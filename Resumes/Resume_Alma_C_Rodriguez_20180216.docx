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F2F2D" w:rsidRDefault="00AF2F2D">
      <w:pPr>
        <w:tabs>
          <w:tab w:val="left" w:pos="3930"/>
        </w:tabs>
        <w:rPr>
          <w:b/>
          <w:sz w:val="20"/>
          <w:szCs w:val="20"/>
        </w:rPr>
      </w:pPr>
    </w:p>
    <w:p w:rsidR="00AF2F2D" w:rsidRDefault="00AF2F2D">
      <w:pPr>
        <w:pStyle w:val="Address1"/>
        <w:jc w:val="center"/>
        <w:rPr>
          <w:rFonts w:cs="Arial"/>
          <w:bCs/>
          <w:sz w:val="16"/>
          <w:szCs w:val="16"/>
        </w:rPr>
      </w:pPr>
      <w:r>
        <w:rPr>
          <w:rFonts w:cs="Arial"/>
          <w:b/>
          <w:bCs/>
          <w:sz w:val="24"/>
          <w:szCs w:val="24"/>
          <w:lang w:val="fr-FR"/>
        </w:rPr>
        <w:t>Alma C</w:t>
      </w:r>
      <w:r w:rsidR="00085EF2">
        <w:rPr>
          <w:rFonts w:cs="Arial"/>
          <w:b/>
          <w:bCs/>
          <w:sz w:val="24"/>
          <w:szCs w:val="24"/>
          <w:lang w:val="fr-FR"/>
        </w:rPr>
        <w:t>ecilia</w:t>
      </w:r>
      <w:r>
        <w:rPr>
          <w:rFonts w:cs="Arial"/>
          <w:b/>
          <w:bCs/>
          <w:sz w:val="24"/>
          <w:szCs w:val="24"/>
          <w:lang w:val="fr-FR"/>
        </w:rPr>
        <w:t xml:space="preserve"> </w:t>
      </w:r>
      <w:r w:rsidR="00A916A5">
        <w:rPr>
          <w:rFonts w:cs="Arial"/>
          <w:b/>
          <w:bCs/>
          <w:sz w:val="24"/>
          <w:szCs w:val="24"/>
          <w:lang w:val="fr-FR"/>
        </w:rPr>
        <w:t>Rodriguez</w:t>
      </w:r>
      <w:r w:rsidR="00436D56">
        <w:rPr>
          <w:rFonts w:cs="Arial"/>
          <w:b/>
          <w:bCs/>
          <w:sz w:val="24"/>
          <w:szCs w:val="24"/>
          <w:lang w:val="fr-FR"/>
        </w:rPr>
        <w:t xml:space="preserve"> </w:t>
      </w:r>
      <w:proofErr w:type="spellStart"/>
      <w:r w:rsidR="00436D56">
        <w:rPr>
          <w:rFonts w:cs="Arial"/>
          <w:b/>
          <w:bCs/>
          <w:sz w:val="24"/>
          <w:szCs w:val="24"/>
          <w:lang w:val="fr-FR"/>
        </w:rPr>
        <w:t>Rodriguez</w:t>
      </w:r>
      <w:proofErr w:type="spellEnd"/>
    </w:p>
    <w:p w:rsidR="00436D56" w:rsidRDefault="00D20366" w:rsidP="000356E8">
      <w:pPr>
        <w:jc w:val="center"/>
        <w:rPr>
          <w:rFonts w:ascii="Arial" w:hAnsi="Arial"/>
          <w:bCs/>
          <w:sz w:val="16"/>
          <w:szCs w:val="16"/>
          <w:lang w:val="es-ES"/>
        </w:rPr>
      </w:pPr>
      <w:r>
        <w:rPr>
          <w:rFonts w:ascii="Arial" w:hAnsi="Arial"/>
          <w:bCs/>
          <w:sz w:val="16"/>
          <w:szCs w:val="16"/>
          <w:lang w:val="es-ES"/>
        </w:rPr>
        <w:t xml:space="preserve"> </w:t>
      </w:r>
      <w:r w:rsidR="00AF2F2D">
        <w:rPr>
          <w:rFonts w:ascii="Arial" w:hAnsi="Arial"/>
          <w:bCs/>
          <w:sz w:val="16"/>
          <w:szCs w:val="16"/>
          <w:lang w:val="es-ES"/>
        </w:rPr>
        <w:t>(</w:t>
      </w:r>
      <w:r w:rsidR="0047209D">
        <w:rPr>
          <w:rFonts w:ascii="Arial" w:hAnsi="Arial"/>
          <w:bCs/>
          <w:sz w:val="16"/>
          <w:szCs w:val="16"/>
          <w:lang w:val="es-ES"/>
        </w:rPr>
        <w:t>210)-860-8535</w:t>
      </w:r>
      <w:r w:rsidR="00AF2F2D">
        <w:rPr>
          <w:rFonts w:ascii="Arial" w:hAnsi="Arial"/>
          <w:bCs/>
          <w:sz w:val="16"/>
          <w:szCs w:val="16"/>
          <w:lang w:val="es-ES"/>
        </w:rPr>
        <w:t xml:space="preserve"> </w:t>
      </w:r>
      <w:r w:rsidR="00AF2F2D">
        <w:rPr>
          <w:rFonts w:ascii="Arial" w:hAnsi="Arial"/>
          <w:b/>
          <w:sz w:val="16"/>
          <w:szCs w:val="16"/>
          <w:lang w:val="fr-FR"/>
        </w:rPr>
        <w:t>∙</w:t>
      </w:r>
      <w:r w:rsidR="00AF2F2D">
        <w:rPr>
          <w:rFonts w:ascii="Arial" w:hAnsi="Arial"/>
          <w:bCs/>
          <w:sz w:val="16"/>
          <w:szCs w:val="16"/>
          <w:lang w:val="es-ES"/>
        </w:rPr>
        <w:t xml:space="preserve"> </w:t>
      </w:r>
      <w:hyperlink r:id="rId5" w:history="1">
        <w:r w:rsidRPr="0075433D">
          <w:rPr>
            <w:rStyle w:val="Hyperlink"/>
            <w:rFonts w:ascii="Arial" w:hAnsi="Arial"/>
            <w:bCs/>
            <w:sz w:val="16"/>
            <w:szCs w:val="16"/>
            <w:lang w:val="es-ES"/>
          </w:rPr>
          <w:t>cecirodriguez@yahoo.com</w:t>
        </w:r>
      </w:hyperlink>
    </w:p>
    <w:p w:rsidR="00D20366" w:rsidRDefault="00D20366" w:rsidP="00D20366">
      <w:pPr>
        <w:jc w:val="center"/>
        <w:rPr>
          <w:rFonts w:ascii="Arial" w:hAnsi="Arial"/>
          <w:bCs/>
          <w:sz w:val="16"/>
          <w:szCs w:val="16"/>
          <w:lang w:val="en-US"/>
        </w:rPr>
      </w:pPr>
      <w:r>
        <w:rPr>
          <w:rFonts w:ascii="Arial" w:hAnsi="Arial"/>
          <w:bCs/>
          <w:sz w:val="16"/>
          <w:szCs w:val="16"/>
          <w:lang w:val="en-US"/>
        </w:rPr>
        <w:t>H1B C2C-Employer</w:t>
      </w:r>
    </w:p>
    <w:p w:rsidR="00D20366" w:rsidRDefault="00D20366" w:rsidP="000356E8">
      <w:pPr>
        <w:jc w:val="center"/>
        <w:rPr>
          <w:rFonts w:ascii="Arial" w:hAnsi="Arial"/>
          <w:bCs/>
          <w:sz w:val="16"/>
          <w:szCs w:val="16"/>
          <w:lang w:val="es-ES"/>
        </w:rPr>
      </w:pPr>
    </w:p>
    <w:p w:rsidR="00AF2F2D" w:rsidRDefault="001D681D">
      <w:pPr>
        <w:rPr>
          <w:rFonts w:ascii="Arial" w:hAnsi="Arial"/>
          <w:b/>
          <w:bCs/>
          <w:sz w:val="20"/>
          <w:szCs w:val="20"/>
          <w:lang w:val="it-IT"/>
        </w:rPr>
      </w:pPr>
      <w:r>
        <w:rPr>
          <w:noProof/>
        </w:rPr>
        <mc:AlternateContent>
          <mc:Choice Requires="wps">
            <w:drawing>
              <wp:inline distT="0" distB="0" distL="0" distR="0">
                <wp:extent cx="5733415" cy="19050"/>
                <wp:effectExtent l="0" t="0" r="635" b="254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19050"/>
                        </a:xfrm>
                        <a:prstGeom prst="rect">
                          <a:avLst/>
                        </a:prstGeom>
                        <a:solidFill>
                          <a:srgbClr val="000000"/>
                        </a:solidFill>
                        <a:ln>
                          <a:noFill/>
                        </a:ln>
                        <a:extLs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6FD8E448" id="Rectangle 2" o:spid="_x0000_s1026" style="width:451.4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" fillcolor="black" stroked="f" strokecolor="gray">
                <v:stroke joinstyle="round"/>
                <w10:anchorlock/>
              </v:rect>
            </w:pict>
          </mc:Fallback>
        </mc:AlternateContent>
      </w:r>
    </w:p>
    <w:p w:rsidR="00AF2F2D" w:rsidRDefault="00AF2F2D">
      <w:pPr>
        <w:rPr>
          <w:rFonts w:ascii="Arial" w:hAnsi="Arial"/>
          <w:b/>
          <w:bCs/>
          <w:sz w:val="20"/>
          <w:szCs w:val="20"/>
          <w:lang w:val="it-IT"/>
        </w:rPr>
      </w:pPr>
    </w:p>
    <w:p w:rsidR="00303F7D" w:rsidRDefault="00303F7D" w:rsidP="00303F7D">
      <w:pPr>
        <w:rPr>
          <w:rFonts w:ascii="Arial" w:hAnsi="Arial"/>
          <w:sz w:val="20"/>
          <w:szCs w:val="20"/>
          <w:lang w:val="it-IT"/>
        </w:rPr>
      </w:pPr>
      <w:r>
        <w:rPr>
          <w:rFonts w:ascii="Arial" w:hAnsi="Arial"/>
          <w:b/>
          <w:bCs/>
          <w:sz w:val="20"/>
          <w:szCs w:val="20"/>
          <w:lang w:val="it-IT"/>
        </w:rPr>
        <w:t>CAREER OBJECTIVE</w:t>
      </w:r>
    </w:p>
    <w:p w:rsidR="0069145E" w:rsidRDefault="00407C92" w:rsidP="0069145E">
      <w:pPr>
        <w:numPr>
          <w:ilvl w:val="0"/>
          <w:numId w:val="23"/>
        </w:numPr>
        <w:rPr>
          <w:rFonts w:ascii="Arial" w:hAnsi="Arial"/>
          <w:sz w:val="20"/>
          <w:szCs w:val="20"/>
          <w:lang w:val="it-IT"/>
        </w:rPr>
      </w:pPr>
      <w:r>
        <w:rPr>
          <w:rFonts w:ascii="Arial" w:hAnsi="Arial"/>
          <w:sz w:val="20"/>
          <w:szCs w:val="20"/>
          <w:lang w:val="it-IT"/>
        </w:rPr>
        <w:t>Seeking the position of</w:t>
      </w:r>
      <w:r w:rsidR="00E61E4C">
        <w:rPr>
          <w:rFonts w:ascii="Arial" w:hAnsi="Arial"/>
          <w:sz w:val="20"/>
          <w:szCs w:val="20"/>
          <w:lang w:val="it-IT"/>
        </w:rPr>
        <w:t xml:space="preserve"> Sr.</w:t>
      </w:r>
      <w:r>
        <w:rPr>
          <w:rFonts w:ascii="Arial" w:hAnsi="Arial"/>
          <w:sz w:val="20"/>
          <w:szCs w:val="20"/>
          <w:lang w:val="it-IT"/>
        </w:rPr>
        <w:t xml:space="preserve"> </w:t>
      </w:r>
      <w:r w:rsidR="00B32BED">
        <w:rPr>
          <w:rFonts w:ascii="Arial" w:hAnsi="Arial"/>
          <w:sz w:val="20"/>
          <w:szCs w:val="20"/>
          <w:lang w:val="it-IT"/>
        </w:rPr>
        <w:t>IT</w:t>
      </w:r>
      <w:r w:rsidR="00C50EFB">
        <w:rPr>
          <w:rFonts w:ascii="Arial" w:hAnsi="Arial"/>
          <w:sz w:val="20"/>
          <w:szCs w:val="20"/>
          <w:lang w:val="it-IT"/>
        </w:rPr>
        <w:t xml:space="preserve"> </w:t>
      </w:r>
      <w:r w:rsidR="00487458">
        <w:rPr>
          <w:rFonts w:ascii="Arial" w:hAnsi="Arial"/>
          <w:sz w:val="20"/>
          <w:szCs w:val="20"/>
          <w:lang w:val="it-IT"/>
        </w:rPr>
        <w:t>Program/</w:t>
      </w:r>
      <w:r>
        <w:rPr>
          <w:rFonts w:ascii="Arial" w:hAnsi="Arial"/>
          <w:sz w:val="20"/>
          <w:szCs w:val="20"/>
          <w:lang w:val="it-IT"/>
        </w:rPr>
        <w:t xml:space="preserve">Project Manager, where I can levarage </w:t>
      </w:r>
      <w:r w:rsidR="00C117B0">
        <w:rPr>
          <w:rFonts w:ascii="Arial" w:hAnsi="Arial"/>
          <w:sz w:val="20"/>
          <w:szCs w:val="20"/>
          <w:lang w:val="it-IT"/>
        </w:rPr>
        <w:t>more than 20</w:t>
      </w:r>
      <w:r>
        <w:rPr>
          <w:rFonts w:ascii="Arial" w:hAnsi="Arial"/>
          <w:sz w:val="20"/>
          <w:szCs w:val="20"/>
          <w:lang w:val="it-IT"/>
        </w:rPr>
        <w:t xml:space="preserve"> years‘ experience </w:t>
      </w:r>
      <w:r w:rsidR="00C117B0">
        <w:rPr>
          <w:rFonts w:ascii="Arial" w:hAnsi="Arial"/>
          <w:sz w:val="20"/>
          <w:szCs w:val="20"/>
          <w:lang w:val="it-IT"/>
        </w:rPr>
        <w:t xml:space="preserve">working in technology field </w:t>
      </w:r>
      <w:r>
        <w:rPr>
          <w:rFonts w:ascii="Arial" w:hAnsi="Arial"/>
          <w:sz w:val="20"/>
          <w:szCs w:val="20"/>
          <w:lang w:val="it-IT"/>
        </w:rPr>
        <w:t xml:space="preserve">in </w:t>
      </w:r>
      <w:r w:rsidR="0069145E">
        <w:rPr>
          <w:rFonts w:ascii="Arial" w:hAnsi="Arial"/>
          <w:sz w:val="20"/>
          <w:szCs w:val="20"/>
          <w:lang w:val="it-IT"/>
        </w:rPr>
        <w:t xml:space="preserve">gathering requirements, </w:t>
      </w:r>
      <w:r w:rsidR="00BF1C66">
        <w:rPr>
          <w:rFonts w:ascii="Arial" w:hAnsi="Arial"/>
          <w:sz w:val="20"/>
          <w:szCs w:val="20"/>
          <w:lang w:val="it-IT"/>
        </w:rPr>
        <w:t xml:space="preserve">gap analysis, </w:t>
      </w:r>
      <w:r>
        <w:rPr>
          <w:rFonts w:ascii="Arial" w:hAnsi="Arial"/>
          <w:sz w:val="20"/>
          <w:szCs w:val="20"/>
          <w:lang w:val="it-IT"/>
        </w:rPr>
        <w:t>systems implementation</w:t>
      </w:r>
      <w:r w:rsidR="00151319">
        <w:rPr>
          <w:rFonts w:ascii="Arial" w:hAnsi="Arial"/>
          <w:sz w:val="20"/>
          <w:szCs w:val="20"/>
          <w:lang w:val="it-IT"/>
        </w:rPr>
        <w:t xml:space="preserve">, </w:t>
      </w:r>
      <w:r w:rsidR="00EF1C1D">
        <w:rPr>
          <w:rFonts w:ascii="Arial" w:hAnsi="Arial"/>
          <w:sz w:val="20"/>
          <w:szCs w:val="20"/>
          <w:lang w:val="it-IT"/>
        </w:rPr>
        <w:t>upgrades, migration, integration</w:t>
      </w:r>
      <w:r w:rsidR="00C117B0">
        <w:rPr>
          <w:rFonts w:ascii="Arial" w:hAnsi="Arial"/>
          <w:sz w:val="20"/>
          <w:szCs w:val="20"/>
          <w:lang w:val="it-IT"/>
        </w:rPr>
        <w:t xml:space="preserve">, </w:t>
      </w:r>
      <w:r w:rsidR="00151319">
        <w:rPr>
          <w:rFonts w:ascii="Arial" w:hAnsi="Arial"/>
          <w:sz w:val="20"/>
          <w:szCs w:val="20"/>
          <w:lang w:val="it-IT"/>
        </w:rPr>
        <w:t xml:space="preserve">application </w:t>
      </w:r>
      <w:r w:rsidR="00EF1C1D">
        <w:rPr>
          <w:rFonts w:ascii="Arial" w:hAnsi="Arial"/>
          <w:sz w:val="20"/>
          <w:szCs w:val="20"/>
          <w:lang w:val="it-IT"/>
        </w:rPr>
        <w:t xml:space="preserve">deployment, </w:t>
      </w:r>
      <w:r w:rsidR="00C117B0">
        <w:rPr>
          <w:rFonts w:ascii="Arial" w:hAnsi="Arial"/>
          <w:sz w:val="20"/>
          <w:szCs w:val="20"/>
          <w:lang w:val="it-IT"/>
        </w:rPr>
        <w:t xml:space="preserve">engineering, software development, control systems, data analytics, manufacturing operations, infrastructure, data center </w:t>
      </w:r>
      <w:r w:rsidR="008A30F6">
        <w:rPr>
          <w:rFonts w:ascii="Arial" w:hAnsi="Arial"/>
          <w:sz w:val="20"/>
          <w:szCs w:val="20"/>
          <w:lang w:val="it-IT"/>
        </w:rPr>
        <w:t>migration</w:t>
      </w:r>
      <w:r w:rsidR="00C117B0">
        <w:rPr>
          <w:rFonts w:ascii="Arial" w:hAnsi="Arial"/>
          <w:sz w:val="20"/>
          <w:szCs w:val="20"/>
          <w:lang w:val="it-IT"/>
        </w:rPr>
        <w:t xml:space="preserve">, </w:t>
      </w:r>
      <w:r w:rsidR="008A30F6">
        <w:rPr>
          <w:rFonts w:ascii="Arial" w:hAnsi="Arial"/>
          <w:sz w:val="20"/>
          <w:szCs w:val="20"/>
          <w:lang w:val="it-IT"/>
        </w:rPr>
        <w:t xml:space="preserve">cloud implementation, </w:t>
      </w:r>
      <w:r w:rsidR="00C117B0">
        <w:rPr>
          <w:rFonts w:ascii="Arial" w:hAnsi="Arial"/>
          <w:sz w:val="20"/>
          <w:szCs w:val="20"/>
          <w:lang w:val="it-IT"/>
        </w:rPr>
        <w:t>client architectures, operating system</w:t>
      </w:r>
      <w:r w:rsidR="008A30F6">
        <w:rPr>
          <w:rFonts w:ascii="Arial" w:hAnsi="Arial"/>
          <w:sz w:val="20"/>
          <w:szCs w:val="20"/>
          <w:lang w:val="it-IT"/>
        </w:rPr>
        <w:t>,</w:t>
      </w:r>
      <w:r w:rsidR="00C117B0">
        <w:rPr>
          <w:rFonts w:ascii="Arial" w:hAnsi="Arial"/>
          <w:sz w:val="20"/>
          <w:szCs w:val="20"/>
          <w:lang w:val="it-IT"/>
        </w:rPr>
        <w:t xml:space="preserve"> applications virtualization</w:t>
      </w:r>
      <w:r w:rsidR="008A30F6">
        <w:rPr>
          <w:rFonts w:ascii="Arial" w:hAnsi="Arial"/>
          <w:sz w:val="20"/>
          <w:szCs w:val="20"/>
          <w:lang w:val="it-IT"/>
        </w:rPr>
        <w:t>, and compliance</w:t>
      </w:r>
      <w:r w:rsidR="00C117B0">
        <w:rPr>
          <w:rFonts w:ascii="Arial" w:hAnsi="Arial"/>
          <w:sz w:val="20"/>
          <w:szCs w:val="20"/>
          <w:lang w:val="it-IT"/>
        </w:rPr>
        <w:t>.</w:t>
      </w:r>
      <w:r w:rsidR="006A6B71">
        <w:rPr>
          <w:rFonts w:ascii="Arial" w:hAnsi="Arial"/>
          <w:sz w:val="20"/>
          <w:szCs w:val="20"/>
          <w:lang w:val="it-IT"/>
        </w:rPr>
        <w:t xml:space="preserve"> Managing </w:t>
      </w:r>
      <w:r w:rsidR="00AC03A1">
        <w:rPr>
          <w:rFonts w:ascii="Arial" w:hAnsi="Arial"/>
          <w:sz w:val="20"/>
          <w:szCs w:val="20"/>
          <w:lang w:val="it-IT"/>
        </w:rPr>
        <w:t xml:space="preserve">complex projects </w:t>
      </w:r>
      <w:r w:rsidR="006A6B71">
        <w:rPr>
          <w:rFonts w:ascii="Arial" w:hAnsi="Arial"/>
          <w:sz w:val="20"/>
          <w:szCs w:val="20"/>
          <w:lang w:val="it-IT"/>
        </w:rPr>
        <w:t xml:space="preserve">from </w:t>
      </w:r>
      <w:r w:rsidR="001A3CB0">
        <w:rPr>
          <w:rFonts w:ascii="Arial" w:hAnsi="Arial"/>
          <w:sz w:val="20"/>
          <w:szCs w:val="20"/>
          <w:lang w:val="it-IT"/>
        </w:rPr>
        <w:t>inception</w:t>
      </w:r>
      <w:r w:rsidR="006A6B71">
        <w:rPr>
          <w:rFonts w:ascii="Arial" w:hAnsi="Arial"/>
          <w:sz w:val="20"/>
          <w:szCs w:val="20"/>
          <w:lang w:val="it-IT"/>
        </w:rPr>
        <w:t xml:space="preserve"> to </w:t>
      </w:r>
      <w:r w:rsidR="001A3CB0">
        <w:rPr>
          <w:rFonts w:ascii="Arial" w:hAnsi="Arial"/>
          <w:sz w:val="20"/>
          <w:szCs w:val="20"/>
          <w:lang w:val="it-IT"/>
        </w:rPr>
        <w:t>completion</w:t>
      </w:r>
      <w:r w:rsidR="006A6B71">
        <w:rPr>
          <w:rFonts w:ascii="Arial" w:hAnsi="Arial"/>
          <w:sz w:val="20"/>
          <w:szCs w:val="20"/>
          <w:lang w:val="it-IT"/>
        </w:rPr>
        <w:t xml:space="preserve"> with global teams, and large scale procurements. Ensuring</w:t>
      </w:r>
      <w:r>
        <w:rPr>
          <w:rFonts w:ascii="Arial" w:hAnsi="Arial"/>
          <w:sz w:val="20"/>
          <w:szCs w:val="20"/>
          <w:lang w:val="it-IT"/>
        </w:rPr>
        <w:t xml:space="preserve"> project delivery success during the project life cycle</w:t>
      </w:r>
      <w:r w:rsidR="00E32800">
        <w:rPr>
          <w:rFonts w:ascii="Arial" w:hAnsi="Arial"/>
          <w:sz w:val="20"/>
          <w:szCs w:val="20"/>
          <w:lang w:val="it-IT"/>
        </w:rPr>
        <w:t xml:space="preserve"> using </w:t>
      </w:r>
      <w:r w:rsidR="00151319">
        <w:rPr>
          <w:rFonts w:ascii="Arial" w:hAnsi="Arial"/>
          <w:sz w:val="20"/>
          <w:szCs w:val="20"/>
          <w:lang w:val="it-IT"/>
        </w:rPr>
        <w:t>Waterfall</w:t>
      </w:r>
      <w:r w:rsidR="006A6B71">
        <w:rPr>
          <w:rFonts w:ascii="Arial" w:hAnsi="Arial"/>
          <w:sz w:val="20"/>
          <w:szCs w:val="20"/>
          <w:lang w:val="it-IT"/>
        </w:rPr>
        <w:t xml:space="preserve">, </w:t>
      </w:r>
      <w:r w:rsidR="00E32800">
        <w:rPr>
          <w:rFonts w:ascii="Arial" w:hAnsi="Arial"/>
          <w:sz w:val="20"/>
          <w:szCs w:val="20"/>
          <w:lang w:val="it-IT"/>
        </w:rPr>
        <w:t>Agile</w:t>
      </w:r>
      <w:r w:rsidR="006A6B71">
        <w:rPr>
          <w:rFonts w:ascii="Arial" w:hAnsi="Arial"/>
          <w:sz w:val="20"/>
          <w:szCs w:val="20"/>
          <w:lang w:val="it-IT"/>
        </w:rPr>
        <w:t>, S</w:t>
      </w:r>
      <w:r w:rsidR="00E32800">
        <w:rPr>
          <w:rFonts w:ascii="Arial" w:hAnsi="Arial"/>
          <w:sz w:val="20"/>
          <w:szCs w:val="20"/>
          <w:lang w:val="it-IT"/>
        </w:rPr>
        <w:t>crum</w:t>
      </w:r>
      <w:r w:rsidR="006A6B71">
        <w:rPr>
          <w:rFonts w:ascii="Arial" w:hAnsi="Arial"/>
          <w:sz w:val="20"/>
          <w:szCs w:val="20"/>
          <w:lang w:val="it-IT"/>
        </w:rPr>
        <w:t>,</w:t>
      </w:r>
      <w:r w:rsidR="00E32800">
        <w:rPr>
          <w:rFonts w:ascii="Arial" w:hAnsi="Arial"/>
          <w:sz w:val="20"/>
          <w:szCs w:val="20"/>
          <w:lang w:val="it-IT"/>
        </w:rPr>
        <w:t xml:space="preserve"> </w:t>
      </w:r>
      <w:r w:rsidR="006A6B71">
        <w:rPr>
          <w:rFonts w:ascii="Arial" w:hAnsi="Arial"/>
          <w:sz w:val="20"/>
          <w:szCs w:val="20"/>
          <w:lang w:val="it-IT"/>
        </w:rPr>
        <w:t xml:space="preserve">SDLC, </w:t>
      </w:r>
      <w:r w:rsidR="00C117B0">
        <w:rPr>
          <w:rFonts w:ascii="Arial" w:hAnsi="Arial"/>
          <w:sz w:val="20"/>
          <w:szCs w:val="20"/>
          <w:lang w:val="it-IT"/>
        </w:rPr>
        <w:t xml:space="preserve">and Six Sigma </w:t>
      </w:r>
      <w:r w:rsidR="00E32800">
        <w:rPr>
          <w:rFonts w:ascii="Arial" w:hAnsi="Arial"/>
          <w:sz w:val="20"/>
          <w:szCs w:val="20"/>
          <w:lang w:val="it-IT"/>
        </w:rPr>
        <w:t>methodologies</w:t>
      </w:r>
      <w:r w:rsidR="00BF1C66">
        <w:rPr>
          <w:rFonts w:ascii="Arial" w:hAnsi="Arial"/>
          <w:sz w:val="20"/>
          <w:szCs w:val="20"/>
          <w:lang w:val="it-IT"/>
        </w:rPr>
        <w:t>, following business processes, and industry best practices.</w:t>
      </w:r>
      <w:r w:rsidR="0069145E">
        <w:rPr>
          <w:rFonts w:ascii="Arial" w:hAnsi="Arial"/>
          <w:sz w:val="20"/>
          <w:szCs w:val="20"/>
          <w:lang w:val="it-IT"/>
        </w:rPr>
        <w:t xml:space="preserve"> </w:t>
      </w:r>
      <w:r w:rsidR="0069145E">
        <w:rPr>
          <w:rFonts w:ascii="Arial" w:hAnsi="Arial"/>
          <w:sz w:val="20"/>
          <w:szCs w:val="20"/>
          <w:lang w:val="it-IT"/>
        </w:rPr>
        <w:t xml:space="preserve">Industries - </w:t>
      </w:r>
      <w:r w:rsidR="0069145E" w:rsidRPr="00AA4BFE">
        <w:rPr>
          <w:rFonts w:ascii="Arial" w:hAnsi="Arial"/>
          <w:sz w:val="20"/>
          <w:szCs w:val="20"/>
          <w:lang w:val="it-IT"/>
        </w:rPr>
        <w:t xml:space="preserve">Strong experience in </w:t>
      </w:r>
      <w:r w:rsidR="0069145E">
        <w:rPr>
          <w:rFonts w:ascii="Arial" w:hAnsi="Arial"/>
          <w:sz w:val="20"/>
          <w:szCs w:val="20"/>
          <w:lang w:val="it-IT"/>
        </w:rPr>
        <w:t xml:space="preserve">Automotive, </w:t>
      </w:r>
      <w:r w:rsidR="0069145E" w:rsidRPr="00AA4BFE">
        <w:rPr>
          <w:rFonts w:ascii="Arial" w:hAnsi="Arial"/>
          <w:sz w:val="20"/>
          <w:szCs w:val="20"/>
          <w:lang w:val="it-IT"/>
        </w:rPr>
        <w:t>Health</w:t>
      </w:r>
      <w:r w:rsidR="0069145E">
        <w:rPr>
          <w:rFonts w:ascii="Arial" w:hAnsi="Arial"/>
          <w:sz w:val="20"/>
          <w:szCs w:val="20"/>
          <w:lang w:val="it-IT"/>
        </w:rPr>
        <w:t>care</w:t>
      </w:r>
      <w:r w:rsidR="0069145E" w:rsidRPr="00AA4BFE">
        <w:rPr>
          <w:rFonts w:ascii="Arial" w:hAnsi="Arial"/>
          <w:sz w:val="20"/>
          <w:szCs w:val="20"/>
          <w:lang w:val="it-IT"/>
        </w:rPr>
        <w:t>,</w:t>
      </w:r>
      <w:r w:rsidR="0069145E">
        <w:rPr>
          <w:rFonts w:ascii="Arial" w:hAnsi="Arial"/>
          <w:sz w:val="20"/>
          <w:szCs w:val="20"/>
          <w:lang w:val="it-IT"/>
        </w:rPr>
        <w:t xml:space="preserve"> Call Centers,</w:t>
      </w:r>
      <w:r w:rsidR="0069145E" w:rsidRPr="00AA4BFE">
        <w:rPr>
          <w:rFonts w:ascii="Arial" w:hAnsi="Arial"/>
          <w:sz w:val="20"/>
          <w:szCs w:val="20"/>
          <w:lang w:val="it-IT"/>
        </w:rPr>
        <w:t xml:space="preserve"> Insurance, </w:t>
      </w:r>
      <w:r w:rsidR="0069145E">
        <w:rPr>
          <w:rFonts w:ascii="Arial" w:hAnsi="Arial"/>
          <w:sz w:val="20"/>
          <w:szCs w:val="20"/>
          <w:lang w:val="it-IT"/>
        </w:rPr>
        <w:t xml:space="preserve">Steel, </w:t>
      </w:r>
      <w:r w:rsidR="0069145E" w:rsidRPr="00AA4BFE">
        <w:rPr>
          <w:rFonts w:ascii="Arial" w:hAnsi="Arial"/>
          <w:sz w:val="20"/>
          <w:szCs w:val="20"/>
          <w:lang w:val="it-IT"/>
        </w:rPr>
        <w:t>Oil &amp; Gas, Manufacturing</w:t>
      </w:r>
      <w:r w:rsidR="0069145E">
        <w:rPr>
          <w:rFonts w:ascii="Arial" w:hAnsi="Arial"/>
          <w:sz w:val="20"/>
          <w:szCs w:val="20"/>
          <w:lang w:val="it-IT"/>
        </w:rPr>
        <w:t>,</w:t>
      </w:r>
      <w:r w:rsidR="0069145E" w:rsidRPr="00AA4BFE">
        <w:rPr>
          <w:rFonts w:ascii="Arial" w:hAnsi="Arial"/>
          <w:sz w:val="20"/>
          <w:szCs w:val="20"/>
          <w:lang w:val="it-IT"/>
        </w:rPr>
        <w:t xml:space="preserve"> and Energy Industries</w:t>
      </w:r>
      <w:r w:rsidR="00EA37E1">
        <w:rPr>
          <w:rFonts w:ascii="Arial" w:hAnsi="Arial"/>
          <w:sz w:val="20"/>
          <w:szCs w:val="20"/>
          <w:lang w:val="it-IT"/>
        </w:rPr>
        <w:t xml:space="preserve">. </w:t>
      </w:r>
      <w:r w:rsidR="00EA37E1">
        <w:rPr>
          <w:rFonts w:ascii="Arial" w:hAnsi="Arial"/>
          <w:sz w:val="20"/>
          <w:szCs w:val="20"/>
          <w:lang w:val="it-IT"/>
        </w:rPr>
        <w:t>Manag</w:t>
      </w:r>
      <w:r w:rsidR="00EA37E1">
        <w:rPr>
          <w:rFonts w:ascii="Arial" w:hAnsi="Arial"/>
          <w:sz w:val="20"/>
          <w:szCs w:val="20"/>
          <w:lang w:val="it-IT"/>
        </w:rPr>
        <w:t>ing</w:t>
      </w:r>
      <w:r w:rsidR="00EA37E1">
        <w:rPr>
          <w:rFonts w:ascii="Arial" w:hAnsi="Arial"/>
          <w:sz w:val="20"/>
          <w:szCs w:val="20"/>
          <w:lang w:val="it-IT"/>
        </w:rPr>
        <w:t xml:space="preserve"> vendor relationship. Supervis</w:t>
      </w:r>
      <w:r w:rsidR="00EA37E1">
        <w:rPr>
          <w:rFonts w:ascii="Arial" w:hAnsi="Arial"/>
          <w:sz w:val="20"/>
          <w:szCs w:val="20"/>
          <w:lang w:val="it-IT"/>
        </w:rPr>
        <w:t>ing</w:t>
      </w:r>
      <w:r w:rsidR="00EA37E1">
        <w:rPr>
          <w:rFonts w:ascii="Arial" w:hAnsi="Arial"/>
          <w:sz w:val="20"/>
          <w:szCs w:val="20"/>
          <w:lang w:val="it-IT"/>
        </w:rPr>
        <w:t xml:space="preserve"> vendors and contractors</w:t>
      </w:r>
      <w:r w:rsidR="00EA37E1">
        <w:rPr>
          <w:rFonts w:ascii="Arial" w:hAnsi="Arial"/>
          <w:sz w:val="20"/>
          <w:szCs w:val="20"/>
          <w:lang w:val="it-IT"/>
        </w:rPr>
        <w:t>. Reporting project status to team members and all management levels.</w:t>
      </w:r>
    </w:p>
    <w:p w:rsidR="00407C92" w:rsidRDefault="00407C92" w:rsidP="00407C92">
      <w:pPr>
        <w:rPr>
          <w:rFonts w:ascii="Arial" w:hAnsi="Arial"/>
          <w:sz w:val="20"/>
          <w:szCs w:val="20"/>
          <w:lang w:val="it-IT"/>
        </w:rPr>
      </w:pPr>
    </w:p>
    <w:p w:rsidR="008D2C4D" w:rsidRDefault="008D2C4D" w:rsidP="008D2C4D">
      <w:pPr>
        <w:rPr>
          <w:rFonts w:ascii="Arial" w:hAnsi="Arial"/>
          <w:b/>
          <w:bCs/>
          <w:sz w:val="20"/>
          <w:szCs w:val="20"/>
        </w:rPr>
      </w:pPr>
      <w:r w:rsidRPr="00ED2188">
        <w:rPr>
          <w:rFonts w:ascii="Arial" w:hAnsi="Arial"/>
          <w:b/>
          <w:sz w:val="20"/>
          <w:szCs w:val="20"/>
          <w:lang w:val="es-ES"/>
        </w:rPr>
        <w:tab/>
      </w:r>
      <w:r w:rsidRPr="00ED2188">
        <w:rPr>
          <w:rFonts w:ascii="Arial" w:hAnsi="Arial"/>
          <w:b/>
          <w:sz w:val="20"/>
          <w:szCs w:val="20"/>
          <w:lang w:val="es-ES"/>
        </w:rPr>
        <w:tab/>
      </w:r>
      <w:r w:rsidRPr="00ED2188">
        <w:rPr>
          <w:rFonts w:ascii="Arial" w:hAnsi="Arial"/>
          <w:b/>
          <w:sz w:val="20"/>
          <w:szCs w:val="20"/>
          <w:lang w:val="es-ES"/>
        </w:rPr>
        <w:tab/>
      </w:r>
      <w:r w:rsidRPr="00ED2188">
        <w:rPr>
          <w:rFonts w:ascii="Arial" w:hAnsi="Arial"/>
          <w:b/>
          <w:sz w:val="20"/>
          <w:szCs w:val="20"/>
          <w:lang w:val="es-ES"/>
        </w:rPr>
        <w:tab/>
      </w:r>
    </w:p>
    <w:p w:rsidR="008D2C4D" w:rsidRDefault="008D2C4D" w:rsidP="008D2C4D">
      <w:pPr>
        <w:rPr>
          <w:rFonts w:ascii="Arial" w:hAnsi="Arial"/>
          <w:sz w:val="20"/>
          <w:szCs w:val="20"/>
          <w:lang w:val="en-US"/>
        </w:rPr>
      </w:pPr>
      <w:r>
        <w:rPr>
          <w:rFonts w:ascii="Arial" w:hAnsi="Arial"/>
          <w:b/>
          <w:bCs/>
          <w:sz w:val="20"/>
          <w:szCs w:val="20"/>
        </w:rPr>
        <w:t>EDUCATION</w:t>
      </w:r>
    </w:p>
    <w:p w:rsidR="008D2C4D" w:rsidRDefault="008D2C4D" w:rsidP="008D2C4D">
      <w:pPr>
        <w:numPr>
          <w:ilvl w:val="0"/>
          <w:numId w:val="16"/>
        </w:numPr>
        <w:rPr>
          <w:rFonts w:ascii="Arial" w:hAnsi="Arial"/>
          <w:sz w:val="20"/>
          <w:szCs w:val="20"/>
          <w:lang w:val="en-US"/>
        </w:rPr>
      </w:pPr>
      <w:r>
        <w:rPr>
          <w:rFonts w:ascii="Arial" w:hAnsi="Arial"/>
          <w:sz w:val="20"/>
          <w:szCs w:val="20"/>
          <w:lang w:val="en-US"/>
        </w:rPr>
        <w:t>Master of Sciences in Information Technology and Automation Systems, FHTE Germany 2004</w:t>
      </w:r>
    </w:p>
    <w:p w:rsidR="008D2C4D" w:rsidRDefault="008D2C4D" w:rsidP="008D2C4D">
      <w:pPr>
        <w:numPr>
          <w:ilvl w:val="0"/>
          <w:numId w:val="16"/>
        </w:numPr>
        <w:rPr>
          <w:rFonts w:ascii="Arial" w:hAnsi="Arial"/>
          <w:sz w:val="20"/>
          <w:szCs w:val="20"/>
          <w:lang w:val="en-US"/>
        </w:rPr>
      </w:pPr>
      <w:r>
        <w:rPr>
          <w:rFonts w:ascii="Arial" w:hAnsi="Arial"/>
          <w:sz w:val="20"/>
          <w:szCs w:val="20"/>
          <w:lang w:val="en-US"/>
        </w:rPr>
        <w:t>Master Certificate in Project Management, George Washington University 2006</w:t>
      </w:r>
    </w:p>
    <w:p w:rsidR="008D2C4D" w:rsidRDefault="008D2C4D" w:rsidP="008D2C4D">
      <w:pPr>
        <w:numPr>
          <w:ilvl w:val="0"/>
          <w:numId w:val="16"/>
        </w:numPr>
        <w:rPr>
          <w:rFonts w:ascii="Arial" w:hAnsi="Arial"/>
          <w:sz w:val="20"/>
          <w:szCs w:val="20"/>
          <w:lang w:val="en-US"/>
        </w:rPr>
      </w:pPr>
      <w:proofErr w:type="gramStart"/>
      <w:r>
        <w:rPr>
          <w:rFonts w:ascii="Arial" w:hAnsi="Arial"/>
          <w:sz w:val="20"/>
          <w:szCs w:val="20"/>
          <w:lang w:val="en-US"/>
        </w:rPr>
        <w:t>Bachelor</w:t>
      </w:r>
      <w:proofErr w:type="gramEnd"/>
      <w:r>
        <w:rPr>
          <w:rFonts w:ascii="Arial" w:hAnsi="Arial"/>
          <w:sz w:val="20"/>
          <w:szCs w:val="20"/>
          <w:lang w:val="en-US"/>
        </w:rPr>
        <w:t xml:space="preserve"> Degree in Electronics and Communications Engineering, ITESM 1987</w:t>
      </w:r>
    </w:p>
    <w:p w:rsidR="008D2C4D" w:rsidRDefault="008D2C4D" w:rsidP="008D2C4D">
      <w:pPr>
        <w:numPr>
          <w:ilvl w:val="0"/>
          <w:numId w:val="16"/>
        </w:numPr>
        <w:rPr>
          <w:rFonts w:ascii="Arial" w:hAnsi="Arial"/>
          <w:sz w:val="20"/>
          <w:szCs w:val="20"/>
          <w:lang w:val="en-US"/>
        </w:rPr>
      </w:pPr>
      <w:r>
        <w:rPr>
          <w:rFonts w:ascii="Arial" w:hAnsi="Arial"/>
          <w:sz w:val="20"/>
          <w:szCs w:val="20"/>
          <w:lang w:val="en-US"/>
        </w:rPr>
        <w:t>Green Belt Six Sigma Certification, Motorola 2006</w:t>
      </w:r>
    </w:p>
    <w:p w:rsidR="008D2C4D" w:rsidRPr="00ED2188" w:rsidRDefault="008D2C4D" w:rsidP="008D2C4D">
      <w:pPr>
        <w:numPr>
          <w:ilvl w:val="0"/>
          <w:numId w:val="16"/>
        </w:numPr>
        <w:rPr>
          <w:rFonts w:ascii="Arial" w:hAnsi="Arial"/>
          <w:sz w:val="20"/>
          <w:szCs w:val="20"/>
          <w:lang w:val="en-US"/>
        </w:rPr>
      </w:pPr>
      <w:r>
        <w:rPr>
          <w:rFonts w:ascii="Arial" w:hAnsi="Arial"/>
          <w:sz w:val="20"/>
          <w:szCs w:val="20"/>
          <w:lang w:val="en-US"/>
        </w:rPr>
        <w:t>Diploma in Management Skills, ITESM 2008</w:t>
      </w:r>
    </w:p>
    <w:p w:rsidR="008D2C4D" w:rsidRPr="002C32A9" w:rsidRDefault="008D2C4D" w:rsidP="008D2C4D">
      <w:pPr>
        <w:numPr>
          <w:ilvl w:val="0"/>
          <w:numId w:val="16"/>
        </w:numPr>
        <w:rPr>
          <w:rFonts w:ascii="Arial" w:hAnsi="Arial"/>
          <w:sz w:val="20"/>
          <w:szCs w:val="20"/>
          <w:lang w:val="en-US"/>
        </w:rPr>
      </w:pPr>
      <w:r>
        <w:rPr>
          <w:rFonts w:ascii="Arial" w:hAnsi="Arial"/>
          <w:sz w:val="20"/>
          <w:szCs w:val="20"/>
        </w:rPr>
        <w:t>Diploma in Telecomunicaciones, ITESM 1998</w:t>
      </w:r>
    </w:p>
    <w:p w:rsidR="008D2C4D" w:rsidRDefault="008D2C4D" w:rsidP="008D2C4D">
      <w:pPr>
        <w:numPr>
          <w:ilvl w:val="0"/>
          <w:numId w:val="16"/>
        </w:numPr>
        <w:rPr>
          <w:rFonts w:ascii="Arial" w:hAnsi="Arial"/>
          <w:sz w:val="20"/>
          <w:szCs w:val="20"/>
          <w:lang w:val="en-US"/>
        </w:rPr>
      </w:pPr>
      <w:r w:rsidRPr="00677C00">
        <w:rPr>
          <w:rFonts w:ascii="Arial" w:hAnsi="Arial"/>
          <w:sz w:val="20"/>
          <w:szCs w:val="20"/>
          <w:lang w:val="en-US"/>
        </w:rPr>
        <w:t>Languages – Fluent in English &amp; Spanish. Intermediate in French, Italian &amp; German</w:t>
      </w:r>
    </w:p>
    <w:p w:rsidR="008D2C4D" w:rsidRDefault="008D2C4D" w:rsidP="008D2C4D">
      <w:pPr>
        <w:numPr>
          <w:ilvl w:val="0"/>
          <w:numId w:val="16"/>
        </w:numPr>
        <w:rPr>
          <w:rFonts w:ascii="Arial" w:hAnsi="Arial"/>
          <w:sz w:val="20"/>
          <w:szCs w:val="20"/>
          <w:lang w:val="en-US"/>
        </w:rPr>
      </w:pPr>
      <w:r>
        <w:rPr>
          <w:rFonts w:ascii="Arial" w:hAnsi="Arial"/>
          <w:sz w:val="20"/>
          <w:szCs w:val="20"/>
          <w:lang w:val="en-US"/>
        </w:rPr>
        <w:t>Training</w:t>
      </w:r>
    </w:p>
    <w:p w:rsidR="008D2C4D" w:rsidRDefault="008D2C4D" w:rsidP="008D2C4D">
      <w:pPr>
        <w:numPr>
          <w:ilvl w:val="1"/>
          <w:numId w:val="24"/>
        </w:numPr>
        <w:rPr>
          <w:rFonts w:ascii="Arial" w:hAnsi="Arial"/>
          <w:sz w:val="20"/>
          <w:szCs w:val="20"/>
          <w:lang w:val="en-US"/>
        </w:rPr>
      </w:pPr>
      <w:r>
        <w:rPr>
          <w:rFonts w:ascii="Arial" w:hAnsi="Arial"/>
          <w:sz w:val="20"/>
          <w:szCs w:val="20"/>
          <w:lang w:val="en-US"/>
        </w:rPr>
        <w:t>ITIL, Motorola University June 2007, Skillsoft 2010</w:t>
      </w:r>
    </w:p>
    <w:p w:rsidR="008D2C4D" w:rsidRDefault="008D2C4D" w:rsidP="008D2C4D">
      <w:pPr>
        <w:numPr>
          <w:ilvl w:val="1"/>
          <w:numId w:val="24"/>
        </w:numPr>
        <w:rPr>
          <w:rFonts w:ascii="Arial" w:hAnsi="Arial"/>
          <w:sz w:val="20"/>
          <w:szCs w:val="20"/>
          <w:lang w:val="en-US"/>
        </w:rPr>
      </w:pPr>
      <w:r>
        <w:rPr>
          <w:rFonts w:ascii="Arial" w:hAnsi="Arial"/>
          <w:sz w:val="20"/>
          <w:szCs w:val="20"/>
          <w:lang w:val="en-US"/>
        </w:rPr>
        <w:t>HIPAA Compliance, on-site TMS-Health, BR Florida, 2012</w:t>
      </w:r>
    </w:p>
    <w:p w:rsidR="008D2C4D" w:rsidRDefault="008D2C4D" w:rsidP="008D2C4D">
      <w:pPr>
        <w:numPr>
          <w:ilvl w:val="1"/>
          <w:numId w:val="24"/>
        </w:numPr>
        <w:rPr>
          <w:rFonts w:ascii="Arial" w:hAnsi="Arial"/>
          <w:sz w:val="20"/>
          <w:szCs w:val="20"/>
          <w:lang w:val="en-US"/>
        </w:rPr>
      </w:pPr>
      <w:r>
        <w:rPr>
          <w:rFonts w:ascii="Arial" w:hAnsi="Arial"/>
          <w:sz w:val="20"/>
          <w:szCs w:val="20"/>
          <w:lang w:val="en-US"/>
        </w:rPr>
        <w:t>Agile Methodology, Project Management Training, Skillsoft 2013</w:t>
      </w:r>
    </w:p>
    <w:p w:rsidR="008D2C4D" w:rsidRDefault="008D2C4D" w:rsidP="008D2C4D">
      <w:pPr>
        <w:numPr>
          <w:ilvl w:val="1"/>
          <w:numId w:val="24"/>
        </w:numPr>
        <w:rPr>
          <w:rFonts w:ascii="Arial" w:hAnsi="Arial"/>
          <w:sz w:val="20"/>
          <w:szCs w:val="20"/>
          <w:lang w:val="en-US"/>
        </w:rPr>
      </w:pPr>
      <w:r>
        <w:rPr>
          <w:rFonts w:ascii="Arial" w:hAnsi="Arial"/>
          <w:sz w:val="20"/>
          <w:szCs w:val="20"/>
          <w:lang w:val="en-US"/>
        </w:rPr>
        <w:t>Scrum Master, Project Management Training, Skillsoft 2013</w:t>
      </w:r>
    </w:p>
    <w:p w:rsidR="008D2C4D" w:rsidRDefault="008D2C4D" w:rsidP="008D2C4D">
      <w:pPr>
        <w:numPr>
          <w:ilvl w:val="1"/>
          <w:numId w:val="24"/>
        </w:numPr>
        <w:rPr>
          <w:rFonts w:ascii="Arial" w:hAnsi="Arial"/>
          <w:sz w:val="20"/>
          <w:szCs w:val="20"/>
          <w:lang w:val="en-US"/>
        </w:rPr>
      </w:pPr>
      <w:r>
        <w:rPr>
          <w:rFonts w:ascii="Arial" w:hAnsi="Arial"/>
          <w:sz w:val="20"/>
          <w:szCs w:val="20"/>
          <w:lang w:val="en-US"/>
        </w:rPr>
        <w:t xml:space="preserve">PMBOK, Project Management Training, Skillsoft 2009, 2012 </w:t>
      </w:r>
    </w:p>
    <w:p w:rsidR="008D2C4D" w:rsidRDefault="008D2C4D" w:rsidP="00407C92">
      <w:pPr>
        <w:rPr>
          <w:rFonts w:ascii="Arial" w:hAnsi="Arial"/>
          <w:sz w:val="20"/>
          <w:szCs w:val="20"/>
          <w:lang w:val="it-IT"/>
        </w:rPr>
      </w:pPr>
    </w:p>
    <w:p w:rsidR="00E55758" w:rsidRDefault="00E55758" w:rsidP="00303F7D">
      <w:pPr>
        <w:rPr>
          <w:rFonts w:ascii="Arial" w:hAnsi="Arial"/>
          <w:sz w:val="20"/>
          <w:szCs w:val="20"/>
          <w:lang w:val="it-IT"/>
        </w:rPr>
      </w:pPr>
    </w:p>
    <w:p w:rsidR="00AF2F2D" w:rsidRDefault="00AF2F2D">
      <w:pPr>
        <w:pStyle w:val="Epgrafe1"/>
        <w:rPr>
          <w:rFonts w:ascii="Arial" w:hAnsi="Arial" w:cs="Arial"/>
          <w:b/>
          <w:bCs/>
          <w:sz w:val="20"/>
          <w:szCs w:val="20"/>
        </w:rPr>
      </w:pPr>
      <w:r>
        <w:rPr>
          <w:rFonts w:ascii="Arial" w:hAnsi="Arial" w:cs="Arial"/>
          <w:b/>
          <w:bCs/>
          <w:sz w:val="20"/>
          <w:szCs w:val="20"/>
        </w:rPr>
        <w:t>PROFESSIONAL EXPERIENCE</w:t>
      </w:r>
    </w:p>
    <w:p w:rsidR="00AC6CB8" w:rsidRDefault="00965824" w:rsidP="00AC6CB8">
      <w:pPr>
        <w:pStyle w:val="Epgrafe1"/>
        <w:rPr>
          <w:rFonts w:ascii="Arial" w:hAnsi="Arial" w:cs="Arial"/>
          <w:sz w:val="20"/>
        </w:rPr>
      </w:pPr>
      <w:r>
        <w:rPr>
          <w:rFonts w:ascii="Arial" w:hAnsi="Arial" w:cs="Arial"/>
          <w:b/>
          <w:bCs/>
          <w:sz w:val="20"/>
          <w:szCs w:val="20"/>
        </w:rPr>
        <w:t xml:space="preserve">IT </w:t>
      </w:r>
      <w:r w:rsidR="00024A1C">
        <w:rPr>
          <w:rFonts w:ascii="Arial" w:hAnsi="Arial" w:cs="Arial"/>
          <w:b/>
          <w:bCs/>
          <w:sz w:val="20"/>
          <w:szCs w:val="20"/>
        </w:rPr>
        <w:t>Senior Project Manager</w:t>
      </w:r>
    </w:p>
    <w:p w:rsidR="00AC6CB8" w:rsidRPr="00055337" w:rsidRDefault="00AC6CB8" w:rsidP="00AC6CB8">
      <w:pPr>
        <w:pStyle w:val="Heading7"/>
        <w:rPr>
          <w:rFonts w:ascii="Arial" w:hAnsi="Arial" w:cs="Arial"/>
          <w:i/>
          <w:sz w:val="20"/>
          <w:lang w:val="en-US"/>
        </w:rPr>
      </w:pPr>
      <w:r>
        <w:rPr>
          <w:rFonts w:ascii="Arial" w:hAnsi="Arial" w:cs="Arial"/>
          <w:sz w:val="20"/>
          <w:lang w:val="en-US"/>
        </w:rPr>
        <w:t>CPS Energy</w:t>
      </w:r>
      <w:r w:rsidR="00DE5D8A">
        <w:rPr>
          <w:rFonts w:ascii="Arial" w:hAnsi="Arial" w:cs="Arial"/>
          <w:sz w:val="20"/>
          <w:lang w:val="en-US"/>
        </w:rPr>
        <w:t xml:space="preserve"> </w:t>
      </w:r>
      <w:r w:rsidR="00DE5D8A">
        <w:rPr>
          <w:rFonts w:ascii="Arial" w:hAnsi="Arial" w:cs="Arial"/>
          <w:b w:val="0"/>
          <w:sz w:val="20"/>
          <w:lang w:val="en-US"/>
        </w:rPr>
        <w:t>(San Antonio, TX)</w:t>
      </w:r>
      <w:r w:rsidR="00024A1C">
        <w:rPr>
          <w:rFonts w:ascii="Arial" w:hAnsi="Arial" w:cs="Arial"/>
          <w:b w:val="0"/>
          <w:sz w:val="20"/>
          <w:lang w:val="en-US"/>
        </w:rPr>
        <w:tab/>
      </w:r>
      <w:r w:rsidR="00024A1C">
        <w:rPr>
          <w:rFonts w:ascii="Arial" w:hAnsi="Arial" w:cs="Arial"/>
          <w:b w:val="0"/>
          <w:sz w:val="20"/>
          <w:lang w:val="en-US"/>
        </w:rPr>
        <w:tab/>
      </w:r>
      <w:r w:rsidR="00024A1C">
        <w:rPr>
          <w:rFonts w:ascii="Arial" w:hAnsi="Arial" w:cs="Arial"/>
          <w:b w:val="0"/>
          <w:sz w:val="20"/>
          <w:lang w:val="en-US"/>
        </w:rPr>
        <w:tab/>
      </w:r>
      <w:r w:rsidR="00024A1C">
        <w:rPr>
          <w:rFonts w:ascii="Arial" w:hAnsi="Arial" w:cs="Arial"/>
          <w:b w:val="0"/>
          <w:sz w:val="20"/>
          <w:lang w:val="en-US"/>
        </w:rPr>
        <w:tab/>
      </w:r>
      <w:r w:rsidR="00A3298A">
        <w:rPr>
          <w:rFonts w:ascii="Arial" w:hAnsi="Arial" w:cs="Arial"/>
          <w:b w:val="0"/>
          <w:sz w:val="20"/>
          <w:lang w:val="en-US"/>
        </w:rPr>
        <w:tab/>
      </w:r>
      <w:r w:rsidR="00A3298A">
        <w:rPr>
          <w:rFonts w:ascii="Arial" w:hAnsi="Arial" w:cs="Arial"/>
          <w:b w:val="0"/>
          <w:sz w:val="20"/>
          <w:lang w:val="en-US"/>
        </w:rPr>
        <w:tab/>
      </w:r>
      <w:r w:rsidR="00A3298A">
        <w:rPr>
          <w:rFonts w:ascii="Arial" w:hAnsi="Arial" w:cs="Arial"/>
          <w:b w:val="0"/>
          <w:sz w:val="20"/>
          <w:lang w:val="en-US"/>
        </w:rPr>
        <w:tab/>
      </w:r>
      <w:r w:rsidR="00024A1C">
        <w:rPr>
          <w:rFonts w:ascii="Arial" w:hAnsi="Arial" w:cs="Arial"/>
          <w:b w:val="0"/>
          <w:sz w:val="20"/>
          <w:lang w:val="en-US"/>
        </w:rPr>
        <w:t xml:space="preserve">04/2015 – </w:t>
      </w:r>
      <w:r w:rsidR="007E1590">
        <w:rPr>
          <w:rFonts w:ascii="Arial" w:hAnsi="Arial" w:cs="Arial"/>
          <w:b w:val="0"/>
          <w:sz w:val="20"/>
          <w:lang w:val="en-US"/>
        </w:rPr>
        <w:t>12/2017</w:t>
      </w:r>
    </w:p>
    <w:p w:rsidR="00894626" w:rsidRDefault="00894626" w:rsidP="000807D0">
      <w:pPr>
        <w:pStyle w:val="Epgrafe1"/>
        <w:rPr>
          <w:rFonts w:ascii="Arial" w:hAnsi="Arial" w:cs="Arial"/>
          <w:i/>
          <w:sz w:val="20"/>
          <w:szCs w:val="20"/>
        </w:rPr>
      </w:pPr>
      <w:r>
        <w:rPr>
          <w:rFonts w:ascii="Arial" w:hAnsi="Arial" w:cs="Arial"/>
          <w:i/>
          <w:sz w:val="20"/>
          <w:szCs w:val="20"/>
        </w:rPr>
        <w:t>Dynamic utility organization responsible for providing a valuable service to the community, Operation includes p</w:t>
      </w:r>
      <w:r w:rsidR="000807D0">
        <w:rPr>
          <w:rFonts w:ascii="Arial" w:hAnsi="Arial" w:cs="Arial"/>
          <w:i/>
          <w:sz w:val="20"/>
          <w:szCs w:val="20"/>
        </w:rPr>
        <w:t>ower plants,</w:t>
      </w:r>
      <w:r>
        <w:rPr>
          <w:rFonts w:ascii="Arial" w:hAnsi="Arial" w:cs="Arial"/>
          <w:i/>
          <w:sz w:val="20"/>
          <w:szCs w:val="20"/>
        </w:rPr>
        <w:t xml:space="preserve"> substations,</w:t>
      </w:r>
      <w:r w:rsidR="000807D0">
        <w:rPr>
          <w:rFonts w:ascii="Arial" w:hAnsi="Arial" w:cs="Arial"/>
          <w:i/>
          <w:sz w:val="20"/>
          <w:szCs w:val="20"/>
        </w:rPr>
        <w:t xml:space="preserve"> transmission lines, </w:t>
      </w:r>
      <w:r>
        <w:rPr>
          <w:rFonts w:ascii="Arial" w:hAnsi="Arial" w:cs="Arial"/>
          <w:i/>
          <w:sz w:val="20"/>
          <w:szCs w:val="20"/>
        </w:rPr>
        <w:t>customer service centers, work sites.</w:t>
      </w:r>
    </w:p>
    <w:p w:rsidR="00DE0630" w:rsidRDefault="00AC6CB8" w:rsidP="000F0520">
      <w:pPr>
        <w:rPr>
          <w:rFonts w:ascii="Arial" w:hAnsi="Arial"/>
          <w:sz w:val="20"/>
          <w:szCs w:val="20"/>
          <w:lang w:val="en-US"/>
        </w:rPr>
      </w:pPr>
      <w:r>
        <w:rPr>
          <w:rFonts w:ascii="Arial" w:hAnsi="Arial"/>
          <w:sz w:val="20"/>
          <w:szCs w:val="20"/>
          <w:lang w:val="en-US"/>
        </w:rPr>
        <w:t>Manage</w:t>
      </w:r>
      <w:r w:rsidR="00292BF4">
        <w:rPr>
          <w:rFonts w:ascii="Arial" w:hAnsi="Arial"/>
          <w:sz w:val="20"/>
          <w:szCs w:val="20"/>
          <w:lang w:val="en-US"/>
        </w:rPr>
        <w:t>d</w:t>
      </w:r>
      <w:r>
        <w:rPr>
          <w:rFonts w:ascii="Arial" w:hAnsi="Arial"/>
          <w:sz w:val="20"/>
          <w:szCs w:val="20"/>
          <w:lang w:val="en-US"/>
        </w:rPr>
        <w:t xml:space="preserve"> </w:t>
      </w:r>
      <w:r w:rsidR="0018595D">
        <w:rPr>
          <w:rFonts w:ascii="Arial" w:hAnsi="Arial"/>
          <w:sz w:val="20"/>
          <w:szCs w:val="20"/>
          <w:lang w:val="en-US"/>
        </w:rPr>
        <w:t xml:space="preserve">multiple Infrastructure and Applications </w:t>
      </w:r>
      <w:r>
        <w:rPr>
          <w:rFonts w:ascii="Arial" w:hAnsi="Arial"/>
          <w:sz w:val="20"/>
          <w:szCs w:val="20"/>
          <w:lang w:val="en-US"/>
        </w:rPr>
        <w:t>p</w:t>
      </w:r>
      <w:r w:rsidR="00F64DB4">
        <w:rPr>
          <w:rFonts w:ascii="Arial" w:hAnsi="Arial"/>
          <w:sz w:val="20"/>
          <w:szCs w:val="20"/>
          <w:lang w:val="en-US"/>
        </w:rPr>
        <w:t>rojects</w:t>
      </w:r>
      <w:r w:rsidR="00292BF4">
        <w:rPr>
          <w:rFonts w:ascii="Arial" w:hAnsi="Arial"/>
          <w:sz w:val="20"/>
          <w:szCs w:val="20"/>
          <w:lang w:val="en-US"/>
        </w:rPr>
        <w:t xml:space="preserve"> </w:t>
      </w:r>
      <w:r w:rsidR="00CC7EB5">
        <w:rPr>
          <w:rFonts w:ascii="Arial" w:hAnsi="Arial"/>
          <w:sz w:val="20"/>
          <w:szCs w:val="20"/>
          <w:lang w:val="en-US"/>
        </w:rPr>
        <w:t xml:space="preserve">in Energy Supply and Market Operations (ESMO) </w:t>
      </w:r>
      <w:r w:rsidR="00292BF4">
        <w:rPr>
          <w:rFonts w:ascii="Arial" w:hAnsi="Arial"/>
          <w:sz w:val="20"/>
          <w:szCs w:val="20"/>
          <w:lang w:val="en-US"/>
        </w:rPr>
        <w:t>as part of the ECHO Program, participated in the migration</w:t>
      </w:r>
      <w:r w:rsidR="00F64DB4">
        <w:rPr>
          <w:rFonts w:ascii="Arial" w:hAnsi="Arial"/>
          <w:sz w:val="20"/>
          <w:szCs w:val="20"/>
          <w:lang w:val="en-US"/>
        </w:rPr>
        <w:t xml:space="preserve"> </w:t>
      </w:r>
      <w:r w:rsidR="0069145E">
        <w:rPr>
          <w:rFonts w:ascii="Arial" w:hAnsi="Arial"/>
          <w:sz w:val="20"/>
          <w:szCs w:val="20"/>
          <w:lang w:val="en-US"/>
        </w:rPr>
        <w:t xml:space="preserve">and cutover </w:t>
      </w:r>
      <w:r w:rsidR="00F64DB4">
        <w:rPr>
          <w:rFonts w:ascii="Arial" w:hAnsi="Arial"/>
          <w:sz w:val="20"/>
          <w:szCs w:val="20"/>
          <w:lang w:val="en-US"/>
        </w:rPr>
        <w:t xml:space="preserve">of current environment to a new Data Center using </w:t>
      </w:r>
      <w:proofErr w:type="spellStart"/>
      <w:r w:rsidR="00F64DB4">
        <w:rPr>
          <w:rFonts w:ascii="Arial" w:hAnsi="Arial"/>
          <w:sz w:val="20"/>
          <w:szCs w:val="20"/>
          <w:lang w:val="en-US"/>
        </w:rPr>
        <w:t>Vblock</w:t>
      </w:r>
      <w:proofErr w:type="spellEnd"/>
      <w:r w:rsidR="00F64DB4">
        <w:rPr>
          <w:rFonts w:ascii="Arial" w:hAnsi="Arial"/>
          <w:sz w:val="20"/>
          <w:szCs w:val="20"/>
          <w:lang w:val="en-US"/>
        </w:rPr>
        <w:t xml:space="preserve"> and </w:t>
      </w:r>
      <w:proofErr w:type="spellStart"/>
      <w:r w:rsidR="00F64DB4">
        <w:rPr>
          <w:rFonts w:ascii="Arial" w:hAnsi="Arial"/>
          <w:sz w:val="20"/>
          <w:szCs w:val="20"/>
          <w:lang w:val="en-US"/>
        </w:rPr>
        <w:t>Pureflex</w:t>
      </w:r>
      <w:proofErr w:type="spellEnd"/>
      <w:r w:rsidR="00F64DB4">
        <w:rPr>
          <w:rFonts w:ascii="Arial" w:hAnsi="Arial"/>
          <w:sz w:val="20"/>
          <w:szCs w:val="20"/>
          <w:lang w:val="en-US"/>
        </w:rPr>
        <w:t xml:space="preserve"> technologies including virtual environment for 3 landscapes (DEV, QA, and PRD)</w:t>
      </w:r>
      <w:r w:rsidR="00CE335E">
        <w:rPr>
          <w:rFonts w:ascii="Arial" w:hAnsi="Arial"/>
          <w:sz w:val="20"/>
          <w:szCs w:val="20"/>
          <w:lang w:val="en-US"/>
        </w:rPr>
        <w:t>,</w:t>
      </w:r>
      <w:r w:rsidR="00F64DB4">
        <w:rPr>
          <w:rFonts w:ascii="Arial" w:hAnsi="Arial"/>
          <w:sz w:val="20"/>
          <w:szCs w:val="20"/>
          <w:lang w:val="en-US"/>
        </w:rPr>
        <w:t xml:space="preserve"> and software upgrades. A</w:t>
      </w:r>
      <w:r w:rsidR="006B29A1">
        <w:rPr>
          <w:rFonts w:ascii="Arial" w:hAnsi="Arial"/>
          <w:sz w:val="20"/>
          <w:szCs w:val="20"/>
          <w:lang w:val="en-US"/>
        </w:rPr>
        <w:t>pplied</w:t>
      </w:r>
      <w:r>
        <w:rPr>
          <w:rFonts w:ascii="Arial" w:hAnsi="Arial"/>
          <w:sz w:val="20"/>
          <w:szCs w:val="20"/>
          <w:lang w:val="en-US"/>
        </w:rPr>
        <w:t xml:space="preserve"> project management methodology to get requirements, gather information, plan, implement, and manage project deliverables within constraints of time, cost and ris</w:t>
      </w:r>
      <w:r w:rsidR="006B29A1">
        <w:rPr>
          <w:rFonts w:ascii="Arial" w:hAnsi="Arial"/>
          <w:sz w:val="20"/>
          <w:szCs w:val="20"/>
          <w:lang w:val="en-US"/>
        </w:rPr>
        <w:t>k.</w:t>
      </w:r>
      <w:r w:rsidR="0069145E">
        <w:rPr>
          <w:rFonts w:ascii="Arial" w:hAnsi="Arial"/>
          <w:sz w:val="20"/>
          <w:szCs w:val="20"/>
          <w:lang w:val="en-US"/>
        </w:rPr>
        <w:t xml:space="preserve"> Defined project, cutover, communications and resources plans, and interdependencies. Followed activities during project planning, implementation and cutover.</w:t>
      </w:r>
      <w:r w:rsidR="006B29A1">
        <w:rPr>
          <w:rFonts w:ascii="Arial" w:hAnsi="Arial"/>
          <w:sz w:val="20"/>
          <w:szCs w:val="20"/>
          <w:lang w:val="en-US"/>
        </w:rPr>
        <w:t xml:space="preserve"> </w:t>
      </w:r>
      <w:r w:rsidR="0018595D">
        <w:rPr>
          <w:rFonts w:ascii="Arial" w:hAnsi="Arial"/>
          <w:sz w:val="20"/>
          <w:szCs w:val="20"/>
          <w:lang w:val="en-US"/>
        </w:rPr>
        <w:t xml:space="preserve">Supervised </w:t>
      </w:r>
      <w:r w:rsidR="009210F9">
        <w:rPr>
          <w:rFonts w:ascii="Arial" w:hAnsi="Arial"/>
          <w:sz w:val="20"/>
          <w:szCs w:val="20"/>
          <w:lang w:val="en-US"/>
        </w:rPr>
        <w:t xml:space="preserve">team members including vendors and contractors until </w:t>
      </w:r>
      <w:r>
        <w:rPr>
          <w:rFonts w:ascii="Arial" w:hAnsi="Arial"/>
          <w:sz w:val="20"/>
          <w:szCs w:val="20"/>
          <w:lang w:val="en-US"/>
        </w:rPr>
        <w:t xml:space="preserve">work </w:t>
      </w:r>
      <w:r w:rsidR="0069145E">
        <w:rPr>
          <w:rFonts w:ascii="Arial" w:hAnsi="Arial"/>
          <w:sz w:val="20"/>
          <w:szCs w:val="20"/>
          <w:lang w:val="en-US"/>
        </w:rPr>
        <w:t>completion and follow escalation processes as needed.</w:t>
      </w:r>
    </w:p>
    <w:p w:rsidR="0018595D" w:rsidRPr="000F0520" w:rsidRDefault="0018595D" w:rsidP="000F0520">
      <w:pPr>
        <w:rPr>
          <w:rFonts w:ascii="Arial" w:hAnsi="Arial"/>
          <w:sz w:val="20"/>
          <w:szCs w:val="20"/>
          <w:lang w:val="en-US"/>
        </w:rPr>
      </w:pPr>
    </w:p>
    <w:p w:rsidR="00F64DB4" w:rsidRDefault="00F64DB4" w:rsidP="00323649">
      <w:pPr>
        <w:numPr>
          <w:ilvl w:val="0"/>
          <w:numId w:val="20"/>
        </w:numPr>
        <w:rPr>
          <w:rFonts w:ascii="Arial" w:hAnsi="Arial"/>
          <w:sz w:val="20"/>
          <w:szCs w:val="20"/>
          <w:lang w:val="en-US"/>
        </w:rPr>
      </w:pPr>
      <w:r>
        <w:rPr>
          <w:rFonts w:ascii="Arial" w:hAnsi="Arial"/>
          <w:sz w:val="20"/>
          <w:szCs w:val="20"/>
          <w:lang w:val="en-US"/>
        </w:rPr>
        <w:t>Harmony Project – Define</w:t>
      </w:r>
      <w:r w:rsidR="00D87A87">
        <w:rPr>
          <w:rFonts w:ascii="Arial" w:hAnsi="Arial"/>
          <w:sz w:val="20"/>
          <w:szCs w:val="20"/>
          <w:lang w:val="en-US"/>
        </w:rPr>
        <w:t>d</w:t>
      </w:r>
      <w:r>
        <w:rPr>
          <w:rFonts w:ascii="Arial" w:hAnsi="Arial"/>
          <w:sz w:val="20"/>
          <w:szCs w:val="20"/>
          <w:lang w:val="en-US"/>
        </w:rPr>
        <w:t xml:space="preserve"> Statement of Work</w:t>
      </w:r>
    </w:p>
    <w:p w:rsidR="00EC3C77" w:rsidRDefault="00DD0EAE" w:rsidP="00323649">
      <w:pPr>
        <w:numPr>
          <w:ilvl w:val="0"/>
          <w:numId w:val="20"/>
        </w:numPr>
        <w:rPr>
          <w:rFonts w:ascii="Arial" w:hAnsi="Arial"/>
          <w:sz w:val="20"/>
          <w:szCs w:val="20"/>
          <w:lang w:val="en-US"/>
        </w:rPr>
      </w:pPr>
      <w:r>
        <w:rPr>
          <w:rFonts w:ascii="Arial" w:hAnsi="Arial"/>
          <w:sz w:val="20"/>
          <w:szCs w:val="20"/>
          <w:lang w:val="en-US"/>
        </w:rPr>
        <w:t xml:space="preserve">ESMO-Business Critical-Phase_1 </w:t>
      </w:r>
      <w:r w:rsidR="00455E18">
        <w:rPr>
          <w:rFonts w:ascii="Arial" w:hAnsi="Arial"/>
          <w:sz w:val="20"/>
          <w:szCs w:val="20"/>
          <w:lang w:val="en-US"/>
        </w:rPr>
        <w:t>–</w:t>
      </w:r>
      <w:r w:rsidR="000C7800">
        <w:rPr>
          <w:rFonts w:ascii="Arial" w:hAnsi="Arial"/>
          <w:sz w:val="20"/>
          <w:szCs w:val="20"/>
          <w:lang w:val="en-US"/>
        </w:rPr>
        <w:t xml:space="preserve"> L</w:t>
      </w:r>
      <w:r w:rsidR="00D87A87">
        <w:rPr>
          <w:rFonts w:ascii="Arial" w:hAnsi="Arial"/>
          <w:sz w:val="20"/>
          <w:szCs w:val="20"/>
          <w:lang w:val="en-US"/>
        </w:rPr>
        <w:t>e</w:t>
      </w:r>
      <w:r w:rsidR="00D232E9">
        <w:rPr>
          <w:rFonts w:ascii="Arial" w:hAnsi="Arial"/>
          <w:sz w:val="20"/>
          <w:szCs w:val="20"/>
          <w:lang w:val="en-US"/>
        </w:rPr>
        <w:t xml:space="preserve">d </w:t>
      </w:r>
      <w:r>
        <w:rPr>
          <w:rFonts w:ascii="Arial" w:hAnsi="Arial"/>
          <w:sz w:val="20"/>
          <w:szCs w:val="20"/>
          <w:lang w:val="en-US"/>
        </w:rPr>
        <w:t>activities to</w:t>
      </w:r>
      <w:r w:rsidR="001B213D">
        <w:rPr>
          <w:rFonts w:ascii="Arial" w:hAnsi="Arial"/>
          <w:sz w:val="20"/>
          <w:szCs w:val="20"/>
          <w:lang w:val="en-US"/>
        </w:rPr>
        <w:t xml:space="preserve"> </w:t>
      </w:r>
      <w:r w:rsidR="007F3B36">
        <w:rPr>
          <w:rFonts w:ascii="Arial" w:hAnsi="Arial"/>
          <w:sz w:val="20"/>
          <w:szCs w:val="20"/>
          <w:lang w:val="en-US"/>
        </w:rPr>
        <w:t>migrate current systems to a new Data Center</w:t>
      </w:r>
      <w:r w:rsidR="009919CB">
        <w:rPr>
          <w:rFonts w:ascii="Arial" w:hAnsi="Arial"/>
          <w:sz w:val="20"/>
          <w:szCs w:val="20"/>
          <w:lang w:val="en-US"/>
        </w:rPr>
        <w:t>, build servers, create schemas/Data Guard, inst</w:t>
      </w:r>
      <w:r w:rsidR="002D57E6">
        <w:rPr>
          <w:rFonts w:ascii="Arial" w:hAnsi="Arial"/>
          <w:sz w:val="20"/>
          <w:szCs w:val="20"/>
          <w:lang w:val="en-US"/>
        </w:rPr>
        <w:t xml:space="preserve">all </w:t>
      </w:r>
      <w:r w:rsidR="009919CB">
        <w:rPr>
          <w:rFonts w:ascii="Arial" w:hAnsi="Arial"/>
          <w:sz w:val="20"/>
          <w:szCs w:val="20"/>
          <w:lang w:val="en-US"/>
        </w:rPr>
        <w:t xml:space="preserve">and test </w:t>
      </w:r>
      <w:r w:rsidR="002D57E6">
        <w:rPr>
          <w:rFonts w:ascii="Arial" w:hAnsi="Arial"/>
          <w:sz w:val="20"/>
          <w:szCs w:val="20"/>
          <w:lang w:val="en-US"/>
        </w:rPr>
        <w:t>Applications</w:t>
      </w:r>
      <w:r w:rsidR="00EC3C77">
        <w:rPr>
          <w:rFonts w:ascii="Arial" w:hAnsi="Arial"/>
          <w:sz w:val="20"/>
          <w:szCs w:val="20"/>
          <w:lang w:val="en-US"/>
        </w:rPr>
        <w:t xml:space="preserve">, and </w:t>
      </w:r>
      <w:r w:rsidR="007F3B36">
        <w:rPr>
          <w:rFonts w:ascii="Arial" w:hAnsi="Arial"/>
          <w:sz w:val="20"/>
          <w:szCs w:val="20"/>
          <w:lang w:val="en-US"/>
        </w:rPr>
        <w:t>data migration</w:t>
      </w:r>
      <w:r w:rsidR="009919CB">
        <w:rPr>
          <w:rFonts w:ascii="Arial" w:hAnsi="Arial"/>
          <w:sz w:val="20"/>
          <w:szCs w:val="20"/>
          <w:lang w:val="en-US"/>
        </w:rPr>
        <w:t>. Led systems enhancements</w:t>
      </w:r>
    </w:p>
    <w:p w:rsidR="00050EE4" w:rsidRDefault="009919CB" w:rsidP="00323649">
      <w:pPr>
        <w:numPr>
          <w:ilvl w:val="1"/>
          <w:numId w:val="21"/>
        </w:numPr>
        <w:rPr>
          <w:rFonts w:ascii="Arial" w:hAnsi="Arial"/>
          <w:sz w:val="20"/>
          <w:szCs w:val="20"/>
          <w:lang w:val="en-US"/>
        </w:rPr>
      </w:pPr>
      <w:r>
        <w:rPr>
          <w:rFonts w:ascii="Arial" w:hAnsi="Arial"/>
          <w:i/>
          <w:sz w:val="20"/>
          <w:szCs w:val="20"/>
          <w:lang w:val="en-US"/>
        </w:rPr>
        <w:t xml:space="preserve">Systems </w:t>
      </w:r>
      <w:r w:rsidR="006B29A1" w:rsidRPr="000F0520">
        <w:rPr>
          <w:rFonts w:ascii="Arial" w:hAnsi="Arial"/>
          <w:i/>
          <w:sz w:val="20"/>
          <w:szCs w:val="20"/>
          <w:lang w:val="en-US"/>
        </w:rPr>
        <w:t>Integration</w:t>
      </w:r>
      <w:r w:rsidR="006B29A1">
        <w:rPr>
          <w:rFonts w:ascii="Arial" w:hAnsi="Arial"/>
          <w:sz w:val="20"/>
          <w:szCs w:val="20"/>
          <w:lang w:val="en-US"/>
        </w:rPr>
        <w:t xml:space="preserve"> - </w:t>
      </w:r>
      <w:r w:rsidR="00050EE4">
        <w:rPr>
          <w:rFonts w:ascii="Arial" w:hAnsi="Arial"/>
          <w:sz w:val="20"/>
          <w:szCs w:val="20"/>
          <w:lang w:val="en-US"/>
        </w:rPr>
        <w:t>D</w:t>
      </w:r>
      <w:r w:rsidR="00026478">
        <w:rPr>
          <w:rFonts w:ascii="Arial" w:hAnsi="Arial"/>
          <w:sz w:val="20"/>
          <w:szCs w:val="20"/>
          <w:lang w:val="en-US"/>
        </w:rPr>
        <w:t>ocument</w:t>
      </w:r>
      <w:r w:rsidR="00CA3338">
        <w:rPr>
          <w:rFonts w:ascii="Arial" w:hAnsi="Arial"/>
          <w:sz w:val="20"/>
          <w:szCs w:val="20"/>
          <w:lang w:val="en-US"/>
        </w:rPr>
        <w:t>ed</w:t>
      </w:r>
      <w:r w:rsidR="00050EE4">
        <w:rPr>
          <w:rFonts w:ascii="Arial" w:hAnsi="Arial"/>
          <w:sz w:val="20"/>
          <w:szCs w:val="20"/>
          <w:lang w:val="en-US"/>
        </w:rPr>
        <w:t xml:space="preserve"> integration</w:t>
      </w:r>
      <w:r w:rsidR="006B29A1">
        <w:rPr>
          <w:rFonts w:ascii="Arial" w:hAnsi="Arial"/>
          <w:sz w:val="20"/>
          <w:szCs w:val="20"/>
          <w:lang w:val="en-US"/>
        </w:rPr>
        <w:t xml:space="preserve"> data</w:t>
      </w:r>
      <w:r w:rsidR="00050EE4">
        <w:rPr>
          <w:rFonts w:ascii="Arial" w:hAnsi="Arial"/>
          <w:sz w:val="20"/>
          <w:szCs w:val="20"/>
          <w:lang w:val="en-US"/>
        </w:rPr>
        <w:t xml:space="preserve"> in current environment in the ESMO group including Business Critical (BDR, PCI, PI, </w:t>
      </w:r>
      <w:proofErr w:type="spellStart"/>
      <w:r w:rsidR="00050EE4">
        <w:rPr>
          <w:rFonts w:ascii="Arial" w:hAnsi="Arial"/>
          <w:sz w:val="20"/>
          <w:szCs w:val="20"/>
          <w:lang w:val="en-US"/>
        </w:rPr>
        <w:t>Aligne</w:t>
      </w:r>
      <w:proofErr w:type="spellEnd"/>
      <w:r w:rsidR="00050EE4">
        <w:rPr>
          <w:rFonts w:ascii="Arial" w:hAnsi="Arial"/>
          <w:sz w:val="20"/>
          <w:szCs w:val="20"/>
          <w:lang w:val="en-US"/>
        </w:rPr>
        <w:t xml:space="preserve">, </w:t>
      </w:r>
      <w:r w:rsidR="00544B93">
        <w:rPr>
          <w:rFonts w:ascii="Arial" w:hAnsi="Arial"/>
          <w:sz w:val="20"/>
          <w:szCs w:val="20"/>
          <w:lang w:val="en-US"/>
        </w:rPr>
        <w:t>and Allegro</w:t>
      </w:r>
      <w:r w:rsidR="00050EE4">
        <w:rPr>
          <w:rFonts w:ascii="Arial" w:hAnsi="Arial"/>
          <w:sz w:val="20"/>
          <w:szCs w:val="20"/>
          <w:lang w:val="en-US"/>
        </w:rPr>
        <w:t>) and GMS (OSII). Define</w:t>
      </w:r>
      <w:r w:rsidR="006B29A1">
        <w:rPr>
          <w:rFonts w:ascii="Arial" w:hAnsi="Arial"/>
          <w:sz w:val="20"/>
          <w:szCs w:val="20"/>
          <w:lang w:val="en-US"/>
        </w:rPr>
        <w:t>d</w:t>
      </w:r>
      <w:r w:rsidR="00050EE4">
        <w:rPr>
          <w:rFonts w:ascii="Arial" w:hAnsi="Arial"/>
          <w:sz w:val="20"/>
          <w:szCs w:val="20"/>
          <w:lang w:val="en-US"/>
        </w:rPr>
        <w:t xml:space="preserve"> r</w:t>
      </w:r>
      <w:r w:rsidR="00D232E9">
        <w:rPr>
          <w:rFonts w:ascii="Arial" w:hAnsi="Arial"/>
          <w:sz w:val="20"/>
          <w:szCs w:val="20"/>
          <w:lang w:val="en-US"/>
        </w:rPr>
        <w:t xml:space="preserve">equirements for new environment, </w:t>
      </w:r>
      <w:r w:rsidR="00050EE4">
        <w:rPr>
          <w:rFonts w:ascii="Arial" w:hAnsi="Arial"/>
          <w:sz w:val="20"/>
          <w:szCs w:val="20"/>
          <w:lang w:val="en-US"/>
        </w:rPr>
        <w:t>Diagrams, Interface Servers structure and commu</w:t>
      </w:r>
      <w:r w:rsidR="006B29A1">
        <w:rPr>
          <w:rFonts w:ascii="Arial" w:hAnsi="Arial"/>
          <w:sz w:val="20"/>
          <w:szCs w:val="20"/>
          <w:lang w:val="en-US"/>
        </w:rPr>
        <w:t>nication links between systems, did Gap Analysis</w:t>
      </w:r>
    </w:p>
    <w:p w:rsidR="002C67D1" w:rsidRDefault="002F4DB9" w:rsidP="00323649">
      <w:pPr>
        <w:numPr>
          <w:ilvl w:val="1"/>
          <w:numId w:val="21"/>
        </w:numPr>
        <w:rPr>
          <w:rFonts w:ascii="Arial" w:hAnsi="Arial"/>
          <w:sz w:val="20"/>
          <w:szCs w:val="20"/>
          <w:lang w:val="en-US"/>
        </w:rPr>
      </w:pPr>
      <w:proofErr w:type="spellStart"/>
      <w:r w:rsidRPr="000F0520">
        <w:rPr>
          <w:rFonts w:ascii="Arial" w:hAnsi="Arial"/>
          <w:i/>
          <w:sz w:val="20"/>
          <w:szCs w:val="20"/>
          <w:lang w:val="en-US"/>
        </w:rPr>
        <w:t>Aligne</w:t>
      </w:r>
      <w:proofErr w:type="spellEnd"/>
      <w:r w:rsidRPr="000F0520">
        <w:rPr>
          <w:rFonts w:ascii="Arial" w:hAnsi="Arial"/>
          <w:i/>
          <w:sz w:val="20"/>
          <w:szCs w:val="20"/>
          <w:lang w:val="en-US"/>
        </w:rPr>
        <w:t xml:space="preserve"> Enhancements</w:t>
      </w:r>
      <w:r>
        <w:rPr>
          <w:rFonts w:ascii="Arial" w:hAnsi="Arial"/>
          <w:sz w:val="20"/>
          <w:szCs w:val="20"/>
          <w:lang w:val="en-US"/>
        </w:rPr>
        <w:t>-</w:t>
      </w:r>
      <w:r w:rsidR="00DE754A">
        <w:rPr>
          <w:rFonts w:ascii="Arial" w:hAnsi="Arial"/>
          <w:sz w:val="20"/>
          <w:szCs w:val="20"/>
          <w:lang w:val="en-US"/>
        </w:rPr>
        <w:t xml:space="preserve"> </w:t>
      </w:r>
      <w:r w:rsidR="00026478">
        <w:rPr>
          <w:rFonts w:ascii="Arial" w:hAnsi="Arial"/>
          <w:sz w:val="20"/>
          <w:szCs w:val="20"/>
          <w:lang w:val="en-US"/>
        </w:rPr>
        <w:t>Led tasks to c</w:t>
      </w:r>
      <w:r w:rsidR="00DE754A">
        <w:rPr>
          <w:rFonts w:ascii="Arial" w:hAnsi="Arial"/>
          <w:sz w:val="20"/>
          <w:szCs w:val="20"/>
          <w:lang w:val="en-US"/>
        </w:rPr>
        <w:t>reate Security R</w:t>
      </w:r>
      <w:r>
        <w:rPr>
          <w:rFonts w:ascii="Arial" w:hAnsi="Arial"/>
          <w:sz w:val="20"/>
          <w:szCs w:val="20"/>
          <w:lang w:val="en-US"/>
        </w:rPr>
        <w:t>eports and User Logging Reports</w:t>
      </w:r>
    </w:p>
    <w:p w:rsidR="00DE754A" w:rsidRDefault="002F4DB9" w:rsidP="00323649">
      <w:pPr>
        <w:numPr>
          <w:ilvl w:val="1"/>
          <w:numId w:val="21"/>
        </w:numPr>
        <w:rPr>
          <w:rFonts w:ascii="Arial" w:hAnsi="Arial"/>
          <w:sz w:val="20"/>
          <w:szCs w:val="20"/>
          <w:lang w:val="en-US"/>
        </w:rPr>
      </w:pPr>
      <w:r w:rsidRPr="000F0520">
        <w:rPr>
          <w:rFonts w:ascii="Arial" w:hAnsi="Arial"/>
          <w:i/>
          <w:sz w:val="20"/>
          <w:szCs w:val="20"/>
          <w:lang w:val="en-US"/>
        </w:rPr>
        <w:lastRenderedPageBreak/>
        <w:t>Allegro Enhancements</w:t>
      </w:r>
      <w:r>
        <w:rPr>
          <w:rFonts w:ascii="Arial" w:hAnsi="Arial"/>
          <w:sz w:val="20"/>
          <w:szCs w:val="20"/>
          <w:lang w:val="en-US"/>
        </w:rPr>
        <w:t xml:space="preserve"> -</w:t>
      </w:r>
      <w:r w:rsidR="00026478">
        <w:rPr>
          <w:rFonts w:ascii="Arial" w:hAnsi="Arial"/>
          <w:sz w:val="20"/>
          <w:szCs w:val="20"/>
          <w:lang w:val="en-US"/>
        </w:rPr>
        <w:t>Led tasks to a</w:t>
      </w:r>
      <w:r w:rsidR="00E32641">
        <w:rPr>
          <w:rFonts w:ascii="Arial" w:hAnsi="Arial"/>
          <w:sz w:val="20"/>
          <w:szCs w:val="20"/>
          <w:lang w:val="en-US"/>
        </w:rPr>
        <w:t>utomate the trade upload process and message event that triggers email notifications</w:t>
      </w:r>
      <w:r>
        <w:rPr>
          <w:rFonts w:ascii="Arial" w:hAnsi="Arial"/>
          <w:sz w:val="20"/>
          <w:szCs w:val="20"/>
          <w:lang w:val="en-US"/>
        </w:rPr>
        <w:t>,</w:t>
      </w:r>
      <w:r w:rsidR="00E32641">
        <w:rPr>
          <w:rFonts w:ascii="Arial" w:hAnsi="Arial"/>
          <w:sz w:val="20"/>
          <w:szCs w:val="20"/>
          <w:lang w:val="en-US"/>
        </w:rPr>
        <w:t xml:space="preserve"> upload of prices from the middle offic</w:t>
      </w:r>
      <w:r>
        <w:rPr>
          <w:rFonts w:ascii="Arial" w:hAnsi="Arial"/>
          <w:sz w:val="20"/>
          <w:szCs w:val="20"/>
          <w:lang w:val="en-US"/>
        </w:rPr>
        <w:t>e at a given time of the date, and s</w:t>
      </w:r>
      <w:r w:rsidR="00E32641">
        <w:rPr>
          <w:rFonts w:ascii="Arial" w:hAnsi="Arial"/>
          <w:sz w:val="20"/>
          <w:szCs w:val="20"/>
          <w:lang w:val="en-US"/>
        </w:rPr>
        <w:t xml:space="preserve">etting up Allegro to send emails </w:t>
      </w:r>
      <w:r>
        <w:rPr>
          <w:rFonts w:ascii="Arial" w:hAnsi="Arial"/>
          <w:sz w:val="20"/>
          <w:szCs w:val="20"/>
          <w:lang w:val="en-US"/>
        </w:rPr>
        <w:t>automatically</w:t>
      </w:r>
    </w:p>
    <w:p w:rsidR="00E32641" w:rsidRDefault="002F4DB9" w:rsidP="00323649">
      <w:pPr>
        <w:numPr>
          <w:ilvl w:val="1"/>
          <w:numId w:val="21"/>
        </w:numPr>
        <w:rPr>
          <w:rFonts w:ascii="Arial" w:hAnsi="Arial"/>
          <w:sz w:val="20"/>
          <w:szCs w:val="20"/>
          <w:lang w:val="en-US"/>
        </w:rPr>
      </w:pPr>
      <w:r w:rsidRPr="000F0520">
        <w:rPr>
          <w:rFonts w:ascii="Arial" w:hAnsi="Arial"/>
          <w:i/>
          <w:sz w:val="20"/>
          <w:szCs w:val="20"/>
          <w:lang w:val="en-US"/>
        </w:rPr>
        <w:t>PCI Enhancements -</w:t>
      </w:r>
      <w:r>
        <w:rPr>
          <w:rFonts w:ascii="Arial" w:hAnsi="Arial"/>
          <w:sz w:val="20"/>
          <w:szCs w:val="20"/>
          <w:lang w:val="en-US"/>
        </w:rPr>
        <w:t>Le</w:t>
      </w:r>
      <w:r w:rsidR="00026478">
        <w:rPr>
          <w:rFonts w:ascii="Arial" w:hAnsi="Arial"/>
          <w:sz w:val="20"/>
          <w:szCs w:val="20"/>
          <w:lang w:val="en-US"/>
        </w:rPr>
        <w:t>d tasks to i</w:t>
      </w:r>
      <w:r w:rsidR="00E81A89">
        <w:rPr>
          <w:rFonts w:ascii="Arial" w:hAnsi="Arial"/>
          <w:sz w:val="20"/>
          <w:szCs w:val="20"/>
          <w:lang w:val="en-US"/>
        </w:rPr>
        <w:t>mprove performance and enhance data integration with other systems, create new interface with PI systems</w:t>
      </w:r>
    </w:p>
    <w:p w:rsidR="00E32641" w:rsidRDefault="001E0892" w:rsidP="00323649">
      <w:pPr>
        <w:numPr>
          <w:ilvl w:val="1"/>
          <w:numId w:val="21"/>
        </w:numPr>
        <w:rPr>
          <w:rFonts w:ascii="Arial" w:hAnsi="Arial"/>
          <w:sz w:val="20"/>
          <w:szCs w:val="20"/>
          <w:lang w:val="en-US"/>
        </w:rPr>
      </w:pPr>
      <w:r w:rsidRPr="000F0520">
        <w:rPr>
          <w:rFonts w:ascii="Arial" w:hAnsi="Arial"/>
          <w:i/>
          <w:sz w:val="20"/>
          <w:szCs w:val="20"/>
          <w:lang w:val="en-US"/>
        </w:rPr>
        <w:t>PI Enhancements</w:t>
      </w:r>
      <w:r>
        <w:rPr>
          <w:rFonts w:ascii="Arial" w:hAnsi="Arial"/>
          <w:sz w:val="20"/>
          <w:szCs w:val="20"/>
          <w:lang w:val="en-US"/>
        </w:rPr>
        <w:t xml:space="preserve">- </w:t>
      </w:r>
      <w:r w:rsidR="00216D7A">
        <w:rPr>
          <w:rFonts w:ascii="Arial" w:hAnsi="Arial"/>
          <w:sz w:val="20"/>
          <w:szCs w:val="20"/>
          <w:lang w:val="en-US"/>
        </w:rPr>
        <w:t>Led tasks to upgrade to PI AF Infrastructure, and i</w:t>
      </w:r>
      <w:r w:rsidR="00E32641">
        <w:rPr>
          <w:rFonts w:ascii="Arial" w:hAnsi="Arial"/>
          <w:sz w:val="20"/>
          <w:szCs w:val="20"/>
          <w:lang w:val="en-US"/>
        </w:rPr>
        <w:t>mprove data transf</w:t>
      </w:r>
      <w:r w:rsidR="002F4DB9">
        <w:rPr>
          <w:rFonts w:ascii="Arial" w:hAnsi="Arial"/>
          <w:sz w:val="20"/>
          <w:szCs w:val="20"/>
          <w:lang w:val="en-US"/>
        </w:rPr>
        <w:t>er between PI and other systems</w:t>
      </w:r>
    </w:p>
    <w:p w:rsidR="00E32641" w:rsidRDefault="001E0892" w:rsidP="00323649">
      <w:pPr>
        <w:numPr>
          <w:ilvl w:val="1"/>
          <w:numId w:val="21"/>
        </w:numPr>
        <w:rPr>
          <w:rFonts w:ascii="Arial" w:hAnsi="Arial"/>
          <w:sz w:val="20"/>
          <w:szCs w:val="20"/>
          <w:lang w:val="en-US"/>
        </w:rPr>
      </w:pPr>
      <w:r w:rsidRPr="000F0520">
        <w:rPr>
          <w:rFonts w:ascii="Arial" w:hAnsi="Arial"/>
          <w:i/>
          <w:sz w:val="20"/>
          <w:szCs w:val="20"/>
          <w:lang w:val="en-US"/>
        </w:rPr>
        <w:t>BDR Enhancements</w:t>
      </w:r>
      <w:r>
        <w:rPr>
          <w:rFonts w:ascii="Arial" w:hAnsi="Arial"/>
          <w:sz w:val="20"/>
          <w:szCs w:val="20"/>
          <w:lang w:val="en-US"/>
        </w:rPr>
        <w:t xml:space="preserve"> - </w:t>
      </w:r>
      <w:r w:rsidR="00216D7A">
        <w:rPr>
          <w:rFonts w:ascii="Arial" w:hAnsi="Arial"/>
          <w:sz w:val="20"/>
          <w:szCs w:val="20"/>
          <w:lang w:val="en-US"/>
        </w:rPr>
        <w:t>Led tasks to document Process/Data, i</w:t>
      </w:r>
      <w:r w:rsidR="00E32641">
        <w:rPr>
          <w:rFonts w:ascii="Arial" w:hAnsi="Arial"/>
          <w:sz w:val="20"/>
          <w:szCs w:val="20"/>
          <w:lang w:val="en-US"/>
        </w:rPr>
        <w:t>mprove data transfers</w:t>
      </w:r>
      <w:r w:rsidR="00216D7A">
        <w:rPr>
          <w:rFonts w:ascii="Arial" w:hAnsi="Arial"/>
          <w:sz w:val="20"/>
          <w:szCs w:val="20"/>
          <w:lang w:val="en-US"/>
        </w:rPr>
        <w:t xml:space="preserve"> between BDR and other systems, i</w:t>
      </w:r>
      <w:r w:rsidR="00E32641">
        <w:rPr>
          <w:rFonts w:ascii="Arial" w:hAnsi="Arial"/>
          <w:sz w:val="20"/>
          <w:szCs w:val="20"/>
          <w:lang w:val="en-US"/>
        </w:rPr>
        <w:t>mprove data transformatio</w:t>
      </w:r>
      <w:r w:rsidR="00216D7A">
        <w:rPr>
          <w:rFonts w:ascii="Arial" w:hAnsi="Arial"/>
          <w:sz w:val="20"/>
          <w:szCs w:val="20"/>
          <w:lang w:val="en-US"/>
        </w:rPr>
        <w:t xml:space="preserve">n process by using </w:t>
      </w:r>
      <w:proofErr w:type="spellStart"/>
      <w:r w:rsidR="00216D7A">
        <w:rPr>
          <w:rFonts w:ascii="Arial" w:hAnsi="Arial"/>
          <w:sz w:val="20"/>
          <w:szCs w:val="20"/>
          <w:lang w:val="en-US"/>
        </w:rPr>
        <w:t>Informatica</w:t>
      </w:r>
      <w:proofErr w:type="spellEnd"/>
      <w:r w:rsidR="00216D7A">
        <w:rPr>
          <w:rFonts w:ascii="Arial" w:hAnsi="Arial"/>
          <w:sz w:val="20"/>
          <w:szCs w:val="20"/>
          <w:lang w:val="en-US"/>
        </w:rPr>
        <w:t>, and c</w:t>
      </w:r>
      <w:r w:rsidR="00E32641">
        <w:rPr>
          <w:rFonts w:ascii="Arial" w:hAnsi="Arial"/>
          <w:sz w:val="20"/>
          <w:szCs w:val="20"/>
          <w:lang w:val="en-US"/>
        </w:rPr>
        <w:t>onvert Cry</w:t>
      </w:r>
      <w:r w:rsidR="002F4DB9">
        <w:rPr>
          <w:rFonts w:ascii="Arial" w:hAnsi="Arial"/>
          <w:sz w:val="20"/>
          <w:szCs w:val="20"/>
          <w:lang w:val="en-US"/>
        </w:rPr>
        <w:t xml:space="preserve">stal Reports to Tableau Reports                                                         </w:t>
      </w:r>
    </w:p>
    <w:p w:rsidR="00050EE4" w:rsidRDefault="001E0892" w:rsidP="00323649">
      <w:pPr>
        <w:numPr>
          <w:ilvl w:val="1"/>
          <w:numId w:val="21"/>
        </w:numPr>
        <w:rPr>
          <w:rFonts w:ascii="Arial" w:hAnsi="Arial"/>
          <w:sz w:val="20"/>
          <w:szCs w:val="20"/>
          <w:lang w:val="en-US"/>
        </w:rPr>
      </w:pPr>
      <w:r w:rsidRPr="000F0520">
        <w:rPr>
          <w:rFonts w:ascii="Arial" w:hAnsi="Arial"/>
          <w:i/>
          <w:sz w:val="20"/>
          <w:szCs w:val="20"/>
          <w:lang w:val="en-US"/>
        </w:rPr>
        <w:t>Integration Enhancements</w:t>
      </w:r>
      <w:r>
        <w:rPr>
          <w:rFonts w:ascii="Arial" w:hAnsi="Arial"/>
          <w:sz w:val="20"/>
          <w:szCs w:val="20"/>
          <w:lang w:val="en-US"/>
        </w:rPr>
        <w:t xml:space="preserve"> - </w:t>
      </w:r>
      <w:r w:rsidR="00D87A87">
        <w:rPr>
          <w:rFonts w:ascii="Arial" w:hAnsi="Arial"/>
          <w:sz w:val="20"/>
          <w:szCs w:val="20"/>
          <w:lang w:val="en-US"/>
        </w:rPr>
        <w:t>Led tasks to i</w:t>
      </w:r>
      <w:r w:rsidR="00050EE4">
        <w:rPr>
          <w:rFonts w:ascii="Arial" w:hAnsi="Arial"/>
          <w:sz w:val="20"/>
          <w:szCs w:val="20"/>
          <w:lang w:val="en-US"/>
        </w:rPr>
        <w:t>mprove data transfers between Data Ex</w:t>
      </w:r>
      <w:r w:rsidR="00D87A87">
        <w:rPr>
          <w:rFonts w:ascii="Arial" w:hAnsi="Arial"/>
          <w:sz w:val="20"/>
          <w:szCs w:val="20"/>
          <w:lang w:val="en-US"/>
        </w:rPr>
        <w:t xml:space="preserve">change Server and other systems, </w:t>
      </w:r>
      <w:r w:rsidR="00E81A89">
        <w:rPr>
          <w:rFonts w:ascii="Arial" w:hAnsi="Arial"/>
          <w:sz w:val="20"/>
          <w:szCs w:val="20"/>
          <w:lang w:val="en-US"/>
        </w:rPr>
        <w:t xml:space="preserve">define </w:t>
      </w:r>
      <w:r w:rsidR="00050EE4">
        <w:rPr>
          <w:rFonts w:ascii="Arial" w:hAnsi="Arial"/>
          <w:sz w:val="20"/>
          <w:szCs w:val="20"/>
          <w:lang w:val="en-US"/>
        </w:rPr>
        <w:t>naming c</w:t>
      </w:r>
      <w:r w:rsidR="00D87A87">
        <w:rPr>
          <w:rFonts w:ascii="Arial" w:hAnsi="Arial"/>
          <w:sz w:val="20"/>
          <w:szCs w:val="20"/>
          <w:lang w:val="en-US"/>
        </w:rPr>
        <w:t>onvention and folder structure, and d</w:t>
      </w:r>
      <w:r w:rsidR="00050EE4">
        <w:rPr>
          <w:rFonts w:ascii="Arial" w:hAnsi="Arial"/>
          <w:sz w:val="20"/>
          <w:szCs w:val="20"/>
          <w:lang w:val="en-US"/>
        </w:rPr>
        <w:t xml:space="preserve">ocument </w:t>
      </w:r>
      <w:r w:rsidR="00382F6A">
        <w:rPr>
          <w:rFonts w:ascii="Arial" w:hAnsi="Arial"/>
          <w:sz w:val="20"/>
          <w:szCs w:val="20"/>
          <w:lang w:val="en-US"/>
        </w:rPr>
        <w:t xml:space="preserve">new </w:t>
      </w:r>
      <w:r>
        <w:rPr>
          <w:rFonts w:ascii="Arial" w:hAnsi="Arial"/>
          <w:sz w:val="20"/>
          <w:szCs w:val="20"/>
          <w:lang w:val="en-US"/>
        </w:rPr>
        <w:t>process and data flow</w:t>
      </w:r>
    </w:p>
    <w:p w:rsidR="00DD0EAE" w:rsidRDefault="00DD0EAE" w:rsidP="00323649">
      <w:pPr>
        <w:numPr>
          <w:ilvl w:val="0"/>
          <w:numId w:val="20"/>
        </w:numPr>
        <w:rPr>
          <w:rFonts w:ascii="Arial" w:hAnsi="Arial"/>
          <w:sz w:val="20"/>
          <w:szCs w:val="20"/>
          <w:lang w:val="en-US"/>
        </w:rPr>
      </w:pPr>
      <w:r>
        <w:rPr>
          <w:rFonts w:ascii="Arial" w:hAnsi="Arial"/>
          <w:sz w:val="20"/>
          <w:szCs w:val="20"/>
          <w:lang w:val="en-US"/>
        </w:rPr>
        <w:t xml:space="preserve">ESMO-Business Critical-Phase_2 – </w:t>
      </w:r>
    </w:p>
    <w:p w:rsidR="00E02C2F" w:rsidRPr="001D681D" w:rsidRDefault="00F03617" w:rsidP="001D681D">
      <w:pPr>
        <w:numPr>
          <w:ilvl w:val="1"/>
          <w:numId w:val="33"/>
        </w:numPr>
        <w:rPr>
          <w:rFonts w:ascii="Arial" w:hAnsi="Arial"/>
          <w:sz w:val="20"/>
          <w:szCs w:val="20"/>
          <w:lang w:val="en-US"/>
        </w:rPr>
      </w:pPr>
      <w:r>
        <w:rPr>
          <w:rFonts w:ascii="Arial" w:hAnsi="Arial"/>
          <w:i/>
          <w:sz w:val="20"/>
          <w:szCs w:val="20"/>
          <w:lang w:val="en-US"/>
        </w:rPr>
        <w:t xml:space="preserve">Implement </w:t>
      </w:r>
      <w:r w:rsidR="00DD0EAE" w:rsidRPr="00323649">
        <w:rPr>
          <w:rFonts w:ascii="Arial" w:hAnsi="Arial"/>
          <w:i/>
          <w:sz w:val="20"/>
          <w:szCs w:val="20"/>
          <w:lang w:val="en-US"/>
        </w:rPr>
        <w:t xml:space="preserve">PCI </w:t>
      </w:r>
      <w:r w:rsidR="00E02C2F">
        <w:rPr>
          <w:rFonts w:ascii="Arial" w:hAnsi="Arial"/>
          <w:i/>
          <w:sz w:val="20"/>
          <w:szCs w:val="20"/>
          <w:lang w:val="en-US"/>
        </w:rPr>
        <w:t xml:space="preserve">new </w:t>
      </w:r>
      <w:r w:rsidR="00E81A89" w:rsidRPr="00323649">
        <w:rPr>
          <w:rFonts w:ascii="Arial" w:hAnsi="Arial"/>
          <w:i/>
          <w:sz w:val="20"/>
          <w:szCs w:val="20"/>
          <w:lang w:val="en-US"/>
        </w:rPr>
        <w:t>Modules</w:t>
      </w:r>
      <w:r w:rsidR="00DD0EAE" w:rsidRPr="00C03714">
        <w:rPr>
          <w:rFonts w:ascii="Arial" w:hAnsi="Arial"/>
          <w:sz w:val="20"/>
          <w:szCs w:val="20"/>
          <w:lang w:val="en-US"/>
        </w:rPr>
        <w:t xml:space="preserve"> -</w:t>
      </w:r>
      <w:r w:rsidR="00C03714" w:rsidRPr="00C03714">
        <w:rPr>
          <w:rFonts w:ascii="Arial" w:hAnsi="Arial"/>
          <w:sz w:val="20"/>
          <w:szCs w:val="20"/>
          <w:lang w:val="en-US"/>
        </w:rPr>
        <w:t xml:space="preserve"> </w:t>
      </w:r>
      <w:r w:rsidR="00C03714">
        <w:rPr>
          <w:rFonts w:ascii="Arial" w:hAnsi="Arial"/>
          <w:sz w:val="20"/>
          <w:szCs w:val="20"/>
          <w:lang w:val="en-US"/>
        </w:rPr>
        <w:t>Led activities with vendor</w:t>
      </w:r>
      <w:r w:rsidR="00725DC1">
        <w:rPr>
          <w:rFonts w:ascii="Arial" w:hAnsi="Arial"/>
          <w:sz w:val="20"/>
          <w:szCs w:val="20"/>
          <w:lang w:val="en-US"/>
        </w:rPr>
        <w:t xml:space="preserve"> and business users</w:t>
      </w:r>
      <w:r w:rsidR="00E02C2F">
        <w:rPr>
          <w:rFonts w:ascii="Arial" w:hAnsi="Arial"/>
          <w:sz w:val="20"/>
          <w:szCs w:val="20"/>
          <w:lang w:val="en-US"/>
        </w:rPr>
        <w:t xml:space="preserve"> to</w:t>
      </w:r>
      <w:r>
        <w:rPr>
          <w:rFonts w:ascii="Arial" w:hAnsi="Arial"/>
          <w:sz w:val="20"/>
          <w:szCs w:val="20"/>
          <w:lang w:val="en-US"/>
        </w:rPr>
        <w:t>:</w:t>
      </w:r>
      <w:r w:rsidR="00C03714">
        <w:rPr>
          <w:rFonts w:ascii="Arial" w:hAnsi="Arial"/>
          <w:sz w:val="20"/>
          <w:szCs w:val="20"/>
          <w:lang w:val="en-US"/>
        </w:rPr>
        <w:t xml:space="preserve"> </w:t>
      </w:r>
      <w:r w:rsidR="00E02C2F">
        <w:rPr>
          <w:rFonts w:ascii="Arial" w:hAnsi="Arial"/>
          <w:sz w:val="20"/>
          <w:szCs w:val="20"/>
          <w:lang w:val="en-US"/>
        </w:rPr>
        <w:t>Install and configure Gas Management System, install and configure Data Man</w:t>
      </w:r>
      <w:r w:rsidR="004C4650">
        <w:rPr>
          <w:rFonts w:ascii="Arial" w:hAnsi="Arial"/>
          <w:sz w:val="20"/>
          <w:szCs w:val="20"/>
          <w:lang w:val="en-US"/>
        </w:rPr>
        <w:t>agement</w:t>
      </w:r>
      <w:r w:rsidR="00E02C2F">
        <w:rPr>
          <w:rFonts w:ascii="Arial" w:hAnsi="Arial"/>
          <w:sz w:val="20"/>
          <w:szCs w:val="20"/>
          <w:lang w:val="en-US"/>
        </w:rPr>
        <w:t xml:space="preserve"> System</w:t>
      </w:r>
      <w:r>
        <w:rPr>
          <w:rFonts w:ascii="Arial" w:hAnsi="Arial"/>
          <w:sz w:val="20"/>
          <w:szCs w:val="20"/>
          <w:lang w:val="en-US"/>
        </w:rPr>
        <w:t xml:space="preserve"> (</w:t>
      </w:r>
      <w:r w:rsidR="004C4650">
        <w:rPr>
          <w:rFonts w:ascii="Arial" w:hAnsi="Arial"/>
          <w:sz w:val="20"/>
          <w:szCs w:val="20"/>
          <w:lang w:val="en-US"/>
        </w:rPr>
        <w:t>Data Warehouse-</w:t>
      </w:r>
      <w:r>
        <w:rPr>
          <w:rFonts w:ascii="Arial" w:hAnsi="Arial"/>
          <w:sz w:val="20"/>
          <w:szCs w:val="20"/>
          <w:lang w:val="en-US"/>
        </w:rPr>
        <w:t>Settlement Analyzer, P&amp;L Analyzer, Margin Analyzer, Deals, Outages)</w:t>
      </w:r>
      <w:r w:rsidR="00E02C2F">
        <w:rPr>
          <w:rFonts w:ascii="Arial" w:hAnsi="Arial"/>
          <w:sz w:val="20"/>
          <w:szCs w:val="20"/>
          <w:lang w:val="en-US"/>
        </w:rPr>
        <w:t xml:space="preserve"> and integrate it with Business Repository System.</w:t>
      </w:r>
      <w:r w:rsidR="00017A02">
        <w:rPr>
          <w:rFonts w:ascii="Arial" w:hAnsi="Arial"/>
          <w:sz w:val="20"/>
          <w:szCs w:val="20"/>
          <w:lang w:val="en-US"/>
        </w:rPr>
        <w:t xml:space="preserve"> S</w:t>
      </w:r>
      <w:r w:rsidR="00017A02" w:rsidRPr="00C03714">
        <w:rPr>
          <w:rFonts w:ascii="Arial" w:hAnsi="Arial"/>
          <w:sz w:val="20"/>
          <w:szCs w:val="20"/>
          <w:lang w:val="en-US"/>
        </w:rPr>
        <w:t>etup Po</w:t>
      </w:r>
      <w:r w:rsidR="00017A02">
        <w:rPr>
          <w:rFonts w:ascii="Arial" w:hAnsi="Arial"/>
          <w:sz w:val="20"/>
          <w:szCs w:val="20"/>
          <w:lang w:val="en-US"/>
        </w:rPr>
        <w:t>wer Deal Management Components,</w:t>
      </w:r>
      <w:r w:rsidR="00017A02" w:rsidRPr="00C03714">
        <w:rPr>
          <w:rFonts w:ascii="Arial" w:hAnsi="Arial"/>
          <w:sz w:val="20"/>
          <w:szCs w:val="20"/>
          <w:lang w:val="en-US"/>
        </w:rPr>
        <w:t xml:space="preserve"> install and configure Asset</w:t>
      </w:r>
      <w:r w:rsidR="00017A02">
        <w:rPr>
          <w:rFonts w:ascii="Arial" w:hAnsi="Arial"/>
          <w:sz w:val="20"/>
          <w:szCs w:val="20"/>
          <w:lang w:val="en-US"/>
        </w:rPr>
        <w:t xml:space="preserve"> Operations</w:t>
      </w:r>
      <w:r w:rsidR="00017A02" w:rsidRPr="00C03714">
        <w:rPr>
          <w:rFonts w:ascii="Arial" w:hAnsi="Arial"/>
          <w:sz w:val="20"/>
          <w:szCs w:val="20"/>
          <w:lang w:val="en-US"/>
        </w:rPr>
        <w:t xml:space="preserve"> and Plant Int</w:t>
      </w:r>
      <w:r w:rsidR="00017A02">
        <w:rPr>
          <w:rFonts w:ascii="Arial" w:hAnsi="Arial"/>
          <w:sz w:val="20"/>
          <w:szCs w:val="20"/>
          <w:lang w:val="en-US"/>
        </w:rPr>
        <w:t>erface</w:t>
      </w:r>
      <w:r w:rsidR="001D681D">
        <w:rPr>
          <w:rFonts w:ascii="Arial" w:hAnsi="Arial"/>
          <w:sz w:val="20"/>
          <w:szCs w:val="20"/>
          <w:lang w:val="en-US"/>
        </w:rPr>
        <w:t>.</w:t>
      </w:r>
      <w:r w:rsidR="001D681D" w:rsidRPr="001D681D">
        <w:rPr>
          <w:rFonts w:ascii="Arial" w:hAnsi="Arial"/>
          <w:sz w:val="20"/>
          <w:szCs w:val="20"/>
          <w:lang w:val="en-US"/>
        </w:rPr>
        <w:t xml:space="preserve"> </w:t>
      </w:r>
    </w:p>
    <w:p w:rsidR="00DD0EAE" w:rsidRPr="00C03714" w:rsidRDefault="00F03617" w:rsidP="00F04578">
      <w:pPr>
        <w:numPr>
          <w:ilvl w:val="1"/>
          <w:numId w:val="33"/>
        </w:numPr>
        <w:rPr>
          <w:rFonts w:ascii="Arial" w:hAnsi="Arial"/>
          <w:sz w:val="20"/>
          <w:szCs w:val="20"/>
          <w:lang w:val="en-US"/>
        </w:rPr>
      </w:pPr>
      <w:r>
        <w:rPr>
          <w:rFonts w:ascii="Arial" w:hAnsi="Arial"/>
          <w:i/>
          <w:sz w:val="20"/>
          <w:szCs w:val="20"/>
          <w:lang w:val="en-US"/>
        </w:rPr>
        <w:t xml:space="preserve">Enhance </w:t>
      </w:r>
      <w:r w:rsidR="00E02C2F" w:rsidRPr="00E02C2F">
        <w:rPr>
          <w:rFonts w:ascii="Arial" w:hAnsi="Arial"/>
          <w:i/>
          <w:sz w:val="20"/>
          <w:szCs w:val="20"/>
          <w:lang w:val="en-US"/>
        </w:rPr>
        <w:t>PCI Modules</w:t>
      </w:r>
      <w:r w:rsidR="00E02C2F">
        <w:rPr>
          <w:rFonts w:ascii="Arial" w:hAnsi="Arial"/>
          <w:sz w:val="20"/>
          <w:szCs w:val="20"/>
          <w:lang w:val="en-US"/>
        </w:rPr>
        <w:t xml:space="preserve"> </w:t>
      </w:r>
      <w:r>
        <w:rPr>
          <w:rFonts w:ascii="Arial" w:hAnsi="Arial"/>
          <w:sz w:val="20"/>
          <w:szCs w:val="20"/>
          <w:lang w:val="en-US"/>
        </w:rPr>
        <w:t>–</w:t>
      </w:r>
      <w:r w:rsidR="00E02C2F">
        <w:rPr>
          <w:rFonts w:ascii="Arial" w:hAnsi="Arial"/>
          <w:sz w:val="20"/>
          <w:szCs w:val="20"/>
          <w:lang w:val="en-US"/>
        </w:rPr>
        <w:t xml:space="preserve"> </w:t>
      </w:r>
      <w:r>
        <w:rPr>
          <w:rFonts w:ascii="Arial" w:hAnsi="Arial"/>
          <w:sz w:val="20"/>
          <w:szCs w:val="20"/>
          <w:lang w:val="en-US"/>
        </w:rPr>
        <w:t xml:space="preserve">Led activities with vendor and business users to: </w:t>
      </w:r>
      <w:r w:rsidR="00C03714">
        <w:rPr>
          <w:rFonts w:ascii="Arial" w:hAnsi="Arial"/>
          <w:sz w:val="20"/>
          <w:szCs w:val="20"/>
          <w:lang w:val="en-US"/>
        </w:rPr>
        <w:t>I</w:t>
      </w:r>
      <w:r w:rsidR="00C03714" w:rsidRPr="00C03714">
        <w:rPr>
          <w:rFonts w:ascii="Arial" w:hAnsi="Arial"/>
          <w:sz w:val="20"/>
          <w:szCs w:val="20"/>
          <w:lang w:val="en-US"/>
        </w:rPr>
        <w:t xml:space="preserve">nstall and configure </w:t>
      </w:r>
      <w:r w:rsidR="00DD0EAE" w:rsidRPr="00C03714">
        <w:rPr>
          <w:rFonts w:ascii="Arial" w:hAnsi="Arial"/>
          <w:sz w:val="20"/>
          <w:szCs w:val="20"/>
          <w:lang w:val="en-US"/>
        </w:rPr>
        <w:t xml:space="preserve">Embedded WebLogic License for ECHO Virtual Servers, setup Eclipse and CPS Custom Code Repository, install Real-Trade Pricing, </w:t>
      </w:r>
      <w:r w:rsidR="00E02C2F" w:rsidRPr="00C03714">
        <w:rPr>
          <w:rFonts w:ascii="Arial" w:hAnsi="Arial"/>
          <w:sz w:val="20"/>
          <w:szCs w:val="20"/>
          <w:lang w:val="en-US"/>
        </w:rPr>
        <w:t>configure new BI Analyzer</w:t>
      </w:r>
      <w:r w:rsidR="00E02C2F">
        <w:rPr>
          <w:rFonts w:ascii="Arial" w:hAnsi="Arial"/>
          <w:sz w:val="20"/>
          <w:szCs w:val="20"/>
          <w:lang w:val="en-US"/>
        </w:rPr>
        <w:t xml:space="preserve">, </w:t>
      </w:r>
      <w:r w:rsidR="00DD0EAE" w:rsidRPr="00C03714">
        <w:rPr>
          <w:rFonts w:ascii="Arial" w:hAnsi="Arial"/>
          <w:sz w:val="20"/>
          <w:szCs w:val="20"/>
          <w:lang w:val="en-US"/>
        </w:rPr>
        <w:t>setup Data Archive Repository and Transition CSV</w:t>
      </w:r>
      <w:r w:rsidR="00017A02">
        <w:rPr>
          <w:rFonts w:ascii="Arial" w:hAnsi="Arial"/>
          <w:sz w:val="20"/>
          <w:szCs w:val="20"/>
          <w:lang w:val="en-US"/>
        </w:rPr>
        <w:t xml:space="preserve"> based analyzer to new design.</w:t>
      </w:r>
    </w:p>
    <w:p w:rsidR="00C03714" w:rsidRDefault="00F03617" w:rsidP="00F04578">
      <w:pPr>
        <w:numPr>
          <w:ilvl w:val="1"/>
          <w:numId w:val="33"/>
        </w:numPr>
        <w:rPr>
          <w:rFonts w:ascii="Arial" w:hAnsi="Arial"/>
          <w:sz w:val="20"/>
          <w:szCs w:val="20"/>
          <w:lang w:val="en-US"/>
        </w:rPr>
      </w:pPr>
      <w:r>
        <w:rPr>
          <w:rFonts w:ascii="Arial" w:hAnsi="Arial"/>
          <w:i/>
          <w:sz w:val="20"/>
          <w:szCs w:val="20"/>
          <w:lang w:val="en-US"/>
        </w:rPr>
        <w:t xml:space="preserve">PI </w:t>
      </w:r>
      <w:r w:rsidR="00C03714" w:rsidRPr="00F04578">
        <w:rPr>
          <w:rFonts w:ascii="Arial" w:hAnsi="Arial"/>
          <w:i/>
          <w:sz w:val="20"/>
          <w:szCs w:val="20"/>
          <w:lang w:val="en-US"/>
        </w:rPr>
        <w:t>Monitoring</w:t>
      </w:r>
      <w:r>
        <w:rPr>
          <w:rFonts w:ascii="Arial" w:hAnsi="Arial"/>
          <w:sz w:val="20"/>
          <w:szCs w:val="20"/>
          <w:lang w:val="en-US"/>
        </w:rPr>
        <w:t xml:space="preserve"> – Led activities with vendor, facilitated information to </w:t>
      </w:r>
      <w:r w:rsidR="00C03714">
        <w:rPr>
          <w:rFonts w:ascii="Arial" w:hAnsi="Arial"/>
          <w:sz w:val="20"/>
          <w:szCs w:val="20"/>
          <w:lang w:val="en-US"/>
        </w:rPr>
        <w:t xml:space="preserve">include all </w:t>
      </w:r>
      <w:proofErr w:type="gramStart"/>
      <w:r w:rsidR="00C03714">
        <w:rPr>
          <w:rFonts w:ascii="Arial" w:hAnsi="Arial"/>
          <w:sz w:val="20"/>
          <w:szCs w:val="20"/>
          <w:lang w:val="en-US"/>
        </w:rPr>
        <w:t>Business Critical</w:t>
      </w:r>
      <w:proofErr w:type="gramEnd"/>
      <w:r w:rsidR="00C03714">
        <w:rPr>
          <w:rFonts w:ascii="Arial" w:hAnsi="Arial"/>
          <w:sz w:val="20"/>
          <w:szCs w:val="20"/>
          <w:lang w:val="en-US"/>
        </w:rPr>
        <w:t xml:space="preserve"> servers</w:t>
      </w:r>
      <w:r>
        <w:rPr>
          <w:rFonts w:ascii="Arial" w:hAnsi="Arial"/>
          <w:sz w:val="20"/>
          <w:szCs w:val="20"/>
          <w:lang w:val="en-US"/>
        </w:rPr>
        <w:t xml:space="preserve"> (Windows &amp; Linux)</w:t>
      </w:r>
      <w:r w:rsidR="00EF1C1D">
        <w:rPr>
          <w:rFonts w:ascii="Arial" w:hAnsi="Arial"/>
          <w:sz w:val="20"/>
          <w:szCs w:val="20"/>
          <w:lang w:val="en-US"/>
        </w:rPr>
        <w:t xml:space="preserve"> in the Monitoring System.</w:t>
      </w:r>
    </w:p>
    <w:p w:rsidR="00C03714" w:rsidRDefault="00C03714" w:rsidP="00F04578">
      <w:pPr>
        <w:numPr>
          <w:ilvl w:val="1"/>
          <w:numId w:val="33"/>
        </w:numPr>
        <w:rPr>
          <w:rFonts w:ascii="Arial" w:hAnsi="Arial"/>
          <w:sz w:val="20"/>
          <w:szCs w:val="20"/>
          <w:lang w:val="en-US"/>
        </w:rPr>
      </w:pPr>
      <w:r w:rsidRPr="00F04578">
        <w:rPr>
          <w:rFonts w:ascii="Arial" w:hAnsi="Arial"/>
          <w:i/>
          <w:sz w:val="20"/>
          <w:szCs w:val="20"/>
          <w:lang w:val="en-US"/>
        </w:rPr>
        <w:t>PCI Steering Committee</w:t>
      </w:r>
      <w:r w:rsidR="00725DC1">
        <w:rPr>
          <w:rFonts w:ascii="Arial" w:hAnsi="Arial"/>
          <w:sz w:val="20"/>
          <w:szCs w:val="20"/>
          <w:lang w:val="en-US"/>
        </w:rPr>
        <w:t xml:space="preserve"> – Present PCI projects and initiatives in pipeline to Directors, both Capital and O&amp;M</w:t>
      </w:r>
    </w:p>
    <w:p w:rsidR="00F03617" w:rsidRDefault="00F03617" w:rsidP="00F04578">
      <w:pPr>
        <w:numPr>
          <w:ilvl w:val="1"/>
          <w:numId w:val="33"/>
        </w:numPr>
        <w:rPr>
          <w:rFonts w:ascii="Arial" w:hAnsi="Arial"/>
          <w:sz w:val="20"/>
          <w:szCs w:val="20"/>
          <w:lang w:val="en-US"/>
        </w:rPr>
      </w:pPr>
      <w:r>
        <w:rPr>
          <w:rFonts w:ascii="Arial" w:hAnsi="Arial"/>
          <w:i/>
          <w:sz w:val="20"/>
          <w:szCs w:val="20"/>
          <w:lang w:val="en-US"/>
        </w:rPr>
        <w:t xml:space="preserve">Tableau upgrade </w:t>
      </w:r>
      <w:r>
        <w:rPr>
          <w:rFonts w:ascii="Arial" w:hAnsi="Arial"/>
          <w:sz w:val="20"/>
          <w:szCs w:val="20"/>
          <w:lang w:val="en-US"/>
        </w:rPr>
        <w:t>– Led upgrade for Tableau from version 9.1 to version 10.1.5</w:t>
      </w:r>
    </w:p>
    <w:p w:rsidR="00C646BE" w:rsidRDefault="00C646BE" w:rsidP="00F04578">
      <w:pPr>
        <w:numPr>
          <w:ilvl w:val="1"/>
          <w:numId w:val="33"/>
        </w:numPr>
        <w:rPr>
          <w:rFonts w:ascii="Arial" w:hAnsi="Arial"/>
          <w:sz w:val="20"/>
          <w:szCs w:val="20"/>
          <w:lang w:val="en-US"/>
        </w:rPr>
      </w:pPr>
      <w:r>
        <w:rPr>
          <w:rFonts w:ascii="Arial" w:hAnsi="Arial"/>
          <w:i/>
          <w:sz w:val="20"/>
          <w:szCs w:val="20"/>
          <w:lang w:val="en-US"/>
        </w:rPr>
        <w:t xml:space="preserve">PCI-Eclipse </w:t>
      </w:r>
      <w:r>
        <w:rPr>
          <w:rFonts w:ascii="Arial" w:hAnsi="Arial"/>
          <w:sz w:val="20"/>
          <w:szCs w:val="20"/>
          <w:lang w:val="en-US"/>
        </w:rPr>
        <w:t>– Led setup Eclipse and CPS Custom Code repository</w:t>
      </w:r>
    </w:p>
    <w:p w:rsidR="00E5553A" w:rsidRDefault="00E5553A" w:rsidP="00E5553A">
      <w:pPr>
        <w:numPr>
          <w:ilvl w:val="1"/>
          <w:numId w:val="33"/>
        </w:numPr>
        <w:rPr>
          <w:rFonts w:ascii="Arial" w:hAnsi="Arial"/>
          <w:sz w:val="20"/>
          <w:szCs w:val="20"/>
          <w:lang w:val="en-US"/>
        </w:rPr>
      </w:pPr>
      <w:r>
        <w:rPr>
          <w:rFonts w:ascii="Arial" w:hAnsi="Arial"/>
          <w:i/>
          <w:sz w:val="20"/>
          <w:szCs w:val="20"/>
          <w:lang w:val="en-US"/>
        </w:rPr>
        <w:t>PCI-</w:t>
      </w:r>
      <w:r w:rsidR="00FC6909">
        <w:rPr>
          <w:rFonts w:ascii="Arial" w:hAnsi="Arial"/>
          <w:i/>
          <w:sz w:val="20"/>
          <w:szCs w:val="20"/>
          <w:lang w:val="en-US"/>
        </w:rPr>
        <w:t>WebLogic</w:t>
      </w:r>
      <w:r>
        <w:rPr>
          <w:rFonts w:ascii="Arial" w:hAnsi="Arial"/>
          <w:i/>
          <w:sz w:val="20"/>
          <w:szCs w:val="20"/>
          <w:lang w:val="en-US"/>
        </w:rPr>
        <w:t xml:space="preserve"> </w:t>
      </w:r>
      <w:r>
        <w:rPr>
          <w:rFonts w:ascii="Arial" w:hAnsi="Arial"/>
          <w:sz w:val="20"/>
          <w:szCs w:val="20"/>
          <w:lang w:val="en-US"/>
        </w:rPr>
        <w:t xml:space="preserve">– Led </w:t>
      </w:r>
      <w:r w:rsidR="00FC6909">
        <w:rPr>
          <w:rFonts w:ascii="Arial" w:hAnsi="Arial"/>
          <w:sz w:val="20"/>
          <w:szCs w:val="20"/>
          <w:lang w:val="en-US"/>
        </w:rPr>
        <w:t xml:space="preserve">installation of embedded </w:t>
      </w:r>
      <w:r w:rsidR="00343A85">
        <w:rPr>
          <w:rFonts w:ascii="Arial" w:hAnsi="Arial"/>
          <w:sz w:val="20"/>
          <w:szCs w:val="20"/>
          <w:lang w:val="en-US"/>
        </w:rPr>
        <w:t>WebLogic</w:t>
      </w:r>
      <w:r w:rsidR="00FC6909">
        <w:rPr>
          <w:rFonts w:ascii="Arial" w:hAnsi="Arial"/>
          <w:sz w:val="20"/>
          <w:szCs w:val="20"/>
          <w:lang w:val="en-US"/>
        </w:rPr>
        <w:t xml:space="preserve"> license for ECHO virtual servers</w:t>
      </w:r>
    </w:p>
    <w:p w:rsidR="00C646BE" w:rsidRDefault="00C646BE" w:rsidP="00C646BE">
      <w:pPr>
        <w:numPr>
          <w:ilvl w:val="1"/>
          <w:numId w:val="33"/>
        </w:numPr>
        <w:rPr>
          <w:rFonts w:ascii="Arial" w:hAnsi="Arial"/>
          <w:sz w:val="20"/>
          <w:szCs w:val="20"/>
          <w:lang w:val="en-US"/>
        </w:rPr>
      </w:pPr>
      <w:r>
        <w:rPr>
          <w:rFonts w:ascii="Arial" w:hAnsi="Arial"/>
          <w:i/>
          <w:sz w:val="20"/>
          <w:szCs w:val="20"/>
          <w:lang w:val="en-US"/>
        </w:rPr>
        <w:t xml:space="preserve">PCI-Real-Trade Pricing </w:t>
      </w:r>
      <w:r>
        <w:rPr>
          <w:rFonts w:ascii="Arial" w:hAnsi="Arial"/>
          <w:sz w:val="20"/>
          <w:szCs w:val="20"/>
          <w:lang w:val="en-US"/>
        </w:rPr>
        <w:t xml:space="preserve">– </w:t>
      </w:r>
      <w:r w:rsidR="00D70CE8">
        <w:rPr>
          <w:rFonts w:ascii="Arial" w:hAnsi="Arial"/>
          <w:sz w:val="20"/>
          <w:szCs w:val="20"/>
          <w:lang w:val="en-US"/>
        </w:rPr>
        <w:t>Led installation of real-trade prici</w:t>
      </w:r>
      <w:r w:rsidR="00E5553A">
        <w:rPr>
          <w:rFonts w:ascii="Arial" w:hAnsi="Arial"/>
          <w:sz w:val="20"/>
          <w:szCs w:val="20"/>
          <w:lang w:val="en-US"/>
        </w:rPr>
        <w:t>ng module to efficient and optimized costing (pricing) of Bilateral Transactions with counterparties, and transaction audit trail</w:t>
      </w:r>
    </w:p>
    <w:p w:rsidR="00C646BE" w:rsidRDefault="00C646BE" w:rsidP="00C646BE">
      <w:pPr>
        <w:numPr>
          <w:ilvl w:val="1"/>
          <w:numId w:val="33"/>
        </w:numPr>
        <w:rPr>
          <w:rFonts w:ascii="Arial" w:hAnsi="Arial"/>
          <w:sz w:val="20"/>
          <w:szCs w:val="20"/>
          <w:lang w:val="en-US"/>
        </w:rPr>
      </w:pPr>
      <w:r>
        <w:rPr>
          <w:rFonts w:ascii="Arial" w:hAnsi="Arial"/>
          <w:i/>
          <w:sz w:val="20"/>
          <w:szCs w:val="20"/>
          <w:lang w:val="en-US"/>
        </w:rPr>
        <w:t>PCI-</w:t>
      </w:r>
      <w:r w:rsidR="00E5553A">
        <w:rPr>
          <w:rFonts w:ascii="Arial" w:hAnsi="Arial"/>
          <w:i/>
          <w:sz w:val="20"/>
          <w:szCs w:val="20"/>
          <w:lang w:val="en-US"/>
        </w:rPr>
        <w:t>Settlement Analyzer</w:t>
      </w:r>
      <w:r>
        <w:rPr>
          <w:rFonts w:ascii="Arial" w:hAnsi="Arial"/>
          <w:i/>
          <w:sz w:val="20"/>
          <w:szCs w:val="20"/>
          <w:lang w:val="en-US"/>
        </w:rPr>
        <w:t xml:space="preserve"> </w:t>
      </w:r>
      <w:r>
        <w:rPr>
          <w:rFonts w:ascii="Arial" w:hAnsi="Arial"/>
          <w:sz w:val="20"/>
          <w:szCs w:val="20"/>
          <w:lang w:val="en-US"/>
        </w:rPr>
        <w:t xml:space="preserve">– </w:t>
      </w:r>
      <w:r w:rsidR="00E5553A">
        <w:rPr>
          <w:rFonts w:ascii="Arial" w:hAnsi="Arial"/>
          <w:sz w:val="20"/>
          <w:szCs w:val="20"/>
          <w:lang w:val="en-US"/>
        </w:rPr>
        <w:t>Led configuration of new BI Analyzer for ERCOT Back Office Analytics</w:t>
      </w:r>
    </w:p>
    <w:p w:rsidR="00E61E4C" w:rsidRDefault="009C3AC1" w:rsidP="00F04578">
      <w:pPr>
        <w:numPr>
          <w:ilvl w:val="1"/>
          <w:numId w:val="33"/>
        </w:numPr>
        <w:rPr>
          <w:rFonts w:ascii="Arial" w:hAnsi="Arial"/>
          <w:sz w:val="20"/>
          <w:szCs w:val="20"/>
          <w:lang w:val="en-US"/>
        </w:rPr>
      </w:pPr>
      <w:r>
        <w:rPr>
          <w:rFonts w:ascii="Arial" w:hAnsi="Arial"/>
          <w:i/>
          <w:sz w:val="20"/>
          <w:szCs w:val="20"/>
          <w:lang w:val="en-US"/>
        </w:rPr>
        <w:t>PCI-</w:t>
      </w:r>
      <w:r w:rsidR="00E61E4C">
        <w:rPr>
          <w:rFonts w:ascii="Arial" w:hAnsi="Arial"/>
          <w:i/>
          <w:sz w:val="20"/>
          <w:szCs w:val="20"/>
          <w:lang w:val="en-US"/>
        </w:rPr>
        <w:t xml:space="preserve">Gas Management System </w:t>
      </w:r>
      <w:r w:rsidR="000977E3">
        <w:rPr>
          <w:rFonts w:ascii="Arial" w:hAnsi="Arial"/>
          <w:sz w:val="20"/>
          <w:szCs w:val="20"/>
          <w:lang w:val="en-US"/>
        </w:rPr>
        <w:t xml:space="preserve">– Led implementation </w:t>
      </w:r>
      <w:r w:rsidR="004C4650">
        <w:rPr>
          <w:rFonts w:ascii="Arial" w:hAnsi="Arial"/>
          <w:sz w:val="20"/>
          <w:szCs w:val="20"/>
          <w:lang w:val="en-US"/>
        </w:rPr>
        <w:t>to migrate</w:t>
      </w:r>
      <w:r w:rsidR="000977E3">
        <w:rPr>
          <w:rFonts w:ascii="Arial" w:hAnsi="Arial"/>
          <w:sz w:val="20"/>
          <w:szCs w:val="20"/>
          <w:lang w:val="en-US"/>
        </w:rPr>
        <w:t xml:space="preserve"> </w:t>
      </w:r>
      <w:r w:rsidR="004C4650">
        <w:rPr>
          <w:rFonts w:ascii="Arial" w:hAnsi="Arial"/>
          <w:sz w:val="20"/>
          <w:szCs w:val="20"/>
          <w:lang w:val="en-US"/>
        </w:rPr>
        <w:t xml:space="preserve">legacy </w:t>
      </w:r>
      <w:r w:rsidR="000977E3">
        <w:rPr>
          <w:rFonts w:ascii="Arial" w:hAnsi="Arial"/>
          <w:sz w:val="20"/>
          <w:szCs w:val="20"/>
          <w:lang w:val="en-US"/>
        </w:rPr>
        <w:t>Gas System</w:t>
      </w:r>
      <w:r w:rsidR="004C4650">
        <w:rPr>
          <w:rFonts w:ascii="Arial" w:hAnsi="Arial"/>
          <w:sz w:val="20"/>
          <w:szCs w:val="20"/>
          <w:lang w:val="en-US"/>
        </w:rPr>
        <w:t xml:space="preserve"> to Java base system</w:t>
      </w:r>
      <w:r w:rsidR="000977E3">
        <w:rPr>
          <w:rFonts w:ascii="Arial" w:hAnsi="Arial"/>
          <w:sz w:val="20"/>
          <w:szCs w:val="20"/>
          <w:lang w:val="en-US"/>
        </w:rPr>
        <w:t xml:space="preserve"> including: Gas Deal Capture, Gas Scheduling, Settlements; Storage, Tran</w:t>
      </w:r>
      <w:r w:rsidR="00C03FAE">
        <w:rPr>
          <w:rFonts w:ascii="Arial" w:hAnsi="Arial"/>
          <w:sz w:val="20"/>
          <w:szCs w:val="20"/>
          <w:lang w:val="en-US"/>
        </w:rPr>
        <w:t>sport, and Accounting Reporting;</w:t>
      </w:r>
      <w:r w:rsidR="000977E3">
        <w:rPr>
          <w:rFonts w:ascii="Arial" w:hAnsi="Arial"/>
          <w:sz w:val="20"/>
          <w:szCs w:val="20"/>
          <w:lang w:val="en-US"/>
        </w:rPr>
        <w:t xml:space="preserve"> Capture</w:t>
      </w:r>
      <w:r w:rsidR="00C03FAE">
        <w:rPr>
          <w:rFonts w:ascii="Arial" w:hAnsi="Arial"/>
          <w:sz w:val="20"/>
          <w:szCs w:val="20"/>
          <w:lang w:val="en-US"/>
        </w:rPr>
        <w:t xml:space="preserve"> and Schedule Sale Transactions;</w:t>
      </w:r>
      <w:r w:rsidR="000977E3">
        <w:rPr>
          <w:rFonts w:ascii="Arial" w:hAnsi="Arial"/>
          <w:sz w:val="20"/>
          <w:szCs w:val="20"/>
          <w:lang w:val="en-US"/>
        </w:rPr>
        <w:t xml:space="preserve"> Interfac</w:t>
      </w:r>
      <w:r w:rsidR="00C03FAE">
        <w:rPr>
          <w:rFonts w:ascii="Arial" w:hAnsi="Arial"/>
          <w:sz w:val="20"/>
          <w:szCs w:val="20"/>
          <w:lang w:val="en-US"/>
        </w:rPr>
        <w:t>es, Storage and Transport flows;</w:t>
      </w:r>
      <w:r w:rsidR="000977E3">
        <w:rPr>
          <w:rFonts w:ascii="Arial" w:hAnsi="Arial"/>
          <w:sz w:val="20"/>
          <w:szCs w:val="20"/>
          <w:lang w:val="en-US"/>
        </w:rPr>
        <w:t xml:space="preserve"> Line Pack Tracking</w:t>
      </w:r>
      <w:r w:rsidR="00C03FAE">
        <w:rPr>
          <w:rFonts w:ascii="Arial" w:hAnsi="Arial"/>
          <w:sz w:val="20"/>
          <w:szCs w:val="20"/>
          <w:lang w:val="en-US"/>
        </w:rPr>
        <w:t>; EOM Dashboard; Integrate the Gas System</w:t>
      </w:r>
      <w:r w:rsidR="000977E3">
        <w:rPr>
          <w:rFonts w:ascii="Arial" w:hAnsi="Arial"/>
          <w:sz w:val="20"/>
          <w:szCs w:val="20"/>
          <w:lang w:val="en-US"/>
        </w:rPr>
        <w:t xml:space="preserve"> with PI.</w:t>
      </w:r>
      <w:r w:rsidR="004C4650">
        <w:rPr>
          <w:rFonts w:ascii="Arial" w:hAnsi="Arial"/>
          <w:sz w:val="20"/>
          <w:szCs w:val="20"/>
          <w:lang w:val="en-US"/>
        </w:rPr>
        <w:t xml:space="preserve"> Led workshops to gather user requirements, define gap analysis, coordinate demos to demonstrate system capabilities, review with business users and vendors functional specifications, coordinate parallel operations </w:t>
      </w:r>
      <w:r w:rsidR="001D681D">
        <w:rPr>
          <w:rFonts w:ascii="Arial" w:hAnsi="Arial"/>
          <w:sz w:val="20"/>
          <w:szCs w:val="20"/>
          <w:lang w:val="en-US"/>
        </w:rPr>
        <w:t>of the new system before Go-Live.</w:t>
      </w:r>
    </w:p>
    <w:p w:rsidR="00E61E4C" w:rsidRDefault="009C3AC1" w:rsidP="00E61E4C">
      <w:pPr>
        <w:numPr>
          <w:ilvl w:val="1"/>
          <w:numId w:val="33"/>
        </w:numPr>
        <w:rPr>
          <w:rFonts w:ascii="Arial" w:hAnsi="Arial"/>
          <w:sz w:val="20"/>
          <w:szCs w:val="20"/>
          <w:lang w:val="en-US"/>
        </w:rPr>
      </w:pPr>
      <w:r>
        <w:rPr>
          <w:rFonts w:ascii="Arial" w:hAnsi="Arial"/>
          <w:i/>
          <w:sz w:val="20"/>
          <w:szCs w:val="20"/>
          <w:lang w:val="en-US"/>
        </w:rPr>
        <w:t>PCI-</w:t>
      </w:r>
      <w:r w:rsidR="00E61E4C">
        <w:rPr>
          <w:rFonts w:ascii="Arial" w:hAnsi="Arial"/>
          <w:i/>
          <w:sz w:val="20"/>
          <w:szCs w:val="20"/>
          <w:lang w:val="en-US"/>
        </w:rPr>
        <w:t xml:space="preserve">Data </w:t>
      </w:r>
      <w:r w:rsidR="00AB24F1">
        <w:rPr>
          <w:rFonts w:ascii="Arial" w:hAnsi="Arial"/>
          <w:i/>
          <w:sz w:val="20"/>
          <w:szCs w:val="20"/>
          <w:lang w:val="en-US"/>
        </w:rPr>
        <w:t>Warehouse</w:t>
      </w:r>
      <w:r w:rsidR="00E61E4C">
        <w:rPr>
          <w:rFonts w:ascii="Arial" w:hAnsi="Arial"/>
          <w:i/>
          <w:sz w:val="20"/>
          <w:szCs w:val="20"/>
          <w:lang w:val="en-US"/>
        </w:rPr>
        <w:t xml:space="preserve"> System </w:t>
      </w:r>
      <w:r w:rsidR="00E61E4C">
        <w:rPr>
          <w:rFonts w:ascii="Arial" w:hAnsi="Arial"/>
          <w:sz w:val="20"/>
          <w:szCs w:val="20"/>
          <w:lang w:val="en-US"/>
        </w:rPr>
        <w:t xml:space="preserve">– </w:t>
      </w:r>
      <w:r>
        <w:rPr>
          <w:rFonts w:ascii="Arial" w:hAnsi="Arial"/>
          <w:sz w:val="20"/>
          <w:szCs w:val="20"/>
          <w:lang w:val="en-US"/>
        </w:rPr>
        <w:t>Led implementation to the Data Warehouse. Transition P&amp;L Analyzer data from flat-file system to database management system. Integrate Settlement Analyzer, P&amp;L Analyzer, Margin Analyzer, and Outages data with existing Business Data Repository (BDR</w:t>
      </w:r>
      <w:r w:rsidR="00343A85">
        <w:rPr>
          <w:rFonts w:ascii="Arial" w:hAnsi="Arial"/>
          <w:sz w:val="20"/>
          <w:szCs w:val="20"/>
          <w:lang w:val="en-US"/>
        </w:rPr>
        <w:t>). Enhance</w:t>
      </w:r>
      <w:r>
        <w:rPr>
          <w:rFonts w:ascii="Arial" w:hAnsi="Arial"/>
          <w:sz w:val="20"/>
          <w:szCs w:val="20"/>
          <w:lang w:val="en-US"/>
        </w:rPr>
        <w:t xml:space="preserve"> integration of existing Deals data between PCI </w:t>
      </w:r>
      <w:r w:rsidR="000977E3">
        <w:rPr>
          <w:rFonts w:ascii="Arial" w:hAnsi="Arial"/>
          <w:sz w:val="20"/>
          <w:szCs w:val="20"/>
          <w:lang w:val="en-US"/>
        </w:rPr>
        <w:t>GSMS and BDR. Support data analytics and ad-hoc reporting</w:t>
      </w:r>
    </w:p>
    <w:p w:rsidR="009C3AC1" w:rsidRDefault="009C3AC1" w:rsidP="00E61E4C">
      <w:pPr>
        <w:numPr>
          <w:ilvl w:val="1"/>
          <w:numId w:val="33"/>
        </w:numPr>
        <w:rPr>
          <w:rFonts w:ascii="Arial" w:hAnsi="Arial"/>
          <w:sz w:val="20"/>
          <w:szCs w:val="20"/>
          <w:lang w:val="en-US"/>
        </w:rPr>
      </w:pPr>
      <w:r>
        <w:rPr>
          <w:rFonts w:ascii="Arial" w:hAnsi="Arial"/>
          <w:i/>
          <w:sz w:val="20"/>
          <w:szCs w:val="20"/>
          <w:lang w:val="en-US"/>
        </w:rPr>
        <w:t xml:space="preserve">Data Warehouse Integration </w:t>
      </w:r>
      <w:r>
        <w:rPr>
          <w:rFonts w:ascii="Arial" w:hAnsi="Arial"/>
          <w:sz w:val="20"/>
          <w:szCs w:val="20"/>
          <w:lang w:val="en-US"/>
        </w:rPr>
        <w:t xml:space="preserve">– Coordinate with Analytics &amp; Business Insight team to integrate the </w:t>
      </w:r>
      <w:r w:rsidR="00FC2823">
        <w:rPr>
          <w:rFonts w:ascii="Arial" w:hAnsi="Arial"/>
          <w:sz w:val="20"/>
          <w:szCs w:val="20"/>
          <w:lang w:val="en-US"/>
        </w:rPr>
        <w:t xml:space="preserve">DW </w:t>
      </w:r>
      <w:r w:rsidR="00E304E4">
        <w:rPr>
          <w:rFonts w:ascii="Arial" w:hAnsi="Arial"/>
          <w:sz w:val="20"/>
          <w:szCs w:val="20"/>
          <w:lang w:val="en-US"/>
        </w:rPr>
        <w:t>Data Mart</w:t>
      </w:r>
      <w:r>
        <w:rPr>
          <w:rFonts w:ascii="Arial" w:hAnsi="Arial"/>
          <w:sz w:val="20"/>
          <w:szCs w:val="20"/>
          <w:lang w:val="en-US"/>
        </w:rPr>
        <w:t xml:space="preserve"> with BDR, </w:t>
      </w:r>
      <w:proofErr w:type="spellStart"/>
      <w:r>
        <w:rPr>
          <w:rFonts w:ascii="Arial" w:hAnsi="Arial"/>
          <w:sz w:val="20"/>
          <w:szCs w:val="20"/>
          <w:lang w:val="en-US"/>
        </w:rPr>
        <w:t>Informatica</w:t>
      </w:r>
      <w:proofErr w:type="spellEnd"/>
      <w:r>
        <w:rPr>
          <w:rFonts w:ascii="Arial" w:hAnsi="Arial"/>
          <w:sz w:val="20"/>
          <w:szCs w:val="20"/>
          <w:lang w:val="en-US"/>
        </w:rPr>
        <w:t>, and Tableau</w:t>
      </w:r>
      <w:r w:rsidR="00FC2823">
        <w:rPr>
          <w:rFonts w:ascii="Arial" w:hAnsi="Arial"/>
          <w:sz w:val="20"/>
          <w:szCs w:val="20"/>
          <w:lang w:val="en-US"/>
        </w:rPr>
        <w:t>, review data source, ETLs, and task execution/scheduling</w:t>
      </w:r>
    </w:p>
    <w:p w:rsidR="00E61E4C" w:rsidRDefault="009C3AC1" w:rsidP="00E61E4C">
      <w:pPr>
        <w:numPr>
          <w:ilvl w:val="1"/>
          <w:numId w:val="33"/>
        </w:numPr>
        <w:rPr>
          <w:rFonts w:ascii="Arial" w:hAnsi="Arial"/>
          <w:sz w:val="20"/>
          <w:szCs w:val="20"/>
          <w:lang w:val="en-US"/>
        </w:rPr>
      </w:pPr>
      <w:r>
        <w:rPr>
          <w:rFonts w:ascii="Arial" w:hAnsi="Arial"/>
          <w:i/>
          <w:sz w:val="20"/>
          <w:szCs w:val="20"/>
          <w:lang w:val="en-US"/>
        </w:rPr>
        <w:t>PCI-</w:t>
      </w:r>
      <w:r w:rsidR="00E61E4C">
        <w:rPr>
          <w:rFonts w:ascii="Arial" w:hAnsi="Arial"/>
          <w:i/>
          <w:sz w:val="20"/>
          <w:szCs w:val="20"/>
          <w:lang w:val="en-US"/>
        </w:rPr>
        <w:t xml:space="preserve">Power Deals </w:t>
      </w:r>
      <w:r w:rsidR="00E61E4C">
        <w:rPr>
          <w:rFonts w:ascii="Arial" w:hAnsi="Arial"/>
          <w:sz w:val="20"/>
          <w:szCs w:val="20"/>
          <w:lang w:val="en-US"/>
        </w:rPr>
        <w:t xml:space="preserve">– </w:t>
      </w:r>
      <w:r>
        <w:rPr>
          <w:rFonts w:ascii="Arial" w:hAnsi="Arial"/>
          <w:sz w:val="20"/>
          <w:szCs w:val="20"/>
          <w:lang w:val="en-US"/>
        </w:rPr>
        <w:t>Led i</w:t>
      </w:r>
      <w:r w:rsidR="00E61E4C">
        <w:rPr>
          <w:rFonts w:ascii="Arial" w:hAnsi="Arial"/>
          <w:sz w:val="20"/>
          <w:szCs w:val="20"/>
          <w:lang w:val="en-US"/>
        </w:rPr>
        <w:t>mprovements in Credit/Risk, Confirm, Deals Checkout, Deal Invoicing Workflow, Deal Captu</w:t>
      </w:r>
      <w:r w:rsidR="00FC6909">
        <w:rPr>
          <w:rFonts w:ascii="Arial" w:hAnsi="Arial"/>
          <w:sz w:val="20"/>
          <w:szCs w:val="20"/>
          <w:lang w:val="en-US"/>
        </w:rPr>
        <w:t>re and Deal Price Entry screens</w:t>
      </w:r>
    </w:p>
    <w:p w:rsidR="00FC6909" w:rsidRDefault="00FC6909" w:rsidP="00FC6909">
      <w:pPr>
        <w:numPr>
          <w:ilvl w:val="1"/>
          <w:numId w:val="33"/>
        </w:numPr>
        <w:rPr>
          <w:rFonts w:ascii="Arial" w:hAnsi="Arial"/>
          <w:sz w:val="20"/>
          <w:szCs w:val="20"/>
          <w:lang w:val="en-US"/>
        </w:rPr>
      </w:pPr>
      <w:r>
        <w:rPr>
          <w:rFonts w:ascii="Arial" w:hAnsi="Arial"/>
          <w:i/>
          <w:sz w:val="20"/>
          <w:szCs w:val="20"/>
          <w:lang w:val="en-US"/>
        </w:rPr>
        <w:t xml:space="preserve">PCI-Asset Operations </w:t>
      </w:r>
      <w:r>
        <w:rPr>
          <w:rFonts w:ascii="Arial" w:hAnsi="Arial"/>
          <w:sz w:val="20"/>
          <w:szCs w:val="20"/>
          <w:lang w:val="en-US"/>
        </w:rPr>
        <w:t>– Assist on implementation of Outage Management, Operator Logging, Plant Instructions, Plant Interface, GADS.</w:t>
      </w:r>
    </w:p>
    <w:p w:rsidR="00AB24F1" w:rsidRDefault="00AB24F1" w:rsidP="00FC6909">
      <w:pPr>
        <w:numPr>
          <w:ilvl w:val="1"/>
          <w:numId w:val="33"/>
        </w:numPr>
        <w:rPr>
          <w:rFonts w:ascii="Arial" w:hAnsi="Arial"/>
          <w:sz w:val="20"/>
          <w:szCs w:val="20"/>
          <w:lang w:val="en-US"/>
        </w:rPr>
      </w:pPr>
      <w:r>
        <w:rPr>
          <w:rFonts w:ascii="Arial" w:hAnsi="Arial"/>
          <w:i/>
          <w:sz w:val="20"/>
          <w:szCs w:val="20"/>
          <w:lang w:val="en-US"/>
        </w:rPr>
        <w:t xml:space="preserve">Tableau </w:t>
      </w:r>
      <w:r>
        <w:rPr>
          <w:rFonts w:ascii="Arial" w:hAnsi="Arial"/>
          <w:sz w:val="20"/>
          <w:szCs w:val="20"/>
          <w:lang w:val="en-US"/>
        </w:rPr>
        <w:t>– Led data integrations with PCI systems</w:t>
      </w:r>
    </w:p>
    <w:p w:rsidR="00AB24F1" w:rsidRPr="00FC6909" w:rsidRDefault="00AB24F1" w:rsidP="00FC6909">
      <w:pPr>
        <w:numPr>
          <w:ilvl w:val="1"/>
          <w:numId w:val="33"/>
        </w:numPr>
        <w:rPr>
          <w:rFonts w:ascii="Arial" w:hAnsi="Arial"/>
          <w:sz w:val="20"/>
          <w:szCs w:val="20"/>
          <w:lang w:val="en-US"/>
        </w:rPr>
      </w:pPr>
      <w:proofErr w:type="spellStart"/>
      <w:r>
        <w:rPr>
          <w:rFonts w:ascii="Arial" w:hAnsi="Arial"/>
          <w:i/>
          <w:sz w:val="20"/>
          <w:szCs w:val="20"/>
          <w:lang w:val="en-US"/>
        </w:rPr>
        <w:t>Informatica</w:t>
      </w:r>
      <w:proofErr w:type="spellEnd"/>
      <w:r>
        <w:rPr>
          <w:rFonts w:ascii="Arial" w:hAnsi="Arial"/>
          <w:i/>
          <w:sz w:val="20"/>
          <w:szCs w:val="20"/>
          <w:lang w:val="en-US"/>
        </w:rPr>
        <w:t xml:space="preserve"> </w:t>
      </w:r>
      <w:r w:rsidRPr="00AB24F1">
        <w:rPr>
          <w:rFonts w:ascii="Arial" w:hAnsi="Arial"/>
          <w:sz w:val="20"/>
          <w:szCs w:val="20"/>
          <w:lang w:val="en-US"/>
        </w:rPr>
        <w:t>-</w:t>
      </w:r>
      <w:r>
        <w:rPr>
          <w:rFonts w:ascii="Arial" w:hAnsi="Arial"/>
          <w:sz w:val="20"/>
          <w:szCs w:val="20"/>
          <w:lang w:val="en-US"/>
        </w:rPr>
        <w:t xml:space="preserve">  Led data integration with Data Warehouse</w:t>
      </w:r>
    </w:p>
    <w:p w:rsidR="00725DC1" w:rsidRPr="00C03714" w:rsidRDefault="00725DC1" w:rsidP="00725DC1">
      <w:pPr>
        <w:ind w:left="1080"/>
        <w:rPr>
          <w:rFonts w:ascii="Arial" w:hAnsi="Arial"/>
          <w:sz w:val="20"/>
          <w:szCs w:val="20"/>
          <w:lang w:val="en-US"/>
        </w:rPr>
      </w:pPr>
    </w:p>
    <w:p w:rsidR="00ED2188" w:rsidRDefault="00ED2188" w:rsidP="00ED2188">
      <w:pPr>
        <w:pStyle w:val="Epgrafe1"/>
        <w:rPr>
          <w:rFonts w:ascii="Arial" w:hAnsi="Arial" w:cs="Arial"/>
          <w:sz w:val="20"/>
        </w:rPr>
      </w:pPr>
    </w:p>
    <w:p w:rsidR="00EF23E4" w:rsidRDefault="00EF23E4" w:rsidP="00EF23E4">
      <w:pPr>
        <w:pStyle w:val="Epgrafe1"/>
        <w:rPr>
          <w:rFonts w:ascii="Arial" w:hAnsi="Arial" w:cs="Arial"/>
          <w:sz w:val="20"/>
        </w:rPr>
      </w:pPr>
      <w:r>
        <w:rPr>
          <w:rFonts w:ascii="Arial" w:hAnsi="Arial" w:cs="Arial"/>
          <w:b/>
          <w:bCs/>
          <w:sz w:val="20"/>
          <w:szCs w:val="20"/>
        </w:rPr>
        <w:t>IT Senior Project Manager</w:t>
      </w:r>
    </w:p>
    <w:p w:rsidR="00ED2188" w:rsidRPr="00055337" w:rsidRDefault="00024A1C" w:rsidP="00ED2188">
      <w:pPr>
        <w:pStyle w:val="Heading7"/>
        <w:rPr>
          <w:rFonts w:ascii="Arial" w:hAnsi="Arial" w:cs="Arial"/>
          <w:i/>
          <w:sz w:val="20"/>
          <w:lang w:val="en-US"/>
        </w:rPr>
      </w:pPr>
      <w:r>
        <w:rPr>
          <w:rFonts w:ascii="Arial" w:hAnsi="Arial" w:cs="Arial"/>
          <w:sz w:val="20"/>
          <w:lang w:val="en-US"/>
        </w:rPr>
        <w:t xml:space="preserve">Tesoro Corporate </w:t>
      </w:r>
      <w:r w:rsidR="00DE5D8A">
        <w:rPr>
          <w:rFonts w:ascii="Arial" w:hAnsi="Arial" w:cs="Arial"/>
          <w:b w:val="0"/>
          <w:sz w:val="20"/>
          <w:lang w:val="en-US"/>
        </w:rPr>
        <w:t>(San Antonio, TX)</w:t>
      </w:r>
      <w:r>
        <w:rPr>
          <w:rFonts w:ascii="Arial" w:hAnsi="Arial" w:cs="Arial"/>
          <w:b w:val="0"/>
          <w:sz w:val="20"/>
          <w:lang w:val="en-US"/>
        </w:rPr>
        <w:tab/>
      </w:r>
      <w:r>
        <w:rPr>
          <w:rFonts w:ascii="Arial" w:hAnsi="Arial" w:cs="Arial"/>
          <w:b w:val="0"/>
          <w:sz w:val="20"/>
          <w:lang w:val="en-US"/>
        </w:rPr>
        <w:tab/>
      </w:r>
      <w:r>
        <w:rPr>
          <w:rFonts w:ascii="Arial" w:hAnsi="Arial" w:cs="Arial"/>
          <w:b w:val="0"/>
          <w:sz w:val="20"/>
          <w:lang w:val="en-US"/>
        </w:rPr>
        <w:tab/>
      </w:r>
      <w:r w:rsidR="00A3298A">
        <w:rPr>
          <w:rFonts w:ascii="Arial" w:hAnsi="Arial" w:cs="Arial"/>
          <w:b w:val="0"/>
          <w:sz w:val="20"/>
          <w:lang w:val="en-US"/>
        </w:rPr>
        <w:tab/>
      </w:r>
      <w:r w:rsidR="00A3298A">
        <w:rPr>
          <w:rFonts w:ascii="Arial" w:hAnsi="Arial" w:cs="Arial"/>
          <w:b w:val="0"/>
          <w:sz w:val="20"/>
          <w:lang w:val="en-US"/>
        </w:rPr>
        <w:tab/>
      </w:r>
      <w:r w:rsidR="00A3298A">
        <w:rPr>
          <w:rFonts w:ascii="Arial" w:hAnsi="Arial" w:cs="Arial"/>
          <w:b w:val="0"/>
          <w:sz w:val="20"/>
          <w:lang w:val="en-US"/>
        </w:rPr>
        <w:tab/>
      </w:r>
      <w:r>
        <w:rPr>
          <w:rFonts w:ascii="Arial" w:hAnsi="Arial" w:cs="Arial"/>
          <w:b w:val="0"/>
          <w:sz w:val="20"/>
          <w:lang w:val="en-US"/>
        </w:rPr>
        <w:t>10/2014 – 04/2015</w:t>
      </w:r>
    </w:p>
    <w:p w:rsidR="00ED2188" w:rsidRDefault="00ED2188" w:rsidP="00ED2188">
      <w:pPr>
        <w:pStyle w:val="Epgrafe1"/>
        <w:rPr>
          <w:rFonts w:ascii="Arial" w:hAnsi="Arial" w:cs="Arial"/>
          <w:sz w:val="20"/>
          <w:szCs w:val="20"/>
        </w:rPr>
      </w:pPr>
      <w:r>
        <w:rPr>
          <w:rFonts w:ascii="Arial" w:hAnsi="Arial" w:cs="Arial"/>
          <w:i/>
          <w:sz w:val="20"/>
          <w:szCs w:val="20"/>
        </w:rPr>
        <w:t>One of the largest independent refiners and marketers of petroleum products in the US</w:t>
      </w:r>
    </w:p>
    <w:p w:rsidR="00C34811" w:rsidRDefault="00ED2188" w:rsidP="000F0520">
      <w:pPr>
        <w:rPr>
          <w:rFonts w:ascii="Arial" w:hAnsi="Arial"/>
          <w:sz w:val="20"/>
          <w:szCs w:val="20"/>
          <w:lang w:val="en-US"/>
        </w:rPr>
      </w:pPr>
      <w:r>
        <w:rPr>
          <w:rFonts w:ascii="Arial" w:hAnsi="Arial"/>
          <w:sz w:val="20"/>
          <w:szCs w:val="20"/>
          <w:lang w:val="en-US"/>
        </w:rPr>
        <w:lastRenderedPageBreak/>
        <w:t>Manage</w:t>
      </w:r>
      <w:r w:rsidR="00CA3338">
        <w:rPr>
          <w:rFonts w:ascii="Arial" w:hAnsi="Arial"/>
          <w:sz w:val="20"/>
          <w:szCs w:val="20"/>
          <w:lang w:val="en-US"/>
        </w:rPr>
        <w:t>d</w:t>
      </w:r>
      <w:r w:rsidR="00C34811">
        <w:rPr>
          <w:rFonts w:ascii="Arial" w:hAnsi="Arial"/>
          <w:sz w:val="20"/>
          <w:szCs w:val="20"/>
          <w:lang w:val="en-US"/>
        </w:rPr>
        <w:t xml:space="preserve"> IT projects of</w:t>
      </w:r>
      <w:r w:rsidR="00CA3338">
        <w:rPr>
          <w:rFonts w:ascii="Arial" w:hAnsi="Arial"/>
          <w:sz w:val="20"/>
          <w:szCs w:val="20"/>
          <w:lang w:val="en-US"/>
        </w:rPr>
        <w:t xml:space="preserve"> the Technical Operations group </w:t>
      </w:r>
      <w:r w:rsidR="00C34811">
        <w:rPr>
          <w:rFonts w:ascii="Arial" w:hAnsi="Arial"/>
          <w:sz w:val="20"/>
          <w:szCs w:val="20"/>
          <w:lang w:val="en-US"/>
        </w:rPr>
        <w:t>apply</w:t>
      </w:r>
      <w:r w:rsidR="00CA3338">
        <w:rPr>
          <w:rFonts w:ascii="Arial" w:hAnsi="Arial"/>
          <w:sz w:val="20"/>
          <w:szCs w:val="20"/>
          <w:lang w:val="en-US"/>
        </w:rPr>
        <w:t>ing</w:t>
      </w:r>
      <w:r w:rsidR="00C34811">
        <w:rPr>
          <w:rFonts w:ascii="Arial" w:hAnsi="Arial"/>
          <w:sz w:val="20"/>
          <w:szCs w:val="20"/>
          <w:lang w:val="en-US"/>
        </w:rPr>
        <w:t xml:space="preserve"> project management methodology to get requirements, gather information, do cost</w:t>
      </w:r>
      <w:r w:rsidR="00272A6F">
        <w:rPr>
          <w:rFonts w:ascii="Arial" w:hAnsi="Arial"/>
          <w:sz w:val="20"/>
          <w:szCs w:val="20"/>
          <w:lang w:val="en-US"/>
        </w:rPr>
        <w:t xml:space="preserve"> analysis</w:t>
      </w:r>
      <w:r w:rsidR="00C34811">
        <w:rPr>
          <w:rFonts w:ascii="Arial" w:hAnsi="Arial"/>
          <w:sz w:val="20"/>
          <w:szCs w:val="20"/>
          <w:lang w:val="en-US"/>
        </w:rPr>
        <w:t xml:space="preserve"> and budgeting</w:t>
      </w:r>
      <w:r w:rsidR="00272A6F">
        <w:rPr>
          <w:rFonts w:ascii="Arial" w:hAnsi="Arial"/>
          <w:sz w:val="20"/>
          <w:szCs w:val="20"/>
          <w:lang w:val="en-US"/>
        </w:rPr>
        <w:t>, forecast</w:t>
      </w:r>
      <w:r w:rsidR="00C34811">
        <w:rPr>
          <w:rFonts w:ascii="Arial" w:hAnsi="Arial"/>
          <w:sz w:val="20"/>
          <w:szCs w:val="20"/>
          <w:lang w:val="en-US"/>
        </w:rPr>
        <w:t>, plan, implement</w:t>
      </w:r>
      <w:r w:rsidR="00272A6F">
        <w:rPr>
          <w:rFonts w:ascii="Arial" w:hAnsi="Arial"/>
          <w:sz w:val="20"/>
          <w:szCs w:val="20"/>
          <w:lang w:val="en-US"/>
        </w:rPr>
        <w:t>,</w:t>
      </w:r>
      <w:r w:rsidR="00C34811">
        <w:rPr>
          <w:rFonts w:ascii="Arial" w:hAnsi="Arial"/>
          <w:sz w:val="20"/>
          <w:szCs w:val="20"/>
          <w:lang w:val="en-US"/>
        </w:rPr>
        <w:t xml:space="preserve"> and manage project deliverables within constraints of time, cost and risk. </w:t>
      </w:r>
      <w:r w:rsidR="00272A6F">
        <w:rPr>
          <w:rFonts w:ascii="Arial" w:hAnsi="Arial"/>
          <w:sz w:val="20"/>
          <w:szCs w:val="20"/>
          <w:lang w:val="en-US"/>
        </w:rPr>
        <w:t>Lead vendors and contractors, follow up on quotes, statement of work, purchase orders, track equipment/services, work completion.</w:t>
      </w:r>
      <w:r w:rsidR="00E2278B">
        <w:rPr>
          <w:rFonts w:ascii="Arial" w:hAnsi="Arial"/>
          <w:sz w:val="20"/>
          <w:szCs w:val="20"/>
          <w:lang w:val="en-US"/>
        </w:rPr>
        <w:t xml:space="preserve"> Follow escalation and communication process.</w:t>
      </w:r>
    </w:p>
    <w:p w:rsidR="00C34811" w:rsidRDefault="00C34811" w:rsidP="00323649">
      <w:pPr>
        <w:numPr>
          <w:ilvl w:val="0"/>
          <w:numId w:val="19"/>
        </w:numPr>
        <w:rPr>
          <w:rFonts w:ascii="Arial" w:hAnsi="Arial"/>
          <w:sz w:val="20"/>
          <w:szCs w:val="20"/>
          <w:lang w:val="en-US"/>
        </w:rPr>
      </w:pPr>
      <w:r>
        <w:rPr>
          <w:rFonts w:ascii="Arial" w:hAnsi="Arial"/>
          <w:sz w:val="20"/>
          <w:szCs w:val="20"/>
          <w:lang w:val="en-US"/>
        </w:rPr>
        <w:t xml:space="preserve">Upgrade </w:t>
      </w:r>
      <w:r w:rsidR="00BE23BB">
        <w:rPr>
          <w:rFonts w:ascii="Arial" w:hAnsi="Arial"/>
          <w:sz w:val="20"/>
          <w:szCs w:val="20"/>
          <w:lang w:val="en-US"/>
        </w:rPr>
        <w:t>H</w:t>
      </w:r>
      <w:r w:rsidR="00F66AE8">
        <w:rPr>
          <w:rFonts w:ascii="Arial" w:hAnsi="Arial"/>
          <w:sz w:val="20"/>
          <w:szCs w:val="20"/>
          <w:lang w:val="en-US"/>
        </w:rPr>
        <w:t>Q Campus Network – Led u</w:t>
      </w:r>
      <w:r w:rsidR="00BE23BB">
        <w:rPr>
          <w:rFonts w:ascii="Arial" w:hAnsi="Arial"/>
          <w:sz w:val="20"/>
          <w:szCs w:val="20"/>
          <w:lang w:val="en-US"/>
        </w:rPr>
        <w:t>pgrade</w:t>
      </w:r>
      <w:r>
        <w:rPr>
          <w:rFonts w:ascii="Arial" w:hAnsi="Arial"/>
          <w:sz w:val="20"/>
          <w:szCs w:val="20"/>
          <w:lang w:val="en-US"/>
        </w:rPr>
        <w:t xml:space="preserve"> </w:t>
      </w:r>
      <w:r w:rsidR="00F66AE8">
        <w:rPr>
          <w:rFonts w:ascii="Arial" w:hAnsi="Arial"/>
          <w:sz w:val="20"/>
          <w:szCs w:val="20"/>
          <w:lang w:val="en-US"/>
        </w:rPr>
        <w:t xml:space="preserve">to </w:t>
      </w:r>
      <w:r>
        <w:rPr>
          <w:rFonts w:ascii="Arial" w:hAnsi="Arial"/>
          <w:sz w:val="20"/>
          <w:szCs w:val="20"/>
          <w:lang w:val="en-US"/>
        </w:rPr>
        <w:t xml:space="preserve">Cisco Switches </w:t>
      </w:r>
      <w:r w:rsidR="00343A85">
        <w:rPr>
          <w:rFonts w:ascii="Arial" w:hAnsi="Arial"/>
          <w:sz w:val="20"/>
          <w:szCs w:val="20"/>
          <w:lang w:val="en-US"/>
        </w:rPr>
        <w:t>to</w:t>
      </w:r>
      <w:r>
        <w:rPr>
          <w:rFonts w:ascii="Arial" w:hAnsi="Arial"/>
          <w:sz w:val="20"/>
          <w:szCs w:val="20"/>
          <w:lang w:val="en-US"/>
        </w:rPr>
        <w:t xml:space="preserve"> keep network har</w:t>
      </w:r>
      <w:r w:rsidR="00F66AE8">
        <w:rPr>
          <w:rFonts w:ascii="Arial" w:hAnsi="Arial"/>
          <w:sz w:val="20"/>
          <w:szCs w:val="20"/>
          <w:lang w:val="en-US"/>
        </w:rPr>
        <w:t>dware under support contracts, u</w:t>
      </w:r>
      <w:r>
        <w:rPr>
          <w:rFonts w:ascii="Arial" w:hAnsi="Arial"/>
          <w:sz w:val="20"/>
          <w:szCs w:val="20"/>
          <w:lang w:val="en-US"/>
        </w:rPr>
        <w:t>pgrade digital media systems to deliver multimedia to 100</w:t>
      </w:r>
      <w:r w:rsidR="00F66AE8">
        <w:rPr>
          <w:rFonts w:ascii="Arial" w:hAnsi="Arial"/>
          <w:sz w:val="20"/>
          <w:szCs w:val="20"/>
          <w:lang w:val="en-US"/>
        </w:rPr>
        <w:t xml:space="preserve"> locations, u</w:t>
      </w:r>
      <w:r w:rsidR="00BE23BB">
        <w:rPr>
          <w:rFonts w:ascii="Arial" w:hAnsi="Arial"/>
          <w:sz w:val="20"/>
          <w:szCs w:val="20"/>
          <w:lang w:val="en-US"/>
        </w:rPr>
        <w:t xml:space="preserve">pgrade </w:t>
      </w:r>
      <w:r>
        <w:rPr>
          <w:rFonts w:ascii="Arial" w:hAnsi="Arial"/>
          <w:sz w:val="20"/>
          <w:szCs w:val="20"/>
          <w:lang w:val="en-US"/>
        </w:rPr>
        <w:t xml:space="preserve">wireless access points </w:t>
      </w:r>
      <w:r w:rsidR="00BE23BB">
        <w:rPr>
          <w:rFonts w:ascii="Arial" w:hAnsi="Arial"/>
          <w:sz w:val="20"/>
          <w:szCs w:val="20"/>
          <w:lang w:val="en-US"/>
        </w:rPr>
        <w:t xml:space="preserve">with higher bandwidth for faster network communications and density capability for more wireless end points and </w:t>
      </w:r>
      <w:r>
        <w:rPr>
          <w:rFonts w:ascii="Arial" w:hAnsi="Arial"/>
          <w:sz w:val="20"/>
          <w:szCs w:val="20"/>
          <w:lang w:val="en-US"/>
        </w:rPr>
        <w:t xml:space="preserve">to avoid interference </w:t>
      </w:r>
      <w:r w:rsidR="00F66AE8">
        <w:rPr>
          <w:rFonts w:ascii="Arial" w:hAnsi="Arial"/>
          <w:sz w:val="20"/>
          <w:szCs w:val="20"/>
          <w:lang w:val="en-US"/>
        </w:rPr>
        <w:t>with older protocols</w:t>
      </w:r>
    </w:p>
    <w:p w:rsidR="00BE23BB" w:rsidRDefault="009E4269" w:rsidP="00323649">
      <w:pPr>
        <w:numPr>
          <w:ilvl w:val="0"/>
          <w:numId w:val="19"/>
        </w:numPr>
        <w:rPr>
          <w:rFonts w:ascii="Arial" w:hAnsi="Arial"/>
          <w:sz w:val="20"/>
          <w:szCs w:val="20"/>
          <w:lang w:val="en-US"/>
        </w:rPr>
      </w:pPr>
      <w:r>
        <w:rPr>
          <w:rFonts w:ascii="Arial" w:hAnsi="Arial"/>
          <w:sz w:val="20"/>
          <w:szCs w:val="20"/>
          <w:lang w:val="en-US"/>
        </w:rPr>
        <w:t>SQL Server Remediation – Led task</w:t>
      </w:r>
      <w:r w:rsidR="00F66AE8">
        <w:rPr>
          <w:rFonts w:ascii="Arial" w:hAnsi="Arial"/>
          <w:sz w:val="20"/>
          <w:szCs w:val="20"/>
          <w:lang w:val="en-US"/>
        </w:rPr>
        <w:t>s to r</w:t>
      </w:r>
      <w:r w:rsidR="00BE23BB">
        <w:rPr>
          <w:rFonts w:ascii="Arial" w:hAnsi="Arial"/>
          <w:sz w:val="20"/>
          <w:szCs w:val="20"/>
          <w:lang w:val="en-US"/>
        </w:rPr>
        <w:t>educe the total number of SQL CPU cores use</w:t>
      </w:r>
      <w:r w:rsidR="00F66AE8">
        <w:rPr>
          <w:rFonts w:ascii="Arial" w:hAnsi="Arial"/>
          <w:sz w:val="20"/>
          <w:szCs w:val="20"/>
          <w:lang w:val="en-US"/>
        </w:rPr>
        <w:t>d to reduce the licensing costs</w:t>
      </w:r>
    </w:p>
    <w:p w:rsidR="00BE23BB" w:rsidRDefault="00BE23BB" w:rsidP="00323649">
      <w:pPr>
        <w:numPr>
          <w:ilvl w:val="0"/>
          <w:numId w:val="19"/>
        </w:numPr>
        <w:rPr>
          <w:rFonts w:ascii="Arial" w:hAnsi="Arial"/>
          <w:sz w:val="20"/>
          <w:szCs w:val="20"/>
          <w:lang w:val="en-US"/>
        </w:rPr>
      </w:pPr>
      <w:r>
        <w:rPr>
          <w:rFonts w:ascii="Arial" w:hAnsi="Arial"/>
          <w:sz w:val="20"/>
          <w:szCs w:val="20"/>
          <w:lang w:val="en-US"/>
        </w:rPr>
        <w:t>2</w:t>
      </w:r>
      <w:r w:rsidRPr="00BE23BB">
        <w:rPr>
          <w:rFonts w:ascii="Arial" w:hAnsi="Arial"/>
          <w:sz w:val="20"/>
          <w:szCs w:val="20"/>
          <w:vertAlign w:val="superscript"/>
          <w:lang w:val="en-US"/>
        </w:rPr>
        <w:t>nd</w:t>
      </w:r>
      <w:r w:rsidR="00F66AE8">
        <w:rPr>
          <w:rFonts w:ascii="Arial" w:hAnsi="Arial"/>
          <w:sz w:val="20"/>
          <w:szCs w:val="20"/>
          <w:lang w:val="en-US"/>
        </w:rPr>
        <w:t xml:space="preserve"> telecommunication room – Led tasks to a</w:t>
      </w:r>
      <w:r>
        <w:rPr>
          <w:rFonts w:ascii="Arial" w:hAnsi="Arial"/>
          <w:sz w:val="20"/>
          <w:szCs w:val="20"/>
          <w:lang w:val="en-US"/>
        </w:rPr>
        <w:t>dd capacity and potential redundancy in the future. Be prepared for new business initiatives that require telecommunications outage and avo</w:t>
      </w:r>
      <w:r w:rsidR="00F66AE8">
        <w:rPr>
          <w:rFonts w:ascii="Arial" w:hAnsi="Arial"/>
          <w:sz w:val="20"/>
          <w:szCs w:val="20"/>
          <w:lang w:val="en-US"/>
        </w:rPr>
        <w:t>id outages of existing circuits</w:t>
      </w:r>
    </w:p>
    <w:p w:rsidR="00044E68" w:rsidRDefault="00F66AE8" w:rsidP="00323649">
      <w:pPr>
        <w:numPr>
          <w:ilvl w:val="0"/>
          <w:numId w:val="19"/>
        </w:numPr>
        <w:rPr>
          <w:rFonts w:ascii="Arial" w:hAnsi="Arial"/>
          <w:sz w:val="20"/>
          <w:szCs w:val="20"/>
          <w:lang w:val="en-US"/>
        </w:rPr>
      </w:pPr>
      <w:r>
        <w:rPr>
          <w:rFonts w:ascii="Arial" w:hAnsi="Arial"/>
          <w:sz w:val="20"/>
          <w:szCs w:val="20"/>
          <w:lang w:val="en-US"/>
        </w:rPr>
        <w:t>Production Monthly Maintenance – Led tasks to</w:t>
      </w:r>
      <w:r w:rsidR="00044E68">
        <w:rPr>
          <w:rFonts w:ascii="Arial" w:hAnsi="Arial"/>
          <w:sz w:val="20"/>
          <w:szCs w:val="20"/>
          <w:lang w:val="en-US"/>
        </w:rPr>
        <w:t xml:space="preserve"> Patch Deployments, keep environment compliant with patching updates, minimize downtime and reduce risk. Define tasks (drive expansions, updates, firmware updates, server remediation and virtualization, blade moves from row to row, monthly shutdowns, reboots, cleanup, startups and testing of all systems), provide planning, supervise approvals</w:t>
      </w:r>
      <w:r>
        <w:rPr>
          <w:rFonts w:ascii="Arial" w:hAnsi="Arial"/>
          <w:sz w:val="20"/>
          <w:szCs w:val="20"/>
          <w:lang w:val="en-US"/>
        </w:rPr>
        <w:t xml:space="preserve"> and execution of the processes</w:t>
      </w:r>
      <w:r w:rsidR="00044E68">
        <w:rPr>
          <w:rFonts w:ascii="Arial" w:hAnsi="Arial"/>
          <w:sz w:val="20"/>
          <w:szCs w:val="20"/>
          <w:lang w:val="en-US"/>
        </w:rPr>
        <w:t xml:space="preserve"> </w:t>
      </w:r>
    </w:p>
    <w:p w:rsidR="00EE000C" w:rsidRDefault="00EE000C" w:rsidP="00C406E1">
      <w:pPr>
        <w:numPr>
          <w:ilvl w:val="0"/>
          <w:numId w:val="19"/>
        </w:numPr>
        <w:rPr>
          <w:rFonts w:ascii="Arial" w:hAnsi="Arial"/>
          <w:sz w:val="20"/>
          <w:szCs w:val="20"/>
          <w:lang w:val="en-US"/>
        </w:rPr>
      </w:pPr>
      <w:r>
        <w:rPr>
          <w:rFonts w:ascii="Arial" w:hAnsi="Arial"/>
          <w:sz w:val="20"/>
          <w:szCs w:val="20"/>
          <w:lang w:val="en-US"/>
        </w:rPr>
        <w:t xml:space="preserve">Service Now – Use system to open projects, manage upgrades, project tasks, communication requests and general tickets, track activities, assign priorities, assign and manage resources, </w:t>
      </w:r>
      <w:r w:rsidR="007B5B00">
        <w:rPr>
          <w:rFonts w:ascii="Arial" w:hAnsi="Arial"/>
          <w:sz w:val="20"/>
          <w:szCs w:val="20"/>
          <w:lang w:val="en-US"/>
        </w:rPr>
        <w:t xml:space="preserve">and </w:t>
      </w:r>
      <w:r>
        <w:rPr>
          <w:rFonts w:ascii="Arial" w:hAnsi="Arial"/>
          <w:sz w:val="20"/>
          <w:szCs w:val="20"/>
          <w:lang w:val="en-US"/>
        </w:rPr>
        <w:t>assign cost center</w:t>
      </w:r>
      <w:r w:rsidR="007B5B00">
        <w:rPr>
          <w:rFonts w:ascii="Arial" w:hAnsi="Arial"/>
          <w:sz w:val="20"/>
          <w:szCs w:val="20"/>
          <w:lang w:val="en-US"/>
        </w:rPr>
        <w:t xml:space="preserve">. </w:t>
      </w:r>
      <w:r>
        <w:rPr>
          <w:rFonts w:ascii="Arial" w:hAnsi="Arial"/>
          <w:sz w:val="20"/>
          <w:szCs w:val="20"/>
          <w:lang w:val="en-US"/>
        </w:rPr>
        <w:t>Work with Service Now admin as needed.</w:t>
      </w:r>
      <w:r w:rsidR="00B72CE0">
        <w:rPr>
          <w:rFonts w:ascii="Arial" w:hAnsi="Arial"/>
          <w:sz w:val="20"/>
          <w:szCs w:val="20"/>
          <w:lang w:val="en-US"/>
        </w:rPr>
        <w:t xml:space="preserve"> Led the Change Management meeting with technical teams, plan changes and timeframes, use automated change notifications. Improve customer satisfactio</w:t>
      </w:r>
      <w:r w:rsidR="00C406E1">
        <w:rPr>
          <w:rFonts w:ascii="Arial" w:hAnsi="Arial"/>
          <w:sz w:val="20"/>
          <w:szCs w:val="20"/>
          <w:lang w:val="en-US"/>
        </w:rPr>
        <w:t>n taking advantage of Incident</w:t>
      </w:r>
      <w:r w:rsidR="007B5B00">
        <w:rPr>
          <w:rFonts w:ascii="Arial" w:hAnsi="Arial"/>
          <w:sz w:val="20"/>
          <w:szCs w:val="20"/>
          <w:lang w:val="en-US"/>
        </w:rPr>
        <w:t xml:space="preserve"> and</w:t>
      </w:r>
      <w:r w:rsidR="00C406E1">
        <w:rPr>
          <w:rFonts w:ascii="Arial" w:hAnsi="Arial"/>
          <w:sz w:val="20"/>
          <w:szCs w:val="20"/>
          <w:lang w:val="en-US"/>
        </w:rPr>
        <w:t xml:space="preserve"> Problem Management.</w:t>
      </w:r>
      <w:r w:rsidR="0064460B">
        <w:rPr>
          <w:rFonts w:ascii="Arial" w:hAnsi="Arial"/>
          <w:sz w:val="20"/>
          <w:szCs w:val="20"/>
          <w:lang w:val="en-US"/>
        </w:rPr>
        <w:t xml:space="preserve"> Use Service Level Management to prioritize, reassign resources, </w:t>
      </w:r>
      <w:r w:rsidR="007B5B00">
        <w:rPr>
          <w:rFonts w:ascii="Arial" w:hAnsi="Arial"/>
          <w:sz w:val="20"/>
          <w:szCs w:val="20"/>
          <w:lang w:val="en-US"/>
        </w:rPr>
        <w:t xml:space="preserve">and </w:t>
      </w:r>
      <w:r w:rsidR="0064460B">
        <w:rPr>
          <w:rFonts w:ascii="Arial" w:hAnsi="Arial"/>
          <w:sz w:val="20"/>
          <w:szCs w:val="20"/>
          <w:lang w:val="en-US"/>
        </w:rPr>
        <w:t>escalate issues.</w:t>
      </w:r>
    </w:p>
    <w:p w:rsidR="00ED2188" w:rsidRDefault="00ED2188" w:rsidP="00ED2188">
      <w:pPr>
        <w:pStyle w:val="Epgrafe1"/>
        <w:rPr>
          <w:rFonts w:ascii="Arial" w:hAnsi="Arial" w:cs="Arial"/>
          <w:sz w:val="20"/>
          <w:szCs w:val="20"/>
        </w:rPr>
      </w:pPr>
    </w:p>
    <w:p w:rsidR="00AF2F2D" w:rsidRDefault="00AF2F2D" w:rsidP="00ED2188">
      <w:pPr>
        <w:pStyle w:val="Epgrafe1"/>
        <w:rPr>
          <w:rFonts w:ascii="Arial" w:hAnsi="Arial" w:cs="Arial"/>
          <w:sz w:val="20"/>
        </w:rPr>
      </w:pPr>
      <w:r>
        <w:rPr>
          <w:rFonts w:ascii="Arial" w:hAnsi="Arial" w:cs="Arial"/>
          <w:b/>
          <w:bCs/>
          <w:sz w:val="20"/>
          <w:szCs w:val="20"/>
        </w:rPr>
        <w:t xml:space="preserve">IT </w:t>
      </w:r>
      <w:r w:rsidR="00965824">
        <w:rPr>
          <w:rFonts w:ascii="Arial" w:hAnsi="Arial" w:cs="Arial"/>
          <w:b/>
          <w:bCs/>
          <w:sz w:val="20"/>
          <w:szCs w:val="20"/>
        </w:rPr>
        <w:t>Senior Project Manager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BB6380">
        <w:rPr>
          <w:rFonts w:ascii="Arial" w:hAnsi="Arial" w:cs="Arial"/>
          <w:b/>
          <w:bCs/>
          <w:sz w:val="20"/>
          <w:szCs w:val="20"/>
        </w:rPr>
        <w:tab/>
      </w:r>
      <w:r w:rsidR="00BB6380">
        <w:rPr>
          <w:rFonts w:ascii="Arial" w:hAnsi="Arial" w:cs="Arial"/>
          <w:b/>
          <w:bCs/>
          <w:sz w:val="20"/>
          <w:szCs w:val="20"/>
        </w:rPr>
        <w:tab/>
      </w:r>
      <w:r>
        <w:rPr>
          <w:rFonts w:ascii="Arial" w:hAnsi="Arial" w:cs="Arial"/>
          <w:bCs/>
          <w:sz w:val="20"/>
          <w:szCs w:val="20"/>
        </w:rPr>
        <w:t>10/2008</w:t>
      </w:r>
      <w:r>
        <w:rPr>
          <w:rFonts w:ascii="Arial" w:hAnsi="Arial" w:cs="Arial"/>
          <w:sz w:val="20"/>
          <w:szCs w:val="20"/>
        </w:rPr>
        <w:t xml:space="preserve"> – 12/2013</w:t>
      </w:r>
    </w:p>
    <w:p w:rsidR="00D10C12" w:rsidRPr="00BB6380" w:rsidRDefault="00024A1C" w:rsidP="00D10C12">
      <w:pPr>
        <w:rPr>
          <w:rFonts w:ascii="Arial" w:hAnsi="Arial"/>
          <w:sz w:val="20"/>
          <w:szCs w:val="20"/>
          <w:lang w:val="en-US"/>
        </w:rPr>
      </w:pPr>
      <w:r w:rsidRPr="00D10C12">
        <w:rPr>
          <w:rFonts w:ascii="Arial" w:hAnsi="Arial"/>
          <w:b/>
          <w:sz w:val="20"/>
          <w:lang w:val="en-US"/>
        </w:rPr>
        <w:t xml:space="preserve">ACS </w:t>
      </w:r>
      <w:r w:rsidR="00A3298A" w:rsidRPr="00D10C12">
        <w:rPr>
          <w:rFonts w:ascii="Arial" w:hAnsi="Arial"/>
          <w:b/>
          <w:sz w:val="20"/>
          <w:lang w:val="en-US"/>
        </w:rPr>
        <w:t>/ XEROX / ATOS</w:t>
      </w:r>
      <w:r w:rsidR="00937B7B">
        <w:rPr>
          <w:rFonts w:ascii="Arial" w:hAnsi="Arial"/>
          <w:sz w:val="20"/>
          <w:lang w:val="en-US"/>
        </w:rPr>
        <w:t xml:space="preserve"> (Monterrey, NL-Mexico)</w:t>
      </w:r>
      <w:r w:rsidR="00D10C12">
        <w:rPr>
          <w:rFonts w:ascii="Arial" w:hAnsi="Arial"/>
          <w:b/>
          <w:sz w:val="20"/>
          <w:lang w:val="en-US"/>
        </w:rPr>
        <w:t xml:space="preserve"> - </w:t>
      </w:r>
      <w:r w:rsidR="00D10C12" w:rsidRPr="00A3298A">
        <w:rPr>
          <w:rFonts w:ascii="Arial" w:hAnsi="Arial"/>
          <w:b/>
          <w:sz w:val="20"/>
          <w:szCs w:val="20"/>
          <w:lang w:val="en-US"/>
        </w:rPr>
        <w:t>Chubb Group of Insurance Companies</w:t>
      </w:r>
      <w:r w:rsidR="00D10C12">
        <w:rPr>
          <w:rFonts w:ascii="Arial" w:hAnsi="Arial"/>
          <w:sz w:val="20"/>
          <w:szCs w:val="20"/>
          <w:lang w:val="en-US"/>
        </w:rPr>
        <w:t xml:space="preserve"> (Warren, NJ), </w:t>
      </w:r>
      <w:r w:rsidR="00D10C12" w:rsidRPr="00A3298A">
        <w:rPr>
          <w:rFonts w:ascii="Arial" w:hAnsi="Arial"/>
          <w:b/>
          <w:sz w:val="20"/>
          <w:szCs w:val="20"/>
          <w:lang w:val="en-US"/>
        </w:rPr>
        <w:t>Healthcare</w:t>
      </w:r>
      <w:r w:rsidR="00D10C12">
        <w:rPr>
          <w:rFonts w:ascii="Arial" w:hAnsi="Arial"/>
          <w:sz w:val="20"/>
          <w:szCs w:val="20"/>
          <w:lang w:val="en-US"/>
        </w:rPr>
        <w:t xml:space="preserve"> (USA), </w:t>
      </w:r>
      <w:r w:rsidR="00D10C12" w:rsidRPr="00A3298A">
        <w:rPr>
          <w:rFonts w:ascii="Arial" w:hAnsi="Arial"/>
          <w:b/>
          <w:sz w:val="20"/>
          <w:szCs w:val="20"/>
          <w:lang w:val="en-US"/>
        </w:rPr>
        <w:t>TMS Health-Pharma Call Centers</w:t>
      </w:r>
      <w:r w:rsidR="00D10C12">
        <w:rPr>
          <w:rFonts w:ascii="Arial" w:hAnsi="Arial"/>
          <w:sz w:val="20"/>
          <w:szCs w:val="20"/>
          <w:lang w:val="en-US"/>
        </w:rPr>
        <w:t xml:space="preserve"> (Boca Raton, FL)</w:t>
      </w:r>
    </w:p>
    <w:p w:rsidR="00AF2F2D" w:rsidRDefault="00AF2F2D">
      <w:pPr>
        <w:pStyle w:val="Epgrafe1"/>
        <w:rPr>
          <w:rFonts w:ascii="Arial" w:hAnsi="Arial" w:cs="Arial"/>
          <w:i/>
          <w:sz w:val="20"/>
          <w:szCs w:val="20"/>
        </w:rPr>
      </w:pPr>
      <w:r>
        <w:rPr>
          <w:rFonts w:ascii="Arial" w:hAnsi="Arial" w:cs="Arial"/>
          <w:i/>
          <w:sz w:val="20"/>
          <w:szCs w:val="20"/>
        </w:rPr>
        <w:t>World’s leading technology and services in business process and document management</w:t>
      </w:r>
    </w:p>
    <w:p w:rsidR="00A3298A" w:rsidRPr="00BB6380" w:rsidRDefault="00BB6380" w:rsidP="00A3298A">
      <w:pPr>
        <w:rPr>
          <w:rFonts w:ascii="Arial" w:hAnsi="Arial"/>
          <w:sz w:val="20"/>
          <w:szCs w:val="20"/>
          <w:lang w:val="en-US"/>
        </w:rPr>
      </w:pPr>
      <w:r w:rsidRPr="00BB6380">
        <w:rPr>
          <w:rFonts w:ascii="Arial" w:hAnsi="Arial"/>
          <w:sz w:val="20"/>
          <w:szCs w:val="20"/>
          <w:lang w:val="en-US"/>
        </w:rPr>
        <w:t>C</w:t>
      </w:r>
      <w:r w:rsidR="00A3298A">
        <w:rPr>
          <w:rFonts w:ascii="Arial" w:hAnsi="Arial"/>
          <w:sz w:val="20"/>
          <w:szCs w:val="20"/>
          <w:lang w:val="en-US"/>
        </w:rPr>
        <w:t>lients</w:t>
      </w:r>
      <w:r>
        <w:rPr>
          <w:rFonts w:ascii="Arial" w:hAnsi="Arial"/>
          <w:sz w:val="20"/>
          <w:szCs w:val="20"/>
          <w:lang w:val="en-US"/>
        </w:rPr>
        <w:t xml:space="preserve">: </w:t>
      </w:r>
    </w:p>
    <w:p w:rsidR="00E2278B" w:rsidRPr="000F0520" w:rsidRDefault="00AF2F2D" w:rsidP="000F0520">
      <w:pPr>
        <w:rPr>
          <w:rFonts w:ascii="Arial" w:hAnsi="Arial"/>
          <w:sz w:val="20"/>
          <w:szCs w:val="20"/>
          <w:lang w:val="en-US"/>
        </w:rPr>
      </w:pPr>
      <w:r w:rsidRPr="000F0520">
        <w:rPr>
          <w:rFonts w:ascii="Arial" w:hAnsi="Arial"/>
          <w:sz w:val="20"/>
          <w:szCs w:val="20"/>
          <w:lang w:val="en-US"/>
        </w:rPr>
        <w:t>Manage</w:t>
      </w:r>
      <w:r w:rsidR="00F66AE8" w:rsidRPr="000F0520">
        <w:rPr>
          <w:rFonts w:ascii="Arial" w:hAnsi="Arial"/>
          <w:sz w:val="20"/>
          <w:szCs w:val="20"/>
          <w:lang w:val="en-US"/>
        </w:rPr>
        <w:t>d</w:t>
      </w:r>
      <w:r w:rsidRPr="000F0520">
        <w:rPr>
          <w:rFonts w:ascii="Arial" w:hAnsi="Arial"/>
          <w:sz w:val="20"/>
          <w:szCs w:val="20"/>
          <w:lang w:val="en-US"/>
        </w:rPr>
        <w:t xml:space="preserve"> multiple Infrastructure</w:t>
      </w:r>
      <w:r w:rsidR="00522BAB" w:rsidRPr="000F0520">
        <w:rPr>
          <w:rFonts w:ascii="Arial" w:hAnsi="Arial"/>
          <w:sz w:val="20"/>
          <w:szCs w:val="20"/>
          <w:lang w:val="en-US"/>
        </w:rPr>
        <w:t xml:space="preserve"> and Applications</w:t>
      </w:r>
      <w:r w:rsidRPr="000F0520">
        <w:rPr>
          <w:rFonts w:ascii="Arial" w:hAnsi="Arial"/>
          <w:sz w:val="20"/>
          <w:szCs w:val="20"/>
          <w:lang w:val="en-US"/>
        </w:rPr>
        <w:t xml:space="preserve"> projects </w:t>
      </w:r>
      <w:r w:rsidR="00E2278B" w:rsidRPr="000F0520">
        <w:rPr>
          <w:rFonts w:ascii="Arial" w:hAnsi="Arial"/>
          <w:sz w:val="20"/>
          <w:szCs w:val="20"/>
          <w:lang w:val="en-US"/>
        </w:rPr>
        <w:t xml:space="preserve">with global teams </w:t>
      </w:r>
      <w:r w:rsidRPr="000F0520">
        <w:rPr>
          <w:rFonts w:ascii="Arial" w:hAnsi="Arial"/>
          <w:sz w:val="20"/>
          <w:szCs w:val="20"/>
          <w:lang w:val="en-US"/>
        </w:rPr>
        <w:t>in a cross functional matrix environment</w:t>
      </w:r>
      <w:r w:rsidR="009E4269">
        <w:rPr>
          <w:rFonts w:ascii="Arial" w:hAnsi="Arial"/>
          <w:sz w:val="20"/>
          <w:szCs w:val="20"/>
          <w:lang w:val="en-US"/>
        </w:rPr>
        <w:t xml:space="preserve">, </w:t>
      </w:r>
      <w:r w:rsidR="00D479E2" w:rsidRPr="000F0520">
        <w:rPr>
          <w:rFonts w:ascii="Arial" w:hAnsi="Arial"/>
          <w:sz w:val="20"/>
          <w:szCs w:val="20"/>
          <w:lang w:val="en-US"/>
        </w:rPr>
        <w:t xml:space="preserve">led tasks to install, upgrade, configure, </w:t>
      </w:r>
      <w:r w:rsidR="009E4269">
        <w:rPr>
          <w:rFonts w:ascii="Arial" w:hAnsi="Arial"/>
          <w:sz w:val="20"/>
          <w:szCs w:val="20"/>
          <w:lang w:val="en-US"/>
        </w:rPr>
        <w:t xml:space="preserve">and </w:t>
      </w:r>
      <w:r w:rsidR="00D479E2" w:rsidRPr="000F0520">
        <w:rPr>
          <w:rFonts w:ascii="Arial" w:hAnsi="Arial"/>
          <w:sz w:val="20"/>
          <w:szCs w:val="20"/>
          <w:lang w:val="en-US"/>
        </w:rPr>
        <w:t>setup applications</w:t>
      </w:r>
      <w:r w:rsidR="009E4269">
        <w:rPr>
          <w:rFonts w:ascii="Arial" w:hAnsi="Arial"/>
          <w:sz w:val="20"/>
          <w:szCs w:val="20"/>
          <w:lang w:val="en-US"/>
        </w:rPr>
        <w:t xml:space="preserve">. </w:t>
      </w:r>
      <w:r w:rsidR="00E2278B" w:rsidRPr="000F0520">
        <w:rPr>
          <w:rFonts w:ascii="Arial" w:hAnsi="Arial"/>
          <w:sz w:val="20"/>
          <w:szCs w:val="20"/>
          <w:lang w:val="en-US"/>
        </w:rPr>
        <w:t>Follow PMI methodology to define Charters, Feasibility study, Scope, Milestones, Schedule, Status report, prioritization, Critical Path, Issues and Risk. Followed escalation and communication processes. Supervise</w:t>
      </w:r>
      <w:r w:rsidR="00015A0A">
        <w:rPr>
          <w:rFonts w:ascii="Arial" w:hAnsi="Arial"/>
          <w:sz w:val="20"/>
          <w:szCs w:val="20"/>
          <w:lang w:val="en-US"/>
        </w:rPr>
        <w:t>d</w:t>
      </w:r>
      <w:r w:rsidR="00E2278B" w:rsidRPr="000F0520">
        <w:rPr>
          <w:rFonts w:ascii="Arial" w:hAnsi="Arial"/>
          <w:sz w:val="20"/>
          <w:szCs w:val="20"/>
          <w:lang w:val="en-US"/>
        </w:rPr>
        <w:t xml:space="preserve"> contractors and vendors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Gathered information about Development practices and processes using Rangers Application Lifecycle Management (ALM)</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Integrate</w:t>
      </w:r>
      <w:r w:rsidR="00F66AE8">
        <w:rPr>
          <w:rFonts w:ascii="Arial" w:hAnsi="Arial"/>
          <w:sz w:val="20"/>
          <w:szCs w:val="20"/>
          <w:lang w:val="en-US"/>
        </w:rPr>
        <w:t xml:space="preserve">d </w:t>
      </w:r>
      <w:r>
        <w:rPr>
          <w:rFonts w:ascii="Arial" w:hAnsi="Arial"/>
          <w:sz w:val="20"/>
          <w:szCs w:val="20"/>
          <w:lang w:val="en-US"/>
        </w:rPr>
        <w:t>TMS to Xerox MPLS, Critical Watch, Helpdesk, and Firewalls.</w:t>
      </w:r>
    </w:p>
    <w:p w:rsidR="00AF2F2D" w:rsidRDefault="00F66AE8" w:rsidP="00323649">
      <w:pPr>
        <w:numPr>
          <w:ilvl w:val="0"/>
          <w:numId w:val="18"/>
        </w:numPr>
        <w:rPr>
          <w:rFonts w:ascii="Arial" w:hAnsi="Arial"/>
          <w:sz w:val="20"/>
          <w:szCs w:val="20"/>
          <w:lang w:val="en-US"/>
        </w:rPr>
      </w:pPr>
      <w:r>
        <w:rPr>
          <w:rFonts w:ascii="Arial" w:hAnsi="Arial"/>
          <w:sz w:val="20"/>
          <w:szCs w:val="20"/>
          <w:lang w:val="en-US"/>
        </w:rPr>
        <w:t>Did</w:t>
      </w:r>
      <w:r w:rsidR="009A038F">
        <w:rPr>
          <w:rFonts w:ascii="Arial" w:hAnsi="Arial"/>
          <w:sz w:val="20"/>
          <w:szCs w:val="20"/>
          <w:lang w:val="en-US"/>
        </w:rPr>
        <w:t xml:space="preserve"> feasibility</w:t>
      </w:r>
      <w:r w:rsidR="00AF2F2D">
        <w:rPr>
          <w:rFonts w:ascii="Arial" w:hAnsi="Arial"/>
          <w:sz w:val="20"/>
          <w:szCs w:val="20"/>
          <w:lang w:val="en-US"/>
        </w:rPr>
        <w:t xml:space="preserve"> study to migrate Desktops from XP to Windows 7. Gather information on Desktops, Operating Systems and Applications. Perform Cost Analysis, perform Security Analysis, prepare and lead Presentations. </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Procure</w:t>
      </w:r>
      <w:r w:rsidR="00F66AE8">
        <w:rPr>
          <w:rFonts w:ascii="Arial" w:hAnsi="Arial"/>
          <w:sz w:val="20"/>
          <w:szCs w:val="20"/>
          <w:lang w:val="en-US"/>
        </w:rPr>
        <w:t>d</w:t>
      </w:r>
      <w:r>
        <w:rPr>
          <w:rFonts w:ascii="Arial" w:hAnsi="Arial"/>
          <w:sz w:val="20"/>
          <w:szCs w:val="20"/>
          <w:lang w:val="en-US"/>
        </w:rPr>
        <w:t xml:space="preserve"> new Hardware, work with Desktop team and SBU’s to identify old hardware that need to be replaced to work with Win7</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Test</w:t>
      </w:r>
      <w:r w:rsidR="00F66AE8">
        <w:rPr>
          <w:rFonts w:ascii="Arial" w:hAnsi="Arial"/>
          <w:sz w:val="20"/>
          <w:szCs w:val="20"/>
          <w:lang w:val="en-US"/>
        </w:rPr>
        <w:t>ed</w:t>
      </w:r>
      <w:r>
        <w:rPr>
          <w:rFonts w:ascii="Arial" w:hAnsi="Arial"/>
          <w:sz w:val="20"/>
          <w:szCs w:val="20"/>
          <w:lang w:val="en-US"/>
        </w:rPr>
        <w:t xml:space="preserve"> Applications with Win7, work with the Development team to identify Internal and Vendor applications that require develop</w:t>
      </w:r>
      <w:r w:rsidR="009E5FCB">
        <w:rPr>
          <w:rFonts w:ascii="Arial" w:hAnsi="Arial"/>
          <w:sz w:val="20"/>
          <w:szCs w:val="20"/>
          <w:lang w:val="en-US"/>
        </w:rPr>
        <w:t>ment to properly work with Win7</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Migrate</w:t>
      </w:r>
      <w:r w:rsidR="00F66AE8">
        <w:rPr>
          <w:rFonts w:ascii="Arial" w:hAnsi="Arial"/>
          <w:sz w:val="20"/>
          <w:szCs w:val="20"/>
          <w:lang w:val="en-US"/>
        </w:rPr>
        <w:t>d</w:t>
      </w:r>
      <w:r>
        <w:rPr>
          <w:rFonts w:ascii="Arial" w:hAnsi="Arial"/>
          <w:sz w:val="20"/>
          <w:szCs w:val="20"/>
          <w:lang w:val="en-US"/>
        </w:rPr>
        <w:t xml:space="preserve"> Desktops OS from XP to Windows 7 in USA &amp; International sites</w:t>
      </w:r>
      <w:r w:rsidR="009E5FCB">
        <w:rPr>
          <w:rFonts w:ascii="Arial" w:hAnsi="Arial"/>
          <w:sz w:val="20"/>
          <w:szCs w:val="20"/>
          <w:lang w:val="en-US"/>
        </w:rPr>
        <w:t xml:space="preserve"> to a</w:t>
      </w:r>
      <w:r>
        <w:rPr>
          <w:rFonts w:ascii="Arial" w:hAnsi="Arial"/>
          <w:sz w:val="20"/>
          <w:szCs w:val="20"/>
          <w:lang w:val="en-US"/>
        </w:rPr>
        <w:t>void network attacks that could propagate to the share Xerox Network</w:t>
      </w:r>
      <w:r w:rsidR="009E5FCB">
        <w:rPr>
          <w:rFonts w:ascii="Arial" w:hAnsi="Arial"/>
          <w:sz w:val="20"/>
          <w:szCs w:val="20"/>
          <w:lang w:val="en-US"/>
        </w:rPr>
        <w:t>,</w:t>
      </w:r>
      <w:r>
        <w:rPr>
          <w:rFonts w:ascii="Arial" w:hAnsi="Arial"/>
          <w:sz w:val="20"/>
          <w:szCs w:val="20"/>
          <w:lang w:val="en-US"/>
        </w:rPr>
        <w:t xml:space="preserve"> fail internal and customer aud</w:t>
      </w:r>
      <w:r w:rsidR="009E5FCB">
        <w:rPr>
          <w:rFonts w:ascii="Arial" w:hAnsi="Arial"/>
          <w:sz w:val="20"/>
          <w:szCs w:val="20"/>
          <w:lang w:val="en-US"/>
        </w:rPr>
        <w:t xml:space="preserve">its, fines and loss of business, and </w:t>
      </w:r>
      <w:r>
        <w:rPr>
          <w:rFonts w:ascii="Arial" w:hAnsi="Arial"/>
          <w:sz w:val="20"/>
          <w:szCs w:val="20"/>
          <w:lang w:val="en-US"/>
        </w:rPr>
        <w:t>costs of XP support allowing systems to be compliant and continue support from Microsoft in antivirus, phone, patches, and hotfixes with Win7 systems</w:t>
      </w:r>
      <w:r w:rsidR="00EF1C1D">
        <w:rPr>
          <w:rFonts w:ascii="Arial" w:hAnsi="Arial"/>
          <w:sz w:val="20"/>
          <w:szCs w:val="20"/>
          <w:lang w:val="en-US"/>
        </w:rPr>
        <w:t>. Led upgrade, migration, integration and deployment of operating system using SCCM</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Analyze</w:t>
      </w:r>
      <w:r w:rsidR="009E5FCB">
        <w:rPr>
          <w:rFonts w:ascii="Arial" w:hAnsi="Arial"/>
          <w:sz w:val="20"/>
          <w:szCs w:val="20"/>
          <w:lang w:val="en-US"/>
        </w:rPr>
        <w:t>d</w:t>
      </w:r>
      <w:r>
        <w:rPr>
          <w:rFonts w:ascii="Arial" w:hAnsi="Arial"/>
          <w:sz w:val="20"/>
          <w:szCs w:val="20"/>
          <w:lang w:val="en-US"/>
        </w:rPr>
        <w:t xml:space="preserve"> Payer Database to allow access from a Website</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Implement</w:t>
      </w:r>
      <w:r w:rsidR="009E5FCB">
        <w:rPr>
          <w:rFonts w:ascii="Arial" w:hAnsi="Arial"/>
          <w:sz w:val="20"/>
          <w:szCs w:val="20"/>
          <w:lang w:val="en-US"/>
        </w:rPr>
        <w:t xml:space="preserve">ed </w:t>
      </w:r>
      <w:proofErr w:type="spellStart"/>
      <w:r w:rsidR="009E5FCB">
        <w:rPr>
          <w:rFonts w:ascii="Arial" w:hAnsi="Arial"/>
          <w:sz w:val="20"/>
          <w:szCs w:val="20"/>
          <w:lang w:val="en-US"/>
        </w:rPr>
        <w:t>ObserveIT</w:t>
      </w:r>
      <w:proofErr w:type="spellEnd"/>
      <w:r w:rsidR="009E5FCB">
        <w:rPr>
          <w:rFonts w:ascii="Arial" w:hAnsi="Arial"/>
          <w:sz w:val="20"/>
          <w:szCs w:val="20"/>
          <w:lang w:val="en-US"/>
        </w:rPr>
        <w:t xml:space="preserve"> to a</w:t>
      </w:r>
      <w:r>
        <w:rPr>
          <w:rFonts w:ascii="Arial" w:hAnsi="Arial"/>
          <w:sz w:val="20"/>
          <w:szCs w:val="20"/>
          <w:lang w:val="en-US"/>
        </w:rPr>
        <w:t>llow supervisors to monitor Agents to address security and compliance challenges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Upgrade</w:t>
      </w:r>
      <w:r w:rsidR="009E5FCB">
        <w:rPr>
          <w:rFonts w:ascii="Arial" w:hAnsi="Arial"/>
          <w:sz w:val="20"/>
          <w:szCs w:val="20"/>
          <w:lang w:val="en-US"/>
        </w:rPr>
        <w:t>d inContact from Pro-NG to t</w:t>
      </w:r>
      <w:r>
        <w:rPr>
          <w:rFonts w:ascii="Arial" w:hAnsi="Arial"/>
          <w:sz w:val="20"/>
          <w:szCs w:val="20"/>
          <w:lang w:val="en-US"/>
        </w:rPr>
        <w:t>ake advantage of new features in NG platform</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Assure</w:t>
      </w:r>
      <w:r w:rsidR="009E5FCB">
        <w:rPr>
          <w:rFonts w:ascii="Arial" w:hAnsi="Arial"/>
          <w:sz w:val="20"/>
          <w:szCs w:val="20"/>
          <w:lang w:val="en-US"/>
        </w:rPr>
        <w:t>d</w:t>
      </w:r>
      <w:r>
        <w:rPr>
          <w:rFonts w:ascii="Arial" w:hAnsi="Arial"/>
          <w:sz w:val="20"/>
          <w:szCs w:val="20"/>
          <w:lang w:val="en-US"/>
        </w:rPr>
        <w:t xml:space="preserve"> TMS has the </w:t>
      </w:r>
      <w:proofErr w:type="gramStart"/>
      <w:r>
        <w:rPr>
          <w:rFonts w:ascii="Arial" w:hAnsi="Arial"/>
          <w:sz w:val="20"/>
          <w:szCs w:val="20"/>
          <w:lang w:val="en-US"/>
        </w:rPr>
        <w:t>minimum securit</w:t>
      </w:r>
      <w:r w:rsidR="009E5FCB">
        <w:rPr>
          <w:rFonts w:ascii="Arial" w:hAnsi="Arial"/>
          <w:sz w:val="20"/>
          <w:szCs w:val="20"/>
          <w:lang w:val="en-US"/>
        </w:rPr>
        <w:t>y</w:t>
      </w:r>
      <w:proofErr w:type="gramEnd"/>
      <w:r w:rsidR="009E5FCB">
        <w:rPr>
          <w:rFonts w:ascii="Arial" w:hAnsi="Arial"/>
          <w:sz w:val="20"/>
          <w:szCs w:val="20"/>
          <w:lang w:val="en-US"/>
        </w:rPr>
        <w:t xml:space="preserve"> baseline Xerox requirements, b</w:t>
      </w:r>
      <w:r>
        <w:rPr>
          <w:rFonts w:ascii="Arial" w:hAnsi="Arial"/>
          <w:sz w:val="20"/>
          <w:szCs w:val="20"/>
          <w:lang w:val="en-US"/>
        </w:rPr>
        <w:t>eing compliant in XISO Audits, Call Center Environment, Security Standards, IIS and Network Devices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Migrate</w:t>
      </w:r>
      <w:r w:rsidR="00D479E2">
        <w:rPr>
          <w:rFonts w:ascii="Arial" w:hAnsi="Arial"/>
          <w:sz w:val="20"/>
          <w:szCs w:val="20"/>
          <w:lang w:val="en-US"/>
        </w:rPr>
        <w:t>d</w:t>
      </w:r>
      <w:r>
        <w:rPr>
          <w:rFonts w:ascii="Arial" w:hAnsi="Arial"/>
          <w:sz w:val="20"/>
          <w:szCs w:val="20"/>
          <w:lang w:val="en-US"/>
        </w:rPr>
        <w:t xml:space="preserve"> Lotus Notes Em</w:t>
      </w:r>
      <w:r w:rsidR="00D479E2">
        <w:rPr>
          <w:rFonts w:ascii="Arial" w:hAnsi="Arial"/>
          <w:sz w:val="20"/>
          <w:szCs w:val="20"/>
          <w:lang w:val="en-US"/>
        </w:rPr>
        <w:t>ail to Xerox Exchange platform to a</w:t>
      </w:r>
      <w:r>
        <w:rPr>
          <w:rFonts w:ascii="Arial" w:hAnsi="Arial"/>
          <w:sz w:val="20"/>
          <w:szCs w:val="20"/>
          <w:lang w:val="en-US"/>
        </w:rPr>
        <w:t>llow corporate access to contacts and calendars, use corporate Licenses, on-going support</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Deploy</w:t>
      </w:r>
      <w:r w:rsidR="009E5FCB">
        <w:rPr>
          <w:rFonts w:ascii="Arial" w:hAnsi="Arial"/>
          <w:sz w:val="20"/>
          <w:szCs w:val="20"/>
          <w:lang w:val="en-US"/>
        </w:rPr>
        <w:t>ed</w:t>
      </w:r>
      <w:r>
        <w:rPr>
          <w:rFonts w:ascii="Arial" w:hAnsi="Arial"/>
          <w:sz w:val="20"/>
          <w:szCs w:val="20"/>
          <w:lang w:val="en-US"/>
        </w:rPr>
        <w:t xml:space="preserve"> Tivoli wireless package which enables wireless drivers and installs Think Vantage Access Connections software to control wireless</w:t>
      </w:r>
      <w:r w:rsidR="00D479E2">
        <w:rPr>
          <w:rFonts w:ascii="Arial" w:hAnsi="Arial"/>
          <w:sz w:val="20"/>
          <w:szCs w:val="20"/>
          <w:lang w:val="en-US"/>
        </w:rPr>
        <w:t xml:space="preserve"> connectivity in all USA sites and a</w:t>
      </w:r>
      <w:r>
        <w:rPr>
          <w:rFonts w:ascii="Arial" w:hAnsi="Arial"/>
          <w:sz w:val="20"/>
          <w:szCs w:val="20"/>
          <w:lang w:val="en-US"/>
        </w:rPr>
        <w:t>llow 100% employees to access wireless connection</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Implement</w:t>
      </w:r>
      <w:r w:rsidR="00D479E2">
        <w:rPr>
          <w:rFonts w:ascii="Arial" w:hAnsi="Arial"/>
          <w:sz w:val="20"/>
          <w:szCs w:val="20"/>
          <w:lang w:val="en-US"/>
        </w:rPr>
        <w:t>ed</w:t>
      </w:r>
      <w:r>
        <w:rPr>
          <w:rFonts w:ascii="Arial" w:hAnsi="Arial"/>
          <w:sz w:val="20"/>
          <w:szCs w:val="20"/>
          <w:lang w:val="en-US"/>
        </w:rPr>
        <w:t xml:space="preserve"> SCCM, build out SCCM Infrastructure in U</w:t>
      </w:r>
      <w:r w:rsidR="00D479E2">
        <w:rPr>
          <w:rFonts w:ascii="Arial" w:hAnsi="Arial"/>
          <w:sz w:val="20"/>
          <w:szCs w:val="20"/>
          <w:lang w:val="en-US"/>
        </w:rPr>
        <w:t>SA &amp; International environments, led tasks to i</w:t>
      </w:r>
      <w:r>
        <w:rPr>
          <w:rFonts w:ascii="Arial" w:hAnsi="Arial"/>
          <w:sz w:val="20"/>
          <w:szCs w:val="20"/>
          <w:lang w:val="en-US"/>
        </w:rPr>
        <w:t xml:space="preserve">nstall Central site, Primary and Secondary servers, and Distribution points, deploy SCCM Agent in all USA &amp; </w:t>
      </w:r>
      <w:r>
        <w:rPr>
          <w:rFonts w:ascii="Arial" w:hAnsi="Arial"/>
          <w:sz w:val="20"/>
          <w:szCs w:val="20"/>
          <w:lang w:val="en-US"/>
        </w:rPr>
        <w:lastRenderedPageBreak/>
        <w:t xml:space="preserve">International </w:t>
      </w:r>
      <w:r w:rsidR="00D479E2">
        <w:rPr>
          <w:rFonts w:ascii="Arial" w:hAnsi="Arial"/>
          <w:sz w:val="20"/>
          <w:szCs w:val="20"/>
          <w:lang w:val="en-US"/>
        </w:rPr>
        <w:t>desktops, laptops and tablets. D</w:t>
      </w:r>
      <w:r>
        <w:rPr>
          <w:rFonts w:ascii="Arial" w:hAnsi="Arial"/>
          <w:sz w:val="20"/>
          <w:szCs w:val="20"/>
          <w:lang w:val="en-US"/>
        </w:rPr>
        <w:t>efine</w:t>
      </w:r>
      <w:r w:rsidR="00D479E2">
        <w:rPr>
          <w:rFonts w:ascii="Arial" w:hAnsi="Arial"/>
          <w:sz w:val="20"/>
          <w:szCs w:val="20"/>
          <w:lang w:val="en-US"/>
        </w:rPr>
        <w:t>d</w:t>
      </w:r>
      <w:r>
        <w:rPr>
          <w:rFonts w:ascii="Arial" w:hAnsi="Arial"/>
          <w:sz w:val="20"/>
          <w:szCs w:val="20"/>
          <w:lang w:val="en-US"/>
        </w:rPr>
        <w:t xml:space="preserve"> Run Book</w:t>
      </w:r>
      <w:r w:rsidR="00D479E2">
        <w:rPr>
          <w:rFonts w:ascii="Arial" w:hAnsi="Arial"/>
          <w:sz w:val="20"/>
          <w:szCs w:val="20"/>
          <w:lang w:val="en-US"/>
        </w:rPr>
        <w:t>.  Saved</w:t>
      </w:r>
      <w:r w:rsidR="009E4269">
        <w:rPr>
          <w:rFonts w:ascii="Arial" w:hAnsi="Arial"/>
          <w:sz w:val="20"/>
          <w:szCs w:val="20"/>
          <w:lang w:val="en-US"/>
        </w:rPr>
        <w:t xml:space="preserve"> $300,000 </w:t>
      </w:r>
      <w:r>
        <w:rPr>
          <w:rFonts w:ascii="Arial" w:hAnsi="Arial"/>
          <w:sz w:val="20"/>
          <w:szCs w:val="20"/>
          <w:lang w:val="en-US"/>
        </w:rPr>
        <w:t>/</w:t>
      </w:r>
      <w:r w:rsidR="009E4269">
        <w:rPr>
          <w:rFonts w:ascii="Arial" w:hAnsi="Arial"/>
          <w:sz w:val="20"/>
          <w:szCs w:val="20"/>
          <w:lang w:val="en-US"/>
        </w:rPr>
        <w:t xml:space="preserve"> </w:t>
      </w:r>
      <w:r>
        <w:rPr>
          <w:rFonts w:ascii="Arial" w:hAnsi="Arial"/>
          <w:sz w:val="20"/>
          <w:szCs w:val="20"/>
          <w:lang w:val="en-US"/>
        </w:rPr>
        <w:t>year on Tivoli License renewal</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Convert</w:t>
      </w:r>
      <w:r w:rsidR="00D479E2">
        <w:rPr>
          <w:rFonts w:ascii="Arial" w:hAnsi="Arial"/>
          <w:sz w:val="20"/>
          <w:szCs w:val="20"/>
          <w:lang w:val="en-US"/>
        </w:rPr>
        <w:t>ed</w:t>
      </w:r>
      <w:r>
        <w:rPr>
          <w:rFonts w:ascii="Arial" w:hAnsi="Arial"/>
          <w:sz w:val="20"/>
          <w:szCs w:val="20"/>
          <w:lang w:val="en-US"/>
        </w:rPr>
        <w:t xml:space="preserve"> existing Tivoli packages into SCCM to deploy security pa</w:t>
      </w:r>
      <w:r w:rsidR="00D479E2">
        <w:rPr>
          <w:rFonts w:ascii="Arial" w:hAnsi="Arial"/>
          <w:sz w:val="20"/>
          <w:szCs w:val="20"/>
          <w:lang w:val="en-US"/>
        </w:rPr>
        <w:t>tches and software applications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Develop</w:t>
      </w:r>
      <w:r w:rsidR="00D479E2">
        <w:rPr>
          <w:rFonts w:ascii="Arial" w:hAnsi="Arial"/>
          <w:sz w:val="20"/>
          <w:szCs w:val="20"/>
          <w:lang w:val="en-US"/>
        </w:rPr>
        <w:t>ed</w:t>
      </w:r>
      <w:r>
        <w:rPr>
          <w:rFonts w:ascii="Arial" w:hAnsi="Arial"/>
          <w:sz w:val="20"/>
          <w:szCs w:val="20"/>
          <w:lang w:val="en-US"/>
        </w:rPr>
        <w:t xml:space="preserve"> a file transfer system based on SCCM to transfer application</w:t>
      </w:r>
      <w:r w:rsidR="00D479E2">
        <w:rPr>
          <w:rFonts w:ascii="Arial" w:hAnsi="Arial"/>
          <w:sz w:val="20"/>
          <w:szCs w:val="20"/>
          <w:lang w:val="en-US"/>
        </w:rPr>
        <w:t xml:space="preserve"> code files to selected servers</w:t>
      </w:r>
    </w:p>
    <w:p w:rsidR="00AF2F2D" w:rsidRDefault="00D479E2" w:rsidP="00323649">
      <w:pPr>
        <w:numPr>
          <w:ilvl w:val="0"/>
          <w:numId w:val="18"/>
        </w:numPr>
        <w:rPr>
          <w:rFonts w:ascii="Arial" w:hAnsi="Arial"/>
          <w:sz w:val="20"/>
          <w:szCs w:val="20"/>
          <w:lang w:val="en-US"/>
        </w:rPr>
      </w:pPr>
      <w:r>
        <w:rPr>
          <w:rFonts w:ascii="Arial" w:hAnsi="Arial"/>
          <w:sz w:val="20"/>
          <w:szCs w:val="20"/>
          <w:lang w:val="en-US"/>
        </w:rPr>
        <w:t>Built</w:t>
      </w:r>
      <w:r w:rsidR="00AF2F2D">
        <w:rPr>
          <w:rFonts w:ascii="Arial" w:hAnsi="Arial"/>
          <w:sz w:val="20"/>
          <w:szCs w:val="20"/>
          <w:lang w:val="en-US"/>
        </w:rPr>
        <w:t xml:space="preserve"> out VM/Linux WebSphere environments and cutover application to the new environment to decommission old AIX servers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Upgrade</w:t>
      </w:r>
      <w:r w:rsidR="00D479E2">
        <w:rPr>
          <w:rFonts w:ascii="Arial" w:hAnsi="Arial"/>
          <w:sz w:val="20"/>
          <w:szCs w:val="20"/>
          <w:lang w:val="en-US"/>
        </w:rPr>
        <w:t>d</w:t>
      </w:r>
      <w:r>
        <w:rPr>
          <w:rFonts w:ascii="Arial" w:hAnsi="Arial"/>
          <w:sz w:val="20"/>
          <w:szCs w:val="20"/>
          <w:lang w:val="en-US"/>
        </w:rPr>
        <w:t xml:space="preserve"> Antivirus 10.1x and Symantec firewall 5.1 to Symantec Enterprise 11, Install Central sites, SQL databases and Group Update Provider, deploy SEP11 client to desktops and servers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Develop</w:t>
      </w:r>
      <w:r w:rsidR="00D479E2">
        <w:rPr>
          <w:rFonts w:ascii="Arial" w:hAnsi="Arial"/>
          <w:sz w:val="20"/>
          <w:szCs w:val="20"/>
          <w:lang w:val="en-US"/>
        </w:rPr>
        <w:t>ed</w:t>
      </w:r>
      <w:r>
        <w:rPr>
          <w:rFonts w:ascii="Arial" w:hAnsi="Arial"/>
          <w:sz w:val="20"/>
          <w:szCs w:val="20"/>
          <w:lang w:val="en-US"/>
        </w:rPr>
        <w:t xml:space="preserve"> Da</w:t>
      </w:r>
      <w:r w:rsidR="00D479E2">
        <w:rPr>
          <w:rFonts w:ascii="Arial" w:hAnsi="Arial"/>
          <w:sz w:val="20"/>
          <w:szCs w:val="20"/>
          <w:lang w:val="en-US"/>
        </w:rPr>
        <w:t>tabase for Disaster Recovery. Go</w:t>
      </w:r>
      <w:r>
        <w:rPr>
          <w:rFonts w:ascii="Arial" w:hAnsi="Arial"/>
          <w:sz w:val="20"/>
          <w:szCs w:val="20"/>
          <w:lang w:val="en-US"/>
        </w:rPr>
        <w:t>t reports of servers involved in a Disaster by location, applications, servers with specific Applications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Implement VOIP Auto Negotiate in desktops, printers and digital senders in all USA sites. Reduce cost and time of access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Migrate</w:t>
      </w:r>
      <w:r w:rsidR="00D479E2">
        <w:rPr>
          <w:rFonts w:ascii="Arial" w:hAnsi="Arial"/>
          <w:sz w:val="20"/>
          <w:szCs w:val="20"/>
          <w:lang w:val="en-US"/>
        </w:rPr>
        <w:t>d and r</w:t>
      </w:r>
      <w:r>
        <w:rPr>
          <w:rFonts w:ascii="Arial" w:hAnsi="Arial"/>
          <w:sz w:val="20"/>
          <w:szCs w:val="20"/>
          <w:lang w:val="en-US"/>
        </w:rPr>
        <w:t>eplace</w:t>
      </w:r>
      <w:r w:rsidR="00D479E2">
        <w:rPr>
          <w:rFonts w:ascii="Arial" w:hAnsi="Arial"/>
          <w:sz w:val="20"/>
          <w:szCs w:val="20"/>
          <w:lang w:val="en-US"/>
        </w:rPr>
        <w:t>d</w:t>
      </w:r>
      <w:r>
        <w:rPr>
          <w:rFonts w:ascii="Arial" w:hAnsi="Arial"/>
          <w:sz w:val="20"/>
          <w:szCs w:val="20"/>
          <w:lang w:val="en-US"/>
        </w:rPr>
        <w:t xml:space="preserve"> CISCO Switches/Modules which have already </w:t>
      </w:r>
      <w:r w:rsidR="00D479E2">
        <w:rPr>
          <w:rFonts w:ascii="Arial" w:hAnsi="Arial"/>
          <w:sz w:val="20"/>
          <w:szCs w:val="20"/>
          <w:lang w:val="en-US"/>
        </w:rPr>
        <w:t>become unsupported by Cisco. Ke</w:t>
      </w:r>
      <w:r>
        <w:rPr>
          <w:rFonts w:ascii="Arial" w:hAnsi="Arial"/>
          <w:sz w:val="20"/>
          <w:szCs w:val="20"/>
          <w:lang w:val="en-US"/>
        </w:rPr>
        <w:t>p</w:t>
      </w:r>
      <w:r w:rsidR="00D479E2">
        <w:rPr>
          <w:rFonts w:ascii="Arial" w:hAnsi="Arial"/>
          <w:sz w:val="20"/>
          <w:szCs w:val="20"/>
          <w:lang w:val="en-US"/>
        </w:rPr>
        <w:t>t</w:t>
      </w:r>
      <w:r>
        <w:rPr>
          <w:rFonts w:ascii="Arial" w:hAnsi="Arial"/>
          <w:sz w:val="20"/>
          <w:szCs w:val="20"/>
          <w:lang w:val="en-US"/>
        </w:rPr>
        <w:t xml:space="preserve"> network hardware und</w:t>
      </w:r>
      <w:r w:rsidR="00D479E2">
        <w:rPr>
          <w:rFonts w:ascii="Arial" w:hAnsi="Arial"/>
          <w:sz w:val="20"/>
          <w:szCs w:val="20"/>
          <w:lang w:val="en-US"/>
        </w:rPr>
        <w:t>er support contracts and prepared</w:t>
      </w:r>
      <w:r>
        <w:rPr>
          <w:rFonts w:ascii="Arial" w:hAnsi="Arial"/>
          <w:sz w:val="20"/>
          <w:szCs w:val="20"/>
          <w:lang w:val="en-US"/>
        </w:rPr>
        <w:t xml:space="preserve"> sites with upgrades of VoIP readiness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Upgrade</w:t>
      </w:r>
      <w:r w:rsidR="00D479E2">
        <w:rPr>
          <w:rFonts w:ascii="Arial" w:hAnsi="Arial"/>
          <w:sz w:val="20"/>
          <w:szCs w:val="20"/>
          <w:lang w:val="en-US"/>
        </w:rPr>
        <w:t>d</w:t>
      </w:r>
      <w:r>
        <w:rPr>
          <w:rFonts w:ascii="Arial" w:hAnsi="Arial"/>
          <w:sz w:val="20"/>
          <w:szCs w:val="20"/>
          <w:lang w:val="en-US"/>
        </w:rPr>
        <w:t xml:space="preserve"> FOCUS version 7.6.5 in the mainframe test, branch and production environments to accept new DB2 ISO date format</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Upgrade</w:t>
      </w:r>
      <w:r w:rsidR="00D479E2">
        <w:rPr>
          <w:rFonts w:ascii="Arial" w:hAnsi="Arial"/>
          <w:sz w:val="20"/>
          <w:szCs w:val="20"/>
          <w:lang w:val="en-US"/>
        </w:rPr>
        <w:t>d</w:t>
      </w:r>
      <w:r>
        <w:rPr>
          <w:rFonts w:ascii="Arial" w:hAnsi="Arial"/>
          <w:sz w:val="20"/>
          <w:szCs w:val="20"/>
          <w:lang w:val="en-US"/>
        </w:rPr>
        <w:t xml:space="preserve"> GA version of DB2 to enable New Function Mode under DB2 V8.1</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Increase</w:t>
      </w:r>
      <w:r w:rsidR="00D479E2">
        <w:rPr>
          <w:rFonts w:ascii="Arial" w:hAnsi="Arial"/>
          <w:sz w:val="20"/>
          <w:szCs w:val="20"/>
          <w:lang w:val="en-US"/>
        </w:rPr>
        <w:t>d</w:t>
      </w:r>
      <w:r>
        <w:rPr>
          <w:rFonts w:ascii="Arial" w:hAnsi="Arial"/>
          <w:sz w:val="20"/>
          <w:szCs w:val="20"/>
          <w:lang w:val="en-US"/>
        </w:rPr>
        <w:t xml:space="preserve"> capacity on the NAS storage filers in Warren Data Center</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Virtualize</w:t>
      </w:r>
      <w:r w:rsidR="00D479E2">
        <w:rPr>
          <w:rFonts w:ascii="Arial" w:hAnsi="Arial"/>
          <w:sz w:val="20"/>
          <w:szCs w:val="20"/>
          <w:lang w:val="en-US"/>
        </w:rPr>
        <w:t>d</w:t>
      </w:r>
      <w:r>
        <w:rPr>
          <w:rFonts w:ascii="Arial" w:hAnsi="Arial"/>
          <w:sz w:val="20"/>
          <w:szCs w:val="20"/>
          <w:lang w:val="en-US"/>
        </w:rPr>
        <w:t xml:space="preserve"> servers. Cost reduction due to migration of 23 servers to Virtual environment on returning leased servers </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Relocate</w:t>
      </w:r>
      <w:r w:rsidR="0023383D">
        <w:rPr>
          <w:rFonts w:ascii="Arial" w:hAnsi="Arial"/>
          <w:sz w:val="20"/>
          <w:szCs w:val="20"/>
          <w:lang w:val="en-US"/>
        </w:rPr>
        <w:t>d</w:t>
      </w:r>
      <w:r>
        <w:rPr>
          <w:rFonts w:ascii="Arial" w:hAnsi="Arial"/>
          <w:sz w:val="20"/>
          <w:szCs w:val="20"/>
          <w:lang w:val="en-US"/>
        </w:rPr>
        <w:t>, close</w:t>
      </w:r>
      <w:r w:rsidR="0023383D">
        <w:rPr>
          <w:rFonts w:ascii="Arial" w:hAnsi="Arial"/>
          <w:sz w:val="20"/>
          <w:szCs w:val="20"/>
          <w:lang w:val="en-US"/>
        </w:rPr>
        <w:t>d</w:t>
      </w:r>
      <w:r>
        <w:rPr>
          <w:rFonts w:ascii="Arial" w:hAnsi="Arial"/>
          <w:sz w:val="20"/>
          <w:szCs w:val="20"/>
          <w:lang w:val="en-US"/>
        </w:rPr>
        <w:t>, open</w:t>
      </w:r>
      <w:r w:rsidR="0023383D">
        <w:rPr>
          <w:rFonts w:ascii="Arial" w:hAnsi="Arial"/>
          <w:sz w:val="20"/>
          <w:szCs w:val="20"/>
          <w:lang w:val="en-US"/>
        </w:rPr>
        <w:t>ed</w:t>
      </w:r>
      <w:r>
        <w:rPr>
          <w:rFonts w:ascii="Arial" w:hAnsi="Arial"/>
          <w:sz w:val="20"/>
          <w:szCs w:val="20"/>
          <w:lang w:val="en-US"/>
        </w:rPr>
        <w:t xml:space="preserve"> sites in different USA locations</w:t>
      </w:r>
    </w:p>
    <w:p w:rsidR="00AF2F2D" w:rsidRDefault="00AF2F2D" w:rsidP="00323649">
      <w:pPr>
        <w:numPr>
          <w:ilvl w:val="0"/>
          <w:numId w:val="18"/>
        </w:numPr>
        <w:rPr>
          <w:rFonts w:ascii="Arial" w:hAnsi="Arial"/>
          <w:sz w:val="20"/>
          <w:szCs w:val="20"/>
          <w:lang w:val="en-US"/>
        </w:rPr>
      </w:pPr>
      <w:r>
        <w:rPr>
          <w:rFonts w:ascii="Arial" w:hAnsi="Arial"/>
          <w:sz w:val="20"/>
          <w:szCs w:val="20"/>
          <w:lang w:val="en-US"/>
        </w:rPr>
        <w:t>Close</w:t>
      </w:r>
      <w:r w:rsidR="0023383D">
        <w:rPr>
          <w:rFonts w:ascii="Arial" w:hAnsi="Arial"/>
          <w:sz w:val="20"/>
          <w:szCs w:val="20"/>
          <w:lang w:val="en-US"/>
        </w:rPr>
        <w:t>d</w:t>
      </w:r>
      <w:r>
        <w:rPr>
          <w:rFonts w:ascii="Arial" w:hAnsi="Arial"/>
          <w:sz w:val="20"/>
          <w:szCs w:val="20"/>
          <w:lang w:val="en-US"/>
        </w:rPr>
        <w:t xml:space="preserve"> Data Center.  Migrate</w:t>
      </w:r>
      <w:r w:rsidR="0023383D">
        <w:rPr>
          <w:rFonts w:ascii="Arial" w:hAnsi="Arial"/>
          <w:sz w:val="20"/>
          <w:szCs w:val="20"/>
          <w:lang w:val="en-US"/>
        </w:rPr>
        <w:t>d</w:t>
      </w:r>
      <w:r>
        <w:rPr>
          <w:rFonts w:ascii="Arial" w:hAnsi="Arial"/>
          <w:sz w:val="20"/>
          <w:szCs w:val="20"/>
          <w:lang w:val="en-US"/>
        </w:rPr>
        <w:t xml:space="preserve"> servers to other Data Center. Coordinate </w:t>
      </w:r>
      <w:r w:rsidR="009E4269">
        <w:rPr>
          <w:rFonts w:ascii="Arial" w:hAnsi="Arial"/>
          <w:sz w:val="20"/>
          <w:szCs w:val="20"/>
          <w:lang w:val="en-US"/>
        </w:rPr>
        <w:t>tasks for server’s</w:t>
      </w:r>
      <w:r>
        <w:rPr>
          <w:rFonts w:ascii="Arial" w:hAnsi="Arial"/>
          <w:sz w:val="20"/>
          <w:szCs w:val="20"/>
          <w:lang w:val="en-US"/>
        </w:rPr>
        <w:t xml:space="preserve"> backups, </w:t>
      </w:r>
      <w:r w:rsidR="009E4269">
        <w:rPr>
          <w:rFonts w:ascii="Arial" w:hAnsi="Arial"/>
          <w:sz w:val="20"/>
          <w:szCs w:val="20"/>
          <w:lang w:val="en-US"/>
        </w:rPr>
        <w:t>decommissioning,</w:t>
      </w:r>
      <w:r>
        <w:rPr>
          <w:rFonts w:ascii="Arial" w:hAnsi="Arial"/>
          <w:sz w:val="20"/>
          <w:szCs w:val="20"/>
          <w:lang w:val="en-US"/>
        </w:rPr>
        <w:t xml:space="preserve"> and shipping. Remove</w:t>
      </w:r>
      <w:r w:rsidR="0023383D">
        <w:rPr>
          <w:rFonts w:ascii="Arial" w:hAnsi="Arial"/>
          <w:sz w:val="20"/>
          <w:szCs w:val="20"/>
          <w:lang w:val="en-US"/>
        </w:rPr>
        <w:t>d</w:t>
      </w:r>
      <w:r>
        <w:rPr>
          <w:rFonts w:ascii="Arial" w:hAnsi="Arial"/>
          <w:sz w:val="20"/>
          <w:szCs w:val="20"/>
          <w:lang w:val="en-US"/>
        </w:rPr>
        <w:t xml:space="preserve"> all remaining infrastructure and backup tapes, consolidate all assets related databases, determine</w:t>
      </w:r>
      <w:r w:rsidR="0023383D">
        <w:rPr>
          <w:rFonts w:ascii="Arial" w:hAnsi="Arial"/>
          <w:sz w:val="20"/>
          <w:szCs w:val="20"/>
          <w:lang w:val="en-US"/>
        </w:rPr>
        <w:t>d</w:t>
      </w:r>
      <w:r>
        <w:rPr>
          <w:rFonts w:ascii="Arial" w:hAnsi="Arial"/>
          <w:sz w:val="20"/>
          <w:szCs w:val="20"/>
          <w:lang w:val="en-US"/>
        </w:rPr>
        <w:t xml:space="preserve"> ownership, arrange</w:t>
      </w:r>
      <w:r w:rsidR="0023383D">
        <w:rPr>
          <w:rFonts w:ascii="Arial" w:hAnsi="Arial"/>
          <w:sz w:val="20"/>
          <w:szCs w:val="20"/>
          <w:lang w:val="en-US"/>
        </w:rPr>
        <w:t>d</w:t>
      </w:r>
      <w:r>
        <w:rPr>
          <w:rFonts w:ascii="Arial" w:hAnsi="Arial"/>
          <w:sz w:val="20"/>
          <w:szCs w:val="20"/>
          <w:lang w:val="en-US"/>
        </w:rPr>
        <w:t xml:space="preserve"> for pickup, disposal process, decommission</w:t>
      </w:r>
      <w:r w:rsidR="0023383D">
        <w:rPr>
          <w:rFonts w:ascii="Arial" w:hAnsi="Arial"/>
          <w:sz w:val="20"/>
          <w:szCs w:val="20"/>
          <w:lang w:val="en-US"/>
        </w:rPr>
        <w:t>ed</w:t>
      </w:r>
      <w:r>
        <w:rPr>
          <w:rFonts w:ascii="Arial" w:hAnsi="Arial"/>
          <w:sz w:val="20"/>
          <w:szCs w:val="20"/>
          <w:lang w:val="en-US"/>
        </w:rPr>
        <w:t xml:space="preserve"> of all hardware, servers, virtual hosts, network equipment, storage and backup infrastructure, scrub</w:t>
      </w:r>
      <w:r w:rsidR="0023383D">
        <w:rPr>
          <w:rFonts w:ascii="Arial" w:hAnsi="Arial"/>
          <w:sz w:val="20"/>
          <w:szCs w:val="20"/>
          <w:lang w:val="en-US"/>
        </w:rPr>
        <w:t>bed</w:t>
      </w:r>
      <w:r>
        <w:rPr>
          <w:rFonts w:ascii="Arial" w:hAnsi="Arial"/>
          <w:sz w:val="20"/>
          <w:szCs w:val="20"/>
          <w:lang w:val="en-US"/>
        </w:rPr>
        <w:t xml:space="preserve"> data from all devices as needed, return</w:t>
      </w:r>
      <w:r w:rsidR="0023383D">
        <w:rPr>
          <w:rFonts w:ascii="Arial" w:hAnsi="Arial"/>
          <w:sz w:val="20"/>
          <w:szCs w:val="20"/>
          <w:lang w:val="en-US"/>
        </w:rPr>
        <w:t>ed</w:t>
      </w:r>
      <w:r>
        <w:rPr>
          <w:rFonts w:ascii="Arial" w:hAnsi="Arial"/>
          <w:sz w:val="20"/>
          <w:szCs w:val="20"/>
          <w:lang w:val="en-US"/>
        </w:rPr>
        <w:t xml:space="preserve"> leased servers, finalize</w:t>
      </w:r>
      <w:r w:rsidR="0023383D">
        <w:rPr>
          <w:rFonts w:ascii="Arial" w:hAnsi="Arial"/>
          <w:sz w:val="20"/>
          <w:szCs w:val="20"/>
          <w:lang w:val="en-US"/>
        </w:rPr>
        <w:t>d</w:t>
      </w:r>
      <w:r>
        <w:rPr>
          <w:rFonts w:ascii="Arial" w:hAnsi="Arial"/>
          <w:sz w:val="20"/>
          <w:szCs w:val="20"/>
          <w:lang w:val="en-US"/>
        </w:rPr>
        <w:t xml:space="preserve"> maintenance contracts</w:t>
      </w:r>
    </w:p>
    <w:p w:rsidR="00D441A9" w:rsidRPr="0064460B" w:rsidRDefault="00EE000C" w:rsidP="00CE335E">
      <w:pPr>
        <w:numPr>
          <w:ilvl w:val="0"/>
          <w:numId w:val="18"/>
        </w:numPr>
        <w:rPr>
          <w:rFonts w:ascii="Arial" w:hAnsi="Arial"/>
          <w:sz w:val="20"/>
          <w:szCs w:val="20"/>
          <w:lang w:val="en-US"/>
        </w:rPr>
      </w:pPr>
      <w:r w:rsidRPr="0064460B">
        <w:rPr>
          <w:rFonts w:ascii="Arial" w:hAnsi="Arial"/>
          <w:sz w:val="20"/>
          <w:szCs w:val="20"/>
          <w:lang w:val="en-US"/>
        </w:rPr>
        <w:t>Service Now – Use system to open projects, manage upgrades,</w:t>
      </w:r>
      <w:r w:rsidR="0064460B">
        <w:rPr>
          <w:rFonts w:ascii="Arial" w:hAnsi="Arial"/>
          <w:sz w:val="20"/>
          <w:szCs w:val="20"/>
          <w:lang w:val="en-US"/>
        </w:rPr>
        <w:t xml:space="preserve"> open and plan</w:t>
      </w:r>
      <w:r w:rsidRPr="0064460B">
        <w:rPr>
          <w:rFonts w:ascii="Arial" w:hAnsi="Arial"/>
          <w:sz w:val="20"/>
          <w:szCs w:val="20"/>
          <w:lang w:val="en-US"/>
        </w:rPr>
        <w:t xml:space="preserve"> project tasks, follow up migration and decommission tasks, assign priorities, assign and manage resources, </w:t>
      </w:r>
      <w:r w:rsidR="00C406E1" w:rsidRPr="0064460B">
        <w:rPr>
          <w:rFonts w:ascii="Arial" w:hAnsi="Arial"/>
          <w:sz w:val="20"/>
          <w:szCs w:val="20"/>
          <w:lang w:val="en-US"/>
        </w:rPr>
        <w:t xml:space="preserve">check statuses, </w:t>
      </w:r>
      <w:r w:rsidRPr="0064460B">
        <w:rPr>
          <w:rFonts w:ascii="Arial" w:hAnsi="Arial"/>
          <w:sz w:val="20"/>
          <w:szCs w:val="20"/>
          <w:lang w:val="en-US"/>
        </w:rPr>
        <w:t xml:space="preserve">assign cost center, </w:t>
      </w:r>
      <w:r w:rsidR="0064460B" w:rsidRPr="0064460B">
        <w:rPr>
          <w:rFonts w:ascii="Arial" w:hAnsi="Arial"/>
          <w:sz w:val="20"/>
          <w:szCs w:val="20"/>
          <w:lang w:val="en-US"/>
        </w:rPr>
        <w:t xml:space="preserve">resolve issues, do escalations as needed, </w:t>
      </w:r>
      <w:r w:rsidR="0064460B">
        <w:rPr>
          <w:rFonts w:ascii="Arial" w:hAnsi="Arial"/>
          <w:sz w:val="20"/>
          <w:szCs w:val="20"/>
          <w:lang w:val="en-US"/>
        </w:rPr>
        <w:t xml:space="preserve">manage communications, manage notifications, </w:t>
      </w:r>
      <w:r w:rsidR="0064460B" w:rsidRPr="0064460B">
        <w:rPr>
          <w:rFonts w:ascii="Arial" w:hAnsi="Arial"/>
          <w:sz w:val="20"/>
          <w:szCs w:val="20"/>
          <w:lang w:val="en-US"/>
        </w:rPr>
        <w:t xml:space="preserve">and improve customer satisfaction using Change Management, Incident Management, Problem Management, Service Level Management, and Dashboards. </w:t>
      </w:r>
      <w:r w:rsidR="00C406E1" w:rsidRPr="0064460B">
        <w:rPr>
          <w:rFonts w:ascii="Arial" w:hAnsi="Arial"/>
          <w:sz w:val="20"/>
          <w:szCs w:val="20"/>
          <w:lang w:val="en-US"/>
        </w:rPr>
        <w:t xml:space="preserve">Track inventory details of hardware, devices and virtual assets </w:t>
      </w:r>
      <w:r w:rsidR="0064460B">
        <w:rPr>
          <w:rFonts w:ascii="Arial" w:hAnsi="Arial"/>
          <w:sz w:val="20"/>
          <w:szCs w:val="20"/>
          <w:lang w:val="en-US"/>
        </w:rPr>
        <w:t>using</w:t>
      </w:r>
      <w:r w:rsidR="00C406E1" w:rsidRPr="0064460B">
        <w:rPr>
          <w:rFonts w:ascii="Arial" w:hAnsi="Arial"/>
          <w:sz w:val="20"/>
          <w:szCs w:val="20"/>
          <w:lang w:val="en-US"/>
        </w:rPr>
        <w:t xml:space="preserve"> Asset Management and Configuration Management Database</w:t>
      </w:r>
    </w:p>
    <w:p w:rsidR="00AF2F2D" w:rsidRDefault="00AF2F2D">
      <w:pPr>
        <w:ind w:left="360"/>
        <w:rPr>
          <w:rFonts w:ascii="Arial" w:hAnsi="Arial"/>
          <w:sz w:val="20"/>
          <w:szCs w:val="20"/>
          <w:lang w:val="en-US"/>
        </w:rPr>
      </w:pPr>
    </w:p>
    <w:p w:rsidR="00AF2F2D" w:rsidRDefault="00AF2F2D">
      <w:pPr>
        <w:pStyle w:val="Epgrafe1"/>
        <w:rPr>
          <w:rFonts w:ascii="Arial" w:hAnsi="Arial" w:cs="Arial"/>
          <w:sz w:val="20"/>
        </w:rPr>
      </w:pPr>
      <w:r>
        <w:rPr>
          <w:rFonts w:ascii="Arial" w:hAnsi="Arial" w:cs="Arial"/>
          <w:b/>
          <w:bCs/>
          <w:sz w:val="20"/>
          <w:szCs w:val="20"/>
        </w:rPr>
        <w:t>IT Project Manager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F77804">
        <w:rPr>
          <w:rFonts w:ascii="Arial" w:hAnsi="Arial" w:cs="Arial"/>
          <w:b/>
          <w:bCs/>
          <w:sz w:val="20"/>
          <w:szCs w:val="20"/>
        </w:rPr>
        <w:tab/>
      </w:r>
      <w:r w:rsidR="00F77804">
        <w:rPr>
          <w:rFonts w:ascii="Arial" w:hAnsi="Arial" w:cs="Arial"/>
          <w:b/>
          <w:bCs/>
          <w:sz w:val="20"/>
          <w:szCs w:val="20"/>
        </w:rPr>
        <w:tab/>
      </w:r>
      <w:r>
        <w:rPr>
          <w:rFonts w:ascii="Arial" w:hAnsi="Arial" w:cs="Arial"/>
          <w:bCs/>
          <w:sz w:val="20"/>
          <w:szCs w:val="20"/>
        </w:rPr>
        <w:t>05/2004</w:t>
      </w:r>
      <w:r>
        <w:rPr>
          <w:rFonts w:ascii="Arial" w:hAnsi="Arial" w:cs="Arial"/>
          <w:sz w:val="20"/>
          <w:szCs w:val="20"/>
        </w:rPr>
        <w:t xml:space="preserve"> – 09/2008</w:t>
      </w:r>
    </w:p>
    <w:p w:rsidR="00AF2F2D" w:rsidRDefault="00DE5D8A">
      <w:pPr>
        <w:pStyle w:val="Heading7"/>
        <w:rPr>
          <w:rFonts w:ascii="Arial" w:hAnsi="Arial" w:cs="Arial"/>
          <w:i/>
          <w:sz w:val="20"/>
        </w:rPr>
      </w:pPr>
      <w:r>
        <w:rPr>
          <w:rFonts w:ascii="Arial" w:hAnsi="Arial" w:cs="Arial"/>
          <w:sz w:val="20"/>
          <w:lang w:val="en-US"/>
        </w:rPr>
        <w:t xml:space="preserve">Motorola – Continental </w:t>
      </w:r>
      <w:r w:rsidR="0007655C">
        <w:rPr>
          <w:rFonts w:ascii="Arial" w:hAnsi="Arial" w:cs="Arial"/>
          <w:b w:val="0"/>
          <w:sz w:val="20"/>
          <w:lang w:val="en-US"/>
        </w:rPr>
        <w:t>(Nogales, SO-Mexico</w:t>
      </w:r>
      <w:r w:rsidR="000B1070">
        <w:rPr>
          <w:rFonts w:ascii="Arial" w:hAnsi="Arial" w:cs="Arial"/>
          <w:b w:val="0"/>
          <w:sz w:val="20"/>
          <w:lang w:val="en-US"/>
        </w:rPr>
        <w:t>, Seguin-TX</w:t>
      </w:r>
      <w:r>
        <w:rPr>
          <w:rFonts w:ascii="Arial" w:hAnsi="Arial" w:cs="Arial"/>
          <w:b w:val="0"/>
          <w:sz w:val="20"/>
          <w:lang w:val="en-US"/>
        </w:rPr>
        <w:t>)</w:t>
      </w:r>
    </w:p>
    <w:p w:rsidR="00AF2F2D" w:rsidRDefault="00AF2F2D">
      <w:pPr>
        <w:pStyle w:val="Epgrafe1"/>
        <w:rPr>
          <w:rFonts w:ascii="Arial" w:hAnsi="Arial" w:cs="Arial"/>
          <w:sz w:val="20"/>
          <w:szCs w:val="20"/>
        </w:rPr>
      </w:pPr>
      <w:r>
        <w:rPr>
          <w:rFonts w:ascii="Arial" w:hAnsi="Arial" w:cs="Arial"/>
          <w:i/>
          <w:sz w:val="20"/>
          <w:szCs w:val="20"/>
        </w:rPr>
        <w:t>Manufacturing building automotive body &amp; security electronic modules and Telematics</w:t>
      </w:r>
    </w:p>
    <w:p w:rsidR="00E9278B" w:rsidRDefault="00AF2F2D" w:rsidP="000F0520">
      <w:pPr>
        <w:rPr>
          <w:rFonts w:ascii="Arial" w:hAnsi="Arial"/>
          <w:sz w:val="20"/>
          <w:szCs w:val="20"/>
          <w:lang w:val="en-US"/>
        </w:rPr>
      </w:pPr>
      <w:r w:rsidRPr="000F0520">
        <w:rPr>
          <w:rFonts w:ascii="Arial" w:hAnsi="Arial"/>
          <w:sz w:val="20"/>
          <w:szCs w:val="20"/>
          <w:lang w:val="en-US"/>
        </w:rPr>
        <w:t>Manage</w:t>
      </w:r>
      <w:r w:rsidR="00937B7B" w:rsidRPr="000F0520">
        <w:rPr>
          <w:rFonts w:ascii="Arial" w:hAnsi="Arial"/>
          <w:sz w:val="20"/>
          <w:szCs w:val="20"/>
          <w:lang w:val="en-US"/>
        </w:rPr>
        <w:t>d</w:t>
      </w:r>
      <w:r w:rsidRPr="000F0520">
        <w:rPr>
          <w:rFonts w:ascii="Arial" w:hAnsi="Arial"/>
          <w:sz w:val="20"/>
          <w:szCs w:val="20"/>
          <w:lang w:val="en-US"/>
        </w:rPr>
        <w:t xml:space="preserve"> multiple IT projects with Oracle</w:t>
      </w:r>
      <w:r w:rsidR="00522BAB" w:rsidRPr="000F0520">
        <w:rPr>
          <w:rFonts w:ascii="Arial" w:hAnsi="Arial"/>
          <w:sz w:val="20"/>
          <w:szCs w:val="20"/>
          <w:lang w:val="en-US"/>
        </w:rPr>
        <w:t xml:space="preserve"> Databases</w:t>
      </w:r>
      <w:r w:rsidRPr="000F0520">
        <w:rPr>
          <w:rFonts w:ascii="Arial" w:hAnsi="Arial"/>
          <w:sz w:val="20"/>
          <w:szCs w:val="20"/>
          <w:lang w:val="en-US"/>
        </w:rPr>
        <w:t xml:space="preserve"> and Application </w:t>
      </w:r>
      <w:r w:rsidR="00937B7B" w:rsidRPr="000F0520">
        <w:rPr>
          <w:rFonts w:ascii="Arial" w:hAnsi="Arial"/>
          <w:sz w:val="20"/>
          <w:szCs w:val="20"/>
          <w:lang w:val="en-US"/>
        </w:rPr>
        <w:t xml:space="preserve">in manufacturing lines, supported </w:t>
      </w:r>
      <w:r w:rsidRPr="000F0520">
        <w:rPr>
          <w:rFonts w:ascii="Arial" w:hAnsi="Arial"/>
          <w:sz w:val="20"/>
          <w:szCs w:val="20"/>
          <w:lang w:val="en-US"/>
        </w:rPr>
        <w:t>traceability line control system, new products implementation, data analysis, tr</w:t>
      </w:r>
      <w:r w:rsidR="00E9278B">
        <w:rPr>
          <w:rFonts w:ascii="Arial" w:hAnsi="Arial"/>
          <w:sz w:val="20"/>
          <w:szCs w:val="20"/>
          <w:lang w:val="en-US"/>
        </w:rPr>
        <w:t>ansfer lines from US to Mexico.</w:t>
      </w:r>
    </w:p>
    <w:p w:rsidR="00E9278B" w:rsidRDefault="00E9278B" w:rsidP="000F0520">
      <w:pPr>
        <w:rPr>
          <w:rFonts w:ascii="Arial" w:hAnsi="Arial"/>
          <w:sz w:val="20"/>
          <w:szCs w:val="20"/>
          <w:lang w:val="en-US"/>
        </w:rPr>
      </w:pPr>
      <w:r>
        <w:rPr>
          <w:rFonts w:ascii="Arial" w:hAnsi="Arial"/>
          <w:sz w:val="20"/>
          <w:szCs w:val="20"/>
          <w:lang w:val="en-US"/>
        </w:rPr>
        <w:t>Data Analytics to identify products with defect and recalls.</w:t>
      </w:r>
    </w:p>
    <w:p w:rsidR="00AF2F2D" w:rsidRPr="000F0520" w:rsidRDefault="00E9278B" w:rsidP="000F0520">
      <w:pPr>
        <w:rPr>
          <w:rFonts w:ascii="Arial" w:hAnsi="Arial"/>
          <w:sz w:val="20"/>
          <w:szCs w:val="20"/>
          <w:lang w:val="en-US"/>
        </w:rPr>
      </w:pPr>
      <w:r>
        <w:rPr>
          <w:rFonts w:ascii="Arial" w:hAnsi="Arial"/>
          <w:sz w:val="20"/>
          <w:szCs w:val="20"/>
          <w:lang w:val="en-US"/>
        </w:rPr>
        <w:t>Da</w:t>
      </w:r>
      <w:r w:rsidR="00AF2F2D" w:rsidRPr="000F0520">
        <w:rPr>
          <w:rFonts w:ascii="Arial" w:hAnsi="Arial"/>
          <w:sz w:val="20"/>
          <w:szCs w:val="20"/>
          <w:lang w:val="en-US"/>
        </w:rPr>
        <w:t>ta management for Telematics products, coordinate</w:t>
      </w:r>
      <w:r w:rsidR="00937B7B" w:rsidRPr="000F0520">
        <w:rPr>
          <w:rFonts w:ascii="Arial" w:hAnsi="Arial"/>
          <w:sz w:val="20"/>
          <w:szCs w:val="20"/>
          <w:lang w:val="en-US"/>
        </w:rPr>
        <w:t>d</w:t>
      </w:r>
      <w:r w:rsidR="00AF2F2D" w:rsidRPr="000F0520">
        <w:rPr>
          <w:rFonts w:ascii="Arial" w:hAnsi="Arial"/>
          <w:sz w:val="20"/>
          <w:szCs w:val="20"/>
          <w:lang w:val="en-US"/>
        </w:rPr>
        <w:t xml:space="preserve"> activities with </w:t>
      </w:r>
      <w:r>
        <w:rPr>
          <w:rFonts w:ascii="Arial" w:hAnsi="Arial"/>
          <w:sz w:val="20"/>
          <w:szCs w:val="20"/>
          <w:lang w:val="en-US"/>
        </w:rPr>
        <w:t xml:space="preserve">Verizon/ATT, </w:t>
      </w:r>
      <w:r w:rsidR="00AF2F2D" w:rsidRPr="000F0520">
        <w:rPr>
          <w:rFonts w:ascii="Arial" w:hAnsi="Arial"/>
          <w:sz w:val="20"/>
          <w:szCs w:val="20"/>
          <w:lang w:val="en-US"/>
        </w:rPr>
        <w:t>development and pro</w:t>
      </w:r>
      <w:r>
        <w:rPr>
          <w:rFonts w:ascii="Arial" w:hAnsi="Arial"/>
          <w:sz w:val="20"/>
          <w:szCs w:val="20"/>
          <w:lang w:val="en-US"/>
        </w:rPr>
        <w:t>duct teams</w:t>
      </w:r>
    </w:p>
    <w:p w:rsidR="00AF2F2D" w:rsidRDefault="009E4269" w:rsidP="00F04578">
      <w:pPr>
        <w:numPr>
          <w:ilvl w:val="0"/>
          <w:numId w:val="25"/>
        </w:numPr>
        <w:rPr>
          <w:rFonts w:ascii="Arial" w:hAnsi="Arial"/>
          <w:sz w:val="20"/>
          <w:szCs w:val="20"/>
          <w:lang w:val="en-US"/>
        </w:rPr>
      </w:pPr>
      <w:r>
        <w:rPr>
          <w:rFonts w:ascii="Arial" w:hAnsi="Arial"/>
          <w:sz w:val="20"/>
          <w:szCs w:val="20"/>
          <w:lang w:val="en-US"/>
        </w:rPr>
        <w:t>Transferred</w:t>
      </w:r>
      <w:r w:rsidR="00AF2F2D">
        <w:rPr>
          <w:rFonts w:ascii="Arial" w:hAnsi="Arial"/>
          <w:sz w:val="20"/>
          <w:szCs w:val="20"/>
          <w:lang w:val="en-US"/>
        </w:rPr>
        <w:t xml:space="preserve"> Telematics Production Lines from USA to Mexico, i</w:t>
      </w:r>
      <w:r w:rsidR="00937B7B">
        <w:rPr>
          <w:rFonts w:ascii="Arial" w:hAnsi="Arial"/>
          <w:sz w:val="20"/>
          <w:szCs w:val="20"/>
          <w:lang w:val="en-US"/>
        </w:rPr>
        <w:t>nstances and products migration, led tasks to</w:t>
      </w:r>
      <w:r w:rsidR="00AF2F2D">
        <w:rPr>
          <w:rFonts w:ascii="Arial" w:hAnsi="Arial"/>
          <w:sz w:val="20"/>
          <w:szCs w:val="20"/>
          <w:lang w:val="en-US"/>
        </w:rPr>
        <w:t xml:space="preserve"> define 00R, data components to be stored in product and be printed in labels. Define</w:t>
      </w:r>
      <w:r w:rsidR="00937B7B">
        <w:rPr>
          <w:rFonts w:ascii="Arial" w:hAnsi="Arial"/>
          <w:sz w:val="20"/>
          <w:szCs w:val="20"/>
          <w:lang w:val="en-US"/>
        </w:rPr>
        <w:t>d</w:t>
      </w:r>
      <w:r w:rsidR="00AF2F2D">
        <w:rPr>
          <w:rFonts w:ascii="Arial" w:hAnsi="Arial"/>
          <w:sz w:val="20"/>
          <w:szCs w:val="20"/>
          <w:lang w:val="en-US"/>
        </w:rPr>
        <w:t xml:space="preserve"> data transfer involved with suppliers, customers, service providers, or other sites. Improve</w:t>
      </w:r>
      <w:r w:rsidR="00937B7B">
        <w:rPr>
          <w:rFonts w:ascii="Arial" w:hAnsi="Arial"/>
          <w:sz w:val="20"/>
          <w:szCs w:val="20"/>
          <w:lang w:val="en-US"/>
        </w:rPr>
        <w:t>d</w:t>
      </w:r>
      <w:r w:rsidR="00AF2F2D">
        <w:rPr>
          <w:rFonts w:ascii="Arial" w:hAnsi="Arial"/>
          <w:sz w:val="20"/>
          <w:szCs w:val="20"/>
          <w:lang w:val="en-US"/>
        </w:rPr>
        <w:t xml:space="preserve"> process and reduce</w:t>
      </w:r>
      <w:r w:rsidR="00937B7B">
        <w:rPr>
          <w:rFonts w:ascii="Arial" w:hAnsi="Arial"/>
          <w:sz w:val="20"/>
          <w:szCs w:val="20"/>
          <w:lang w:val="en-US"/>
        </w:rPr>
        <w:t>d</w:t>
      </w:r>
      <w:r w:rsidR="00AF2F2D">
        <w:rPr>
          <w:rFonts w:ascii="Arial" w:hAnsi="Arial"/>
          <w:sz w:val="20"/>
          <w:szCs w:val="20"/>
          <w:lang w:val="en-US"/>
        </w:rPr>
        <w:t xml:space="preserve"> manufacturing costs</w:t>
      </w:r>
    </w:p>
    <w:p w:rsidR="00AB24F1" w:rsidRDefault="00AB24F1" w:rsidP="00F04578">
      <w:pPr>
        <w:numPr>
          <w:ilvl w:val="0"/>
          <w:numId w:val="25"/>
        </w:numPr>
        <w:rPr>
          <w:rFonts w:ascii="Arial" w:hAnsi="Arial"/>
          <w:sz w:val="20"/>
          <w:szCs w:val="20"/>
          <w:lang w:val="en-US"/>
        </w:rPr>
      </w:pPr>
      <w:r>
        <w:rPr>
          <w:rFonts w:ascii="Arial" w:hAnsi="Arial"/>
          <w:sz w:val="20"/>
          <w:szCs w:val="20"/>
          <w:lang w:val="en-US"/>
        </w:rPr>
        <w:t>Applications – Led vendors and coordinate users during requirements, planning and implementation of new applications, customization, data integration, and upgrades</w:t>
      </w:r>
    </w:p>
    <w:p w:rsidR="00AF2F2D" w:rsidRDefault="00AB24F1" w:rsidP="00F04578">
      <w:pPr>
        <w:numPr>
          <w:ilvl w:val="0"/>
          <w:numId w:val="25"/>
        </w:numPr>
        <w:rPr>
          <w:rFonts w:ascii="Arial" w:hAnsi="Arial"/>
          <w:sz w:val="20"/>
          <w:szCs w:val="20"/>
          <w:lang w:val="en-US"/>
        </w:rPr>
      </w:pPr>
      <w:r>
        <w:rPr>
          <w:rFonts w:ascii="Arial" w:hAnsi="Arial"/>
          <w:sz w:val="20"/>
          <w:szCs w:val="20"/>
          <w:lang w:val="en-US"/>
        </w:rPr>
        <w:t xml:space="preserve">Data Management - </w:t>
      </w:r>
      <w:r w:rsidR="00AF2F2D">
        <w:rPr>
          <w:rFonts w:ascii="Arial" w:hAnsi="Arial"/>
          <w:sz w:val="20"/>
          <w:szCs w:val="20"/>
          <w:lang w:val="en-US"/>
        </w:rPr>
        <w:t>Manage</w:t>
      </w:r>
      <w:r w:rsidR="00937B7B">
        <w:rPr>
          <w:rFonts w:ascii="Arial" w:hAnsi="Arial"/>
          <w:sz w:val="20"/>
          <w:szCs w:val="20"/>
          <w:lang w:val="en-US"/>
        </w:rPr>
        <w:t>d</w:t>
      </w:r>
      <w:r w:rsidR="00AF2F2D">
        <w:rPr>
          <w:rFonts w:ascii="Arial" w:hAnsi="Arial"/>
          <w:sz w:val="20"/>
          <w:szCs w:val="20"/>
          <w:lang w:val="en-US"/>
        </w:rPr>
        <w:t xml:space="preserve"> data components for Telematics like ESN, MEID, MIN, MDN, SID, STID, Bluetooth, Pass Code, IMEI, GAT, ICCID, Pin, and </w:t>
      </w:r>
      <w:proofErr w:type="spellStart"/>
      <w:r w:rsidR="00AF2F2D">
        <w:rPr>
          <w:rFonts w:ascii="Arial" w:hAnsi="Arial"/>
          <w:sz w:val="20"/>
          <w:szCs w:val="20"/>
          <w:lang w:val="en-US"/>
        </w:rPr>
        <w:t>Puk</w:t>
      </w:r>
      <w:proofErr w:type="spellEnd"/>
      <w:r w:rsidR="00AF2F2D">
        <w:rPr>
          <w:rFonts w:ascii="Arial" w:hAnsi="Arial"/>
          <w:sz w:val="20"/>
          <w:szCs w:val="20"/>
          <w:lang w:val="en-US"/>
        </w:rPr>
        <w:t>. Developed code to calculate algorithms.</w:t>
      </w:r>
    </w:p>
    <w:p w:rsidR="00AB24F1" w:rsidRDefault="00AB24F1" w:rsidP="00F04578">
      <w:pPr>
        <w:numPr>
          <w:ilvl w:val="0"/>
          <w:numId w:val="25"/>
        </w:numPr>
        <w:rPr>
          <w:rFonts w:ascii="Arial" w:hAnsi="Arial"/>
          <w:sz w:val="20"/>
          <w:szCs w:val="20"/>
          <w:lang w:val="en-US"/>
        </w:rPr>
      </w:pPr>
      <w:r>
        <w:rPr>
          <w:rFonts w:ascii="Arial" w:hAnsi="Arial"/>
          <w:sz w:val="20"/>
          <w:szCs w:val="20"/>
          <w:lang w:val="en-US"/>
        </w:rPr>
        <w:t>Data Integration – Ensured data flow between databases and all different systems and applications</w:t>
      </w:r>
    </w:p>
    <w:p w:rsidR="00AF2F2D" w:rsidRDefault="00AF2F2D" w:rsidP="00F04578">
      <w:pPr>
        <w:numPr>
          <w:ilvl w:val="0"/>
          <w:numId w:val="25"/>
        </w:numPr>
        <w:rPr>
          <w:rFonts w:ascii="Arial" w:hAnsi="Arial"/>
          <w:sz w:val="20"/>
          <w:szCs w:val="20"/>
          <w:lang w:val="en-US"/>
        </w:rPr>
      </w:pPr>
      <w:r>
        <w:rPr>
          <w:rFonts w:ascii="Arial" w:hAnsi="Arial"/>
          <w:sz w:val="20"/>
          <w:szCs w:val="20"/>
          <w:lang w:val="en-US"/>
        </w:rPr>
        <w:t>Implement</w:t>
      </w:r>
      <w:r w:rsidR="00937B7B">
        <w:rPr>
          <w:rFonts w:ascii="Arial" w:hAnsi="Arial"/>
          <w:sz w:val="20"/>
          <w:szCs w:val="20"/>
          <w:lang w:val="en-US"/>
        </w:rPr>
        <w:t>ed</w:t>
      </w:r>
      <w:r>
        <w:rPr>
          <w:rFonts w:ascii="Arial" w:hAnsi="Arial"/>
          <w:sz w:val="20"/>
          <w:szCs w:val="20"/>
          <w:lang w:val="en-US"/>
        </w:rPr>
        <w:t xml:space="preserve"> Traceability Line Control System solutions for new products l</w:t>
      </w:r>
      <w:r w:rsidR="00937B7B">
        <w:rPr>
          <w:rFonts w:ascii="Arial" w:hAnsi="Arial"/>
          <w:sz w:val="20"/>
          <w:szCs w:val="20"/>
          <w:lang w:val="en-US"/>
        </w:rPr>
        <w:t xml:space="preserve">aunch and transfer lines. Allowed </w:t>
      </w:r>
      <w:r>
        <w:rPr>
          <w:rFonts w:ascii="Arial" w:hAnsi="Arial"/>
          <w:sz w:val="20"/>
          <w:szCs w:val="20"/>
          <w:lang w:val="en-US"/>
        </w:rPr>
        <w:t>trace new Models. Managed work in process units. Setup new products in Database. Install</w:t>
      </w:r>
      <w:r w:rsidR="00937B7B">
        <w:rPr>
          <w:rFonts w:ascii="Arial" w:hAnsi="Arial"/>
          <w:sz w:val="20"/>
          <w:szCs w:val="20"/>
          <w:lang w:val="en-US"/>
        </w:rPr>
        <w:t>ed</w:t>
      </w:r>
      <w:r>
        <w:rPr>
          <w:rFonts w:ascii="Arial" w:hAnsi="Arial"/>
          <w:sz w:val="20"/>
          <w:szCs w:val="20"/>
          <w:lang w:val="en-US"/>
        </w:rPr>
        <w:t xml:space="preserve"> and configure new clients. Prepare</w:t>
      </w:r>
      <w:r w:rsidR="00937B7B">
        <w:rPr>
          <w:rFonts w:ascii="Arial" w:hAnsi="Arial"/>
          <w:sz w:val="20"/>
          <w:szCs w:val="20"/>
          <w:lang w:val="en-US"/>
        </w:rPr>
        <w:t>d</w:t>
      </w:r>
      <w:r>
        <w:rPr>
          <w:rFonts w:ascii="Arial" w:hAnsi="Arial"/>
          <w:sz w:val="20"/>
          <w:szCs w:val="20"/>
          <w:lang w:val="en-US"/>
        </w:rPr>
        <w:t xml:space="preserve"> units to be reworked. Supported production. Did data analysis for units</w:t>
      </w:r>
    </w:p>
    <w:p w:rsidR="00FF5CCC" w:rsidRDefault="00FF5CCC" w:rsidP="00F04578">
      <w:pPr>
        <w:numPr>
          <w:ilvl w:val="0"/>
          <w:numId w:val="25"/>
        </w:numPr>
        <w:rPr>
          <w:rFonts w:ascii="Arial" w:hAnsi="Arial"/>
          <w:sz w:val="20"/>
          <w:szCs w:val="20"/>
          <w:lang w:val="en-US"/>
        </w:rPr>
      </w:pPr>
      <w:r>
        <w:rPr>
          <w:rFonts w:ascii="Arial" w:hAnsi="Arial"/>
          <w:sz w:val="20"/>
          <w:szCs w:val="20"/>
          <w:lang w:val="en-US"/>
        </w:rPr>
        <w:t>Upgrade</w:t>
      </w:r>
      <w:r w:rsidR="00937B7B">
        <w:rPr>
          <w:rFonts w:ascii="Arial" w:hAnsi="Arial"/>
          <w:sz w:val="20"/>
          <w:szCs w:val="20"/>
          <w:lang w:val="en-US"/>
        </w:rPr>
        <w:t>d</w:t>
      </w:r>
      <w:r>
        <w:rPr>
          <w:rFonts w:ascii="Arial" w:hAnsi="Arial"/>
          <w:sz w:val="20"/>
          <w:szCs w:val="20"/>
          <w:lang w:val="en-US"/>
        </w:rPr>
        <w:t xml:space="preserve"> Application in the production line. Work</w:t>
      </w:r>
      <w:r w:rsidR="00937B7B">
        <w:rPr>
          <w:rFonts w:ascii="Arial" w:hAnsi="Arial"/>
          <w:sz w:val="20"/>
          <w:szCs w:val="20"/>
          <w:lang w:val="en-US"/>
        </w:rPr>
        <w:t>ed</w:t>
      </w:r>
      <w:r>
        <w:rPr>
          <w:rFonts w:ascii="Arial" w:hAnsi="Arial"/>
          <w:sz w:val="20"/>
          <w:szCs w:val="20"/>
          <w:lang w:val="en-US"/>
        </w:rPr>
        <w:t xml:space="preserve"> with vendors, Process</w:t>
      </w:r>
      <w:r w:rsidR="00937B7B">
        <w:rPr>
          <w:rFonts w:ascii="Arial" w:hAnsi="Arial"/>
          <w:sz w:val="20"/>
          <w:szCs w:val="20"/>
          <w:lang w:val="en-US"/>
        </w:rPr>
        <w:t>ed</w:t>
      </w:r>
      <w:r>
        <w:rPr>
          <w:rFonts w:ascii="Arial" w:hAnsi="Arial"/>
          <w:sz w:val="20"/>
          <w:szCs w:val="20"/>
          <w:lang w:val="en-US"/>
        </w:rPr>
        <w:t xml:space="preserve"> and Quality teams</w:t>
      </w:r>
    </w:p>
    <w:p w:rsidR="00AF2F2D" w:rsidRDefault="00AF2F2D" w:rsidP="00F04578">
      <w:pPr>
        <w:numPr>
          <w:ilvl w:val="0"/>
          <w:numId w:val="25"/>
        </w:numPr>
        <w:rPr>
          <w:rFonts w:ascii="Arial" w:hAnsi="Arial"/>
          <w:sz w:val="20"/>
          <w:szCs w:val="20"/>
          <w:lang w:val="en-US"/>
        </w:rPr>
      </w:pPr>
      <w:r>
        <w:rPr>
          <w:rFonts w:ascii="Arial" w:hAnsi="Arial"/>
          <w:sz w:val="20"/>
          <w:szCs w:val="20"/>
          <w:lang w:val="en-US"/>
        </w:rPr>
        <w:t>Develop</w:t>
      </w:r>
      <w:r w:rsidR="00937B7B">
        <w:rPr>
          <w:rFonts w:ascii="Arial" w:hAnsi="Arial"/>
          <w:sz w:val="20"/>
          <w:szCs w:val="20"/>
          <w:lang w:val="en-US"/>
        </w:rPr>
        <w:t>ed</w:t>
      </w:r>
      <w:r>
        <w:rPr>
          <w:rFonts w:ascii="Arial" w:hAnsi="Arial"/>
          <w:sz w:val="20"/>
          <w:szCs w:val="20"/>
          <w:lang w:val="en-US"/>
        </w:rPr>
        <w:t xml:space="preserve"> and implement SPC Application. Reduce</w:t>
      </w:r>
      <w:r w:rsidR="00937B7B">
        <w:rPr>
          <w:rFonts w:ascii="Arial" w:hAnsi="Arial"/>
          <w:sz w:val="20"/>
          <w:szCs w:val="20"/>
          <w:lang w:val="en-US"/>
        </w:rPr>
        <w:t>d</w:t>
      </w:r>
      <w:r>
        <w:rPr>
          <w:rFonts w:ascii="Arial" w:hAnsi="Arial"/>
          <w:sz w:val="20"/>
          <w:szCs w:val="20"/>
          <w:lang w:val="en-US"/>
        </w:rPr>
        <w:t xml:space="preserve"> defective production in 80%. Developed statistical application to automatically produce every hour control charts in real-time. Did cost-benefit analysis. Prepared training material for Motorola University. Trained users. Did analysis to integrate real-time data to a corporate Dashboard. Implemented SPC in 2 Motorola plants</w:t>
      </w:r>
    </w:p>
    <w:p w:rsidR="00AF2F2D" w:rsidRDefault="00AF2F2D" w:rsidP="00F04578">
      <w:pPr>
        <w:numPr>
          <w:ilvl w:val="0"/>
          <w:numId w:val="25"/>
        </w:numPr>
        <w:rPr>
          <w:rFonts w:ascii="Arial" w:hAnsi="Arial"/>
          <w:sz w:val="20"/>
          <w:szCs w:val="20"/>
          <w:lang w:val="en-US"/>
        </w:rPr>
      </w:pPr>
      <w:r>
        <w:rPr>
          <w:rFonts w:ascii="Arial" w:hAnsi="Arial"/>
          <w:sz w:val="20"/>
          <w:szCs w:val="20"/>
          <w:lang w:val="en-US"/>
        </w:rPr>
        <w:t>Implement</w:t>
      </w:r>
      <w:r w:rsidR="00937B7B">
        <w:rPr>
          <w:rFonts w:ascii="Arial" w:hAnsi="Arial"/>
          <w:sz w:val="20"/>
          <w:szCs w:val="20"/>
          <w:lang w:val="en-US"/>
        </w:rPr>
        <w:t>ed</w:t>
      </w:r>
      <w:r>
        <w:rPr>
          <w:rFonts w:ascii="Arial" w:hAnsi="Arial"/>
          <w:sz w:val="20"/>
          <w:szCs w:val="20"/>
          <w:lang w:val="en-US"/>
        </w:rPr>
        <w:t xml:space="preserve"> traceability stations. Allow</w:t>
      </w:r>
      <w:r w:rsidR="00937B7B">
        <w:rPr>
          <w:rFonts w:ascii="Arial" w:hAnsi="Arial"/>
          <w:sz w:val="20"/>
          <w:szCs w:val="20"/>
          <w:lang w:val="en-US"/>
        </w:rPr>
        <w:t>ed</w:t>
      </w:r>
      <w:r>
        <w:rPr>
          <w:rFonts w:ascii="Arial" w:hAnsi="Arial"/>
          <w:sz w:val="20"/>
          <w:szCs w:val="20"/>
          <w:lang w:val="en-US"/>
        </w:rPr>
        <w:t xml:space="preserve"> trace production</w:t>
      </w:r>
      <w:r w:rsidR="00937B7B">
        <w:rPr>
          <w:rFonts w:ascii="Arial" w:hAnsi="Arial"/>
          <w:sz w:val="20"/>
          <w:szCs w:val="20"/>
          <w:lang w:val="en-US"/>
        </w:rPr>
        <w:t xml:space="preserve"> with major accuracy. Eliminated </w:t>
      </w:r>
      <w:r>
        <w:rPr>
          <w:rFonts w:ascii="Arial" w:hAnsi="Arial"/>
          <w:sz w:val="20"/>
          <w:szCs w:val="20"/>
          <w:lang w:val="en-US"/>
        </w:rPr>
        <w:t>external inspection. Reduce</w:t>
      </w:r>
      <w:r w:rsidR="00937B7B">
        <w:rPr>
          <w:rFonts w:ascii="Arial" w:hAnsi="Arial"/>
          <w:sz w:val="20"/>
          <w:szCs w:val="20"/>
          <w:lang w:val="en-US"/>
        </w:rPr>
        <w:t>d</w:t>
      </w:r>
      <w:r>
        <w:rPr>
          <w:rFonts w:ascii="Arial" w:hAnsi="Arial"/>
          <w:sz w:val="20"/>
          <w:szCs w:val="20"/>
          <w:lang w:val="en-US"/>
        </w:rPr>
        <w:t xml:space="preserve"> scrap in 80%</w:t>
      </w:r>
    </w:p>
    <w:p w:rsidR="00AF2F2D" w:rsidRDefault="00AF2F2D" w:rsidP="00F04578">
      <w:pPr>
        <w:numPr>
          <w:ilvl w:val="0"/>
          <w:numId w:val="25"/>
        </w:numPr>
        <w:rPr>
          <w:rFonts w:ascii="Arial" w:hAnsi="Arial"/>
          <w:sz w:val="20"/>
          <w:szCs w:val="20"/>
          <w:lang w:val="en-US"/>
        </w:rPr>
      </w:pPr>
      <w:r>
        <w:rPr>
          <w:rFonts w:ascii="Arial" w:hAnsi="Arial"/>
          <w:sz w:val="20"/>
          <w:szCs w:val="20"/>
          <w:lang w:val="en-US"/>
        </w:rPr>
        <w:lastRenderedPageBreak/>
        <w:t>Implement</w:t>
      </w:r>
      <w:r w:rsidR="00937B7B">
        <w:rPr>
          <w:rFonts w:ascii="Arial" w:hAnsi="Arial"/>
          <w:sz w:val="20"/>
          <w:szCs w:val="20"/>
          <w:lang w:val="en-US"/>
        </w:rPr>
        <w:t>ed</w:t>
      </w:r>
      <w:r>
        <w:rPr>
          <w:rFonts w:ascii="Arial" w:hAnsi="Arial"/>
          <w:sz w:val="20"/>
          <w:szCs w:val="20"/>
          <w:lang w:val="en-US"/>
        </w:rPr>
        <w:t xml:space="preserve"> stations to ensure data management. Eliminate</w:t>
      </w:r>
      <w:r w:rsidR="00937B7B">
        <w:rPr>
          <w:rFonts w:ascii="Arial" w:hAnsi="Arial"/>
          <w:sz w:val="20"/>
          <w:szCs w:val="20"/>
          <w:lang w:val="en-US"/>
        </w:rPr>
        <w:t>d</w:t>
      </w:r>
      <w:r>
        <w:rPr>
          <w:rFonts w:ascii="Arial" w:hAnsi="Arial"/>
          <w:sz w:val="20"/>
          <w:szCs w:val="20"/>
          <w:lang w:val="en-US"/>
        </w:rPr>
        <w:t xml:space="preserve"> 100% of duplicate phones assigned to Telematics modules</w:t>
      </w:r>
    </w:p>
    <w:p w:rsidR="00AF2F2D" w:rsidRDefault="00AF2F2D" w:rsidP="00F04578">
      <w:pPr>
        <w:numPr>
          <w:ilvl w:val="0"/>
          <w:numId w:val="25"/>
        </w:numPr>
        <w:rPr>
          <w:rFonts w:ascii="Arial" w:hAnsi="Arial"/>
          <w:sz w:val="20"/>
          <w:szCs w:val="20"/>
          <w:lang w:val="en-US"/>
        </w:rPr>
      </w:pPr>
      <w:r>
        <w:rPr>
          <w:rFonts w:ascii="Arial" w:hAnsi="Arial"/>
          <w:sz w:val="20"/>
          <w:szCs w:val="20"/>
          <w:lang w:val="en-US"/>
        </w:rPr>
        <w:t>Analyze</w:t>
      </w:r>
      <w:r w:rsidR="00937B7B">
        <w:rPr>
          <w:rFonts w:ascii="Arial" w:hAnsi="Arial"/>
          <w:sz w:val="20"/>
          <w:szCs w:val="20"/>
          <w:lang w:val="en-US"/>
        </w:rPr>
        <w:t>d data from recalls. Got</w:t>
      </w:r>
      <w:r>
        <w:rPr>
          <w:rFonts w:ascii="Arial" w:hAnsi="Arial"/>
          <w:sz w:val="20"/>
          <w:szCs w:val="20"/>
          <w:lang w:val="en-US"/>
        </w:rPr>
        <w:t xml:space="preserve"> reports of defective modules produced in any specific </w:t>
      </w:r>
      <w:proofErr w:type="gramStart"/>
      <w:r>
        <w:rPr>
          <w:rFonts w:ascii="Arial" w:hAnsi="Arial"/>
          <w:sz w:val="20"/>
          <w:szCs w:val="20"/>
          <w:lang w:val="en-US"/>
        </w:rPr>
        <w:t>period of time</w:t>
      </w:r>
      <w:proofErr w:type="gramEnd"/>
      <w:r>
        <w:rPr>
          <w:rFonts w:ascii="Arial" w:hAnsi="Arial"/>
          <w:sz w:val="20"/>
          <w:szCs w:val="20"/>
          <w:lang w:val="en-US"/>
        </w:rPr>
        <w:t>, using specific lot of components, etc. Isolate</w:t>
      </w:r>
      <w:r w:rsidR="00937B7B">
        <w:rPr>
          <w:rFonts w:ascii="Arial" w:hAnsi="Arial"/>
          <w:sz w:val="20"/>
          <w:szCs w:val="20"/>
          <w:lang w:val="en-US"/>
        </w:rPr>
        <w:t>d</w:t>
      </w:r>
      <w:r>
        <w:rPr>
          <w:rFonts w:ascii="Arial" w:hAnsi="Arial"/>
          <w:sz w:val="20"/>
          <w:szCs w:val="20"/>
          <w:lang w:val="en-US"/>
        </w:rPr>
        <w:t xml:space="preserve"> defective production to be reworked</w:t>
      </w:r>
    </w:p>
    <w:p w:rsidR="00AF2F2D" w:rsidRDefault="00AF2F2D" w:rsidP="00F04578">
      <w:pPr>
        <w:numPr>
          <w:ilvl w:val="0"/>
          <w:numId w:val="25"/>
        </w:numPr>
        <w:rPr>
          <w:rFonts w:ascii="Arial" w:hAnsi="Arial"/>
          <w:b/>
          <w:bCs/>
          <w:sz w:val="20"/>
          <w:szCs w:val="20"/>
          <w:lang w:val="en-US"/>
        </w:rPr>
      </w:pPr>
      <w:r>
        <w:rPr>
          <w:rFonts w:ascii="Arial" w:hAnsi="Arial"/>
          <w:sz w:val="20"/>
          <w:szCs w:val="20"/>
          <w:lang w:val="en-US"/>
        </w:rPr>
        <w:t>Install</w:t>
      </w:r>
      <w:r w:rsidR="00937B7B">
        <w:rPr>
          <w:rFonts w:ascii="Arial" w:hAnsi="Arial"/>
          <w:sz w:val="20"/>
          <w:szCs w:val="20"/>
          <w:lang w:val="en-US"/>
        </w:rPr>
        <w:t>ed</w:t>
      </w:r>
      <w:r>
        <w:rPr>
          <w:rFonts w:ascii="Arial" w:hAnsi="Arial"/>
          <w:sz w:val="20"/>
          <w:szCs w:val="20"/>
          <w:lang w:val="en-US"/>
        </w:rPr>
        <w:t xml:space="preserve"> new stations. Improve</w:t>
      </w:r>
      <w:r w:rsidR="00937B7B">
        <w:rPr>
          <w:rFonts w:ascii="Arial" w:hAnsi="Arial"/>
          <w:sz w:val="20"/>
          <w:szCs w:val="20"/>
          <w:lang w:val="en-US"/>
        </w:rPr>
        <w:t>d</w:t>
      </w:r>
      <w:r>
        <w:rPr>
          <w:rFonts w:ascii="Arial" w:hAnsi="Arial"/>
          <w:sz w:val="20"/>
          <w:szCs w:val="20"/>
          <w:lang w:val="en-US"/>
        </w:rPr>
        <w:t xml:space="preserve"> process in Body &amp; Security Lines</w:t>
      </w:r>
    </w:p>
    <w:p w:rsidR="00AF2F2D" w:rsidRDefault="00AF2F2D">
      <w:pPr>
        <w:ind w:left="720"/>
        <w:rPr>
          <w:rFonts w:ascii="Arial" w:hAnsi="Arial"/>
          <w:b/>
          <w:bCs/>
          <w:sz w:val="20"/>
          <w:szCs w:val="20"/>
          <w:lang w:val="en-US"/>
        </w:rPr>
      </w:pPr>
    </w:p>
    <w:p w:rsidR="00AF2F2D" w:rsidRDefault="00AF2F2D">
      <w:pPr>
        <w:tabs>
          <w:tab w:val="left" w:pos="3437"/>
        </w:tabs>
        <w:rPr>
          <w:rFonts w:ascii="Arial" w:hAnsi="Arial"/>
          <w:b/>
          <w:bCs/>
          <w:sz w:val="20"/>
          <w:szCs w:val="20"/>
          <w:lang w:val="en-US"/>
        </w:rPr>
      </w:pPr>
    </w:p>
    <w:p w:rsidR="00AF2F2D" w:rsidRDefault="00677C00">
      <w:pPr>
        <w:pStyle w:val="Epgrafe1"/>
        <w:rPr>
          <w:rFonts w:ascii="Arial" w:hAnsi="Arial" w:cs="Arial"/>
          <w:color w:val="000066"/>
          <w:sz w:val="20"/>
        </w:rPr>
      </w:pPr>
      <w:r>
        <w:rPr>
          <w:rFonts w:ascii="Arial" w:hAnsi="Arial" w:cs="Arial"/>
          <w:b/>
          <w:bCs/>
          <w:sz w:val="20"/>
          <w:szCs w:val="20"/>
        </w:rPr>
        <w:t xml:space="preserve">Master Thesis </w:t>
      </w:r>
      <w:r>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b/>
          <w:bCs/>
          <w:sz w:val="20"/>
          <w:szCs w:val="20"/>
        </w:rPr>
        <w:tab/>
      </w:r>
      <w:r w:rsidR="00AF2F2D">
        <w:rPr>
          <w:rFonts w:ascii="Arial" w:hAnsi="Arial" w:cs="Arial"/>
          <w:sz w:val="20"/>
          <w:szCs w:val="20"/>
          <w:lang w:val="en-GB"/>
        </w:rPr>
        <w:t>08/2003 - 02/2004</w:t>
      </w:r>
    </w:p>
    <w:p w:rsidR="00AF2F2D" w:rsidRDefault="00AF2F2D">
      <w:pPr>
        <w:pStyle w:val="Heading7"/>
        <w:rPr>
          <w:rFonts w:ascii="Arial" w:hAnsi="Arial" w:cs="Arial"/>
          <w:b w:val="0"/>
          <w:i/>
          <w:color w:val="333333"/>
          <w:sz w:val="20"/>
          <w:lang w:val="en-US"/>
        </w:rPr>
      </w:pPr>
      <w:r>
        <w:rPr>
          <w:rFonts w:ascii="Arial" w:hAnsi="Arial" w:cs="Arial"/>
          <w:sz w:val="20"/>
          <w:lang w:val="en-US"/>
        </w:rPr>
        <w:t>Siemens AG, IT Plant Solutions</w:t>
      </w:r>
      <w:r w:rsidR="00DE5D8A">
        <w:rPr>
          <w:rFonts w:ascii="Arial" w:hAnsi="Arial" w:cs="Arial"/>
          <w:b w:val="0"/>
          <w:sz w:val="20"/>
          <w:lang w:val="en-US"/>
        </w:rPr>
        <w:t xml:space="preserve"> (Erlangen, BW-Germany)</w:t>
      </w:r>
    </w:p>
    <w:p w:rsidR="00AF2F2D" w:rsidRDefault="00AF2F2D">
      <w:pPr>
        <w:pStyle w:val="Epgrafe1"/>
        <w:rPr>
          <w:rFonts w:ascii="Arial" w:hAnsi="Arial" w:cs="Arial"/>
          <w:sz w:val="20"/>
          <w:szCs w:val="20"/>
        </w:rPr>
      </w:pPr>
      <w:r>
        <w:rPr>
          <w:rFonts w:ascii="Arial" w:hAnsi="Arial" w:cs="Arial"/>
          <w:i/>
          <w:color w:val="333333"/>
          <w:sz w:val="20"/>
          <w:szCs w:val="20"/>
        </w:rPr>
        <w:t>Leader of automation technology products engineered and manufactured for all industrial sectors</w:t>
      </w:r>
    </w:p>
    <w:p w:rsidR="00AF2F2D" w:rsidRDefault="00AF2F2D" w:rsidP="00F04578">
      <w:pPr>
        <w:numPr>
          <w:ilvl w:val="0"/>
          <w:numId w:val="26"/>
        </w:numPr>
        <w:rPr>
          <w:rFonts w:ascii="Arial" w:hAnsi="Arial"/>
          <w:sz w:val="20"/>
          <w:szCs w:val="20"/>
          <w:lang w:val="en-US"/>
        </w:rPr>
      </w:pPr>
      <w:r>
        <w:rPr>
          <w:rFonts w:ascii="Arial" w:hAnsi="Arial"/>
          <w:sz w:val="20"/>
          <w:szCs w:val="20"/>
          <w:lang w:val="en-US"/>
        </w:rPr>
        <w:t xml:space="preserve">Developed interface for </w:t>
      </w:r>
      <w:proofErr w:type="spellStart"/>
      <w:r>
        <w:rPr>
          <w:rFonts w:ascii="Arial" w:hAnsi="Arial"/>
          <w:sz w:val="20"/>
          <w:szCs w:val="20"/>
          <w:lang w:val="en-US"/>
        </w:rPr>
        <w:t>Aucotec</w:t>
      </w:r>
      <w:proofErr w:type="spellEnd"/>
      <w:r>
        <w:rPr>
          <w:rFonts w:ascii="Arial" w:hAnsi="Arial"/>
          <w:sz w:val="20"/>
          <w:szCs w:val="20"/>
          <w:lang w:val="en-US"/>
        </w:rPr>
        <w:t xml:space="preserve"> to transfer data in between ‘Engineering Base’ and ‘Step7’</w:t>
      </w:r>
    </w:p>
    <w:p w:rsidR="00AF2F2D" w:rsidRDefault="00AF2F2D" w:rsidP="00F04578">
      <w:pPr>
        <w:numPr>
          <w:ilvl w:val="0"/>
          <w:numId w:val="26"/>
        </w:numPr>
        <w:rPr>
          <w:rFonts w:ascii="Arial" w:hAnsi="Arial"/>
          <w:sz w:val="20"/>
          <w:szCs w:val="20"/>
          <w:lang w:val="en-US"/>
        </w:rPr>
      </w:pPr>
      <w:r>
        <w:rPr>
          <w:rFonts w:ascii="Arial" w:hAnsi="Arial"/>
          <w:sz w:val="20"/>
          <w:szCs w:val="20"/>
          <w:lang w:val="en-US"/>
        </w:rPr>
        <w:t>Analyzed system, tested Beta versions, created programs to transfer data to/into XML file, created UML diagrams to model the process</w:t>
      </w:r>
    </w:p>
    <w:p w:rsidR="00AF2F2D" w:rsidRDefault="00AF2F2D" w:rsidP="00F04578">
      <w:pPr>
        <w:numPr>
          <w:ilvl w:val="0"/>
          <w:numId w:val="26"/>
        </w:numPr>
        <w:rPr>
          <w:rFonts w:ascii="Arial" w:hAnsi="Arial"/>
          <w:sz w:val="20"/>
          <w:szCs w:val="20"/>
          <w:lang w:val="en-US"/>
        </w:rPr>
      </w:pPr>
      <w:r>
        <w:rPr>
          <w:rFonts w:ascii="Arial" w:hAnsi="Arial"/>
          <w:sz w:val="20"/>
          <w:szCs w:val="20"/>
          <w:lang w:val="en-US"/>
        </w:rPr>
        <w:t>Created a Demo Project in ‘Engineering Base’ system, including configuration, definition of cabinets, electrical devices, and control equipment. Created drawings in Visio</w:t>
      </w:r>
    </w:p>
    <w:p w:rsidR="00AF2F2D" w:rsidRDefault="00AF2F2D">
      <w:pPr>
        <w:rPr>
          <w:rFonts w:ascii="Arial" w:hAnsi="Arial"/>
          <w:sz w:val="20"/>
          <w:szCs w:val="20"/>
          <w:lang w:val="en-US"/>
        </w:rPr>
      </w:pPr>
    </w:p>
    <w:p w:rsidR="00AF2F2D" w:rsidRDefault="00AF2F2D">
      <w:pPr>
        <w:rPr>
          <w:sz w:val="16"/>
          <w:szCs w:val="16"/>
          <w:lang w:val="en-US"/>
        </w:rPr>
      </w:pPr>
    </w:p>
    <w:p w:rsidR="00AF2F2D" w:rsidRDefault="00AF2F2D">
      <w:pPr>
        <w:pStyle w:val="Epgrafe1"/>
        <w:rPr>
          <w:rFonts w:ascii="Arial" w:hAnsi="Arial" w:cs="Arial"/>
          <w:color w:val="000066"/>
          <w:sz w:val="20"/>
        </w:rPr>
      </w:pPr>
      <w:r>
        <w:rPr>
          <w:rFonts w:ascii="Arial" w:hAnsi="Arial" w:cs="Arial"/>
          <w:b/>
          <w:bCs/>
          <w:sz w:val="20"/>
          <w:szCs w:val="20"/>
        </w:rPr>
        <w:t>Project Leader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sz w:val="20"/>
          <w:szCs w:val="20"/>
          <w:lang w:val="en-GB"/>
        </w:rPr>
        <w:t>05/2000 - 08/2002</w:t>
      </w:r>
    </w:p>
    <w:p w:rsidR="00AF2F2D" w:rsidRDefault="00AF2F2D">
      <w:pPr>
        <w:pStyle w:val="Heading7"/>
        <w:rPr>
          <w:rFonts w:ascii="Arial" w:hAnsi="Arial" w:cs="Arial"/>
          <w:i/>
          <w:sz w:val="20"/>
          <w:lang w:val="en-GB"/>
        </w:rPr>
      </w:pPr>
      <w:proofErr w:type="spellStart"/>
      <w:r>
        <w:rPr>
          <w:rFonts w:ascii="Arial" w:hAnsi="Arial" w:cs="Arial"/>
          <w:sz w:val="20"/>
          <w:lang w:val="en-US"/>
        </w:rPr>
        <w:t>Silvertech</w:t>
      </w:r>
      <w:proofErr w:type="spellEnd"/>
      <w:r>
        <w:rPr>
          <w:rFonts w:ascii="Arial" w:hAnsi="Arial" w:cs="Arial"/>
          <w:sz w:val="20"/>
          <w:lang w:val="en-US"/>
        </w:rPr>
        <w:t xml:space="preserve"> de Mexico</w:t>
      </w:r>
      <w:r w:rsidR="009B577A">
        <w:rPr>
          <w:rFonts w:ascii="Arial" w:hAnsi="Arial" w:cs="Arial"/>
          <w:b w:val="0"/>
          <w:sz w:val="20"/>
          <w:lang w:val="en-US"/>
        </w:rPr>
        <w:t xml:space="preserve"> (Monterrey</w:t>
      </w:r>
      <w:r w:rsidR="002B0837">
        <w:rPr>
          <w:rFonts w:ascii="Arial" w:hAnsi="Arial" w:cs="Arial"/>
          <w:b w:val="0"/>
          <w:sz w:val="20"/>
          <w:lang w:val="en-US"/>
        </w:rPr>
        <w:t>, NL-Mexico</w:t>
      </w:r>
      <w:r w:rsidR="009B577A">
        <w:rPr>
          <w:rFonts w:ascii="Arial" w:hAnsi="Arial" w:cs="Arial"/>
          <w:b w:val="0"/>
          <w:sz w:val="20"/>
          <w:lang w:val="en-US"/>
        </w:rPr>
        <w:t>)</w:t>
      </w:r>
    </w:p>
    <w:p w:rsidR="00AF2F2D" w:rsidRDefault="00AF2F2D">
      <w:pPr>
        <w:pStyle w:val="Epgrafe1"/>
        <w:rPr>
          <w:rFonts w:ascii="Arial" w:hAnsi="Arial" w:cs="Arial"/>
          <w:sz w:val="20"/>
          <w:szCs w:val="20"/>
        </w:rPr>
      </w:pPr>
      <w:r>
        <w:rPr>
          <w:rFonts w:ascii="Arial" w:hAnsi="Arial" w:cs="Arial"/>
          <w:i/>
          <w:sz w:val="20"/>
          <w:szCs w:val="20"/>
          <w:lang w:val="en-GB"/>
        </w:rPr>
        <w:t>Provides full Engineering, Procurement and Construction services that are tailored to meet the specific needs of the Oil &amp; Gas, Petrochemical, Water and Wastewater, Sewage treatment and Industrial sectors</w:t>
      </w:r>
    </w:p>
    <w:p w:rsidR="00AF2F2D" w:rsidRDefault="00AF2F2D" w:rsidP="00F04578">
      <w:pPr>
        <w:numPr>
          <w:ilvl w:val="0"/>
          <w:numId w:val="27"/>
        </w:numPr>
        <w:rPr>
          <w:rFonts w:ascii="Arial" w:hAnsi="Arial"/>
          <w:sz w:val="20"/>
          <w:szCs w:val="20"/>
          <w:lang w:val="en-US"/>
        </w:rPr>
      </w:pPr>
      <w:r>
        <w:rPr>
          <w:rFonts w:ascii="Arial" w:hAnsi="Arial"/>
          <w:sz w:val="20"/>
          <w:szCs w:val="20"/>
          <w:lang w:val="en-US"/>
        </w:rPr>
        <w:t>Led Automation projects for Honeywell and Pemex. Coordinated schematics design, analyzed process functional specifications and P&amp;ID drawings for automation projects in Oil Industry. Configured DPC systems</w:t>
      </w:r>
    </w:p>
    <w:p w:rsidR="00AF2F2D" w:rsidRDefault="00AF2F2D" w:rsidP="00F04578">
      <w:pPr>
        <w:numPr>
          <w:ilvl w:val="0"/>
          <w:numId w:val="27"/>
        </w:numPr>
        <w:rPr>
          <w:rFonts w:ascii="Arial" w:hAnsi="Arial"/>
          <w:sz w:val="20"/>
          <w:szCs w:val="20"/>
          <w:lang w:val="en-US"/>
        </w:rPr>
      </w:pPr>
      <w:r>
        <w:rPr>
          <w:rFonts w:ascii="Arial" w:hAnsi="Arial"/>
          <w:sz w:val="20"/>
          <w:szCs w:val="20"/>
          <w:lang w:val="en-US"/>
        </w:rPr>
        <w:t>Designed screens and wrote HMI functional specification</w:t>
      </w:r>
    </w:p>
    <w:p w:rsidR="00AF2F2D" w:rsidRDefault="00AF2F2D" w:rsidP="00F04578">
      <w:pPr>
        <w:numPr>
          <w:ilvl w:val="0"/>
          <w:numId w:val="27"/>
        </w:numPr>
        <w:rPr>
          <w:rFonts w:ascii="Arial" w:hAnsi="Arial"/>
          <w:sz w:val="20"/>
          <w:szCs w:val="20"/>
          <w:lang w:val="en-US"/>
        </w:rPr>
      </w:pPr>
      <w:r>
        <w:rPr>
          <w:rFonts w:ascii="Arial" w:hAnsi="Arial"/>
          <w:sz w:val="20"/>
          <w:szCs w:val="20"/>
          <w:lang w:val="en-US"/>
        </w:rPr>
        <w:t>Configured applications to monitor process, operation reports, process analysis and diagnostics, trending, and historical data</w:t>
      </w:r>
    </w:p>
    <w:p w:rsidR="00AF2F2D" w:rsidRDefault="00AF2F2D" w:rsidP="00F04578">
      <w:pPr>
        <w:numPr>
          <w:ilvl w:val="0"/>
          <w:numId w:val="27"/>
        </w:numPr>
        <w:rPr>
          <w:rFonts w:ascii="Arial" w:hAnsi="Arial"/>
          <w:sz w:val="20"/>
          <w:szCs w:val="20"/>
          <w:lang w:val="en-US"/>
        </w:rPr>
      </w:pPr>
      <w:r>
        <w:rPr>
          <w:rFonts w:ascii="Arial" w:hAnsi="Arial"/>
          <w:sz w:val="20"/>
          <w:szCs w:val="20"/>
          <w:lang w:val="en-US"/>
        </w:rPr>
        <w:t>Support and maintain user interfaces applications</w:t>
      </w:r>
    </w:p>
    <w:p w:rsidR="00AF2F2D" w:rsidRDefault="00AF2F2D">
      <w:pPr>
        <w:rPr>
          <w:rFonts w:ascii="Arial" w:hAnsi="Arial"/>
          <w:sz w:val="20"/>
          <w:szCs w:val="20"/>
          <w:lang w:val="en-US"/>
        </w:rPr>
      </w:pPr>
    </w:p>
    <w:p w:rsidR="00AF2F2D" w:rsidRDefault="00AF2F2D">
      <w:pPr>
        <w:rPr>
          <w:sz w:val="16"/>
          <w:szCs w:val="16"/>
          <w:lang w:val="en-US"/>
        </w:rPr>
      </w:pPr>
    </w:p>
    <w:p w:rsidR="00AF2F2D" w:rsidRDefault="00AF2F2D">
      <w:pPr>
        <w:pStyle w:val="Epgrafe1"/>
        <w:rPr>
          <w:rFonts w:ascii="Arial" w:hAnsi="Arial" w:cs="Arial"/>
          <w:color w:val="000066"/>
          <w:sz w:val="20"/>
        </w:rPr>
      </w:pPr>
      <w:r>
        <w:rPr>
          <w:rFonts w:ascii="Arial" w:hAnsi="Arial" w:cs="Arial"/>
          <w:b/>
          <w:bCs/>
          <w:sz w:val="20"/>
          <w:szCs w:val="20"/>
          <w:lang w:val="en-GB"/>
        </w:rPr>
        <w:t>Consultant</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sz w:val="20"/>
          <w:szCs w:val="20"/>
          <w:lang w:val="en-GB"/>
        </w:rPr>
        <w:t>09/1999 - 12/1999</w:t>
      </w:r>
    </w:p>
    <w:p w:rsidR="00AF2F2D" w:rsidRDefault="00AF2F2D">
      <w:pPr>
        <w:pStyle w:val="Heading7"/>
        <w:rPr>
          <w:rFonts w:ascii="Arial" w:hAnsi="Arial" w:cs="Arial"/>
          <w:b w:val="0"/>
          <w:i/>
          <w:color w:val="616161"/>
          <w:sz w:val="20"/>
          <w:lang w:val="en-GB"/>
        </w:rPr>
      </w:pPr>
      <w:r>
        <w:rPr>
          <w:rFonts w:ascii="Arial" w:hAnsi="Arial" w:cs="Arial"/>
          <w:sz w:val="20"/>
          <w:lang w:val="en-US"/>
        </w:rPr>
        <w:t>Z Technologies</w:t>
      </w:r>
      <w:r w:rsidR="009B577A">
        <w:rPr>
          <w:rFonts w:ascii="Arial" w:hAnsi="Arial" w:cs="Arial"/>
          <w:sz w:val="20"/>
          <w:lang w:val="en-US"/>
        </w:rPr>
        <w:t xml:space="preserve"> </w:t>
      </w:r>
      <w:r w:rsidR="00B8638C">
        <w:rPr>
          <w:rFonts w:ascii="Arial" w:hAnsi="Arial" w:cs="Arial"/>
          <w:b w:val="0"/>
          <w:sz w:val="20"/>
          <w:lang w:val="en-US"/>
        </w:rPr>
        <w:t>(</w:t>
      </w:r>
      <w:r w:rsidR="002B0837">
        <w:rPr>
          <w:rFonts w:ascii="Arial" w:hAnsi="Arial" w:cs="Arial"/>
          <w:b w:val="0"/>
          <w:sz w:val="20"/>
          <w:lang w:val="en-US"/>
        </w:rPr>
        <w:t>Monterrey, NL-</w:t>
      </w:r>
      <w:r w:rsidR="00B8638C">
        <w:rPr>
          <w:rFonts w:ascii="Arial" w:hAnsi="Arial" w:cs="Arial"/>
          <w:b w:val="0"/>
          <w:sz w:val="20"/>
          <w:lang w:val="en-US"/>
        </w:rPr>
        <w:t>Mexico</w:t>
      </w:r>
      <w:r w:rsidR="009B577A">
        <w:rPr>
          <w:rFonts w:ascii="Arial" w:hAnsi="Arial" w:cs="Arial"/>
          <w:b w:val="0"/>
          <w:sz w:val="20"/>
          <w:lang w:val="en-US"/>
        </w:rPr>
        <w:t>)</w:t>
      </w:r>
    </w:p>
    <w:p w:rsidR="00AF2F2D" w:rsidRDefault="00AF2F2D">
      <w:pPr>
        <w:pStyle w:val="Epgrafe1"/>
        <w:rPr>
          <w:rFonts w:ascii="Arial" w:hAnsi="Arial" w:cs="Arial"/>
          <w:sz w:val="20"/>
          <w:szCs w:val="20"/>
        </w:rPr>
      </w:pPr>
      <w:r>
        <w:rPr>
          <w:rFonts w:ascii="Arial" w:hAnsi="Arial" w:cs="Arial"/>
          <w:i/>
          <w:color w:val="616161"/>
          <w:sz w:val="20"/>
          <w:szCs w:val="20"/>
          <w:lang w:val="en-GB"/>
        </w:rPr>
        <w:t>Full service process control engineering providing cost effective automation to virtually any industrial process</w:t>
      </w:r>
    </w:p>
    <w:p w:rsidR="00AF2F2D" w:rsidRPr="00ED2188" w:rsidRDefault="00AF2F2D" w:rsidP="00F04578">
      <w:pPr>
        <w:numPr>
          <w:ilvl w:val="0"/>
          <w:numId w:val="28"/>
        </w:numPr>
        <w:rPr>
          <w:sz w:val="16"/>
          <w:szCs w:val="16"/>
          <w:lang w:val="en-US"/>
        </w:rPr>
      </w:pPr>
      <w:r>
        <w:rPr>
          <w:rFonts w:ascii="Arial" w:hAnsi="Arial"/>
          <w:sz w:val="20"/>
          <w:szCs w:val="20"/>
          <w:lang w:val="en-US"/>
        </w:rPr>
        <w:t>Participated in Automation projects for Oil &amp; Gas Arabian Oil and Pemex. Coordinated schematics, wiring design and cable schedules. Analyzed P&amp;ID drawings for projects in Oil Industry.</w:t>
      </w:r>
    </w:p>
    <w:p w:rsidR="00AF2F2D" w:rsidRPr="00ED2188" w:rsidRDefault="00AF2F2D">
      <w:pPr>
        <w:rPr>
          <w:sz w:val="16"/>
          <w:szCs w:val="16"/>
          <w:lang w:val="en-US"/>
        </w:rPr>
      </w:pPr>
    </w:p>
    <w:p w:rsidR="00AF2F2D" w:rsidRDefault="00AF2F2D">
      <w:pPr>
        <w:rPr>
          <w:sz w:val="16"/>
          <w:szCs w:val="16"/>
          <w:lang w:val="en-US"/>
        </w:rPr>
      </w:pPr>
    </w:p>
    <w:p w:rsidR="008A36CE" w:rsidRPr="00ED2188" w:rsidRDefault="008A36CE">
      <w:pPr>
        <w:rPr>
          <w:sz w:val="16"/>
          <w:szCs w:val="16"/>
          <w:lang w:val="en-US"/>
        </w:rPr>
      </w:pPr>
    </w:p>
    <w:p w:rsidR="00AF2F2D" w:rsidRDefault="00AF2F2D">
      <w:pPr>
        <w:pStyle w:val="Epgrafe1"/>
        <w:rPr>
          <w:rFonts w:ascii="Arial" w:hAnsi="Arial" w:cs="Arial"/>
          <w:color w:val="000066"/>
          <w:sz w:val="20"/>
        </w:rPr>
      </w:pPr>
      <w:r>
        <w:rPr>
          <w:rFonts w:ascii="Arial" w:hAnsi="Arial" w:cs="Arial"/>
          <w:b/>
          <w:bCs/>
          <w:sz w:val="20"/>
          <w:szCs w:val="20"/>
          <w:lang w:val="en-GB"/>
        </w:rPr>
        <w:t>Project Leader</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sz w:val="20"/>
          <w:szCs w:val="20"/>
          <w:lang w:val="en-GB"/>
        </w:rPr>
        <w:t>05/1988 - 08/1999</w:t>
      </w:r>
    </w:p>
    <w:p w:rsidR="00AF2F2D" w:rsidRDefault="00AF2F2D">
      <w:pPr>
        <w:pStyle w:val="Heading7"/>
        <w:rPr>
          <w:rFonts w:ascii="Arial" w:hAnsi="Arial" w:cs="Arial"/>
          <w:b w:val="0"/>
          <w:i/>
          <w:color w:val="616161"/>
          <w:sz w:val="20"/>
          <w:lang w:val="en-GB"/>
        </w:rPr>
      </w:pPr>
      <w:r>
        <w:rPr>
          <w:rFonts w:ascii="Arial" w:hAnsi="Arial" w:cs="Arial"/>
          <w:sz w:val="20"/>
          <w:lang w:val="en-US"/>
        </w:rPr>
        <w:t>AMI (GE)</w:t>
      </w:r>
      <w:r w:rsidR="00B8638C">
        <w:rPr>
          <w:rFonts w:ascii="Arial" w:hAnsi="Arial" w:cs="Arial"/>
          <w:sz w:val="20"/>
          <w:lang w:val="en-US"/>
        </w:rPr>
        <w:t xml:space="preserve"> </w:t>
      </w:r>
      <w:r w:rsidR="002B0837">
        <w:rPr>
          <w:rFonts w:ascii="Arial" w:hAnsi="Arial" w:cs="Arial"/>
          <w:b w:val="0"/>
          <w:sz w:val="20"/>
          <w:lang w:val="en-US"/>
        </w:rPr>
        <w:t>(Monterrey, NL-Mexico</w:t>
      </w:r>
      <w:r w:rsidR="00B8638C">
        <w:rPr>
          <w:rFonts w:ascii="Arial" w:hAnsi="Arial" w:cs="Arial"/>
          <w:b w:val="0"/>
          <w:sz w:val="20"/>
          <w:lang w:val="en-US"/>
        </w:rPr>
        <w:t>)</w:t>
      </w:r>
    </w:p>
    <w:p w:rsidR="00AF2F2D" w:rsidRDefault="00AF2F2D">
      <w:pPr>
        <w:pStyle w:val="Epgrafe1"/>
        <w:rPr>
          <w:rFonts w:ascii="Arial" w:hAnsi="Arial" w:cs="Arial"/>
          <w:sz w:val="20"/>
          <w:szCs w:val="20"/>
        </w:rPr>
      </w:pPr>
      <w:r>
        <w:rPr>
          <w:rFonts w:ascii="Arial" w:hAnsi="Arial" w:cs="Arial"/>
          <w:i/>
          <w:color w:val="616161"/>
          <w:sz w:val="20"/>
          <w:szCs w:val="20"/>
          <w:lang w:val="en-GB"/>
        </w:rPr>
        <w:t>Control and automation know-how and expertise, allow us to satisfy the specific needs of our customers on different industry fields, where we apply the state-of-the-art in control technologies</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Led, design, development, commissioning and start up automation projects in Steel</w:t>
      </w:r>
      <w:r w:rsidR="00677C00">
        <w:rPr>
          <w:rFonts w:ascii="Arial" w:hAnsi="Arial"/>
          <w:sz w:val="20"/>
          <w:szCs w:val="20"/>
          <w:lang w:val="en-US"/>
        </w:rPr>
        <w:t xml:space="preserve"> &amp; Automotive</w:t>
      </w:r>
      <w:r>
        <w:rPr>
          <w:rFonts w:ascii="Arial" w:hAnsi="Arial"/>
          <w:sz w:val="20"/>
          <w:szCs w:val="20"/>
          <w:lang w:val="en-US"/>
        </w:rPr>
        <w:t xml:space="preserve"> Industry (</w:t>
      </w:r>
      <w:r w:rsidRPr="009B577A">
        <w:rPr>
          <w:rFonts w:ascii="Arial" w:hAnsi="Arial"/>
          <w:b/>
          <w:sz w:val="20"/>
          <w:szCs w:val="20"/>
          <w:lang w:val="en-US"/>
        </w:rPr>
        <w:t>United States</w:t>
      </w:r>
      <w:r>
        <w:rPr>
          <w:rFonts w:ascii="Arial" w:hAnsi="Arial"/>
          <w:sz w:val="20"/>
          <w:szCs w:val="20"/>
          <w:lang w:val="en-US"/>
        </w:rPr>
        <w:t>:  Chaparral Steel</w:t>
      </w:r>
      <w:r w:rsidR="009B577A">
        <w:rPr>
          <w:rFonts w:ascii="Arial" w:hAnsi="Arial"/>
          <w:sz w:val="20"/>
          <w:szCs w:val="20"/>
          <w:lang w:val="en-US"/>
        </w:rPr>
        <w:t xml:space="preserve"> (Dallas-TX, Richmond-VA)</w:t>
      </w:r>
      <w:r>
        <w:rPr>
          <w:rFonts w:ascii="Arial" w:hAnsi="Arial"/>
          <w:sz w:val="20"/>
          <w:szCs w:val="20"/>
          <w:lang w:val="en-US"/>
        </w:rPr>
        <w:t>, Steel Dynamics</w:t>
      </w:r>
      <w:r w:rsidR="009B577A">
        <w:rPr>
          <w:rFonts w:ascii="Arial" w:hAnsi="Arial"/>
          <w:sz w:val="20"/>
          <w:szCs w:val="20"/>
          <w:lang w:val="en-US"/>
        </w:rPr>
        <w:t xml:space="preserve"> (NC)</w:t>
      </w:r>
      <w:r>
        <w:rPr>
          <w:rFonts w:ascii="Arial" w:hAnsi="Arial"/>
          <w:sz w:val="20"/>
          <w:szCs w:val="20"/>
          <w:lang w:val="en-US"/>
        </w:rPr>
        <w:t>, Ford Motor Co</w:t>
      </w:r>
      <w:r w:rsidR="00677C00">
        <w:rPr>
          <w:rFonts w:ascii="Arial" w:hAnsi="Arial"/>
          <w:sz w:val="20"/>
          <w:szCs w:val="20"/>
          <w:lang w:val="en-US"/>
        </w:rPr>
        <w:t xml:space="preserve"> Headquarters</w:t>
      </w:r>
      <w:r w:rsidR="009B577A">
        <w:rPr>
          <w:rFonts w:ascii="Arial" w:hAnsi="Arial"/>
          <w:sz w:val="20"/>
          <w:szCs w:val="20"/>
          <w:lang w:val="en-US"/>
        </w:rPr>
        <w:t xml:space="preserve"> (Dearborn, MI</w:t>
      </w:r>
      <w:r w:rsidR="00343A85">
        <w:rPr>
          <w:rFonts w:ascii="Arial" w:hAnsi="Arial"/>
          <w:sz w:val="20"/>
          <w:szCs w:val="20"/>
          <w:lang w:val="en-US"/>
        </w:rPr>
        <w:t>); Trinidad</w:t>
      </w:r>
      <w:r w:rsidRPr="009B577A">
        <w:rPr>
          <w:rFonts w:ascii="Arial" w:hAnsi="Arial"/>
          <w:b/>
          <w:sz w:val="20"/>
          <w:szCs w:val="20"/>
          <w:lang w:val="en-US"/>
        </w:rPr>
        <w:t xml:space="preserve"> &amp; Tobago</w:t>
      </w:r>
      <w:r>
        <w:rPr>
          <w:rFonts w:ascii="Arial" w:hAnsi="Arial"/>
          <w:sz w:val="20"/>
          <w:szCs w:val="20"/>
          <w:lang w:val="en-US"/>
        </w:rPr>
        <w:t xml:space="preserve">:  Caribbean </w:t>
      </w:r>
      <w:proofErr w:type="spellStart"/>
      <w:r>
        <w:rPr>
          <w:rFonts w:ascii="Arial" w:hAnsi="Arial"/>
          <w:sz w:val="20"/>
          <w:szCs w:val="20"/>
          <w:lang w:val="en-US"/>
        </w:rPr>
        <w:t>Ispat</w:t>
      </w:r>
      <w:proofErr w:type="spellEnd"/>
      <w:r>
        <w:rPr>
          <w:rFonts w:ascii="Arial" w:hAnsi="Arial"/>
          <w:sz w:val="20"/>
          <w:szCs w:val="20"/>
          <w:lang w:val="en-US"/>
        </w:rPr>
        <w:t xml:space="preserve">; </w:t>
      </w:r>
      <w:r w:rsidRPr="009B577A">
        <w:rPr>
          <w:rFonts w:ascii="Arial" w:hAnsi="Arial"/>
          <w:b/>
          <w:sz w:val="20"/>
          <w:szCs w:val="20"/>
          <w:lang w:val="en-US"/>
        </w:rPr>
        <w:t>Mexico</w:t>
      </w:r>
      <w:r>
        <w:rPr>
          <w:rFonts w:ascii="Arial" w:hAnsi="Arial"/>
          <w:sz w:val="20"/>
          <w:szCs w:val="20"/>
          <w:lang w:val="en-US"/>
        </w:rPr>
        <w:t xml:space="preserve">:  AHMSA, HYLSA, IMSA, Ford Motor Co.; </w:t>
      </w:r>
      <w:r w:rsidRPr="009B577A">
        <w:rPr>
          <w:rFonts w:ascii="Arial" w:hAnsi="Arial"/>
          <w:b/>
          <w:sz w:val="20"/>
          <w:szCs w:val="20"/>
          <w:lang w:val="en-US"/>
        </w:rPr>
        <w:t>Germany</w:t>
      </w:r>
      <w:r>
        <w:rPr>
          <w:rFonts w:ascii="Arial" w:hAnsi="Arial"/>
          <w:sz w:val="20"/>
          <w:szCs w:val="20"/>
          <w:lang w:val="en-US"/>
        </w:rPr>
        <w:t>:  GEGA)</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Quoted instrumentation and control equipment, wrote proposal for customers, configured control system for specific applications. Supervised equipment purchase, import, export and shipments. Verified that equipment is properly installed on site. Assured Hardware and Software integration. Troubleshoot outcome issues. Participated in Company exhibits in Mexico</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Defined project schedule, resources and milestones. Documented project meetings, communicate status to team members and customer. Assured integration system meets customer automation needs. Assured objectives were reached within established deadlines. Led project closeout</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Configured contr</w:t>
      </w:r>
      <w:r w:rsidR="0035331A">
        <w:rPr>
          <w:rFonts w:ascii="Arial" w:hAnsi="Arial"/>
          <w:sz w:val="20"/>
          <w:szCs w:val="20"/>
          <w:lang w:val="en-US"/>
        </w:rPr>
        <w:t>ol system. Configured equipment</w:t>
      </w:r>
      <w:r>
        <w:rPr>
          <w:rFonts w:ascii="Arial" w:hAnsi="Arial"/>
          <w:sz w:val="20"/>
          <w:szCs w:val="20"/>
          <w:lang w:val="en-US"/>
        </w:rPr>
        <w:t xml:space="preserve"> and installed networks. Defined data transfer in between equipment and communication protocol</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Defined functional specifications based on P&amp;ID diagrams and machine processes. Determined Hardware configuration and List of Inputs/Outputs. Coordinated AutoCAD team. Designed electrical diagrams, wiring and cable schedule diagrams. Wrote PLC programs. Wrote diagnostic programs (MSL) for Transfer machines. Implemented PLC Networks, configured and communicated electronic Displays with PLCs</w:t>
      </w:r>
    </w:p>
    <w:p w:rsidR="00AF2F2D" w:rsidRDefault="00AF2F2D" w:rsidP="00F04578">
      <w:pPr>
        <w:numPr>
          <w:ilvl w:val="0"/>
          <w:numId w:val="29"/>
        </w:numPr>
        <w:rPr>
          <w:rFonts w:ascii="Arial" w:hAnsi="Arial"/>
          <w:sz w:val="20"/>
          <w:szCs w:val="20"/>
          <w:lang w:val="en-US"/>
        </w:rPr>
      </w:pPr>
      <w:r>
        <w:rPr>
          <w:rFonts w:ascii="Arial" w:hAnsi="Arial"/>
          <w:sz w:val="20"/>
          <w:szCs w:val="20"/>
          <w:lang w:val="en-US"/>
        </w:rPr>
        <w:t>Designed screens and wrote HMI functional specification. Configured applications to monitor process, operation reports, process analysis and diagnostics, trending, and historical data. Monitored test routines. Clarified any technical issue and performed any required hardware/software modification</w:t>
      </w:r>
    </w:p>
    <w:p w:rsidR="00AF2F2D" w:rsidRDefault="00AF2F2D">
      <w:pPr>
        <w:rPr>
          <w:rFonts w:ascii="Arial" w:hAnsi="Arial"/>
          <w:sz w:val="20"/>
          <w:szCs w:val="20"/>
          <w:lang w:val="en-US"/>
        </w:rPr>
      </w:pPr>
    </w:p>
    <w:p w:rsidR="00AF2F2D" w:rsidRDefault="00AF2F2D">
      <w:pPr>
        <w:rPr>
          <w:sz w:val="16"/>
          <w:szCs w:val="16"/>
          <w:lang w:val="en-GB"/>
        </w:rPr>
      </w:pPr>
    </w:p>
    <w:p w:rsidR="00AF2F2D" w:rsidRDefault="00AF2F2D">
      <w:pPr>
        <w:pStyle w:val="Epgrafe1"/>
        <w:rPr>
          <w:rFonts w:ascii="Arial" w:hAnsi="Arial" w:cs="Arial"/>
          <w:color w:val="000066"/>
          <w:sz w:val="20"/>
        </w:rPr>
      </w:pPr>
      <w:r>
        <w:rPr>
          <w:rFonts w:ascii="Arial" w:hAnsi="Arial" w:cs="Arial"/>
          <w:b/>
          <w:bCs/>
          <w:sz w:val="20"/>
          <w:szCs w:val="20"/>
          <w:lang w:val="en-GB"/>
        </w:rPr>
        <w:t>Sales Engineer</w:t>
      </w:r>
      <w:r>
        <w:rPr>
          <w:b/>
          <w:sz w:val="18"/>
          <w:szCs w:val="18"/>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n-GB"/>
        </w:rPr>
        <w:t>01/1988 - 05/1988</w:t>
      </w:r>
    </w:p>
    <w:p w:rsidR="00AF2F2D" w:rsidRDefault="00AF2F2D">
      <w:pPr>
        <w:pStyle w:val="Heading7"/>
        <w:rPr>
          <w:rFonts w:ascii="Arial" w:hAnsi="Arial" w:cs="Arial"/>
          <w:b w:val="0"/>
          <w:i/>
          <w:color w:val="616161"/>
          <w:sz w:val="20"/>
          <w:lang w:val="en-GB"/>
        </w:rPr>
      </w:pPr>
      <w:r>
        <w:rPr>
          <w:rFonts w:ascii="Arial" w:hAnsi="Arial" w:cs="Arial"/>
          <w:sz w:val="20"/>
          <w:lang w:val="en-US"/>
        </w:rPr>
        <w:t xml:space="preserve">Industrial </w:t>
      </w:r>
      <w:proofErr w:type="spellStart"/>
      <w:r>
        <w:rPr>
          <w:rFonts w:ascii="Arial" w:hAnsi="Arial" w:cs="Arial"/>
          <w:sz w:val="20"/>
          <w:lang w:val="en-US"/>
        </w:rPr>
        <w:t>ProControl</w:t>
      </w:r>
      <w:proofErr w:type="spellEnd"/>
      <w:r>
        <w:rPr>
          <w:rFonts w:ascii="Arial" w:hAnsi="Arial" w:cs="Arial"/>
          <w:sz w:val="20"/>
          <w:lang w:val="en-US"/>
        </w:rPr>
        <w:t xml:space="preserve"> </w:t>
      </w:r>
      <w:r w:rsidR="009B577A">
        <w:rPr>
          <w:rFonts w:ascii="Arial" w:hAnsi="Arial" w:cs="Arial"/>
          <w:b w:val="0"/>
          <w:sz w:val="20"/>
          <w:lang w:val="en-US"/>
        </w:rPr>
        <w:t>(Monterrey</w:t>
      </w:r>
      <w:r w:rsidR="002B0837">
        <w:rPr>
          <w:rFonts w:ascii="Arial" w:hAnsi="Arial" w:cs="Arial"/>
          <w:b w:val="0"/>
          <w:sz w:val="20"/>
          <w:lang w:val="en-US"/>
        </w:rPr>
        <w:t>, NL</w:t>
      </w:r>
      <w:r w:rsidR="009B577A">
        <w:rPr>
          <w:rFonts w:ascii="Arial" w:hAnsi="Arial" w:cs="Arial"/>
          <w:b w:val="0"/>
          <w:sz w:val="20"/>
          <w:lang w:val="en-US"/>
        </w:rPr>
        <w:t>-Mexico)</w:t>
      </w:r>
    </w:p>
    <w:p w:rsidR="00AF2F2D" w:rsidRDefault="00AF2F2D">
      <w:pPr>
        <w:rPr>
          <w:rFonts w:ascii="Arial" w:hAnsi="Arial"/>
          <w:sz w:val="20"/>
          <w:szCs w:val="20"/>
          <w:lang w:val="en-US"/>
        </w:rPr>
      </w:pPr>
      <w:r>
        <w:rPr>
          <w:rFonts w:ascii="Arial" w:hAnsi="Arial"/>
          <w:i/>
          <w:color w:val="616161"/>
          <w:sz w:val="20"/>
          <w:szCs w:val="20"/>
          <w:lang w:val="en-GB"/>
        </w:rPr>
        <w:t>Control and automation company</w:t>
      </w:r>
    </w:p>
    <w:p w:rsidR="00AF2F2D" w:rsidRDefault="00AF2F2D" w:rsidP="00F04578">
      <w:pPr>
        <w:numPr>
          <w:ilvl w:val="0"/>
          <w:numId w:val="30"/>
        </w:numPr>
        <w:rPr>
          <w:sz w:val="16"/>
          <w:szCs w:val="16"/>
          <w:lang w:val="en-US"/>
        </w:rPr>
      </w:pPr>
      <w:r>
        <w:rPr>
          <w:rFonts w:ascii="Arial" w:hAnsi="Arial"/>
          <w:sz w:val="20"/>
          <w:szCs w:val="20"/>
          <w:lang w:val="en-US"/>
        </w:rPr>
        <w:t>Quoted instrumentation and control equipment. Configure equipment to design control systems. Wrote PLC programs (Ladder Logic)</w:t>
      </w:r>
    </w:p>
    <w:p w:rsidR="00AF2F2D" w:rsidRDefault="00AF2F2D">
      <w:pPr>
        <w:ind w:right="-149"/>
        <w:rPr>
          <w:sz w:val="16"/>
          <w:szCs w:val="16"/>
          <w:lang w:val="en-US"/>
        </w:rPr>
      </w:pPr>
    </w:p>
    <w:p w:rsidR="00AF2F2D" w:rsidRDefault="00AF2F2D">
      <w:pPr>
        <w:pStyle w:val="Epgrafe1"/>
        <w:rPr>
          <w:rFonts w:ascii="Arial" w:hAnsi="Arial" w:cs="Arial"/>
          <w:color w:val="000066"/>
          <w:sz w:val="20"/>
        </w:rPr>
      </w:pPr>
      <w:r>
        <w:rPr>
          <w:rFonts w:ascii="Arial" w:hAnsi="Arial" w:cs="Arial"/>
          <w:b/>
          <w:bCs/>
          <w:sz w:val="20"/>
          <w:szCs w:val="20"/>
          <w:lang w:val="en-GB"/>
        </w:rPr>
        <w:t xml:space="preserve">Researcher assistant </w:t>
      </w:r>
      <w:r>
        <w:rPr>
          <w:rFonts w:ascii="Arial" w:hAnsi="Arial" w:cs="Arial"/>
          <w:i/>
          <w:iCs/>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n-GB"/>
        </w:rPr>
        <w:t>08/1987 - 12/1987</w:t>
      </w:r>
    </w:p>
    <w:p w:rsidR="00AF2F2D" w:rsidRDefault="00AF2F2D">
      <w:pPr>
        <w:pStyle w:val="Heading7"/>
        <w:rPr>
          <w:rFonts w:ascii="Arial" w:hAnsi="Arial" w:cs="Arial"/>
          <w:b w:val="0"/>
          <w:i/>
          <w:color w:val="616161"/>
          <w:sz w:val="20"/>
          <w:lang w:val="en-US"/>
        </w:rPr>
      </w:pPr>
      <w:r>
        <w:rPr>
          <w:rFonts w:ascii="Arial" w:hAnsi="Arial" w:cs="Arial"/>
          <w:sz w:val="20"/>
          <w:lang w:val="en-US"/>
        </w:rPr>
        <w:t xml:space="preserve">ITESM </w:t>
      </w:r>
      <w:r w:rsidR="009B577A">
        <w:rPr>
          <w:rFonts w:ascii="Arial" w:hAnsi="Arial" w:cs="Arial"/>
          <w:b w:val="0"/>
          <w:sz w:val="20"/>
          <w:lang w:val="en-US"/>
        </w:rPr>
        <w:t>(</w:t>
      </w:r>
      <w:r w:rsidR="002B0837">
        <w:rPr>
          <w:rFonts w:ascii="Arial" w:hAnsi="Arial" w:cs="Arial"/>
          <w:b w:val="0"/>
          <w:sz w:val="20"/>
          <w:lang w:val="en-US"/>
        </w:rPr>
        <w:t>Monterrey, NL-Mexico</w:t>
      </w:r>
      <w:r w:rsidR="009B577A">
        <w:rPr>
          <w:rFonts w:ascii="Arial" w:hAnsi="Arial" w:cs="Arial"/>
          <w:b w:val="0"/>
          <w:sz w:val="20"/>
          <w:lang w:val="en-US"/>
        </w:rPr>
        <w:t>)</w:t>
      </w:r>
    </w:p>
    <w:p w:rsidR="00AF2F2D" w:rsidRDefault="00AF2F2D">
      <w:pPr>
        <w:ind w:right="-149"/>
        <w:rPr>
          <w:rFonts w:ascii="Arial" w:hAnsi="Arial"/>
          <w:sz w:val="20"/>
          <w:szCs w:val="20"/>
          <w:lang w:val="en-US"/>
        </w:rPr>
      </w:pPr>
      <w:proofErr w:type="spellStart"/>
      <w:r>
        <w:rPr>
          <w:rFonts w:ascii="Arial" w:hAnsi="Arial"/>
          <w:i/>
          <w:color w:val="616161"/>
          <w:sz w:val="20"/>
          <w:szCs w:val="20"/>
          <w:lang w:val="en-US"/>
        </w:rPr>
        <w:t>Tecnologico</w:t>
      </w:r>
      <w:proofErr w:type="spellEnd"/>
      <w:r>
        <w:rPr>
          <w:rFonts w:ascii="Arial" w:hAnsi="Arial"/>
          <w:i/>
          <w:color w:val="616161"/>
          <w:sz w:val="20"/>
          <w:szCs w:val="20"/>
          <w:lang w:val="en-US"/>
        </w:rPr>
        <w:t xml:space="preserve"> de Monterrey is a</w:t>
      </w:r>
      <w:r w:rsidR="0007655C">
        <w:rPr>
          <w:rFonts w:ascii="Arial" w:hAnsi="Arial"/>
          <w:i/>
          <w:color w:val="616161"/>
          <w:sz w:val="20"/>
          <w:szCs w:val="20"/>
          <w:lang w:val="en-US"/>
        </w:rPr>
        <w:t>n</w:t>
      </w:r>
      <w:r>
        <w:rPr>
          <w:rFonts w:ascii="Arial" w:hAnsi="Arial"/>
          <w:i/>
          <w:color w:val="616161"/>
          <w:sz w:val="20"/>
          <w:szCs w:val="20"/>
          <w:lang w:val="en-US"/>
        </w:rPr>
        <w:t xml:space="preserve"> Educational Institution</w:t>
      </w:r>
    </w:p>
    <w:p w:rsidR="00AF2F2D" w:rsidRDefault="00AF2F2D" w:rsidP="00F04578">
      <w:pPr>
        <w:numPr>
          <w:ilvl w:val="0"/>
          <w:numId w:val="31"/>
        </w:numPr>
        <w:rPr>
          <w:rFonts w:ascii="Arial" w:hAnsi="Arial"/>
          <w:sz w:val="20"/>
          <w:szCs w:val="20"/>
          <w:lang w:val="en-US"/>
        </w:rPr>
      </w:pPr>
      <w:r>
        <w:rPr>
          <w:rFonts w:ascii="Arial" w:hAnsi="Arial"/>
          <w:sz w:val="20"/>
          <w:szCs w:val="20"/>
          <w:lang w:val="en-US"/>
        </w:rPr>
        <w:t>Designed schematics for a TV Response project using CBDS (CAM System)</w:t>
      </w:r>
    </w:p>
    <w:p w:rsidR="00AF2F2D" w:rsidRDefault="00AF2F2D">
      <w:pPr>
        <w:rPr>
          <w:rFonts w:ascii="Arial" w:hAnsi="Arial"/>
          <w:sz w:val="20"/>
          <w:szCs w:val="20"/>
          <w:lang w:val="en-US"/>
        </w:rPr>
      </w:pPr>
    </w:p>
    <w:p w:rsidR="00AF2F2D" w:rsidRDefault="00AF2F2D">
      <w:pPr>
        <w:pStyle w:val="Epgrafe1"/>
        <w:rPr>
          <w:rFonts w:ascii="Arial" w:hAnsi="Arial" w:cs="Arial"/>
          <w:b/>
          <w:color w:val="000066"/>
          <w:sz w:val="20"/>
          <w:szCs w:val="18"/>
        </w:rPr>
      </w:pPr>
      <w:r>
        <w:rPr>
          <w:rFonts w:ascii="Arial" w:hAnsi="Arial" w:cs="Arial"/>
          <w:b/>
          <w:bCs/>
          <w:sz w:val="20"/>
          <w:szCs w:val="20"/>
          <w:lang w:val="en-GB"/>
        </w:rPr>
        <w:t>Intern</w:t>
      </w:r>
      <w:r>
        <w:rPr>
          <w:rFonts w:ascii="Arial" w:hAnsi="Arial" w:cs="Arial"/>
          <w:b/>
          <w:bCs/>
          <w:i/>
          <w:sz w:val="20"/>
          <w:szCs w:val="20"/>
          <w:lang w:val="en-GB"/>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lang w:val="en-GB"/>
        </w:rPr>
        <w:t xml:space="preserve"> </w:t>
      </w:r>
      <w:r>
        <w:rPr>
          <w:rFonts w:ascii="Arial" w:hAnsi="Arial" w:cs="Arial"/>
          <w:sz w:val="20"/>
          <w:szCs w:val="20"/>
          <w:lang w:val="en-GB"/>
        </w:rPr>
        <w:tab/>
        <w:t>06/1987 - 07/1987</w:t>
      </w:r>
    </w:p>
    <w:p w:rsidR="00AF2F2D" w:rsidRDefault="00AF2F2D">
      <w:pPr>
        <w:pStyle w:val="Heading7"/>
        <w:rPr>
          <w:rFonts w:ascii="Arial" w:hAnsi="Arial" w:cs="Arial"/>
          <w:b w:val="0"/>
          <w:i/>
          <w:color w:val="616161"/>
          <w:sz w:val="20"/>
          <w:lang w:val="en-US"/>
        </w:rPr>
      </w:pPr>
      <w:r>
        <w:rPr>
          <w:rFonts w:ascii="Arial" w:hAnsi="Arial" w:cs="Arial"/>
          <w:sz w:val="20"/>
          <w:szCs w:val="18"/>
          <w:lang w:val="en-US"/>
        </w:rPr>
        <w:t xml:space="preserve">ITESM </w:t>
      </w:r>
      <w:r w:rsidR="009B577A">
        <w:rPr>
          <w:rFonts w:ascii="Arial" w:hAnsi="Arial" w:cs="Arial"/>
          <w:b w:val="0"/>
          <w:sz w:val="20"/>
          <w:szCs w:val="18"/>
          <w:lang w:val="en-US"/>
        </w:rPr>
        <w:t>(Queretaro</w:t>
      </w:r>
      <w:r w:rsidR="002B0837">
        <w:rPr>
          <w:rFonts w:ascii="Arial" w:hAnsi="Arial" w:cs="Arial"/>
          <w:b w:val="0"/>
          <w:sz w:val="20"/>
          <w:szCs w:val="18"/>
          <w:lang w:val="en-US"/>
        </w:rPr>
        <w:t xml:space="preserve">, </w:t>
      </w:r>
      <w:proofErr w:type="spellStart"/>
      <w:r w:rsidR="002B0837">
        <w:rPr>
          <w:rFonts w:ascii="Arial" w:hAnsi="Arial" w:cs="Arial"/>
          <w:b w:val="0"/>
          <w:sz w:val="20"/>
          <w:szCs w:val="18"/>
          <w:lang w:val="en-US"/>
        </w:rPr>
        <w:t>Qro</w:t>
      </w:r>
      <w:proofErr w:type="spellEnd"/>
      <w:r w:rsidR="009B577A">
        <w:rPr>
          <w:rFonts w:ascii="Arial" w:hAnsi="Arial" w:cs="Arial"/>
          <w:b w:val="0"/>
          <w:sz w:val="20"/>
          <w:szCs w:val="18"/>
          <w:lang w:val="en-US"/>
        </w:rPr>
        <w:t>-Mexico)</w:t>
      </w:r>
    </w:p>
    <w:p w:rsidR="00AF2F2D" w:rsidRDefault="00AF2F2D">
      <w:pPr>
        <w:ind w:right="-149"/>
        <w:rPr>
          <w:rFonts w:ascii="Arial" w:hAnsi="Arial"/>
          <w:sz w:val="20"/>
          <w:szCs w:val="20"/>
          <w:lang w:val="en-US"/>
        </w:rPr>
      </w:pPr>
      <w:proofErr w:type="spellStart"/>
      <w:r>
        <w:rPr>
          <w:rFonts w:ascii="Arial" w:hAnsi="Arial"/>
          <w:i/>
          <w:color w:val="616161"/>
          <w:sz w:val="20"/>
          <w:szCs w:val="20"/>
          <w:lang w:val="en-US"/>
        </w:rPr>
        <w:t>Tecnologico</w:t>
      </w:r>
      <w:proofErr w:type="spellEnd"/>
      <w:r>
        <w:rPr>
          <w:rFonts w:ascii="Arial" w:hAnsi="Arial"/>
          <w:i/>
          <w:color w:val="616161"/>
          <w:sz w:val="20"/>
          <w:szCs w:val="20"/>
          <w:lang w:val="en-US"/>
        </w:rPr>
        <w:t xml:space="preserve"> de Monterrey is a</w:t>
      </w:r>
      <w:r w:rsidR="0007655C">
        <w:rPr>
          <w:rFonts w:ascii="Arial" w:hAnsi="Arial"/>
          <w:i/>
          <w:color w:val="616161"/>
          <w:sz w:val="20"/>
          <w:szCs w:val="20"/>
          <w:lang w:val="en-US"/>
        </w:rPr>
        <w:t>n</w:t>
      </w:r>
      <w:r>
        <w:rPr>
          <w:rFonts w:ascii="Arial" w:hAnsi="Arial"/>
          <w:i/>
          <w:color w:val="616161"/>
          <w:sz w:val="20"/>
          <w:szCs w:val="20"/>
          <w:lang w:val="en-US"/>
        </w:rPr>
        <w:t xml:space="preserve"> Educational Institution</w:t>
      </w:r>
    </w:p>
    <w:p w:rsidR="00AF2F2D" w:rsidRDefault="00AF2F2D" w:rsidP="00F04578">
      <w:pPr>
        <w:numPr>
          <w:ilvl w:val="0"/>
          <w:numId w:val="32"/>
        </w:numPr>
        <w:rPr>
          <w:sz w:val="16"/>
          <w:szCs w:val="16"/>
          <w:lang w:val="en-US"/>
        </w:rPr>
      </w:pPr>
      <w:r>
        <w:rPr>
          <w:rFonts w:ascii="Arial" w:hAnsi="Arial"/>
          <w:sz w:val="20"/>
          <w:szCs w:val="20"/>
          <w:lang w:val="en-US"/>
        </w:rPr>
        <w:t>Designed a radio and television closed circuit</w:t>
      </w:r>
    </w:p>
    <w:p w:rsidR="00AF2F2D" w:rsidRDefault="00AF2F2D">
      <w:pPr>
        <w:rPr>
          <w:sz w:val="16"/>
          <w:szCs w:val="16"/>
          <w:lang w:val="en-US"/>
        </w:rPr>
      </w:pPr>
    </w:p>
    <w:p w:rsidR="00AF2F2D" w:rsidRDefault="00AF2F2D">
      <w:pPr>
        <w:rPr>
          <w:rFonts w:ascii="Arial" w:hAnsi="Arial"/>
          <w:b/>
          <w:bCs/>
          <w:sz w:val="16"/>
          <w:szCs w:val="16"/>
          <w:lang w:val="en-US"/>
        </w:rPr>
      </w:pPr>
    </w:p>
    <w:p w:rsidR="008D2C4D" w:rsidRDefault="008D2C4D" w:rsidP="008D2C4D">
      <w:pPr>
        <w:rPr>
          <w:rFonts w:ascii="Arial" w:hAnsi="Arial"/>
          <w:sz w:val="20"/>
          <w:szCs w:val="20"/>
          <w:lang w:val="it-IT"/>
        </w:rPr>
      </w:pPr>
      <w:r>
        <w:rPr>
          <w:rFonts w:ascii="Arial" w:hAnsi="Arial"/>
          <w:b/>
          <w:bCs/>
          <w:sz w:val="20"/>
          <w:szCs w:val="20"/>
          <w:lang w:val="it-IT"/>
        </w:rPr>
        <w:t>SUMMARY OF QUALIFICATIONS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 xml:space="preserve">Accountable skills – Very responsible, liable, answerable </w:t>
      </w:r>
    </w:p>
    <w:p w:rsidR="008D2C4D" w:rsidRPr="00750C1A" w:rsidRDefault="008D2C4D" w:rsidP="008D2C4D">
      <w:pPr>
        <w:numPr>
          <w:ilvl w:val="0"/>
          <w:numId w:val="23"/>
        </w:numPr>
        <w:rPr>
          <w:rFonts w:ascii="Arial" w:hAnsi="Arial"/>
          <w:sz w:val="20"/>
          <w:szCs w:val="20"/>
          <w:lang w:val="it-IT"/>
        </w:rPr>
      </w:pPr>
      <w:r w:rsidRPr="00750C1A">
        <w:rPr>
          <w:rFonts w:ascii="Arial" w:hAnsi="Arial"/>
          <w:sz w:val="20"/>
          <w:szCs w:val="20"/>
          <w:lang w:val="it-IT"/>
        </w:rPr>
        <w:t xml:space="preserve">Agile </w:t>
      </w:r>
      <w:r>
        <w:rPr>
          <w:rFonts w:ascii="Arial" w:hAnsi="Arial"/>
          <w:sz w:val="20"/>
          <w:szCs w:val="20"/>
          <w:lang w:val="it-IT"/>
        </w:rPr>
        <w:t>p</w:t>
      </w:r>
      <w:r w:rsidRPr="00750C1A">
        <w:rPr>
          <w:rFonts w:ascii="Arial" w:hAnsi="Arial"/>
          <w:sz w:val="20"/>
          <w:szCs w:val="20"/>
          <w:lang w:val="it-IT"/>
        </w:rPr>
        <w:t>ractices</w:t>
      </w:r>
      <w:r>
        <w:rPr>
          <w:rFonts w:ascii="Arial" w:hAnsi="Arial"/>
          <w:sz w:val="20"/>
          <w:szCs w:val="20"/>
          <w:lang w:val="it-IT"/>
        </w:rPr>
        <w:t xml:space="preserve"> knowledge</w:t>
      </w:r>
      <w:r w:rsidRPr="00750C1A">
        <w:rPr>
          <w:rFonts w:ascii="Arial" w:hAnsi="Arial"/>
          <w:sz w:val="20"/>
          <w:szCs w:val="20"/>
          <w:lang w:val="it-IT"/>
        </w:rPr>
        <w:t xml:space="preserve"> –</w:t>
      </w:r>
      <w:r>
        <w:rPr>
          <w:rFonts w:ascii="Arial" w:hAnsi="Arial"/>
          <w:sz w:val="20"/>
          <w:szCs w:val="20"/>
          <w:lang w:val="it-IT"/>
        </w:rPr>
        <w:t>Strong experience managing software development projects with Agile principles, tools and techniques, excellent understanding scaled Agile environments and Scrum practices. Experience in organizing team restrospective meetings as well as daily stand up meetings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Analytic skills -Excellent anlalytical skills in project management disciplines, requirements analysis, change management and quality assurance</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Business Intellegence skills – Experience leading BI projects, excellent knowledge on BI patters and BI architecture. Goo d undersanding of Tech Stack for BI Applications. Led legacy system migration to BI systems, working with business users, vendors, contractors to gather requirements, planning, and implementation. Experience with Databases, and data management, leading Datawarehouse, Tableau and Informatica projects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Business oriented – Ability to a</w:t>
      </w:r>
      <w:r w:rsidRPr="00750C1A">
        <w:rPr>
          <w:rFonts w:ascii="Arial" w:hAnsi="Arial"/>
          <w:sz w:val="20"/>
          <w:szCs w:val="20"/>
          <w:lang w:val="it-IT"/>
        </w:rPr>
        <w:t>ligne to company goals and line of business</w:t>
      </w:r>
      <w:r>
        <w:rPr>
          <w:rFonts w:ascii="Arial" w:hAnsi="Arial"/>
          <w:sz w:val="20"/>
          <w:szCs w:val="20"/>
          <w:lang w:val="it-IT"/>
        </w:rPr>
        <w:t xml:space="preserve">. Ability to work with business to make them understand how the applications and new technologies can improve business processing. Research new technology and develop business cases. Understand business objectives and problems, identify alternative solutions, perform feasibility studies and cost/benefit analysis. Strong organization. Excellent presentation. </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Change oriented - Demostrated effectiveness in a very fast-paced and dynamic environment, change-oriented work environment</w:t>
      </w:r>
      <w:r w:rsidRPr="00750C1A">
        <w:rPr>
          <w:rFonts w:ascii="Arial" w:hAnsi="Arial"/>
          <w:sz w:val="20"/>
          <w:szCs w:val="20"/>
          <w:lang w:val="it-IT"/>
        </w:rPr>
        <w:t xml:space="preserve"> </w:t>
      </w:r>
    </w:p>
    <w:p w:rsidR="008D2C4D" w:rsidRDefault="008D2C4D" w:rsidP="008D2C4D">
      <w:pPr>
        <w:numPr>
          <w:ilvl w:val="0"/>
          <w:numId w:val="23"/>
        </w:numPr>
        <w:rPr>
          <w:rFonts w:ascii="Arial" w:hAnsi="Arial"/>
          <w:sz w:val="20"/>
          <w:szCs w:val="20"/>
          <w:lang w:val="it-IT"/>
        </w:rPr>
      </w:pPr>
      <w:r w:rsidRPr="00A970D3">
        <w:rPr>
          <w:rFonts w:ascii="Arial" w:hAnsi="Arial"/>
          <w:sz w:val="20"/>
          <w:szCs w:val="20"/>
          <w:lang w:val="it-IT"/>
        </w:rPr>
        <w:t>Coach skills</w:t>
      </w:r>
      <w:r>
        <w:rPr>
          <w:rFonts w:ascii="Arial" w:hAnsi="Arial"/>
          <w:sz w:val="20"/>
          <w:szCs w:val="20"/>
          <w:lang w:val="it-IT"/>
        </w:rPr>
        <w:t xml:space="preserve"> </w:t>
      </w:r>
      <w:r w:rsidRPr="00A970D3">
        <w:rPr>
          <w:rFonts w:ascii="Arial" w:hAnsi="Arial"/>
          <w:sz w:val="20"/>
          <w:szCs w:val="20"/>
          <w:lang w:val="it-IT"/>
        </w:rPr>
        <w:t>-</w:t>
      </w:r>
      <w:r>
        <w:rPr>
          <w:rFonts w:ascii="Arial" w:hAnsi="Arial"/>
          <w:sz w:val="20"/>
          <w:szCs w:val="20"/>
          <w:lang w:val="it-IT"/>
        </w:rPr>
        <w:t xml:space="preserve"> Lead coaching, training and developing of t</w:t>
      </w:r>
      <w:r w:rsidRPr="00A970D3">
        <w:rPr>
          <w:rFonts w:ascii="Arial" w:hAnsi="Arial"/>
          <w:sz w:val="20"/>
          <w:szCs w:val="20"/>
          <w:lang w:val="it-IT"/>
        </w:rPr>
        <w:t>eam peers</w:t>
      </w:r>
      <w:r>
        <w:rPr>
          <w:rFonts w:ascii="Arial" w:hAnsi="Arial"/>
          <w:sz w:val="20"/>
          <w:szCs w:val="20"/>
          <w:lang w:val="it-IT"/>
        </w:rPr>
        <w:t xml:space="preserve"> as needed, defining comprehensive trainings. </w:t>
      </w:r>
      <w:r w:rsidRPr="00A970D3">
        <w:rPr>
          <w:rFonts w:ascii="Arial" w:hAnsi="Arial"/>
          <w:sz w:val="20"/>
          <w:szCs w:val="20"/>
          <w:lang w:val="it-IT"/>
        </w:rPr>
        <w:t>Ability to coach and mentor project team members in project management</w:t>
      </w:r>
    </w:p>
    <w:p w:rsidR="008D2C4D" w:rsidRPr="00A970D3" w:rsidRDefault="008D2C4D" w:rsidP="008D2C4D">
      <w:pPr>
        <w:numPr>
          <w:ilvl w:val="0"/>
          <w:numId w:val="23"/>
        </w:numPr>
        <w:rPr>
          <w:rFonts w:ascii="Arial" w:hAnsi="Arial"/>
          <w:sz w:val="20"/>
          <w:szCs w:val="20"/>
          <w:lang w:val="it-IT"/>
        </w:rPr>
      </w:pPr>
      <w:r w:rsidRPr="00A970D3">
        <w:rPr>
          <w:rFonts w:ascii="Arial" w:hAnsi="Arial"/>
          <w:sz w:val="20"/>
          <w:szCs w:val="20"/>
          <w:lang w:val="it-IT"/>
        </w:rPr>
        <w:t>Collaboration skills</w:t>
      </w:r>
      <w:r>
        <w:rPr>
          <w:rFonts w:ascii="Arial" w:hAnsi="Arial"/>
          <w:sz w:val="20"/>
          <w:szCs w:val="20"/>
          <w:lang w:val="it-IT"/>
        </w:rPr>
        <w:t xml:space="preserve"> </w:t>
      </w:r>
      <w:r w:rsidRPr="00A970D3">
        <w:rPr>
          <w:rFonts w:ascii="Arial" w:hAnsi="Arial"/>
          <w:sz w:val="20"/>
          <w:szCs w:val="20"/>
          <w:lang w:val="it-IT"/>
        </w:rPr>
        <w:t>–</w:t>
      </w:r>
      <w:r>
        <w:rPr>
          <w:rFonts w:ascii="Arial" w:hAnsi="Arial"/>
          <w:sz w:val="20"/>
          <w:szCs w:val="20"/>
          <w:lang w:val="it-IT"/>
        </w:rPr>
        <w:t xml:space="preserve"> </w:t>
      </w:r>
      <w:r w:rsidRPr="00A970D3">
        <w:rPr>
          <w:rFonts w:ascii="Arial" w:hAnsi="Arial"/>
          <w:sz w:val="20"/>
          <w:szCs w:val="20"/>
          <w:lang w:val="it-IT"/>
        </w:rPr>
        <w:t>Extreme collaborative with team peers</w:t>
      </w:r>
      <w:r>
        <w:rPr>
          <w:rFonts w:ascii="Arial" w:hAnsi="Arial"/>
          <w:sz w:val="20"/>
          <w:szCs w:val="20"/>
          <w:lang w:val="it-IT"/>
        </w:rPr>
        <w:t xml:space="preserve">, skills </w:t>
      </w:r>
      <w:r w:rsidRPr="00A970D3">
        <w:rPr>
          <w:rFonts w:ascii="Arial" w:hAnsi="Arial"/>
          <w:sz w:val="20"/>
          <w:szCs w:val="20"/>
          <w:lang w:val="it-IT"/>
        </w:rPr>
        <w:t>to motivate teams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Communication skills – Define and follow communication plan. Great ability to communicate person to person, one-o-one with team pears. Strong communication skills in group situations with IT and business organization. Excellent interpersonal and relationship communication skills with key business process owners, stakeholders, team members, customer, consulting team, and multiple work streams,. Ability to interact and report to senior management, VP, and executive levels of management. Excellent writing and verbal communication skills.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Customer oriented – Excellent customer service. Ability to translate customer needs into solutions, define business processes, data needs, requirements, write business cases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Cut Overs skills – Define cutover plan. Coordinate with team members and stakeholders to complete activities defined in cutover plan. Coordinate diferent cutover activities for diferent projects. Follow change management process to coordinate activities during cutover. Identify issues, conflicts and interdependencies between diferent projects and cutover plans. Define plans for all projects having interdependencies. Schedule and lead Go/NoGo Cutover meetings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Data Analytics skills – Experience leading projects involving data analytics, and reports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 xml:space="preserve">Detail oriented – Great ability to pay attention to the details and understand causes instead of just the effets. </w:t>
      </w:r>
    </w:p>
    <w:p w:rsidR="008D2C4D" w:rsidRPr="000439E4" w:rsidRDefault="008D2C4D" w:rsidP="008D2C4D">
      <w:pPr>
        <w:numPr>
          <w:ilvl w:val="0"/>
          <w:numId w:val="23"/>
        </w:numPr>
        <w:rPr>
          <w:rFonts w:ascii="Arial" w:hAnsi="Arial"/>
          <w:sz w:val="20"/>
          <w:szCs w:val="20"/>
          <w:lang w:val="it-IT"/>
        </w:rPr>
      </w:pPr>
      <w:r w:rsidRPr="00750C1A">
        <w:rPr>
          <w:rFonts w:ascii="Arial" w:hAnsi="Arial"/>
          <w:sz w:val="20"/>
          <w:szCs w:val="20"/>
          <w:lang w:val="it-IT"/>
        </w:rPr>
        <w:t>Facilitation</w:t>
      </w:r>
      <w:r>
        <w:rPr>
          <w:rFonts w:ascii="Arial" w:hAnsi="Arial"/>
          <w:sz w:val="20"/>
          <w:szCs w:val="20"/>
          <w:lang w:val="it-IT"/>
        </w:rPr>
        <w:t xml:space="preserve"> skills</w:t>
      </w:r>
      <w:r w:rsidRPr="00750C1A">
        <w:rPr>
          <w:rFonts w:ascii="Arial" w:hAnsi="Arial"/>
          <w:sz w:val="20"/>
          <w:szCs w:val="20"/>
          <w:lang w:val="it-IT"/>
        </w:rPr>
        <w:t xml:space="preserve"> – </w:t>
      </w:r>
      <w:r>
        <w:rPr>
          <w:rFonts w:ascii="Arial" w:hAnsi="Arial"/>
          <w:sz w:val="20"/>
          <w:szCs w:val="20"/>
          <w:lang w:val="it-IT"/>
        </w:rPr>
        <w:t>G</w:t>
      </w:r>
      <w:r w:rsidRPr="000439E4">
        <w:rPr>
          <w:rFonts w:ascii="Arial" w:hAnsi="Arial"/>
          <w:sz w:val="20"/>
          <w:szCs w:val="20"/>
          <w:lang w:val="it-IT"/>
        </w:rPr>
        <w:t>reat meeting facilitator</w:t>
      </w:r>
      <w:r>
        <w:rPr>
          <w:rFonts w:ascii="Arial" w:hAnsi="Arial"/>
          <w:sz w:val="20"/>
          <w:szCs w:val="20"/>
          <w:lang w:val="it-IT"/>
        </w:rPr>
        <w:t>, leading project meetings and calls to communicate status, determine actions, next steps, and issues that may impact projects</w:t>
      </w:r>
    </w:p>
    <w:p w:rsidR="008D2C4D" w:rsidRDefault="008D2C4D" w:rsidP="008D2C4D">
      <w:pPr>
        <w:numPr>
          <w:ilvl w:val="0"/>
          <w:numId w:val="23"/>
        </w:numPr>
        <w:rPr>
          <w:rFonts w:ascii="Arial" w:hAnsi="Arial"/>
          <w:sz w:val="20"/>
          <w:szCs w:val="20"/>
          <w:lang w:val="it-IT"/>
        </w:rPr>
      </w:pPr>
      <w:r w:rsidRPr="00750C1A">
        <w:rPr>
          <w:rFonts w:ascii="Arial" w:hAnsi="Arial"/>
          <w:sz w:val="20"/>
          <w:szCs w:val="20"/>
          <w:lang w:val="it-IT"/>
        </w:rPr>
        <w:t xml:space="preserve">Flexibility </w:t>
      </w:r>
      <w:r>
        <w:rPr>
          <w:rFonts w:ascii="Arial" w:hAnsi="Arial"/>
          <w:sz w:val="20"/>
          <w:szCs w:val="20"/>
          <w:lang w:val="it-IT"/>
        </w:rPr>
        <w:t xml:space="preserve">skills </w:t>
      </w:r>
      <w:r w:rsidRPr="00750C1A">
        <w:rPr>
          <w:rFonts w:ascii="Arial" w:hAnsi="Arial"/>
          <w:sz w:val="20"/>
          <w:szCs w:val="20"/>
          <w:lang w:val="it-IT"/>
        </w:rPr>
        <w:t xml:space="preserve">– </w:t>
      </w:r>
      <w:r>
        <w:rPr>
          <w:rFonts w:ascii="Arial" w:hAnsi="Arial"/>
          <w:sz w:val="20"/>
          <w:szCs w:val="20"/>
          <w:lang w:val="it-IT"/>
        </w:rPr>
        <w:t>highly adaptive individual</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 xml:space="preserve">Goals oriented - Direct the work of the project team driving for results to meet project milestones. </w:t>
      </w:r>
      <w:r w:rsidRPr="00D72E23">
        <w:rPr>
          <w:rFonts w:ascii="Arial" w:hAnsi="Arial"/>
          <w:sz w:val="20"/>
          <w:szCs w:val="20"/>
          <w:lang w:val="it-IT"/>
        </w:rPr>
        <w:t xml:space="preserve">Assertiveness team member capable of achieving the team goals focusing in accpuntability and </w:t>
      </w:r>
      <w:r>
        <w:rPr>
          <w:rFonts w:ascii="Arial" w:hAnsi="Arial"/>
          <w:sz w:val="20"/>
          <w:szCs w:val="20"/>
          <w:lang w:val="it-IT"/>
        </w:rPr>
        <w:t xml:space="preserve">issues </w:t>
      </w:r>
      <w:r>
        <w:rPr>
          <w:rFonts w:ascii="Arial" w:hAnsi="Arial"/>
          <w:sz w:val="20"/>
          <w:szCs w:val="20"/>
          <w:lang w:val="it-IT"/>
        </w:rPr>
        <w:lastRenderedPageBreak/>
        <w:t>resolution. Ensure appropriate processes, data quality, and systems delivery by lanning and organizing work to meet goals and complete multiple assignments without compromissing accuracy</w:t>
      </w:r>
    </w:p>
    <w:p w:rsidR="008D2C4D" w:rsidRDefault="008D2C4D" w:rsidP="008D2C4D">
      <w:pPr>
        <w:numPr>
          <w:ilvl w:val="0"/>
          <w:numId w:val="23"/>
        </w:numPr>
        <w:rPr>
          <w:rFonts w:ascii="Arial" w:hAnsi="Arial"/>
          <w:sz w:val="20"/>
          <w:szCs w:val="20"/>
          <w:lang w:val="it-IT"/>
        </w:rPr>
      </w:pPr>
      <w:r w:rsidRPr="00AA4BFE">
        <w:rPr>
          <w:rFonts w:ascii="Arial" w:hAnsi="Arial"/>
          <w:sz w:val="20"/>
          <w:szCs w:val="20"/>
          <w:lang w:val="it-IT"/>
        </w:rPr>
        <w:t>Leadership</w:t>
      </w:r>
      <w:r>
        <w:rPr>
          <w:rFonts w:ascii="Arial" w:hAnsi="Arial"/>
          <w:sz w:val="20"/>
          <w:szCs w:val="20"/>
          <w:lang w:val="it-IT"/>
        </w:rPr>
        <w:t xml:space="preserve"> skills</w:t>
      </w:r>
      <w:r w:rsidRPr="00AA4BFE">
        <w:rPr>
          <w:rFonts w:ascii="Arial" w:hAnsi="Arial"/>
          <w:sz w:val="20"/>
          <w:szCs w:val="20"/>
          <w:lang w:val="it-IT"/>
        </w:rPr>
        <w:t xml:space="preserve"> -</w:t>
      </w:r>
      <w:r>
        <w:rPr>
          <w:rFonts w:ascii="Arial" w:hAnsi="Arial"/>
          <w:sz w:val="20"/>
          <w:szCs w:val="20"/>
          <w:lang w:val="it-IT"/>
        </w:rPr>
        <w:t xml:space="preserve"> </w:t>
      </w:r>
      <w:r w:rsidRPr="00AA4BFE">
        <w:rPr>
          <w:rFonts w:ascii="Arial" w:hAnsi="Arial"/>
          <w:sz w:val="20"/>
          <w:szCs w:val="20"/>
          <w:lang w:val="it-IT"/>
        </w:rPr>
        <w:t>Strong leadership</w:t>
      </w:r>
      <w:r>
        <w:rPr>
          <w:rFonts w:ascii="Arial" w:hAnsi="Arial"/>
          <w:sz w:val="20"/>
          <w:szCs w:val="20"/>
          <w:lang w:val="it-IT"/>
        </w:rPr>
        <w:t xml:space="preserve"> managing projects and teams, taking initiative and ownership of projects. Lead development team to modernize system, and support business area</w:t>
      </w:r>
    </w:p>
    <w:p w:rsidR="008D2C4D" w:rsidRPr="00EA37E1" w:rsidRDefault="008D2C4D" w:rsidP="008D2C4D">
      <w:pPr>
        <w:numPr>
          <w:ilvl w:val="0"/>
          <w:numId w:val="23"/>
        </w:numPr>
        <w:rPr>
          <w:rFonts w:ascii="Arial" w:hAnsi="Arial"/>
          <w:sz w:val="20"/>
          <w:szCs w:val="20"/>
          <w:lang w:val="it-IT"/>
        </w:rPr>
      </w:pPr>
      <w:r w:rsidRPr="00EA37E1">
        <w:rPr>
          <w:rFonts w:ascii="Arial" w:hAnsi="Arial"/>
          <w:sz w:val="20"/>
          <w:szCs w:val="20"/>
          <w:lang w:val="it-IT"/>
        </w:rPr>
        <w:t>Management skills</w:t>
      </w:r>
      <w:r>
        <w:rPr>
          <w:rFonts w:ascii="Arial" w:hAnsi="Arial"/>
          <w:sz w:val="20"/>
          <w:szCs w:val="20"/>
          <w:lang w:val="it-IT"/>
        </w:rPr>
        <w:t xml:space="preserve"> </w:t>
      </w:r>
      <w:r w:rsidRPr="00EA37E1">
        <w:rPr>
          <w:rFonts w:ascii="Arial" w:hAnsi="Arial"/>
          <w:sz w:val="20"/>
          <w:szCs w:val="20"/>
          <w:lang w:val="it-IT"/>
        </w:rPr>
        <w:t>- Ability to engage with and manage stakeholders, client, business users, vendors, and contractors dealing with technology solutions. Ability to manage project even without domain technology expertise by leveraging experts. Strong skills negotiating, influencing, leading, delegating working in change management, conflict management, and strategic planning</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Migrations skills – Strong experience in Infrastructure Migrations, Data Center Migrations, and Applications Migrations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Multitasking skills - Ability to work in multiple large to medium projects concurrently with many moving parts, and post-project support</w:t>
      </w:r>
      <w:r w:rsidRPr="00750C1A">
        <w:rPr>
          <w:rFonts w:ascii="Arial" w:hAnsi="Arial"/>
          <w:sz w:val="20"/>
          <w:szCs w:val="20"/>
          <w:lang w:val="it-IT"/>
        </w:rPr>
        <w:t xml:space="preserve"> </w:t>
      </w:r>
    </w:p>
    <w:p w:rsidR="008D2C4D" w:rsidRPr="00750C1A" w:rsidRDefault="008D2C4D" w:rsidP="008D2C4D">
      <w:pPr>
        <w:numPr>
          <w:ilvl w:val="0"/>
          <w:numId w:val="23"/>
        </w:numPr>
        <w:rPr>
          <w:rFonts w:ascii="Arial" w:hAnsi="Arial"/>
          <w:sz w:val="20"/>
          <w:szCs w:val="20"/>
          <w:lang w:val="it-IT"/>
        </w:rPr>
      </w:pPr>
      <w:r w:rsidRPr="00750C1A">
        <w:rPr>
          <w:rFonts w:ascii="Arial" w:hAnsi="Arial"/>
          <w:sz w:val="20"/>
          <w:szCs w:val="20"/>
          <w:lang w:val="it-IT"/>
        </w:rPr>
        <w:t>Organization</w:t>
      </w:r>
      <w:r>
        <w:rPr>
          <w:rFonts w:ascii="Arial" w:hAnsi="Arial"/>
          <w:sz w:val="20"/>
          <w:szCs w:val="20"/>
          <w:lang w:val="it-IT"/>
        </w:rPr>
        <w:t xml:space="preserve"> skills</w:t>
      </w:r>
      <w:r w:rsidRPr="00750C1A">
        <w:rPr>
          <w:rFonts w:ascii="Arial" w:hAnsi="Arial"/>
          <w:sz w:val="20"/>
          <w:szCs w:val="20"/>
          <w:lang w:val="it-IT"/>
        </w:rPr>
        <w:t xml:space="preserve"> – </w:t>
      </w:r>
      <w:r>
        <w:rPr>
          <w:rFonts w:ascii="Arial" w:hAnsi="Arial"/>
          <w:sz w:val="20"/>
          <w:szCs w:val="20"/>
          <w:lang w:val="it-IT"/>
        </w:rPr>
        <w:t>highly organized</w:t>
      </w:r>
    </w:p>
    <w:p w:rsidR="008D2C4D" w:rsidRDefault="008D2C4D" w:rsidP="008D2C4D">
      <w:pPr>
        <w:numPr>
          <w:ilvl w:val="0"/>
          <w:numId w:val="23"/>
        </w:numPr>
        <w:rPr>
          <w:rFonts w:ascii="Arial" w:hAnsi="Arial"/>
          <w:sz w:val="20"/>
          <w:szCs w:val="20"/>
          <w:lang w:val="it-IT"/>
        </w:rPr>
      </w:pPr>
      <w:r w:rsidRPr="00A77699">
        <w:rPr>
          <w:rFonts w:ascii="Arial" w:hAnsi="Arial"/>
          <w:sz w:val="20"/>
          <w:szCs w:val="20"/>
          <w:lang w:val="it-IT"/>
        </w:rPr>
        <w:t>Problem Solving oriented</w:t>
      </w:r>
      <w:r>
        <w:rPr>
          <w:rFonts w:ascii="Arial" w:hAnsi="Arial"/>
          <w:sz w:val="20"/>
          <w:szCs w:val="20"/>
          <w:lang w:val="it-IT"/>
        </w:rPr>
        <w:t xml:space="preserve"> </w:t>
      </w:r>
      <w:r w:rsidRPr="00A77699">
        <w:rPr>
          <w:rFonts w:ascii="Arial" w:hAnsi="Arial"/>
          <w:sz w:val="20"/>
          <w:szCs w:val="20"/>
          <w:lang w:val="it-IT"/>
        </w:rPr>
        <w:t xml:space="preserve">- Highly developed influencing skills to communicate complex issues with senior and executive management. </w:t>
      </w:r>
      <w:r>
        <w:rPr>
          <w:rFonts w:ascii="Arial" w:hAnsi="Arial"/>
          <w:sz w:val="20"/>
          <w:szCs w:val="20"/>
          <w:lang w:val="it-IT"/>
        </w:rPr>
        <w:t xml:space="preserve">Monitor Business Stakeholders concerns and issues. </w:t>
      </w:r>
      <w:r w:rsidRPr="00A77699">
        <w:rPr>
          <w:rFonts w:ascii="Arial" w:hAnsi="Arial"/>
          <w:sz w:val="20"/>
          <w:szCs w:val="20"/>
          <w:lang w:val="it-IT"/>
        </w:rPr>
        <w:t xml:space="preserve">Strong conflict mangement and resolution of the issues. </w:t>
      </w:r>
      <w:r>
        <w:rPr>
          <w:rFonts w:ascii="Arial" w:hAnsi="Arial"/>
          <w:sz w:val="20"/>
          <w:szCs w:val="20"/>
          <w:lang w:val="it-IT"/>
        </w:rPr>
        <w:t xml:space="preserve">Lead solution complex technical problems. </w:t>
      </w:r>
      <w:r w:rsidRPr="00A77699">
        <w:rPr>
          <w:rFonts w:ascii="Arial" w:hAnsi="Arial"/>
          <w:sz w:val="20"/>
          <w:szCs w:val="20"/>
          <w:lang w:val="it-IT"/>
        </w:rPr>
        <w:t xml:space="preserve">Ability to identify, monitor and escalate issues to </w:t>
      </w:r>
      <w:r>
        <w:rPr>
          <w:rFonts w:ascii="Arial" w:hAnsi="Arial"/>
          <w:sz w:val="20"/>
          <w:szCs w:val="20"/>
          <w:lang w:val="it-IT"/>
        </w:rPr>
        <w:t>s</w:t>
      </w:r>
      <w:r w:rsidRPr="00A77699">
        <w:rPr>
          <w:rFonts w:ascii="Arial" w:hAnsi="Arial"/>
          <w:sz w:val="20"/>
          <w:szCs w:val="20"/>
          <w:lang w:val="it-IT"/>
        </w:rPr>
        <w:t xml:space="preserve">ponsors, </w:t>
      </w:r>
      <w:r>
        <w:rPr>
          <w:rFonts w:ascii="Arial" w:hAnsi="Arial"/>
          <w:sz w:val="20"/>
          <w:szCs w:val="20"/>
          <w:lang w:val="it-IT"/>
        </w:rPr>
        <w:t>s</w:t>
      </w:r>
      <w:r w:rsidRPr="00A77699">
        <w:rPr>
          <w:rFonts w:ascii="Arial" w:hAnsi="Arial"/>
          <w:sz w:val="20"/>
          <w:szCs w:val="20"/>
          <w:lang w:val="it-IT"/>
        </w:rPr>
        <w:t xml:space="preserve">takeholders, and </w:t>
      </w:r>
      <w:r>
        <w:rPr>
          <w:rFonts w:ascii="Arial" w:hAnsi="Arial"/>
          <w:sz w:val="20"/>
          <w:szCs w:val="20"/>
          <w:lang w:val="it-IT"/>
        </w:rPr>
        <w:t>v</w:t>
      </w:r>
      <w:r w:rsidRPr="00A77699">
        <w:rPr>
          <w:rFonts w:ascii="Arial" w:hAnsi="Arial"/>
          <w:sz w:val="20"/>
          <w:szCs w:val="20"/>
          <w:lang w:val="it-IT"/>
        </w:rPr>
        <w:t>endors as needed</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Presentations skills - Ability to create and deliver effective presentations, and adjust material for different audience types. Prepare and deliver presentations and proposals to communicate strategy and approach, visualize program objectives per phases, timely, and accurate status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 xml:space="preserve">Project Management Office skills – Apply effective command of PMO related methods, processes, procedures, and tools to achieve project outcomes, deliverables and documentation. Folow company, program and operational IT governance requirements, incorporating all required processes, procedures, and methodologies, industry standard, best practicies, project management theory, practical applications, and procedures for users. Plan, develop, and execute effective project kick-offs to properly launch project teams and project steering. Lead and facilitate project design sessions to ascertain scope and requirements including project delivery strategies and integrated project master plan. </w:t>
      </w:r>
      <w:r w:rsidRPr="00AC03A1">
        <w:rPr>
          <w:rFonts w:ascii="Arial" w:hAnsi="Arial"/>
          <w:sz w:val="20"/>
          <w:szCs w:val="20"/>
          <w:lang w:val="it-IT"/>
        </w:rPr>
        <w:t xml:space="preserve">Ensure proper project planning and design, scope management, </w:t>
      </w:r>
      <w:r>
        <w:rPr>
          <w:rFonts w:ascii="Arial" w:hAnsi="Arial"/>
          <w:sz w:val="20"/>
          <w:szCs w:val="20"/>
          <w:lang w:val="it-IT"/>
        </w:rPr>
        <w:t xml:space="preserve">resource plan to support requirements, </w:t>
      </w:r>
      <w:r w:rsidRPr="00AC03A1">
        <w:rPr>
          <w:rFonts w:ascii="Arial" w:hAnsi="Arial"/>
          <w:sz w:val="20"/>
          <w:szCs w:val="20"/>
          <w:lang w:val="it-IT"/>
        </w:rPr>
        <w:t xml:space="preserve">coordination of team assignment and mobilization, coordination of work efforts, monitoring of project deliverables, quality/gate reviews and issue identification, escalation and resolution, </w:t>
      </w:r>
      <w:r>
        <w:rPr>
          <w:rFonts w:ascii="Arial" w:hAnsi="Arial"/>
          <w:sz w:val="20"/>
          <w:szCs w:val="20"/>
          <w:lang w:val="it-IT"/>
        </w:rPr>
        <w:t xml:space="preserve">change management strategy and planning, </w:t>
      </w:r>
      <w:r w:rsidRPr="00AC03A1">
        <w:rPr>
          <w:rFonts w:ascii="Arial" w:hAnsi="Arial"/>
          <w:sz w:val="20"/>
          <w:szCs w:val="20"/>
          <w:lang w:val="it-IT"/>
        </w:rPr>
        <w:t xml:space="preserve">coordinating the development, testing, installation, transition to production operations and post-implementation reviews including the planning and coordination of the non-technical </w:t>
      </w:r>
      <w:r w:rsidRPr="003A1ABF">
        <w:rPr>
          <w:rFonts w:ascii="Arial" w:hAnsi="Arial"/>
          <w:sz w:val="20"/>
          <w:szCs w:val="20"/>
          <w:lang w:val="it-IT"/>
        </w:rPr>
        <w:t>aspects of the project that involves organization change management, training and adoption of the solution</w:t>
      </w:r>
      <w:r>
        <w:rPr>
          <w:rFonts w:ascii="Arial" w:hAnsi="Arial"/>
          <w:sz w:val="20"/>
          <w:szCs w:val="20"/>
          <w:lang w:val="it-IT"/>
        </w:rPr>
        <w:t>. Deploy and provide training to project team in appropriate project management methodologies, process, procedures, and standards to ensure alignment with the IT delivery processes for effective solution delivery</w:t>
      </w:r>
    </w:p>
    <w:p w:rsidR="008D2C4D" w:rsidRDefault="008D2C4D" w:rsidP="008D2C4D">
      <w:pPr>
        <w:numPr>
          <w:ilvl w:val="0"/>
          <w:numId w:val="23"/>
        </w:numPr>
        <w:rPr>
          <w:rFonts w:ascii="Arial" w:hAnsi="Arial"/>
          <w:sz w:val="20"/>
          <w:szCs w:val="20"/>
          <w:lang w:val="it-IT"/>
        </w:rPr>
      </w:pPr>
      <w:r w:rsidRPr="00AA4BFE">
        <w:rPr>
          <w:rFonts w:ascii="Arial" w:hAnsi="Arial"/>
          <w:sz w:val="20"/>
          <w:szCs w:val="20"/>
          <w:lang w:val="it-IT"/>
        </w:rPr>
        <w:t xml:space="preserve">Project Management </w:t>
      </w:r>
      <w:r>
        <w:rPr>
          <w:rFonts w:ascii="Arial" w:hAnsi="Arial"/>
          <w:sz w:val="20"/>
          <w:szCs w:val="20"/>
          <w:lang w:val="it-IT"/>
        </w:rPr>
        <w:t xml:space="preserve">skills </w:t>
      </w:r>
      <w:r w:rsidRPr="00AA4BFE">
        <w:rPr>
          <w:rFonts w:ascii="Arial" w:hAnsi="Arial"/>
          <w:sz w:val="20"/>
          <w:szCs w:val="20"/>
          <w:lang w:val="it-IT"/>
        </w:rPr>
        <w:t>–</w:t>
      </w:r>
      <w:r>
        <w:rPr>
          <w:rFonts w:ascii="Arial" w:hAnsi="Arial"/>
          <w:sz w:val="20"/>
          <w:szCs w:val="20"/>
          <w:lang w:val="it-IT"/>
        </w:rPr>
        <w:t xml:space="preserve"> Strong PM core skills, and process knowledge. Define and negotiate SOWs, project scope, goals and deliverables, and manage scope changes with portafolio / project steering. Oversee requirements gathering with vendor resources, internal business SMEs, stakeholders, IT architects, IT business analysts, and developers. Author, develop and maintain project airtefacts including Project Charter, Budget Tracker, WBS, Plans, Schedule, Status Dashboard, Timeline, deliverables, work-streams, training, change management, and other project artifacts. Develop project budget, track variance and escalate accordingly with recommended corrective actions. Deploy IT Solutions working with technical teams, project managers, management, vendors, contractors and end-users. Ability to manage and ahere to project scope, schedule, quality, and budget; follow up on project PO’s and costs. Manage project resources allocation, work to secure Business and IT resources. Be responsible for technical and overall project management on large and small projects. Monitor and ensure project is on budget, scope, and schedule; escalate or problem-solve or secure approvals for change. Provide project status and timely reporting to stakeholders through appropriate adoption of processes and reporting. Manage project/portafolio steering project updates. Assemble final project documentation and deliverables in PMO repository, using project management software and scheduling tools. Coordinate project completion review. Manage and ensure proper transition of projects to Business and operations/production as per agreed upon scope. Ensure project satisfies end-use quality requirements, and optimal user adoption of resulting project solution</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Prioritization skills - Ability to establish priorities for development activities. Work closely with the project sponsor and IT senior management to understand and prioritize project tasks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Quality oriented – Experience working with internal Quality and IT Compliance to ensure solutions comply with regulations throughout the solution lifecycle. Review, monitor, and evaluate project deliverables and quality. Ensure delivery of IT services through Service Level Agreements (SLA) with end users and contractors, and ensure IT systems performance using monitoring systems</w:t>
      </w:r>
    </w:p>
    <w:p w:rsidR="008D2C4D" w:rsidRDefault="008D2C4D" w:rsidP="008D2C4D">
      <w:pPr>
        <w:numPr>
          <w:ilvl w:val="0"/>
          <w:numId w:val="23"/>
        </w:numPr>
        <w:rPr>
          <w:rFonts w:ascii="Arial" w:hAnsi="Arial"/>
          <w:sz w:val="20"/>
          <w:szCs w:val="20"/>
          <w:lang w:val="it-IT"/>
        </w:rPr>
      </w:pPr>
      <w:r w:rsidRPr="00A77699">
        <w:rPr>
          <w:rFonts w:ascii="Arial" w:hAnsi="Arial"/>
          <w:sz w:val="20"/>
          <w:szCs w:val="20"/>
          <w:lang w:val="it-IT"/>
        </w:rPr>
        <w:t>Risks oriented –</w:t>
      </w:r>
      <w:r>
        <w:rPr>
          <w:rFonts w:ascii="Arial" w:hAnsi="Arial"/>
          <w:sz w:val="20"/>
          <w:szCs w:val="20"/>
          <w:lang w:val="it-IT"/>
        </w:rPr>
        <w:t xml:space="preserve"> </w:t>
      </w:r>
      <w:r w:rsidRPr="00A77699">
        <w:rPr>
          <w:rFonts w:ascii="Arial" w:hAnsi="Arial"/>
          <w:sz w:val="20"/>
          <w:szCs w:val="20"/>
          <w:lang w:val="it-IT"/>
        </w:rPr>
        <w:t>Ability to identify</w:t>
      </w:r>
      <w:r>
        <w:rPr>
          <w:rFonts w:ascii="Arial" w:hAnsi="Arial"/>
          <w:sz w:val="20"/>
          <w:szCs w:val="20"/>
          <w:lang w:val="it-IT"/>
        </w:rPr>
        <w:t xml:space="preserve"> and provide</w:t>
      </w:r>
      <w:r w:rsidRPr="00A77699">
        <w:rPr>
          <w:rFonts w:ascii="Arial" w:hAnsi="Arial"/>
          <w:sz w:val="20"/>
          <w:szCs w:val="20"/>
          <w:lang w:val="it-IT"/>
        </w:rPr>
        <w:t xml:space="preserve"> risks and develop strategies to mitigate them</w:t>
      </w:r>
      <w:r>
        <w:rPr>
          <w:rFonts w:ascii="Arial" w:hAnsi="Arial"/>
          <w:sz w:val="20"/>
          <w:szCs w:val="20"/>
          <w:lang w:val="it-IT"/>
        </w:rPr>
        <w:t xml:space="preserve"> in a mitigation plan</w:t>
      </w:r>
      <w:r w:rsidRPr="00A77699">
        <w:rPr>
          <w:rFonts w:ascii="Arial" w:hAnsi="Arial"/>
          <w:sz w:val="20"/>
          <w:szCs w:val="20"/>
          <w:lang w:val="it-IT"/>
        </w:rPr>
        <w:t>. Define Risk Management Plan</w:t>
      </w:r>
      <w:r>
        <w:rPr>
          <w:rFonts w:ascii="Arial" w:hAnsi="Arial"/>
          <w:sz w:val="20"/>
          <w:szCs w:val="20"/>
          <w:lang w:val="it-IT"/>
        </w:rPr>
        <w:t>. Escalate risks as appropriate if relevant</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lastRenderedPageBreak/>
        <w:t>SAP skills – Lead blueprint design. Experience using SAP modules: Human Resources, Purchasing, Financial.</w:t>
      </w:r>
    </w:p>
    <w:p w:rsidR="008D2C4D" w:rsidRPr="00750C1A" w:rsidRDefault="008D2C4D" w:rsidP="008D2C4D">
      <w:pPr>
        <w:numPr>
          <w:ilvl w:val="0"/>
          <w:numId w:val="23"/>
        </w:numPr>
        <w:rPr>
          <w:rFonts w:ascii="Arial" w:hAnsi="Arial"/>
          <w:sz w:val="20"/>
          <w:szCs w:val="20"/>
          <w:lang w:val="it-IT"/>
        </w:rPr>
      </w:pPr>
      <w:r w:rsidRPr="00750C1A">
        <w:rPr>
          <w:rFonts w:ascii="Arial" w:hAnsi="Arial"/>
          <w:sz w:val="20"/>
          <w:szCs w:val="20"/>
          <w:lang w:val="it-IT"/>
        </w:rPr>
        <w:t>Self-motivated</w:t>
      </w:r>
      <w:r>
        <w:rPr>
          <w:rFonts w:ascii="Arial" w:hAnsi="Arial"/>
          <w:sz w:val="20"/>
          <w:szCs w:val="20"/>
          <w:lang w:val="it-IT"/>
        </w:rPr>
        <w:t xml:space="preserve"> skills</w:t>
      </w:r>
      <w:r w:rsidRPr="00750C1A">
        <w:rPr>
          <w:rFonts w:ascii="Arial" w:hAnsi="Arial"/>
          <w:sz w:val="20"/>
          <w:szCs w:val="20"/>
          <w:lang w:val="it-IT"/>
        </w:rPr>
        <w:t xml:space="preserve"> </w:t>
      </w:r>
      <w:r>
        <w:rPr>
          <w:rFonts w:ascii="Arial" w:hAnsi="Arial"/>
          <w:sz w:val="20"/>
          <w:szCs w:val="20"/>
          <w:lang w:val="it-IT"/>
        </w:rPr>
        <w:t>– Self motivated individual, capable to manage the multiple activities that a high paced project demands</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System Interdependencies skills – Excellent understanding of systems interdependencies and data integration. Manage the interdependencies between key work-streams. Ensure work-stream leads ar on track or report variance</w:t>
      </w:r>
    </w:p>
    <w:p w:rsidR="008D2C4D" w:rsidRDefault="008D2C4D" w:rsidP="008D2C4D">
      <w:pPr>
        <w:numPr>
          <w:ilvl w:val="0"/>
          <w:numId w:val="23"/>
        </w:numPr>
        <w:rPr>
          <w:rFonts w:ascii="Arial" w:hAnsi="Arial"/>
          <w:sz w:val="20"/>
          <w:szCs w:val="20"/>
          <w:lang w:val="it-IT"/>
        </w:rPr>
      </w:pPr>
      <w:r w:rsidRPr="00750C1A">
        <w:rPr>
          <w:rFonts w:ascii="Arial" w:hAnsi="Arial"/>
          <w:sz w:val="20"/>
          <w:szCs w:val="20"/>
          <w:lang w:val="it-IT"/>
        </w:rPr>
        <w:t xml:space="preserve">Software Development </w:t>
      </w:r>
      <w:r>
        <w:rPr>
          <w:rFonts w:ascii="Arial" w:hAnsi="Arial"/>
          <w:sz w:val="20"/>
          <w:szCs w:val="20"/>
          <w:lang w:val="it-IT"/>
        </w:rPr>
        <w:t xml:space="preserve">skills </w:t>
      </w:r>
      <w:r w:rsidRPr="00750C1A">
        <w:rPr>
          <w:rFonts w:ascii="Arial" w:hAnsi="Arial"/>
          <w:sz w:val="20"/>
          <w:szCs w:val="20"/>
          <w:lang w:val="it-IT"/>
        </w:rPr>
        <w:t xml:space="preserve">– </w:t>
      </w:r>
      <w:r>
        <w:rPr>
          <w:rFonts w:ascii="Arial" w:hAnsi="Arial"/>
          <w:sz w:val="20"/>
          <w:szCs w:val="20"/>
          <w:lang w:val="it-IT"/>
        </w:rPr>
        <w:t xml:space="preserve">Extensive understanding of the </w:t>
      </w:r>
      <w:r w:rsidRPr="00750C1A">
        <w:rPr>
          <w:rFonts w:ascii="Arial" w:hAnsi="Arial"/>
          <w:sz w:val="20"/>
          <w:szCs w:val="20"/>
          <w:lang w:val="it-IT"/>
        </w:rPr>
        <w:t>software development and the software development lifecycle</w:t>
      </w:r>
      <w:r>
        <w:rPr>
          <w:rFonts w:ascii="Arial" w:hAnsi="Arial"/>
          <w:sz w:val="20"/>
          <w:szCs w:val="20"/>
          <w:lang w:val="it-IT"/>
        </w:rPr>
        <w:t>. Ability to work with developers to translate requirements into technical specifications</w:t>
      </w:r>
    </w:p>
    <w:p w:rsidR="008D2C4D" w:rsidRPr="00750C1A" w:rsidRDefault="008D2C4D" w:rsidP="008D2C4D">
      <w:pPr>
        <w:numPr>
          <w:ilvl w:val="0"/>
          <w:numId w:val="23"/>
        </w:numPr>
        <w:rPr>
          <w:rFonts w:ascii="Arial" w:hAnsi="Arial"/>
          <w:sz w:val="20"/>
          <w:szCs w:val="20"/>
          <w:lang w:val="it-IT"/>
        </w:rPr>
      </w:pPr>
      <w:r>
        <w:rPr>
          <w:rFonts w:ascii="Arial" w:hAnsi="Arial"/>
          <w:sz w:val="20"/>
          <w:szCs w:val="20"/>
          <w:lang w:val="it-IT"/>
        </w:rPr>
        <w:t>Social skills – Highly social individual capable of bonding with all personalities. High energy capable of transfering the feeling to peers</w:t>
      </w:r>
    </w:p>
    <w:p w:rsidR="008D2C4D" w:rsidRPr="00750C1A" w:rsidRDefault="008D2C4D" w:rsidP="008D2C4D">
      <w:pPr>
        <w:numPr>
          <w:ilvl w:val="0"/>
          <w:numId w:val="23"/>
        </w:numPr>
        <w:rPr>
          <w:rFonts w:ascii="Arial" w:hAnsi="Arial"/>
          <w:sz w:val="20"/>
          <w:szCs w:val="20"/>
          <w:lang w:val="it-IT"/>
        </w:rPr>
      </w:pPr>
      <w:r w:rsidRPr="00750C1A">
        <w:rPr>
          <w:rFonts w:ascii="Arial" w:hAnsi="Arial"/>
          <w:sz w:val="20"/>
          <w:szCs w:val="20"/>
          <w:lang w:val="it-IT"/>
        </w:rPr>
        <w:t xml:space="preserve">Tracking </w:t>
      </w:r>
      <w:r>
        <w:rPr>
          <w:rFonts w:ascii="Arial" w:hAnsi="Arial"/>
          <w:sz w:val="20"/>
          <w:szCs w:val="20"/>
          <w:lang w:val="it-IT"/>
        </w:rPr>
        <w:t xml:space="preserve">skills </w:t>
      </w:r>
      <w:r w:rsidRPr="00750C1A">
        <w:rPr>
          <w:rFonts w:ascii="Arial" w:hAnsi="Arial"/>
          <w:sz w:val="20"/>
          <w:szCs w:val="20"/>
          <w:lang w:val="it-IT"/>
        </w:rPr>
        <w:t xml:space="preserve">– </w:t>
      </w:r>
      <w:r>
        <w:rPr>
          <w:rFonts w:ascii="Arial" w:hAnsi="Arial"/>
          <w:sz w:val="20"/>
          <w:szCs w:val="20"/>
          <w:lang w:val="it-IT"/>
        </w:rPr>
        <w:t>Exceptional ability to generate and implement tracking metrics as velocity, burn charts, etc</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Team player skills  - Build an effective team. Savvy working with both technology and business partners across the organization in a collaborative way. Ability to work with stakeholders to review technical guidance and understand capabilities that can be applied and implemented, work cooperatively with team players in a professional office environment. Ability to work with remote and global teams in diferent locations around the world</w:t>
      </w:r>
    </w:p>
    <w:p w:rsidR="008D2C4D" w:rsidRDefault="008D2C4D" w:rsidP="008D2C4D">
      <w:pPr>
        <w:numPr>
          <w:ilvl w:val="0"/>
          <w:numId w:val="23"/>
        </w:numPr>
        <w:rPr>
          <w:rFonts w:ascii="Arial" w:hAnsi="Arial"/>
          <w:sz w:val="20"/>
          <w:szCs w:val="20"/>
          <w:lang w:val="it-IT"/>
        </w:rPr>
      </w:pPr>
      <w:r>
        <w:rPr>
          <w:rFonts w:ascii="Arial" w:hAnsi="Arial"/>
          <w:sz w:val="20"/>
          <w:szCs w:val="20"/>
          <w:lang w:val="it-IT"/>
        </w:rPr>
        <w:t>Upgrades skills – Strong experience leading projects to upgrade OS, and Applications</w:t>
      </w:r>
    </w:p>
    <w:p w:rsidR="008D2C4D" w:rsidRDefault="008D2C4D" w:rsidP="008D2C4D">
      <w:pPr>
        <w:rPr>
          <w:rFonts w:ascii="Arial" w:hAnsi="Arial"/>
          <w:b/>
          <w:bCs/>
          <w:sz w:val="20"/>
          <w:szCs w:val="20"/>
          <w:lang w:val="it-IT"/>
        </w:rPr>
      </w:pPr>
    </w:p>
    <w:p w:rsidR="005B6E10" w:rsidRDefault="005B6E10" w:rsidP="005B6E10">
      <w:pPr>
        <w:rPr>
          <w:rFonts w:ascii="Arial" w:hAnsi="Arial"/>
          <w:sz w:val="20"/>
          <w:szCs w:val="20"/>
          <w:lang w:val="en-US"/>
        </w:rPr>
      </w:pPr>
    </w:p>
    <w:p w:rsidR="005B6E10" w:rsidRPr="0047209D" w:rsidRDefault="005B6E10" w:rsidP="005B6E10">
      <w:pPr>
        <w:rPr>
          <w:rFonts w:ascii="Arial" w:hAnsi="Arial"/>
          <w:b/>
          <w:bCs/>
          <w:sz w:val="20"/>
          <w:szCs w:val="20"/>
        </w:rPr>
      </w:pPr>
      <w:r>
        <w:rPr>
          <w:rFonts w:ascii="Arial" w:hAnsi="Arial"/>
          <w:b/>
          <w:bCs/>
          <w:sz w:val="20"/>
          <w:szCs w:val="20"/>
        </w:rPr>
        <w:t>ADDITIONAL SKILLS</w:t>
      </w:r>
    </w:p>
    <w:p w:rsidR="005B6E10" w:rsidRDefault="005B6E10" w:rsidP="005B6E10">
      <w:pPr>
        <w:numPr>
          <w:ilvl w:val="0"/>
          <w:numId w:val="34"/>
        </w:numPr>
        <w:rPr>
          <w:rFonts w:ascii="Arial" w:hAnsi="Arial"/>
          <w:sz w:val="20"/>
          <w:szCs w:val="20"/>
          <w:lang w:val="en-US"/>
        </w:rPr>
      </w:pPr>
      <w:r>
        <w:rPr>
          <w:rFonts w:ascii="Arial" w:hAnsi="Arial"/>
          <w:sz w:val="20"/>
          <w:szCs w:val="20"/>
          <w:lang w:val="en-US"/>
        </w:rPr>
        <w:t xml:space="preserve">Tools:  </w:t>
      </w:r>
      <w:r w:rsidR="00874B85">
        <w:rPr>
          <w:rFonts w:ascii="Arial" w:hAnsi="Arial"/>
          <w:sz w:val="20"/>
          <w:szCs w:val="20"/>
          <w:lang w:val="en-US"/>
        </w:rPr>
        <w:t xml:space="preserve">Microsoft Office applications- </w:t>
      </w:r>
      <w:r>
        <w:rPr>
          <w:rFonts w:ascii="Arial" w:hAnsi="Arial"/>
          <w:sz w:val="20"/>
          <w:szCs w:val="20"/>
          <w:lang w:val="en-US"/>
        </w:rPr>
        <w:t xml:space="preserve">MS Project, Visio, Word, Excel, Power Point, Lotus Notes, SharePoint, SAP, Service Now, Project Server, Clarity / Peregrine, Remedy. Cherwell / Windows, UNIX &amp; DOS. / MS-SQL, MS Access, Oracle, Toad, Brio / HTML, XML, UML, VBA. </w:t>
      </w:r>
      <w:r w:rsidR="00343A85">
        <w:rPr>
          <w:rFonts w:ascii="Arial" w:hAnsi="Arial"/>
          <w:sz w:val="20"/>
          <w:szCs w:val="20"/>
          <w:lang w:val="en-US"/>
        </w:rPr>
        <w:t>/ AutoCAD</w:t>
      </w:r>
      <w:r>
        <w:rPr>
          <w:rFonts w:ascii="Arial" w:hAnsi="Arial"/>
          <w:sz w:val="20"/>
          <w:szCs w:val="20"/>
          <w:lang w:val="en-US"/>
        </w:rPr>
        <w:t>, PLC, HMI, Minitab</w:t>
      </w:r>
    </w:p>
    <w:p w:rsidR="00C562FD" w:rsidRPr="00C562FD" w:rsidRDefault="005B6E10" w:rsidP="005B6E10">
      <w:pPr>
        <w:numPr>
          <w:ilvl w:val="0"/>
          <w:numId w:val="34"/>
        </w:numPr>
        <w:rPr>
          <w:rFonts w:ascii="Arial" w:hAnsi="Arial"/>
          <w:b/>
          <w:bCs/>
          <w:sz w:val="16"/>
          <w:szCs w:val="16"/>
          <w:lang w:val="en-US"/>
        </w:rPr>
      </w:pPr>
      <w:r>
        <w:rPr>
          <w:rFonts w:ascii="Arial" w:hAnsi="Arial"/>
          <w:sz w:val="20"/>
          <w:szCs w:val="20"/>
          <w:lang w:val="en-US"/>
        </w:rPr>
        <w:t>Systems: SAP, Network Client-Server, Virtual Reality, Image Proces</w:t>
      </w:r>
      <w:r w:rsidR="00C562FD">
        <w:rPr>
          <w:rFonts w:ascii="Arial" w:hAnsi="Arial"/>
          <w:sz w:val="20"/>
          <w:szCs w:val="20"/>
          <w:lang w:val="en-US"/>
        </w:rPr>
        <w:t>sing, Web Reports applications</w:t>
      </w:r>
    </w:p>
    <w:p w:rsidR="005B6E10" w:rsidRPr="00F2239A" w:rsidRDefault="00E9278B" w:rsidP="005B6E10">
      <w:pPr>
        <w:numPr>
          <w:ilvl w:val="0"/>
          <w:numId w:val="34"/>
        </w:numPr>
        <w:rPr>
          <w:rFonts w:ascii="Arial" w:hAnsi="Arial"/>
          <w:b/>
          <w:bCs/>
          <w:sz w:val="16"/>
          <w:szCs w:val="16"/>
          <w:lang w:val="en-US"/>
        </w:rPr>
      </w:pPr>
      <w:r>
        <w:rPr>
          <w:rFonts w:ascii="Arial" w:hAnsi="Arial"/>
          <w:sz w:val="20"/>
          <w:szCs w:val="20"/>
          <w:lang w:val="en-US"/>
        </w:rPr>
        <w:t>Scripting:</w:t>
      </w:r>
      <w:r w:rsidR="00C562FD">
        <w:rPr>
          <w:rFonts w:ascii="Arial" w:hAnsi="Arial"/>
          <w:sz w:val="20"/>
          <w:szCs w:val="20"/>
          <w:lang w:val="en-US"/>
        </w:rPr>
        <w:t xml:space="preserve"> </w:t>
      </w:r>
      <w:r w:rsidR="005B6E10">
        <w:rPr>
          <w:rFonts w:ascii="Arial" w:hAnsi="Arial"/>
          <w:sz w:val="20"/>
          <w:szCs w:val="20"/>
          <w:lang w:val="en-US"/>
        </w:rPr>
        <w:t xml:space="preserve">Java, C/C++, </w:t>
      </w:r>
      <w:proofErr w:type="spellStart"/>
      <w:r w:rsidR="005B6E10">
        <w:rPr>
          <w:rFonts w:ascii="Arial" w:hAnsi="Arial"/>
          <w:sz w:val="20"/>
          <w:szCs w:val="20"/>
          <w:lang w:val="en-US"/>
        </w:rPr>
        <w:t>Matlab</w:t>
      </w:r>
      <w:proofErr w:type="spellEnd"/>
      <w:r w:rsidR="005B6E10">
        <w:rPr>
          <w:rFonts w:ascii="Arial" w:hAnsi="Arial"/>
          <w:sz w:val="20"/>
          <w:szCs w:val="20"/>
          <w:lang w:val="en-US"/>
        </w:rPr>
        <w:t xml:space="preserve">/Simulink, </w:t>
      </w:r>
      <w:r w:rsidR="00C562FD">
        <w:rPr>
          <w:rFonts w:ascii="Arial" w:hAnsi="Arial"/>
          <w:sz w:val="20"/>
          <w:szCs w:val="20"/>
          <w:lang w:val="en-US"/>
        </w:rPr>
        <w:t>Visual Basic</w:t>
      </w:r>
      <w:r>
        <w:rPr>
          <w:rFonts w:ascii="Arial" w:hAnsi="Arial"/>
          <w:sz w:val="20"/>
          <w:szCs w:val="20"/>
          <w:lang w:val="en-US"/>
        </w:rPr>
        <w:t>, .net</w:t>
      </w:r>
      <w:r w:rsidR="00C562FD">
        <w:rPr>
          <w:rFonts w:ascii="Arial" w:hAnsi="Arial"/>
          <w:sz w:val="20"/>
          <w:szCs w:val="20"/>
          <w:lang w:val="en-US"/>
        </w:rPr>
        <w:t xml:space="preserve">, </w:t>
      </w:r>
      <w:r w:rsidR="005B6E10">
        <w:rPr>
          <w:rFonts w:ascii="Arial" w:hAnsi="Arial"/>
          <w:sz w:val="20"/>
          <w:szCs w:val="20"/>
          <w:lang w:val="en-US"/>
        </w:rPr>
        <w:t>VRML Script, Unix, Linux</w:t>
      </w:r>
    </w:p>
    <w:p w:rsidR="00AF2F2D" w:rsidRDefault="00AF2F2D">
      <w:pPr>
        <w:tabs>
          <w:tab w:val="left" w:pos="3437"/>
        </w:tabs>
        <w:rPr>
          <w:rFonts w:ascii="Arial" w:hAnsi="Arial"/>
          <w:b/>
          <w:bCs/>
          <w:sz w:val="20"/>
          <w:szCs w:val="20"/>
          <w:lang w:val="en-US"/>
        </w:rPr>
      </w:pPr>
    </w:p>
    <w:p w:rsidR="008D2C4D" w:rsidRPr="002C32A9" w:rsidRDefault="008D2C4D" w:rsidP="008D2C4D">
      <w:pPr>
        <w:ind w:left="360"/>
        <w:rPr>
          <w:rFonts w:ascii="Arial" w:hAnsi="Arial"/>
          <w:sz w:val="20"/>
          <w:szCs w:val="20"/>
          <w:lang w:val="en-US"/>
        </w:rPr>
      </w:pPr>
    </w:p>
    <w:p w:rsidR="008D2C4D" w:rsidRPr="0047209D" w:rsidRDefault="008D2C4D" w:rsidP="008D2C4D">
      <w:pPr>
        <w:rPr>
          <w:rFonts w:ascii="Arial" w:hAnsi="Arial"/>
          <w:b/>
          <w:bCs/>
          <w:sz w:val="20"/>
          <w:szCs w:val="20"/>
        </w:rPr>
      </w:pPr>
      <w:r>
        <w:rPr>
          <w:rFonts w:ascii="Arial" w:hAnsi="Arial"/>
          <w:b/>
          <w:bCs/>
          <w:sz w:val="20"/>
          <w:szCs w:val="20"/>
        </w:rPr>
        <w:t>ACTIVITIES AND HONORS</w:t>
      </w:r>
    </w:p>
    <w:p w:rsidR="008D2C4D" w:rsidRDefault="008D2C4D" w:rsidP="008D2C4D">
      <w:pPr>
        <w:numPr>
          <w:ilvl w:val="0"/>
          <w:numId w:val="35"/>
        </w:numPr>
        <w:rPr>
          <w:rFonts w:ascii="Arial" w:hAnsi="Arial"/>
          <w:sz w:val="20"/>
          <w:szCs w:val="20"/>
          <w:lang w:val="en-US"/>
        </w:rPr>
      </w:pPr>
      <w:r>
        <w:rPr>
          <w:rFonts w:ascii="Arial" w:hAnsi="Arial"/>
          <w:sz w:val="20"/>
          <w:szCs w:val="20"/>
          <w:lang w:val="en-US"/>
        </w:rPr>
        <w:t>Student Association, Assistant, ITESM, Mexico, 1985-1986</w:t>
      </w:r>
    </w:p>
    <w:p w:rsidR="008D2C4D" w:rsidRDefault="008D2C4D" w:rsidP="008D2C4D">
      <w:pPr>
        <w:numPr>
          <w:ilvl w:val="0"/>
          <w:numId w:val="35"/>
        </w:numPr>
        <w:rPr>
          <w:rFonts w:ascii="Arial" w:hAnsi="Arial"/>
          <w:sz w:val="20"/>
          <w:szCs w:val="20"/>
          <w:lang w:val="en-US"/>
        </w:rPr>
      </w:pPr>
      <w:r>
        <w:rPr>
          <w:rFonts w:ascii="Arial" w:hAnsi="Arial"/>
          <w:sz w:val="20"/>
          <w:szCs w:val="20"/>
          <w:lang w:val="en-US"/>
        </w:rPr>
        <w:t>ITESM Honorific Mention, Mexico, 1987</w:t>
      </w:r>
    </w:p>
    <w:p w:rsidR="008D2C4D" w:rsidRDefault="008D2C4D" w:rsidP="008D2C4D">
      <w:pPr>
        <w:numPr>
          <w:ilvl w:val="0"/>
          <w:numId w:val="35"/>
        </w:numPr>
        <w:rPr>
          <w:rFonts w:ascii="Arial" w:hAnsi="Arial"/>
          <w:sz w:val="20"/>
          <w:szCs w:val="20"/>
          <w:lang w:val="en-US"/>
        </w:rPr>
      </w:pPr>
      <w:r>
        <w:rPr>
          <w:rFonts w:ascii="Arial" w:hAnsi="Arial"/>
          <w:sz w:val="20"/>
          <w:szCs w:val="20"/>
          <w:lang w:val="en-US"/>
        </w:rPr>
        <w:t>ITESM Scholarship, Mexico, 1983-1987</w:t>
      </w:r>
    </w:p>
    <w:p w:rsidR="008D2C4D" w:rsidRDefault="008D2C4D" w:rsidP="008D2C4D">
      <w:pPr>
        <w:numPr>
          <w:ilvl w:val="0"/>
          <w:numId w:val="35"/>
        </w:numPr>
        <w:rPr>
          <w:rFonts w:ascii="Arial" w:hAnsi="Arial"/>
          <w:sz w:val="20"/>
          <w:szCs w:val="20"/>
          <w:lang w:val="en-US"/>
        </w:rPr>
      </w:pPr>
      <w:r>
        <w:rPr>
          <w:rFonts w:ascii="Arial" w:hAnsi="Arial"/>
          <w:sz w:val="20"/>
          <w:szCs w:val="20"/>
          <w:lang w:val="en-US"/>
        </w:rPr>
        <w:t>KAAD Scholarship, Germany, 2002-2004</w:t>
      </w:r>
    </w:p>
    <w:p w:rsidR="008D2C4D" w:rsidRDefault="008D2C4D">
      <w:pPr>
        <w:tabs>
          <w:tab w:val="left" w:pos="3437"/>
        </w:tabs>
        <w:rPr>
          <w:rFonts w:ascii="Arial" w:hAnsi="Arial"/>
          <w:b/>
          <w:bCs/>
          <w:sz w:val="20"/>
          <w:szCs w:val="20"/>
          <w:lang w:val="en-US"/>
        </w:rPr>
      </w:pPr>
      <w:bookmarkStart w:id="0" w:name="_GoBack"/>
      <w:bookmarkEnd w:id="0"/>
    </w:p>
    <w:sectPr w:rsidR="008D2C4D">
      <w:pgSz w:w="12240" w:h="15840"/>
      <w:pgMar w:top="1080" w:right="1080" w:bottom="720" w:left="108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aconvietas21"/>
      <w:lvlText w:val=""/>
      <w:lvlJc w:val="left"/>
      <w:pPr>
        <w:tabs>
          <w:tab w:val="num" w:pos="72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Listaconvietas1"/>
      <w:lvlText w:val=""/>
      <w:lvlJc w:val="left"/>
      <w:pPr>
        <w:tabs>
          <w:tab w:val="num" w:pos="360"/>
        </w:tabs>
        <w:ind w:left="360" w:hanging="360"/>
      </w:pPr>
      <w:rPr>
        <w:rFonts w:ascii="Symbol" w:hAnsi="Symbol" w:cs="Wingdings" w:hint="default"/>
        <w:sz w:val="16"/>
        <w:szCs w:val="16"/>
        <w:lang w:val="en-U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hint="default"/>
        <w:sz w:val="16"/>
        <w:szCs w:val="16"/>
        <w:lang w:val="en-US"/>
      </w:rPr>
    </w:lvl>
  </w:abstractNum>
  <w:abstractNum w:abstractNumId="4"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cs="Wingdings" w:hint="default"/>
        <w:lang w:val="en-US"/>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cs="Symbol" w:hint="default"/>
        <w:sz w:val="20"/>
        <w:szCs w:val="20"/>
        <w:lang w:val="en-U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hint="default"/>
        <w:lang w:val="en-US"/>
      </w:rPr>
    </w:lvl>
    <w:lvl w:ilvl="1">
      <w:start w:val="1"/>
      <w:numFmt w:val="bullet"/>
      <w:lvlText w:val="◦"/>
      <w:lvlJc w:val="left"/>
      <w:pPr>
        <w:tabs>
          <w:tab w:val="num" w:pos="1080"/>
        </w:tabs>
        <w:ind w:left="1080" w:hanging="360"/>
      </w:pPr>
      <w:rPr>
        <w:rFonts w:ascii="OpenSymbol" w:hAnsi="OpenSymbol" w:cs="Arial" w:hint="default"/>
      </w:rPr>
    </w:lvl>
    <w:lvl w:ilvl="2">
      <w:start w:val="1"/>
      <w:numFmt w:val="bullet"/>
      <w:lvlText w:val="▪"/>
      <w:lvlJc w:val="left"/>
      <w:pPr>
        <w:tabs>
          <w:tab w:val="num" w:pos="1440"/>
        </w:tabs>
        <w:ind w:left="1440" w:hanging="360"/>
      </w:pPr>
      <w:rPr>
        <w:rFonts w:ascii="OpenSymbol" w:hAnsi="OpenSymbol" w:cs="Arial" w:hint="default"/>
      </w:rPr>
    </w:lvl>
    <w:lvl w:ilvl="3">
      <w:start w:val="1"/>
      <w:numFmt w:val="bullet"/>
      <w:lvlText w:val=""/>
      <w:lvlJc w:val="left"/>
      <w:pPr>
        <w:tabs>
          <w:tab w:val="num" w:pos="1800"/>
        </w:tabs>
        <w:ind w:left="1800" w:hanging="360"/>
      </w:pPr>
      <w:rPr>
        <w:rFonts w:ascii="Symbol" w:hAnsi="Symbol" w:cs="Symbol" w:hint="default"/>
        <w:lang w:val="en-US"/>
      </w:rPr>
    </w:lvl>
    <w:lvl w:ilvl="4">
      <w:start w:val="1"/>
      <w:numFmt w:val="bullet"/>
      <w:lvlText w:val="◦"/>
      <w:lvlJc w:val="left"/>
      <w:pPr>
        <w:tabs>
          <w:tab w:val="num" w:pos="2160"/>
        </w:tabs>
        <w:ind w:left="2160" w:hanging="360"/>
      </w:pPr>
      <w:rPr>
        <w:rFonts w:ascii="OpenSymbol" w:hAnsi="OpenSymbol" w:cs="Arial" w:hint="default"/>
      </w:rPr>
    </w:lvl>
    <w:lvl w:ilvl="5">
      <w:start w:val="1"/>
      <w:numFmt w:val="bullet"/>
      <w:lvlText w:val="▪"/>
      <w:lvlJc w:val="left"/>
      <w:pPr>
        <w:tabs>
          <w:tab w:val="num" w:pos="2520"/>
        </w:tabs>
        <w:ind w:left="2520" w:hanging="360"/>
      </w:pPr>
      <w:rPr>
        <w:rFonts w:ascii="OpenSymbol" w:hAnsi="OpenSymbol" w:cs="Arial" w:hint="default"/>
      </w:rPr>
    </w:lvl>
    <w:lvl w:ilvl="6">
      <w:start w:val="1"/>
      <w:numFmt w:val="bullet"/>
      <w:lvlText w:val=""/>
      <w:lvlJc w:val="left"/>
      <w:pPr>
        <w:tabs>
          <w:tab w:val="num" w:pos="2880"/>
        </w:tabs>
        <w:ind w:left="2880" w:hanging="360"/>
      </w:pPr>
      <w:rPr>
        <w:rFonts w:ascii="Symbol" w:hAnsi="Symbol" w:cs="Symbol" w:hint="default"/>
        <w:lang w:val="en-US"/>
      </w:rPr>
    </w:lvl>
    <w:lvl w:ilvl="7">
      <w:start w:val="1"/>
      <w:numFmt w:val="bullet"/>
      <w:lvlText w:val="◦"/>
      <w:lvlJc w:val="left"/>
      <w:pPr>
        <w:tabs>
          <w:tab w:val="num" w:pos="3240"/>
        </w:tabs>
        <w:ind w:left="3240" w:hanging="360"/>
      </w:pPr>
      <w:rPr>
        <w:rFonts w:ascii="OpenSymbol" w:hAnsi="OpenSymbol" w:cs="Arial" w:hint="default"/>
      </w:rPr>
    </w:lvl>
    <w:lvl w:ilvl="8">
      <w:start w:val="1"/>
      <w:numFmt w:val="bullet"/>
      <w:lvlText w:val="▪"/>
      <w:lvlJc w:val="left"/>
      <w:pPr>
        <w:tabs>
          <w:tab w:val="num" w:pos="3600"/>
        </w:tabs>
        <w:ind w:left="3600" w:hanging="360"/>
      </w:pPr>
      <w:rPr>
        <w:rFonts w:ascii="OpenSymbol" w:hAnsi="OpenSymbol" w:cs="Arial" w:hint="default"/>
      </w:rPr>
    </w:lvl>
  </w:abstractNum>
  <w:abstractNum w:abstractNumId="7" w15:restartNumberingAfterBreak="0">
    <w:nsid w:val="03D77C18"/>
    <w:multiLevelType w:val="hybridMultilevel"/>
    <w:tmpl w:val="035A0D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3D08C6"/>
    <w:multiLevelType w:val="hybridMultilevel"/>
    <w:tmpl w:val="829887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971AA4"/>
    <w:multiLevelType w:val="hybridMultilevel"/>
    <w:tmpl w:val="9A6E16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ED0013"/>
    <w:multiLevelType w:val="hybridMultilevel"/>
    <w:tmpl w:val="60724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84532F"/>
    <w:multiLevelType w:val="hybridMultilevel"/>
    <w:tmpl w:val="001A3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2E69DD"/>
    <w:multiLevelType w:val="hybridMultilevel"/>
    <w:tmpl w:val="5F0CC5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FA773E"/>
    <w:multiLevelType w:val="hybridMultilevel"/>
    <w:tmpl w:val="9ADC577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5E0A94"/>
    <w:multiLevelType w:val="hybridMultilevel"/>
    <w:tmpl w:val="1C624D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E94964"/>
    <w:multiLevelType w:val="hybridMultilevel"/>
    <w:tmpl w:val="84D2D4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3F21BF"/>
    <w:multiLevelType w:val="hybridMultilevel"/>
    <w:tmpl w:val="AA0CFE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B731CB"/>
    <w:multiLevelType w:val="hybridMultilevel"/>
    <w:tmpl w:val="EC6226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DC2CAB"/>
    <w:multiLevelType w:val="hybridMultilevel"/>
    <w:tmpl w:val="AAFCF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978E2"/>
    <w:multiLevelType w:val="hybridMultilevel"/>
    <w:tmpl w:val="843EA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B2D36"/>
    <w:multiLevelType w:val="multilevel"/>
    <w:tmpl w:val="46F0D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57848"/>
    <w:multiLevelType w:val="hybridMultilevel"/>
    <w:tmpl w:val="7464A2C8"/>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015B1"/>
    <w:multiLevelType w:val="multilevel"/>
    <w:tmpl w:val="AF18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905CA"/>
    <w:multiLevelType w:val="hybridMultilevel"/>
    <w:tmpl w:val="7C008F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AD15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275529"/>
    <w:multiLevelType w:val="hybridMultilevel"/>
    <w:tmpl w:val="BC6C14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784CCD"/>
    <w:multiLevelType w:val="hybridMultilevel"/>
    <w:tmpl w:val="3A74F6D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C1615F"/>
    <w:multiLevelType w:val="hybridMultilevel"/>
    <w:tmpl w:val="7BE4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77AFE"/>
    <w:multiLevelType w:val="hybridMultilevel"/>
    <w:tmpl w:val="80141C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882599"/>
    <w:multiLevelType w:val="hybridMultilevel"/>
    <w:tmpl w:val="1B28397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62402D"/>
    <w:multiLevelType w:val="hybridMultilevel"/>
    <w:tmpl w:val="65D03E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A145F5"/>
    <w:multiLevelType w:val="hybridMultilevel"/>
    <w:tmpl w:val="F96640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E610BC"/>
    <w:multiLevelType w:val="hybridMultilevel"/>
    <w:tmpl w:val="7ACA3A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57FF5"/>
    <w:multiLevelType w:val="hybridMultilevel"/>
    <w:tmpl w:val="800A87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163AB9"/>
    <w:multiLevelType w:val="hybridMultilevel"/>
    <w:tmpl w:val="0FB2A0C4"/>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6025E1"/>
    <w:multiLevelType w:val="hybridMultilevel"/>
    <w:tmpl w:val="BB38EF2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0F46C5"/>
    <w:multiLevelType w:val="hybridMultilevel"/>
    <w:tmpl w:val="5D9231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7"/>
  </w:num>
  <w:num w:numId="9">
    <w:abstractNumId w:val="31"/>
  </w:num>
  <w:num w:numId="10">
    <w:abstractNumId w:val="29"/>
  </w:num>
  <w:num w:numId="11">
    <w:abstractNumId w:val="24"/>
  </w:num>
  <w:num w:numId="12">
    <w:abstractNumId w:val="10"/>
  </w:num>
  <w:num w:numId="13">
    <w:abstractNumId w:val="12"/>
  </w:num>
  <w:num w:numId="14">
    <w:abstractNumId w:val="18"/>
  </w:num>
  <w:num w:numId="15">
    <w:abstractNumId w:val="11"/>
  </w:num>
  <w:num w:numId="16">
    <w:abstractNumId w:val="28"/>
  </w:num>
  <w:num w:numId="17">
    <w:abstractNumId w:val="8"/>
  </w:num>
  <w:num w:numId="18">
    <w:abstractNumId w:val="9"/>
  </w:num>
  <w:num w:numId="19">
    <w:abstractNumId w:val="25"/>
  </w:num>
  <w:num w:numId="20">
    <w:abstractNumId w:val="26"/>
  </w:num>
  <w:num w:numId="21">
    <w:abstractNumId w:val="34"/>
  </w:num>
  <w:num w:numId="22">
    <w:abstractNumId w:val="7"/>
  </w:num>
  <w:num w:numId="23">
    <w:abstractNumId w:val="35"/>
  </w:num>
  <w:num w:numId="24">
    <w:abstractNumId w:val="13"/>
  </w:num>
  <w:num w:numId="25">
    <w:abstractNumId w:val="33"/>
  </w:num>
  <w:num w:numId="26">
    <w:abstractNumId w:val="14"/>
  </w:num>
  <w:num w:numId="27">
    <w:abstractNumId w:val="15"/>
  </w:num>
  <w:num w:numId="28">
    <w:abstractNumId w:val="36"/>
  </w:num>
  <w:num w:numId="29">
    <w:abstractNumId w:val="17"/>
  </w:num>
  <w:num w:numId="30">
    <w:abstractNumId w:val="32"/>
  </w:num>
  <w:num w:numId="31">
    <w:abstractNumId w:val="30"/>
  </w:num>
  <w:num w:numId="32">
    <w:abstractNumId w:val="16"/>
  </w:num>
  <w:num w:numId="33">
    <w:abstractNumId w:val="21"/>
  </w:num>
  <w:num w:numId="34">
    <w:abstractNumId w:val="23"/>
  </w:num>
  <w:num w:numId="35">
    <w:abstractNumId w:val="19"/>
  </w:num>
  <w:num w:numId="36">
    <w:abstractNumId w:val="2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D0"/>
    <w:rsid w:val="00015A0A"/>
    <w:rsid w:val="00017A02"/>
    <w:rsid w:val="00024A1C"/>
    <w:rsid w:val="00026478"/>
    <w:rsid w:val="000356E8"/>
    <w:rsid w:val="00040A53"/>
    <w:rsid w:val="000439E4"/>
    <w:rsid w:val="00044E68"/>
    <w:rsid w:val="00050EE4"/>
    <w:rsid w:val="00055337"/>
    <w:rsid w:val="0007655C"/>
    <w:rsid w:val="000807D0"/>
    <w:rsid w:val="00085EF2"/>
    <w:rsid w:val="000977E3"/>
    <w:rsid w:val="000B1070"/>
    <w:rsid w:val="000B78E2"/>
    <w:rsid w:val="000C5931"/>
    <w:rsid w:val="000C7800"/>
    <w:rsid w:val="000D02C8"/>
    <w:rsid w:val="000F0520"/>
    <w:rsid w:val="000F4B6D"/>
    <w:rsid w:val="00130F21"/>
    <w:rsid w:val="001351A9"/>
    <w:rsid w:val="00151319"/>
    <w:rsid w:val="00172975"/>
    <w:rsid w:val="001853C3"/>
    <w:rsid w:val="0018595D"/>
    <w:rsid w:val="001A221E"/>
    <w:rsid w:val="001A3CB0"/>
    <w:rsid w:val="001B213D"/>
    <w:rsid w:val="001D1426"/>
    <w:rsid w:val="001D681D"/>
    <w:rsid w:val="001E0892"/>
    <w:rsid w:val="001E094A"/>
    <w:rsid w:val="00215AA1"/>
    <w:rsid w:val="00216D7A"/>
    <w:rsid w:val="0021729E"/>
    <w:rsid w:val="0023383D"/>
    <w:rsid w:val="00272A6F"/>
    <w:rsid w:val="00292BF4"/>
    <w:rsid w:val="00293827"/>
    <w:rsid w:val="002939B7"/>
    <w:rsid w:val="002B0837"/>
    <w:rsid w:val="002B766A"/>
    <w:rsid w:val="002C32A9"/>
    <w:rsid w:val="002C67D1"/>
    <w:rsid w:val="002D57E6"/>
    <w:rsid w:val="002F4DB9"/>
    <w:rsid w:val="00303F7D"/>
    <w:rsid w:val="00323649"/>
    <w:rsid w:val="00343A85"/>
    <w:rsid w:val="00347BFF"/>
    <w:rsid w:val="00353261"/>
    <w:rsid w:val="0035331A"/>
    <w:rsid w:val="00360435"/>
    <w:rsid w:val="003622EF"/>
    <w:rsid w:val="00372885"/>
    <w:rsid w:val="00382F6A"/>
    <w:rsid w:val="00397A27"/>
    <w:rsid w:val="003A1ABF"/>
    <w:rsid w:val="003D23C4"/>
    <w:rsid w:val="00407C92"/>
    <w:rsid w:val="00436D56"/>
    <w:rsid w:val="00454B0B"/>
    <w:rsid w:val="00455E18"/>
    <w:rsid w:val="00463790"/>
    <w:rsid w:val="0047209D"/>
    <w:rsid w:val="00485BF2"/>
    <w:rsid w:val="00486DB1"/>
    <w:rsid w:val="00487458"/>
    <w:rsid w:val="00491CAE"/>
    <w:rsid w:val="004C3C0C"/>
    <w:rsid w:val="004C4650"/>
    <w:rsid w:val="004F5AAC"/>
    <w:rsid w:val="004F713E"/>
    <w:rsid w:val="00522BAB"/>
    <w:rsid w:val="00535856"/>
    <w:rsid w:val="00544B93"/>
    <w:rsid w:val="005654F8"/>
    <w:rsid w:val="00583EEA"/>
    <w:rsid w:val="005B10AC"/>
    <w:rsid w:val="005B6E10"/>
    <w:rsid w:val="005C6573"/>
    <w:rsid w:val="00630B91"/>
    <w:rsid w:val="0064460B"/>
    <w:rsid w:val="006509B0"/>
    <w:rsid w:val="00677C00"/>
    <w:rsid w:val="00681E1B"/>
    <w:rsid w:val="0069145E"/>
    <w:rsid w:val="006A6B71"/>
    <w:rsid w:val="006B29A1"/>
    <w:rsid w:val="006B76FF"/>
    <w:rsid w:val="006C6B4A"/>
    <w:rsid w:val="00707251"/>
    <w:rsid w:val="00725C6B"/>
    <w:rsid w:val="00725DC1"/>
    <w:rsid w:val="00746EEC"/>
    <w:rsid w:val="00750C1A"/>
    <w:rsid w:val="007544BF"/>
    <w:rsid w:val="007570BC"/>
    <w:rsid w:val="00780558"/>
    <w:rsid w:val="00786454"/>
    <w:rsid w:val="007B5B00"/>
    <w:rsid w:val="007E1590"/>
    <w:rsid w:val="007E3380"/>
    <w:rsid w:val="007F3235"/>
    <w:rsid w:val="007F3B36"/>
    <w:rsid w:val="008041F1"/>
    <w:rsid w:val="00814C13"/>
    <w:rsid w:val="008371BD"/>
    <w:rsid w:val="008506F6"/>
    <w:rsid w:val="00874B85"/>
    <w:rsid w:val="00892F58"/>
    <w:rsid w:val="00894626"/>
    <w:rsid w:val="008A175E"/>
    <w:rsid w:val="008A30F6"/>
    <w:rsid w:val="008A36CE"/>
    <w:rsid w:val="008B22B9"/>
    <w:rsid w:val="008B3E4C"/>
    <w:rsid w:val="008D2C4D"/>
    <w:rsid w:val="008D5A2E"/>
    <w:rsid w:val="008F15E2"/>
    <w:rsid w:val="008F1999"/>
    <w:rsid w:val="009005A1"/>
    <w:rsid w:val="009210F9"/>
    <w:rsid w:val="00922BC2"/>
    <w:rsid w:val="0093770E"/>
    <w:rsid w:val="00937B7B"/>
    <w:rsid w:val="00965824"/>
    <w:rsid w:val="00965D45"/>
    <w:rsid w:val="00983979"/>
    <w:rsid w:val="009919CB"/>
    <w:rsid w:val="00993217"/>
    <w:rsid w:val="009A038F"/>
    <w:rsid w:val="009B577A"/>
    <w:rsid w:val="009C3AC1"/>
    <w:rsid w:val="009E4269"/>
    <w:rsid w:val="009E5FCB"/>
    <w:rsid w:val="009F467D"/>
    <w:rsid w:val="00A17CA3"/>
    <w:rsid w:val="00A3298A"/>
    <w:rsid w:val="00A4720C"/>
    <w:rsid w:val="00A767F0"/>
    <w:rsid w:val="00A77699"/>
    <w:rsid w:val="00A863F1"/>
    <w:rsid w:val="00A916A5"/>
    <w:rsid w:val="00A970D3"/>
    <w:rsid w:val="00AA4BFE"/>
    <w:rsid w:val="00AB24F1"/>
    <w:rsid w:val="00AC03A1"/>
    <w:rsid w:val="00AC548E"/>
    <w:rsid w:val="00AC6CB8"/>
    <w:rsid w:val="00AC715A"/>
    <w:rsid w:val="00AD0B2F"/>
    <w:rsid w:val="00AF2F2D"/>
    <w:rsid w:val="00B05CC4"/>
    <w:rsid w:val="00B303E8"/>
    <w:rsid w:val="00B32BED"/>
    <w:rsid w:val="00B40507"/>
    <w:rsid w:val="00B7068E"/>
    <w:rsid w:val="00B72CE0"/>
    <w:rsid w:val="00B8638C"/>
    <w:rsid w:val="00BB6380"/>
    <w:rsid w:val="00BD4754"/>
    <w:rsid w:val="00BE23BB"/>
    <w:rsid w:val="00BF1C66"/>
    <w:rsid w:val="00C03714"/>
    <w:rsid w:val="00C03FAE"/>
    <w:rsid w:val="00C117B0"/>
    <w:rsid w:val="00C34811"/>
    <w:rsid w:val="00C406E1"/>
    <w:rsid w:val="00C50EFB"/>
    <w:rsid w:val="00C562FD"/>
    <w:rsid w:val="00C61E26"/>
    <w:rsid w:val="00C646BE"/>
    <w:rsid w:val="00C8737C"/>
    <w:rsid w:val="00CA01D9"/>
    <w:rsid w:val="00CA3338"/>
    <w:rsid w:val="00CC7EB5"/>
    <w:rsid w:val="00CE2078"/>
    <w:rsid w:val="00CE335E"/>
    <w:rsid w:val="00CE3840"/>
    <w:rsid w:val="00CE61D0"/>
    <w:rsid w:val="00D10C12"/>
    <w:rsid w:val="00D20366"/>
    <w:rsid w:val="00D232E9"/>
    <w:rsid w:val="00D4234C"/>
    <w:rsid w:val="00D441A9"/>
    <w:rsid w:val="00D479E2"/>
    <w:rsid w:val="00D70CE8"/>
    <w:rsid w:val="00D72E23"/>
    <w:rsid w:val="00D81AD8"/>
    <w:rsid w:val="00D85650"/>
    <w:rsid w:val="00D87A87"/>
    <w:rsid w:val="00DD0EAE"/>
    <w:rsid w:val="00DE0630"/>
    <w:rsid w:val="00DE5D8A"/>
    <w:rsid w:val="00DE754A"/>
    <w:rsid w:val="00E02C2F"/>
    <w:rsid w:val="00E13147"/>
    <w:rsid w:val="00E1362E"/>
    <w:rsid w:val="00E15174"/>
    <w:rsid w:val="00E2278B"/>
    <w:rsid w:val="00E304E4"/>
    <w:rsid w:val="00E32641"/>
    <w:rsid w:val="00E32800"/>
    <w:rsid w:val="00E5553A"/>
    <w:rsid w:val="00E55758"/>
    <w:rsid w:val="00E61E4C"/>
    <w:rsid w:val="00E81A89"/>
    <w:rsid w:val="00E9278B"/>
    <w:rsid w:val="00EA37E1"/>
    <w:rsid w:val="00EA3CE4"/>
    <w:rsid w:val="00EB73D0"/>
    <w:rsid w:val="00EC3C77"/>
    <w:rsid w:val="00EC7A08"/>
    <w:rsid w:val="00ED2188"/>
    <w:rsid w:val="00EE000C"/>
    <w:rsid w:val="00EE1DF4"/>
    <w:rsid w:val="00EF1C1D"/>
    <w:rsid w:val="00EF23E4"/>
    <w:rsid w:val="00F00C58"/>
    <w:rsid w:val="00F03617"/>
    <w:rsid w:val="00F04578"/>
    <w:rsid w:val="00F1032E"/>
    <w:rsid w:val="00F21316"/>
    <w:rsid w:val="00F2239A"/>
    <w:rsid w:val="00F3501C"/>
    <w:rsid w:val="00F4455C"/>
    <w:rsid w:val="00F64DB4"/>
    <w:rsid w:val="00F66AE8"/>
    <w:rsid w:val="00F67F32"/>
    <w:rsid w:val="00F77804"/>
    <w:rsid w:val="00F94C2F"/>
    <w:rsid w:val="00FC2823"/>
    <w:rsid w:val="00FC6909"/>
    <w:rsid w:val="00FF5CCC"/>
    <w:rsid w:val="00FF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ABA5D0"/>
  <w15:chartTrackingRefBased/>
  <w15:docId w15:val="{D539428C-2ADC-4C9B-8517-88025CD1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cs="Arial"/>
      <w:color w:val="000066"/>
      <w:sz w:val="24"/>
      <w:szCs w:val="24"/>
      <w:lang w:val="es-MX" w:eastAsia="ar-SA"/>
    </w:rPr>
  </w:style>
  <w:style w:type="paragraph" w:styleId="Heading1">
    <w:name w:val="heading 1"/>
    <w:basedOn w:val="Normal"/>
    <w:next w:val="Normal"/>
    <w:qFormat/>
    <w:pPr>
      <w:keepNext/>
      <w:numPr>
        <w:numId w:val="1"/>
      </w:numPr>
      <w:outlineLvl w:val="0"/>
    </w:pPr>
    <w:rPr>
      <w:color w:val="003366"/>
      <w:sz w:val="48"/>
      <w:szCs w:val="48"/>
    </w:rPr>
  </w:style>
  <w:style w:type="paragraph" w:styleId="Heading2">
    <w:name w:val="heading 2"/>
    <w:basedOn w:val="Normal"/>
    <w:next w:val="Normal"/>
    <w:qFormat/>
    <w:pPr>
      <w:keepNext/>
      <w:numPr>
        <w:ilvl w:val="1"/>
        <w:numId w:val="1"/>
      </w:numPr>
      <w:outlineLvl w:val="1"/>
    </w:pPr>
    <w:rPr>
      <w:color w:val="003366"/>
      <w:sz w:val="36"/>
      <w:szCs w:val="36"/>
    </w:rPr>
  </w:style>
  <w:style w:type="paragraph" w:styleId="Heading3">
    <w:name w:val="heading 3"/>
    <w:basedOn w:val="Normal"/>
    <w:next w:val="Normal"/>
    <w:qFormat/>
    <w:pPr>
      <w:keepNext/>
      <w:numPr>
        <w:ilvl w:val="2"/>
        <w:numId w:val="1"/>
      </w:numPr>
      <w:outlineLvl w:val="2"/>
    </w:pPr>
    <w:rPr>
      <w:color w:val="003366"/>
      <w:sz w:val="28"/>
      <w:szCs w:val="28"/>
    </w:rPr>
  </w:style>
  <w:style w:type="paragraph" w:styleId="Heading4">
    <w:name w:val="heading 4"/>
    <w:basedOn w:val="Normal"/>
    <w:next w:val="Normal"/>
    <w:qFormat/>
    <w:pPr>
      <w:keepNext/>
      <w:numPr>
        <w:ilvl w:val="3"/>
        <w:numId w:val="1"/>
      </w:numPr>
      <w:spacing w:before="240" w:after="60"/>
      <w:outlineLvl w:val="3"/>
    </w:pPr>
    <w:rPr>
      <w:bCs/>
      <w:color w:val="003366"/>
    </w:rPr>
  </w:style>
  <w:style w:type="paragraph" w:styleId="Heading5">
    <w:name w:val="heading 5"/>
    <w:basedOn w:val="Normal"/>
    <w:next w:val="Normal"/>
    <w:qFormat/>
    <w:pPr>
      <w:numPr>
        <w:ilvl w:val="4"/>
        <w:numId w:val="1"/>
      </w:numPr>
      <w:spacing w:before="240" w:after="60"/>
      <w:outlineLvl w:val="4"/>
    </w:pPr>
    <w:rPr>
      <w:bCs/>
      <w:iCs/>
      <w:color w:val="003366"/>
      <w:sz w:val="20"/>
      <w:szCs w:val="20"/>
    </w:rPr>
  </w:style>
  <w:style w:type="paragraph" w:styleId="Heading6">
    <w:name w:val="heading 6"/>
    <w:basedOn w:val="Normal"/>
    <w:next w:val="Normal"/>
    <w:qFormat/>
    <w:pPr>
      <w:keepNext/>
      <w:numPr>
        <w:ilvl w:val="5"/>
        <w:numId w:val="1"/>
      </w:numPr>
      <w:tabs>
        <w:tab w:val="left" w:pos="0"/>
      </w:tabs>
      <w:jc w:val="both"/>
      <w:outlineLvl w:val="5"/>
    </w:pPr>
    <w:rPr>
      <w:color w:val="003366"/>
      <w:sz w:val="16"/>
      <w:szCs w:val="16"/>
    </w:rPr>
  </w:style>
  <w:style w:type="paragraph" w:styleId="Heading7">
    <w:name w:val="heading 7"/>
    <w:basedOn w:val="Normal"/>
    <w:next w:val="Normal"/>
    <w:qFormat/>
    <w:pPr>
      <w:keepNext/>
      <w:numPr>
        <w:ilvl w:val="6"/>
        <w:numId w:val="1"/>
      </w:numPr>
      <w:jc w:val="both"/>
      <w:outlineLvl w:val="6"/>
    </w:pPr>
    <w:rPr>
      <w:rFonts w:ascii="Helvetica" w:hAnsi="Helvetica" w:cs="Helvetica"/>
      <w:b/>
      <w:szCs w:val="20"/>
    </w:rPr>
  </w:style>
  <w:style w:type="paragraph" w:styleId="Heading8">
    <w:name w:val="heading 8"/>
    <w:basedOn w:val="Normal"/>
    <w:next w:val="Normal"/>
    <w:qFormat/>
    <w:pPr>
      <w:keepNext/>
      <w:numPr>
        <w:ilvl w:val="7"/>
        <w:numId w:val="1"/>
      </w:numPr>
      <w:tabs>
        <w:tab w:val="left" w:pos="720"/>
      </w:tabs>
      <w:jc w:val="both"/>
      <w:outlineLvl w:val="7"/>
    </w:pPr>
    <w:rPr>
      <w:b/>
      <w:bCs/>
      <w:color w:val="00336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Wingdings" w:hAnsi="Wingdings" w:cs="Wingdings" w:hint="default"/>
      <w:sz w:val="16"/>
      <w:szCs w:val="16"/>
      <w:lang w:val="en-US"/>
    </w:rPr>
  </w:style>
  <w:style w:type="character" w:customStyle="1" w:styleId="WW8Num4z0">
    <w:name w:val="WW8Num4z0"/>
    <w:rPr>
      <w:rFonts w:ascii="Wingdings" w:hAnsi="Wingdings" w:cs="Wingdings" w:hint="default"/>
      <w:sz w:val="16"/>
      <w:szCs w:val="16"/>
      <w:lang w:val="en-US"/>
    </w:rPr>
  </w:style>
  <w:style w:type="character" w:customStyle="1" w:styleId="WW8Num5z0">
    <w:name w:val="WW8Num5z0"/>
    <w:rPr>
      <w:rFonts w:ascii="Wingdings" w:hAnsi="Wingdings" w:cs="Wingdings" w:hint="default"/>
      <w:lang w:val="en-US"/>
    </w:rPr>
  </w:style>
  <w:style w:type="character" w:customStyle="1" w:styleId="WW8Num6z0">
    <w:name w:val="WW8Num6z0"/>
    <w:rPr>
      <w:rFonts w:ascii="Symbol" w:hAnsi="Symbol" w:cs="Symbol" w:hint="default"/>
      <w:sz w:val="20"/>
      <w:szCs w:val="20"/>
      <w:lang w:val="en-US"/>
    </w:rPr>
  </w:style>
  <w:style w:type="character" w:customStyle="1" w:styleId="WW8Num7z0">
    <w:name w:val="WW8Num7z0"/>
    <w:rPr>
      <w:rFonts w:ascii="Symbol" w:hAnsi="Symbol" w:cs="Symbol" w:hint="default"/>
      <w:lang w:val="en-US"/>
    </w:rPr>
  </w:style>
  <w:style w:type="character" w:customStyle="1" w:styleId="WW8Num7z1">
    <w:name w:val="WW8Num7z1"/>
    <w:rPr>
      <w:rFonts w:ascii="Courier New" w:hAnsi="Courier New" w:cs="Aria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Arial" w:hint="default"/>
    </w:rPr>
  </w:style>
  <w:style w:type="character" w:customStyle="1" w:styleId="WW8Num6z2">
    <w:name w:val="WW8Num6z2"/>
    <w:rPr>
      <w:rFonts w:ascii="Wingdings" w:hAnsi="Wingdings" w:cs="Wingdings" w:hint="default"/>
    </w:rPr>
  </w:style>
  <w:style w:type="character" w:customStyle="1" w:styleId="WW8Num7z2">
    <w:name w:val="WW8Num7z2"/>
    <w:rPr>
      <w:rFonts w:ascii="Wingdings" w:hAnsi="Wingdings" w:cs="Wingdings" w:hint="default"/>
    </w:rPr>
  </w:style>
  <w:style w:type="character" w:customStyle="1" w:styleId="WW8Num8z0">
    <w:name w:val="WW8Num8z0"/>
    <w:rPr>
      <w:rFonts w:ascii="Verdana" w:eastAsia="Times New Roman" w:hAnsi="Verdana" w:cs="Aria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sz w:val="20"/>
      <w:szCs w:val="20"/>
      <w:lang w:val="en-US"/>
    </w:rPr>
  </w:style>
  <w:style w:type="character" w:customStyle="1" w:styleId="WW8Num9z1">
    <w:name w:val="WW8Num9z1"/>
    <w:rPr>
      <w:rFonts w:ascii="Courier New" w:hAnsi="Courier New" w:cs="Arial" w:hint="default"/>
    </w:rPr>
  </w:style>
  <w:style w:type="character" w:customStyle="1" w:styleId="WW8Num9z2">
    <w:name w:val="WW8Num9z2"/>
    <w:rPr>
      <w:rFonts w:ascii="Wingdings" w:hAnsi="Wingdings" w:cs="Wingdings" w:hint="default"/>
    </w:rPr>
  </w:style>
  <w:style w:type="character" w:customStyle="1" w:styleId="WW8Num10z0">
    <w:name w:val="WW8Num10z0"/>
    <w:rPr>
      <w:rFonts w:ascii="Verdana" w:eastAsia="Times New Roman" w:hAnsi="Verdana" w:cs="Aria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Verdana" w:eastAsia="Times New Roman" w:hAnsi="Verdana" w:cs="Aria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Verdana" w:eastAsia="Times New Roman" w:hAnsi="Verdana" w:cs="Aria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b w:val="0"/>
      <w:i w:val="0"/>
      <w:sz w:val="20"/>
      <w:szCs w:val="20"/>
      <w:lang w:val="en-US"/>
    </w:rPr>
  </w:style>
  <w:style w:type="character" w:customStyle="1" w:styleId="WW8Num13z1">
    <w:name w:val="WW8Num13z1"/>
    <w:rPr>
      <w:rFonts w:ascii="Courier New" w:hAnsi="Courier New" w:cs="Arial"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Times New Roman" w:eastAsia="Times New Roman" w:hAnsi="Times New Roman" w:cs="Times New Roman" w:hint="default"/>
      <w:i w:val="0"/>
    </w:rPr>
  </w:style>
  <w:style w:type="character" w:customStyle="1" w:styleId="WW8Num16z2">
    <w:name w:val="WW8Num16z2"/>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Verdana" w:eastAsia="Times New Roman" w:hAnsi="Verdana" w:cs="Aria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Fuentedeprrafopredeter1">
    <w:name w:val="Fuente de párrafo predeter.1"/>
  </w:style>
  <w:style w:type="character" w:styleId="Hyperlink">
    <w:name w:val="Hyperlink"/>
    <w:rPr>
      <w:color w:val="3333CC"/>
      <w:u w:val="single"/>
    </w:rPr>
  </w:style>
  <w:style w:type="character" w:styleId="FollowedHyperlink">
    <w:name w:val="FollowedHyperlink"/>
    <w:rPr>
      <w:color w:val="666699"/>
      <w:u w:val="single"/>
    </w:rPr>
  </w:style>
  <w:style w:type="character" w:customStyle="1" w:styleId="z-PrincipiodelformularioCar">
    <w:name w:val="z-Principio del formulario Car"/>
    <w:rPr>
      <w:rFonts w:ascii="Arial" w:hAnsi="Arial" w:cs="Arial"/>
      <w:vanish/>
      <w:sz w:val="16"/>
      <w:szCs w:val="16"/>
    </w:rPr>
  </w:style>
  <w:style w:type="character" w:customStyle="1" w:styleId="blockpanel5">
    <w:name w:val="blockpanel5"/>
    <w:rPr>
      <w:vanish w:val="0"/>
    </w:rPr>
  </w:style>
  <w:style w:type="character" w:customStyle="1" w:styleId="questionnaire">
    <w:name w:val="questionnaire"/>
  </w:style>
  <w:style w:type="character" w:customStyle="1" w:styleId="index2">
    <w:name w:val="index2"/>
    <w:rPr>
      <w:vanish w:val="0"/>
    </w:rPr>
  </w:style>
  <w:style w:type="character" w:customStyle="1" w:styleId="description2">
    <w:name w:val="description2"/>
    <w:rPr>
      <w:vanish w:val="0"/>
    </w:rPr>
  </w:style>
  <w:style w:type="character" w:customStyle="1" w:styleId="fs-508-block4">
    <w:name w:val="fs-508-block4"/>
    <w:rPr>
      <w:vanish w:val="0"/>
      <w:sz w:val="26"/>
      <w:szCs w:val="26"/>
    </w:rPr>
  </w:style>
  <w:style w:type="character" w:customStyle="1" w:styleId="footersection1">
    <w:name w:val="footersection1"/>
    <w:rPr>
      <w:vanish w:val="0"/>
    </w:rPr>
  </w:style>
  <w:style w:type="character" w:customStyle="1" w:styleId="z-FinaldelformularioCar">
    <w:name w:val="z-Final del formulario Car"/>
    <w:rPr>
      <w:rFonts w:ascii="Arial" w:hAnsi="Arial" w:cs="Arial"/>
      <w:vanish/>
      <w:sz w:val="16"/>
      <w:szCs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Helvetica" w:hAnsi="Helvetica" w:cs="Helvetica"/>
      <w:szCs w:val="20"/>
    </w:rPr>
  </w:style>
  <w:style w:type="paragraph" w:styleId="List">
    <w:name w:val="List"/>
    <w:basedOn w:val="BodyText"/>
    <w:rPr>
      <w:rFonts w:cs="Mangal"/>
    </w:rPr>
  </w:style>
  <w:style w:type="paragraph" w:customStyle="1" w:styleId="Caption1">
    <w:name w:val="Caption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istaconvietas1">
    <w:name w:val="Lista con viñetas1"/>
    <w:basedOn w:val="Normal"/>
    <w:pPr>
      <w:numPr>
        <w:numId w:val="3"/>
      </w:numPr>
    </w:pPr>
  </w:style>
  <w:style w:type="paragraph" w:customStyle="1" w:styleId="Listaconvietas21">
    <w:name w:val="Lista con viñetas 21"/>
    <w:basedOn w:val="Normal"/>
    <w:pPr>
      <w:numPr>
        <w:numId w:val="2"/>
      </w:numPr>
    </w:pPr>
  </w:style>
  <w:style w:type="paragraph" w:styleId="BodyTextIndent">
    <w:name w:val="Body Text Indent"/>
    <w:basedOn w:val="Normal"/>
    <w:pPr>
      <w:spacing w:after="120"/>
      <w:ind w:left="360"/>
    </w:pPr>
  </w:style>
  <w:style w:type="paragraph" w:customStyle="1" w:styleId="Textosinformato1">
    <w:name w:val="Texto sin formato1"/>
    <w:basedOn w:val="Normal"/>
    <w:rPr>
      <w:rFonts w:ascii="Courier New" w:hAnsi="Courier New" w:cs="Courier New"/>
      <w:color w:val="auto"/>
      <w:sz w:val="20"/>
      <w:szCs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z-TopofForm">
    <w:name w:val="HTML Top of Form"/>
    <w:basedOn w:val="Normal"/>
    <w:next w:val="Normal"/>
    <w:pPr>
      <w:pBdr>
        <w:bottom w:val="single" w:sz="4" w:space="1" w:color="000000"/>
      </w:pBdr>
      <w:jc w:val="center"/>
    </w:pPr>
    <w:rPr>
      <w:rFonts w:ascii="Arial" w:hAnsi="Arial" w:cs="Times New Roman"/>
      <w:vanish/>
      <w:color w:val="auto"/>
      <w:sz w:val="16"/>
      <w:szCs w:val="16"/>
      <w:lang w:val="x-none"/>
    </w:rPr>
  </w:style>
  <w:style w:type="paragraph" w:styleId="z-BottomofForm">
    <w:name w:val="HTML Bottom of Form"/>
    <w:basedOn w:val="Normal"/>
    <w:next w:val="Normal"/>
    <w:pPr>
      <w:pBdr>
        <w:top w:val="single" w:sz="4" w:space="1" w:color="000000"/>
      </w:pBdr>
      <w:jc w:val="center"/>
    </w:pPr>
    <w:rPr>
      <w:rFonts w:ascii="Arial" w:hAnsi="Arial" w:cs="Times New Roman"/>
      <w:vanish/>
      <w:color w:val="auto"/>
      <w:sz w:val="16"/>
      <w:szCs w:val="16"/>
      <w:lang w:val="x-none"/>
    </w:rPr>
  </w:style>
  <w:style w:type="paragraph" w:customStyle="1" w:styleId="Address1">
    <w:name w:val="Address 1"/>
    <w:basedOn w:val="Normal"/>
    <w:pPr>
      <w:spacing w:line="160" w:lineRule="atLeast"/>
      <w:jc w:val="both"/>
    </w:pPr>
    <w:rPr>
      <w:rFonts w:ascii="Arial" w:hAnsi="Arial" w:cs="Times New Roman"/>
      <w:color w:val="auto"/>
      <w:sz w:val="14"/>
      <w:szCs w:val="20"/>
      <w:lang w:val="en-US"/>
    </w:rPr>
  </w:style>
  <w:style w:type="paragraph" w:customStyle="1" w:styleId="Epgrafe1">
    <w:name w:val="Epígrafe1"/>
    <w:basedOn w:val="Normal"/>
    <w:next w:val="Normal"/>
    <w:rPr>
      <w:rFonts w:ascii="Times New Roman" w:hAnsi="Times New Roman" w:cs="Times New Roman"/>
      <w:color w:val="auto"/>
      <w:sz w:val="28"/>
      <w:lang w:val="en-US"/>
    </w:rPr>
  </w:style>
  <w:style w:type="paragraph" w:customStyle="1" w:styleId="yiv9945663770msonormal">
    <w:name w:val="yiv9945663770msonormal"/>
    <w:basedOn w:val="Normal"/>
    <w:rsid w:val="00750C1A"/>
    <w:pPr>
      <w:suppressAutoHyphens w:val="0"/>
      <w:spacing w:before="100" w:beforeAutospacing="1" w:after="100" w:afterAutospacing="1"/>
    </w:pPr>
    <w:rPr>
      <w:rFonts w:ascii="Times New Roman" w:hAnsi="Times New Roman" w:cs="Times New Roman"/>
      <w:color w:val="auto"/>
      <w:lang w:val="en-US" w:eastAsia="en-US"/>
    </w:rPr>
  </w:style>
  <w:style w:type="paragraph" w:styleId="NormalWeb">
    <w:name w:val="Normal (Web)"/>
    <w:basedOn w:val="Normal"/>
    <w:uiPriority w:val="99"/>
    <w:semiHidden/>
    <w:unhideWhenUsed/>
    <w:rsid w:val="00E55758"/>
    <w:pPr>
      <w:suppressAutoHyphens w:val="0"/>
      <w:spacing w:before="100" w:beforeAutospacing="1" w:after="100" w:afterAutospacing="1"/>
    </w:pPr>
    <w:rPr>
      <w:rFonts w:ascii="Times New Roman" w:hAnsi="Times New Roman" w:cs="Times New Roman"/>
      <w:color w:val="auto"/>
      <w:lang w:val="en-US" w:eastAsia="en-US"/>
    </w:rPr>
  </w:style>
  <w:style w:type="character" w:styleId="Strong">
    <w:name w:val="Strong"/>
    <w:uiPriority w:val="22"/>
    <w:qFormat/>
    <w:rsid w:val="00AC03A1"/>
    <w:rPr>
      <w:b/>
      <w:bCs/>
    </w:rPr>
  </w:style>
  <w:style w:type="character" w:styleId="UnresolvedMention">
    <w:name w:val="Unresolved Mention"/>
    <w:basedOn w:val="DefaultParagraphFont"/>
    <w:uiPriority w:val="99"/>
    <w:semiHidden/>
    <w:unhideWhenUsed/>
    <w:rsid w:val="00D203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8852">
      <w:bodyDiv w:val="1"/>
      <w:marLeft w:val="0"/>
      <w:marRight w:val="0"/>
      <w:marTop w:val="0"/>
      <w:marBottom w:val="0"/>
      <w:divBdr>
        <w:top w:val="none" w:sz="0" w:space="0" w:color="auto"/>
        <w:left w:val="none" w:sz="0" w:space="0" w:color="auto"/>
        <w:bottom w:val="none" w:sz="0" w:space="0" w:color="auto"/>
        <w:right w:val="none" w:sz="0" w:space="0" w:color="auto"/>
      </w:divBdr>
      <w:divsChild>
        <w:div w:id="786393229">
          <w:marLeft w:val="0"/>
          <w:marRight w:val="0"/>
          <w:marTop w:val="0"/>
          <w:marBottom w:val="0"/>
          <w:divBdr>
            <w:top w:val="none" w:sz="0" w:space="0" w:color="auto"/>
            <w:left w:val="none" w:sz="0" w:space="0" w:color="auto"/>
            <w:bottom w:val="none" w:sz="0" w:space="0" w:color="auto"/>
            <w:right w:val="none" w:sz="0" w:space="0" w:color="auto"/>
          </w:divBdr>
          <w:divsChild>
            <w:div w:id="1982229583">
              <w:marLeft w:val="0"/>
              <w:marRight w:val="0"/>
              <w:marTop w:val="0"/>
              <w:marBottom w:val="0"/>
              <w:divBdr>
                <w:top w:val="none" w:sz="0" w:space="0" w:color="auto"/>
                <w:left w:val="none" w:sz="0" w:space="0" w:color="auto"/>
                <w:bottom w:val="none" w:sz="0" w:space="0" w:color="auto"/>
                <w:right w:val="none" w:sz="0" w:space="0" w:color="auto"/>
              </w:divBdr>
              <w:divsChild>
                <w:div w:id="1578781097">
                  <w:marLeft w:val="0"/>
                  <w:marRight w:val="0"/>
                  <w:marTop w:val="0"/>
                  <w:marBottom w:val="0"/>
                  <w:divBdr>
                    <w:top w:val="none" w:sz="0" w:space="0" w:color="auto"/>
                    <w:left w:val="none" w:sz="0" w:space="0" w:color="auto"/>
                    <w:bottom w:val="none" w:sz="0" w:space="0" w:color="auto"/>
                    <w:right w:val="none" w:sz="0" w:space="0" w:color="auto"/>
                  </w:divBdr>
                  <w:divsChild>
                    <w:div w:id="46075490">
                      <w:marLeft w:val="0"/>
                      <w:marRight w:val="0"/>
                      <w:marTop w:val="0"/>
                      <w:marBottom w:val="0"/>
                      <w:divBdr>
                        <w:top w:val="none" w:sz="0" w:space="0" w:color="auto"/>
                        <w:left w:val="none" w:sz="0" w:space="0" w:color="auto"/>
                        <w:bottom w:val="none" w:sz="0" w:space="0" w:color="auto"/>
                        <w:right w:val="none" w:sz="0" w:space="0" w:color="auto"/>
                      </w:divBdr>
                      <w:divsChild>
                        <w:div w:id="1606108578">
                          <w:marLeft w:val="0"/>
                          <w:marRight w:val="0"/>
                          <w:marTop w:val="0"/>
                          <w:marBottom w:val="0"/>
                          <w:divBdr>
                            <w:top w:val="none" w:sz="0" w:space="0" w:color="auto"/>
                            <w:left w:val="none" w:sz="0" w:space="0" w:color="auto"/>
                            <w:bottom w:val="none" w:sz="0" w:space="0" w:color="auto"/>
                            <w:right w:val="none" w:sz="0" w:space="0" w:color="auto"/>
                          </w:divBdr>
                          <w:divsChild>
                            <w:div w:id="2077392400">
                              <w:marLeft w:val="0"/>
                              <w:marRight w:val="0"/>
                              <w:marTop w:val="0"/>
                              <w:marBottom w:val="0"/>
                              <w:divBdr>
                                <w:top w:val="none" w:sz="0" w:space="0" w:color="auto"/>
                                <w:left w:val="none" w:sz="0" w:space="0" w:color="auto"/>
                                <w:bottom w:val="none" w:sz="0" w:space="0" w:color="auto"/>
                                <w:right w:val="none" w:sz="0" w:space="0" w:color="auto"/>
                              </w:divBdr>
                              <w:divsChild>
                                <w:div w:id="174803379">
                                  <w:marLeft w:val="0"/>
                                  <w:marRight w:val="0"/>
                                  <w:marTop w:val="0"/>
                                  <w:marBottom w:val="0"/>
                                  <w:divBdr>
                                    <w:top w:val="none" w:sz="0" w:space="0" w:color="auto"/>
                                    <w:left w:val="none" w:sz="0" w:space="0" w:color="auto"/>
                                    <w:bottom w:val="none" w:sz="0" w:space="0" w:color="auto"/>
                                    <w:right w:val="none" w:sz="0" w:space="0" w:color="auto"/>
                                  </w:divBdr>
                                  <w:divsChild>
                                    <w:div w:id="151526092">
                                      <w:marLeft w:val="0"/>
                                      <w:marRight w:val="0"/>
                                      <w:marTop w:val="0"/>
                                      <w:marBottom w:val="0"/>
                                      <w:divBdr>
                                        <w:top w:val="none" w:sz="0" w:space="0" w:color="auto"/>
                                        <w:left w:val="none" w:sz="0" w:space="0" w:color="auto"/>
                                        <w:bottom w:val="none" w:sz="0" w:space="0" w:color="auto"/>
                                        <w:right w:val="none" w:sz="0" w:space="0" w:color="auto"/>
                                      </w:divBdr>
                                      <w:divsChild>
                                        <w:div w:id="129329233">
                                          <w:marLeft w:val="0"/>
                                          <w:marRight w:val="0"/>
                                          <w:marTop w:val="0"/>
                                          <w:marBottom w:val="0"/>
                                          <w:divBdr>
                                            <w:top w:val="none" w:sz="0" w:space="0" w:color="auto"/>
                                            <w:left w:val="none" w:sz="0" w:space="0" w:color="auto"/>
                                            <w:bottom w:val="none" w:sz="0" w:space="0" w:color="auto"/>
                                            <w:right w:val="none" w:sz="0" w:space="0" w:color="auto"/>
                                          </w:divBdr>
                                          <w:divsChild>
                                            <w:div w:id="544564078">
                                              <w:marLeft w:val="0"/>
                                              <w:marRight w:val="0"/>
                                              <w:marTop w:val="0"/>
                                              <w:marBottom w:val="0"/>
                                              <w:divBdr>
                                                <w:top w:val="none" w:sz="0" w:space="0" w:color="auto"/>
                                                <w:left w:val="none" w:sz="0" w:space="0" w:color="auto"/>
                                                <w:bottom w:val="none" w:sz="0" w:space="0" w:color="auto"/>
                                                <w:right w:val="none" w:sz="0" w:space="0" w:color="auto"/>
                                              </w:divBdr>
                                              <w:divsChild>
                                                <w:div w:id="909929296">
                                                  <w:marLeft w:val="0"/>
                                                  <w:marRight w:val="0"/>
                                                  <w:marTop w:val="0"/>
                                                  <w:marBottom w:val="0"/>
                                                  <w:divBdr>
                                                    <w:top w:val="none" w:sz="0" w:space="0" w:color="auto"/>
                                                    <w:left w:val="none" w:sz="0" w:space="0" w:color="auto"/>
                                                    <w:bottom w:val="none" w:sz="0" w:space="0" w:color="auto"/>
                                                    <w:right w:val="none" w:sz="0" w:space="0" w:color="auto"/>
                                                  </w:divBdr>
                                                  <w:divsChild>
                                                    <w:div w:id="1269460300">
                                                      <w:marLeft w:val="0"/>
                                                      <w:marRight w:val="0"/>
                                                      <w:marTop w:val="0"/>
                                                      <w:marBottom w:val="0"/>
                                                      <w:divBdr>
                                                        <w:top w:val="none" w:sz="0" w:space="0" w:color="auto"/>
                                                        <w:left w:val="none" w:sz="0" w:space="0" w:color="auto"/>
                                                        <w:bottom w:val="none" w:sz="0" w:space="0" w:color="auto"/>
                                                        <w:right w:val="none" w:sz="0" w:space="0" w:color="auto"/>
                                                      </w:divBdr>
                                                      <w:divsChild>
                                                        <w:div w:id="1661301480">
                                                          <w:marLeft w:val="0"/>
                                                          <w:marRight w:val="0"/>
                                                          <w:marTop w:val="0"/>
                                                          <w:marBottom w:val="0"/>
                                                          <w:divBdr>
                                                            <w:top w:val="none" w:sz="0" w:space="0" w:color="auto"/>
                                                            <w:left w:val="none" w:sz="0" w:space="0" w:color="auto"/>
                                                            <w:bottom w:val="none" w:sz="0" w:space="0" w:color="auto"/>
                                                            <w:right w:val="none" w:sz="0" w:space="0" w:color="auto"/>
                                                          </w:divBdr>
                                                          <w:divsChild>
                                                            <w:div w:id="1842550738">
                                                              <w:marLeft w:val="0"/>
                                                              <w:marRight w:val="0"/>
                                                              <w:marTop w:val="0"/>
                                                              <w:marBottom w:val="0"/>
                                                              <w:divBdr>
                                                                <w:top w:val="none" w:sz="0" w:space="0" w:color="auto"/>
                                                                <w:left w:val="none" w:sz="0" w:space="0" w:color="auto"/>
                                                                <w:bottom w:val="none" w:sz="0" w:space="0" w:color="auto"/>
                                                                <w:right w:val="none" w:sz="0" w:space="0" w:color="auto"/>
                                                              </w:divBdr>
                                                              <w:divsChild>
                                                                <w:div w:id="702444121">
                                                                  <w:marLeft w:val="0"/>
                                                                  <w:marRight w:val="0"/>
                                                                  <w:marTop w:val="0"/>
                                                                  <w:marBottom w:val="0"/>
                                                                  <w:divBdr>
                                                                    <w:top w:val="none" w:sz="0" w:space="0" w:color="auto"/>
                                                                    <w:left w:val="none" w:sz="0" w:space="0" w:color="auto"/>
                                                                    <w:bottom w:val="none" w:sz="0" w:space="0" w:color="auto"/>
                                                                    <w:right w:val="none" w:sz="0" w:space="0" w:color="auto"/>
                                                                  </w:divBdr>
                                                                  <w:divsChild>
                                                                    <w:div w:id="127462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624351">
                                                                          <w:marLeft w:val="0"/>
                                                                          <w:marRight w:val="0"/>
                                                                          <w:marTop w:val="0"/>
                                                                          <w:marBottom w:val="0"/>
                                                                          <w:divBdr>
                                                                            <w:top w:val="none" w:sz="0" w:space="0" w:color="auto"/>
                                                                            <w:left w:val="none" w:sz="0" w:space="0" w:color="auto"/>
                                                                            <w:bottom w:val="none" w:sz="0" w:space="0" w:color="auto"/>
                                                                            <w:right w:val="none" w:sz="0" w:space="0" w:color="auto"/>
                                                                          </w:divBdr>
                                                                          <w:divsChild>
                                                                            <w:div w:id="629552046">
                                                                              <w:marLeft w:val="0"/>
                                                                              <w:marRight w:val="0"/>
                                                                              <w:marTop w:val="0"/>
                                                                              <w:marBottom w:val="0"/>
                                                                              <w:divBdr>
                                                                                <w:top w:val="none" w:sz="0" w:space="0" w:color="auto"/>
                                                                                <w:left w:val="none" w:sz="0" w:space="0" w:color="auto"/>
                                                                                <w:bottom w:val="none" w:sz="0" w:space="0" w:color="auto"/>
                                                                                <w:right w:val="none" w:sz="0" w:space="0" w:color="auto"/>
                                                                              </w:divBdr>
                                                                              <w:divsChild>
                                                                                <w:div w:id="12360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6525863">
      <w:bodyDiv w:val="1"/>
      <w:marLeft w:val="0"/>
      <w:marRight w:val="0"/>
      <w:marTop w:val="0"/>
      <w:marBottom w:val="0"/>
      <w:divBdr>
        <w:top w:val="none" w:sz="0" w:space="0" w:color="auto"/>
        <w:left w:val="none" w:sz="0" w:space="0" w:color="auto"/>
        <w:bottom w:val="none" w:sz="0" w:space="0" w:color="auto"/>
        <w:right w:val="none" w:sz="0" w:space="0" w:color="auto"/>
      </w:divBdr>
      <w:divsChild>
        <w:div w:id="158427912">
          <w:marLeft w:val="0"/>
          <w:marRight w:val="0"/>
          <w:marTop w:val="0"/>
          <w:marBottom w:val="0"/>
          <w:divBdr>
            <w:top w:val="none" w:sz="0" w:space="0" w:color="auto"/>
            <w:left w:val="none" w:sz="0" w:space="0" w:color="auto"/>
            <w:bottom w:val="none" w:sz="0" w:space="0" w:color="auto"/>
            <w:right w:val="none" w:sz="0" w:space="0" w:color="auto"/>
          </w:divBdr>
          <w:divsChild>
            <w:div w:id="894318126">
              <w:marLeft w:val="0"/>
              <w:marRight w:val="0"/>
              <w:marTop w:val="0"/>
              <w:marBottom w:val="0"/>
              <w:divBdr>
                <w:top w:val="none" w:sz="0" w:space="0" w:color="auto"/>
                <w:left w:val="none" w:sz="0" w:space="0" w:color="auto"/>
                <w:bottom w:val="none" w:sz="0" w:space="0" w:color="auto"/>
                <w:right w:val="none" w:sz="0" w:space="0" w:color="auto"/>
              </w:divBdr>
              <w:divsChild>
                <w:div w:id="1828010780">
                  <w:marLeft w:val="0"/>
                  <w:marRight w:val="0"/>
                  <w:marTop w:val="0"/>
                  <w:marBottom w:val="0"/>
                  <w:divBdr>
                    <w:top w:val="none" w:sz="0" w:space="0" w:color="auto"/>
                    <w:left w:val="none" w:sz="0" w:space="0" w:color="auto"/>
                    <w:bottom w:val="none" w:sz="0" w:space="0" w:color="auto"/>
                    <w:right w:val="none" w:sz="0" w:space="0" w:color="auto"/>
                  </w:divBdr>
                  <w:divsChild>
                    <w:div w:id="376635698">
                      <w:marLeft w:val="0"/>
                      <w:marRight w:val="0"/>
                      <w:marTop w:val="0"/>
                      <w:marBottom w:val="0"/>
                      <w:divBdr>
                        <w:top w:val="none" w:sz="0" w:space="0" w:color="auto"/>
                        <w:left w:val="none" w:sz="0" w:space="0" w:color="auto"/>
                        <w:bottom w:val="none" w:sz="0" w:space="0" w:color="auto"/>
                        <w:right w:val="none" w:sz="0" w:space="0" w:color="auto"/>
                      </w:divBdr>
                      <w:divsChild>
                        <w:div w:id="1847162212">
                          <w:marLeft w:val="0"/>
                          <w:marRight w:val="0"/>
                          <w:marTop w:val="0"/>
                          <w:marBottom w:val="0"/>
                          <w:divBdr>
                            <w:top w:val="none" w:sz="0" w:space="0" w:color="auto"/>
                            <w:left w:val="none" w:sz="0" w:space="0" w:color="auto"/>
                            <w:bottom w:val="none" w:sz="0" w:space="0" w:color="auto"/>
                            <w:right w:val="none" w:sz="0" w:space="0" w:color="auto"/>
                          </w:divBdr>
                          <w:divsChild>
                            <w:div w:id="1652058893">
                              <w:marLeft w:val="0"/>
                              <w:marRight w:val="0"/>
                              <w:marTop w:val="0"/>
                              <w:marBottom w:val="0"/>
                              <w:divBdr>
                                <w:top w:val="none" w:sz="0" w:space="0" w:color="auto"/>
                                <w:left w:val="none" w:sz="0" w:space="0" w:color="auto"/>
                                <w:bottom w:val="none" w:sz="0" w:space="0" w:color="auto"/>
                                <w:right w:val="none" w:sz="0" w:space="0" w:color="auto"/>
                              </w:divBdr>
                              <w:divsChild>
                                <w:div w:id="409815074">
                                  <w:marLeft w:val="0"/>
                                  <w:marRight w:val="0"/>
                                  <w:marTop w:val="0"/>
                                  <w:marBottom w:val="0"/>
                                  <w:divBdr>
                                    <w:top w:val="none" w:sz="0" w:space="0" w:color="auto"/>
                                    <w:left w:val="none" w:sz="0" w:space="0" w:color="auto"/>
                                    <w:bottom w:val="none" w:sz="0" w:space="0" w:color="auto"/>
                                    <w:right w:val="none" w:sz="0" w:space="0" w:color="auto"/>
                                  </w:divBdr>
                                  <w:divsChild>
                                    <w:div w:id="1563564485">
                                      <w:marLeft w:val="0"/>
                                      <w:marRight w:val="0"/>
                                      <w:marTop w:val="0"/>
                                      <w:marBottom w:val="0"/>
                                      <w:divBdr>
                                        <w:top w:val="none" w:sz="0" w:space="0" w:color="auto"/>
                                        <w:left w:val="none" w:sz="0" w:space="0" w:color="auto"/>
                                        <w:bottom w:val="none" w:sz="0" w:space="0" w:color="auto"/>
                                        <w:right w:val="none" w:sz="0" w:space="0" w:color="auto"/>
                                      </w:divBdr>
                                      <w:divsChild>
                                        <w:div w:id="1602689792">
                                          <w:marLeft w:val="0"/>
                                          <w:marRight w:val="0"/>
                                          <w:marTop w:val="0"/>
                                          <w:marBottom w:val="0"/>
                                          <w:divBdr>
                                            <w:top w:val="none" w:sz="0" w:space="0" w:color="auto"/>
                                            <w:left w:val="none" w:sz="0" w:space="0" w:color="auto"/>
                                            <w:bottom w:val="none" w:sz="0" w:space="0" w:color="auto"/>
                                            <w:right w:val="none" w:sz="0" w:space="0" w:color="auto"/>
                                          </w:divBdr>
                                          <w:divsChild>
                                            <w:div w:id="385495716">
                                              <w:marLeft w:val="0"/>
                                              <w:marRight w:val="0"/>
                                              <w:marTop w:val="0"/>
                                              <w:marBottom w:val="0"/>
                                              <w:divBdr>
                                                <w:top w:val="none" w:sz="0" w:space="0" w:color="auto"/>
                                                <w:left w:val="none" w:sz="0" w:space="0" w:color="auto"/>
                                                <w:bottom w:val="none" w:sz="0" w:space="0" w:color="auto"/>
                                                <w:right w:val="none" w:sz="0" w:space="0" w:color="auto"/>
                                              </w:divBdr>
                                              <w:divsChild>
                                                <w:div w:id="74673741">
                                                  <w:marLeft w:val="0"/>
                                                  <w:marRight w:val="0"/>
                                                  <w:marTop w:val="0"/>
                                                  <w:marBottom w:val="0"/>
                                                  <w:divBdr>
                                                    <w:top w:val="none" w:sz="0" w:space="0" w:color="auto"/>
                                                    <w:left w:val="none" w:sz="0" w:space="0" w:color="auto"/>
                                                    <w:bottom w:val="none" w:sz="0" w:space="0" w:color="auto"/>
                                                    <w:right w:val="none" w:sz="0" w:space="0" w:color="auto"/>
                                                  </w:divBdr>
                                                  <w:divsChild>
                                                    <w:div w:id="1455248797">
                                                      <w:marLeft w:val="0"/>
                                                      <w:marRight w:val="0"/>
                                                      <w:marTop w:val="0"/>
                                                      <w:marBottom w:val="0"/>
                                                      <w:divBdr>
                                                        <w:top w:val="none" w:sz="0" w:space="0" w:color="auto"/>
                                                        <w:left w:val="none" w:sz="0" w:space="0" w:color="auto"/>
                                                        <w:bottom w:val="none" w:sz="0" w:space="0" w:color="auto"/>
                                                        <w:right w:val="none" w:sz="0" w:space="0" w:color="auto"/>
                                                      </w:divBdr>
                                                      <w:divsChild>
                                                        <w:div w:id="1935357631">
                                                          <w:marLeft w:val="0"/>
                                                          <w:marRight w:val="0"/>
                                                          <w:marTop w:val="0"/>
                                                          <w:marBottom w:val="0"/>
                                                          <w:divBdr>
                                                            <w:top w:val="none" w:sz="0" w:space="0" w:color="auto"/>
                                                            <w:left w:val="none" w:sz="0" w:space="0" w:color="auto"/>
                                                            <w:bottom w:val="none" w:sz="0" w:space="0" w:color="auto"/>
                                                            <w:right w:val="none" w:sz="0" w:space="0" w:color="auto"/>
                                                          </w:divBdr>
                                                          <w:divsChild>
                                                            <w:div w:id="1794130261">
                                                              <w:marLeft w:val="0"/>
                                                              <w:marRight w:val="0"/>
                                                              <w:marTop w:val="0"/>
                                                              <w:marBottom w:val="0"/>
                                                              <w:divBdr>
                                                                <w:top w:val="none" w:sz="0" w:space="0" w:color="auto"/>
                                                                <w:left w:val="none" w:sz="0" w:space="0" w:color="auto"/>
                                                                <w:bottom w:val="none" w:sz="0" w:space="0" w:color="auto"/>
                                                                <w:right w:val="none" w:sz="0" w:space="0" w:color="auto"/>
                                                              </w:divBdr>
                                                              <w:divsChild>
                                                                <w:div w:id="1435706086">
                                                                  <w:marLeft w:val="0"/>
                                                                  <w:marRight w:val="0"/>
                                                                  <w:marTop w:val="0"/>
                                                                  <w:marBottom w:val="0"/>
                                                                  <w:divBdr>
                                                                    <w:top w:val="none" w:sz="0" w:space="0" w:color="auto"/>
                                                                    <w:left w:val="none" w:sz="0" w:space="0" w:color="auto"/>
                                                                    <w:bottom w:val="none" w:sz="0" w:space="0" w:color="auto"/>
                                                                    <w:right w:val="none" w:sz="0" w:space="0" w:color="auto"/>
                                                                  </w:divBdr>
                                                                  <w:divsChild>
                                                                    <w:div w:id="2074963201">
                                                                      <w:marLeft w:val="0"/>
                                                                      <w:marRight w:val="0"/>
                                                                      <w:marTop w:val="0"/>
                                                                      <w:marBottom w:val="0"/>
                                                                      <w:divBdr>
                                                                        <w:top w:val="none" w:sz="0" w:space="0" w:color="auto"/>
                                                                        <w:left w:val="none" w:sz="0" w:space="0" w:color="auto"/>
                                                                        <w:bottom w:val="none" w:sz="0" w:space="0" w:color="auto"/>
                                                                        <w:right w:val="none" w:sz="0" w:space="0" w:color="auto"/>
                                                                      </w:divBdr>
                                                                      <w:divsChild>
                                                                        <w:div w:id="1856993385">
                                                                          <w:marLeft w:val="0"/>
                                                                          <w:marRight w:val="0"/>
                                                                          <w:marTop w:val="0"/>
                                                                          <w:marBottom w:val="0"/>
                                                                          <w:divBdr>
                                                                            <w:top w:val="none" w:sz="0" w:space="0" w:color="auto"/>
                                                                            <w:left w:val="none" w:sz="0" w:space="0" w:color="auto"/>
                                                                            <w:bottom w:val="none" w:sz="0" w:space="0" w:color="auto"/>
                                                                            <w:right w:val="none" w:sz="0" w:space="0" w:color="auto"/>
                                                                          </w:divBdr>
                                                                          <w:divsChild>
                                                                            <w:div w:id="1184439965">
                                                                              <w:marLeft w:val="0"/>
                                                                              <w:marRight w:val="0"/>
                                                                              <w:marTop w:val="0"/>
                                                                              <w:marBottom w:val="0"/>
                                                                              <w:divBdr>
                                                                                <w:top w:val="none" w:sz="0" w:space="0" w:color="auto"/>
                                                                                <w:left w:val="none" w:sz="0" w:space="0" w:color="auto"/>
                                                                                <w:bottom w:val="none" w:sz="0" w:space="0" w:color="auto"/>
                                                                                <w:right w:val="none" w:sz="0" w:space="0" w:color="auto"/>
                                                                              </w:divBdr>
                                                                              <w:divsChild>
                                                                                <w:div w:id="666058628">
                                                                                  <w:marLeft w:val="0"/>
                                                                                  <w:marRight w:val="0"/>
                                                                                  <w:marTop w:val="0"/>
                                                                                  <w:marBottom w:val="0"/>
                                                                                  <w:divBdr>
                                                                                    <w:top w:val="none" w:sz="0" w:space="0" w:color="auto"/>
                                                                                    <w:left w:val="none" w:sz="0" w:space="0" w:color="auto"/>
                                                                                    <w:bottom w:val="none" w:sz="0" w:space="0" w:color="auto"/>
                                                                                    <w:right w:val="none" w:sz="0" w:space="0" w:color="auto"/>
                                                                                  </w:divBdr>
                                                                                  <w:divsChild>
                                                                                    <w:div w:id="221065020">
                                                                                      <w:marLeft w:val="0"/>
                                                                                      <w:marRight w:val="0"/>
                                                                                      <w:marTop w:val="0"/>
                                                                                      <w:marBottom w:val="0"/>
                                                                                      <w:divBdr>
                                                                                        <w:top w:val="none" w:sz="0" w:space="0" w:color="auto"/>
                                                                                        <w:left w:val="none" w:sz="0" w:space="0" w:color="auto"/>
                                                                                        <w:bottom w:val="none" w:sz="0" w:space="0" w:color="auto"/>
                                                                                        <w:right w:val="none" w:sz="0" w:space="0" w:color="auto"/>
                                                                                      </w:divBdr>
                                                                                      <w:divsChild>
                                                                                        <w:div w:id="1723404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522212">
                                                                                              <w:marLeft w:val="0"/>
                                                                                              <w:marRight w:val="0"/>
                                                                                              <w:marTop w:val="0"/>
                                                                                              <w:marBottom w:val="0"/>
                                                                                              <w:divBdr>
                                                                                                <w:top w:val="none" w:sz="0" w:space="0" w:color="auto"/>
                                                                                                <w:left w:val="none" w:sz="0" w:space="0" w:color="auto"/>
                                                                                                <w:bottom w:val="none" w:sz="0" w:space="0" w:color="auto"/>
                                                                                                <w:right w:val="none" w:sz="0" w:space="0" w:color="auto"/>
                                                                                              </w:divBdr>
                                                                                              <w:divsChild>
                                                                                                <w:div w:id="985426881">
                                                                                                  <w:marLeft w:val="0"/>
                                                                                                  <w:marRight w:val="0"/>
                                                                                                  <w:marTop w:val="0"/>
                                                                                                  <w:marBottom w:val="0"/>
                                                                                                  <w:divBdr>
                                                                                                    <w:top w:val="none" w:sz="0" w:space="0" w:color="auto"/>
                                                                                                    <w:left w:val="none" w:sz="0" w:space="0" w:color="auto"/>
                                                                                                    <w:bottom w:val="none" w:sz="0" w:space="0" w:color="auto"/>
                                                                                                    <w:right w:val="none" w:sz="0" w:space="0" w:color="auto"/>
                                                                                                  </w:divBdr>
                                                                                                  <w:divsChild>
                                                                                                    <w:div w:id="1986079405">
                                                                                                      <w:marLeft w:val="0"/>
                                                                                                      <w:marRight w:val="0"/>
                                                                                                      <w:marTop w:val="0"/>
                                                                                                      <w:marBottom w:val="0"/>
                                                                                                      <w:divBdr>
                                                                                                        <w:top w:val="none" w:sz="0" w:space="0" w:color="auto"/>
                                                                                                        <w:left w:val="none" w:sz="0" w:space="0" w:color="auto"/>
                                                                                                        <w:bottom w:val="none" w:sz="0" w:space="0" w:color="auto"/>
                                                                                                        <w:right w:val="none" w:sz="0" w:space="0" w:color="auto"/>
                                                                                                      </w:divBdr>
                                                                                                      <w:divsChild>
                                                                                                        <w:div w:id="303630163">
                                                                                                          <w:marLeft w:val="0"/>
                                                                                                          <w:marRight w:val="0"/>
                                                                                                          <w:marTop w:val="0"/>
                                                                                                          <w:marBottom w:val="0"/>
                                                                                                          <w:divBdr>
                                                                                                            <w:top w:val="none" w:sz="0" w:space="0" w:color="auto"/>
                                                                                                            <w:left w:val="none" w:sz="0" w:space="0" w:color="auto"/>
                                                                                                            <w:bottom w:val="none" w:sz="0" w:space="0" w:color="auto"/>
                                                                                                            <w:right w:val="none" w:sz="0" w:space="0" w:color="auto"/>
                                                                                                          </w:divBdr>
                                                                                                          <w:divsChild>
                                                                                                            <w:div w:id="1782534440">
                                                                                                              <w:marLeft w:val="0"/>
                                                                                                              <w:marRight w:val="0"/>
                                                                                                              <w:marTop w:val="0"/>
                                                                                                              <w:marBottom w:val="0"/>
                                                                                                              <w:divBdr>
                                                                                                                <w:top w:val="none" w:sz="0" w:space="0" w:color="auto"/>
                                                                                                                <w:left w:val="none" w:sz="0" w:space="0" w:color="auto"/>
                                                                                                                <w:bottom w:val="none" w:sz="0" w:space="0" w:color="auto"/>
                                                                                                                <w:right w:val="none" w:sz="0" w:space="0" w:color="auto"/>
                                                                                                              </w:divBdr>
                                                                                                              <w:divsChild>
                                                                                                                <w:div w:id="12478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085445">
      <w:bodyDiv w:val="1"/>
      <w:marLeft w:val="0"/>
      <w:marRight w:val="0"/>
      <w:marTop w:val="0"/>
      <w:marBottom w:val="0"/>
      <w:divBdr>
        <w:top w:val="none" w:sz="0" w:space="0" w:color="auto"/>
        <w:left w:val="none" w:sz="0" w:space="0" w:color="auto"/>
        <w:bottom w:val="none" w:sz="0" w:space="0" w:color="auto"/>
        <w:right w:val="none" w:sz="0" w:space="0" w:color="auto"/>
      </w:divBdr>
      <w:divsChild>
        <w:div w:id="1444039060">
          <w:marLeft w:val="0"/>
          <w:marRight w:val="0"/>
          <w:marTop w:val="0"/>
          <w:marBottom w:val="0"/>
          <w:divBdr>
            <w:top w:val="none" w:sz="0" w:space="0" w:color="auto"/>
            <w:left w:val="none" w:sz="0" w:space="0" w:color="auto"/>
            <w:bottom w:val="none" w:sz="0" w:space="0" w:color="auto"/>
            <w:right w:val="none" w:sz="0" w:space="0" w:color="auto"/>
          </w:divBdr>
          <w:divsChild>
            <w:div w:id="1782722525">
              <w:marLeft w:val="0"/>
              <w:marRight w:val="0"/>
              <w:marTop w:val="0"/>
              <w:marBottom w:val="0"/>
              <w:divBdr>
                <w:top w:val="none" w:sz="0" w:space="0" w:color="auto"/>
                <w:left w:val="none" w:sz="0" w:space="0" w:color="auto"/>
                <w:bottom w:val="none" w:sz="0" w:space="0" w:color="auto"/>
                <w:right w:val="none" w:sz="0" w:space="0" w:color="auto"/>
              </w:divBdr>
              <w:divsChild>
                <w:div w:id="1739742497">
                  <w:marLeft w:val="0"/>
                  <w:marRight w:val="0"/>
                  <w:marTop w:val="0"/>
                  <w:marBottom w:val="0"/>
                  <w:divBdr>
                    <w:top w:val="none" w:sz="0" w:space="0" w:color="auto"/>
                    <w:left w:val="none" w:sz="0" w:space="0" w:color="auto"/>
                    <w:bottom w:val="none" w:sz="0" w:space="0" w:color="auto"/>
                    <w:right w:val="none" w:sz="0" w:space="0" w:color="auto"/>
                  </w:divBdr>
                  <w:divsChild>
                    <w:div w:id="438986411">
                      <w:marLeft w:val="0"/>
                      <w:marRight w:val="0"/>
                      <w:marTop w:val="0"/>
                      <w:marBottom w:val="0"/>
                      <w:divBdr>
                        <w:top w:val="none" w:sz="0" w:space="0" w:color="auto"/>
                        <w:left w:val="none" w:sz="0" w:space="0" w:color="auto"/>
                        <w:bottom w:val="none" w:sz="0" w:space="0" w:color="auto"/>
                        <w:right w:val="none" w:sz="0" w:space="0" w:color="auto"/>
                      </w:divBdr>
                      <w:divsChild>
                        <w:div w:id="2069449614">
                          <w:marLeft w:val="0"/>
                          <w:marRight w:val="0"/>
                          <w:marTop w:val="0"/>
                          <w:marBottom w:val="0"/>
                          <w:divBdr>
                            <w:top w:val="none" w:sz="0" w:space="0" w:color="auto"/>
                            <w:left w:val="none" w:sz="0" w:space="0" w:color="auto"/>
                            <w:bottom w:val="none" w:sz="0" w:space="0" w:color="auto"/>
                            <w:right w:val="none" w:sz="0" w:space="0" w:color="auto"/>
                          </w:divBdr>
                          <w:divsChild>
                            <w:div w:id="616907267">
                              <w:marLeft w:val="0"/>
                              <w:marRight w:val="0"/>
                              <w:marTop w:val="0"/>
                              <w:marBottom w:val="0"/>
                              <w:divBdr>
                                <w:top w:val="none" w:sz="0" w:space="0" w:color="auto"/>
                                <w:left w:val="none" w:sz="0" w:space="0" w:color="auto"/>
                                <w:bottom w:val="none" w:sz="0" w:space="0" w:color="auto"/>
                                <w:right w:val="none" w:sz="0" w:space="0" w:color="auto"/>
                              </w:divBdr>
                              <w:divsChild>
                                <w:div w:id="253512830">
                                  <w:marLeft w:val="0"/>
                                  <w:marRight w:val="0"/>
                                  <w:marTop w:val="0"/>
                                  <w:marBottom w:val="0"/>
                                  <w:divBdr>
                                    <w:top w:val="none" w:sz="0" w:space="0" w:color="auto"/>
                                    <w:left w:val="none" w:sz="0" w:space="0" w:color="auto"/>
                                    <w:bottom w:val="none" w:sz="0" w:space="0" w:color="auto"/>
                                    <w:right w:val="none" w:sz="0" w:space="0" w:color="auto"/>
                                  </w:divBdr>
                                  <w:divsChild>
                                    <w:div w:id="1997563778">
                                      <w:marLeft w:val="0"/>
                                      <w:marRight w:val="0"/>
                                      <w:marTop w:val="0"/>
                                      <w:marBottom w:val="0"/>
                                      <w:divBdr>
                                        <w:top w:val="none" w:sz="0" w:space="0" w:color="auto"/>
                                        <w:left w:val="none" w:sz="0" w:space="0" w:color="auto"/>
                                        <w:bottom w:val="none" w:sz="0" w:space="0" w:color="auto"/>
                                        <w:right w:val="none" w:sz="0" w:space="0" w:color="auto"/>
                                      </w:divBdr>
                                      <w:divsChild>
                                        <w:div w:id="559286736">
                                          <w:marLeft w:val="0"/>
                                          <w:marRight w:val="0"/>
                                          <w:marTop w:val="0"/>
                                          <w:marBottom w:val="0"/>
                                          <w:divBdr>
                                            <w:top w:val="none" w:sz="0" w:space="0" w:color="auto"/>
                                            <w:left w:val="none" w:sz="0" w:space="0" w:color="auto"/>
                                            <w:bottom w:val="none" w:sz="0" w:space="0" w:color="auto"/>
                                            <w:right w:val="none" w:sz="0" w:space="0" w:color="auto"/>
                                          </w:divBdr>
                                          <w:divsChild>
                                            <w:div w:id="1886790969">
                                              <w:marLeft w:val="0"/>
                                              <w:marRight w:val="0"/>
                                              <w:marTop w:val="0"/>
                                              <w:marBottom w:val="0"/>
                                              <w:divBdr>
                                                <w:top w:val="none" w:sz="0" w:space="0" w:color="auto"/>
                                                <w:left w:val="none" w:sz="0" w:space="0" w:color="auto"/>
                                                <w:bottom w:val="none" w:sz="0" w:space="0" w:color="auto"/>
                                                <w:right w:val="none" w:sz="0" w:space="0" w:color="auto"/>
                                              </w:divBdr>
                                              <w:divsChild>
                                                <w:div w:id="2080400040">
                                                  <w:marLeft w:val="0"/>
                                                  <w:marRight w:val="0"/>
                                                  <w:marTop w:val="0"/>
                                                  <w:marBottom w:val="0"/>
                                                  <w:divBdr>
                                                    <w:top w:val="none" w:sz="0" w:space="0" w:color="auto"/>
                                                    <w:left w:val="none" w:sz="0" w:space="0" w:color="auto"/>
                                                    <w:bottom w:val="none" w:sz="0" w:space="0" w:color="auto"/>
                                                    <w:right w:val="none" w:sz="0" w:space="0" w:color="auto"/>
                                                  </w:divBdr>
                                                  <w:divsChild>
                                                    <w:div w:id="701325872">
                                                      <w:marLeft w:val="0"/>
                                                      <w:marRight w:val="0"/>
                                                      <w:marTop w:val="0"/>
                                                      <w:marBottom w:val="0"/>
                                                      <w:divBdr>
                                                        <w:top w:val="none" w:sz="0" w:space="0" w:color="auto"/>
                                                        <w:left w:val="none" w:sz="0" w:space="0" w:color="auto"/>
                                                        <w:bottom w:val="none" w:sz="0" w:space="0" w:color="auto"/>
                                                        <w:right w:val="none" w:sz="0" w:space="0" w:color="auto"/>
                                                      </w:divBdr>
                                                      <w:divsChild>
                                                        <w:div w:id="1139227723">
                                                          <w:marLeft w:val="0"/>
                                                          <w:marRight w:val="0"/>
                                                          <w:marTop w:val="0"/>
                                                          <w:marBottom w:val="0"/>
                                                          <w:divBdr>
                                                            <w:top w:val="none" w:sz="0" w:space="0" w:color="auto"/>
                                                            <w:left w:val="none" w:sz="0" w:space="0" w:color="auto"/>
                                                            <w:bottom w:val="none" w:sz="0" w:space="0" w:color="auto"/>
                                                            <w:right w:val="none" w:sz="0" w:space="0" w:color="auto"/>
                                                          </w:divBdr>
                                                          <w:divsChild>
                                                            <w:div w:id="1571619505">
                                                              <w:marLeft w:val="0"/>
                                                              <w:marRight w:val="0"/>
                                                              <w:marTop w:val="0"/>
                                                              <w:marBottom w:val="0"/>
                                                              <w:divBdr>
                                                                <w:top w:val="none" w:sz="0" w:space="0" w:color="auto"/>
                                                                <w:left w:val="none" w:sz="0" w:space="0" w:color="auto"/>
                                                                <w:bottom w:val="none" w:sz="0" w:space="0" w:color="auto"/>
                                                                <w:right w:val="none" w:sz="0" w:space="0" w:color="auto"/>
                                                              </w:divBdr>
                                                              <w:divsChild>
                                                                <w:div w:id="924924284">
                                                                  <w:marLeft w:val="0"/>
                                                                  <w:marRight w:val="0"/>
                                                                  <w:marTop w:val="0"/>
                                                                  <w:marBottom w:val="0"/>
                                                                  <w:divBdr>
                                                                    <w:top w:val="none" w:sz="0" w:space="0" w:color="auto"/>
                                                                    <w:left w:val="none" w:sz="0" w:space="0" w:color="auto"/>
                                                                    <w:bottom w:val="none" w:sz="0" w:space="0" w:color="auto"/>
                                                                    <w:right w:val="none" w:sz="0" w:space="0" w:color="auto"/>
                                                                  </w:divBdr>
                                                                  <w:divsChild>
                                                                    <w:div w:id="31273028">
                                                                      <w:marLeft w:val="0"/>
                                                                      <w:marRight w:val="0"/>
                                                                      <w:marTop w:val="0"/>
                                                                      <w:marBottom w:val="0"/>
                                                                      <w:divBdr>
                                                                        <w:top w:val="none" w:sz="0" w:space="0" w:color="auto"/>
                                                                        <w:left w:val="none" w:sz="0" w:space="0" w:color="auto"/>
                                                                        <w:bottom w:val="none" w:sz="0" w:space="0" w:color="auto"/>
                                                                        <w:right w:val="none" w:sz="0" w:space="0" w:color="auto"/>
                                                                      </w:divBdr>
                                                                      <w:divsChild>
                                                                        <w:div w:id="177358106">
                                                                          <w:marLeft w:val="0"/>
                                                                          <w:marRight w:val="0"/>
                                                                          <w:marTop w:val="0"/>
                                                                          <w:marBottom w:val="0"/>
                                                                          <w:divBdr>
                                                                            <w:top w:val="none" w:sz="0" w:space="0" w:color="auto"/>
                                                                            <w:left w:val="none" w:sz="0" w:space="0" w:color="auto"/>
                                                                            <w:bottom w:val="none" w:sz="0" w:space="0" w:color="auto"/>
                                                                            <w:right w:val="none" w:sz="0" w:space="0" w:color="auto"/>
                                                                          </w:divBdr>
                                                                          <w:divsChild>
                                                                            <w:div w:id="2100715827">
                                                                              <w:marLeft w:val="0"/>
                                                                              <w:marRight w:val="0"/>
                                                                              <w:marTop w:val="0"/>
                                                                              <w:marBottom w:val="0"/>
                                                                              <w:divBdr>
                                                                                <w:top w:val="none" w:sz="0" w:space="0" w:color="auto"/>
                                                                                <w:left w:val="none" w:sz="0" w:space="0" w:color="auto"/>
                                                                                <w:bottom w:val="none" w:sz="0" w:space="0" w:color="auto"/>
                                                                                <w:right w:val="none" w:sz="0" w:space="0" w:color="auto"/>
                                                                              </w:divBdr>
                                                                              <w:divsChild>
                                                                                <w:div w:id="1153718865">
                                                                                  <w:marLeft w:val="0"/>
                                                                                  <w:marRight w:val="0"/>
                                                                                  <w:marTop w:val="0"/>
                                                                                  <w:marBottom w:val="0"/>
                                                                                  <w:divBdr>
                                                                                    <w:top w:val="none" w:sz="0" w:space="0" w:color="auto"/>
                                                                                    <w:left w:val="none" w:sz="0" w:space="0" w:color="auto"/>
                                                                                    <w:bottom w:val="none" w:sz="0" w:space="0" w:color="auto"/>
                                                                                    <w:right w:val="none" w:sz="0" w:space="0" w:color="auto"/>
                                                                                  </w:divBdr>
                                                                                  <w:divsChild>
                                                                                    <w:div w:id="568657268">
                                                                                      <w:marLeft w:val="0"/>
                                                                                      <w:marRight w:val="0"/>
                                                                                      <w:marTop w:val="0"/>
                                                                                      <w:marBottom w:val="0"/>
                                                                                      <w:divBdr>
                                                                                        <w:top w:val="none" w:sz="0" w:space="0" w:color="auto"/>
                                                                                        <w:left w:val="none" w:sz="0" w:space="0" w:color="auto"/>
                                                                                        <w:bottom w:val="none" w:sz="0" w:space="0" w:color="auto"/>
                                                                                        <w:right w:val="none" w:sz="0" w:space="0" w:color="auto"/>
                                                                                      </w:divBdr>
                                                                                      <w:divsChild>
                                                                                        <w:div w:id="617756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5231767">
      <w:bodyDiv w:val="1"/>
      <w:marLeft w:val="0"/>
      <w:marRight w:val="0"/>
      <w:marTop w:val="0"/>
      <w:marBottom w:val="0"/>
      <w:divBdr>
        <w:top w:val="none" w:sz="0" w:space="0" w:color="auto"/>
        <w:left w:val="none" w:sz="0" w:space="0" w:color="auto"/>
        <w:bottom w:val="none" w:sz="0" w:space="0" w:color="auto"/>
        <w:right w:val="none" w:sz="0" w:space="0" w:color="auto"/>
      </w:divBdr>
      <w:divsChild>
        <w:div w:id="161044215">
          <w:marLeft w:val="0"/>
          <w:marRight w:val="0"/>
          <w:marTop w:val="0"/>
          <w:marBottom w:val="0"/>
          <w:divBdr>
            <w:top w:val="none" w:sz="0" w:space="0" w:color="auto"/>
            <w:left w:val="none" w:sz="0" w:space="0" w:color="auto"/>
            <w:bottom w:val="none" w:sz="0" w:space="0" w:color="auto"/>
            <w:right w:val="none" w:sz="0" w:space="0" w:color="auto"/>
          </w:divBdr>
          <w:divsChild>
            <w:div w:id="987635804">
              <w:marLeft w:val="0"/>
              <w:marRight w:val="0"/>
              <w:marTop w:val="0"/>
              <w:marBottom w:val="0"/>
              <w:divBdr>
                <w:top w:val="none" w:sz="0" w:space="0" w:color="auto"/>
                <w:left w:val="none" w:sz="0" w:space="0" w:color="auto"/>
                <w:bottom w:val="none" w:sz="0" w:space="0" w:color="auto"/>
                <w:right w:val="none" w:sz="0" w:space="0" w:color="auto"/>
              </w:divBdr>
              <w:divsChild>
                <w:div w:id="1424112722">
                  <w:marLeft w:val="0"/>
                  <w:marRight w:val="0"/>
                  <w:marTop w:val="0"/>
                  <w:marBottom w:val="0"/>
                  <w:divBdr>
                    <w:top w:val="none" w:sz="0" w:space="0" w:color="auto"/>
                    <w:left w:val="none" w:sz="0" w:space="0" w:color="auto"/>
                    <w:bottom w:val="none" w:sz="0" w:space="0" w:color="auto"/>
                    <w:right w:val="none" w:sz="0" w:space="0" w:color="auto"/>
                  </w:divBdr>
                  <w:divsChild>
                    <w:div w:id="1840466297">
                      <w:marLeft w:val="0"/>
                      <w:marRight w:val="0"/>
                      <w:marTop w:val="0"/>
                      <w:marBottom w:val="0"/>
                      <w:divBdr>
                        <w:top w:val="none" w:sz="0" w:space="0" w:color="auto"/>
                        <w:left w:val="none" w:sz="0" w:space="0" w:color="auto"/>
                        <w:bottom w:val="none" w:sz="0" w:space="0" w:color="auto"/>
                        <w:right w:val="none" w:sz="0" w:space="0" w:color="auto"/>
                      </w:divBdr>
                      <w:divsChild>
                        <w:div w:id="478307725">
                          <w:marLeft w:val="0"/>
                          <w:marRight w:val="0"/>
                          <w:marTop w:val="0"/>
                          <w:marBottom w:val="0"/>
                          <w:divBdr>
                            <w:top w:val="none" w:sz="0" w:space="0" w:color="auto"/>
                            <w:left w:val="none" w:sz="0" w:space="0" w:color="auto"/>
                            <w:bottom w:val="none" w:sz="0" w:space="0" w:color="auto"/>
                            <w:right w:val="none" w:sz="0" w:space="0" w:color="auto"/>
                          </w:divBdr>
                          <w:divsChild>
                            <w:div w:id="877282560">
                              <w:marLeft w:val="0"/>
                              <w:marRight w:val="0"/>
                              <w:marTop w:val="0"/>
                              <w:marBottom w:val="0"/>
                              <w:divBdr>
                                <w:top w:val="none" w:sz="0" w:space="0" w:color="auto"/>
                                <w:left w:val="none" w:sz="0" w:space="0" w:color="auto"/>
                                <w:bottom w:val="none" w:sz="0" w:space="0" w:color="auto"/>
                                <w:right w:val="none" w:sz="0" w:space="0" w:color="auto"/>
                              </w:divBdr>
                              <w:divsChild>
                                <w:div w:id="1819414327">
                                  <w:marLeft w:val="0"/>
                                  <w:marRight w:val="0"/>
                                  <w:marTop w:val="0"/>
                                  <w:marBottom w:val="0"/>
                                  <w:divBdr>
                                    <w:top w:val="none" w:sz="0" w:space="0" w:color="auto"/>
                                    <w:left w:val="none" w:sz="0" w:space="0" w:color="auto"/>
                                    <w:bottom w:val="none" w:sz="0" w:space="0" w:color="auto"/>
                                    <w:right w:val="none" w:sz="0" w:space="0" w:color="auto"/>
                                  </w:divBdr>
                                  <w:divsChild>
                                    <w:div w:id="1855027274">
                                      <w:marLeft w:val="0"/>
                                      <w:marRight w:val="0"/>
                                      <w:marTop w:val="0"/>
                                      <w:marBottom w:val="0"/>
                                      <w:divBdr>
                                        <w:top w:val="none" w:sz="0" w:space="0" w:color="auto"/>
                                        <w:left w:val="none" w:sz="0" w:space="0" w:color="auto"/>
                                        <w:bottom w:val="none" w:sz="0" w:space="0" w:color="auto"/>
                                        <w:right w:val="none" w:sz="0" w:space="0" w:color="auto"/>
                                      </w:divBdr>
                                      <w:divsChild>
                                        <w:div w:id="596983145">
                                          <w:marLeft w:val="0"/>
                                          <w:marRight w:val="0"/>
                                          <w:marTop w:val="0"/>
                                          <w:marBottom w:val="0"/>
                                          <w:divBdr>
                                            <w:top w:val="none" w:sz="0" w:space="0" w:color="auto"/>
                                            <w:left w:val="none" w:sz="0" w:space="0" w:color="auto"/>
                                            <w:bottom w:val="none" w:sz="0" w:space="0" w:color="auto"/>
                                            <w:right w:val="none" w:sz="0" w:space="0" w:color="auto"/>
                                          </w:divBdr>
                                          <w:divsChild>
                                            <w:div w:id="1461459414">
                                              <w:marLeft w:val="0"/>
                                              <w:marRight w:val="0"/>
                                              <w:marTop w:val="0"/>
                                              <w:marBottom w:val="0"/>
                                              <w:divBdr>
                                                <w:top w:val="none" w:sz="0" w:space="0" w:color="auto"/>
                                                <w:left w:val="none" w:sz="0" w:space="0" w:color="auto"/>
                                                <w:bottom w:val="none" w:sz="0" w:space="0" w:color="auto"/>
                                                <w:right w:val="none" w:sz="0" w:space="0" w:color="auto"/>
                                              </w:divBdr>
                                              <w:divsChild>
                                                <w:div w:id="657733884">
                                                  <w:marLeft w:val="0"/>
                                                  <w:marRight w:val="0"/>
                                                  <w:marTop w:val="0"/>
                                                  <w:marBottom w:val="0"/>
                                                  <w:divBdr>
                                                    <w:top w:val="none" w:sz="0" w:space="0" w:color="auto"/>
                                                    <w:left w:val="none" w:sz="0" w:space="0" w:color="auto"/>
                                                    <w:bottom w:val="none" w:sz="0" w:space="0" w:color="auto"/>
                                                    <w:right w:val="none" w:sz="0" w:space="0" w:color="auto"/>
                                                  </w:divBdr>
                                                  <w:divsChild>
                                                    <w:div w:id="1038629726">
                                                      <w:marLeft w:val="0"/>
                                                      <w:marRight w:val="0"/>
                                                      <w:marTop w:val="0"/>
                                                      <w:marBottom w:val="0"/>
                                                      <w:divBdr>
                                                        <w:top w:val="none" w:sz="0" w:space="0" w:color="auto"/>
                                                        <w:left w:val="none" w:sz="0" w:space="0" w:color="auto"/>
                                                        <w:bottom w:val="none" w:sz="0" w:space="0" w:color="auto"/>
                                                        <w:right w:val="none" w:sz="0" w:space="0" w:color="auto"/>
                                                      </w:divBdr>
                                                      <w:divsChild>
                                                        <w:div w:id="1218978546">
                                                          <w:marLeft w:val="0"/>
                                                          <w:marRight w:val="0"/>
                                                          <w:marTop w:val="0"/>
                                                          <w:marBottom w:val="0"/>
                                                          <w:divBdr>
                                                            <w:top w:val="none" w:sz="0" w:space="0" w:color="auto"/>
                                                            <w:left w:val="none" w:sz="0" w:space="0" w:color="auto"/>
                                                            <w:bottom w:val="none" w:sz="0" w:space="0" w:color="auto"/>
                                                            <w:right w:val="none" w:sz="0" w:space="0" w:color="auto"/>
                                                          </w:divBdr>
                                                          <w:divsChild>
                                                            <w:div w:id="166675352">
                                                              <w:marLeft w:val="0"/>
                                                              <w:marRight w:val="0"/>
                                                              <w:marTop w:val="0"/>
                                                              <w:marBottom w:val="0"/>
                                                              <w:divBdr>
                                                                <w:top w:val="none" w:sz="0" w:space="0" w:color="auto"/>
                                                                <w:left w:val="none" w:sz="0" w:space="0" w:color="auto"/>
                                                                <w:bottom w:val="none" w:sz="0" w:space="0" w:color="auto"/>
                                                                <w:right w:val="none" w:sz="0" w:space="0" w:color="auto"/>
                                                              </w:divBdr>
                                                              <w:divsChild>
                                                                <w:div w:id="501698262">
                                                                  <w:marLeft w:val="0"/>
                                                                  <w:marRight w:val="0"/>
                                                                  <w:marTop w:val="0"/>
                                                                  <w:marBottom w:val="0"/>
                                                                  <w:divBdr>
                                                                    <w:top w:val="none" w:sz="0" w:space="0" w:color="auto"/>
                                                                    <w:left w:val="none" w:sz="0" w:space="0" w:color="auto"/>
                                                                    <w:bottom w:val="none" w:sz="0" w:space="0" w:color="auto"/>
                                                                    <w:right w:val="none" w:sz="0" w:space="0" w:color="auto"/>
                                                                  </w:divBdr>
                                                                  <w:divsChild>
                                                                    <w:div w:id="1145662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9382756">
                                                                          <w:marLeft w:val="0"/>
                                                                          <w:marRight w:val="0"/>
                                                                          <w:marTop w:val="0"/>
                                                                          <w:marBottom w:val="0"/>
                                                                          <w:divBdr>
                                                                            <w:top w:val="none" w:sz="0" w:space="0" w:color="auto"/>
                                                                            <w:left w:val="none" w:sz="0" w:space="0" w:color="auto"/>
                                                                            <w:bottom w:val="none" w:sz="0" w:space="0" w:color="auto"/>
                                                                            <w:right w:val="none" w:sz="0" w:space="0" w:color="auto"/>
                                                                          </w:divBdr>
                                                                          <w:divsChild>
                                                                            <w:div w:id="961956444">
                                                                              <w:marLeft w:val="0"/>
                                                                              <w:marRight w:val="0"/>
                                                                              <w:marTop w:val="0"/>
                                                                              <w:marBottom w:val="0"/>
                                                                              <w:divBdr>
                                                                                <w:top w:val="none" w:sz="0" w:space="0" w:color="auto"/>
                                                                                <w:left w:val="none" w:sz="0" w:space="0" w:color="auto"/>
                                                                                <w:bottom w:val="none" w:sz="0" w:space="0" w:color="auto"/>
                                                                                <w:right w:val="none" w:sz="0" w:space="0" w:color="auto"/>
                                                                              </w:divBdr>
                                                                              <w:divsChild>
                                                                                <w:div w:id="144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675061">
      <w:bodyDiv w:val="1"/>
      <w:marLeft w:val="0"/>
      <w:marRight w:val="0"/>
      <w:marTop w:val="0"/>
      <w:marBottom w:val="0"/>
      <w:divBdr>
        <w:top w:val="none" w:sz="0" w:space="0" w:color="auto"/>
        <w:left w:val="none" w:sz="0" w:space="0" w:color="auto"/>
        <w:bottom w:val="none" w:sz="0" w:space="0" w:color="auto"/>
        <w:right w:val="none" w:sz="0" w:space="0" w:color="auto"/>
      </w:divBdr>
      <w:divsChild>
        <w:div w:id="1565749538">
          <w:marLeft w:val="0"/>
          <w:marRight w:val="0"/>
          <w:marTop w:val="0"/>
          <w:marBottom w:val="0"/>
          <w:divBdr>
            <w:top w:val="none" w:sz="0" w:space="0" w:color="auto"/>
            <w:left w:val="none" w:sz="0" w:space="0" w:color="auto"/>
            <w:bottom w:val="none" w:sz="0" w:space="0" w:color="auto"/>
            <w:right w:val="none" w:sz="0" w:space="0" w:color="auto"/>
          </w:divBdr>
          <w:divsChild>
            <w:div w:id="1190800009">
              <w:marLeft w:val="0"/>
              <w:marRight w:val="0"/>
              <w:marTop w:val="0"/>
              <w:marBottom w:val="0"/>
              <w:divBdr>
                <w:top w:val="none" w:sz="0" w:space="0" w:color="auto"/>
                <w:left w:val="none" w:sz="0" w:space="0" w:color="auto"/>
                <w:bottom w:val="none" w:sz="0" w:space="0" w:color="auto"/>
                <w:right w:val="none" w:sz="0" w:space="0" w:color="auto"/>
              </w:divBdr>
              <w:divsChild>
                <w:div w:id="471949364">
                  <w:marLeft w:val="0"/>
                  <w:marRight w:val="0"/>
                  <w:marTop w:val="0"/>
                  <w:marBottom w:val="0"/>
                  <w:divBdr>
                    <w:top w:val="none" w:sz="0" w:space="0" w:color="auto"/>
                    <w:left w:val="none" w:sz="0" w:space="0" w:color="auto"/>
                    <w:bottom w:val="none" w:sz="0" w:space="0" w:color="auto"/>
                    <w:right w:val="none" w:sz="0" w:space="0" w:color="auto"/>
                  </w:divBdr>
                  <w:divsChild>
                    <w:div w:id="187645837">
                      <w:marLeft w:val="0"/>
                      <w:marRight w:val="0"/>
                      <w:marTop w:val="0"/>
                      <w:marBottom w:val="0"/>
                      <w:divBdr>
                        <w:top w:val="none" w:sz="0" w:space="0" w:color="auto"/>
                        <w:left w:val="none" w:sz="0" w:space="0" w:color="auto"/>
                        <w:bottom w:val="none" w:sz="0" w:space="0" w:color="auto"/>
                        <w:right w:val="none" w:sz="0" w:space="0" w:color="auto"/>
                      </w:divBdr>
                      <w:divsChild>
                        <w:div w:id="513812603">
                          <w:marLeft w:val="0"/>
                          <w:marRight w:val="0"/>
                          <w:marTop w:val="0"/>
                          <w:marBottom w:val="0"/>
                          <w:divBdr>
                            <w:top w:val="none" w:sz="0" w:space="0" w:color="auto"/>
                            <w:left w:val="none" w:sz="0" w:space="0" w:color="auto"/>
                            <w:bottom w:val="none" w:sz="0" w:space="0" w:color="auto"/>
                            <w:right w:val="none" w:sz="0" w:space="0" w:color="auto"/>
                          </w:divBdr>
                          <w:divsChild>
                            <w:div w:id="298537784">
                              <w:marLeft w:val="0"/>
                              <w:marRight w:val="0"/>
                              <w:marTop w:val="0"/>
                              <w:marBottom w:val="0"/>
                              <w:divBdr>
                                <w:top w:val="none" w:sz="0" w:space="0" w:color="auto"/>
                                <w:left w:val="none" w:sz="0" w:space="0" w:color="auto"/>
                                <w:bottom w:val="none" w:sz="0" w:space="0" w:color="auto"/>
                                <w:right w:val="none" w:sz="0" w:space="0" w:color="auto"/>
                              </w:divBdr>
                              <w:divsChild>
                                <w:div w:id="1801722172">
                                  <w:marLeft w:val="0"/>
                                  <w:marRight w:val="0"/>
                                  <w:marTop w:val="0"/>
                                  <w:marBottom w:val="0"/>
                                  <w:divBdr>
                                    <w:top w:val="none" w:sz="0" w:space="0" w:color="auto"/>
                                    <w:left w:val="none" w:sz="0" w:space="0" w:color="auto"/>
                                    <w:bottom w:val="none" w:sz="0" w:space="0" w:color="auto"/>
                                    <w:right w:val="none" w:sz="0" w:space="0" w:color="auto"/>
                                  </w:divBdr>
                                  <w:divsChild>
                                    <w:div w:id="240407904">
                                      <w:marLeft w:val="0"/>
                                      <w:marRight w:val="0"/>
                                      <w:marTop w:val="0"/>
                                      <w:marBottom w:val="0"/>
                                      <w:divBdr>
                                        <w:top w:val="none" w:sz="0" w:space="0" w:color="auto"/>
                                        <w:left w:val="none" w:sz="0" w:space="0" w:color="auto"/>
                                        <w:bottom w:val="none" w:sz="0" w:space="0" w:color="auto"/>
                                        <w:right w:val="none" w:sz="0" w:space="0" w:color="auto"/>
                                      </w:divBdr>
                                      <w:divsChild>
                                        <w:div w:id="773129837">
                                          <w:marLeft w:val="0"/>
                                          <w:marRight w:val="0"/>
                                          <w:marTop w:val="0"/>
                                          <w:marBottom w:val="0"/>
                                          <w:divBdr>
                                            <w:top w:val="none" w:sz="0" w:space="0" w:color="auto"/>
                                            <w:left w:val="none" w:sz="0" w:space="0" w:color="auto"/>
                                            <w:bottom w:val="none" w:sz="0" w:space="0" w:color="auto"/>
                                            <w:right w:val="none" w:sz="0" w:space="0" w:color="auto"/>
                                          </w:divBdr>
                                          <w:divsChild>
                                            <w:div w:id="1803646515">
                                              <w:marLeft w:val="0"/>
                                              <w:marRight w:val="0"/>
                                              <w:marTop w:val="0"/>
                                              <w:marBottom w:val="0"/>
                                              <w:divBdr>
                                                <w:top w:val="none" w:sz="0" w:space="0" w:color="auto"/>
                                                <w:left w:val="none" w:sz="0" w:space="0" w:color="auto"/>
                                                <w:bottom w:val="none" w:sz="0" w:space="0" w:color="auto"/>
                                                <w:right w:val="none" w:sz="0" w:space="0" w:color="auto"/>
                                              </w:divBdr>
                                              <w:divsChild>
                                                <w:div w:id="1043868412">
                                                  <w:marLeft w:val="0"/>
                                                  <w:marRight w:val="0"/>
                                                  <w:marTop w:val="0"/>
                                                  <w:marBottom w:val="0"/>
                                                  <w:divBdr>
                                                    <w:top w:val="none" w:sz="0" w:space="0" w:color="auto"/>
                                                    <w:left w:val="none" w:sz="0" w:space="0" w:color="auto"/>
                                                    <w:bottom w:val="none" w:sz="0" w:space="0" w:color="auto"/>
                                                    <w:right w:val="none" w:sz="0" w:space="0" w:color="auto"/>
                                                  </w:divBdr>
                                                  <w:divsChild>
                                                    <w:div w:id="650404422">
                                                      <w:marLeft w:val="0"/>
                                                      <w:marRight w:val="0"/>
                                                      <w:marTop w:val="0"/>
                                                      <w:marBottom w:val="0"/>
                                                      <w:divBdr>
                                                        <w:top w:val="none" w:sz="0" w:space="0" w:color="auto"/>
                                                        <w:left w:val="none" w:sz="0" w:space="0" w:color="auto"/>
                                                        <w:bottom w:val="none" w:sz="0" w:space="0" w:color="auto"/>
                                                        <w:right w:val="none" w:sz="0" w:space="0" w:color="auto"/>
                                                      </w:divBdr>
                                                      <w:divsChild>
                                                        <w:div w:id="347565058">
                                                          <w:marLeft w:val="0"/>
                                                          <w:marRight w:val="0"/>
                                                          <w:marTop w:val="0"/>
                                                          <w:marBottom w:val="0"/>
                                                          <w:divBdr>
                                                            <w:top w:val="none" w:sz="0" w:space="0" w:color="auto"/>
                                                            <w:left w:val="none" w:sz="0" w:space="0" w:color="auto"/>
                                                            <w:bottom w:val="none" w:sz="0" w:space="0" w:color="auto"/>
                                                            <w:right w:val="none" w:sz="0" w:space="0" w:color="auto"/>
                                                          </w:divBdr>
                                                          <w:divsChild>
                                                            <w:div w:id="1089546924">
                                                              <w:marLeft w:val="0"/>
                                                              <w:marRight w:val="0"/>
                                                              <w:marTop w:val="0"/>
                                                              <w:marBottom w:val="0"/>
                                                              <w:divBdr>
                                                                <w:top w:val="none" w:sz="0" w:space="0" w:color="auto"/>
                                                                <w:left w:val="none" w:sz="0" w:space="0" w:color="auto"/>
                                                                <w:bottom w:val="none" w:sz="0" w:space="0" w:color="auto"/>
                                                                <w:right w:val="none" w:sz="0" w:space="0" w:color="auto"/>
                                                              </w:divBdr>
                                                              <w:divsChild>
                                                                <w:div w:id="1113866940">
                                                                  <w:marLeft w:val="0"/>
                                                                  <w:marRight w:val="0"/>
                                                                  <w:marTop w:val="0"/>
                                                                  <w:marBottom w:val="0"/>
                                                                  <w:divBdr>
                                                                    <w:top w:val="none" w:sz="0" w:space="0" w:color="auto"/>
                                                                    <w:left w:val="none" w:sz="0" w:space="0" w:color="auto"/>
                                                                    <w:bottom w:val="none" w:sz="0" w:space="0" w:color="auto"/>
                                                                    <w:right w:val="none" w:sz="0" w:space="0" w:color="auto"/>
                                                                  </w:divBdr>
                                                                  <w:divsChild>
                                                                    <w:div w:id="1949656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709006">
                                                                          <w:marLeft w:val="0"/>
                                                                          <w:marRight w:val="0"/>
                                                                          <w:marTop w:val="0"/>
                                                                          <w:marBottom w:val="0"/>
                                                                          <w:divBdr>
                                                                            <w:top w:val="none" w:sz="0" w:space="0" w:color="auto"/>
                                                                            <w:left w:val="none" w:sz="0" w:space="0" w:color="auto"/>
                                                                            <w:bottom w:val="none" w:sz="0" w:space="0" w:color="auto"/>
                                                                            <w:right w:val="none" w:sz="0" w:space="0" w:color="auto"/>
                                                                          </w:divBdr>
                                                                          <w:divsChild>
                                                                            <w:div w:id="525602707">
                                                                              <w:marLeft w:val="0"/>
                                                                              <w:marRight w:val="0"/>
                                                                              <w:marTop w:val="0"/>
                                                                              <w:marBottom w:val="0"/>
                                                                              <w:divBdr>
                                                                                <w:top w:val="none" w:sz="0" w:space="0" w:color="auto"/>
                                                                                <w:left w:val="none" w:sz="0" w:space="0" w:color="auto"/>
                                                                                <w:bottom w:val="none" w:sz="0" w:space="0" w:color="auto"/>
                                                                                <w:right w:val="none" w:sz="0" w:space="0" w:color="auto"/>
                                                                              </w:divBdr>
                                                                              <w:divsChild>
                                                                                <w:div w:id="9748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cirodriguez@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5066</Words>
  <Characters>28877</Characters>
  <Application>Microsoft Office Word</Application>
  <DocSecurity>0</DocSecurity>
  <Lines>240</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Curriculum Vitae</vt:lpstr>
      <vt:lpstr>Curriculum Vitae</vt:lpstr>
    </vt:vector>
  </TitlesOfParts>
  <Company>Tesoro Companies</Company>
  <LinksUpToDate>false</LinksUpToDate>
  <CharactersWithSpaces>33876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Alma Cecilia Rodriguez R.</dc:creator>
  <cp:keywords/>
  <cp:lastModifiedBy>Luis Hernandez Cordoba</cp:lastModifiedBy>
  <cp:revision>15</cp:revision>
  <cp:lastPrinted>2007-03-05T20:09:00Z</cp:lastPrinted>
  <dcterms:created xsi:type="dcterms:W3CDTF">2018-01-19T17:56:00Z</dcterms:created>
  <dcterms:modified xsi:type="dcterms:W3CDTF">2018-02-16T15:18:00Z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sumipntg 011</vt:lpwstr>
  </property>
  <property fmtid="{D5CDD505-2E9C-101B-9397-08002B2CF9AE}" pid="3" name="_AdHocReviewCycleID">
    <vt:i4>-1504321598</vt:i4>
  </property>
  <property fmtid="{D5CDD505-2E9C-101B-9397-08002B2CF9AE}" pid="4" name="_AuthorEmail">
    <vt:lpwstr>Alma.Cecilia.Rodriguez@mx.contiautomotive.com</vt:lpwstr>
  </property>
  <property fmtid="{D5CDD505-2E9C-101B-9397-08002B2CF9AE}" pid="5" name="_AuthorEmailDisplayName">
    <vt:lpwstr>Rodriguez Alma Cecilia-MGIF358</vt:lpwstr>
  </property>
  <property fmtid="{D5CDD505-2E9C-101B-9397-08002B2CF9AE}" pid="6" name="_EmailSubject">
    <vt:lpwstr> RE: Telephone conversation</vt:lpwstr>
  </property>
  <property fmtid="{D5CDD505-2E9C-101B-9397-08002B2CF9AE}" pid="7" name="_ReviewingToolsShownOnce">
    <vt:lpwstr/>
  </property>
</Properties>
</file>