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C8E" w:rsidRPr="00E54A13" w:rsidRDefault="00DE64F0" w:rsidP="00E54A13">
      <w:pPr>
        <w:jc w:val="center"/>
        <w:rPr>
          <w:rFonts w:ascii="Book Antiqua" w:hAnsi="Book Antiqua"/>
          <w:b/>
          <w:color w:val="000000"/>
          <w:sz w:val="24"/>
        </w:rPr>
      </w:pPr>
      <w:r w:rsidRPr="00DE64F0">
        <w:rPr>
          <w:rFonts w:ascii="Book Antiqua" w:hAnsi="Book Antiqua"/>
          <w:b/>
          <w:color w:val="000000"/>
          <w:sz w:val="24"/>
        </w:rPr>
        <w:t xml:space="preserve"> </w:t>
      </w:r>
      <w:r w:rsidR="00F731E5">
        <w:rPr>
          <w:rFonts w:ascii="Book Antiqua" w:hAnsi="Book Antiqua"/>
          <w:b/>
          <w:color w:val="000000"/>
          <w:sz w:val="24"/>
        </w:rPr>
        <w:t xml:space="preserve">Suman </w:t>
      </w:r>
      <w:proofErr w:type="spellStart"/>
      <w:r w:rsidR="00F731E5">
        <w:rPr>
          <w:rFonts w:ascii="Book Antiqua" w:hAnsi="Book Antiqua"/>
          <w:b/>
          <w:color w:val="000000"/>
          <w:sz w:val="24"/>
        </w:rPr>
        <w:t>Samantaray</w:t>
      </w:r>
      <w:proofErr w:type="spellEnd"/>
    </w:p>
    <w:p w:rsidR="000F0353" w:rsidRDefault="00F731E5" w:rsidP="00E54A13">
      <w:pPr>
        <w:pBdr>
          <w:bottom w:val="single" w:sz="6" w:space="1" w:color="auto"/>
        </w:pBdr>
        <w:jc w:val="center"/>
        <w:rPr>
          <w:rFonts w:ascii="Book Antiqua" w:hAnsi="Book Antiqua"/>
          <w:b/>
          <w:color w:val="000000"/>
          <w:sz w:val="24"/>
        </w:rPr>
      </w:pPr>
      <w:r>
        <w:rPr>
          <w:rFonts w:ascii="Book Antiqua" w:hAnsi="Book Antiqua"/>
          <w:b/>
          <w:color w:val="000000"/>
          <w:sz w:val="24"/>
        </w:rPr>
        <w:t>804-874-4241</w:t>
      </w:r>
    </w:p>
    <w:p w:rsidR="0043696F" w:rsidRDefault="00CF7552" w:rsidP="00E54A13">
      <w:pPr>
        <w:pBdr>
          <w:bottom w:val="single" w:sz="6" w:space="1" w:color="auto"/>
        </w:pBdr>
        <w:jc w:val="center"/>
        <w:rPr>
          <w:rFonts w:ascii="Book Antiqua" w:hAnsi="Book Antiqua"/>
          <w:b/>
          <w:color w:val="000000"/>
          <w:sz w:val="24"/>
        </w:rPr>
      </w:pPr>
      <w:hyperlink r:id="rId7" w:history="1">
        <w:r w:rsidR="00070F0F" w:rsidRPr="005E762C">
          <w:rPr>
            <w:rStyle w:val="Hyperlink"/>
            <w:rFonts w:ascii="Book Antiqua" w:hAnsi="Book Antiqua"/>
            <w:sz w:val="24"/>
          </w:rPr>
          <w:t>suman.samantaray@gmail.com</w:t>
        </w:r>
      </w:hyperlink>
    </w:p>
    <w:p w:rsidR="00D93ADB" w:rsidRDefault="00CF7552" w:rsidP="00070F0F">
      <w:pPr>
        <w:pBdr>
          <w:bottom w:val="single" w:sz="6" w:space="1" w:color="auto"/>
        </w:pBdr>
        <w:jc w:val="center"/>
        <w:rPr>
          <w:rFonts w:ascii="Book Antiqua" w:hAnsi="Book Antiqua"/>
          <w:b/>
          <w:color w:val="000000"/>
          <w:sz w:val="20"/>
          <w:szCs w:val="22"/>
        </w:rPr>
      </w:pPr>
      <w:hyperlink r:id="rId8" w:history="1">
        <w:r w:rsidR="00070F0F" w:rsidRPr="005E762C">
          <w:rPr>
            <w:rStyle w:val="Hyperlink"/>
            <w:rFonts w:ascii="Book Antiqua" w:hAnsi="Book Antiqua"/>
            <w:sz w:val="20"/>
            <w:szCs w:val="22"/>
          </w:rPr>
          <w:t>www.linkedin.com/in/suman-samantaray</w:t>
        </w:r>
      </w:hyperlink>
    </w:p>
    <w:p w:rsidR="00070F0F" w:rsidRPr="00070F0F" w:rsidRDefault="00070F0F" w:rsidP="00070F0F">
      <w:pPr>
        <w:pBdr>
          <w:bottom w:val="single" w:sz="6" w:space="1" w:color="auto"/>
        </w:pBdr>
        <w:jc w:val="center"/>
        <w:rPr>
          <w:rFonts w:ascii="Book Antiqua" w:hAnsi="Book Antiqua"/>
          <w:b/>
          <w:color w:val="000000"/>
          <w:sz w:val="20"/>
          <w:szCs w:val="22"/>
        </w:rPr>
      </w:pPr>
    </w:p>
    <w:p w:rsidR="00D93ADB" w:rsidRPr="005D4476" w:rsidRDefault="00D93ADB" w:rsidP="000F0353">
      <w:pPr>
        <w:rPr>
          <w:rFonts w:ascii="Book Antiqua" w:hAnsi="Book Antiqua"/>
          <w:b/>
          <w:color w:val="000000"/>
          <w:sz w:val="20"/>
          <w:szCs w:val="22"/>
        </w:rPr>
      </w:pPr>
    </w:p>
    <w:p w:rsidR="00885C8E" w:rsidRPr="00C84AD0" w:rsidRDefault="00885C8E" w:rsidP="00885C8E">
      <w:pPr>
        <w:autoSpaceDE w:val="0"/>
        <w:autoSpaceDN w:val="0"/>
        <w:adjustRightInd w:val="0"/>
        <w:spacing w:line="240" w:lineRule="atLeast"/>
        <w:rPr>
          <w:rFonts w:ascii="Book Antiqua" w:hAnsi="Book Antiqua"/>
          <w:sz w:val="22"/>
          <w:szCs w:val="22"/>
        </w:rPr>
      </w:pPr>
      <w:r w:rsidRPr="00C84AD0">
        <w:rPr>
          <w:rFonts w:ascii="Book Antiqua" w:hAnsi="Book Antiqua"/>
          <w:b/>
          <w:sz w:val="22"/>
          <w:szCs w:val="22"/>
          <w:u w:val="single"/>
        </w:rPr>
        <w:t>Professional Summary</w:t>
      </w:r>
      <w:r w:rsidR="00555E9B" w:rsidRPr="00C84AD0">
        <w:rPr>
          <w:rFonts w:ascii="Book Antiqua" w:hAnsi="Book Antiqua"/>
          <w:b/>
          <w:sz w:val="22"/>
          <w:szCs w:val="22"/>
          <w:u w:val="single"/>
        </w:rPr>
        <w:t>:</w:t>
      </w:r>
      <w:r w:rsidRPr="00C84AD0">
        <w:rPr>
          <w:rFonts w:ascii="Book Antiqua" w:hAnsi="Book Antiqua"/>
          <w:sz w:val="22"/>
          <w:szCs w:val="22"/>
        </w:rPr>
        <w:tab/>
      </w:r>
      <w:r w:rsidRPr="00C84AD0">
        <w:rPr>
          <w:rFonts w:ascii="Book Antiqua" w:hAnsi="Book Antiqua"/>
          <w:sz w:val="22"/>
          <w:szCs w:val="22"/>
        </w:rPr>
        <w:tab/>
      </w:r>
      <w:r w:rsidRPr="00C84AD0">
        <w:rPr>
          <w:rFonts w:ascii="Book Antiqua" w:hAnsi="Book Antiqua"/>
          <w:sz w:val="22"/>
          <w:szCs w:val="22"/>
        </w:rPr>
        <w:tab/>
      </w:r>
      <w:r w:rsidRPr="00C84AD0">
        <w:rPr>
          <w:rFonts w:ascii="Book Antiqua" w:hAnsi="Book Antiqua"/>
          <w:sz w:val="22"/>
          <w:szCs w:val="22"/>
        </w:rPr>
        <w:tab/>
      </w:r>
      <w:r w:rsidRPr="00C84AD0">
        <w:rPr>
          <w:rFonts w:ascii="Book Antiqua" w:hAnsi="Book Antiqua"/>
          <w:sz w:val="22"/>
          <w:szCs w:val="22"/>
        </w:rPr>
        <w:tab/>
      </w:r>
      <w:r w:rsidRPr="00C84AD0">
        <w:rPr>
          <w:rFonts w:ascii="Book Antiqua" w:hAnsi="Book Antiqua"/>
          <w:sz w:val="22"/>
          <w:szCs w:val="22"/>
        </w:rPr>
        <w:tab/>
      </w:r>
    </w:p>
    <w:p w:rsidR="00885C8E" w:rsidRPr="005D4476" w:rsidRDefault="00885C8E" w:rsidP="00885C8E">
      <w:pPr>
        <w:autoSpaceDE w:val="0"/>
        <w:autoSpaceDN w:val="0"/>
        <w:adjustRightInd w:val="0"/>
        <w:spacing w:line="240" w:lineRule="atLeast"/>
        <w:rPr>
          <w:rFonts w:ascii="Book Antiqua" w:hAnsi="Book Antiqua"/>
          <w:sz w:val="20"/>
          <w:szCs w:val="22"/>
        </w:rPr>
      </w:pPr>
    </w:p>
    <w:p w:rsidR="00B97B59" w:rsidRDefault="00F731E5" w:rsidP="00B97B59">
      <w:pPr>
        <w:numPr>
          <w:ilvl w:val="0"/>
          <w:numId w:val="16"/>
        </w:numPr>
        <w:jc w:val="both"/>
        <w:rPr>
          <w:rStyle w:val="html0020preformattedchar"/>
          <w:rFonts w:ascii="Book Antiqua" w:hAnsi="Book Antiqua"/>
          <w:sz w:val="20"/>
          <w:szCs w:val="22"/>
        </w:rPr>
      </w:pPr>
      <w:r>
        <w:rPr>
          <w:rStyle w:val="html0020preformattedchar"/>
          <w:rFonts w:ascii="Book Antiqua" w:hAnsi="Book Antiqua"/>
          <w:sz w:val="20"/>
          <w:szCs w:val="22"/>
        </w:rPr>
        <w:t>Over</w:t>
      </w:r>
      <w:r w:rsidR="00B97B59" w:rsidRPr="00F1641A">
        <w:rPr>
          <w:rStyle w:val="html0020preformattedchar"/>
          <w:rFonts w:ascii="Book Antiqua" w:hAnsi="Book Antiqua"/>
          <w:sz w:val="20"/>
          <w:szCs w:val="22"/>
        </w:rPr>
        <w:t xml:space="preserve"> </w:t>
      </w:r>
      <w:r>
        <w:rPr>
          <w:rStyle w:val="html0020preformattedchar"/>
          <w:rFonts w:ascii="Book Antiqua" w:hAnsi="Book Antiqua"/>
          <w:sz w:val="20"/>
          <w:szCs w:val="22"/>
        </w:rPr>
        <w:t>10</w:t>
      </w:r>
      <w:r w:rsidR="00B97B59" w:rsidRPr="00F1641A">
        <w:rPr>
          <w:rStyle w:val="html0020preformattedchar"/>
          <w:rFonts w:ascii="Book Antiqua" w:hAnsi="Book Antiqua"/>
          <w:b/>
          <w:sz w:val="20"/>
          <w:szCs w:val="22"/>
        </w:rPr>
        <w:t xml:space="preserve"> </w:t>
      </w:r>
      <w:r w:rsidR="00B97B59" w:rsidRPr="00F1641A">
        <w:rPr>
          <w:rStyle w:val="html0020preformattedchar"/>
          <w:rFonts w:ascii="Book Antiqua" w:hAnsi="Book Antiqua"/>
          <w:sz w:val="20"/>
          <w:szCs w:val="22"/>
        </w:rPr>
        <w:t>years of work experience in Object Oriented Design, Modelin</w:t>
      </w:r>
      <w:r w:rsidR="00F1641A" w:rsidRPr="00F1641A">
        <w:rPr>
          <w:rStyle w:val="html0020preformattedchar"/>
          <w:rFonts w:ascii="Book Antiqua" w:hAnsi="Book Antiqua"/>
          <w:sz w:val="20"/>
          <w:szCs w:val="22"/>
        </w:rPr>
        <w:t>g, Programming and Testing in</w:t>
      </w:r>
      <w:r w:rsidR="00B97B59" w:rsidRPr="00F1641A">
        <w:rPr>
          <w:rStyle w:val="html0020preformattedchar"/>
          <w:rFonts w:ascii="Book Antiqua" w:hAnsi="Book Antiqua"/>
          <w:sz w:val="20"/>
          <w:szCs w:val="22"/>
        </w:rPr>
        <w:t xml:space="preserve"> Java, J2EE, XML and Relational Databases.</w:t>
      </w:r>
    </w:p>
    <w:p w:rsidR="00AD1841" w:rsidRPr="00270BE0" w:rsidRDefault="00AD1841" w:rsidP="00B97B59">
      <w:pPr>
        <w:numPr>
          <w:ilvl w:val="0"/>
          <w:numId w:val="16"/>
        </w:numPr>
        <w:jc w:val="both"/>
        <w:rPr>
          <w:rStyle w:val="html0020preformattedchar"/>
          <w:rFonts w:ascii="Book Antiqua" w:hAnsi="Book Antiqua"/>
          <w:b/>
          <w:sz w:val="20"/>
          <w:szCs w:val="22"/>
        </w:rPr>
      </w:pPr>
      <w:r w:rsidRPr="00270BE0">
        <w:rPr>
          <w:rStyle w:val="html0020preformattedchar"/>
          <w:rFonts w:ascii="Book Antiqua" w:hAnsi="Book Antiqua"/>
          <w:b/>
          <w:sz w:val="20"/>
          <w:szCs w:val="22"/>
        </w:rPr>
        <w:t>AWS certified Solution Architect - Associate</w:t>
      </w:r>
    </w:p>
    <w:p w:rsidR="00EE6A9E" w:rsidRDefault="00EE6A9E" w:rsidP="00EE6A9E">
      <w:pPr>
        <w:pStyle w:val="Head1Bullet"/>
        <w:numPr>
          <w:ilvl w:val="0"/>
          <w:numId w:val="16"/>
        </w:numPr>
        <w:rPr>
          <w:rFonts w:ascii="Book Antiqua" w:hAnsi="Book Antiqua"/>
          <w:sz w:val="20"/>
          <w:szCs w:val="22"/>
        </w:rPr>
      </w:pPr>
      <w:r w:rsidRPr="005D4476">
        <w:rPr>
          <w:rFonts w:ascii="Book Antiqua" w:hAnsi="Book Antiqua"/>
          <w:sz w:val="20"/>
          <w:szCs w:val="22"/>
        </w:rPr>
        <w:t xml:space="preserve">Expertise in </w:t>
      </w:r>
      <w:r w:rsidR="00541F00">
        <w:rPr>
          <w:rFonts w:ascii="Book Antiqua" w:hAnsi="Book Antiqua"/>
          <w:sz w:val="20"/>
          <w:szCs w:val="22"/>
        </w:rPr>
        <w:t>SOAP</w:t>
      </w:r>
      <w:r w:rsidR="00AD75C7">
        <w:rPr>
          <w:rFonts w:ascii="Book Antiqua" w:hAnsi="Book Antiqua"/>
          <w:sz w:val="20"/>
          <w:szCs w:val="22"/>
        </w:rPr>
        <w:t xml:space="preserve"> web services</w:t>
      </w:r>
      <w:r w:rsidR="00541F00">
        <w:rPr>
          <w:rFonts w:ascii="Book Antiqua" w:hAnsi="Book Antiqua"/>
          <w:sz w:val="20"/>
          <w:szCs w:val="22"/>
        </w:rPr>
        <w:t xml:space="preserve"> and Restful API</w:t>
      </w:r>
    </w:p>
    <w:p w:rsidR="004179B3" w:rsidRDefault="004179B3" w:rsidP="00EE6A9E">
      <w:pPr>
        <w:pStyle w:val="Head1Bullet"/>
        <w:numPr>
          <w:ilvl w:val="0"/>
          <w:numId w:val="16"/>
        </w:numPr>
        <w:rPr>
          <w:rFonts w:ascii="Book Antiqua" w:hAnsi="Book Antiqua"/>
          <w:sz w:val="20"/>
          <w:szCs w:val="22"/>
        </w:rPr>
      </w:pPr>
      <w:r>
        <w:rPr>
          <w:rFonts w:ascii="Book Antiqua" w:hAnsi="Book Antiqua"/>
          <w:sz w:val="20"/>
          <w:szCs w:val="22"/>
        </w:rPr>
        <w:t xml:space="preserve">Experience on developing </w:t>
      </w:r>
      <w:r w:rsidR="007C0461">
        <w:rPr>
          <w:rFonts w:ascii="Book Antiqua" w:hAnsi="Book Antiqua"/>
          <w:sz w:val="20"/>
          <w:szCs w:val="22"/>
        </w:rPr>
        <w:t xml:space="preserve">Java based </w:t>
      </w:r>
      <w:bookmarkStart w:id="0" w:name="_GoBack"/>
      <w:bookmarkEnd w:id="0"/>
      <w:r>
        <w:rPr>
          <w:rFonts w:ascii="Book Antiqua" w:hAnsi="Book Antiqua"/>
          <w:sz w:val="20"/>
          <w:szCs w:val="22"/>
        </w:rPr>
        <w:t xml:space="preserve">applications as </w:t>
      </w:r>
      <w:r w:rsidRPr="004179B3">
        <w:rPr>
          <w:rFonts w:ascii="Book Antiqua" w:hAnsi="Book Antiqua"/>
          <w:b/>
          <w:sz w:val="20"/>
          <w:szCs w:val="22"/>
        </w:rPr>
        <w:t>Microservices</w:t>
      </w:r>
      <w:r>
        <w:rPr>
          <w:rFonts w:ascii="Book Antiqua" w:hAnsi="Book Antiqua"/>
          <w:sz w:val="20"/>
          <w:szCs w:val="22"/>
        </w:rPr>
        <w:t>.</w:t>
      </w:r>
    </w:p>
    <w:p w:rsidR="005B3D76" w:rsidRDefault="005B3D76" w:rsidP="00EE6A9E">
      <w:pPr>
        <w:pStyle w:val="Head1Bullet"/>
        <w:numPr>
          <w:ilvl w:val="0"/>
          <w:numId w:val="16"/>
        </w:numPr>
        <w:rPr>
          <w:rFonts w:ascii="Book Antiqua" w:hAnsi="Book Antiqua"/>
          <w:sz w:val="20"/>
          <w:szCs w:val="22"/>
        </w:rPr>
      </w:pPr>
      <w:r>
        <w:rPr>
          <w:rFonts w:ascii="Book Antiqua" w:hAnsi="Book Antiqua"/>
          <w:sz w:val="20"/>
          <w:szCs w:val="22"/>
        </w:rPr>
        <w:t>Experience on developing application</w:t>
      </w:r>
      <w:r w:rsidR="00952951">
        <w:rPr>
          <w:rFonts w:ascii="Book Antiqua" w:hAnsi="Book Antiqua"/>
          <w:sz w:val="20"/>
          <w:szCs w:val="22"/>
        </w:rPr>
        <w:t>s</w:t>
      </w:r>
      <w:r>
        <w:rPr>
          <w:rFonts w:ascii="Book Antiqua" w:hAnsi="Book Antiqua"/>
          <w:sz w:val="20"/>
          <w:szCs w:val="22"/>
        </w:rPr>
        <w:t xml:space="preserve"> with </w:t>
      </w:r>
      <w:r w:rsidRPr="005B3D76">
        <w:rPr>
          <w:rFonts w:ascii="Book Antiqua" w:hAnsi="Book Antiqua"/>
          <w:b/>
          <w:sz w:val="20"/>
          <w:szCs w:val="22"/>
        </w:rPr>
        <w:t>Spring Boot</w:t>
      </w:r>
      <w:r>
        <w:rPr>
          <w:rFonts w:ascii="Book Antiqua" w:hAnsi="Book Antiqua"/>
          <w:sz w:val="20"/>
          <w:szCs w:val="22"/>
        </w:rPr>
        <w:t xml:space="preserve"> and </w:t>
      </w:r>
      <w:r w:rsidRPr="005B3D76">
        <w:rPr>
          <w:rFonts w:ascii="Book Antiqua" w:hAnsi="Book Antiqua"/>
          <w:b/>
          <w:sz w:val="20"/>
          <w:szCs w:val="22"/>
        </w:rPr>
        <w:t>Spring Batch</w:t>
      </w:r>
      <w:r w:rsidR="005719CF">
        <w:rPr>
          <w:rFonts w:ascii="Book Antiqua" w:hAnsi="Book Antiqua"/>
          <w:b/>
          <w:sz w:val="20"/>
          <w:szCs w:val="22"/>
        </w:rPr>
        <w:t xml:space="preserve"> </w:t>
      </w:r>
      <w:r w:rsidR="005719CF" w:rsidRPr="005719CF">
        <w:rPr>
          <w:rFonts w:ascii="Book Antiqua" w:hAnsi="Book Antiqua"/>
          <w:sz w:val="20"/>
          <w:szCs w:val="22"/>
        </w:rPr>
        <w:t>frameworks</w:t>
      </w:r>
      <w:r>
        <w:rPr>
          <w:rFonts w:ascii="Book Antiqua" w:hAnsi="Book Antiqua"/>
          <w:sz w:val="20"/>
          <w:szCs w:val="22"/>
        </w:rPr>
        <w:t>.</w:t>
      </w:r>
    </w:p>
    <w:p w:rsidR="00B97B59" w:rsidRPr="005D4476" w:rsidRDefault="00B97B59" w:rsidP="00B97B59">
      <w:pPr>
        <w:numPr>
          <w:ilvl w:val="0"/>
          <w:numId w:val="16"/>
        </w:numPr>
        <w:jc w:val="both"/>
        <w:rPr>
          <w:rStyle w:val="html0020preformattedchar"/>
          <w:rFonts w:ascii="Book Antiqua" w:hAnsi="Book Antiqua"/>
          <w:b/>
          <w:color w:val="000000"/>
          <w:sz w:val="20"/>
          <w:szCs w:val="22"/>
        </w:rPr>
      </w:pPr>
      <w:r w:rsidRPr="005D4476">
        <w:rPr>
          <w:rStyle w:val="html0020preformattedchar"/>
          <w:rFonts w:ascii="Book Antiqua" w:hAnsi="Book Antiqua"/>
          <w:color w:val="000000"/>
          <w:sz w:val="20"/>
          <w:szCs w:val="22"/>
        </w:rPr>
        <w:t>Proficiency in develop</w:t>
      </w:r>
      <w:r w:rsidR="00070F0F">
        <w:rPr>
          <w:rStyle w:val="html0020preformattedchar"/>
          <w:rFonts w:ascii="Book Antiqua" w:hAnsi="Book Antiqua"/>
          <w:color w:val="000000"/>
          <w:sz w:val="20"/>
          <w:szCs w:val="22"/>
        </w:rPr>
        <w:t xml:space="preserve">ing web applications and </w:t>
      </w:r>
      <w:proofErr w:type="spellStart"/>
      <w:r w:rsidR="00070F0F">
        <w:rPr>
          <w:rStyle w:val="html0020preformattedchar"/>
          <w:rFonts w:ascii="Book Antiqua" w:hAnsi="Book Antiqua"/>
          <w:color w:val="000000"/>
          <w:sz w:val="20"/>
          <w:szCs w:val="22"/>
        </w:rPr>
        <w:t>server</w:t>
      </w:r>
      <w:r w:rsidRPr="005D4476">
        <w:rPr>
          <w:rStyle w:val="html0020preformattedchar"/>
          <w:rFonts w:ascii="Book Antiqua" w:hAnsi="Book Antiqua"/>
          <w:color w:val="000000"/>
          <w:sz w:val="20"/>
          <w:szCs w:val="22"/>
        </w:rPr>
        <w:t>side</w:t>
      </w:r>
      <w:proofErr w:type="spellEnd"/>
      <w:r w:rsidRPr="005D4476">
        <w:rPr>
          <w:rStyle w:val="html0020preformattedchar"/>
          <w:rFonts w:ascii="Book Antiqua" w:hAnsi="Book Antiqua"/>
          <w:color w:val="000000"/>
          <w:sz w:val="20"/>
          <w:szCs w:val="22"/>
        </w:rPr>
        <w:t xml:space="preserve"> development using </w:t>
      </w:r>
      <w:r w:rsidRPr="005D4476">
        <w:rPr>
          <w:rStyle w:val="html0020preformattedchar"/>
          <w:rFonts w:ascii="Book Antiqua" w:hAnsi="Book Antiqua"/>
          <w:b/>
          <w:color w:val="000000"/>
          <w:sz w:val="20"/>
          <w:szCs w:val="22"/>
        </w:rPr>
        <w:t xml:space="preserve">ORM - Hibernate, EJBs, </w:t>
      </w:r>
      <w:r w:rsidR="00736AC2" w:rsidRPr="005D4476">
        <w:rPr>
          <w:rStyle w:val="html0020preformattedchar"/>
          <w:rFonts w:ascii="Book Antiqua" w:hAnsi="Book Antiqua"/>
          <w:b/>
          <w:color w:val="000000"/>
          <w:sz w:val="20"/>
          <w:szCs w:val="22"/>
        </w:rPr>
        <w:t xml:space="preserve">JSF, </w:t>
      </w:r>
      <w:r w:rsidRPr="005D4476">
        <w:rPr>
          <w:rStyle w:val="html0020preformattedchar"/>
          <w:rFonts w:ascii="Book Antiqua" w:hAnsi="Book Antiqua"/>
          <w:b/>
          <w:color w:val="000000"/>
          <w:sz w:val="20"/>
          <w:szCs w:val="22"/>
        </w:rPr>
        <w:t>JDBC, JNDI, JSF, Spring, AJAX,</w:t>
      </w:r>
      <w:r w:rsidR="00162FCC" w:rsidRPr="005D4476">
        <w:rPr>
          <w:rStyle w:val="html0020preformattedchar"/>
          <w:rFonts w:ascii="Book Antiqua" w:hAnsi="Book Antiqua"/>
          <w:b/>
          <w:color w:val="000000"/>
          <w:sz w:val="20"/>
          <w:szCs w:val="22"/>
        </w:rPr>
        <w:t xml:space="preserve"> JSP, JSTL, Servlets, Java Beans, </w:t>
      </w:r>
      <w:r w:rsidRPr="005D4476">
        <w:rPr>
          <w:rStyle w:val="html0020preformattedchar"/>
          <w:rFonts w:ascii="Book Antiqua" w:hAnsi="Book Antiqua"/>
          <w:b/>
          <w:color w:val="000000"/>
          <w:sz w:val="20"/>
          <w:szCs w:val="22"/>
        </w:rPr>
        <w:t>JavaScript, XML, XSLT, CSS</w:t>
      </w:r>
      <w:r w:rsidR="00736AC2" w:rsidRPr="005D4476">
        <w:rPr>
          <w:rStyle w:val="html0020preformattedchar"/>
          <w:rFonts w:ascii="Book Antiqua" w:hAnsi="Book Antiqua"/>
          <w:b/>
          <w:color w:val="000000"/>
          <w:sz w:val="20"/>
          <w:szCs w:val="22"/>
        </w:rPr>
        <w:t xml:space="preserve">, </w:t>
      </w:r>
      <w:r w:rsidRPr="005D4476">
        <w:rPr>
          <w:rStyle w:val="html0020preformattedchar"/>
          <w:rFonts w:ascii="Book Antiqua" w:hAnsi="Book Antiqua"/>
          <w:b/>
          <w:color w:val="000000"/>
          <w:sz w:val="20"/>
          <w:szCs w:val="22"/>
        </w:rPr>
        <w:t>HTML</w:t>
      </w:r>
      <w:r w:rsidR="004E66F9" w:rsidRPr="005D4476">
        <w:rPr>
          <w:rStyle w:val="html0020preformattedchar"/>
          <w:rFonts w:ascii="Book Antiqua" w:hAnsi="Book Antiqua"/>
          <w:b/>
          <w:color w:val="000000"/>
          <w:sz w:val="20"/>
          <w:szCs w:val="22"/>
        </w:rPr>
        <w:t xml:space="preserve">, Oracle, </w:t>
      </w:r>
      <w:proofErr w:type="spellStart"/>
      <w:r w:rsidR="0046102B" w:rsidRPr="005D4476">
        <w:rPr>
          <w:rStyle w:val="html0020preformattedchar"/>
          <w:rFonts w:ascii="Book Antiqua" w:hAnsi="Book Antiqua"/>
          <w:b/>
          <w:color w:val="000000"/>
          <w:sz w:val="20"/>
          <w:szCs w:val="22"/>
        </w:rPr>
        <w:t>MyS</w:t>
      </w:r>
      <w:r w:rsidR="00A41E82" w:rsidRPr="005D4476">
        <w:rPr>
          <w:rStyle w:val="html0020preformattedchar"/>
          <w:rFonts w:ascii="Book Antiqua" w:hAnsi="Book Antiqua"/>
          <w:b/>
          <w:color w:val="000000"/>
          <w:sz w:val="20"/>
          <w:szCs w:val="22"/>
        </w:rPr>
        <w:t>ql</w:t>
      </w:r>
      <w:proofErr w:type="spellEnd"/>
      <w:r w:rsidR="00736AC2" w:rsidRPr="005D4476">
        <w:rPr>
          <w:rStyle w:val="html0020preformattedchar"/>
          <w:rFonts w:ascii="Book Antiqua" w:hAnsi="Book Antiqua"/>
          <w:b/>
          <w:color w:val="000000"/>
          <w:sz w:val="20"/>
          <w:szCs w:val="22"/>
        </w:rPr>
        <w:t>, and various Design Pat</w:t>
      </w:r>
      <w:r w:rsidR="00736B3E" w:rsidRPr="005D4476">
        <w:rPr>
          <w:rStyle w:val="html0020preformattedchar"/>
          <w:rFonts w:ascii="Book Antiqua" w:hAnsi="Book Antiqua"/>
          <w:b/>
          <w:color w:val="000000"/>
          <w:sz w:val="20"/>
          <w:szCs w:val="22"/>
        </w:rPr>
        <w:t>t</w:t>
      </w:r>
      <w:r w:rsidR="00736AC2" w:rsidRPr="005D4476">
        <w:rPr>
          <w:rStyle w:val="html0020preformattedchar"/>
          <w:rFonts w:ascii="Book Antiqua" w:hAnsi="Book Antiqua"/>
          <w:b/>
          <w:color w:val="000000"/>
          <w:sz w:val="20"/>
          <w:szCs w:val="22"/>
        </w:rPr>
        <w:t>erns</w:t>
      </w:r>
      <w:r w:rsidRPr="005D4476">
        <w:rPr>
          <w:rStyle w:val="html0020preformattedchar"/>
          <w:rFonts w:ascii="Book Antiqua" w:hAnsi="Book Antiqua"/>
          <w:b/>
          <w:color w:val="000000"/>
          <w:sz w:val="20"/>
          <w:szCs w:val="22"/>
        </w:rPr>
        <w:t xml:space="preserve">. </w:t>
      </w:r>
    </w:p>
    <w:p w:rsidR="00B97B59" w:rsidRPr="005D4476" w:rsidRDefault="00B97B59" w:rsidP="00B97B59">
      <w:pPr>
        <w:pStyle w:val="BodyText"/>
        <w:numPr>
          <w:ilvl w:val="0"/>
          <w:numId w:val="16"/>
        </w:numPr>
        <w:tabs>
          <w:tab w:val="left" w:pos="2059"/>
          <w:tab w:val="left" w:pos="5036"/>
          <w:tab w:val="left" w:pos="7729"/>
          <w:tab w:val="left" w:pos="9180"/>
          <w:tab w:val="left" w:pos="9572"/>
        </w:tabs>
        <w:spacing w:after="0"/>
        <w:jc w:val="both"/>
        <w:rPr>
          <w:rStyle w:val="body0020textchar"/>
          <w:rFonts w:ascii="Book Antiqua" w:hAnsi="Book Antiqua"/>
          <w:b/>
          <w:color w:val="000000"/>
          <w:sz w:val="20"/>
          <w:szCs w:val="22"/>
        </w:rPr>
      </w:pPr>
      <w:r w:rsidRPr="005D4476">
        <w:rPr>
          <w:rStyle w:val="body0020textchar"/>
          <w:rFonts w:ascii="Book Antiqua" w:hAnsi="Book Antiqua"/>
          <w:color w:val="000000"/>
          <w:sz w:val="20"/>
          <w:szCs w:val="22"/>
        </w:rPr>
        <w:t>Expertise in developing the distributed app</w:t>
      </w:r>
      <w:r w:rsidR="00AD75C7">
        <w:rPr>
          <w:rStyle w:val="body0020textchar"/>
          <w:rFonts w:ascii="Book Antiqua" w:hAnsi="Book Antiqua"/>
          <w:color w:val="000000"/>
          <w:sz w:val="20"/>
          <w:szCs w:val="22"/>
        </w:rPr>
        <w:t>lications using EJB 2.0</w:t>
      </w:r>
      <w:r w:rsidRPr="005D4476">
        <w:rPr>
          <w:rStyle w:val="body0020textchar"/>
          <w:rFonts w:ascii="Book Antiqua" w:hAnsi="Book Antiqua"/>
          <w:color w:val="000000"/>
          <w:sz w:val="20"/>
          <w:szCs w:val="22"/>
        </w:rPr>
        <w:t xml:space="preserve"> specification and J2EE Application Servers such as </w:t>
      </w:r>
      <w:r w:rsidRPr="005D4476">
        <w:rPr>
          <w:rStyle w:val="body0020textchar"/>
          <w:rFonts w:ascii="Book Antiqua" w:hAnsi="Book Antiqua"/>
          <w:b/>
          <w:bCs/>
          <w:color w:val="000000"/>
          <w:sz w:val="20"/>
          <w:szCs w:val="22"/>
        </w:rPr>
        <w:t xml:space="preserve">IBM </w:t>
      </w:r>
      <w:r w:rsidR="00A41E82" w:rsidRPr="005D4476">
        <w:rPr>
          <w:rStyle w:val="body0020textchar"/>
          <w:rFonts w:ascii="Book Antiqua" w:hAnsi="Book Antiqua"/>
          <w:b/>
          <w:bCs/>
          <w:color w:val="000000"/>
          <w:sz w:val="20"/>
          <w:szCs w:val="22"/>
        </w:rPr>
        <w:t>Web Sphere</w:t>
      </w:r>
      <w:r w:rsidRPr="005D4476">
        <w:rPr>
          <w:rStyle w:val="body0020textchar"/>
          <w:rFonts w:ascii="Book Antiqua" w:hAnsi="Book Antiqua"/>
          <w:b/>
          <w:bCs/>
          <w:color w:val="000000"/>
          <w:sz w:val="20"/>
          <w:szCs w:val="22"/>
        </w:rPr>
        <w:t xml:space="preserve">, BEA Web logic, </w:t>
      </w:r>
      <w:r w:rsidR="00270BE0">
        <w:rPr>
          <w:rStyle w:val="body0020textchar"/>
          <w:rFonts w:ascii="Book Antiqua" w:hAnsi="Book Antiqua"/>
          <w:b/>
          <w:bCs/>
          <w:color w:val="000000"/>
          <w:sz w:val="20"/>
          <w:szCs w:val="22"/>
        </w:rPr>
        <w:t>Apache Tomcat.</w:t>
      </w:r>
    </w:p>
    <w:p w:rsidR="004179B3" w:rsidRPr="00952951" w:rsidRDefault="00284C99" w:rsidP="00952951">
      <w:pPr>
        <w:pStyle w:val="BodyText"/>
        <w:numPr>
          <w:ilvl w:val="0"/>
          <w:numId w:val="16"/>
        </w:numPr>
        <w:tabs>
          <w:tab w:val="left" w:pos="2059"/>
          <w:tab w:val="left" w:pos="5036"/>
          <w:tab w:val="left" w:pos="7729"/>
          <w:tab w:val="left" w:pos="9180"/>
          <w:tab w:val="left" w:pos="9572"/>
        </w:tabs>
        <w:spacing w:after="0"/>
        <w:jc w:val="both"/>
        <w:rPr>
          <w:rFonts w:ascii="Book Antiqua" w:hAnsi="Book Antiqua"/>
          <w:b/>
          <w:color w:val="000000"/>
          <w:sz w:val="20"/>
          <w:szCs w:val="22"/>
        </w:rPr>
      </w:pPr>
      <w:r w:rsidRPr="005D4476">
        <w:rPr>
          <w:rFonts w:ascii="Book Antiqua" w:hAnsi="Book Antiqua"/>
          <w:sz w:val="20"/>
          <w:szCs w:val="22"/>
        </w:rPr>
        <w:t xml:space="preserve">Hands </w:t>
      </w:r>
      <w:r w:rsidR="00885C8E" w:rsidRPr="005D4476">
        <w:rPr>
          <w:rFonts w:ascii="Book Antiqua" w:hAnsi="Book Antiqua"/>
          <w:sz w:val="20"/>
          <w:szCs w:val="22"/>
        </w:rPr>
        <w:t xml:space="preserve">on experience with </w:t>
      </w:r>
      <w:r w:rsidR="00885C8E" w:rsidRPr="005D4476">
        <w:rPr>
          <w:rFonts w:ascii="Book Antiqua" w:hAnsi="Book Antiqua"/>
          <w:b/>
          <w:sz w:val="20"/>
          <w:szCs w:val="22"/>
        </w:rPr>
        <w:t>Oracle</w:t>
      </w:r>
      <w:r w:rsidR="00885C8E" w:rsidRPr="005D4476">
        <w:rPr>
          <w:rFonts w:ascii="Book Antiqua" w:hAnsi="Book Antiqua"/>
          <w:sz w:val="20"/>
          <w:szCs w:val="22"/>
        </w:rPr>
        <w:t xml:space="preserve">, </w:t>
      </w:r>
      <w:r w:rsidR="00885C8E" w:rsidRPr="005D4476">
        <w:rPr>
          <w:rFonts w:ascii="Book Antiqua" w:hAnsi="Book Antiqua"/>
          <w:b/>
          <w:sz w:val="20"/>
          <w:szCs w:val="22"/>
        </w:rPr>
        <w:t>PL/SQL</w:t>
      </w:r>
      <w:r w:rsidR="00885C8E" w:rsidRPr="005D4476">
        <w:rPr>
          <w:rFonts w:ascii="Book Antiqua" w:hAnsi="Book Antiqua"/>
          <w:sz w:val="20"/>
          <w:szCs w:val="22"/>
        </w:rPr>
        <w:t xml:space="preserve"> involving stored procedure</w:t>
      </w:r>
      <w:r w:rsidR="00AC18A5">
        <w:rPr>
          <w:rFonts w:ascii="Book Antiqua" w:hAnsi="Book Antiqua"/>
          <w:sz w:val="20"/>
          <w:szCs w:val="22"/>
        </w:rPr>
        <w:t>s, triggers, functions, indexes</w:t>
      </w:r>
      <w:r w:rsidR="00885C8E" w:rsidRPr="005D4476">
        <w:rPr>
          <w:rFonts w:ascii="Book Antiqua" w:hAnsi="Book Antiqua" w:cs="Tahoma"/>
          <w:sz w:val="20"/>
          <w:szCs w:val="22"/>
        </w:rPr>
        <w:t>.</w:t>
      </w:r>
    </w:p>
    <w:p w:rsidR="004179B3" w:rsidRPr="00952951" w:rsidRDefault="004179B3" w:rsidP="00952951">
      <w:pPr>
        <w:numPr>
          <w:ilvl w:val="0"/>
          <w:numId w:val="16"/>
        </w:numPr>
        <w:jc w:val="both"/>
        <w:rPr>
          <w:rFonts w:ascii="Book Antiqua" w:hAnsi="Book Antiqua"/>
          <w:sz w:val="20"/>
          <w:szCs w:val="22"/>
        </w:rPr>
      </w:pPr>
      <w:r>
        <w:rPr>
          <w:rFonts w:ascii="Book Antiqua" w:hAnsi="Book Antiqua"/>
          <w:sz w:val="20"/>
          <w:szCs w:val="22"/>
        </w:rPr>
        <w:t xml:space="preserve">Knowledge of containerization using </w:t>
      </w:r>
      <w:r w:rsidRPr="00952951">
        <w:rPr>
          <w:rFonts w:ascii="Book Antiqua" w:hAnsi="Book Antiqua"/>
          <w:b/>
          <w:sz w:val="20"/>
          <w:szCs w:val="22"/>
        </w:rPr>
        <w:t>Docker</w:t>
      </w:r>
      <w:r>
        <w:rPr>
          <w:rFonts w:ascii="Book Antiqua" w:hAnsi="Book Antiqua"/>
          <w:sz w:val="20"/>
          <w:szCs w:val="22"/>
        </w:rPr>
        <w:t>.</w:t>
      </w:r>
    </w:p>
    <w:p w:rsidR="00885C8E" w:rsidRPr="005D4476" w:rsidRDefault="00885C8E" w:rsidP="00AE0354">
      <w:pPr>
        <w:pStyle w:val="BodyText"/>
        <w:numPr>
          <w:ilvl w:val="0"/>
          <w:numId w:val="16"/>
        </w:numPr>
        <w:tabs>
          <w:tab w:val="left" w:pos="2059"/>
          <w:tab w:val="left" w:pos="5036"/>
          <w:tab w:val="left" w:pos="7729"/>
          <w:tab w:val="left" w:pos="9180"/>
          <w:tab w:val="left" w:pos="9572"/>
        </w:tabs>
        <w:spacing w:after="0"/>
        <w:jc w:val="both"/>
        <w:rPr>
          <w:rFonts w:ascii="Book Antiqua" w:hAnsi="Book Antiqua"/>
          <w:b/>
          <w:color w:val="000000"/>
          <w:sz w:val="20"/>
          <w:szCs w:val="22"/>
        </w:rPr>
      </w:pPr>
      <w:r w:rsidRPr="005D4476">
        <w:rPr>
          <w:rFonts w:ascii="Book Antiqua" w:hAnsi="Book Antiqua"/>
          <w:sz w:val="20"/>
          <w:szCs w:val="22"/>
        </w:rPr>
        <w:t>Working knowledge on XML Technologies JAXP (DOM and SAX parsers)</w:t>
      </w:r>
      <w:r w:rsidR="00AD75C7">
        <w:rPr>
          <w:rFonts w:ascii="Book Antiqua" w:hAnsi="Book Antiqua"/>
          <w:sz w:val="20"/>
          <w:szCs w:val="22"/>
        </w:rPr>
        <w:t>, XSLT</w:t>
      </w:r>
      <w:r w:rsidR="00680E7B">
        <w:rPr>
          <w:rFonts w:ascii="Book Antiqua" w:hAnsi="Book Antiqua"/>
          <w:sz w:val="20"/>
          <w:szCs w:val="22"/>
        </w:rPr>
        <w:t>, XPath</w:t>
      </w:r>
      <w:r w:rsidRPr="005D4476">
        <w:rPr>
          <w:rFonts w:ascii="Book Antiqua" w:hAnsi="Book Antiqua"/>
          <w:sz w:val="20"/>
          <w:szCs w:val="22"/>
        </w:rPr>
        <w:t>.</w:t>
      </w:r>
    </w:p>
    <w:p w:rsidR="009C5CCB" w:rsidRPr="005D4476" w:rsidRDefault="009C5CCB" w:rsidP="009C5CCB">
      <w:pPr>
        <w:numPr>
          <w:ilvl w:val="0"/>
          <w:numId w:val="16"/>
        </w:numPr>
        <w:jc w:val="both"/>
        <w:rPr>
          <w:rStyle w:val="html0020preformattedchar"/>
          <w:rFonts w:ascii="Book Antiqua" w:hAnsi="Book Antiqua"/>
          <w:color w:val="000000"/>
          <w:sz w:val="20"/>
          <w:szCs w:val="22"/>
        </w:rPr>
      </w:pPr>
      <w:r w:rsidRPr="005D4476">
        <w:rPr>
          <w:rStyle w:val="html0020preformattedchar"/>
          <w:rFonts w:ascii="Book Antiqua" w:hAnsi="Book Antiqua"/>
          <w:color w:val="000000"/>
          <w:sz w:val="20"/>
          <w:szCs w:val="22"/>
        </w:rPr>
        <w:t xml:space="preserve">Expertise in developing </w:t>
      </w:r>
      <w:r w:rsidR="00AD75C7">
        <w:rPr>
          <w:rStyle w:val="html0020preformattedchar"/>
          <w:rFonts w:ascii="Book Antiqua" w:hAnsi="Book Antiqua"/>
          <w:color w:val="000000"/>
          <w:sz w:val="20"/>
          <w:szCs w:val="22"/>
        </w:rPr>
        <w:t xml:space="preserve">web </w:t>
      </w:r>
      <w:r w:rsidRPr="005D4476">
        <w:rPr>
          <w:rStyle w:val="html0020preformattedchar"/>
          <w:rFonts w:ascii="Book Antiqua" w:hAnsi="Book Antiqua"/>
          <w:color w:val="000000"/>
          <w:sz w:val="20"/>
          <w:szCs w:val="22"/>
        </w:rPr>
        <w:t>applications based on</w:t>
      </w:r>
      <w:r w:rsidR="00680E7B">
        <w:rPr>
          <w:rStyle w:val="html0020preformattedchar"/>
          <w:rFonts w:ascii="Book Antiqua" w:hAnsi="Book Antiqua"/>
          <w:color w:val="000000"/>
          <w:sz w:val="20"/>
          <w:szCs w:val="22"/>
        </w:rPr>
        <w:t xml:space="preserve"> AngularJS and </w:t>
      </w:r>
      <w:r w:rsidRPr="005D4476">
        <w:rPr>
          <w:rStyle w:val="html0020preformattedchar"/>
          <w:rFonts w:ascii="Book Antiqua" w:hAnsi="Book Antiqua"/>
          <w:b/>
          <w:color w:val="000000"/>
          <w:sz w:val="20"/>
          <w:szCs w:val="22"/>
        </w:rPr>
        <w:t>JSF</w:t>
      </w:r>
      <w:r w:rsidRPr="005D4476">
        <w:rPr>
          <w:rStyle w:val="html0020preformattedchar"/>
          <w:rFonts w:ascii="Book Antiqua" w:hAnsi="Book Antiqua"/>
          <w:color w:val="000000"/>
          <w:sz w:val="20"/>
          <w:szCs w:val="22"/>
        </w:rPr>
        <w:t xml:space="preserve"> frameworks. </w:t>
      </w:r>
    </w:p>
    <w:p w:rsidR="002D2E5A" w:rsidRPr="005D4476" w:rsidRDefault="002D2E5A" w:rsidP="002D2E5A">
      <w:pPr>
        <w:numPr>
          <w:ilvl w:val="0"/>
          <w:numId w:val="16"/>
        </w:numPr>
        <w:jc w:val="both"/>
        <w:rPr>
          <w:rStyle w:val="html0020preformattedchar"/>
          <w:rFonts w:ascii="Book Antiqua" w:hAnsi="Book Antiqua"/>
          <w:color w:val="000000"/>
          <w:sz w:val="20"/>
          <w:szCs w:val="22"/>
        </w:rPr>
      </w:pPr>
      <w:r w:rsidRPr="005D4476">
        <w:rPr>
          <w:rStyle w:val="html0020preformattedchar"/>
          <w:rFonts w:ascii="Book Antiqua" w:hAnsi="Book Antiqua"/>
          <w:color w:val="000000"/>
          <w:sz w:val="20"/>
          <w:szCs w:val="22"/>
        </w:rPr>
        <w:t xml:space="preserve">Experience in using the Object Relational Mapping </w:t>
      </w:r>
      <w:proofErr w:type="gramStart"/>
      <w:r w:rsidRPr="005D4476">
        <w:rPr>
          <w:rStyle w:val="html0020preformattedchar"/>
          <w:rFonts w:ascii="Book Antiqua" w:hAnsi="Book Antiqua"/>
          <w:color w:val="000000"/>
          <w:sz w:val="20"/>
          <w:szCs w:val="22"/>
        </w:rPr>
        <w:t>tool</w:t>
      </w:r>
      <w:r w:rsidR="007368EC">
        <w:rPr>
          <w:rStyle w:val="html0020preformattedchar"/>
          <w:rFonts w:ascii="Book Antiqua" w:hAnsi="Book Antiqua"/>
          <w:color w:val="000000"/>
          <w:sz w:val="20"/>
          <w:szCs w:val="22"/>
        </w:rPr>
        <w:t>s</w:t>
      </w:r>
      <w:proofErr w:type="gramEnd"/>
      <w:r w:rsidRPr="005D4476">
        <w:rPr>
          <w:rStyle w:val="html0020preformattedchar"/>
          <w:rFonts w:ascii="Book Antiqua" w:hAnsi="Book Antiqua"/>
          <w:color w:val="000000"/>
          <w:sz w:val="20"/>
          <w:szCs w:val="22"/>
        </w:rPr>
        <w:t xml:space="preserve"> </w:t>
      </w:r>
      <w:r w:rsidRPr="005D4476">
        <w:rPr>
          <w:rStyle w:val="html0020preformattedchar"/>
          <w:rFonts w:ascii="Book Antiqua" w:hAnsi="Book Antiqua"/>
          <w:b/>
          <w:color w:val="000000"/>
          <w:sz w:val="20"/>
          <w:szCs w:val="22"/>
        </w:rPr>
        <w:t>Hibernate</w:t>
      </w:r>
      <w:r w:rsidR="00AD75C7">
        <w:rPr>
          <w:rStyle w:val="html0020preformattedchar"/>
          <w:rFonts w:ascii="Book Antiqua" w:hAnsi="Book Antiqua"/>
          <w:b/>
          <w:color w:val="000000"/>
          <w:sz w:val="20"/>
          <w:szCs w:val="22"/>
        </w:rPr>
        <w:t>,</w:t>
      </w:r>
      <w:r w:rsidR="00680E7B">
        <w:rPr>
          <w:rStyle w:val="html0020preformattedchar"/>
          <w:rFonts w:ascii="Book Antiqua" w:hAnsi="Book Antiqua"/>
          <w:b/>
          <w:color w:val="000000"/>
          <w:sz w:val="20"/>
          <w:szCs w:val="22"/>
        </w:rPr>
        <w:t xml:space="preserve"> </w:t>
      </w:r>
      <w:proofErr w:type="spellStart"/>
      <w:r w:rsidR="00680E7B">
        <w:rPr>
          <w:rStyle w:val="html0020preformattedchar"/>
          <w:rFonts w:ascii="Book Antiqua" w:hAnsi="Book Antiqua"/>
          <w:b/>
          <w:color w:val="000000"/>
          <w:sz w:val="20"/>
          <w:szCs w:val="22"/>
        </w:rPr>
        <w:t>OpenJPA</w:t>
      </w:r>
      <w:proofErr w:type="spellEnd"/>
      <w:r w:rsidR="00680E7B">
        <w:rPr>
          <w:rStyle w:val="html0020preformattedchar"/>
          <w:rFonts w:ascii="Book Antiqua" w:hAnsi="Book Antiqua"/>
          <w:b/>
          <w:color w:val="000000"/>
          <w:sz w:val="20"/>
          <w:szCs w:val="22"/>
        </w:rPr>
        <w:t>,</w:t>
      </w:r>
      <w:r w:rsidR="00AD75C7">
        <w:rPr>
          <w:rStyle w:val="html0020preformattedchar"/>
          <w:rFonts w:ascii="Book Antiqua" w:hAnsi="Book Antiqua"/>
          <w:b/>
          <w:color w:val="000000"/>
          <w:sz w:val="20"/>
          <w:szCs w:val="22"/>
        </w:rPr>
        <w:t xml:space="preserve"> </w:t>
      </w:r>
      <w:proofErr w:type="spellStart"/>
      <w:r w:rsidR="00AD75C7">
        <w:rPr>
          <w:rStyle w:val="html0020preformattedchar"/>
          <w:rFonts w:ascii="Book Antiqua" w:hAnsi="Book Antiqua"/>
          <w:b/>
          <w:color w:val="000000"/>
          <w:sz w:val="20"/>
          <w:szCs w:val="22"/>
        </w:rPr>
        <w:t>iBatis</w:t>
      </w:r>
      <w:proofErr w:type="spellEnd"/>
      <w:r w:rsidRPr="005D4476">
        <w:rPr>
          <w:rStyle w:val="html0020preformattedchar"/>
          <w:rFonts w:ascii="Book Antiqua" w:hAnsi="Book Antiqua"/>
          <w:color w:val="000000"/>
          <w:sz w:val="20"/>
          <w:szCs w:val="22"/>
        </w:rPr>
        <w:t xml:space="preserve"> </w:t>
      </w:r>
    </w:p>
    <w:p w:rsidR="002D2E5A" w:rsidRPr="005D4476" w:rsidRDefault="002D2E5A" w:rsidP="002D2E5A">
      <w:pPr>
        <w:pStyle w:val="BodyText"/>
        <w:numPr>
          <w:ilvl w:val="0"/>
          <w:numId w:val="16"/>
        </w:numPr>
        <w:tabs>
          <w:tab w:val="left" w:pos="2059"/>
          <w:tab w:val="left" w:pos="5036"/>
          <w:tab w:val="left" w:pos="7729"/>
          <w:tab w:val="left" w:pos="9180"/>
          <w:tab w:val="left" w:pos="9572"/>
        </w:tabs>
        <w:spacing w:after="0"/>
        <w:jc w:val="both"/>
        <w:rPr>
          <w:rStyle w:val="html0020preformattedchar"/>
          <w:rFonts w:ascii="Book Antiqua" w:hAnsi="Book Antiqua"/>
          <w:b/>
          <w:color w:val="000000"/>
          <w:sz w:val="20"/>
          <w:szCs w:val="22"/>
        </w:rPr>
      </w:pPr>
      <w:r w:rsidRPr="005D4476">
        <w:rPr>
          <w:rStyle w:val="html0020preformattedchar"/>
          <w:rFonts w:ascii="Book Antiqua" w:hAnsi="Book Antiqua"/>
          <w:color w:val="000000"/>
          <w:sz w:val="20"/>
          <w:szCs w:val="22"/>
        </w:rPr>
        <w:t xml:space="preserve">Good experience in </w:t>
      </w:r>
      <w:r w:rsidR="00046717" w:rsidRPr="005D4476">
        <w:rPr>
          <w:rStyle w:val="html0020preformattedchar"/>
          <w:rFonts w:ascii="Book Antiqua" w:hAnsi="Book Antiqua"/>
          <w:b/>
          <w:color w:val="000000"/>
          <w:sz w:val="20"/>
          <w:szCs w:val="22"/>
        </w:rPr>
        <w:t>Spring’s</w:t>
      </w:r>
      <w:r w:rsidRPr="005D4476">
        <w:rPr>
          <w:rStyle w:val="html0020preformattedchar"/>
          <w:rFonts w:ascii="Book Antiqua" w:hAnsi="Book Antiqua"/>
          <w:color w:val="000000"/>
          <w:sz w:val="20"/>
          <w:szCs w:val="22"/>
        </w:rPr>
        <w:t xml:space="preserve"> IOC, AOP</w:t>
      </w:r>
      <w:r w:rsidRPr="005D4476">
        <w:rPr>
          <w:rStyle w:val="html0020preformattedchar"/>
          <w:rFonts w:ascii="Book Antiqua" w:hAnsi="Book Antiqua"/>
          <w:b/>
          <w:color w:val="000000"/>
          <w:sz w:val="20"/>
          <w:szCs w:val="22"/>
        </w:rPr>
        <w:t xml:space="preserve"> </w:t>
      </w:r>
      <w:r w:rsidRPr="005D4476">
        <w:rPr>
          <w:rStyle w:val="html0020preformattedchar"/>
          <w:rFonts w:ascii="Book Antiqua" w:hAnsi="Book Antiqua"/>
          <w:color w:val="000000"/>
          <w:sz w:val="20"/>
          <w:szCs w:val="22"/>
        </w:rPr>
        <w:t xml:space="preserve">and Spring’s integration with </w:t>
      </w:r>
      <w:r w:rsidRPr="005D4476">
        <w:rPr>
          <w:rStyle w:val="html0020preformattedchar"/>
          <w:rFonts w:ascii="Book Antiqua" w:hAnsi="Book Antiqua"/>
          <w:b/>
          <w:color w:val="000000"/>
          <w:sz w:val="20"/>
          <w:szCs w:val="22"/>
        </w:rPr>
        <w:t>Hibernate</w:t>
      </w:r>
      <w:r w:rsidRPr="005D4476">
        <w:rPr>
          <w:rStyle w:val="html0020preformattedchar"/>
          <w:rFonts w:ascii="Book Antiqua" w:hAnsi="Book Antiqua"/>
          <w:color w:val="000000"/>
          <w:sz w:val="20"/>
          <w:szCs w:val="22"/>
        </w:rPr>
        <w:t xml:space="preserve"> and </w:t>
      </w:r>
      <w:r w:rsidR="00AD75C7">
        <w:rPr>
          <w:rStyle w:val="html0020preformattedchar"/>
          <w:rFonts w:ascii="Book Antiqua" w:hAnsi="Book Antiqua"/>
          <w:b/>
          <w:color w:val="000000"/>
          <w:sz w:val="20"/>
          <w:szCs w:val="22"/>
        </w:rPr>
        <w:t>Apache Camel</w:t>
      </w:r>
      <w:r w:rsidRPr="005D4476">
        <w:rPr>
          <w:rStyle w:val="html0020preformattedchar"/>
          <w:rFonts w:ascii="Book Antiqua" w:hAnsi="Book Antiqua"/>
          <w:color w:val="000000"/>
          <w:sz w:val="20"/>
          <w:szCs w:val="22"/>
        </w:rPr>
        <w:t xml:space="preserve"> technologies</w:t>
      </w:r>
      <w:r w:rsidR="00A5570D" w:rsidRPr="005D4476">
        <w:rPr>
          <w:rStyle w:val="html0020preformattedchar"/>
          <w:rFonts w:ascii="Book Antiqua" w:hAnsi="Book Antiqua"/>
          <w:color w:val="000000"/>
          <w:sz w:val="20"/>
          <w:szCs w:val="22"/>
        </w:rPr>
        <w:t>.</w:t>
      </w:r>
    </w:p>
    <w:p w:rsidR="008F41FC" w:rsidRPr="005D4476" w:rsidRDefault="008F41FC" w:rsidP="002D2E5A">
      <w:pPr>
        <w:pStyle w:val="BodyText"/>
        <w:numPr>
          <w:ilvl w:val="0"/>
          <w:numId w:val="16"/>
        </w:numPr>
        <w:tabs>
          <w:tab w:val="left" w:pos="2059"/>
          <w:tab w:val="left" w:pos="5036"/>
          <w:tab w:val="left" w:pos="7729"/>
          <w:tab w:val="left" w:pos="9180"/>
          <w:tab w:val="left" w:pos="9572"/>
        </w:tabs>
        <w:spacing w:after="0"/>
        <w:jc w:val="both"/>
        <w:rPr>
          <w:rStyle w:val="body0020textchar"/>
          <w:rFonts w:ascii="Book Antiqua" w:hAnsi="Book Antiqua"/>
          <w:color w:val="000000"/>
          <w:sz w:val="20"/>
          <w:szCs w:val="22"/>
        </w:rPr>
      </w:pPr>
      <w:r w:rsidRPr="005D4476">
        <w:rPr>
          <w:rStyle w:val="body0020textchar"/>
          <w:rFonts w:ascii="Book Antiqua" w:hAnsi="Book Antiqua"/>
          <w:bCs/>
          <w:color w:val="000000"/>
          <w:sz w:val="20"/>
          <w:szCs w:val="22"/>
        </w:rPr>
        <w:t xml:space="preserve">Experience in </w:t>
      </w:r>
      <w:r w:rsidRPr="005D4476">
        <w:rPr>
          <w:rStyle w:val="body0020textchar"/>
          <w:rFonts w:ascii="Book Antiqua" w:hAnsi="Book Antiqua"/>
          <w:b/>
          <w:bCs/>
          <w:color w:val="000000"/>
          <w:sz w:val="20"/>
          <w:szCs w:val="22"/>
        </w:rPr>
        <w:t>JSF 1.2</w:t>
      </w:r>
      <w:r w:rsidR="005D1B51">
        <w:rPr>
          <w:rStyle w:val="body0020textchar"/>
          <w:rFonts w:ascii="Book Antiqua" w:hAnsi="Book Antiqua"/>
          <w:bCs/>
          <w:color w:val="000000"/>
          <w:sz w:val="20"/>
          <w:szCs w:val="22"/>
        </w:rPr>
        <w:t xml:space="preserve"> with</w:t>
      </w:r>
      <w:r w:rsidRPr="005D4476">
        <w:rPr>
          <w:rStyle w:val="body0020textchar"/>
          <w:rFonts w:ascii="Book Antiqua" w:hAnsi="Book Antiqua"/>
          <w:bCs/>
          <w:color w:val="000000"/>
          <w:sz w:val="20"/>
          <w:szCs w:val="22"/>
        </w:rPr>
        <w:t xml:space="preserve"> </w:t>
      </w:r>
      <w:proofErr w:type="spellStart"/>
      <w:r w:rsidR="006B6271" w:rsidRPr="005D4476">
        <w:rPr>
          <w:rStyle w:val="body0020textchar"/>
          <w:rFonts w:ascii="Book Antiqua" w:hAnsi="Book Antiqua"/>
          <w:bCs/>
          <w:color w:val="000000"/>
          <w:sz w:val="20"/>
          <w:szCs w:val="22"/>
        </w:rPr>
        <w:t>RichFaces</w:t>
      </w:r>
      <w:proofErr w:type="spellEnd"/>
      <w:r w:rsidRPr="005D4476">
        <w:rPr>
          <w:rStyle w:val="body0020textchar"/>
          <w:rFonts w:ascii="Book Antiqua" w:hAnsi="Book Antiqua"/>
          <w:bCs/>
          <w:color w:val="000000"/>
          <w:sz w:val="20"/>
          <w:szCs w:val="22"/>
        </w:rPr>
        <w:t xml:space="preserve">, ajax4jsf, and </w:t>
      </w:r>
      <w:proofErr w:type="spellStart"/>
      <w:r w:rsidR="006B6271" w:rsidRPr="005D4476">
        <w:rPr>
          <w:rStyle w:val="body0020textchar"/>
          <w:rFonts w:ascii="Book Antiqua" w:hAnsi="Book Antiqua"/>
          <w:bCs/>
          <w:color w:val="000000"/>
          <w:sz w:val="20"/>
          <w:szCs w:val="22"/>
        </w:rPr>
        <w:t>Facelets</w:t>
      </w:r>
      <w:proofErr w:type="spellEnd"/>
      <w:r w:rsidRPr="005D4476">
        <w:rPr>
          <w:rStyle w:val="body0020textchar"/>
          <w:rFonts w:ascii="Book Antiqua" w:hAnsi="Book Antiqua"/>
          <w:bCs/>
          <w:color w:val="000000"/>
          <w:sz w:val="20"/>
          <w:szCs w:val="22"/>
        </w:rPr>
        <w:t xml:space="preserve">. </w:t>
      </w:r>
    </w:p>
    <w:p w:rsidR="008F41FC" w:rsidRPr="006357F7" w:rsidRDefault="008F41FC" w:rsidP="008F41FC">
      <w:pPr>
        <w:pStyle w:val="PlainText"/>
        <w:numPr>
          <w:ilvl w:val="0"/>
          <w:numId w:val="16"/>
        </w:numPr>
        <w:jc w:val="both"/>
        <w:rPr>
          <w:rStyle w:val="html0020preformattedchar"/>
          <w:rFonts w:ascii="Book Antiqua" w:eastAsia="MS Mincho" w:hAnsi="Book Antiqua" w:cs="Arial"/>
          <w:szCs w:val="22"/>
        </w:rPr>
      </w:pPr>
      <w:r w:rsidRPr="005D4476">
        <w:rPr>
          <w:rStyle w:val="html0020preformattedchar"/>
          <w:rFonts w:ascii="Book Antiqua" w:hAnsi="Book Antiqua" w:cs="Times New Roman"/>
          <w:color w:val="000000"/>
          <w:szCs w:val="22"/>
        </w:rPr>
        <w:t xml:space="preserve">Strong knowledge of Design including </w:t>
      </w:r>
      <w:r w:rsidRPr="005D4476">
        <w:rPr>
          <w:rStyle w:val="html0020preformattedchar"/>
          <w:rFonts w:ascii="Book Antiqua" w:hAnsi="Book Antiqua" w:cs="Times New Roman"/>
          <w:b/>
          <w:color w:val="000000"/>
          <w:szCs w:val="22"/>
        </w:rPr>
        <w:t>J2EE Design Patterns</w:t>
      </w:r>
      <w:r w:rsidRPr="005D4476">
        <w:rPr>
          <w:rStyle w:val="html0020preformattedchar"/>
          <w:rFonts w:ascii="Book Antiqua" w:hAnsi="Book Antiqua" w:cs="Times New Roman"/>
          <w:color w:val="000000"/>
          <w:szCs w:val="22"/>
        </w:rPr>
        <w:t xml:space="preserve"> Singleton, MVC, DAO, Builder, Business Delegate, Session Facade, Service Locator etc.</w:t>
      </w:r>
    </w:p>
    <w:p w:rsidR="006357F7" w:rsidRPr="00952951" w:rsidRDefault="006357F7" w:rsidP="008F41FC">
      <w:pPr>
        <w:pStyle w:val="PlainText"/>
        <w:numPr>
          <w:ilvl w:val="0"/>
          <w:numId w:val="16"/>
        </w:numPr>
        <w:jc w:val="both"/>
        <w:rPr>
          <w:rStyle w:val="html0020preformattedchar"/>
          <w:rFonts w:ascii="Book Antiqua" w:eastAsia="MS Mincho" w:hAnsi="Book Antiqua" w:cs="Arial"/>
          <w:szCs w:val="22"/>
        </w:rPr>
      </w:pPr>
      <w:r>
        <w:rPr>
          <w:rStyle w:val="html0020preformattedchar"/>
          <w:rFonts w:ascii="Book Antiqua" w:hAnsi="Book Antiqua" w:cs="Times New Roman"/>
          <w:color w:val="000000"/>
          <w:szCs w:val="22"/>
        </w:rPr>
        <w:t xml:space="preserve">Worked on unit testing frameworks like </w:t>
      </w:r>
      <w:r w:rsidRPr="006357F7">
        <w:rPr>
          <w:rStyle w:val="html0020preformattedchar"/>
          <w:rFonts w:ascii="Book Antiqua" w:hAnsi="Book Antiqua" w:cs="Times New Roman"/>
          <w:b/>
          <w:color w:val="000000"/>
          <w:szCs w:val="22"/>
        </w:rPr>
        <w:t>Junit</w:t>
      </w:r>
      <w:r>
        <w:rPr>
          <w:rStyle w:val="html0020preformattedchar"/>
          <w:rFonts w:ascii="Book Antiqua" w:hAnsi="Book Antiqua" w:cs="Times New Roman"/>
          <w:color w:val="000000"/>
          <w:szCs w:val="22"/>
        </w:rPr>
        <w:t xml:space="preserve"> and </w:t>
      </w:r>
      <w:r w:rsidRPr="006357F7">
        <w:rPr>
          <w:rStyle w:val="html0020preformattedchar"/>
          <w:rFonts w:ascii="Book Antiqua" w:hAnsi="Book Antiqua" w:cs="Times New Roman"/>
          <w:b/>
          <w:color w:val="000000"/>
          <w:szCs w:val="22"/>
        </w:rPr>
        <w:t>Mockito</w:t>
      </w:r>
      <w:r>
        <w:rPr>
          <w:rStyle w:val="html0020preformattedchar"/>
          <w:rFonts w:ascii="Book Antiqua" w:hAnsi="Book Antiqua" w:cs="Times New Roman"/>
          <w:color w:val="000000"/>
          <w:szCs w:val="22"/>
        </w:rPr>
        <w:t>.</w:t>
      </w:r>
    </w:p>
    <w:p w:rsidR="00952951" w:rsidRDefault="00952951" w:rsidP="00952951">
      <w:pPr>
        <w:pStyle w:val="Head1Bullet"/>
        <w:numPr>
          <w:ilvl w:val="0"/>
          <w:numId w:val="16"/>
        </w:numPr>
        <w:rPr>
          <w:rFonts w:ascii="Book Antiqua" w:hAnsi="Book Antiqua"/>
          <w:sz w:val="20"/>
          <w:szCs w:val="22"/>
        </w:rPr>
      </w:pPr>
      <w:r>
        <w:rPr>
          <w:rFonts w:ascii="Book Antiqua" w:hAnsi="Book Antiqua"/>
          <w:sz w:val="20"/>
          <w:szCs w:val="22"/>
        </w:rPr>
        <w:t>Over 5 years of experience in project execution using Agile methodology, CICD and TDD process.</w:t>
      </w:r>
    </w:p>
    <w:p w:rsidR="00952951" w:rsidRPr="005D4476" w:rsidRDefault="00952951" w:rsidP="00952951">
      <w:pPr>
        <w:pStyle w:val="PlainText"/>
        <w:numPr>
          <w:ilvl w:val="0"/>
          <w:numId w:val="16"/>
        </w:numPr>
        <w:jc w:val="both"/>
        <w:rPr>
          <w:rFonts w:ascii="Book Antiqua" w:eastAsia="MS Mincho" w:hAnsi="Book Antiqua" w:cs="Arial"/>
          <w:szCs w:val="22"/>
        </w:rPr>
      </w:pPr>
      <w:r w:rsidRPr="00270BE0">
        <w:rPr>
          <w:rFonts w:ascii="Book Antiqua" w:hAnsi="Book Antiqua"/>
          <w:szCs w:val="22"/>
        </w:rPr>
        <w:t>Experience in all phases of software development life cycle.</w:t>
      </w:r>
    </w:p>
    <w:p w:rsidR="00885C8E" w:rsidRPr="005D4476" w:rsidRDefault="00885C8E" w:rsidP="002D2E5A">
      <w:pPr>
        <w:pStyle w:val="BodyText"/>
        <w:numPr>
          <w:ilvl w:val="0"/>
          <w:numId w:val="16"/>
        </w:numPr>
        <w:tabs>
          <w:tab w:val="left" w:pos="2059"/>
          <w:tab w:val="left" w:pos="5036"/>
          <w:tab w:val="left" w:pos="7729"/>
          <w:tab w:val="left" w:pos="9180"/>
          <w:tab w:val="left" w:pos="9572"/>
        </w:tabs>
        <w:spacing w:after="0"/>
        <w:jc w:val="both"/>
        <w:rPr>
          <w:rFonts w:ascii="Book Antiqua" w:hAnsi="Book Antiqua"/>
          <w:color w:val="000000"/>
          <w:sz w:val="20"/>
          <w:szCs w:val="22"/>
        </w:rPr>
      </w:pPr>
      <w:r w:rsidRPr="005D4476">
        <w:rPr>
          <w:rFonts w:ascii="Book Antiqua" w:hAnsi="Book Antiqua"/>
          <w:sz w:val="20"/>
          <w:szCs w:val="22"/>
        </w:rPr>
        <w:t xml:space="preserve">Worked extensively on various flavors of </w:t>
      </w:r>
      <w:r w:rsidRPr="005D4476">
        <w:rPr>
          <w:rFonts w:ascii="Book Antiqua" w:hAnsi="Book Antiqua"/>
          <w:b/>
          <w:sz w:val="20"/>
          <w:szCs w:val="22"/>
        </w:rPr>
        <w:t>UNIX</w:t>
      </w:r>
      <w:r w:rsidRPr="005D4476">
        <w:rPr>
          <w:rFonts w:ascii="Book Antiqua" w:hAnsi="Book Antiqua"/>
          <w:sz w:val="20"/>
          <w:szCs w:val="22"/>
        </w:rPr>
        <w:t xml:space="preserve"> operating system like </w:t>
      </w:r>
      <w:r w:rsidRPr="005D4476">
        <w:rPr>
          <w:rFonts w:ascii="Book Antiqua" w:hAnsi="Book Antiqua"/>
          <w:b/>
          <w:sz w:val="20"/>
          <w:szCs w:val="22"/>
        </w:rPr>
        <w:t>Linux</w:t>
      </w:r>
      <w:r w:rsidRPr="005D4476">
        <w:rPr>
          <w:rFonts w:ascii="Book Antiqua" w:hAnsi="Book Antiqua"/>
          <w:sz w:val="20"/>
          <w:szCs w:val="22"/>
        </w:rPr>
        <w:t xml:space="preserve">, </w:t>
      </w:r>
      <w:r w:rsidRPr="005D4476">
        <w:rPr>
          <w:rFonts w:ascii="Book Antiqua" w:hAnsi="Book Antiqua"/>
          <w:b/>
          <w:sz w:val="20"/>
          <w:szCs w:val="22"/>
        </w:rPr>
        <w:t>Solaris</w:t>
      </w:r>
      <w:r w:rsidRPr="005D4476">
        <w:rPr>
          <w:rFonts w:ascii="Book Antiqua" w:hAnsi="Book Antiqua"/>
          <w:sz w:val="20"/>
          <w:szCs w:val="22"/>
        </w:rPr>
        <w:t>.</w:t>
      </w:r>
    </w:p>
    <w:p w:rsidR="00975F44" w:rsidRPr="005D4476" w:rsidRDefault="00975F44" w:rsidP="00BC7A12">
      <w:pPr>
        <w:numPr>
          <w:ilvl w:val="0"/>
          <w:numId w:val="16"/>
        </w:numPr>
        <w:tabs>
          <w:tab w:val="left" w:pos="720"/>
        </w:tabs>
        <w:jc w:val="both"/>
        <w:rPr>
          <w:rFonts w:ascii="Book Antiqua" w:eastAsia="MS Mincho" w:hAnsi="Book Antiqua"/>
          <w:sz w:val="20"/>
          <w:szCs w:val="22"/>
        </w:rPr>
      </w:pPr>
      <w:r w:rsidRPr="005D4476">
        <w:rPr>
          <w:rFonts w:ascii="Book Antiqua" w:eastAsia="MS Mincho" w:hAnsi="Book Antiqua"/>
          <w:sz w:val="20"/>
          <w:szCs w:val="22"/>
        </w:rPr>
        <w:t xml:space="preserve">Hands on experience in project </w:t>
      </w:r>
      <w:r w:rsidR="00DB7141">
        <w:rPr>
          <w:rFonts w:ascii="Book Antiqua" w:eastAsia="MS Mincho" w:hAnsi="Book Antiqua"/>
          <w:sz w:val="20"/>
          <w:szCs w:val="22"/>
        </w:rPr>
        <w:t>repository</w:t>
      </w:r>
      <w:r w:rsidRPr="005D4476">
        <w:rPr>
          <w:rFonts w:ascii="Book Antiqua" w:eastAsia="MS Mincho" w:hAnsi="Book Antiqua"/>
          <w:sz w:val="20"/>
          <w:szCs w:val="22"/>
        </w:rPr>
        <w:t xml:space="preserve"> tools like </w:t>
      </w:r>
      <w:r w:rsidR="005D1B51">
        <w:rPr>
          <w:rFonts w:ascii="Book Antiqua" w:eastAsia="MS Mincho" w:hAnsi="Book Antiqua"/>
          <w:sz w:val="20"/>
          <w:szCs w:val="22"/>
        </w:rPr>
        <w:t xml:space="preserve">git, </w:t>
      </w:r>
      <w:r w:rsidR="004E6247" w:rsidRPr="005D4476">
        <w:rPr>
          <w:rFonts w:ascii="Book Antiqua" w:eastAsia="MS Mincho" w:hAnsi="Book Antiqua"/>
          <w:sz w:val="20"/>
          <w:szCs w:val="22"/>
        </w:rPr>
        <w:t>Clear case</w:t>
      </w:r>
      <w:r w:rsidRPr="005D4476">
        <w:rPr>
          <w:rFonts w:ascii="Book Antiqua" w:eastAsia="MS Mincho" w:hAnsi="Book Antiqua"/>
          <w:sz w:val="20"/>
          <w:szCs w:val="22"/>
        </w:rPr>
        <w:t xml:space="preserve"> and </w:t>
      </w:r>
      <w:r w:rsidR="00AC18A5">
        <w:rPr>
          <w:rFonts w:ascii="Book Antiqua" w:eastAsia="MS Mincho" w:hAnsi="Book Antiqua"/>
          <w:sz w:val="20"/>
          <w:szCs w:val="22"/>
        </w:rPr>
        <w:t>SVN</w:t>
      </w:r>
      <w:r w:rsidRPr="005D4476">
        <w:rPr>
          <w:rFonts w:ascii="Book Antiqua" w:eastAsia="MS Mincho" w:hAnsi="Book Antiqua"/>
          <w:sz w:val="20"/>
          <w:szCs w:val="22"/>
        </w:rPr>
        <w:t>.</w:t>
      </w:r>
    </w:p>
    <w:p w:rsidR="00B2450E" w:rsidRPr="005D4476" w:rsidRDefault="00B2450E" w:rsidP="00B2450E">
      <w:pPr>
        <w:numPr>
          <w:ilvl w:val="0"/>
          <w:numId w:val="16"/>
        </w:numPr>
        <w:jc w:val="both"/>
        <w:rPr>
          <w:rStyle w:val="html0020preformattedchar"/>
          <w:rFonts w:ascii="Book Antiqua" w:hAnsi="Book Antiqua"/>
          <w:color w:val="000000"/>
          <w:sz w:val="20"/>
          <w:szCs w:val="22"/>
        </w:rPr>
      </w:pPr>
      <w:r w:rsidRPr="005D4476">
        <w:rPr>
          <w:rStyle w:val="html0020preformattedchar"/>
          <w:rFonts w:ascii="Book Antiqua" w:hAnsi="Book Antiqua"/>
          <w:color w:val="000000"/>
          <w:sz w:val="20"/>
          <w:szCs w:val="22"/>
        </w:rPr>
        <w:t>Strong analytical skills with ability to quickly understand client’s business needs.</w:t>
      </w:r>
    </w:p>
    <w:p w:rsidR="00B2450E" w:rsidRPr="005D4476" w:rsidRDefault="00B2450E" w:rsidP="00B2450E">
      <w:pPr>
        <w:numPr>
          <w:ilvl w:val="0"/>
          <w:numId w:val="16"/>
        </w:numPr>
        <w:jc w:val="both"/>
        <w:rPr>
          <w:rStyle w:val="html0020preformattedchar"/>
          <w:rFonts w:ascii="Book Antiqua" w:hAnsi="Book Antiqua"/>
          <w:color w:val="000000"/>
          <w:sz w:val="20"/>
          <w:szCs w:val="22"/>
        </w:rPr>
      </w:pPr>
      <w:r w:rsidRPr="005D4476">
        <w:rPr>
          <w:rStyle w:val="html0020preformattedchar"/>
          <w:rFonts w:ascii="Book Antiqua" w:hAnsi="Book Antiqua"/>
          <w:color w:val="000000"/>
          <w:sz w:val="20"/>
          <w:szCs w:val="22"/>
        </w:rPr>
        <w:t>Involved in meetings to gather information and requirements from the clients.</w:t>
      </w:r>
    </w:p>
    <w:p w:rsidR="00B2450E" w:rsidRPr="005D4476" w:rsidRDefault="00B2450E" w:rsidP="00B2450E">
      <w:pPr>
        <w:numPr>
          <w:ilvl w:val="0"/>
          <w:numId w:val="16"/>
        </w:numPr>
        <w:jc w:val="both"/>
        <w:rPr>
          <w:rStyle w:val="html0020preformattedchar"/>
          <w:rFonts w:ascii="Book Antiqua" w:hAnsi="Book Antiqua"/>
          <w:color w:val="000000"/>
          <w:sz w:val="20"/>
          <w:szCs w:val="22"/>
        </w:rPr>
      </w:pPr>
      <w:r w:rsidRPr="005D4476">
        <w:rPr>
          <w:rStyle w:val="html0020preformattedchar"/>
          <w:rFonts w:ascii="Book Antiqua" w:hAnsi="Book Antiqua"/>
          <w:color w:val="000000"/>
          <w:sz w:val="20"/>
          <w:szCs w:val="22"/>
        </w:rPr>
        <w:t>Research-oriented, motivated, proactive, self-starter with strong technical, analytical and interpersonal skills.</w:t>
      </w:r>
    </w:p>
    <w:p w:rsidR="00885C8E" w:rsidRPr="005D4476" w:rsidRDefault="00885C8E" w:rsidP="00555E9B">
      <w:pPr>
        <w:jc w:val="both"/>
        <w:rPr>
          <w:rFonts w:ascii="Book Antiqua" w:hAnsi="Book Antiqua"/>
          <w:sz w:val="20"/>
          <w:szCs w:val="22"/>
        </w:rPr>
      </w:pPr>
    </w:p>
    <w:p w:rsidR="0022783E" w:rsidRDefault="0022783E" w:rsidP="00885C8E">
      <w:pPr>
        <w:rPr>
          <w:rFonts w:ascii="Book Antiqua" w:hAnsi="Book Antiqua"/>
          <w:b/>
          <w:color w:val="000000"/>
          <w:sz w:val="20"/>
          <w:szCs w:val="22"/>
          <w:u w:val="single"/>
        </w:rPr>
      </w:pPr>
    </w:p>
    <w:p w:rsidR="00555E9B" w:rsidRDefault="00555E9B" w:rsidP="00885C8E">
      <w:pPr>
        <w:rPr>
          <w:rFonts w:ascii="Book Antiqua" w:hAnsi="Book Antiqua"/>
          <w:b/>
          <w:color w:val="000000"/>
          <w:sz w:val="20"/>
          <w:szCs w:val="22"/>
          <w:u w:val="single"/>
        </w:rPr>
      </w:pPr>
    </w:p>
    <w:p w:rsidR="00555E9B" w:rsidRDefault="00555E9B" w:rsidP="00885C8E">
      <w:pPr>
        <w:rPr>
          <w:rFonts w:ascii="Book Antiqua" w:hAnsi="Book Antiqua"/>
          <w:b/>
          <w:color w:val="000000"/>
          <w:sz w:val="20"/>
          <w:szCs w:val="22"/>
          <w:u w:val="single"/>
        </w:rPr>
      </w:pPr>
    </w:p>
    <w:p w:rsidR="00555E9B" w:rsidRDefault="00555E9B" w:rsidP="00885C8E">
      <w:pPr>
        <w:rPr>
          <w:rFonts w:ascii="Book Antiqua" w:hAnsi="Book Antiqua"/>
          <w:b/>
          <w:color w:val="000000"/>
          <w:sz w:val="20"/>
          <w:szCs w:val="22"/>
          <w:u w:val="single"/>
        </w:rPr>
      </w:pPr>
    </w:p>
    <w:p w:rsidR="00555E9B" w:rsidRDefault="00555E9B" w:rsidP="00885C8E">
      <w:pPr>
        <w:rPr>
          <w:rFonts w:ascii="Book Antiqua" w:hAnsi="Book Antiqua"/>
          <w:b/>
          <w:color w:val="000000"/>
          <w:sz w:val="20"/>
          <w:szCs w:val="22"/>
          <w:u w:val="single"/>
        </w:rPr>
      </w:pPr>
    </w:p>
    <w:p w:rsidR="00BC676B" w:rsidRDefault="00BC676B" w:rsidP="00885C8E">
      <w:pPr>
        <w:rPr>
          <w:rFonts w:ascii="Book Antiqua" w:hAnsi="Book Antiqua"/>
          <w:b/>
          <w:color w:val="000000"/>
          <w:sz w:val="20"/>
          <w:szCs w:val="22"/>
          <w:u w:val="single"/>
        </w:rPr>
      </w:pPr>
    </w:p>
    <w:p w:rsidR="00BC676B" w:rsidRDefault="00BC676B" w:rsidP="00885C8E">
      <w:pPr>
        <w:rPr>
          <w:rFonts w:ascii="Book Antiqua" w:hAnsi="Book Antiqua"/>
          <w:b/>
          <w:color w:val="000000"/>
          <w:sz w:val="20"/>
          <w:szCs w:val="22"/>
          <w:u w:val="single"/>
        </w:rPr>
      </w:pPr>
    </w:p>
    <w:p w:rsidR="00BC676B" w:rsidRDefault="00BC676B" w:rsidP="00885C8E">
      <w:pPr>
        <w:rPr>
          <w:rFonts w:ascii="Book Antiqua" w:hAnsi="Book Antiqua"/>
          <w:b/>
          <w:color w:val="000000"/>
          <w:sz w:val="20"/>
          <w:szCs w:val="22"/>
          <w:u w:val="single"/>
        </w:rPr>
      </w:pPr>
    </w:p>
    <w:p w:rsidR="00BC676B" w:rsidRDefault="00BC676B" w:rsidP="00885C8E">
      <w:pPr>
        <w:rPr>
          <w:rFonts w:ascii="Book Antiqua" w:hAnsi="Book Antiqua"/>
          <w:b/>
          <w:color w:val="000000"/>
          <w:sz w:val="20"/>
          <w:szCs w:val="22"/>
          <w:u w:val="single"/>
        </w:rPr>
      </w:pPr>
    </w:p>
    <w:p w:rsidR="00BC676B" w:rsidRDefault="00BC676B" w:rsidP="00885C8E">
      <w:pPr>
        <w:rPr>
          <w:rFonts w:ascii="Book Antiqua" w:hAnsi="Book Antiqua"/>
          <w:b/>
          <w:color w:val="000000"/>
          <w:sz w:val="20"/>
          <w:szCs w:val="22"/>
          <w:u w:val="single"/>
        </w:rPr>
      </w:pPr>
    </w:p>
    <w:p w:rsidR="00BC676B" w:rsidRDefault="00BC676B" w:rsidP="00885C8E">
      <w:pPr>
        <w:rPr>
          <w:rFonts w:ascii="Book Antiqua" w:hAnsi="Book Antiqua"/>
          <w:b/>
          <w:color w:val="000000"/>
          <w:sz w:val="20"/>
          <w:szCs w:val="22"/>
          <w:u w:val="single"/>
        </w:rPr>
      </w:pPr>
    </w:p>
    <w:p w:rsidR="00BC676B" w:rsidRDefault="00BC676B" w:rsidP="00885C8E">
      <w:pPr>
        <w:rPr>
          <w:rFonts w:ascii="Book Antiqua" w:hAnsi="Book Antiqua"/>
          <w:b/>
          <w:color w:val="000000"/>
          <w:sz w:val="20"/>
          <w:szCs w:val="22"/>
          <w:u w:val="single"/>
        </w:rPr>
      </w:pPr>
    </w:p>
    <w:p w:rsidR="00555E9B" w:rsidRPr="005D4476" w:rsidRDefault="00555E9B" w:rsidP="00885C8E">
      <w:pPr>
        <w:rPr>
          <w:rFonts w:ascii="Book Antiqua" w:hAnsi="Book Antiqua"/>
          <w:b/>
          <w:color w:val="000000"/>
          <w:sz w:val="20"/>
          <w:szCs w:val="22"/>
          <w:u w:val="single"/>
        </w:rPr>
      </w:pPr>
    </w:p>
    <w:p w:rsidR="00885C8E" w:rsidRPr="00C84AD0" w:rsidRDefault="00885C8E" w:rsidP="00885C8E">
      <w:pPr>
        <w:pStyle w:val="Heading2"/>
        <w:jc w:val="both"/>
        <w:rPr>
          <w:rFonts w:ascii="Book Antiqua" w:hAnsi="Book Antiqua"/>
          <w:sz w:val="22"/>
          <w:szCs w:val="22"/>
        </w:rPr>
      </w:pPr>
      <w:r w:rsidRPr="00C84AD0">
        <w:rPr>
          <w:rFonts w:ascii="Book Antiqua" w:hAnsi="Book Antiqua"/>
          <w:sz w:val="22"/>
          <w:szCs w:val="22"/>
        </w:rPr>
        <w:t>T</w:t>
      </w:r>
      <w:r w:rsidR="005A6DD5" w:rsidRPr="00C84AD0">
        <w:rPr>
          <w:rFonts w:ascii="Book Antiqua" w:hAnsi="Book Antiqua"/>
          <w:sz w:val="22"/>
          <w:szCs w:val="22"/>
        </w:rPr>
        <w:t>echnical Skills</w:t>
      </w:r>
      <w:r w:rsidR="00555E9B" w:rsidRPr="00C84AD0">
        <w:rPr>
          <w:rFonts w:ascii="Book Antiqua" w:hAnsi="Book Antiqua"/>
          <w:sz w:val="22"/>
          <w:szCs w:val="22"/>
        </w:rPr>
        <w:t>:</w:t>
      </w:r>
    </w:p>
    <w:p w:rsidR="003C530D" w:rsidRPr="005D4476" w:rsidRDefault="003C530D" w:rsidP="003C530D">
      <w:pPr>
        <w:tabs>
          <w:tab w:val="left" w:pos="720"/>
        </w:tabs>
        <w:rPr>
          <w:rFonts w:ascii="Book Antiqua" w:hAnsi="Book Antiqua"/>
          <w:b/>
          <w:sz w:val="20"/>
          <w:szCs w:val="22"/>
        </w:rPr>
      </w:pPr>
    </w:p>
    <w:tbl>
      <w:tblPr>
        <w:tblW w:w="9658" w:type="dxa"/>
        <w:tblInd w:w="108" w:type="dxa"/>
        <w:tblLayout w:type="fixed"/>
        <w:tblLook w:val="0000" w:firstRow="0" w:lastRow="0" w:firstColumn="0" w:lastColumn="0" w:noHBand="0" w:noVBand="0"/>
      </w:tblPr>
      <w:tblGrid>
        <w:gridCol w:w="2208"/>
        <w:gridCol w:w="7450"/>
      </w:tblGrid>
      <w:tr w:rsidR="003C530D" w:rsidRPr="005D4476">
        <w:trPr>
          <w:trHeight w:val="154"/>
        </w:trPr>
        <w:tc>
          <w:tcPr>
            <w:tcW w:w="2208" w:type="dxa"/>
            <w:tcBorders>
              <w:top w:val="single" w:sz="4" w:space="0" w:color="000000"/>
              <w:left w:val="single" w:sz="4" w:space="0" w:color="000000"/>
              <w:bottom w:val="single" w:sz="4" w:space="0" w:color="000000"/>
            </w:tcBorders>
          </w:tcPr>
          <w:p w:rsidR="003C530D" w:rsidRPr="00396DDC" w:rsidRDefault="003C530D" w:rsidP="00EA2389">
            <w:pPr>
              <w:snapToGrid w:val="0"/>
              <w:jc w:val="both"/>
              <w:rPr>
                <w:rFonts w:ascii="Book Antiqua" w:hAnsi="Book Antiqua"/>
                <w:b/>
                <w:sz w:val="20"/>
                <w:szCs w:val="22"/>
              </w:rPr>
            </w:pPr>
            <w:r w:rsidRPr="00396DDC">
              <w:rPr>
                <w:rFonts w:ascii="Book Antiqua" w:hAnsi="Book Antiqua"/>
                <w:b/>
                <w:sz w:val="20"/>
                <w:szCs w:val="22"/>
              </w:rPr>
              <w:t>Programming Languages</w:t>
            </w:r>
          </w:p>
        </w:tc>
        <w:tc>
          <w:tcPr>
            <w:tcW w:w="7450" w:type="dxa"/>
            <w:tcBorders>
              <w:top w:val="single" w:sz="4" w:space="0" w:color="000000"/>
              <w:left w:val="single" w:sz="4" w:space="0" w:color="000000"/>
              <w:bottom w:val="single" w:sz="4" w:space="0" w:color="000000"/>
              <w:right w:val="single" w:sz="4" w:space="0" w:color="000000"/>
            </w:tcBorders>
          </w:tcPr>
          <w:p w:rsidR="003C530D" w:rsidRPr="005D4476" w:rsidRDefault="003C530D" w:rsidP="00387F3A">
            <w:pPr>
              <w:tabs>
                <w:tab w:val="left" w:pos="2340"/>
              </w:tabs>
              <w:snapToGrid w:val="0"/>
              <w:jc w:val="both"/>
              <w:rPr>
                <w:rFonts w:ascii="Book Antiqua" w:hAnsi="Book Antiqua"/>
                <w:sz w:val="20"/>
                <w:szCs w:val="22"/>
              </w:rPr>
            </w:pPr>
            <w:r w:rsidRPr="005D4476">
              <w:rPr>
                <w:rFonts w:ascii="Book Antiqua" w:hAnsi="Book Antiqua"/>
                <w:sz w:val="20"/>
                <w:szCs w:val="22"/>
              </w:rPr>
              <w:t>JAVA</w:t>
            </w:r>
            <w:r w:rsidR="00097D70" w:rsidRPr="005D4476">
              <w:rPr>
                <w:rFonts w:ascii="Book Antiqua" w:hAnsi="Book Antiqua"/>
                <w:sz w:val="20"/>
                <w:szCs w:val="22"/>
              </w:rPr>
              <w:t xml:space="preserve">, J2EE, </w:t>
            </w:r>
            <w:r w:rsidR="00B576C9">
              <w:rPr>
                <w:rFonts w:ascii="Book Antiqua" w:hAnsi="Book Antiqua"/>
                <w:sz w:val="20"/>
                <w:szCs w:val="22"/>
              </w:rPr>
              <w:t>XML, SQL, PL/SQL</w:t>
            </w:r>
          </w:p>
        </w:tc>
      </w:tr>
      <w:tr w:rsidR="003C530D" w:rsidRPr="005D4476">
        <w:trPr>
          <w:trHeight w:val="47"/>
        </w:trPr>
        <w:tc>
          <w:tcPr>
            <w:tcW w:w="2208" w:type="dxa"/>
            <w:tcBorders>
              <w:top w:val="single" w:sz="4" w:space="0" w:color="000000"/>
              <w:left w:val="single" w:sz="4" w:space="0" w:color="000000"/>
              <w:bottom w:val="single" w:sz="4" w:space="0" w:color="000000"/>
            </w:tcBorders>
          </w:tcPr>
          <w:p w:rsidR="003C530D" w:rsidRPr="00396DDC" w:rsidRDefault="003C530D" w:rsidP="00EA2389">
            <w:pPr>
              <w:snapToGrid w:val="0"/>
              <w:jc w:val="both"/>
              <w:rPr>
                <w:rFonts w:ascii="Book Antiqua" w:hAnsi="Book Antiqua"/>
                <w:b/>
                <w:sz w:val="20"/>
                <w:szCs w:val="22"/>
              </w:rPr>
            </w:pPr>
            <w:r w:rsidRPr="00396DDC">
              <w:rPr>
                <w:rFonts w:ascii="Book Antiqua" w:hAnsi="Book Antiqua"/>
                <w:b/>
                <w:sz w:val="20"/>
                <w:szCs w:val="22"/>
              </w:rPr>
              <w:t>Web</w:t>
            </w:r>
            <w:r w:rsidR="00097D70" w:rsidRPr="00396DDC">
              <w:rPr>
                <w:rFonts w:ascii="Book Antiqua" w:hAnsi="Book Antiqua"/>
                <w:b/>
                <w:sz w:val="20"/>
                <w:szCs w:val="22"/>
              </w:rPr>
              <w:t>/XML</w:t>
            </w:r>
            <w:r w:rsidRPr="00396DDC">
              <w:rPr>
                <w:rFonts w:ascii="Book Antiqua" w:hAnsi="Book Antiqua"/>
                <w:b/>
                <w:sz w:val="20"/>
                <w:szCs w:val="22"/>
              </w:rPr>
              <w:t xml:space="preserve"> Technologies</w:t>
            </w:r>
          </w:p>
        </w:tc>
        <w:tc>
          <w:tcPr>
            <w:tcW w:w="7450" w:type="dxa"/>
            <w:tcBorders>
              <w:top w:val="single" w:sz="4" w:space="0" w:color="000000"/>
              <w:left w:val="single" w:sz="4" w:space="0" w:color="000000"/>
              <w:bottom w:val="single" w:sz="4" w:space="0" w:color="000000"/>
              <w:right w:val="single" w:sz="4" w:space="0" w:color="000000"/>
            </w:tcBorders>
          </w:tcPr>
          <w:p w:rsidR="003C530D" w:rsidRPr="005D4476" w:rsidRDefault="00FC1975" w:rsidP="00097D70">
            <w:pPr>
              <w:snapToGrid w:val="0"/>
              <w:jc w:val="both"/>
              <w:rPr>
                <w:rFonts w:ascii="Book Antiqua" w:hAnsi="Book Antiqua"/>
                <w:sz w:val="20"/>
                <w:szCs w:val="22"/>
              </w:rPr>
            </w:pPr>
            <w:r>
              <w:rPr>
                <w:rFonts w:ascii="Book Antiqua" w:hAnsi="Book Antiqua"/>
                <w:sz w:val="20"/>
                <w:szCs w:val="22"/>
              </w:rPr>
              <w:t xml:space="preserve">JSF, </w:t>
            </w:r>
            <w:r w:rsidR="002533DB">
              <w:rPr>
                <w:rFonts w:ascii="Book Antiqua" w:hAnsi="Book Antiqua"/>
                <w:sz w:val="20"/>
                <w:szCs w:val="22"/>
              </w:rPr>
              <w:t>A</w:t>
            </w:r>
            <w:r w:rsidR="00431A5A">
              <w:rPr>
                <w:rFonts w:ascii="Book Antiqua" w:hAnsi="Book Antiqua"/>
                <w:sz w:val="20"/>
                <w:szCs w:val="22"/>
              </w:rPr>
              <w:t>ngularJS,</w:t>
            </w:r>
            <w:r w:rsidR="00097D70" w:rsidRPr="005D4476">
              <w:rPr>
                <w:rFonts w:ascii="Book Antiqua" w:hAnsi="Book Antiqua"/>
                <w:sz w:val="20"/>
                <w:szCs w:val="22"/>
              </w:rPr>
              <w:t xml:space="preserve"> </w:t>
            </w:r>
            <w:proofErr w:type="spellStart"/>
            <w:r w:rsidR="002533DB">
              <w:rPr>
                <w:rFonts w:ascii="Book Antiqua" w:hAnsi="Book Antiqua"/>
                <w:sz w:val="20"/>
                <w:szCs w:val="22"/>
              </w:rPr>
              <w:t>JQuery</w:t>
            </w:r>
            <w:proofErr w:type="spellEnd"/>
            <w:r w:rsidR="002533DB">
              <w:rPr>
                <w:rFonts w:ascii="Book Antiqua" w:hAnsi="Book Antiqua"/>
                <w:sz w:val="20"/>
                <w:szCs w:val="22"/>
              </w:rPr>
              <w:t xml:space="preserve">, </w:t>
            </w:r>
            <w:r w:rsidR="00097D70" w:rsidRPr="005D4476">
              <w:rPr>
                <w:rFonts w:ascii="Book Antiqua" w:hAnsi="Book Antiqua"/>
                <w:sz w:val="20"/>
                <w:szCs w:val="22"/>
              </w:rPr>
              <w:t xml:space="preserve">HTML, CSS, JavaScript, AJAX, Servlets, JSP, </w:t>
            </w:r>
            <w:r w:rsidR="003C530D" w:rsidRPr="005D4476">
              <w:rPr>
                <w:rFonts w:ascii="Book Antiqua" w:hAnsi="Book Antiqua"/>
                <w:sz w:val="20"/>
                <w:szCs w:val="22"/>
              </w:rPr>
              <w:t>SAX, DOM, XML, XSLT, XPATH, DTD, XSD, JAXP, JAXB2.0.</w:t>
            </w:r>
          </w:p>
        </w:tc>
      </w:tr>
      <w:tr w:rsidR="003C530D" w:rsidRPr="005D4476">
        <w:trPr>
          <w:trHeight w:val="151"/>
        </w:trPr>
        <w:tc>
          <w:tcPr>
            <w:tcW w:w="2208" w:type="dxa"/>
            <w:tcBorders>
              <w:top w:val="single" w:sz="4" w:space="0" w:color="000000"/>
              <w:left w:val="single" w:sz="4" w:space="0" w:color="000000"/>
              <w:bottom w:val="single" w:sz="4" w:space="0" w:color="000000"/>
            </w:tcBorders>
          </w:tcPr>
          <w:p w:rsidR="003C530D" w:rsidRPr="00396DDC" w:rsidRDefault="00396DDC" w:rsidP="00EA2389">
            <w:pPr>
              <w:snapToGrid w:val="0"/>
              <w:jc w:val="both"/>
              <w:rPr>
                <w:rFonts w:ascii="Book Antiqua" w:hAnsi="Book Antiqua"/>
                <w:b/>
                <w:sz w:val="20"/>
                <w:szCs w:val="22"/>
              </w:rPr>
            </w:pPr>
            <w:r>
              <w:rPr>
                <w:rFonts w:ascii="Book Antiqua" w:hAnsi="Book Antiqua"/>
                <w:b/>
                <w:sz w:val="20"/>
                <w:szCs w:val="22"/>
              </w:rPr>
              <w:t>Framew</w:t>
            </w:r>
            <w:r w:rsidR="003C530D" w:rsidRPr="00396DDC">
              <w:rPr>
                <w:rFonts w:ascii="Book Antiqua" w:hAnsi="Book Antiqua"/>
                <w:b/>
                <w:sz w:val="20"/>
                <w:szCs w:val="22"/>
              </w:rPr>
              <w:t>orks</w:t>
            </w:r>
          </w:p>
        </w:tc>
        <w:tc>
          <w:tcPr>
            <w:tcW w:w="7450" w:type="dxa"/>
            <w:tcBorders>
              <w:top w:val="single" w:sz="4" w:space="0" w:color="000000"/>
              <w:left w:val="single" w:sz="4" w:space="0" w:color="000000"/>
              <w:bottom w:val="single" w:sz="4" w:space="0" w:color="000000"/>
              <w:right w:val="single" w:sz="4" w:space="0" w:color="000000"/>
            </w:tcBorders>
          </w:tcPr>
          <w:p w:rsidR="003C530D" w:rsidRPr="005D4476" w:rsidRDefault="00802A73" w:rsidP="00AB56C3">
            <w:pPr>
              <w:snapToGrid w:val="0"/>
              <w:jc w:val="both"/>
              <w:rPr>
                <w:rFonts w:ascii="Book Antiqua" w:hAnsi="Book Antiqua"/>
                <w:sz w:val="20"/>
                <w:szCs w:val="22"/>
              </w:rPr>
            </w:pPr>
            <w:r>
              <w:rPr>
                <w:rFonts w:ascii="Book Antiqua" w:hAnsi="Book Antiqua"/>
                <w:sz w:val="20"/>
                <w:szCs w:val="22"/>
              </w:rPr>
              <w:t xml:space="preserve">Various Spring frameworks including Spring Boot and Spring Batch, </w:t>
            </w:r>
            <w:r w:rsidR="00B576C9">
              <w:rPr>
                <w:rFonts w:ascii="Book Antiqua" w:hAnsi="Book Antiqua"/>
                <w:sz w:val="20"/>
                <w:szCs w:val="22"/>
              </w:rPr>
              <w:t>EJB 2.0 MDB</w:t>
            </w:r>
            <w:r w:rsidR="003C530D" w:rsidRPr="005D4476">
              <w:rPr>
                <w:rFonts w:ascii="Book Antiqua" w:hAnsi="Book Antiqua"/>
                <w:sz w:val="20"/>
                <w:szCs w:val="22"/>
              </w:rPr>
              <w:t xml:space="preserve">, Hibernate 3.0, </w:t>
            </w:r>
            <w:r w:rsidR="00B576C9">
              <w:rPr>
                <w:rFonts w:ascii="Book Antiqua" w:hAnsi="Book Antiqua"/>
                <w:sz w:val="20"/>
                <w:szCs w:val="22"/>
              </w:rPr>
              <w:t>JSF 1.2,</w:t>
            </w:r>
            <w:r w:rsidR="006357F7">
              <w:rPr>
                <w:rFonts w:ascii="Book Antiqua" w:hAnsi="Book Antiqua"/>
                <w:sz w:val="20"/>
                <w:szCs w:val="22"/>
              </w:rPr>
              <w:t xml:space="preserve"> Junit, Mockito</w:t>
            </w:r>
          </w:p>
        </w:tc>
      </w:tr>
      <w:tr w:rsidR="003C530D" w:rsidRPr="005D4476">
        <w:trPr>
          <w:trHeight w:val="169"/>
        </w:trPr>
        <w:tc>
          <w:tcPr>
            <w:tcW w:w="2208" w:type="dxa"/>
            <w:tcBorders>
              <w:top w:val="single" w:sz="4" w:space="0" w:color="000000"/>
              <w:left w:val="single" w:sz="4" w:space="0" w:color="000000"/>
              <w:bottom w:val="single" w:sz="4" w:space="0" w:color="000000"/>
            </w:tcBorders>
          </w:tcPr>
          <w:p w:rsidR="003C530D" w:rsidRPr="00396DDC" w:rsidRDefault="003C530D" w:rsidP="00EA2389">
            <w:pPr>
              <w:snapToGrid w:val="0"/>
              <w:jc w:val="both"/>
              <w:rPr>
                <w:rFonts w:ascii="Book Antiqua" w:hAnsi="Book Antiqua"/>
                <w:b/>
                <w:sz w:val="20"/>
                <w:szCs w:val="22"/>
              </w:rPr>
            </w:pPr>
            <w:r w:rsidRPr="00396DDC">
              <w:rPr>
                <w:rFonts w:ascii="Book Antiqua" w:hAnsi="Book Antiqua"/>
                <w:b/>
                <w:sz w:val="20"/>
                <w:szCs w:val="22"/>
              </w:rPr>
              <w:t>Apache Projects</w:t>
            </w:r>
          </w:p>
        </w:tc>
        <w:tc>
          <w:tcPr>
            <w:tcW w:w="7450" w:type="dxa"/>
            <w:tcBorders>
              <w:top w:val="single" w:sz="4" w:space="0" w:color="000000"/>
              <w:left w:val="single" w:sz="4" w:space="0" w:color="000000"/>
              <w:bottom w:val="single" w:sz="4" w:space="0" w:color="000000"/>
              <w:right w:val="single" w:sz="4" w:space="0" w:color="000000"/>
            </w:tcBorders>
          </w:tcPr>
          <w:p w:rsidR="003C530D" w:rsidRPr="005D4476" w:rsidRDefault="00B576C9" w:rsidP="00EA2389">
            <w:pPr>
              <w:pStyle w:val="Index"/>
              <w:suppressLineNumbers w:val="0"/>
              <w:snapToGrid w:val="0"/>
              <w:rPr>
                <w:rFonts w:ascii="Book Antiqua" w:hAnsi="Book Antiqua" w:cs="Times New Roman"/>
                <w:szCs w:val="22"/>
              </w:rPr>
            </w:pPr>
            <w:r>
              <w:rPr>
                <w:rFonts w:ascii="Book Antiqua" w:hAnsi="Book Antiqua" w:cs="Times New Roman"/>
                <w:szCs w:val="22"/>
              </w:rPr>
              <w:t xml:space="preserve"> Maven, Camel, Velocity</w:t>
            </w:r>
            <w:r w:rsidR="00B56D6E" w:rsidRPr="005D4476">
              <w:rPr>
                <w:rFonts w:ascii="Book Antiqua" w:hAnsi="Book Antiqua" w:cs="Times New Roman"/>
                <w:szCs w:val="22"/>
              </w:rPr>
              <w:t xml:space="preserve"> and</w:t>
            </w:r>
            <w:r w:rsidR="00056268" w:rsidRPr="005D4476">
              <w:rPr>
                <w:rFonts w:ascii="Book Antiqua" w:hAnsi="Book Antiqua" w:cs="Times New Roman"/>
                <w:szCs w:val="22"/>
              </w:rPr>
              <w:t xml:space="preserve"> </w:t>
            </w:r>
            <w:r w:rsidR="003C530D" w:rsidRPr="005D4476">
              <w:rPr>
                <w:rFonts w:ascii="Book Antiqua" w:hAnsi="Book Antiqua" w:cs="Times New Roman"/>
                <w:szCs w:val="22"/>
              </w:rPr>
              <w:t>Apache POI.</w:t>
            </w:r>
            <w:r w:rsidR="002533DB">
              <w:rPr>
                <w:rFonts w:ascii="Book Antiqua" w:hAnsi="Book Antiqua" w:cs="Times New Roman"/>
                <w:szCs w:val="22"/>
              </w:rPr>
              <w:t xml:space="preserve">, </w:t>
            </w:r>
            <w:proofErr w:type="spellStart"/>
            <w:r w:rsidR="002533DB">
              <w:rPr>
                <w:rFonts w:ascii="Book Antiqua" w:hAnsi="Book Antiqua" w:cs="Times New Roman"/>
                <w:szCs w:val="22"/>
              </w:rPr>
              <w:t>iBatis</w:t>
            </w:r>
            <w:proofErr w:type="spellEnd"/>
            <w:r w:rsidR="002533DB">
              <w:rPr>
                <w:rFonts w:ascii="Book Antiqua" w:hAnsi="Book Antiqua" w:cs="Times New Roman"/>
                <w:szCs w:val="22"/>
              </w:rPr>
              <w:t xml:space="preserve">, </w:t>
            </w:r>
            <w:proofErr w:type="spellStart"/>
            <w:r w:rsidR="002533DB">
              <w:rPr>
                <w:rFonts w:ascii="Book Antiqua" w:hAnsi="Book Antiqua" w:cs="Times New Roman"/>
                <w:szCs w:val="22"/>
              </w:rPr>
              <w:t>OpenJPA</w:t>
            </w:r>
            <w:proofErr w:type="spellEnd"/>
          </w:p>
        </w:tc>
      </w:tr>
      <w:tr w:rsidR="003C530D" w:rsidRPr="005D4476">
        <w:trPr>
          <w:trHeight w:val="141"/>
        </w:trPr>
        <w:tc>
          <w:tcPr>
            <w:tcW w:w="2208" w:type="dxa"/>
            <w:tcBorders>
              <w:top w:val="single" w:sz="4" w:space="0" w:color="000000"/>
              <w:left w:val="single" w:sz="4" w:space="0" w:color="000000"/>
              <w:bottom w:val="single" w:sz="4" w:space="0" w:color="000000"/>
            </w:tcBorders>
          </w:tcPr>
          <w:p w:rsidR="003C530D" w:rsidRPr="00396DDC" w:rsidRDefault="00396DDC" w:rsidP="00EA2389">
            <w:pPr>
              <w:snapToGrid w:val="0"/>
              <w:jc w:val="both"/>
              <w:rPr>
                <w:rFonts w:ascii="Book Antiqua" w:hAnsi="Book Antiqua"/>
                <w:b/>
                <w:sz w:val="20"/>
                <w:szCs w:val="22"/>
              </w:rPr>
            </w:pPr>
            <w:r>
              <w:rPr>
                <w:rFonts w:ascii="Book Antiqua" w:hAnsi="Book Antiqua"/>
                <w:b/>
                <w:sz w:val="20"/>
                <w:szCs w:val="22"/>
              </w:rPr>
              <w:t>Tools &amp;</w:t>
            </w:r>
            <w:r w:rsidR="003C530D" w:rsidRPr="00396DDC">
              <w:rPr>
                <w:rFonts w:ascii="Book Antiqua" w:hAnsi="Book Antiqua"/>
                <w:b/>
                <w:sz w:val="20"/>
                <w:szCs w:val="22"/>
              </w:rPr>
              <w:t xml:space="preserve"> Utilities</w:t>
            </w:r>
          </w:p>
        </w:tc>
        <w:tc>
          <w:tcPr>
            <w:tcW w:w="7450" w:type="dxa"/>
            <w:tcBorders>
              <w:top w:val="single" w:sz="4" w:space="0" w:color="000000"/>
              <w:left w:val="single" w:sz="4" w:space="0" w:color="000000"/>
              <w:bottom w:val="single" w:sz="4" w:space="0" w:color="000000"/>
              <w:right w:val="single" w:sz="4" w:space="0" w:color="000000"/>
            </w:tcBorders>
          </w:tcPr>
          <w:p w:rsidR="003C530D" w:rsidRPr="005D4476" w:rsidRDefault="003C530D" w:rsidP="00BB3DA2">
            <w:pPr>
              <w:snapToGrid w:val="0"/>
              <w:jc w:val="both"/>
              <w:rPr>
                <w:rFonts w:ascii="Book Antiqua" w:hAnsi="Book Antiqua"/>
                <w:sz w:val="20"/>
                <w:szCs w:val="22"/>
              </w:rPr>
            </w:pPr>
            <w:r w:rsidRPr="005D4476">
              <w:rPr>
                <w:rFonts w:ascii="Book Antiqua" w:hAnsi="Book Antiqua"/>
                <w:spacing w:val="4"/>
                <w:sz w:val="20"/>
                <w:szCs w:val="22"/>
              </w:rPr>
              <w:t>Eclipse, RAD,</w:t>
            </w:r>
            <w:r w:rsidR="00BB3DA2" w:rsidRPr="005D4476">
              <w:rPr>
                <w:rFonts w:ascii="Book Antiqua" w:hAnsi="Book Antiqua"/>
                <w:spacing w:val="4"/>
                <w:sz w:val="20"/>
                <w:szCs w:val="22"/>
              </w:rPr>
              <w:t xml:space="preserve"> </w:t>
            </w:r>
            <w:r w:rsidR="00B576C9">
              <w:rPr>
                <w:rFonts w:ascii="Book Antiqua" w:hAnsi="Book Antiqua"/>
                <w:spacing w:val="4"/>
                <w:sz w:val="20"/>
                <w:szCs w:val="22"/>
              </w:rPr>
              <w:t>RSA</w:t>
            </w:r>
            <w:r w:rsidRPr="005D4476">
              <w:rPr>
                <w:rFonts w:ascii="Book Antiqua" w:hAnsi="Book Antiqua"/>
                <w:spacing w:val="4"/>
                <w:sz w:val="20"/>
                <w:szCs w:val="22"/>
              </w:rPr>
              <w:t xml:space="preserve">, </w:t>
            </w:r>
            <w:r w:rsidR="005E7C0C">
              <w:rPr>
                <w:rFonts w:ascii="Book Antiqua" w:hAnsi="Book Antiqua"/>
                <w:spacing w:val="4"/>
                <w:sz w:val="20"/>
                <w:szCs w:val="22"/>
              </w:rPr>
              <w:t xml:space="preserve">Jenkins, </w:t>
            </w:r>
            <w:proofErr w:type="spellStart"/>
            <w:r w:rsidR="005E7C0C">
              <w:rPr>
                <w:rFonts w:ascii="Book Antiqua" w:hAnsi="Book Antiqua"/>
                <w:spacing w:val="4"/>
                <w:sz w:val="20"/>
                <w:szCs w:val="22"/>
              </w:rPr>
              <w:t>uDeploy</w:t>
            </w:r>
            <w:proofErr w:type="spellEnd"/>
          </w:p>
        </w:tc>
      </w:tr>
      <w:tr w:rsidR="00A95160" w:rsidRPr="005D4476">
        <w:trPr>
          <w:trHeight w:val="141"/>
        </w:trPr>
        <w:tc>
          <w:tcPr>
            <w:tcW w:w="2208" w:type="dxa"/>
            <w:tcBorders>
              <w:top w:val="single" w:sz="4" w:space="0" w:color="000000"/>
              <w:left w:val="single" w:sz="4" w:space="0" w:color="000000"/>
              <w:bottom w:val="single" w:sz="4" w:space="0" w:color="000000"/>
            </w:tcBorders>
          </w:tcPr>
          <w:p w:rsidR="00A95160" w:rsidRPr="00396DDC" w:rsidRDefault="00A95160" w:rsidP="00EA2389">
            <w:pPr>
              <w:snapToGrid w:val="0"/>
              <w:jc w:val="both"/>
              <w:rPr>
                <w:rFonts w:ascii="Book Antiqua" w:hAnsi="Book Antiqua"/>
                <w:b/>
                <w:sz w:val="20"/>
                <w:szCs w:val="22"/>
              </w:rPr>
            </w:pPr>
            <w:r w:rsidRPr="00396DDC">
              <w:rPr>
                <w:rFonts w:ascii="Book Antiqua" w:hAnsi="Book Antiqua"/>
                <w:b/>
                <w:sz w:val="20"/>
                <w:szCs w:val="22"/>
              </w:rPr>
              <w:t>Application</w:t>
            </w:r>
            <w:r w:rsidR="003B6B6A" w:rsidRPr="00396DDC">
              <w:rPr>
                <w:rFonts w:ascii="Book Antiqua" w:hAnsi="Book Antiqua"/>
                <w:b/>
                <w:sz w:val="20"/>
                <w:szCs w:val="22"/>
              </w:rPr>
              <w:t>/Web</w:t>
            </w:r>
            <w:r w:rsidRPr="00396DDC">
              <w:rPr>
                <w:rFonts w:ascii="Book Antiqua" w:hAnsi="Book Antiqua"/>
                <w:b/>
                <w:sz w:val="20"/>
                <w:szCs w:val="22"/>
              </w:rPr>
              <w:t xml:space="preserve"> Servers</w:t>
            </w:r>
          </w:p>
        </w:tc>
        <w:tc>
          <w:tcPr>
            <w:tcW w:w="7450" w:type="dxa"/>
            <w:tcBorders>
              <w:top w:val="single" w:sz="4" w:space="0" w:color="000000"/>
              <w:left w:val="single" w:sz="4" w:space="0" w:color="000000"/>
              <w:bottom w:val="single" w:sz="4" w:space="0" w:color="000000"/>
              <w:right w:val="single" w:sz="4" w:space="0" w:color="000000"/>
            </w:tcBorders>
          </w:tcPr>
          <w:p w:rsidR="00A95160" w:rsidRPr="005D4476" w:rsidRDefault="00A95160" w:rsidP="00CA6AA8">
            <w:pPr>
              <w:snapToGrid w:val="0"/>
              <w:jc w:val="both"/>
              <w:rPr>
                <w:rFonts w:ascii="Book Antiqua" w:hAnsi="Book Antiqua"/>
                <w:spacing w:val="4"/>
                <w:sz w:val="20"/>
                <w:szCs w:val="22"/>
              </w:rPr>
            </w:pPr>
            <w:r w:rsidRPr="005D4476">
              <w:rPr>
                <w:rFonts w:ascii="Book Antiqua" w:hAnsi="Book Antiqua"/>
                <w:spacing w:val="4"/>
                <w:sz w:val="20"/>
                <w:szCs w:val="22"/>
              </w:rPr>
              <w:t xml:space="preserve">BEA </w:t>
            </w:r>
            <w:r w:rsidR="00B2213A" w:rsidRPr="005D4476">
              <w:rPr>
                <w:rFonts w:ascii="Book Antiqua" w:hAnsi="Book Antiqua"/>
                <w:spacing w:val="4"/>
                <w:sz w:val="20"/>
                <w:szCs w:val="22"/>
              </w:rPr>
              <w:t>Web logic</w:t>
            </w:r>
            <w:r w:rsidRPr="005D4476">
              <w:rPr>
                <w:rFonts w:ascii="Book Antiqua" w:hAnsi="Book Antiqua"/>
                <w:spacing w:val="4"/>
                <w:sz w:val="20"/>
                <w:szCs w:val="22"/>
              </w:rPr>
              <w:t xml:space="preserve">, IBM Web Sphere, </w:t>
            </w:r>
            <w:r w:rsidR="003B6B6A" w:rsidRPr="005D4476">
              <w:rPr>
                <w:rFonts w:ascii="Book Antiqua" w:hAnsi="Book Antiqua"/>
                <w:spacing w:val="4"/>
                <w:sz w:val="20"/>
                <w:szCs w:val="22"/>
              </w:rPr>
              <w:t>Tomcat</w:t>
            </w:r>
            <w:r w:rsidR="00526FFF" w:rsidRPr="005D4476">
              <w:rPr>
                <w:rFonts w:ascii="Book Antiqua" w:hAnsi="Book Antiqua"/>
                <w:spacing w:val="4"/>
                <w:sz w:val="20"/>
                <w:szCs w:val="22"/>
              </w:rPr>
              <w:t>.</w:t>
            </w:r>
          </w:p>
        </w:tc>
      </w:tr>
      <w:tr w:rsidR="003C530D" w:rsidRPr="005D4476">
        <w:trPr>
          <w:trHeight w:val="128"/>
        </w:trPr>
        <w:tc>
          <w:tcPr>
            <w:tcW w:w="2208" w:type="dxa"/>
            <w:tcBorders>
              <w:top w:val="single" w:sz="4" w:space="0" w:color="000000"/>
              <w:left w:val="single" w:sz="4" w:space="0" w:color="000000"/>
              <w:bottom w:val="single" w:sz="4" w:space="0" w:color="000000"/>
            </w:tcBorders>
          </w:tcPr>
          <w:p w:rsidR="003C530D" w:rsidRPr="00396DDC" w:rsidRDefault="003C530D" w:rsidP="00EA2389">
            <w:pPr>
              <w:snapToGrid w:val="0"/>
              <w:jc w:val="both"/>
              <w:rPr>
                <w:rFonts w:ascii="Book Antiqua" w:hAnsi="Book Antiqua"/>
                <w:b/>
                <w:sz w:val="20"/>
                <w:szCs w:val="22"/>
              </w:rPr>
            </w:pPr>
            <w:r w:rsidRPr="00396DDC">
              <w:rPr>
                <w:rFonts w:ascii="Book Antiqua" w:hAnsi="Book Antiqua"/>
                <w:b/>
                <w:sz w:val="20"/>
                <w:szCs w:val="22"/>
              </w:rPr>
              <w:t>RDBMS</w:t>
            </w:r>
          </w:p>
        </w:tc>
        <w:tc>
          <w:tcPr>
            <w:tcW w:w="7450" w:type="dxa"/>
            <w:tcBorders>
              <w:top w:val="single" w:sz="4" w:space="0" w:color="000000"/>
              <w:left w:val="single" w:sz="4" w:space="0" w:color="000000"/>
              <w:bottom w:val="single" w:sz="4" w:space="0" w:color="000000"/>
              <w:right w:val="single" w:sz="4" w:space="0" w:color="000000"/>
            </w:tcBorders>
          </w:tcPr>
          <w:p w:rsidR="003C530D" w:rsidRPr="005D4476" w:rsidRDefault="00DB7141" w:rsidP="00CA6AA8">
            <w:pPr>
              <w:snapToGrid w:val="0"/>
              <w:jc w:val="both"/>
              <w:rPr>
                <w:rFonts w:ascii="Book Antiqua" w:hAnsi="Book Antiqua"/>
                <w:sz w:val="20"/>
                <w:szCs w:val="22"/>
              </w:rPr>
            </w:pPr>
            <w:r>
              <w:rPr>
                <w:rFonts w:ascii="Book Antiqua" w:hAnsi="Book Antiqua"/>
                <w:sz w:val="20"/>
                <w:szCs w:val="22"/>
              </w:rPr>
              <w:t>Oracle 11g</w:t>
            </w:r>
          </w:p>
        </w:tc>
      </w:tr>
      <w:tr w:rsidR="003C530D" w:rsidRPr="005D4476">
        <w:trPr>
          <w:trHeight w:val="128"/>
        </w:trPr>
        <w:tc>
          <w:tcPr>
            <w:tcW w:w="2208" w:type="dxa"/>
            <w:tcBorders>
              <w:top w:val="single" w:sz="4" w:space="0" w:color="000000"/>
              <w:left w:val="single" w:sz="4" w:space="0" w:color="000000"/>
              <w:bottom w:val="single" w:sz="4" w:space="0" w:color="000000"/>
            </w:tcBorders>
          </w:tcPr>
          <w:p w:rsidR="003C530D" w:rsidRPr="00396DDC" w:rsidRDefault="003C530D" w:rsidP="00C23EDE">
            <w:pPr>
              <w:pStyle w:val="Index"/>
              <w:suppressLineNumbers w:val="0"/>
              <w:snapToGrid w:val="0"/>
              <w:rPr>
                <w:rFonts w:ascii="Book Antiqua" w:hAnsi="Book Antiqua" w:cs="Times New Roman"/>
                <w:b/>
                <w:szCs w:val="22"/>
              </w:rPr>
            </w:pPr>
            <w:r w:rsidRPr="00396DDC">
              <w:rPr>
                <w:rFonts w:ascii="Book Antiqua" w:hAnsi="Book Antiqua" w:cs="Times New Roman"/>
                <w:b/>
                <w:szCs w:val="22"/>
              </w:rPr>
              <w:t xml:space="preserve">Source Control </w:t>
            </w:r>
          </w:p>
        </w:tc>
        <w:tc>
          <w:tcPr>
            <w:tcW w:w="7450" w:type="dxa"/>
            <w:tcBorders>
              <w:top w:val="single" w:sz="4" w:space="0" w:color="000000"/>
              <w:left w:val="single" w:sz="4" w:space="0" w:color="000000"/>
              <w:bottom w:val="single" w:sz="4" w:space="0" w:color="000000"/>
              <w:right w:val="single" w:sz="4" w:space="0" w:color="000000"/>
            </w:tcBorders>
          </w:tcPr>
          <w:p w:rsidR="003C530D" w:rsidRPr="005D4476" w:rsidRDefault="00DB7141" w:rsidP="00EA2389">
            <w:pPr>
              <w:snapToGrid w:val="0"/>
              <w:jc w:val="both"/>
              <w:rPr>
                <w:rFonts w:ascii="Book Antiqua" w:hAnsi="Book Antiqua"/>
                <w:sz w:val="20"/>
                <w:szCs w:val="22"/>
              </w:rPr>
            </w:pPr>
            <w:r>
              <w:rPr>
                <w:rFonts w:ascii="Book Antiqua" w:hAnsi="Book Antiqua"/>
                <w:sz w:val="20"/>
                <w:szCs w:val="22"/>
              </w:rPr>
              <w:t xml:space="preserve">Git, </w:t>
            </w:r>
            <w:r w:rsidR="003C530D" w:rsidRPr="005D4476">
              <w:rPr>
                <w:rFonts w:ascii="Book Antiqua" w:hAnsi="Book Antiqua"/>
                <w:sz w:val="20"/>
                <w:szCs w:val="22"/>
              </w:rPr>
              <w:t xml:space="preserve">Rational Clear Case, </w:t>
            </w:r>
            <w:r>
              <w:rPr>
                <w:rFonts w:ascii="Book Antiqua" w:hAnsi="Book Antiqua"/>
                <w:sz w:val="20"/>
                <w:szCs w:val="22"/>
              </w:rPr>
              <w:t>SVN</w:t>
            </w:r>
          </w:p>
        </w:tc>
      </w:tr>
      <w:tr w:rsidR="003C530D" w:rsidRPr="005D4476">
        <w:trPr>
          <w:trHeight w:val="233"/>
        </w:trPr>
        <w:tc>
          <w:tcPr>
            <w:tcW w:w="2208" w:type="dxa"/>
            <w:tcBorders>
              <w:top w:val="single" w:sz="4" w:space="0" w:color="000000"/>
              <w:left w:val="single" w:sz="4" w:space="0" w:color="000000"/>
              <w:bottom w:val="single" w:sz="4" w:space="0" w:color="000000"/>
            </w:tcBorders>
          </w:tcPr>
          <w:p w:rsidR="003C530D" w:rsidRPr="00396DDC" w:rsidRDefault="003C530D" w:rsidP="00EA2389">
            <w:pPr>
              <w:snapToGrid w:val="0"/>
              <w:jc w:val="both"/>
              <w:rPr>
                <w:rFonts w:ascii="Book Antiqua" w:hAnsi="Book Antiqua"/>
                <w:b/>
                <w:sz w:val="20"/>
                <w:szCs w:val="22"/>
              </w:rPr>
            </w:pPr>
            <w:r w:rsidRPr="00396DDC">
              <w:rPr>
                <w:rFonts w:ascii="Book Antiqua" w:hAnsi="Book Antiqua"/>
                <w:b/>
                <w:sz w:val="20"/>
                <w:szCs w:val="22"/>
              </w:rPr>
              <w:t>Design Patterns</w:t>
            </w:r>
          </w:p>
        </w:tc>
        <w:tc>
          <w:tcPr>
            <w:tcW w:w="7450" w:type="dxa"/>
            <w:tcBorders>
              <w:top w:val="single" w:sz="4" w:space="0" w:color="000000"/>
              <w:left w:val="single" w:sz="4" w:space="0" w:color="000000"/>
              <w:bottom w:val="single" w:sz="4" w:space="0" w:color="000000"/>
              <w:right w:val="single" w:sz="4" w:space="0" w:color="000000"/>
            </w:tcBorders>
          </w:tcPr>
          <w:p w:rsidR="003C530D" w:rsidRPr="005D4476" w:rsidRDefault="003C530D" w:rsidP="00EA2389">
            <w:pPr>
              <w:snapToGrid w:val="0"/>
              <w:jc w:val="both"/>
              <w:rPr>
                <w:rFonts w:ascii="Book Antiqua" w:hAnsi="Book Antiqua"/>
                <w:sz w:val="20"/>
                <w:szCs w:val="22"/>
              </w:rPr>
            </w:pPr>
            <w:r w:rsidRPr="005D4476">
              <w:rPr>
                <w:rFonts w:ascii="Book Antiqua" w:hAnsi="Book Antiqua"/>
                <w:sz w:val="20"/>
                <w:szCs w:val="22"/>
              </w:rPr>
              <w:t>Singleton, Session Facade, Factory, Service Locator, Value List Handler, Transfer Object, Front Controller, DAO, Iterator, Command, Observer.</w:t>
            </w:r>
          </w:p>
        </w:tc>
      </w:tr>
      <w:tr w:rsidR="00A61056" w:rsidRPr="005D4476">
        <w:trPr>
          <w:trHeight w:val="233"/>
        </w:trPr>
        <w:tc>
          <w:tcPr>
            <w:tcW w:w="2208" w:type="dxa"/>
            <w:tcBorders>
              <w:top w:val="single" w:sz="4" w:space="0" w:color="000000"/>
              <w:left w:val="single" w:sz="4" w:space="0" w:color="000000"/>
              <w:bottom w:val="single" w:sz="4" w:space="0" w:color="000000"/>
            </w:tcBorders>
          </w:tcPr>
          <w:p w:rsidR="00A61056" w:rsidRPr="00396DDC" w:rsidRDefault="00A61056" w:rsidP="00EA2389">
            <w:pPr>
              <w:snapToGrid w:val="0"/>
              <w:jc w:val="both"/>
              <w:rPr>
                <w:rFonts w:ascii="Book Antiqua" w:hAnsi="Book Antiqua"/>
                <w:b/>
                <w:sz w:val="20"/>
                <w:szCs w:val="22"/>
              </w:rPr>
            </w:pPr>
            <w:r w:rsidRPr="00396DDC">
              <w:rPr>
                <w:rFonts w:ascii="Book Antiqua" w:hAnsi="Book Antiqua"/>
                <w:b/>
                <w:sz w:val="20"/>
                <w:szCs w:val="22"/>
              </w:rPr>
              <w:t>Operating Systems</w:t>
            </w:r>
          </w:p>
        </w:tc>
        <w:tc>
          <w:tcPr>
            <w:tcW w:w="7450" w:type="dxa"/>
            <w:tcBorders>
              <w:top w:val="single" w:sz="4" w:space="0" w:color="000000"/>
              <w:left w:val="single" w:sz="4" w:space="0" w:color="000000"/>
              <w:bottom w:val="single" w:sz="4" w:space="0" w:color="000000"/>
              <w:right w:val="single" w:sz="4" w:space="0" w:color="000000"/>
            </w:tcBorders>
          </w:tcPr>
          <w:p w:rsidR="00A61056" w:rsidRPr="005D4476" w:rsidRDefault="00DB7141" w:rsidP="00EA2389">
            <w:pPr>
              <w:rPr>
                <w:rFonts w:ascii="Book Antiqua" w:hAnsi="Book Antiqua"/>
                <w:sz w:val="20"/>
                <w:szCs w:val="22"/>
              </w:rPr>
            </w:pPr>
            <w:r>
              <w:rPr>
                <w:rFonts w:ascii="Book Antiqua" w:hAnsi="Book Antiqua"/>
                <w:sz w:val="20"/>
                <w:szCs w:val="22"/>
              </w:rPr>
              <w:t>Linux, Unix, Windows</w:t>
            </w:r>
          </w:p>
        </w:tc>
      </w:tr>
    </w:tbl>
    <w:p w:rsidR="00150A45" w:rsidRPr="005D4476" w:rsidRDefault="00150A45" w:rsidP="00885C8E">
      <w:pPr>
        <w:pStyle w:val="Heading2"/>
        <w:jc w:val="both"/>
        <w:rPr>
          <w:rFonts w:ascii="Book Antiqua" w:hAnsi="Book Antiqua"/>
          <w:sz w:val="20"/>
          <w:szCs w:val="22"/>
        </w:rPr>
      </w:pPr>
    </w:p>
    <w:p w:rsidR="002D0632" w:rsidRPr="005D4476" w:rsidRDefault="002D0632" w:rsidP="002D0632">
      <w:pPr>
        <w:rPr>
          <w:sz w:val="16"/>
        </w:rPr>
      </w:pPr>
    </w:p>
    <w:p w:rsidR="00885C8E" w:rsidRPr="00C84AD0" w:rsidRDefault="00885C8E" w:rsidP="00885C8E">
      <w:pPr>
        <w:pStyle w:val="Heading2"/>
        <w:jc w:val="both"/>
        <w:rPr>
          <w:rFonts w:ascii="Book Antiqua" w:hAnsi="Book Antiqua"/>
          <w:sz w:val="22"/>
          <w:szCs w:val="22"/>
        </w:rPr>
      </w:pPr>
      <w:r w:rsidRPr="00C84AD0">
        <w:rPr>
          <w:rFonts w:ascii="Book Antiqua" w:hAnsi="Book Antiqua"/>
          <w:sz w:val="22"/>
          <w:szCs w:val="22"/>
        </w:rPr>
        <w:t>P</w:t>
      </w:r>
      <w:r w:rsidR="00D31D22" w:rsidRPr="00C84AD0">
        <w:rPr>
          <w:rFonts w:ascii="Book Antiqua" w:hAnsi="Book Antiqua"/>
          <w:sz w:val="22"/>
          <w:szCs w:val="22"/>
        </w:rPr>
        <w:t xml:space="preserve">rofessional </w:t>
      </w:r>
      <w:r w:rsidR="005F1ADE" w:rsidRPr="00C84AD0">
        <w:rPr>
          <w:rFonts w:ascii="Book Antiqua" w:hAnsi="Book Antiqua"/>
          <w:sz w:val="22"/>
          <w:szCs w:val="22"/>
        </w:rPr>
        <w:t xml:space="preserve">Work </w:t>
      </w:r>
      <w:r w:rsidR="00D31D22" w:rsidRPr="00C84AD0">
        <w:rPr>
          <w:rFonts w:ascii="Book Antiqua" w:hAnsi="Book Antiqua"/>
          <w:sz w:val="22"/>
          <w:szCs w:val="22"/>
        </w:rPr>
        <w:t>Experience</w:t>
      </w:r>
      <w:r w:rsidR="00555E9B" w:rsidRPr="00C84AD0">
        <w:rPr>
          <w:rFonts w:ascii="Book Antiqua" w:hAnsi="Book Antiqua"/>
          <w:sz w:val="22"/>
          <w:szCs w:val="22"/>
        </w:rPr>
        <w:t>:</w:t>
      </w:r>
    </w:p>
    <w:p w:rsidR="002735B9" w:rsidRPr="00625AEF" w:rsidRDefault="002735B9" w:rsidP="002735B9">
      <w:pPr>
        <w:rPr>
          <w:rFonts w:ascii="Book Antiqua" w:hAnsi="Book Antiqua"/>
          <w:b/>
        </w:rPr>
      </w:pPr>
      <w:r w:rsidRPr="00625AEF">
        <w:rPr>
          <w:rFonts w:ascii="Book Antiqua" w:hAnsi="Book Antiqua"/>
          <w:b/>
        </w:rPr>
        <w:tab/>
      </w:r>
      <w:r w:rsidRPr="00625AEF">
        <w:rPr>
          <w:rFonts w:ascii="Book Antiqua" w:hAnsi="Book Antiqua"/>
          <w:b/>
        </w:rPr>
        <w:tab/>
      </w:r>
      <w:r w:rsidRPr="00625AEF">
        <w:rPr>
          <w:rFonts w:ascii="Book Antiqua" w:hAnsi="Book Antiqua"/>
          <w:b/>
        </w:rPr>
        <w:tab/>
      </w:r>
      <w:r w:rsidRPr="00625AEF">
        <w:rPr>
          <w:rFonts w:ascii="Book Antiqua" w:hAnsi="Book Antiqua"/>
          <w:b/>
        </w:rPr>
        <w:tab/>
      </w:r>
      <w:r w:rsidRPr="00625AEF">
        <w:rPr>
          <w:rFonts w:ascii="Book Antiqua" w:hAnsi="Book Antiqua"/>
          <w:b/>
        </w:rPr>
        <w:tab/>
      </w:r>
      <w:r w:rsidRPr="00625AEF">
        <w:rPr>
          <w:rFonts w:ascii="Book Antiqua" w:hAnsi="Book Antiqua"/>
          <w:b/>
        </w:rPr>
        <w:tab/>
      </w:r>
      <w:r w:rsidRPr="00625AEF">
        <w:rPr>
          <w:rFonts w:ascii="Book Antiqua" w:hAnsi="Book Antiqua"/>
          <w:b/>
        </w:rPr>
        <w:tab/>
      </w:r>
      <w:r w:rsidRPr="00625AEF">
        <w:rPr>
          <w:rFonts w:ascii="Book Antiqua" w:hAnsi="Book Antiqua"/>
          <w:b/>
        </w:rPr>
        <w:tab/>
        <w:t xml:space="preserve"> </w:t>
      </w:r>
    </w:p>
    <w:p w:rsidR="002735B9" w:rsidRPr="00C84AD0" w:rsidRDefault="00DB7141" w:rsidP="002735B9">
      <w:pPr>
        <w:rPr>
          <w:rFonts w:ascii="Book Antiqua" w:hAnsi="Book Antiqua"/>
          <w:sz w:val="20"/>
          <w:szCs w:val="20"/>
        </w:rPr>
      </w:pPr>
      <w:proofErr w:type="spellStart"/>
      <w:r>
        <w:rPr>
          <w:rFonts w:ascii="Book Antiqua" w:hAnsi="Book Antiqua"/>
          <w:b/>
          <w:sz w:val="20"/>
          <w:szCs w:val="20"/>
        </w:rPr>
        <w:t>CapitalOne</w:t>
      </w:r>
      <w:proofErr w:type="spellEnd"/>
      <w:r w:rsidR="002735B9" w:rsidRPr="00C84AD0">
        <w:rPr>
          <w:rFonts w:ascii="Book Antiqua" w:hAnsi="Book Antiqua"/>
          <w:b/>
          <w:sz w:val="20"/>
          <w:szCs w:val="20"/>
        </w:rPr>
        <w:t xml:space="preserve"> Bank</w:t>
      </w:r>
      <w:r w:rsidR="002735B9" w:rsidRPr="00C84AD0">
        <w:rPr>
          <w:rFonts w:ascii="Book Antiqua" w:hAnsi="Book Antiqua"/>
          <w:sz w:val="20"/>
          <w:szCs w:val="20"/>
        </w:rPr>
        <w:t xml:space="preserve">, </w:t>
      </w:r>
      <w:r>
        <w:rPr>
          <w:rFonts w:ascii="Book Antiqua" w:hAnsi="Book Antiqua"/>
          <w:sz w:val="20"/>
          <w:szCs w:val="20"/>
        </w:rPr>
        <w:t>Richmond, VA</w:t>
      </w:r>
      <w:r w:rsidR="00555E9B" w:rsidRPr="00C84AD0">
        <w:rPr>
          <w:rFonts w:ascii="Book Antiqua" w:hAnsi="Book Antiqua"/>
          <w:sz w:val="20"/>
          <w:szCs w:val="20"/>
        </w:rPr>
        <w:t xml:space="preserve">                                                                  </w:t>
      </w:r>
      <w:r w:rsidR="00387B76">
        <w:rPr>
          <w:rFonts w:ascii="Book Antiqua" w:hAnsi="Book Antiqua"/>
          <w:sz w:val="20"/>
          <w:szCs w:val="20"/>
        </w:rPr>
        <w:t xml:space="preserve">                          </w:t>
      </w:r>
      <w:r w:rsidR="00555E9B" w:rsidRPr="00C84AD0">
        <w:rPr>
          <w:rFonts w:ascii="Book Antiqua" w:hAnsi="Book Antiqua"/>
          <w:sz w:val="20"/>
          <w:szCs w:val="20"/>
        </w:rPr>
        <w:t xml:space="preserve"> </w:t>
      </w:r>
      <w:r>
        <w:rPr>
          <w:rFonts w:ascii="Book Antiqua" w:hAnsi="Book Antiqua"/>
          <w:b/>
          <w:sz w:val="20"/>
          <w:szCs w:val="20"/>
        </w:rPr>
        <w:t>Feb ’14</w:t>
      </w:r>
      <w:r w:rsidR="00555E9B" w:rsidRPr="00C84AD0">
        <w:rPr>
          <w:rFonts w:ascii="Book Antiqua" w:hAnsi="Book Antiqua"/>
          <w:b/>
          <w:sz w:val="20"/>
          <w:szCs w:val="20"/>
        </w:rPr>
        <w:t xml:space="preserve"> till Date</w:t>
      </w:r>
    </w:p>
    <w:p w:rsidR="002735B9" w:rsidRPr="00625AEF" w:rsidRDefault="00555E9B" w:rsidP="002735B9">
      <w:pPr>
        <w:rPr>
          <w:rFonts w:ascii="Book Antiqua" w:hAnsi="Book Antiqua"/>
        </w:rPr>
      </w:pPr>
      <w:r w:rsidRPr="00C84AD0">
        <w:rPr>
          <w:rFonts w:ascii="Book Antiqua" w:hAnsi="Book Antiqua"/>
          <w:sz w:val="20"/>
          <w:szCs w:val="20"/>
        </w:rPr>
        <w:t xml:space="preserve">Senior </w:t>
      </w:r>
      <w:r w:rsidR="005A220D" w:rsidRPr="00C84AD0">
        <w:rPr>
          <w:rFonts w:ascii="Book Antiqua" w:hAnsi="Book Antiqua"/>
          <w:sz w:val="20"/>
          <w:szCs w:val="20"/>
        </w:rPr>
        <w:t>Java/J2EE Developer</w:t>
      </w:r>
    </w:p>
    <w:p w:rsidR="002735B9" w:rsidRDefault="002735B9" w:rsidP="002735B9">
      <w:pPr>
        <w:autoSpaceDE w:val="0"/>
        <w:autoSpaceDN w:val="0"/>
        <w:adjustRightInd w:val="0"/>
        <w:rPr>
          <w:rFonts w:ascii="Book Antiqua" w:hAnsi="Book Antiqua" w:cs="Arial"/>
          <w:sz w:val="20"/>
          <w:szCs w:val="20"/>
        </w:rPr>
      </w:pPr>
    </w:p>
    <w:p w:rsidR="00555E9B" w:rsidRPr="003D53D5" w:rsidRDefault="00555E9B" w:rsidP="002735B9">
      <w:pPr>
        <w:autoSpaceDE w:val="0"/>
        <w:autoSpaceDN w:val="0"/>
        <w:adjustRightInd w:val="0"/>
        <w:rPr>
          <w:rFonts w:ascii="Book Antiqua" w:hAnsi="Book Antiqua" w:cs="Arial"/>
          <w:sz w:val="20"/>
          <w:szCs w:val="20"/>
        </w:rPr>
      </w:pPr>
      <w:r w:rsidRPr="003D53D5">
        <w:rPr>
          <w:rFonts w:ascii="Book Antiqua" w:hAnsi="Book Antiqua"/>
          <w:b/>
          <w:sz w:val="20"/>
          <w:szCs w:val="20"/>
        </w:rPr>
        <w:t xml:space="preserve">Project: </w:t>
      </w:r>
      <w:r w:rsidR="00BC676B">
        <w:rPr>
          <w:rFonts w:ascii="Book Antiqua" w:hAnsi="Book Antiqua"/>
          <w:b/>
          <w:sz w:val="20"/>
          <w:szCs w:val="20"/>
        </w:rPr>
        <w:t>Payment Infrastructure Engine</w:t>
      </w:r>
    </w:p>
    <w:p w:rsidR="00E55461" w:rsidRPr="00625AEF" w:rsidRDefault="00BC676B" w:rsidP="002735B9">
      <w:pPr>
        <w:autoSpaceDE w:val="0"/>
        <w:autoSpaceDN w:val="0"/>
        <w:adjustRightInd w:val="0"/>
        <w:rPr>
          <w:rFonts w:ascii="Book Antiqua" w:hAnsi="Book Antiqua" w:cs="Arial"/>
          <w:sz w:val="20"/>
          <w:szCs w:val="20"/>
        </w:rPr>
      </w:pPr>
      <w:r>
        <w:rPr>
          <w:rFonts w:ascii="Book Antiqua" w:hAnsi="Book Antiqua" w:cs="Arial"/>
          <w:sz w:val="20"/>
          <w:szCs w:val="20"/>
        </w:rPr>
        <w:t>Payment Infrastructure Engine</w:t>
      </w:r>
      <w:r w:rsidR="00864483">
        <w:rPr>
          <w:rFonts w:ascii="Book Antiqua" w:hAnsi="Book Antiqua" w:cs="Arial"/>
          <w:sz w:val="20"/>
          <w:szCs w:val="20"/>
        </w:rPr>
        <w:t xml:space="preserve"> (PIE)</w:t>
      </w:r>
      <w:r>
        <w:rPr>
          <w:rFonts w:ascii="Book Antiqua" w:hAnsi="Book Antiqua" w:cs="Arial"/>
          <w:sz w:val="20"/>
          <w:szCs w:val="20"/>
        </w:rPr>
        <w:t xml:space="preserve"> is a wire processing application catering to international and domestic wire transactions.</w:t>
      </w:r>
      <w:r w:rsidR="00864483">
        <w:rPr>
          <w:rFonts w:ascii="Book Antiqua" w:hAnsi="Book Antiqua" w:cs="Arial"/>
          <w:sz w:val="20"/>
          <w:szCs w:val="20"/>
        </w:rPr>
        <w:t xml:space="preserve"> Various wire initiating channels </w:t>
      </w:r>
      <w:r w:rsidR="00387B76">
        <w:rPr>
          <w:rFonts w:ascii="Book Antiqua" w:hAnsi="Book Antiqua" w:cs="Arial"/>
          <w:sz w:val="20"/>
          <w:szCs w:val="20"/>
        </w:rPr>
        <w:t xml:space="preserve">within </w:t>
      </w:r>
      <w:proofErr w:type="spellStart"/>
      <w:r w:rsidR="00387B76">
        <w:rPr>
          <w:rFonts w:ascii="Book Antiqua" w:hAnsi="Book Antiqua" w:cs="Arial"/>
          <w:sz w:val="20"/>
          <w:szCs w:val="20"/>
        </w:rPr>
        <w:t>CapitalOne</w:t>
      </w:r>
      <w:proofErr w:type="spellEnd"/>
      <w:r w:rsidR="00387B76">
        <w:rPr>
          <w:rFonts w:ascii="Book Antiqua" w:hAnsi="Book Antiqua" w:cs="Arial"/>
          <w:sz w:val="20"/>
          <w:szCs w:val="20"/>
        </w:rPr>
        <w:t xml:space="preserve"> Bank </w:t>
      </w:r>
      <w:r w:rsidR="00864483">
        <w:rPr>
          <w:rFonts w:ascii="Book Antiqua" w:hAnsi="Book Antiqua" w:cs="Arial"/>
          <w:sz w:val="20"/>
          <w:szCs w:val="20"/>
        </w:rPr>
        <w:t>are integrated with PIE</w:t>
      </w:r>
      <w:r w:rsidR="002735B9" w:rsidRPr="00625AEF">
        <w:rPr>
          <w:rFonts w:ascii="Book Antiqua" w:hAnsi="Book Antiqua" w:cs="Arial"/>
          <w:sz w:val="20"/>
          <w:szCs w:val="20"/>
        </w:rPr>
        <w:t xml:space="preserve"> </w:t>
      </w:r>
      <w:r w:rsidR="00864483">
        <w:rPr>
          <w:rFonts w:ascii="Book Antiqua" w:hAnsi="Book Antiqua" w:cs="Arial"/>
          <w:sz w:val="20"/>
          <w:szCs w:val="20"/>
        </w:rPr>
        <w:t xml:space="preserve">to process the wires </w:t>
      </w:r>
      <w:r w:rsidR="00387B76">
        <w:rPr>
          <w:rFonts w:ascii="Book Antiqua" w:hAnsi="Book Antiqua" w:cs="Arial"/>
          <w:sz w:val="20"/>
          <w:szCs w:val="20"/>
        </w:rPr>
        <w:t>and sent to the beneficiary party through SWIFT or Fed system.</w:t>
      </w:r>
    </w:p>
    <w:p w:rsidR="00E55461" w:rsidRPr="00625AEF" w:rsidRDefault="00E55461" w:rsidP="002735B9">
      <w:pPr>
        <w:autoSpaceDE w:val="0"/>
        <w:autoSpaceDN w:val="0"/>
        <w:adjustRightInd w:val="0"/>
        <w:rPr>
          <w:rFonts w:ascii="Book Antiqua" w:hAnsi="Book Antiqua" w:cs="Arial"/>
          <w:sz w:val="20"/>
          <w:szCs w:val="20"/>
        </w:rPr>
      </w:pPr>
    </w:p>
    <w:p w:rsidR="002735B9" w:rsidRPr="00625AEF" w:rsidRDefault="002735B9" w:rsidP="00625AEF">
      <w:pPr>
        <w:tabs>
          <w:tab w:val="left" w:pos="2730"/>
        </w:tabs>
        <w:autoSpaceDE w:val="0"/>
        <w:autoSpaceDN w:val="0"/>
        <w:adjustRightInd w:val="0"/>
        <w:rPr>
          <w:rFonts w:ascii="Book Antiqua" w:hAnsi="Book Antiqua" w:cs="Arial"/>
          <w:b/>
          <w:sz w:val="20"/>
          <w:szCs w:val="20"/>
        </w:rPr>
      </w:pPr>
      <w:r w:rsidRPr="00625AEF">
        <w:rPr>
          <w:rFonts w:ascii="Book Antiqua" w:hAnsi="Book Antiqua" w:cs="Arial"/>
          <w:b/>
          <w:sz w:val="20"/>
          <w:szCs w:val="20"/>
        </w:rPr>
        <w:t>Responsibilities:</w:t>
      </w:r>
      <w:r w:rsidR="00625AEF">
        <w:rPr>
          <w:rFonts w:ascii="Book Antiqua" w:hAnsi="Book Antiqua" w:cs="Arial"/>
          <w:b/>
          <w:sz w:val="20"/>
          <w:szCs w:val="20"/>
        </w:rPr>
        <w:tab/>
      </w:r>
    </w:p>
    <w:p w:rsidR="00506D78" w:rsidRDefault="00506D78" w:rsidP="00506D78">
      <w:pPr>
        <w:numPr>
          <w:ilvl w:val="0"/>
          <w:numId w:val="34"/>
        </w:numPr>
        <w:autoSpaceDE w:val="0"/>
        <w:autoSpaceDN w:val="0"/>
        <w:adjustRightInd w:val="0"/>
        <w:rPr>
          <w:rFonts w:ascii="Book Antiqua" w:hAnsi="Book Antiqua"/>
          <w:sz w:val="20"/>
          <w:szCs w:val="22"/>
        </w:rPr>
      </w:pPr>
      <w:r w:rsidRPr="00506D78">
        <w:rPr>
          <w:rFonts w:ascii="Book Antiqua" w:hAnsi="Book Antiqua"/>
          <w:sz w:val="20"/>
          <w:szCs w:val="22"/>
        </w:rPr>
        <w:t>Understanding the D</w:t>
      </w:r>
      <w:r w:rsidR="008756A1">
        <w:rPr>
          <w:rFonts w:ascii="Book Antiqua" w:hAnsi="Book Antiqua"/>
          <w:sz w:val="20"/>
          <w:szCs w:val="22"/>
        </w:rPr>
        <w:t>ovetail payment gateway product.</w:t>
      </w:r>
    </w:p>
    <w:p w:rsidR="00C04316" w:rsidRDefault="00C04316" w:rsidP="00C04316">
      <w:pPr>
        <w:numPr>
          <w:ilvl w:val="0"/>
          <w:numId w:val="34"/>
        </w:numPr>
        <w:autoSpaceDE w:val="0"/>
        <w:autoSpaceDN w:val="0"/>
        <w:adjustRightInd w:val="0"/>
        <w:rPr>
          <w:rFonts w:ascii="Book Antiqua" w:hAnsi="Book Antiqua"/>
          <w:sz w:val="20"/>
          <w:szCs w:val="22"/>
        </w:rPr>
      </w:pPr>
      <w:r>
        <w:rPr>
          <w:rFonts w:ascii="Book Antiqua" w:hAnsi="Book Antiqua"/>
          <w:sz w:val="20"/>
          <w:szCs w:val="22"/>
        </w:rPr>
        <w:t>Designing the integration points with upstream and downstream applications.</w:t>
      </w:r>
    </w:p>
    <w:p w:rsidR="00C04316" w:rsidRDefault="00C04316" w:rsidP="00C04316">
      <w:pPr>
        <w:numPr>
          <w:ilvl w:val="0"/>
          <w:numId w:val="34"/>
        </w:numPr>
        <w:autoSpaceDE w:val="0"/>
        <w:autoSpaceDN w:val="0"/>
        <w:adjustRightInd w:val="0"/>
        <w:rPr>
          <w:rFonts w:ascii="Book Antiqua" w:hAnsi="Book Antiqua"/>
          <w:sz w:val="20"/>
          <w:szCs w:val="22"/>
        </w:rPr>
      </w:pPr>
      <w:r>
        <w:rPr>
          <w:rFonts w:ascii="Book Antiqua" w:hAnsi="Book Antiqua"/>
          <w:sz w:val="20"/>
          <w:szCs w:val="22"/>
        </w:rPr>
        <w:t>Designing and implementing the standalone modules with</w:t>
      </w:r>
      <w:r w:rsidR="002F35EB">
        <w:rPr>
          <w:rFonts w:ascii="Book Antiqua" w:hAnsi="Book Antiqua"/>
          <w:sz w:val="20"/>
          <w:szCs w:val="22"/>
        </w:rPr>
        <w:t xml:space="preserve"> </w:t>
      </w:r>
      <w:r w:rsidR="002F35EB" w:rsidRPr="002F35EB">
        <w:rPr>
          <w:rFonts w:ascii="Book Antiqua" w:hAnsi="Book Antiqua"/>
          <w:b/>
          <w:sz w:val="20"/>
          <w:szCs w:val="22"/>
        </w:rPr>
        <w:t>Spring</w:t>
      </w:r>
      <w:r w:rsidR="002F35EB">
        <w:rPr>
          <w:rFonts w:ascii="Book Antiqua" w:hAnsi="Book Antiqua"/>
          <w:b/>
          <w:sz w:val="20"/>
          <w:szCs w:val="22"/>
        </w:rPr>
        <w:t xml:space="preserve"> Core, </w:t>
      </w:r>
      <w:r w:rsidR="008F70BE">
        <w:rPr>
          <w:rFonts w:ascii="Book Antiqua" w:hAnsi="Book Antiqua"/>
          <w:b/>
          <w:sz w:val="20"/>
          <w:szCs w:val="22"/>
        </w:rPr>
        <w:t xml:space="preserve">Spring Boot, </w:t>
      </w:r>
      <w:r w:rsidR="002F35EB">
        <w:rPr>
          <w:rFonts w:ascii="Book Antiqua" w:hAnsi="Book Antiqua"/>
          <w:b/>
          <w:sz w:val="20"/>
          <w:szCs w:val="22"/>
        </w:rPr>
        <w:t>Spring Batch</w:t>
      </w:r>
      <w:r w:rsidR="002F35EB">
        <w:rPr>
          <w:rFonts w:ascii="Book Antiqua" w:hAnsi="Book Antiqua"/>
          <w:sz w:val="20"/>
          <w:szCs w:val="22"/>
        </w:rPr>
        <w:t xml:space="preserve"> and</w:t>
      </w:r>
      <w:r>
        <w:rPr>
          <w:rFonts w:ascii="Book Antiqua" w:hAnsi="Book Antiqua"/>
          <w:sz w:val="20"/>
          <w:szCs w:val="22"/>
        </w:rPr>
        <w:t xml:space="preserve"> various open source application from </w:t>
      </w:r>
      <w:r w:rsidRPr="00C04316">
        <w:rPr>
          <w:rFonts w:ascii="Book Antiqua" w:hAnsi="Book Antiqua"/>
          <w:b/>
          <w:sz w:val="20"/>
          <w:szCs w:val="22"/>
        </w:rPr>
        <w:t xml:space="preserve">Apache Software Foundation </w:t>
      </w:r>
      <w:proofErr w:type="spellStart"/>
      <w:r w:rsidRPr="00C04316">
        <w:rPr>
          <w:rFonts w:ascii="Book Antiqua" w:hAnsi="Book Antiqua"/>
          <w:b/>
          <w:sz w:val="20"/>
          <w:szCs w:val="22"/>
        </w:rPr>
        <w:t>e.g</w:t>
      </w:r>
      <w:proofErr w:type="spellEnd"/>
      <w:r w:rsidRPr="00C04316">
        <w:rPr>
          <w:rFonts w:ascii="Book Antiqua" w:hAnsi="Book Antiqua"/>
          <w:b/>
          <w:sz w:val="20"/>
          <w:szCs w:val="22"/>
        </w:rPr>
        <w:t xml:space="preserve"> apache camel, POI, Velocity</w:t>
      </w:r>
      <w:r>
        <w:rPr>
          <w:rFonts w:ascii="Book Antiqua" w:hAnsi="Book Antiqua"/>
          <w:sz w:val="20"/>
          <w:szCs w:val="22"/>
        </w:rPr>
        <w:t>.</w:t>
      </w:r>
    </w:p>
    <w:p w:rsidR="00C04316" w:rsidRDefault="00C04316" w:rsidP="00C04316">
      <w:pPr>
        <w:numPr>
          <w:ilvl w:val="0"/>
          <w:numId w:val="34"/>
        </w:numPr>
        <w:autoSpaceDE w:val="0"/>
        <w:autoSpaceDN w:val="0"/>
        <w:adjustRightInd w:val="0"/>
        <w:rPr>
          <w:rFonts w:ascii="Book Antiqua" w:hAnsi="Book Antiqua"/>
          <w:sz w:val="20"/>
          <w:szCs w:val="22"/>
        </w:rPr>
      </w:pPr>
      <w:r w:rsidRPr="00506D78">
        <w:rPr>
          <w:rFonts w:ascii="Book Antiqua" w:hAnsi="Book Antiqua"/>
          <w:sz w:val="20"/>
          <w:szCs w:val="22"/>
        </w:rPr>
        <w:t>Writi</w:t>
      </w:r>
      <w:r>
        <w:rPr>
          <w:rFonts w:ascii="Book Antiqua" w:hAnsi="Book Antiqua"/>
          <w:sz w:val="20"/>
          <w:szCs w:val="22"/>
        </w:rPr>
        <w:t>ng test scenario and test cases.</w:t>
      </w:r>
    </w:p>
    <w:p w:rsidR="00C04316" w:rsidRDefault="00C04316" w:rsidP="00C04316">
      <w:pPr>
        <w:numPr>
          <w:ilvl w:val="0"/>
          <w:numId w:val="34"/>
        </w:numPr>
        <w:autoSpaceDE w:val="0"/>
        <w:autoSpaceDN w:val="0"/>
        <w:adjustRightInd w:val="0"/>
        <w:rPr>
          <w:rFonts w:ascii="Book Antiqua" w:hAnsi="Book Antiqua"/>
          <w:sz w:val="20"/>
          <w:szCs w:val="22"/>
        </w:rPr>
      </w:pPr>
      <w:r w:rsidRPr="00506D78">
        <w:rPr>
          <w:rFonts w:ascii="Book Antiqua" w:hAnsi="Book Antiqua"/>
          <w:sz w:val="20"/>
          <w:szCs w:val="22"/>
        </w:rPr>
        <w:t>Technical implementation of the requirements</w:t>
      </w:r>
      <w:r>
        <w:rPr>
          <w:rFonts w:ascii="Book Antiqua" w:hAnsi="Book Antiqua"/>
          <w:sz w:val="20"/>
          <w:szCs w:val="22"/>
        </w:rPr>
        <w:t xml:space="preserve"> </w:t>
      </w:r>
      <w:r w:rsidRPr="00506D78">
        <w:rPr>
          <w:rFonts w:ascii="Book Antiqua" w:hAnsi="Book Antiqua"/>
          <w:sz w:val="20"/>
          <w:szCs w:val="22"/>
        </w:rPr>
        <w:t>which is</w:t>
      </w:r>
      <w:r>
        <w:rPr>
          <w:rFonts w:ascii="Book Antiqua" w:hAnsi="Book Antiqua"/>
          <w:sz w:val="20"/>
          <w:szCs w:val="22"/>
        </w:rPr>
        <w:t>,</w:t>
      </w:r>
      <w:r w:rsidRPr="00506D78">
        <w:rPr>
          <w:rFonts w:ascii="Book Antiqua" w:hAnsi="Book Antiqua"/>
          <w:sz w:val="20"/>
          <w:szCs w:val="22"/>
        </w:rPr>
        <w:t xml:space="preserve"> to develop the functionality using </w:t>
      </w:r>
      <w:r w:rsidRPr="00C04316">
        <w:rPr>
          <w:rFonts w:ascii="Book Antiqua" w:hAnsi="Book Antiqua"/>
          <w:b/>
          <w:sz w:val="20"/>
          <w:szCs w:val="22"/>
        </w:rPr>
        <w:t>java, Spring, SOAP, Restful APIs</w:t>
      </w:r>
      <w:r w:rsidRPr="00506D78">
        <w:rPr>
          <w:rFonts w:ascii="Book Antiqua" w:hAnsi="Book Antiqua"/>
          <w:sz w:val="20"/>
          <w:szCs w:val="22"/>
        </w:rPr>
        <w:t xml:space="preserve"> and other open source tool applicable to achieve the functionality. </w:t>
      </w:r>
    </w:p>
    <w:p w:rsidR="00C04316" w:rsidRDefault="00C04316" w:rsidP="00C04316">
      <w:pPr>
        <w:numPr>
          <w:ilvl w:val="0"/>
          <w:numId w:val="34"/>
        </w:numPr>
        <w:autoSpaceDE w:val="0"/>
        <w:autoSpaceDN w:val="0"/>
        <w:adjustRightInd w:val="0"/>
        <w:rPr>
          <w:rFonts w:ascii="Book Antiqua" w:hAnsi="Book Antiqua"/>
          <w:sz w:val="20"/>
          <w:szCs w:val="22"/>
        </w:rPr>
      </w:pPr>
      <w:r w:rsidRPr="00506D78">
        <w:rPr>
          <w:rFonts w:ascii="Book Antiqua" w:hAnsi="Book Antiqua"/>
          <w:sz w:val="20"/>
          <w:szCs w:val="22"/>
        </w:rPr>
        <w:t>Manage the code in the common c</w:t>
      </w:r>
      <w:r>
        <w:rPr>
          <w:rFonts w:ascii="Book Antiqua" w:hAnsi="Book Antiqua"/>
          <w:sz w:val="20"/>
          <w:szCs w:val="22"/>
        </w:rPr>
        <w:t xml:space="preserve">ode repository like </w:t>
      </w:r>
      <w:r w:rsidRPr="00C04316">
        <w:rPr>
          <w:rFonts w:ascii="Book Antiqua" w:hAnsi="Book Antiqua"/>
          <w:b/>
          <w:sz w:val="20"/>
          <w:szCs w:val="22"/>
        </w:rPr>
        <w:t>SVN</w:t>
      </w:r>
      <w:r>
        <w:rPr>
          <w:rFonts w:ascii="Book Antiqua" w:hAnsi="Book Antiqua"/>
          <w:sz w:val="20"/>
          <w:szCs w:val="22"/>
        </w:rPr>
        <w:t xml:space="preserve"> and </w:t>
      </w:r>
      <w:r w:rsidRPr="00C04316">
        <w:rPr>
          <w:rFonts w:ascii="Book Antiqua" w:hAnsi="Book Antiqua"/>
          <w:b/>
          <w:sz w:val="20"/>
          <w:szCs w:val="22"/>
        </w:rPr>
        <w:t>Git</w:t>
      </w:r>
      <w:r>
        <w:rPr>
          <w:rFonts w:ascii="Book Antiqua" w:hAnsi="Book Antiqua"/>
          <w:sz w:val="20"/>
          <w:szCs w:val="22"/>
        </w:rPr>
        <w:t>.</w:t>
      </w:r>
    </w:p>
    <w:p w:rsidR="00C04316" w:rsidRDefault="00C04316" w:rsidP="00C04316">
      <w:pPr>
        <w:numPr>
          <w:ilvl w:val="0"/>
          <w:numId w:val="34"/>
        </w:numPr>
        <w:autoSpaceDE w:val="0"/>
        <w:autoSpaceDN w:val="0"/>
        <w:adjustRightInd w:val="0"/>
        <w:rPr>
          <w:rFonts w:ascii="Book Antiqua" w:hAnsi="Book Antiqua"/>
          <w:sz w:val="20"/>
          <w:szCs w:val="22"/>
        </w:rPr>
      </w:pPr>
      <w:r>
        <w:rPr>
          <w:rFonts w:ascii="Book Antiqua" w:hAnsi="Book Antiqua"/>
          <w:sz w:val="20"/>
          <w:szCs w:val="22"/>
        </w:rPr>
        <w:t xml:space="preserve">Follow the </w:t>
      </w:r>
      <w:r w:rsidRPr="00C04316">
        <w:rPr>
          <w:rFonts w:ascii="Book Antiqua" w:hAnsi="Book Antiqua"/>
          <w:b/>
          <w:sz w:val="20"/>
          <w:szCs w:val="22"/>
        </w:rPr>
        <w:t>CICD</w:t>
      </w:r>
      <w:r>
        <w:rPr>
          <w:rFonts w:ascii="Book Antiqua" w:hAnsi="Book Antiqua"/>
          <w:sz w:val="20"/>
          <w:szCs w:val="22"/>
        </w:rPr>
        <w:t xml:space="preserve"> process to build and deploy applications using </w:t>
      </w:r>
      <w:r w:rsidRPr="00C04316">
        <w:rPr>
          <w:rFonts w:ascii="Book Antiqua" w:hAnsi="Book Antiqua"/>
          <w:b/>
          <w:sz w:val="20"/>
          <w:szCs w:val="22"/>
        </w:rPr>
        <w:t>Jenkins</w:t>
      </w:r>
      <w:r>
        <w:rPr>
          <w:rFonts w:ascii="Book Antiqua" w:hAnsi="Book Antiqua"/>
          <w:sz w:val="20"/>
          <w:szCs w:val="22"/>
        </w:rPr>
        <w:t xml:space="preserve"> and </w:t>
      </w:r>
      <w:proofErr w:type="spellStart"/>
      <w:r w:rsidRPr="00C04316">
        <w:rPr>
          <w:rFonts w:ascii="Book Antiqua" w:hAnsi="Book Antiqua"/>
          <w:b/>
          <w:sz w:val="20"/>
          <w:szCs w:val="22"/>
        </w:rPr>
        <w:t>uDeploy</w:t>
      </w:r>
      <w:proofErr w:type="spellEnd"/>
      <w:r>
        <w:rPr>
          <w:rFonts w:ascii="Book Antiqua" w:hAnsi="Book Antiqua"/>
          <w:sz w:val="20"/>
          <w:szCs w:val="22"/>
        </w:rPr>
        <w:t>.</w:t>
      </w:r>
    </w:p>
    <w:p w:rsidR="00C04316" w:rsidRDefault="00C04316" w:rsidP="00C04316">
      <w:pPr>
        <w:numPr>
          <w:ilvl w:val="0"/>
          <w:numId w:val="34"/>
        </w:numPr>
        <w:autoSpaceDE w:val="0"/>
        <w:autoSpaceDN w:val="0"/>
        <w:adjustRightInd w:val="0"/>
        <w:rPr>
          <w:rFonts w:ascii="Book Antiqua" w:hAnsi="Book Antiqua"/>
          <w:sz w:val="20"/>
          <w:szCs w:val="22"/>
        </w:rPr>
      </w:pPr>
      <w:r w:rsidRPr="00506D78">
        <w:rPr>
          <w:rFonts w:ascii="Book Antiqua" w:hAnsi="Book Antiqua"/>
          <w:sz w:val="20"/>
          <w:szCs w:val="22"/>
        </w:rPr>
        <w:t xml:space="preserve">Co-ordinate with the downstream or dependent applications to validate the process flow. </w:t>
      </w:r>
    </w:p>
    <w:p w:rsidR="00C04316" w:rsidRDefault="00C04316" w:rsidP="00C04316">
      <w:pPr>
        <w:numPr>
          <w:ilvl w:val="0"/>
          <w:numId w:val="34"/>
        </w:numPr>
        <w:autoSpaceDE w:val="0"/>
        <w:autoSpaceDN w:val="0"/>
        <w:adjustRightInd w:val="0"/>
        <w:rPr>
          <w:rFonts w:ascii="Book Antiqua" w:hAnsi="Book Antiqua"/>
          <w:sz w:val="20"/>
          <w:szCs w:val="22"/>
        </w:rPr>
      </w:pPr>
      <w:r>
        <w:rPr>
          <w:rFonts w:ascii="Book Antiqua" w:hAnsi="Book Antiqua"/>
          <w:sz w:val="20"/>
          <w:szCs w:val="22"/>
        </w:rPr>
        <w:t>To come up with migration strategy to cloud environment by developing proof of concepts using AWS APIs.</w:t>
      </w:r>
    </w:p>
    <w:p w:rsidR="00C04316" w:rsidRDefault="00C04316" w:rsidP="00C04316">
      <w:pPr>
        <w:numPr>
          <w:ilvl w:val="0"/>
          <w:numId w:val="34"/>
        </w:numPr>
        <w:autoSpaceDE w:val="0"/>
        <w:autoSpaceDN w:val="0"/>
        <w:adjustRightInd w:val="0"/>
        <w:rPr>
          <w:rFonts w:ascii="Book Antiqua" w:hAnsi="Book Antiqua"/>
          <w:sz w:val="20"/>
          <w:szCs w:val="22"/>
        </w:rPr>
      </w:pPr>
      <w:r>
        <w:rPr>
          <w:rFonts w:ascii="Book Antiqua" w:hAnsi="Book Antiqua"/>
          <w:sz w:val="20"/>
          <w:szCs w:val="22"/>
        </w:rPr>
        <w:t xml:space="preserve">Designing and developing </w:t>
      </w:r>
      <w:r w:rsidRPr="006C6A8C">
        <w:rPr>
          <w:rFonts w:ascii="Book Antiqua" w:hAnsi="Book Antiqua"/>
          <w:b/>
          <w:sz w:val="20"/>
          <w:szCs w:val="22"/>
        </w:rPr>
        <w:t>microservices</w:t>
      </w:r>
      <w:r>
        <w:rPr>
          <w:rFonts w:ascii="Book Antiqua" w:hAnsi="Book Antiqua"/>
          <w:sz w:val="20"/>
          <w:szCs w:val="22"/>
        </w:rPr>
        <w:t xml:space="preserve"> with </w:t>
      </w:r>
      <w:r w:rsidRPr="006C6A8C">
        <w:rPr>
          <w:rFonts w:ascii="Book Antiqua" w:hAnsi="Book Antiqua"/>
          <w:b/>
          <w:sz w:val="20"/>
          <w:szCs w:val="22"/>
        </w:rPr>
        <w:t>Docker</w:t>
      </w:r>
      <w:r>
        <w:rPr>
          <w:rFonts w:ascii="Book Antiqua" w:hAnsi="Book Antiqua"/>
          <w:sz w:val="20"/>
          <w:szCs w:val="22"/>
        </w:rPr>
        <w:t xml:space="preserve"> implementation.</w:t>
      </w:r>
    </w:p>
    <w:p w:rsidR="00506D78" w:rsidRDefault="00506D78" w:rsidP="00506D78">
      <w:pPr>
        <w:numPr>
          <w:ilvl w:val="0"/>
          <w:numId w:val="34"/>
        </w:numPr>
        <w:autoSpaceDE w:val="0"/>
        <w:autoSpaceDN w:val="0"/>
        <w:adjustRightInd w:val="0"/>
        <w:rPr>
          <w:rFonts w:ascii="Book Antiqua" w:hAnsi="Book Antiqua"/>
          <w:sz w:val="20"/>
          <w:szCs w:val="22"/>
        </w:rPr>
      </w:pPr>
      <w:r w:rsidRPr="00506D78">
        <w:rPr>
          <w:rFonts w:ascii="Book Antiqua" w:hAnsi="Book Antiqua"/>
          <w:sz w:val="20"/>
          <w:szCs w:val="22"/>
        </w:rPr>
        <w:t xml:space="preserve">Understanding the process flow of the wire transaction which includes domestic, international, inbound and outbound transactions. </w:t>
      </w:r>
    </w:p>
    <w:p w:rsidR="006C6A8C" w:rsidRPr="006C6A8C" w:rsidRDefault="006C6A8C" w:rsidP="006C6A8C">
      <w:pPr>
        <w:pStyle w:val="ListParagraph"/>
        <w:widowControl w:val="0"/>
        <w:numPr>
          <w:ilvl w:val="0"/>
          <w:numId w:val="34"/>
        </w:numPr>
        <w:jc w:val="both"/>
        <w:rPr>
          <w:rFonts w:ascii="Book Antiqua" w:hAnsi="Book Antiqua"/>
          <w:sz w:val="20"/>
          <w:szCs w:val="22"/>
        </w:rPr>
      </w:pPr>
      <w:r w:rsidRPr="006C6A8C">
        <w:rPr>
          <w:rFonts w:ascii="Book Antiqua" w:hAnsi="Book Antiqua"/>
          <w:sz w:val="20"/>
          <w:szCs w:val="22"/>
        </w:rPr>
        <w:t xml:space="preserve">The entire project implementation was done following the </w:t>
      </w:r>
      <w:r w:rsidRPr="006C6A8C">
        <w:rPr>
          <w:rFonts w:ascii="Book Antiqua" w:hAnsi="Book Antiqua"/>
          <w:b/>
          <w:sz w:val="20"/>
          <w:szCs w:val="22"/>
        </w:rPr>
        <w:t>TDD and agile methodology</w:t>
      </w:r>
      <w:r w:rsidRPr="006C6A8C">
        <w:rPr>
          <w:rFonts w:ascii="Book Antiqua" w:hAnsi="Book Antiqua"/>
          <w:sz w:val="20"/>
          <w:szCs w:val="22"/>
        </w:rPr>
        <w:t>.</w:t>
      </w:r>
    </w:p>
    <w:p w:rsidR="00506D78" w:rsidRDefault="00506D78" w:rsidP="00506D78">
      <w:pPr>
        <w:numPr>
          <w:ilvl w:val="0"/>
          <w:numId w:val="34"/>
        </w:numPr>
        <w:autoSpaceDE w:val="0"/>
        <w:autoSpaceDN w:val="0"/>
        <w:adjustRightInd w:val="0"/>
        <w:rPr>
          <w:rFonts w:ascii="Book Antiqua" w:hAnsi="Book Antiqua"/>
          <w:sz w:val="20"/>
          <w:szCs w:val="22"/>
        </w:rPr>
      </w:pPr>
      <w:r w:rsidRPr="00506D78">
        <w:rPr>
          <w:rFonts w:ascii="Book Antiqua" w:hAnsi="Book Antiqua"/>
          <w:sz w:val="20"/>
          <w:szCs w:val="22"/>
        </w:rPr>
        <w:t>Analyzing the p</w:t>
      </w:r>
      <w:r w:rsidR="008756A1">
        <w:rPr>
          <w:rFonts w:ascii="Book Antiqua" w:hAnsi="Book Antiqua"/>
          <w:sz w:val="20"/>
          <w:szCs w:val="22"/>
        </w:rPr>
        <w:t>rocess flow for each wire types.</w:t>
      </w:r>
    </w:p>
    <w:p w:rsidR="00506D78" w:rsidRDefault="00506D78" w:rsidP="00506D78">
      <w:pPr>
        <w:numPr>
          <w:ilvl w:val="0"/>
          <w:numId w:val="34"/>
        </w:numPr>
        <w:autoSpaceDE w:val="0"/>
        <w:autoSpaceDN w:val="0"/>
        <w:adjustRightInd w:val="0"/>
        <w:rPr>
          <w:rFonts w:ascii="Book Antiqua" w:hAnsi="Book Antiqua"/>
          <w:sz w:val="20"/>
          <w:szCs w:val="22"/>
        </w:rPr>
      </w:pPr>
      <w:r w:rsidRPr="00506D78">
        <w:rPr>
          <w:rFonts w:ascii="Book Antiqua" w:hAnsi="Book Antiqua"/>
          <w:sz w:val="20"/>
          <w:szCs w:val="22"/>
        </w:rPr>
        <w:lastRenderedPageBreak/>
        <w:t>Analyzing the gaps between the out of the box functionality of the Dovetail product and the Capital O</w:t>
      </w:r>
      <w:r w:rsidR="008756A1">
        <w:rPr>
          <w:rFonts w:ascii="Book Antiqua" w:hAnsi="Book Antiqua"/>
          <w:sz w:val="20"/>
          <w:szCs w:val="22"/>
        </w:rPr>
        <w:t>ne requirement to process wires.</w:t>
      </w:r>
    </w:p>
    <w:p w:rsidR="00506D78" w:rsidRDefault="00506D78" w:rsidP="00506D78">
      <w:pPr>
        <w:numPr>
          <w:ilvl w:val="0"/>
          <w:numId w:val="34"/>
        </w:numPr>
        <w:autoSpaceDE w:val="0"/>
        <w:autoSpaceDN w:val="0"/>
        <w:adjustRightInd w:val="0"/>
        <w:rPr>
          <w:rFonts w:ascii="Book Antiqua" w:hAnsi="Book Antiqua"/>
          <w:sz w:val="20"/>
          <w:szCs w:val="22"/>
        </w:rPr>
      </w:pPr>
      <w:r w:rsidRPr="00506D78">
        <w:rPr>
          <w:rFonts w:ascii="Book Antiqua" w:hAnsi="Book Antiqua"/>
          <w:sz w:val="20"/>
          <w:szCs w:val="22"/>
        </w:rPr>
        <w:t>Preparation of detailed design for the requi</w:t>
      </w:r>
      <w:r w:rsidR="008756A1">
        <w:rPr>
          <w:rFonts w:ascii="Book Antiqua" w:hAnsi="Book Antiqua"/>
          <w:sz w:val="20"/>
          <w:szCs w:val="22"/>
        </w:rPr>
        <w:t>rements for the gaps identified.</w:t>
      </w:r>
    </w:p>
    <w:p w:rsidR="00506D78" w:rsidRDefault="00506D78" w:rsidP="00506D78">
      <w:pPr>
        <w:numPr>
          <w:ilvl w:val="0"/>
          <w:numId w:val="34"/>
        </w:numPr>
        <w:autoSpaceDE w:val="0"/>
        <w:autoSpaceDN w:val="0"/>
        <w:adjustRightInd w:val="0"/>
        <w:rPr>
          <w:rFonts w:ascii="Book Antiqua" w:hAnsi="Book Antiqua"/>
          <w:sz w:val="20"/>
          <w:szCs w:val="22"/>
        </w:rPr>
      </w:pPr>
      <w:r w:rsidRPr="00506D78">
        <w:rPr>
          <w:rFonts w:ascii="Book Antiqua" w:hAnsi="Book Antiqua"/>
          <w:sz w:val="20"/>
          <w:szCs w:val="22"/>
        </w:rPr>
        <w:t xml:space="preserve">Co-ordinate with </w:t>
      </w:r>
      <w:r w:rsidR="007C0D0B">
        <w:rPr>
          <w:rFonts w:ascii="Book Antiqua" w:hAnsi="Book Antiqua"/>
          <w:sz w:val="20"/>
          <w:szCs w:val="22"/>
        </w:rPr>
        <w:t xml:space="preserve">upstream and </w:t>
      </w:r>
      <w:r w:rsidRPr="00506D78">
        <w:rPr>
          <w:rFonts w:ascii="Book Antiqua" w:hAnsi="Book Antiqua"/>
          <w:sz w:val="20"/>
          <w:szCs w:val="22"/>
        </w:rPr>
        <w:t>down</w:t>
      </w:r>
      <w:r w:rsidR="007C0D0B">
        <w:rPr>
          <w:rFonts w:ascii="Book Antiqua" w:hAnsi="Book Antiqua"/>
          <w:sz w:val="20"/>
          <w:szCs w:val="22"/>
        </w:rPr>
        <w:t>-</w:t>
      </w:r>
      <w:r w:rsidRPr="00506D78">
        <w:rPr>
          <w:rFonts w:ascii="Book Antiqua" w:hAnsi="Book Antiqua"/>
          <w:sz w:val="20"/>
          <w:szCs w:val="22"/>
        </w:rPr>
        <w:t>steam application team</w:t>
      </w:r>
      <w:r w:rsidR="007C0D0B">
        <w:rPr>
          <w:rFonts w:ascii="Book Antiqua" w:hAnsi="Book Antiqua"/>
          <w:sz w:val="20"/>
          <w:szCs w:val="22"/>
        </w:rPr>
        <w:t>s</w:t>
      </w:r>
      <w:r w:rsidRPr="00506D78">
        <w:rPr>
          <w:rFonts w:ascii="Book Antiqua" w:hAnsi="Book Antiqua"/>
          <w:sz w:val="20"/>
          <w:szCs w:val="22"/>
        </w:rPr>
        <w:t xml:space="preserve"> to understand the integration </w:t>
      </w:r>
      <w:r w:rsidR="008756A1">
        <w:rPr>
          <w:rFonts w:ascii="Book Antiqua" w:hAnsi="Book Antiqua"/>
          <w:sz w:val="20"/>
          <w:szCs w:val="22"/>
        </w:rPr>
        <w:t>points.</w:t>
      </w:r>
    </w:p>
    <w:p w:rsidR="00506D78" w:rsidRDefault="00506D78" w:rsidP="00506D78">
      <w:pPr>
        <w:numPr>
          <w:ilvl w:val="0"/>
          <w:numId w:val="34"/>
        </w:numPr>
        <w:autoSpaceDE w:val="0"/>
        <w:autoSpaceDN w:val="0"/>
        <w:adjustRightInd w:val="0"/>
        <w:rPr>
          <w:rFonts w:ascii="Book Antiqua" w:hAnsi="Book Antiqua"/>
          <w:sz w:val="20"/>
          <w:szCs w:val="22"/>
        </w:rPr>
      </w:pPr>
      <w:r w:rsidRPr="00506D78">
        <w:rPr>
          <w:rFonts w:ascii="Book Antiqua" w:hAnsi="Book Antiqua"/>
          <w:sz w:val="20"/>
          <w:szCs w:val="22"/>
        </w:rPr>
        <w:t xml:space="preserve">UAT </w:t>
      </w:r>
      <w:r w:rsidR="008756A1">
        <w:rPr>
          <w:rFonts w:ascii="Book Antiqua" w:hAnsi="Book Antiqua"/>
          <w:sz w:val="20"/>
          <w:szCs w:val="22"/>
        </w:rPr>
        <w:t>and post implementation support.</w:t>
      </w:r>
    </w:p>
    <w:p w:rsidR="00625AEF" w:rsidRDefault="00506D78" w:rsidP="00506D78">
      <w:pPr>
        <w:numPr>
          <w:ilvl w:val="0"/>
          <w:numId w:val="34"/>
        </w:numPr>
        <w:autoSpaceDE w:val="0"/>
        <w:autoSpaceDN w:val="0"/>
        <w:adjustRightInd w:val="0"/>
        <w:rPr>
          <w:rFonts w:ascii="Arial" w:hAnsi="Arial" w:cs="Arial"/>
          <w:sz w:val="20"/>
          <w:szCs w:val="20"/>
        </w:rPr>
      </w:pPr>
      <w:r w:rsidRPr="00506D78">
        <w:rPr>
          <w:rFonts w:ascii="Book Antiqua" w:hAnsi="Book Antiqua"/>
          <w:sz w:val="20"/>
          <w:szCs w:val="22"/>
        </w:rPr>
        <w:t>Defect fixing</w:t>
      </w:r>
      <w:r w:rsidR="008756A1">
        <w:rPr>
          <w:rFonts w:ascii="Book Antiqua" w:hAnsi="Book Antiqua"/>
          <w:sz w:val="20"/>
          <w:szCs w:val="22"/>
        </w:rPr>
        <w:t>.</w:t>
      </w:r>
    </w:p>
    <w:p w:rsidR="0020662E" w:rsidRPr="005D4476" w:rsidRDefault="0020662E" w:rsidP="0020662E">
      <w:pPr>
        <w:tabs>
          <w:tab w:val="left" w:pos="720"/>
        </w:tabs>
        <w:suppressAutoHyphens/>
        <w:rPr>
          <w:rFonts w:ascii="Book Antiqua" w:hAnsi="Book Antiqua"/>
          <w:sz w:val="20"/>
          <w:szCs w:val="22"/>
        </w:rPr>
      </w:pPr>
    </w:p>
    <w:p w:rsidR="0020662E" w:rsidRPr="005D4476" w:rsidRDefault="001C7C76" w:rsidP="0020662E">
      <w:pPr>
        <w:jc w:val="both"/>
        <w:rPr>
          <w:rFonts w:ascii="Book Antiqua" w:hAnsi="Book Antiqua"/>
          <w:sz w:val="20"/>
          <w:szCs w:val="22"/>
        </w:rPr>
      </w:pPr>
      <w:r>
        <w:rPr>
          <w:rFonts w:ascii="Book Antiqua" w:hAnsi="Book Antiqua"/>
          <w:b/>
          <w:sz w:val="20"/>
          <w:szCs w:val="22"/>
        </w:rPr>
        <w:t>Technologies/</w:t>
      </w:r>
      <w:r w:rsidR="0020662E" w:rsidRPr="005D4476">
        <w:rPr>
          <w:rFonts w:ascii="Book Antiqua" w:hAnsi="Book Antiqua"/>
          <w:b/>
          <w:sz w:val="20"/>
          <w:szCs w:val="22"/>
        </w:rPr>
        <w:t>Environment</w:t>
      </w:r>
      <w:r w:rsidR="0020662E" w:rsidRPr="003D53D5">
        <w:rPr>
          <w:rFonts w:ascii="Book Antiqua" w:hAnsi="Book Antiqua"/>
          <w:b/>
          <w:sz w:val="20"/>
          <w:szCs w:val="22"/>
        </w:rPr>
        <w:t>:</w:t>
      </w:r>
      <w:r w:rsidR="00506D78">
        <w:rPr>
          <w:rFonts w:ascii="Book Antiqua" w:hAnsi="Book Antiqua"/>
          <w:sz w:val="20"/>
          <w:szCs w:val="22"/>
        </w:rPr>
        <w:t xml:space="preserve"> Java 1.8</w:t>
      </w:r>
      <w:r w:rsidR="0020662E" w:rsidRPr="005D4476">
        <w:rPr>
          <w:rFonts w:ascii="Book Antiqua" w:hAnsi="Book Antiqua"/>
          <w:sz w:val="20"/>
          <w:szCs w:val="22"/>
        </w:rPr>
        <w:t xml:space="preserve">, </w:t>
      </w:r>
      <w:r w:rsidR="008F70BE">
        <w:rPr>
          <w:rFonts w:ascii="Book Antiqua" w:hAnsi="Book Antiqua"/>
          <w:sz w:val="20"/>
          <w:szCs w:val="22"/>
        </w:rPr>
        <w:t xml:space="preserve">Spring 4.0, Spring Boot, Spring Batch, Spring JDBC, </w:t>
      </w:r>
      <w:proofErr w:type="spellStart"/>
      <w:r w:rsidR="00506D78">
        <w:rPr>
          <w:rFonts w:ascii="Book Antiqua" w:hAnsi="Book Antiqua"/>
          <w:sz w:val="20"/>
          <w:szCs w:val="22"/>
        </w:rPr>
        <w:t>Weblogic</w:t>
      </w:r>
      <w:proofErr w:type="spellEnd"/>
      <w:r w:rsidR="00506D78">
        <w:rPr>
          <w:rFonts w:ascii="Book Antiqua" w:hAnsi="Book Antiqua"/>
          <w:sz w:val="20"/>
          <w:szCs w:val="22"/>
        </w:rPr>
        <w:t xml:space="preserve"> 12c</w:t>
      </w:r>
      <w:r w:rsidR="0020662E" w:rsidRPr="005D4476">
        <w:rPr>
          <w:rFonts w:ascii="Book Antiqua" w:hAnsi="Book Antiqua"/>
          <w:sz w:val="20"/>
          <w:szCs w:val="22"/>
        </w:rPr>
        <w:t>,</w:t>
      </w:r>
      <w:r>
        <w:rPr>
          <w:rFonts w:ascii="Book Antiqua" w:hAnsi="Book Antiqua"/>
          <w:sz w:val="20"/>
          <w:szCs w:val="22"/>
        </w:rPr>
        <w:t xml:space="preserve"> </w:t>
      </w:r>
      <w:r w:rsidR="00506D78">
        <w:rPr>
          <w:rFonts w:ascii="Book Antiqua" w:hAnsi="Book Antiqua"/>
          <w:sz w:val="20"/>
          <w:szCs w:val="22"/>
        </w:rPr>
        <w:t>SOAP services and Restful API, Apache Maven, Camel, Velocity, POI. XSLT, XPath,</w:t>
      </w:r>
      <w:r w:rsidR="00651DE3">
        <w:rPr>
          <w:rFonts w:ascii="Book Antiqua" w:hAnsi="Book Antiqua"/>
          <w:sz w:val="20"/>
          <w:szCs w:val="22"/>
        </w:rPr>
        <w:t xml:space="preserve"> SVN, Git, Jenkins, </w:t>
      </w:r>
      <w:proofErr w:type="spellStart"/>
      <w:r w:rsidR="00651DE3">
        <w:rPr>
          <w:rFonts w:ascii="Book Antiqua" w:hAnsi="Book Antiqua"/>
          <w:sz w:val="20"/>
          <w:szCs w:val="22"/>
        </w:rPr>
        <w:t>uDeploy</w:t>
      </w:r>
      <w:proofErr w:type="spellEnd"/>
      <w:r w:rsidR="00506D78">
        <w:rPr>
          <w:rFonts w:ascii="Book Antiqua" w:hAnsi="Book Antiqua"/>
          <w:sz w:val="20"/>
          <w:szCs w:val="22"/>
        </w:rPr>
        <w:t xml:space="preserve"> </w:t>
      </w:r>
      <w:r w:rsidR="007F7FBC">
        <w:rPr>
          <w:rFonts w:ascii="Book Antiqua" w:hAnsi="Book Antiqua"/>
          <w:sz w:val="20"/>
          <w:szCs w:val="22"/>
        </w:rPr>
        <w:t xml:space="preserve">Agile methodology, JIRA, </w:t>
      </w:r>
      <w:r w:rsidR="00506D78">
        <w:rPr>
          <w:rFonts w:ascii="Book Antiqua" w:hAnsi="Book Antiqua"/>
          <w:sz w:val="20"/>
          <w:szCs w:val="22"/>
        </w:rPr>
        <w:t xml:space="preserve">AngularJS, </w:t>
      </w:r>
      <w:r w:rsidR="008D7B53">
        <w:rPr>
          <w:rFonts w:ascii="Book Antiqua" w:hAnsi="Book Antiqua"/>
          <w:sz w:val="20"/>
          <w:szCs w:val="22"/>
        </w:rPr>
        <w:t xml:space="preserve">Junit, Mockito, </w:t>
      </w:r>
      <w:r w:rsidR="00651DE3">
        <w:rPr>
          <w:rFonts w:ascii="Book Antiqua" w:hAnsi="Book Antiqua"/>
          <w:sz w:val="20"/>
          <w:szCs w:val="22"/>
        </w:rPr>
        <w:t>AWS APIs involving S3, SNS, SQS, Lambda, EC2. Containerization with Docker</w:t>
      </w:r>
    </w:p>
    <w:p w:rsidR="00221FFB" w:rsidRPr="005D4476" w:rsidRDefault="00221FFB" w:rsidP="00221FFB">
      <w:pPr>
        <w:pBdr>
          <w:bottom w:val="single" w:sz="4" w:space="1" w:color="auto"/>
        </w:pBdr>
        <w:jc w:val="both"/>
        <w:rPr>
          <w:rFonts w:ascii="Book Antiqua" w:hAnsi="Book Antiqua"/>
          <w:sz w:val="20"/>
          <w:szCs w:val="22"/>
        </w:rPr>
      </w:pPr>
    </w:p>
    <w:p w:rsidR="00650D9E" w:rsidRPr="005D4476" w:rsidRDefault="00F956FD" w:rsidP="00650D9E">
      <w:pPr>
        <w:jc w:val="both"/>
        <w:rPr>
          <w:rFonts w:ascii="Book Antiqua" w:hAnsi="Book Antiqua"/>
          <w:b/>
          <w:sz w:val="20"/>
          <w:szCs w:val="22"/>
        </w:rPr>
      </w:pPr>
      <w:r w:rsidRPr="005D4476">
        <w:rPr>
          <w:rFonts w:ascii="Book Antiqua" w:hAnsi="Book Antiqua"/>
          <w:b/>
          <w:sz w:val="20"/>
          <w:szCs w:val="22"/>
        </w:rPr>
        <w:tab/>
      </w:r>
      <w:r w:rsidR="00AB6B41" w:rsidRPr="005D4476">
        <w:rPr>
          <w:rFonts w:ascii="Book Antiqua" w:hAnsi="Book Antiqua"/>
          <w:b/>
          <w:sz w:val="20"/>
          <w:szCs w:val="22"/>
        </w:rPr>
        <w:tab/>
      </w:r>
      <w:r w:rsidR="00AB6B41" w:rsidRPr="005D4476">
        <w:rPr>
          <w:rFonts w:ascii="Book Antiqua" w:hAnsi="Book Antiqua"/>
          <w:b/>
          <w:sz w:val="20"/>
          <w:szCs w:val="22"/>
        </w:rPr>
        <w:tab/>
      </w:r>
      <w:r w:rsidR="002322A9" w:rsidRPr="005D4476">
        <w:rPr>
          <w:rFonts w:ascii="Book Antiqua" w:hAnsi="Book Antiqua"/>
          <w:b/>
          <w:sz w:val="20"/>
          <w:szCs w:val="22"/>
        </w:rPr>
        <w:tab/>
      </w:r>
      <w:r w:rsidR="00650D9E" w:rsidRPr="005D4476">
        <w:rPr>
          <w:rFonts w:ascii="Book Antiqua" w:hAnsi="Book Antiqua"/>
          <w:b/>
          <w:sz w:val="20"/>
          <w:szCs w:val="22"/>
        </w:rPr>
        <w:tab/>
      </w:r>
      <w:r w:rsidR="00650D9E" w:rsidRPr="005D4476">
        <w:rPr>
          <w:rFonts w:ascii="Book Antiqua" w:hAnsi="Book Antiqua"/>
          <w:b/>
          <w:sz w:val="20"/>
          <w:szCs w:val="22"/>
        </w:rPr>
        <w:tab/>
      </w:r>
      <w:r w:rsidR="00650D9E" w:rsidRPr="005D4476">
        <w:rPr>
          <w:rFonts w:ascii="Book Antiqua" w:hAnsi="Book Antiqua"/>
          <w:b/>
          <w:sz w:val="20"/>
          <w:szCs w:val="22"/>
        </w:rPr>
        <w:tab/>
      </w:r>
      <w:r w:rsidR="00650D9E" w:rsidRPr="005D4476">
        <w:rPr>
          <w:rFonts w:ascii="Book Antiqua" w:hAnsi="Book Antiqua"/>
          <w:b/>
          <w:sz w:val="20"/>
          <w:szCs w:val="22"/>
        </w:rPr>
        <w:tab/>
      </w:r>
      <w:r w:rsidR="002745B7" w:rsidRPr="005D4476">
        <w:rPr>
          <w:rFonts w:ascii="Book Antiqua" w:hAnsi="Book Antiqua"/>
          <w:b/>
          <w:sz w:val="20"/>
          <w:szCs w:val="22"/>
        </w:rPr>
        <w:t xml:space="preserve"> </w:t>
      </w:r>
    </w:p>
    <w:p w:rsidR="00555E9B" w:rsidRDefault="007708FE" w:rsidP="00885C8E">
      <w:pPr>
        <w:rPr>
          <w:rFonts w:ascii="Book Antiqua" w:hAnsi="Book Antiqua"/>
          <w:sz w:val="20"/>
          <w:szCs w:val="22"/>
        </w:rPr>
      </w:pPr>
      <w:r>
        <w:rPr>
          <w:rFonts w:ascii="Book Antiqua" w:hAnsi="Book Antiqua"/>
          <w:b/>
          <w:sz w:val="20"/>
          <w:szCs w:val="22"/>
        </w:rPr>
        <w:t>Lloyds Bank</w:t>
      </w:r>
      <w:r w:rsidR="00885C8E" w:rsidRPr="005D4476">
        <w:rPr>
          <w:rFonts w:ascii="Book Antiqua" w:hAnsi="Book Antiqua"/>
          <w:sz w:val="20"/>
          <w:szCs w:val="22"/>
        </w:rPr>
        <w:t xml:space="preserve">, </w:t>
      </w:r>
      <w:r w:rsidR="00BF1262">
        <w:rPr>
          <w:rFonts w:ascii="Book Antiqua" w:hAnsi="Book Antiqua"/>
          <w:sz w:val="20"/>
          <w:szCs w:val="22"/>
        </w:rPr>
        <w:t>London, UK</w:t>
      </w:r>
      <w:r w:rsidR="00555E9B">
        <w:rPr>
          <w:rFonts w:ascii="Book Antiqua" w:hAnsi="Book Antiqua"/>
          <w:sz w:val="20"/>
          <w:szCs w:val="22"/>
        </w:rPr>
        <w:t xml:space="preserve">                                                                                    </w:t>
      </w:r>
      <w:r w:rsidR="00F85D4E">
        <w:rPr>
          <w:rFonts w:ascii="Book Antiqua" w:hAnsi="Book Antiqua"/>
          <w:sz w:val="20"/>
          <w:szCs w:val="22"/>
        </w:rPr>
        <w:t xml:space="preserve">                 </w:t>
      </w:r>
      <w:r w:rsidR="00555E9B">
        <w:rPr>
          <w:rFonts w:ascii="Book Antiqua" w:hAnsi="Book Antiqua"/>
          <w:sz w:val="20"/>
          <w:szCs w:val="22"/>
        </w:rPr>
        <w:t xml:space="preserve"> </w:t>
      </w:r>
      <w:r w:rsidR="001B7B16">
        <w:rPr>
          <w:rFonts w:ascii="Book Antiqua" w:hAnsi="Book Antiqua"/>
          <w:b/>
          <w:sz w:val="20"/>
          <w:szCs w:val="22"/>
        </w:rPr>
        <w:t>Jun 2013 – Jan 2014</w:t>
      </w:r>
    </w:p>
    <w:p w:rsidR="00885C8E" w:rsidRPr="005D4476" w:rsidRDefault="00227BF5" w:rsidP="00885C8E">
      <w:pPr>
        <w:rPr>
          <w:rFonts w:ascii="Book Antiqua" w:hAnsi="Book Antiqua"/>
          <w:sz w:val="20"/>
          <w:szCs w:val="22"/>
        </w:rPr>
      </w:pPr>
      <w:r w:rsidRPr="005D4476">
        <w:rPr>
          <w:rFonts w:ascii="Book Antiqua" w:hAnsi="Book Antiqua"/>
          <w:sz w:val="20"/>
          <w:szCs w:val="22"/>
        </w:rPr>
        <w:t>S</w:t>
      </w:r>
      <w:r w:rsidR="00650D9E" w:rsidRPr="005D4476">
        <w:rPr>
          <w:rFonts w:ascii="Book Antiqua" w:hAnsi="Book Antiqua"/>
          <w:sz w:val="20"/>
          <w:szCs w:val="22"/>
        </w:rPr>
        <w:t>enior</w:t>
      </w:r>
      <w:r w:rsidRPr="005D4476">
        <w:rPr>
          <w:rFonts w:ascii="Book Antiqua" w:hAnsi="Book Antiqua"/>
          <w:sz w:val="20"/>
          <w:szCs w:val="22"/>
        </w:rPr>
        <w:t xml:space="preserve"> </w:t>
      </w:r>
      <w:r w:rsidR="005A220D">
        <w:rPr>
          <w:rFonts w:ascii="Book Antiqua" w:hAnsi="Book Antiqua"/>
          <w:sz w:val="20"/>
          <w:szCs w:val="22"/>
        </w:rPr>
        <w:t>Java/J2EE</w:t>
      </w:r>
      <w:r w:rsidR="00650D9E" w:rsidRPr="005D4476">
        <w:rPr>
          <w:rFonts w:ascii="Book Antiqua" w:hAnsi="Book Antiqua"/>
          <w:sz w:val="20"/>
          <w:szCs w:val="22"/>
        </w:rPr>
        <w:t xml:space="preserve"> Developer</w:t>
      </w:r>
    </w:p>
    <w:p w:rsidR="00885C8E" w:rsidRDefault="00885C8E" w:rsidP="00885C8E">
      <w:pPr>
        <w:rPr>
          <w:rFonts w:ascii="Book Antiqua" w:hAnsi="Book Antiqua"/>
          <w:b/>
          <w:sz w:val="20"/>
          <w:szCs w:val="22"/>
        </w:rPr>
      </w:pPr>
    </w:p>
    <w:p w:rsidR="007708FE" w:rsidRPr="007708FE" w:rsidRDefault="007708FE" w:rsidP="007708FE">
      <w:pPr>
        <w:rPr>
          <w:rFonts w:ascii="Book Antiqua" w:hAnsi="Book Antiqua" w:cs="Arial"/>
          <w:sz w:val="20"/>
          <w:szCs w:val="20"/>
        </w:rPr>
      </w:pPr>
      <w:r w:rsidRPr="007708FE">
        <w:rPr>
          <w:rFonts w:ascii="Book Antiqua" w:hAnsi="Book Antiqua" w:cs="Arial"/>
          <w:sz w:val="20"/>
          <w:szCs w:val="20"/>
        </w:rPr>
        <w:t>The Foreign Account Tax Compliance Act (FATCA) is a portion of the 2010 Hiring Incentives to Restore Employment (HIRE) Act. The FATCA requires individuals to report their fi</w:t>
      </w:r>
      <w:r>
        <w:rPr>
          <w:rFonts w:ascii="Book Antiqua" w:hAnsi="Book Antiqua" w:cs="Arial"/>
          <w:sz w:val="20"/>
          <w:szCs w:val="20"/>
        </w:rPr>
        <w:t>nancial accounts held outside o</w:t>
      </w:r>
      <w:r w:rsidRPr="007708FE">
        <w:rPr>
          <w:rFonts w:ascii="Book Antiqua" w:hAnsi="Book Antiqua" w:cs="Arial"/>
          <w:sz w:val="20"/>
          <w:szCs w:val="20"/>
        </w:rPr>
        <w:t>f the United States, and requires foreign financial institutions to report to the Internal Revenue Service (IRS) about their American clients. FATCA was designed primarily to combat offshore tax evasion and to recoup federal tax revenues.</w:t>
      </w:r>
    </w:p>
    <w:p w:rsidR="009A3C8A" w:rsidRDefault="007708FE" w:rsidP="007708FE">
      <w:pPr>
        <w:rPr>
          <w:rFonts w:ascii="Book Antiqua" w:hAnsi="Book Antiqua" w:cs="Arial"/>
          <w:sz w:val="20"/>
          <w:szCs w:val="20"/>
        </w:rPr>
      </w:pPr>
      <w:r w:rsidRPr="007708FE">
        <w:rPr>
          <w:rFonts w:ascii="Book Antiqua" w:hAnsi="Book Antiqua" w:cs="Arial"/>
          <w:sz w:val="20"/>
          <w:szCs w:val="20"/>
        </w:rPr>
        <w:t>UK is one of the co</w:t>
      </w:r>
      <w:r>
        <w:rPr>
          <w:rFonts w:ascii="Book Antiqua" w:hAnsi="Book Antiqua" w:cs="Arial"/>
          <w:sz w:val="20"/>
          <w:szCs w:val="20"/>
        </w:rPr>
        <w:t>u</w:t>
      </w:r>
      <w:r w:rsidRPr="007708FE">
        <w:rPr>
          <w:rFonts w:ascii="Book Antiqua" w:hAnsi="Book Antiqua" w:cs="Arial"/>
          <w:sz w:val="20"/>
          <w:szCs w:val="20"/>
        </w:rPr>
        <w:t>ntries which agreed to comply with FATCA regulations. So as per the government policy, Lloyds Banking Group has taken this initiative to undertake this regulation. The main purpose of this project is to segregate the customer</w:t>
      </w:r>
      <w:r>
        <w:rPr>
          <w:rFonts w:ascii="Book Antiqua" w:hAnsi="Book Antiqua" w:cs="Arial"/>
          <w:sz w:val="20"/>
          <w:szCs w:val="20"/>
        </w:rPr>
        <w:t xml:space="preserve"> </w:t>
      </w:r>
      <w:r w:rsidRPr="007708FE">
        <w:rPr>
          <w:rFonts w:ascii="Book Antiqua" w:hAnsi="Book Antiqua" w:cs="Arial"/>
          <w:sz w:val="20"/>
          <w:szCs w:val="20"/>
        </w:rPr>
        <w:t>into 3 groups. 1. Non-US customer 2. US customer 3. US potential customer.</w:t>
      </w:r>
    </w:p>
    <w:p w:rsidR="000A166E" w:rsidRPr="007708FE" w:rsidRDefault="000A166E" w:rsidP="007708FE">
      <w:pPr>
        <w:rPr>
          <w:rFonts w:ascii="Book Antiqua" w:hAnsi="Book Antiqua" w:cs="Arial"/>
          <w:sz w:val="20"/>
          <w:szCs w:val="20"/>
        </w:rPr>
      </w:pPr>
    </w:p>
    <w:p w:rsidR="0023135D" w:rsidRPr="005D4476" w:rsidRDefault="007C32E0" w:rsidP="0023135D">
      <w:pPr>
        <w:rPr>
          <w:rFonts w:ascii="Book Antiqua" w:hAnsi="Book Antiqua"/>
          <w:b/>
          <w:sz w:val="20"/>
          <w:szCs w:val="22"/>
        </w:rPr>
      </w:pPr>
      <w:r w:rsidRPr="005D4476">
        <w:rPr>
          <w:rFonts w:ascii="Book Antiqua" w:hAnsi="Book Antiqua"/>
          <w:b/>
          <w:sz w:val="20"/>
          <w:szCs w:val="22"/>
        </w:rPr>
        <w:t>Responsibilities</w:t>
      </w:r>
      <w:r w:rsidR="0023135D" w:rsidRPr="005D4476">
        <w:rPr>
          <w:rFonts w:ascii="Book Antiqua" w:hAnsi="Book Antiqua"/>
          <w:b/>
          <w:sz w:val="20"/>
          <w:szCs w:val="22"/>
        </w:rPr>
        <w:t>:</w:t>
      </w:r>
    </w:p>
    <w:p w:rsidR="00066F8F" w:rsidRDefault="000A166E" w:rsidP="00066F8F">
      <w:pPr>
        <w:numPr>
          <w:ilvl w:val="0"/>
          <w:numId w:val="20"/>
        </w:numPr>
        <w:rPr>
          <w:rFonts w:ascii="Book Antiqua" w:hAnsi="Book Antiqua"/>
          <w:sz w:val="20"/>
          <w:szCs w:val="22"/>
        </w:rPr>
      </w:pPr>
      <w:r>
        <w:rPr>
          <w:rFonts w:ascii="Book Antiqua" w:hAnsi="Book Antiqua"/>
          <w:sz w:val="20"/>
          <w:szCs w:val="22"/>
        </w:rPr>
        <w:t>Involved in requirement analysis with onsite (UK) team.</w:t>
      </w:r>
    </w:p>
    <w:p w:rsidR="000A166E" w:rsidRDefault="000A166E" w:rsidP="00066F8F">
      <w:pPr>
        <w:numPr>
          <w:ilvl w:val="0"/>
          <w:numId w:val="20"/>
        </w:numPr>
        <w:rPr>
          <w:rFonts w:ascii="Book Antiqua" w:hAnsi="Book Antiqua"/>
          <w:sz w:val="20"/>
          <w:szCs w:val="22"/>
        </w:rPr>
      </w:pPr>
      <w:r>
        <w:rPr>
          <w:rFonts w:ascii="Book Antiqua" w:hAnsi="Book Antiqua"/>
          <w:sz w:val="20"/>
          <w:szCs w:val="22"/>
        </w:rPr>
        <w:t xml:space="preserve">Designing of webservices and coming up with the </w:t>
      </w:r>
      <w:r w:rsidRPr="00C04316">
        <w:rPr>
          <w:rFonts w:ascii="Book Antiqua" w:hAnsi="Book Antiqua"/>
          <w:b/>
          <w:sz w:val="20"/>
          <w:szCs w:val="22"/>
        </w:rPr>
        <w:t>WSDL</w:t>
      </w:r>
      <w:r>
        <w:rPr>
          <w:rFonts w:ascii="Book Antiqua" w:hAnsi="Book Antiqua"/>
          <w:sz w:val="20"/>
          <w:szCs w:val="22"/>
        </w:rPr>
        <w:t xml:space="preserve"> for </w:t>
      </w:r>
      <w:r w:rsidRPr="00C04316">
        <w:rPr>
          <w:rFonts w:ascii="Book Antiqua" w:hAnsi="Book Antiqua"/>
          <w:b/>
          <w:sz w:val="20"/>
          <w:szCs w:val="22"/>
        </w:rPr>
        <w:t>SOAP services</w:t>
      </w:r>
      <w:r>
        <w:rPr>
          <w:rFonts w:ascii="Book Antiqua" w:hAnsi="Book Antiqua"/>
          <w:sz w:val="20"/>
          <w:szCs w:val="22"/>
        </w:rPr>
        <w:t>.</w:t>
      </w:r>
    </w:p>
    <w:p w:rsidR="000A166E" w:rsidRDefault="000A166E" w:rsidP="00066F8F">
      <w:pPr>
        <w:numPr>
          <w:ilvl w:val="0"/>
          <w:numId w:val="20"/>
        </w:numPr>
        <w:rPr>
          <w:rFonts w:ascii="Book Antiqua" w:hAnsi="Book Antiqua"/>
          <w:sz w:val="20"/>
          <w:szCs w:val="22"/>
        </w:rPr>
      </w:pPr>
      <w:r>
        <w:rPr>
          <w:rFonts w:ascii="Book Antiqua" w:hAnsi="Book Antiqua"/>
          <w:sz w:val="20"/>
          <w:szCs w:val="22"/>
        </w:rPr>
        <w:t>Producing the webservices with WSDL.</w:t>
      </w:r>
    </w:p>
    <w:p w:rsidR="00FA20A8" w:rsidRDefault="00FA20A8" w:rsidP="00066F8F">
      <w:pPr>
        <w:numPr>
          <w:ilvl w:val="0"/>
          <w:numId w:val="20"/>
        </w:numPr>
        <w:rPr>
          <w:rFonts w:ascii="Book Antiqua" w:hAnsi="Book Antiqua"/>
          <w:sz w:val="20"/>
          <w:szCs w:val="22"/>
        </w:rPr>
      </w:pPr>
      <w:r>
        <w:rPr>
          <w:rFonts w:ascii="Book Antiqua" w:hAnsi="Book Antiqua"/>
          <w:sz w:val="20"/>
          <w:szCs w:val="22"/>
        </w:rPr>
        <w:t xml:space="preserve">Designing and developing the integration of webservices with </w:t>
      </w:r>
      <w:r w:rsidRPr="00C04316">
        <w:rPr>
          <w:rFonts w:ascii="Book Antiqua" w:hAnsi="Book Antiqua"/>
          <w:b/>
          <w:sz w:val="20"/>
          <w:szCs w:val="22"/>
        </w:rPr>
        <w:t>Hibernate</w:t>
      </w:r>
      <w:r>
        <w:rPr>
          <w:rFonts w:ascii="Book Antiqua" w:hAnsi="Book Antiqua"/>
          <w:sz w:val="20"/>
          <w:szCs w:val="22"/>
        </w:rPr>
        <w:t xml:space="preserve"> persistence layer, </w:t>
      </w:r>
      <w:r w:rsidRPr="00C04316">
        <w:rPr>
          <w:rFonts w:ascii="Book Antiqua" w:hAnsi="Book Antiqua"/>
          <w:b/>
          <w:sz w:val="20"/>
          <w:szCs w:val="22"/>
        </w:rPr>
        <w:t>JMS with message driven bean</w:t>
      </w:r>
      <w:r>
        <w:rPr>
          <w:rFonts w:ascii="Book Antiqua" w:hAnsi="Book Antiqua"/>
          <w:sz w:val="20"/>
          <w:szCs w:val="22"/>
        </w:rPr>
        <w:t>.</w:t>
      </w:r>
    </w:p>
    <w:p w:rsidR="000A166E" w:rsidRDefault="000A166E" w:rsidP="00066F8F">
      <w:pPr>
        <w:numPr>
          <w:ilvl w:val="0"/>
          <w:numId w:val="20"/>
        </w:numPr>
        <w:rPr>
          <w:rFonts w:ascii="Book Antiqua" w:hAnsi="Book Antiqua"/>
          <w:sz w:val="20"/>
          <w:szCs w:val="22"/>
        </w:rPr>
      </w:pPr>
      <w:r>
        <w:rPr>
          <w:rFonts w:ascii="Book Antiqua" w:hAnsi="Book Antiqua"/>
          <w:sz w:val="20"/>
          <w:szCs w:val="22"/>
        </w:rPr>
        <w:t>Producing the</w:t>
      </w:r>
      <w:r w:rsidR="00AF71C5">
        <w:rPr>
          <w:rFonts w:ascii="Book Antiqua" w:hAnsi="Book Antiqua"/>
          <w:sz w:val="20"/>
          <w:szCs w:val="22"/>
        </w:rPr>
        <w:t xml:space="preserve"> webservices with dual protocol (HTTP, JMS)</w:t>
      </w:r>
    </w:p>
    <w:p w:rsidR="00FA20A8" w:rsidRDefault="00FA20A8" w:rsidP="00FA20A8">
      <w:pPr>
        <w:numPr>
          <w:ilvl w:val="0"/>
          <w:numId w:val="20"/>
        </w:numPr>
        <w:rPr>
          <w:rFonts w:ascii="Book Antiqua" w:hAnsi="Book Antiqua"/>
          <w:sz w:val="20"/>
          <w:szCs w:val="22"/>
        </w:rPr>
      </w:pPr>
      <w:r>
        <w:rPr>
          <w:rFonts w:ascii="Book Antiqua" w:hAnsi="Book Antiqua"/>
          <w:sz w:val="20"/>
          <w:szCs w:val="22"/>
        </w:rPr>
        <w:t xml:space="preserve">Configuring the JMS queues and deploying application on </w:t>
      </w:r>
      <w:proofErr w:type="spellStart"/>
      <w:r>
        <w:rPr>
          <w:rFonts w:ascii="Book Antiqua" w:hAnsi="Book Antiqua"/>
          <w:sz w:val="20"/>
          <w:szCs w:val="22"/>
        </w:rPr>
        <w:t>Websphere</w:t>
      </w:r>
      <w:proofErr w:type="spellEnd"/>
      <w:r>
        <w:rPr>
          <w:rFonts w:ascii="Book Antiqua" w:hAnsi="Book Antiqua"/>
          <w:sz w:val="20"/>
          <w:szCs w:val="22"/>
        </w:rPr>
        <w:t xml:space="preserve"> application server.</w:t>
      </w:r>
    </w:p>
    <w:p w:rsidR="00AF71C5" w:rsidRDefault="00AF71C5" w:rsidP="00AF71C5">
      <w:pPr>
        <w:numPr>
          <w:ilvl w:val="0"/>
          <w:numId w:val="20"/>
        </w:numPr>
        <w:rPr>
          <w:rFonts w:ascii="Book Antiqua" w:hAnsi="Book Antiqua"/>
          <w:sz w:val="20"/>
          <w:szCs w:val="22"/>
        </w:rPr>
      </w:pPr>
      <w:r>
        <w:rPr>
          <w:rFonts w:ascii="Book Antiqua" w:hAnsi="Book Antiqua"/>
          <w:sz w:val="20"/>
          <w:szCs w:val="22"/>
        </w:rPr>
        <w:t xml:space="preserve">Developing test suites in </w:t>
      </w:r>
      <w:r w:rsidRPr="004D20B6">
        <w:rPr>
          <w:rFonts w:ascii="Book Antiqua" w:hAnsi="Book Antiqua"/>
          <w:b/>
          <w:sz w:val="20"/>
          <w:szCs w:val="22"/>
        </w:rPr>
        <w:t>SOAPUI</w:t>
      </w:r>
      <w:r>
        <w:rPr>
          <w:rFonts w:ascii="Book Antiqua" w:hAnsi="Book Antiqua"/>
          <w:sz w:val="20"/>
          <w:szCs w:val="22"/>
        </w:rPr>
        <w:t xml:space="preserve"> tool.</w:t>
      </w:r>
    </w:p>
    <w:p w:rsidR="000A166E" w:rsidRDefault="00AF71C5" w:rsidP="00066F8F">
      <w:pPr>
        <w:numPr>
          <w:ilvl w:val="0"/>
          <w:numId w:val="20"/>
        </w:numPr>
        <w:rPr>
          <w:rFonts w:ascii="Book Antiqua" w:hAnsi="Book Antiqua"/>
          <w:sz w:val="20"/>
          <w:szCs w:val="22"/>
        </w:rPr>
      </w:pPr>
      <w:r>
        <w:rPr>
          <w:rFonts w:ascii="Book Antiqua" w:hAnsi="Book Antiqua"/>
          <w:sz w:val="20"/>
          <w:szCs w:val="22"/>
        </w:rPr>
        <w:t>Writing and testing the webservices with Junit test cases.</w:t>
      </w:r>
    </w:p>
    <w:p w:rsidR="00AF71C5" w:rsidRPr="005D4476" w:rsidRDefault="00AF71C5" w:rsidP="00066F8F">
      <w:pPr>
        <w:numPr>
          <w:ilvl w:val="0"/>
          <w:numId w:val="20"/>
        </w:numPr>
        <w:rPr>
          <w:rFonts w:ascii="Book Antiqua" w:hAnsi="Book Antiqua"/>
          <w:sz w:val="20"/>
          <w:szCs w:val="22"/>
        </w:rPr>
      </w:pPr>
      <w:r>
        <w:rPr>
          <w:rFonts w:ascii="Book Antiqua" w:hAnsi="Book Antiqua"/>
          <w:sz w:val="20"/>
          <w:szCs w:val="22"/>
        </w:rPr>
        <w:t>Supporting the System testing and bug fixing.</w:t>
      </w:r>
    </w:p>
    <w:p w:rsidR="009A3F52" w:rsidRPr="005D4476" w:rsidRDefault="009A3F52" w:rsidP="009A3F52">
      <w:pPr>
        <w:tabs>
          <w:tab w:val="left" w:pos="720"/>
        </w:tabs>
        <w:suppressAutoHyphens/>
        <w:rPr>
          <w:rFonts w:ascii="Book Antiqua" w:hAnsi="Book Antiqua"/>
          <w:sz w:val="20"/>
          <w:szCs w:val="22"/>
        </w:rPr>
      </w:pPr>
    </w:p>
    <w:p w:rsidR="009A3F52" w:rsidRPr="005D4476" w:rsidRDefault="001C7C76" w:rsidP="009A3F52">
      <w:pPr>
        <w:jc w:val="both"/>
        <w:rPr>
          <w:rFonts w:ascii="Book Antiqua" w:hAnsi="Book Antiqua"/>
          <w:sz w:val="20"/>
          <w:szCs w:val="22"/>
        </w:rPr>
      </w:pPr>
      <w:r>
        <w:rPr>
          <w:rFonts w:ascii="Book Antiqua" w:hAnsi="Book Antiqua"/>
          <w:b/>
          <w:sz w:val="20"/>
          <w:szCs w:val="22"/>
        </w:rPr>
        <w:t>Technologies/</w:t>
      </w:r>
      <w:r w:rsidR="009A3F52" w:rsidRPr="005D4476">
        <w:rPr>
          <w:rFonts w:ascii="Book Antiqua" w:hAnsi="Book Antiqua"/>
          <w:b/>
          <w:sz w:val="20"/>
          <w:szCs w:val="22"/>
        </w:rPr>
        <w:t>Environment</w:t>
      </w:r>
      <w:r w:rsidR="009A3F52" w:rsidRPr="003D53D5">
        <w:rPr>
          <w:rFonts w:ascii="Book Antiqua" w:hAnsi="Book Antiqua"/>
          <w:b/>
          <w:sz w:val="20"/>
          <w:szCs w:val="22"/>
        </w:rPr>
        <w:t>:</w:t>
      </w:r>
      <w:r w:rsidR="00AF71C5">
        <w:rPr>
          <w:rFonts w:ascii="Book Antiqua" w:hAnsi="Book Antiqua"/>
          <w:sz w:val="20"/>
          <w:szCs w:val="22"/>
        </w:rPr>
        <w:t xml:space="preserve"> Java 1.7</w:t>
      </w:r>
      <w:r w:rsidR="009A3F52" w:rsidRPr="005D4476">
        <w:rPr>
          <w:rFonts w:ascii="Book Antiqua" w:hAnsi="Book Antiqua"/>
          <w:sz w:val="20"/>
          <w:szCs w:val="22"/>
        </w:rPr>
        <w:t xml:space="preserve">, </w:t>
      </w:r>
      <w:r>
        <w:rPr>
          <w:rFonts w:ascii="Book Antiqua" w:hAnsi="Book Antiqua"/>
          <w:sz w:val="20"/>
          <w:szCs w:val="22"/>
        </w:rPr>
        <w:t xml:space="preserve">JAX-WS specification, WSDL, XSD, </w:t>
      </w:r>
      <w:proofErr w:type="spellStart"/>
      <w:r w:rsidR="00034E90">
        <w:rPr>
          <w:rFonts w:ascii="Book Antiqua" w:hAnsi="Book Antiqua"/>
          <w:sz w:val="20"/>
          <w:szCs w:val="22"/>
        </w:rPr>
        <w:t>Websphere</w:t>
      </w:r>
      <w:proofErr w:type="spellEnd"/>
      <w:r w:rsidR="00034E90">
        <w:rPr>
          <w:rFonts w:ascii="Book Antiqua" w:hAnsi="Book Antiqua"/>
          <w:sz w:val="20"/>
          <w:szCs w:val="22"/>
        </w:rPr>
        <w:t xml:space="preserve"> application server, Apache Maven, Axis2</w:t>
      </w:r>
      <w:r>
        <w:rPr>
          <w:rFonts w:ascii="Book Antiqua" w:hAnsi="Book Antiqua"/>
          <w:sz w:val="20"/>
          <w:szCs w:val="22"/>
        </w:rPr>
        <w:t xml:space="preserve"> implementation of JAX-WS, Hibernate 3.0, SOAPUI</w:t>
      </w:r>
      <w:r w:rsidR="007F7FBC">
        <w:rPr>
          <w:rFonts w:ascii="Book Antiqua" w:hAnsi="Book Antiqua"/>
          <w:sz w:val="20"/>
          <w:szCs w:val="22"/>
        </w:rPr>
        <w:t>, Agile methodology, Clear case</w:t>
      </w:r>
      <w:r w:rsidR="008D7B53">
        <w:rPr>
          <w:rFonts w:ascii="Book Antiqua" w:hAnsi="Book Antiqua"/>
          <w:sz w:val="20"/>
          <w:szCs w:val="22"/>
        </w:rPr>
        <w:t>, Junit</w:t>
      </w:r>
      <w:r>
        <w:rPr>
          <w:rFonts w:ascii="Book Antiqua" w:hAnsi="Book Antiqua"/>
          <w:sz w:val="20"/>
          <w:szCs w:val="22"/>
        </w:rPr>
        <w:t>.</w:t>
      </w:r>
    </w:p>
    <w:p w:rsidR="00885C8E" w:rsidRPr="005D4476" w:rsidRDefault="00885C8E" w:rsidP="00885C8E">
      <w:pPr>
        <w:pBdr>
          <w:bottom w:val="single" w:sz="4" w:space="1" w:color="auto"/>
        </w:pBdr>
        <w:jc w:val="both"/>
        <w:rPr>
          <w:rFonts w:ascii="Book Antiqua" w:hAnsi="Book Antiqua"/>
          <w:sz w:val="20"/>
          <w:szCs w:val="22"/>
        </w:rPr>
      </w:pPr>
    </w:p>
    <w:p w:rsidR="00E85F1A" w:rsidRPr="005D4476" w:rsidRDefault="000579E3" w:rsidP="00E85F1A">
      <w:pPr>
        <w:jc w:val="both"/>
        <w:rPr>
          <w:rFonts w:ascii="Book Antiqua" w:hAnsi="Book Antiqua"/>
          <w:b/>
          <w:sz w:val="20"/>
          <w:szCs w:val="22"/>
        </w:rPr>
      </w:pPr>
      <w:r w:rsidRPr="005D4476">
        <w:rPr>
          <w:rFonts w:ascii="Book Antiqua" w:hAnsi="Book Antiqua"/>
          <w:b/>
          <w:sz w:val="20"/>
          <w:szCs w:val="22"/>
        </w:rPr>
        <w:tab/>
      </w:r>
      <w:r w:rsidR="00E85F1A" w:rsidRPr="005D4476">
        <w:rPr>
          <w:rFonts w:ascii="Book Antiqua" w:hAnsi="Book Antiqua"/>
          <w:b/>
          <w:sz w:val="20"/>
          <w:szCs w:val="22"/>
        </w:rPr>
        <w:tab/>
      </w:r>
      <w:r w:rsidR="00E85F1A" w:rsidRPr="005D4476">
        <w:rPr>
          <w:rFonts w:ascii="Book Antiqua" w:hAnsi="Book Antiqua"/>
          <w:b/>
          <w:sz w:val="20"/>
          <w:szCs w:val="22"/>
        </w:rPr>
        <w:tab/>
      </w:r>
      <w:r w:rsidR="00E85F1A" w:rsidRPr="005D4476">
        <w:rPr>
          <w:rFonts w:ascii="Book Antiqua" w:hAnsi="Book Antiqua"/>
          <w:b/>
          <w:sz w:val="20"/>
          <w:szCs w:val="22"/>
        </w:rPr>
        <w:tab/>
      </w:r>
      <w:r w:rsidR="00E85F1A" w:rsidRPr="005D4476">
        <w:rPr>
          <w:rFonts w:ascii="Book Antiqua" w:hAnsi="Book Antiqua"/>
          <w:b/>
          <w:sz w:val="20"/>
          <w:szCs w:val="22"/>
        </w:rPr>
        <w:tab/>
      </w:r>
      <w:r w:rsidR="00E85F1A" w:rsidRPr="005D4476">
        <w:rPr>
          <w:rFonts w:ascii="Book Antiqua" w:hAnsi="Book Antiqua"/>
          <w:b/>
          <w:sz w:val="20"/>
          <w:szCs w:val="22"/>
        </w:rPr>
        <w:tab/>
      </w:r>
      <w:r w:rsidR="002745B7" w:rsidRPr="005D4476">
        <w:rPr>
          <w:rFonts w:ascii="Book Antiqua" w:hAnsi="Book Antiqua"/>
          <w:b/>
          <w:sz w:val="20"/>
          <w:szCs w:val="22"/>
        </w:rPr>
        <w:t xml:space="preserve"> </w:t>
      </w:r>
    </w:p>
    <w:p w:rsidR="00555E9B" w:rsidRDefault="00BF1262" w:rsidP="00F85D4E">
      <w:pPr>
        <w:rPr>
          <w:rFonts w:ascii="Book Antiqua" w:hAnsi="Book Antiqua"/>
          <w:sz w:val="20"/>
          <w:szCs w:val="22"/>
        </w:rPr>
      </w:pPr>
      <w:r>
        <w:rPr>
          <w:rFonts w:ascii="Book Antiqua" w:hAnsi="Book Antiqua"/>
          <w:b/>
          <w:sz w:val="20"/>
          <w:szCs w:val="22"/>
        </w:rPr>
        <w:t>The Hartford Insurance</w:t>
      </w:r>
      <w:r w:rsidR="00E85F1A" w:rsidRPr="005D4476">
        <w:rPr>
          <w:rFonts w:ascii="Book Antiqua" w:hAnsi="Book Antiqua"/>
          <w:sz w:val="20"/>
          <w:szCs w:val="22"/>
        </w:rPr>
        <w:t xml:space="preserve">, </w:t>
      </w:r>
      <w:r>
        <w:rPr>
          <w:rFonts w:ascii="Book Antiqua" w:hAnsi="Book Antiqua"/>
          <w:sz w:val="20"/>
          <w:szCs w:val="22"/>
        </w:rPr>
        <w:t>Connecticut, US</w:t>
      </w:r>
      <w:r w:rsidR="00555E9B">
        <w:rPr>
          <w:rFonts w:ascii="Book Antiqua" w:hAnsi="Book Antiqua"/>
          <w:sz w:val="20"/>
          <w:szCs w:val="22"/>
        </w:rPr>
        <w:t xml:space="preserve">                                                                        </w:t>
      </w:r>
      <w:r w:rsidR="006E165C">
        <w:rPr>
          <w:rFonts w:ascii="Book Antiqua" w:hAnsi="Book Antiqua"/>
          <w:b/>
          <w:sz w:val="20"/>
          <w:szCs w:val="22"/>
        </w:rPr>
        <w:t>Aug</w:t>
      </w:r>
      <w:r w:rsidR="00555E9B">
        <w:rPr>
          <w:rFonts w:ascii="Book Antiqua" w:hAnsi="Book Antiqua"/>
          <w:b/>
          <w:sz w:val="20"/>
          <w:szCs w:val="22"/>
        </w:rPr>
        <w:t xml:space="preserve"> </w:t>
      </w:r>
      <w:r w:rsidR="006E165C">
        <w:rPr>
          <w:rFonts w:ascii="Book Antiqua" w:hAnsi="Book Antiqua"/>
          <w:b/>
          <w:sz w:val="20"/>
          <w:szCs w:val="22"/>
        </w:rPr>
        <w:t>2012</w:t>
      </w:r>
      <w:r w:rsidR="00555E9B" w:rsidRPr="005D4476">
        <w:rPr>
          <w:rFonts w:ascii="Book Antiqua" w:hAnsi="Book Antiqua"/>
          <w:b/>
          <w:sz w:val="20"/>
          <w:szCs w:val="22"/>
        </w:rPr>
        <w:t xml:space="preserve"> – </w:t>
      </w:r>
      <w:r w:rsidR="006E165C">
        <w:rPr>
          <w:rFonts w:ascii="Book Antiqua" w:hAnsi="Book Antiqua"/>
          <w:b/>
          <w:sz w:val="20"/>
          <w:szCs w:val="22"/>
        </w:rPr>
        <w:t>Apr</w:t>
      </w:r>
      <w:r w:rsidR="00555E9B">
        <w:rPr>
          <w:rFonts w:ascii="Book Antiqua" w:hAnsi="Book Antiqua"/>
          <w:b/>
          <w:sz w:val="20"/>
          <w:szCs w:val="22"/>
        </w:rPr>
        <w:t xml:space="preserve"> </w:t>
      </w:r>
      <w:r w:rsidR="006E165C">
        <w:rPr>
          <w:rFonts w:ascii="Book Antiqua" w:hAnsi="Book Antiqua"/>
          <w:b/>
          <w:sz w:val="20"/>
          <w:szCs w:val="22"/>
        </w:rPr>
        <w:t>2013</w:t>
      </w:r>
    </w:p>
    <w:p w:rsidR="00E85F1A" w:rsidRPr="005D4476" w:rsidRDefault="00E85F1A" w:rsidP="00E85F1A">
      <w:pPr>
        <w:rPr>
          <w:rFonts w:ascii="Book Antiqua" w:hAnsi="Book Antiqua"/>
          <w:sz w:val="20"/>
          <w:szCs w:val="22"/>
        </w:rPr>
      </w:pPr>
      <w:r w:rsidRPr="005D4476">
        <w:rPr>
          <w:rFonts w:ascii="Book Antiqua" w:hAnsi="Book Antiqua"/>
          <w:sz w:val="20"/>
          <w:szCs w:val="22"/>
        </w:rPr>
        <w:t xml:space="preserve">Senior </w:t>
      </w:r>
      <w:r w:rsidR="005A220D">
        <w:rPr>
          <w:rFonts w:ascii="Book Antiqua" w:hAnsi="Book Antiqua"/>
          <w:sz w:val="20"/>
          <w:szCs w:val="22"/>
        </w:rPr>
        <w:t>Java/J2EE Developer</w:t>
      </w:r>
    </w:p>
    <w:p w:rsidR="00E85F1A" w:rsidRDefault="00E85F1A" w:rsidP="00885C8E">
      <w:pPr>
        <w:rPr>
          <w:rFonts w:ascii="Book Antiqua" w:hAnsi="Book Antiqua"/>
          <w:sz w:val="20"/>
          <w:szCs w:val="22"/>
        </w:rPr>
      </w:pPr>
    </w:p>
    <w:p w:rsidR="00555E9B" w:rsidRPr="005D4476" w:rsidRDefault="00555E9B" w:rsidP="00885C8E">
      <w:pPr>
        <w:rPr>
          <w:rFonts w:ascii="Book Antiqua" w:hAnsi="Book Antiqua"/>
          <w:sz w:val="20"/>
          <w:szCs w:val="22"/>
        </w:rPr>
      </w:pPr>
      <w:r w:rsidRPr="005D4476">
        <w:rPr>
          <w:rFonts w:ascii="Book Antiqua" w:hAnsi="Book Antiqua"/>
          <w:b/>
          <w:sz w:val="20"/>
          <w:szCs w:val="22"/>
        </w:rPr>
        <w:t xml:space="preserve">Project: </w:t>
      </w:r>
      <w:r w:rsidR="00C929F2">
        <w:rPr>
          <w:rFonts w:ascii="Book Antiqua" w:hAnsi="Book Antiqua"/>
          <w:b/>
          <w:sz w:val="20"/>
          <w:szCs w:val="22"/>
        </w:rPr>
        <w:t>Technology Stabilization</w:t>
      </w:r>
    </w:p>
    <w:p w:rsidR="00D82257" w:rsidRPr="005D4476" w:rsidRDefault="003A4C2C" w:rsidP="008F38F2">
      <w:pPr>
        <w:pStyle w:val="BodyTextIndent2"/>
        <w:ind w:firstLine="0"/>
        <w:jc w:val="both"/>
        <w:rPr>
          <w:rFonts w:ascii="Book Antiqua" w:hAnsi="Book Antiqua"/>
          <w:i w:val="0"/>
          <w:sz w:val="20"/>
          <w:szCs w:val="22"/>
        </w:rPr>
      </w:pPr>
      <w:r>
        <w:rPr>
          <w:rFonts w:ascii="Book Antiqua" w:hAnsi="Book Antiqua"/>
          <w:i w:val="0"/>
          <w:sz w:val="20"/>
          <w:szCs w:val="22"/>
        </w:rPr>
        <w:t xml:space="preserve">The Hartford started an initiative to stabilize/streamline the existing developed applications. As part of it, 7 different modules were updated or migrated to new technologies like converting EJBs into plain </w:t>
      </w:r>
      <w:r>
        <w:rPr>
          <w:rFonts w:ascii="Book Antiqua" w:hAnsi="Book Antiqua"/>
          <w:i w:val="0"/>
          <w:sz w:val="20"/>
          <w:szCs w:val="22"/>
        </w:rPr>
        <w:lastRenderedPageBreak/>
        <w:t>JDBC, Serializing the objects, migrating the quote creation application hosted with portlets to JSF framework.</w:t>
      </w:r>
    </w:p>
    <w:p w:rsidR="00D82257" w:rsidRPr="005D4476" w:rsidRDefault="00D82257" w:rsidP="00885C8E">
      <w:pPr>
        <w:pStyle w:val="BodyTextIndent2"/>
        <w:jc w:val="both"/>
        <w:rPr>
          <w:rFonts w:ascii="Book Antiqua" w:hAnsi="Book Antiqua"/>
          <w:i w:val="0"/>
          <w:sz w:val="20"/>
          <w:szCs w:val="22"/>
        </w:rPr>
      </w:pPr>
    </w:p>
    <w:p w:rsidR="009A1A37" w:rsidRPr="005D4476" w:rsidRDefault="009A1A37" w:rsidP="009A1A37">
      <w:pPr>
        <w:rPr>
          <w:rFonts w:ascii="Book Antiqua" w:hAnsi="Book Antiqua"/>
          <w:b/>
          <w:sz w:val="20"/>
          <w:szCs w:val="22"/>
        </w:rPr>
      </w:pPr>
      <w:r w:rsidRPr="005D4476">
        <w:rPr>
          <w:rFonts w:ascii="Book Antiqua" w:hAnsi="Book Antiqua"/>
          <w:b/>
          <w:sz w:val="20"/>
          <w:szCs w:val="22"/>
        </w:rPr>
        <w:t>Responsibilities:</w:t>
      </w:r>
    </w:p>
    <w:p w:rsidR="009A1A37" w:rsidRPr="005D4476" w:rsidRDefault="003A4C2C" w:rsidP="009A1A37">
      <w:pPr>
        <w:numPr>
          <w:ilvl w:val="0"/>
          <w:numId w:val="22"/>
        </w:numPr>
        <w:jc w:val="both"/>
        <w:rPr>
          <w:rFonts w:ascii="Book Antiqua" w:hAnsi="Book Antiqua"/>
          <w:sz w:val="20"/>
          <w:szCs w:val="22"/>
        </w:rPr>
      </w:pPr>
      <w:r>
        <w:rPr>
          <w:rFonts w:ascii="Book Antiqua" w:hAnsi="Book Antiqua"/>
          <w:sz w:val="20"/>
          <w:szCs w:val="22"/>
        </w:rPr>
        <w:t>Understanding and analyzing the existing quote creating application developed in portlets.</w:t>
      </w:r>
    </w:p>
    <w:p w:rsidR="009A1A37" w:rsidRPr="005D4476" w:rsidRDefault="003A4C2C" w:rsidP="009A1A37">
      <w:pPr>
        <w:numPr>
          <w:ilvl w:val="0"/>
          <w:numId w:val="22"/>
        </w:numPr>
        <w:jc w:val="both"/>
        <w:rPr>
          <w:rFonts w:ascii="Book Antiqua" w:hAnsi="Book Antiqua"/>
          <w:sz w:val="20"/>
          <w:szCs w:val="22"/>
        </w:rPr>
      </w:pPr>
      <w:r>
        <w:rPr>
          <w:rFonts w:ascii="Book Antiqua" w:hAnsi="Book Antiqua"/>
          <w:sz w:val="20"/>
          <w:szCs w:val="22"/>
        </w:rPr>
        <w:t xml:space="preserve">Designing the </w:t>
      </w:r>
      <w:r w:rsidR="00073B83">
        <w:rPr>
          <w:rFonts w:ascii="Book Antiqua" w:hAnsi="Book Antiqua"/>
          <w:sz w:val="20"/>
          <w:szCs w:val="22"/>
        </w:rPr>
        <w:t>wireframes and process flow for each of the pages</w:t>
      </w:r>
    </w:p>
    <w:p w:rsidR="009A1A37" w:rsidRDefault="00073B83" w:rsidP="009A1A37">
      <w:pPr>
        <w:numPr>
          <w:ilvl w:val="0"/>
          <w:numId w:val="22"/>
        </w:numPr>
        <w:jc w:val="both"/>
        <w:rPr>
          <w:rFonts w:ascii="Book Antiqua" w:hAnsi="Book Antiqua"/>
          <w:sz w:val="20"/>
          <w:szCs w:val="22"/>
        </w:rPr>
      </w:pPr>
      <w:r>
        <w:rPr>
          <w:rFonts w:ascii="Book Antiqua" w:hAnsi="Book Antiqua"/>
          <w:sz w:val="20"/>
          <w:szCs w:val="22"/>
        </w:rPr>
        <w:t xml:space="preserve">Designing the </w:t>
      </w:r>
      <w:r w:rsidRPr="00C04316">
        <w:rPr>
          <w:rFonts w:ascii="Book Antiqua" w:hAnsi="Book Antiqua"/>
          <w:b/>
          <w:sz w:val="20"/>
          <w:szCs w:val="22"/>
        </w:rPr>
        <w:t>JSF</w:t>
      </w:r>
      <w:r>
        <w:rPr>
          <w:rFonts w:ascii="Book Antiqua" w:hAnsi="Book Antiqua"/>
          <w:sz w:val="20"/>
          <w:szCs w:val="22"/>
        </w:rPr>
        <w:t xml:space="preserve"> process flow</w:t>
      </w:r>
    </w:p>
    <w:p w:rsidR="00D639E9" w:rsidRDefault="00073B83" w:rsidP="009A1A37">
      <w:pPr>
        <w:numPr>
          <w:ilvl w:val="0"/>
          <w:numId w:val="22"/>
        </w:numPr>
        <w:jc w:val="both"/>
        <w:rPr>
          <w:rFonts w:ascii="Book Antiqua" w:hAnsi="Book Antiqua"/>
          <w:sz w:val="20"/>
          <w:szCs w:val="22"/>
        </w:rPr>
      </w:pPr>
      <w:r>
        <w:rPr>
          <w:rFonts w:ascii="Book Antiqua" w:hAnsi="Book Antiqua"/>
          <w:sz w:val="20"/>
          <w:szCs w:val="22"/>
        </w:rPr>
        <w:t>Developing the integration of the JSF with the services</w:t>
      </w:r>
      <w:r w:rsidR="00D639E9">
        <w:rPr>
          <w:rFonts w:ascii="Book Antiqua" w:hAnsi="Book Antiqua"/>
          <w:sz w:val="20"/>
          <w:szCs w:val="22"/>
        </w:rPr>
        <w:t xml:space="preserve"> to retrieve data from the backend</w:t>
      </w:r>
    </w:p>
    <w:p w:rsidR="00D639E9" w:rsidRDefault="00D639E9" w:rsidP="009A1A37">
      <w:pPr>
        <w:numPr>
          <w:ilvl w:val="0"/>
          <w:numId w:val="22"/>
        </w:numPr>
        <w:jc w:val="both"/>
        <w:rPr>
          <w:rFonts w:ascii="Book Antiqua" w:hAnsi="Book Antiqua"/>
          <w:sz w:val="20"/>
          <w:szCs w:val="22"/>
        </w:rPr>
      </w:pPr>
      <w:r>
        <w:rPr>
          <w:rFonts w:ascii="Book Antiqua" w:hAnsi="Book Antiqua"/>
          <w:sz w:val="20"/>
          <w:szCs w:val="22"/>
        </w:rPr>
        <w:t xml:space="preserve">Developing the middle layer component using </w:t>
      </w:r>
      <w:proofErr w:type="spellStart"/>
      <w:r w:rsidRPr="00C04316">
        <w:rPr>
          <w:rFonts w:ascii="Book Antiqua" w:hAnsi="Book Antiqua"/>
          <w:b/>
          <w:sz w:val="20"/>
          <w:szCs w:val="22"/>
        </w:rPr>
        <w:t>Hibername</w:t>
      </w:r>
      <w:proofErr w:type="spellEnd"/>
      <w:r>
        <w:rPr>
          <w:rFonts w:ascii="Book Antiqua" w:hAnsi="Book Antiqua"/>
          <w:sz w:val="20"/>
          <w:szCs w:val="22"/>
        </w:rPr>
        <w:t xml:space="preserve"> to retrieve data from the backend</w:t>
      </w:r>
      <w:r w:rsidR="007F7FBC">
        <w:rPr>
          <w:rFonts w:ascii="Book Antiqua" w:hAnsi="Book Antiqua"/>
          <w:sz w:val="20"/>
          <w:szCs w:val="22"/>
        </w:rPr>
        <w:t>.</w:t>
      </w:r>
    </w:p>
    <w:p w:rsidR="00D639E9" w:rsidRDefault="00D639E9" w:rsidP="009A1A37">
      <w:pPr>
        <w:numPr>
          <w:ilvl w:val="0"/>
          <w:numId w:val="22"/>
        </w:numPr>
        <w:jc w:val="both"/>
        <w:rPr>
          <w:rFonts w:ascii="Book Antiqua" w:hAnsi="Book Antiqua"/>
          <w:sz w:val="20"/>
          <w:szCs w:val="22"/>
        </w:rPr>
      </w:pPr>
      <w:r>
        <w:rPr>
          <w:rFonts w:ascii="Book Antiqua" w:hAnsi="Book Antiqua"/>
          <w:sz w:val="20"/>
          <w:szCs w:val="22"/>
        </w:rPr>
        <w:t xml:space="preserve">Developing the JSF pages with </w:t>
      </w:r>
      <w:proofErr w:type="spellStart"/>
      <w:r w:rsidRPr="00C04316">
        <w:rPr>
          <w:rFonts w:ascii="Book Antiqua" w:hAnsi="Book Antiqua"/>
          <w:b/>
          <w:sz w:val="20"/>
          <w:szCs w:val="22"/>
        </w:rPr>
        <w:t>Richfaces</w:t>
      </w:r>
      <w:proofErr w:type="spellEnd"/>
      <w:r>
        <w:rPr>
          <w:rFonts w:ascii="Book Antiqua" w:hAnsi="Book Antiqua"/>
          <w:sz w:val="20"/>
          <w:szCs w:val="22"/>
        </w:rPr>
        <w:t xml:space="preserve">, </w:t>
      </w:r>
      <w:r w:rsidRPr="00C04316">
        <w:rPr>
          <w:rFonts w:ascii="Book Antiqua" w:hAnsi="Book Antiqua"/>
          <w:b/>
          <w:sz w:val="20"/>
          <w:szCs w:val="22"/>
        </w:rPr>
        <w:t>Ajax4jsf</w:t>
      </w:r>
      <w:r>
        <w:rPr>
          <w:rFonts w:ascii="Book Antiqua" w:hAnsi="Book Antiqua"/>
          <w:sz w:val="20"/>
          <w:szCs w:val="22"/>
        </w:rPr>
        <w:t xml:space="preserve"> and </w:t>
      </w:r>
      <w:proofErr w:type="spellStart"/>
      <w:r w:rsidRPr="00C04316">
        <w:rPr>
          <w:rFonts w:ascii="Book Antiqua" w:hAnsi="Book Antiqua"/>
          <w:b/>
          <w:sz w:val="20"/>
          <w:szCs w:val="22"/>
        </w:rPr>
        <w:t>Facelets</w:t>
      </w:r>
      <w:proofErr w:type="spellEnd"/>
      <w:r>
        <w:rPr>
          <w:rFonts w:ascii="Book Antiqua" w:hAnsi="Book Antiqua"/>
          <w:sz w:val="20"/>
          <w:szCs w:val="22"/>
        </w:rPr>
        <w:t>.</w:t>
      </w:r>
    </w:p>
    <w:p w:rsidR="00D639E9" w:rsidRDefault="00D639E9" w:rsidP="009A1A37">
      <w:pPr>
        <w:numPr>
          <w:ilvl w:val="0"/>
          <w:numId w:val="22"/>
        </w:numPr>
        <w:jc w:val="both"/>
        <w:rPr>
          <w:rFonts w:ascii="Book Antiqua" w:hAnsi="Book Antiqua"/>
          <w:sz w:val="20"/>
          <w:szCs w:val="22"/>
        </w:rPr>
      </w:pPr>
      <w:r>
        <w:rPr>
          <w:rFonts w:ascii="Book Antiqua" w:hAnsi="Book Antiqua"/>
          <w:sz w:val="20"/>
          <w:szCs w:val="22"/>
        </w:rPr>
        <w:t>Leading the code review process for other members of the team.</w:t>
      </w:r>
    </w:p>
    <w:p w:rsidR="00D639E9" w:rsidRDefault="00D639E9" w:rsidP="009A1A37">
      <w:pPr>
        <w:numPr>
          <w:ilvl w:val="0"/>
          <w:numId w:val="22"/>
        </w:numPr>
        <w:jc w:val="both"/>
        <w:rPr>
          <w:rFonts w:ascii="Book Antiqua" w:hAnsi="Book Antiqua"/>
          <w:sz w:val="20"/>
          <w:szCs w:val="22"/>
        </w:rPr>
      </w:pPr>
      <w:r>
        <w:rPr>
          <w:rFonts w:ascii="Book Antiqua" w:hAnsi="Book Antiqua"/>
          <w:sz w:val="20"/>
          <w:szCs w:val="22"/>
        </w:rPr>
        <w:t xml:space="preserve">Deploying the application on </w:t>
      </w:r>
      <w:proofErr w:type="spellStart"/>
      <w:r w:rsidRPr="004D20B6">
        <w:rPr>
          <w:rFonts w:ascii="Book Antiqua" w:hAnsi="Book Antiqua"/>
          <w:b/>
          <w:sz w:val="20"/>
          <w:szCs w:val="22"/>
        </w:rPr>
        <w:t>Weblogic</w:t>
      </w:r>
      <w:proofErr w:type="spellEnd"/>
      <w:r>
        <w:rPr>
          <w:rFonts w:ascii="Book Antiqua" w:hAnsi="Book Antiqua"/>
          <w:sz w:val="20"/>
          <w:szCs w:val="22"/>
        </w:rPr>
        <w:t xml:space="preserve"> application server.</w:t>
      </w:r>
    </w:p>
    <w:p w:rsidR="00D639E9" w:rsidRDefault="00D639E9" w:rsidP="009A1A37">
      <w:pPr>
        <w:numPr>
          <w:ilvl w:val="0"/>
          <w:numId w:val="22"/>
        </w:numPr>
        <w:jc w:val="both"/>
        <w:rPr>
          <w:rFonts w:ascii="Book Antiqua" w:hAnsi="Book Antiqua"/>
          <w:sz w:val="20"/>
          <w:szCs w:val="22"/>
        </w:rPr>
      </w:pPr>
      <w:r>
        <w:rPr>
          <w:rFonts w:ascii="Book Antiqua" w:hAnsi="Book Antiqua"/>
          <w:sz w:val="20"/>
          <w:szCs w:val="22"/>
        </w:rPr>
        <w:t>Unit testing and involved in UAT.</w:t>
      </w:r>
    </w:p>
    <w:p w:rsidR="00D639E9" w:rsidRDefault="00D639E9" w:rsidP="009A1A37">
      <w:pPr>
        <w:numPr>
          <w:ilvl w:val="0"/>
          <w:numId w:val="22"/>
        </w:numPr>
        <w:jc w:val="both"/>
        <w:rPr>
          <w:rFonts w:ascii="Book Antiqua" w:hAnsi="Book Antiqua"/>
          <w:sz w:val="20"/>
          <w:szCs w:val="22"/>
        </w:rPr>
      </w:pPr>
      <w:r>
        <w:rPr>
          <w:rFonts w:ascii="Book Antiqua" w:hAnsi="Book Antiqua"/>
          <w:sz w:val="20"/>
          <w:szCs w:val="22"/>
        </w:rPr>
        <w:t>Worked closely with the testing team in the system testing phase.</w:t>
      </w:r>
    </w:p>
    <w:p w:rsidR="00885C8E" w:rsidRPr="005D4476" w:rsidRDefault="00885C8E" w:rsidP="00885C8E">
      <w:pPr>
        <w:jc w:val="both"/>
        <w:rPr>
          <w:rFonts w:ascii="Book Antiqua" w:hAnsi="Book Antiqua"/>
          <w:sz w:val="20"/>
          <w:szCs w:val="22"/>
        </w:rPr>
      </w:pPr>
    </w:p>
    <w:p w:rsidR="00B101CF" w:rsidRPr="005D4476" w:rsidRDefault="00B101CF" w:rsidP="00B101CF">
      <w:pPr>
        <w:pStyle w:val="BodyText"/>
        <w:pBdr>
          <w:bottom w:val="single" w:sz="6" w:space="1" w:color="auto"/>
        </w:pBdr>
        <w:ind w:right="86"/>
        <w:rPr>
          <w:rFonts w:ascii="Book Antiqua" w:hAnsi="Book Antiqua"/>
          <w:sz w:val="20"/>
          <w:szCs w:val="22"/>
        </w:rPr>
      </w:pPr>
      <w:r w:rsidRPr="005D4476">
        <w:rPr>
          <w:rFonts w:ascii="Book Antiqua" w:hAnsi="Book Antiqua"/>
          <w:b/>
          <w:bCs/>
          <w:sz w:val="20"/>
          <w:szCs w:val="22"/>
        </w:rPr>
        <w:t>Environment:</w:t>
      </w:r>
      <w:r w:rsidRPr="005D4476">
        <w:rPr>
          <w:rFonts w:ascii="Book Antiqua" w:hAnsi="Book Antiqua"/>
          <w:sz w:val="20"/>
          <w:szCs w:val="22"/>
        </w:rPr>
        <w:t xml:space="preserve"> </w:t>
      </w:r>
      <w:r w:rsidR="007F7FBC">
        <w:rPr>
          <w:rFonts w:ascii="Book Antiqua" w:hAnsi="Book Antiqua"/>
          <w:sz w:val="20"/>
          <w:szCs w:val="22"/>
        </w:rPr>
        <w:t xml:space="preserve">Java 1.6, JSF 1.2, </w:t>
      </w:r>
      <w:proofErr w:type="spellStart"/>
      <w:r w:rsidR="007F7FBC">
        <w:rPr>
          <w:rFonts w:ascii="Book Antiqua" w:hAnsi="Book Antiqua"/>
          <w:sz w:val="20"/>
          <w:szCs w:val="22"/>
        </w:rPr>
        <w:t>Facelets</w:t>
      </w:r>
      <w:proofErr w:type="spellEnd"/>
      <w:r w:rsidR="007F7FBC">
        <w:rPr>
          <w:rFonts w:ascii="Book Antiqua" w:hAnsi="Book Antiqua"/>
          <w:sz w:val="20"/>
          <w:szCs w:val="22"/>
        </w:rPr>
        <w:t xml:space="preserve">, </w:t>
      </w:r>
      <w:proofErr w:type="spellStart"/>
      <w:r w:rsidR="007F7FBC">
        <w:rPr>
          <w:rFonts w:ascii="Book Antiqua" w:hAnsi="Book Antiqua"/>
          <w:sz w:val="20"/>
          <w:szCs w:val="22"/>
        </w:rPr>
        <w:t>Richfaces</w:t>
      </w:r>
      <w:proofErr w:type="spellEnd"/>
      <w:r w:rsidR="007F7FBC">
        <w:rPr>
          <w:rFonts w:ascii="Book Antiqua" w:hAnsi="Book Antiqua"/>
          <w:sz w:val="20"/>
          <w:szCs w:val="22"/>
        </w:rPr>
        <w:t>, Ajax4jsf, Java Script</w:t>
      </w:r>
      <w:r w:rsidRPr="005D4476">
        <w:rPr>
          <w:rFonts w:ascii="Book Antiqua" w:hAnsi="Book Antiqua"/>
          <w:sz w:val="20"/>
          <w:szCs w:val="22"/>
        </w:rPr>
        <w:t xml:space="preserve">, </w:t>
      </w:r>
      <w:r w:rsidR="007F7FBC">
        <w:rPr>
          <w:rFonts w:ascii="Book Antiqua" w:hAnsi="Book Antiqua"/>
          <w:sz w:val="20"/>
          <w:szCs w:val="22"/>
        </w:rPr>
        <w:t xml:space="preserve">HTML, CSS, </w:t>
      </w:r>
      <w:r w:rsidR="007F7FBC" w:rsidRPr="005D4476">
        <w:rPr>
          <w:rFonts w:ascii="Book Antiqua" w:hAnsi="Book Antiqua"/>
          <w:sz w:val="20"/>
          <w:szCs w:val="22"/>
        </w:rPr>
        <w:t>Web logic</w:t>
      </w:r>
      <w:r w:rsidR="007F7FBC">
        <w:rPr>
          <w:rFonts w:ascii="Book Antiqua" w:hAnsi="Book Antiqua"/>
          <w:sz w:val="20"/>
          <w:szCs w:val="22"/>
        </w:rPr>
        <w:t xml:space="preserve"> 10.x, Hibernate</w:t>
      </w:r>
      <w:r w:rsidR="007F7FBC" w:rsidRPr="005D4476">
        <w:rPr>
          <w:rFonts w:ascii="Book Antiqua" w:hAnsi="Book Antiqua"/>
          <w:sz w:val="20"/>
          <w:szCs w:val="22"/>
        </w:rPr>
        <w:t>,</w:t>
      </w:r>
    </w:p>
    <w:p w:rsidR="002D0632" w:rsidRPr="005D4476" w:rsidRDefault="002D0632" w:rsidP="00B101CF">
      <w:pPr>
        <w:pStyle w:val="BodyText"/>
        <w:pBdr>
          <w:bottom w:val="single" w:sz="6" w:space="1" w:color="auto"/>
        </w:pBdr>
        <w:ind w:right="86"/>
        <w:rPr>
          <w:rFonts w:ascii="Book Antiqua" w:hAnsi="Book Antiqua"/>
          <w:sz w:val="20"/>
          <w:szCs w:val="22"/>
        </w:rPr>
      </w:pPr>
    </w:p>
    <w:p w:rsidR="003253D5" w:rsidRPr="005D4476" w:rsidRDefault="003253D5" w:rsidP="003253D5">
      <w:pPr>
        <w:jc w:val="both"/>
        <w:rPr>
          <w:rFonts w:ascii="Book Antiqua" w:hAnsi="Book Antiqua"/>
          <w:b/>
          <w:sz w:val="20"/>
          <w:szCs w:val="22"/>
        </w:rPr>
      </w:pPr>
      <w:r w:rsidRPr="005D4476">
        <w:rPr>
          <w:rFonts w:ascii="Book Antiqua" w:hAnsi="Book Antiqua"/>
          <w:b/>
          <w:sz w:val="20"/>
          <w:szCs w:val="22"/>
        </w:rPr>
        <w:tab/>
      </w:r>
      <w:r w:rsidRPr="005D4476">
        <w:rPr>
          <w:rFonts w:ascii="Book Antiqua" w:hAnsi="Book Antiqua"/>
          <w:b/>
          <w:sz w:val="20"/>
          <w:szCs w:val="22"/>
        </w:rPr>
        <w:tab/>
      </w:r>
      <w:r w:rsidRPr="005D4476">
        <w:rPr>
          <w:rFonts w:ascii="Book Antiqua" w:hAnsi="Book Antiqua"/>
          <w:b/>
          <w:sz w:val="20"/>
          <w:szCs w:val="22"/>
        </w:rPr>
        <w:tab/>
      </w:r>
      <w:r w:rsidRPr="005D4476">
        <w:rPr>
          <w:rFonts w:ascii="Book Antiqua" w:hAnsi="Book Antiqua"/>
          <w:b/>
          <w:sz w:val="20"/>
          <w:szCs w:val="22"/>
        </w:rPr>
        <w:tab/>
      </w:r>
      <w:r w:rsidRPr="005D4476">
        <w:rPr>
          <w:rFonts w:ascii="Book Antiqua" w:hAnsi="Book Antiqua"/>
          <w:b/>
          <w:sz w:val="20"/>
          <w:szCs w:val="22"/>
        </w:rPr>
        <w:tab/>
      </w:r>
      <w:r w:rsidRPr="005D4476">
        <w:rPr>
          <w:rFonts w:ascii="Book Antiqua" w:hAnsi="Book Antiqua"/>
          <w:b/>
          <w:sz w:val="20"/>
          <w:szCs w:val="22"/>
        </w:rPr>
        <w:tab/>
      </w:r>
      <w:r w:rsidR="002745B7" w:rsidRPr="005D4476">
        <w:rPr>
          <w:rFonts w:ascii="Book Antiqua" w:hAnsi="Book Antiqua"/>
          <w:b/>
          <w:sz w:val="20"/>
          <w:szCs w:val="22"/>
        </w:rPr>
        <w:t xml:space="preserve"> </w:t>
      </w:r>
    </w:p>
    <w:p w:rsidR="004C5D33" w:rsidRDefault="00D45764" w:rsidP="003253D5">
      <w:pPr>
        <w:rPr>
          <w:rFonts w:ascii="Book Antiqua" w:hAnsi="Book Antiqua"/>
          <w:sz w:val="20"/>
          <w:szCs w:val="22"/>
        </w:rPr>
      </w:pPr>
      <w:r>
        <w:rPr>
          <w:rFonts w:ascii="Book Antiqua" w:hAnsi="Book Antiqua"/>
          <w:b/>
          <w:sz w:val="20"/>
          <w:szCs w:val="22"/>
        </w:rPr>
        <w:t xml:space="preserve">AT&amp;T, </w:t>
      </w:r>
      <w:r w:rsidR="00077A61" w:rsidRPr="00EB5F5B">
        <w:rPr>
          <w:rFonts w:ascii="Book Antiqua" w:hAnsi="Book Antiqua"/>
          <w:sz w:val="20"/>
          <w:szCs w:val="22"/>
        </w:rPr>
        <w:t>Seattle, US</w:t>
      </w:r>
      <w:r w:rsidR="003253D5" w:rsidRPr="005D4476">
        <w:rPr>
          <w:rFonts w:ascii="Book Antiqua" w:hAnsi="Book Antiqua"/>
          <w:sz w:val="20"/>
          <w:szCs w:val="22"/>
        </w:rPr>
        <w:tab/>
      </w:r>
      <w:r w:rsidR="004C5D33">
        <w:rPr>
          <w:rFonts w:ascii="Book Antiqua" w:hAnsi="Book Antiqua"/>
          <w:sz w:val="20"/>
          <w:szCs w:val="22"/>
        </w:rPr>
        <w:t xml:space="preserve">                                                                                               </w:t>
      </w:r>
      <w:r w:rsidR="007F7FBC">
        <w:rPr>
          <w:rFonts w:ascii="Book Antiqua" w:hAnsi="Book Antiqua"/>
          <w:b/>
          <w:sz w:val="20"/>
          <w:szCs w:val="22"/>
        </w:rPr>
        <w:t>Jul</w:t>
      </w:r>
      <w:r w:rsidR="004C5D33">
        <w:rPr>
          <w:rFonts w:ascii="Book Antiqua" w:hAnsi="Book Antiqua"/>
          <w:b/>
          <w:sz w:val="20"/>
          <w:szCs w:val="22"/>
        </w:rPr>
        <w:t xml:space="preserve"> </w:t>
      </w:r>
      <w:r w:rsidR="007F7FBC">
        <w:rPr>
          <w:rFonts w:ascii="Book Antiqua" w:hAnsi="Book Antiqua"/>
          <w:b/>
          <w:sz w:val="20"/>
          <w:szCs w:val="22"/>
        </w:rPr>
        <w:t>2011</w:t>
      </w:r>
      <w:r w:rsidR="004C5D33" w:rsidRPr="005D4476">
        <w:rPr>
          <w:rFonts w:ascii="Book Antiqua" w:hAnsi="Book Antiqua"/>
          <w:b/>
          <w:sz w:val="20"/>
          <w:szCs w:val="22"/>
        </w:rPr>
        <w:t xml:space="preserve"> – May</w:t>
      </w:r>
      <w:r w:rsidR="004C5D33">
        <w:rPr>
          <w:rFonts w:ascii="Book Antiqua" w:hAnsi="Book Antiqua"/>
          <w:b/>
          <w:sz w:val="20"/>
          <w:szCs w:val="22"/>
        </w:rPr>
        <w:t xml:space="preserve"> </w:t>
      </w:r>
      <w:r>
        <w:rPr>
          <w:rFonts w:ascii="Book Antiqua" w:hAnsi="Book Antiqua"/>
          <w:b/>
          <w:sz w:val="20"/>
          <w:szCs w:val="22"/>
        </w:rPr>
        <w:t>2012</w:t>
      </w:r>
    </w:p>
    <w:p w:rsidR="003253D5" w:rsidRPr="005D4476" w:rsidRDefault="004C5D33" w:rsidP="003253D5">
      <w:pPr>
        <w:rPr>
          <w:rFonts w:ascii="Book Antiqua" w:hAnsi="Book Antiqua"/>
          <w:sz w:val="20"/>
          <w:szCs w:val="22"/>
        </w:rPr>
      </w:pPr>
      <w:r>
        <w:rPr>
          <w:rFonts w:ascii="Book Antiqua" w:hAnsi="Book Antiqua"/>
          <w:sz w:val="20"/>
          <w:szCs w:val="22"/>
        </w:rPr>
        <w:t>Senior Software Engineer</w:t>
      </w:r>
    </w:p>
    <w:p w:rsidR="003253D5" w:rsidRDefault="003253D5" w:rsidP="00885C8E">
      <w:pPr>
        <w:jc w:val="both"/>
        <w:rPr>
          <w:rFonts w:ascii="Book Antiqua" w:hAnsi="Book Antiqua"/>
          <w:sz w:val="20"/>
          <w:szCs w:val="22"/>
        </w:rPr>
      </w:pPr>
    </w:p>
    <w:p w:rsidR="004C5D33" w:rsidRPr="005D4476" w:rsidRDefault="00077A61" w:rsidP="00885C8E">
      <w:pPr>
        <w:jc w:val="both"/>
        <w:rPr>
          <w:rFonts w:ascii="Book Antiqua" w:hAnsi="Book Antiqua"/>
          <w:sz w:val="20"/>
          <w:szCs w:val="22"/>
        </w:rPr>
      </w:pPr>
      <w:r>
        <w:rPr>
          <w:rFonts w:ascii="Book Antiqua" w:hAnsi="Book Antiqua"/>
          <w:b/>
          <w:sz w:val="20"/>
          <w:szCs w:val="22"/>
        </w:rPr>
        <w:t>Project: DES-API Design</w:t>
      </w:r>
    </w:p>
    <w:p w:rsidR="00531C10" w:rsidRDefault="00077A61" w:rsidP="00EC109A">
      <w:pPr>
        <w:ind w:firstLine="720"/>
        <w:jc w:val="both"/>
        <w:rPr>
          <w:rFonts w:ascii="Book Antiqua" w:hAnsi="Book Antiqua"/>
          <w:iCs/>
          <w:sz w:val="20"/>
          <w:szCs w:val="22"/>
        </w:rPr>
      </w:pPr>
      <w:r w:rsidRPr="00077A61">
        <w:rPr>
          <w:rFonts w:ascii="Book Antiqua" w:hAnsi="Book Antiqua"/>
          <w:iCs/>
          <w:sz w:val="20"/>
          <w:szCs w:val="22"/>
        </w:rPr>
        <w:t>This project is a web-based application used by the marketing professional of AT&amp;T to showcase different APIs exposed as cloud service to the prospective consumers. Different stakeholders who supervise the many phases of API life cycle also access this application. Stakeholders can create, update, modify or delete an API. Search functionality is also provided to the users who can search API details based on some searching criteria.</w:t>
      </w:r>
    </w:p>
    <w:p w:rsidR="00077A61" w:rsidRPr="005D4476" w:rsidRDefault="00077A61" w:rsidP="00EC109A">
      <w:pPr>
        <w:ind w:firstLine="720"/>
        <w:jc w:val="both"/>
        <w:rPr>
          <w:rFonts w:ascii="Book Antiqua" w:hAnsi="Book Antiqua"/>
          <w:sz w:val="20"/>
          <w:szCs w:val="22"/>
        </w:rPr>
      </w:pPr>
    </w:p>
    <w:p w:rsidR="00531C10" w:rsidRPr="005D4476" w:rsidRDefault="00531C10" w:rsidP="00531C10">
      <w:pPr>
        <w:jc w:val="both"/>
        <w:rPr>
          <w:rFonts w:ascii="Book Antiqua" w:hAnsi="Book Antiqua"/>
          <w:b/>
          <w:sz w:val="20"/>
          <w:szCs w:val="22"/>
        </w:rPr>
      </w:pPr>
      <w:r w:rsidRPr="005D4476">
        <w:rPr>
          <w:rFonts w:ascii="Book Antiqua" w:hAnsi="Book Antiqua"/>
          <w:b/>
          <w:sz w:val="20"/>
          <w:szCs w:val="22"/>
        </w:rPr>
        <w:t>Responsibilities</w:t>
      </w:r>
    </w:p>
    <w:p w:rsidR="00F121D1" w:rsidRPr="005D4476" w:rsidRDefault="00F121D1" w:rsidP="00F121D1">
      <w:pPr>
        <w:numPr>
          <w:ilvl w:val="0"/>
          <w:numId w:val="23"/>
        </w:numPr>
        <w:jc w:val="both"/>
        <w:rPr>
          <w:rFonts w:ascii="Book Antiqua" w:hAnsi="Book Antiqua"/>
          <w:sz w:val="20"/>
          <w:szCs w:val="22"/>
        </w:rPr>
      </w:pPr>
      <w:r w:rsidRPr="005D4476">
        <w:rPr>
          <w:rFonts w:ascii="Book Antiqua" w:hAnsi="Book Antiqua"/>
          <w:sz w:val="20"/>
          <w:szCs w:val="22"/>
        </w:rPr>
        <w:t>Designed and Implemented Hibernate data persistent framework to persist any kind of Java object, manipulate a hierarchy</w:t>
      </w:r>
      <w:r w:rsidR="00EB5F5B">
        <w:rPr>
          <w:rFonts w:ascii="Book Antiqua" w:hAnsi="Book Antiqua"/>
          <w:sz w:val="20"/>
          <w:szCs w:val="22"/>
        </w:rPr>
        <w:t xml:space="preserve"> of objects, handle collections and </w:t>
      </w:r>
      <w:r w:rsidRPr="005D4476">
        <w:rPr>
          <w:rFonts w:ascii="Book Antiqua" w:hAnsi="Book Antiqua"/>
          <w:sz w:val="20"/>
          <w:szCs w:val="22"/>
        </w:rPr>
        <w:t>caching.</w:t>
      </w:r>
    </w:p>
    <w:p w:rsidR="00F121D1" w:rsidRPr="005D4476" w:rsidRDefault="00F121D1" w:rsidP="00F121D1">
      <w:pPr>
        <w:numPr>
          <w:ilvl w:val="0"/>
          <w:numId w:val="23"/>
        </w:numPr>
        <w:jc w:val="both"/>
        <w:rPr>
          <w:rFonts w:ascii="Book Antiqua" w:hAnsi="Book Antiqua"/>
          <w:sz w:val="20"/>
          <w:szCs w:val="22"/>
        </w:rPr>
      </w:pPr>
      <w:r w:rsidRPr="005D4476">
        <w:rPr>
          <w:rFonts w:ascii="Book Antiqua" w:hAnsi="Book Antiqua"/>
          <w:sz w:val="20"/>
          <w:szCs w:val="22"/>
        </w:rPr>
        <w:t xml:space="preserve">Involved in Implementation of Middleware framework using </w:t>
      </w:r>
      <w:r w:rsidRPr="004D20B6">
        <w:rPr>
          <w:rFonts w:ascii="Book Antiqua" w:hAnsi="Book Antiqua"/>
          <w:b/>
          <w:sz w:val="20"/>
          <w:szCs w:val="22"/>
        </w:rPr>
        <w:t xml:space="preserve">Hibernate </w:t>
      </w:r>
      <w:r w:rsidR="00EB5F5B" w:rsidRPr="004D20B6">
        <w:rPr>
          <w:rFonts w:ascii="Book Antiqua" w:hAnsi="Book Antiqua"/>
          <w:b/>
          <w:sz w:val="20"/>
          <w:szCs w:val="22"/>
        </w:rPr>
        <w:t>with</w:t>
      </w:r>
      <w:r w:rsidRPr="004D20B6">
        <w:rPr>
          <w:rFonts w:ascii="Book Antiqua" w:hAnsi="Book Antiqua"/>
          <w:b/>
          <w:sz w:val="20"/>
          <w:szCs w:val="22"/>
        </w:rPr>
        <w:t xml:space="preserve"> Spring</w:t>
      </w:r>
      <w:r w:rsidRPr="005D4476">
        <w:rPr>
          <w:rFonts w:ascii="Book Antiqua" w:hAnsi="Book Antiqua"/>
          <w:sz w:val="20"/>
          <w:szCs w:val="22"/>
        </w:rPr>
        <w:t>.</w:t>
      </w:r>
    </w:p>
    <w:p w:rsidR="004C3B6C" w:rsidRDefault="004C3B6C" w:rsidP="00F121D1">
      <w:pPr>
        <w:numPr>
          <w:ilvl w:val="0"/>
          <w:numId w:val="23"/>
        </w:numPr>
        <w:jc w:val="both"/>
        <w:rPr>
          <w:rFonts w:ascii="Book Antiqua" w:hAnsi="Book Antiqua"/>
          <w:sz w:val="20"/>
          <w:szCs w:val="22"/>
        </w:rPr>
      </w:pPr>
      <w:r w:rsidRPr="005D4476">
        <w:rPr>
          <w:rFonts w:ascii="Book Antiqua" w:hAnsi="Book Antiqua"/>
          <w:sz w:val="20"/>
          <w:szCs w:val="22"/>
        </w:rPr>
        <w:t xml:space="preserve">Developed POJOS for Data Model and created respective </w:t>
      </w:r>
      <w:proofErr w:type="spellStart"/>
      <w:r w:rsidRPr="005D4476">
        <w:rPr>
          <w:rFonts w:ascii="Book Antiqua" w:hAnsi="Book Antiqua"/>
          <w:sz w:val="20"/>
          <w:szCs w:val="22"/>
        </w:rPr>
        <w:t>hbm</w:t>
      </w:r>
      <w:proofErr w:type="spellEnd"/>
      <w:r w:rsidRPr="005D4476">
        <w:rPr>
          <w:rFonts w:ascii="Book Antiqua" w:hAnsi="Book Antiqua"/>
          <w:sz w:val="20"/>
          <w:szCs w:val="22"/>
        </w:rPr>
        <w:t xml:space="preserve"> files to map the Java Objects with Relational database tables.</w:t>
      </w:r>
    </w:p>
    <w:p w:rsidR="00077A61" w:rsidRPr="005D4476" w:rsidRDefault="00077A61" w:rsidP="00F121D1">
      <w:pPr>
        <w:numPr>
          <w:ilvl w:val="0"/>
          <w:numId w:val="23"/>
        </w:numPr>
        <w:jc w:val="both"/>
        <w:rPr>
          <w:rFonts w:ascii="Book Antiqua" w:hAnsi="Book Antiqua"/>
          <w:sz w:val="20"/>
          <w:szCs w:val="22"/>
        </w:rPr>
      </w:pPr>
      <w:r>
        <w:rPr>
          <w:rFonts w:ascii="Book Antiqua" w:hAnsi="Book Antiqua"/>
          <w:sz w:val="20"/>
          <w:szCs w:val="22"/>
        </w:rPr>
        <w:t xml:space="preserve">Designing the </w:t>
      </w:r>
      <w:r w:rsidRPr="004D20B6">
        <w:rPr>
          <w:rFonts w:ascii="Book Antiqua" w:hAnsi="Book Antiqua"/>
          <w:b/>
          <w:sz w:val="20"/>
          <w:szCs w:val="22"/>
        </w:rPr>
        <w:t>JSPs with JSTLs</w:t>
      </w:r>
      <w:r>
        <w:rPr>
          <w:rFonts w:ascii="Book Antiqua" w:hAnsi="Book Antiqua"/>
          <w:sz w:val="20"/>
          <w:szCs w:val="22"/>
        </w:rPr>
        <w:t xml:space="preserve"> for the frontend application a</w:t>
      </w:r>
      <w:r w:rsidR="00EB5F5B">
        <w:rPr>
          <w:rFonts w:ascii="Book Antiqua" w:hAnsi="Book Antiqua"/>
          <w:sz w:val="20"/>
          <w:szCs w:val="22"/>
        </w:rPr>
        <w:t>nd integrating it with the back</w:t>
      </w:r>
      <w:r>
        <w:rPr>
          <w:rFonts w:ascii="Book Antiqua" w:hAnsi="Book Antiqua"/>
          <w:sz w:val="20"/>
          <w:szCs w:val="22"/>
        </w:rPr>
        <w:t>end services</w:t>
      </w:r>
    </w:p>
    <w:p w:rsidR="00F121D1" w:rsidRPr="005D4476" w:rsidRDefault="00F121D1" w:rsidP="00F121D1">
      <w:pPr>
        <w:numPr>
          <w:ilvl w:val="0"/>
          <w:numId w:val="23"/>
        </w:numPr>
        <w:jc w:val="both"/>
        <w:rPr>
          <w:rFonts w:ascii="Book Antiqua" w:hAnsi="Book Antiqua"/>
          <w:sz w:val="20"/>
          <w:szCs w:val="22"/>
        </w:rPr>
      </w:pPr>
      <w:r w:rsidRPr="005D4476">
        <w:rPr>
          <w:rFonts w:ascii="Book Antiqua" w:hAnsi="Book Antiqua"/>
          <w:sz w:val="20"/>
          <w:szCs w:val="22"/>
        </w:rPr>
        <w:t xml:space="preserve">Maintained the application configuration information in various properties file.  </w:t>
      </w:r>
    </w:p>
    <w:p w:rsidR="00531C10" w:rsidRPr="005D4476" w:rsidRDefault="00F121D1" w:rsidP="00F121D1">
      <w:pPr>
        <w:numPr>
          <w:ilvl w:val="0"/>
          <w:numId w:val="23"/>
        </w:numPr>
        <w:jc w:val="both"/>
        <w:rPr>
          <w:rFonts w:ascii="Book Antiqua" w:hAnsi="Book Antiqua"/>
          <w:sz w:val="20"/>
          <w:szCs w:val="22"/>
        </w:rPr>
      </w:pPr>
      <w:r w:rsidRPr="005D4476">
        <w:rPr>
          <w:rFonts w:ascii="Book Antiqua" w:hAnsi="Book Antiqua"/>
          <w:sz w:val="20"/>
          <w:szCs w:val="22"/>
        </w:rPr>
        <w:t>Performed unit testing, system testing and integration testing.</w:t>
      </w:r>
    </w:p>
    <w:p w:rsidR="00EC109A" w:rsidRPr="005D4476" w:rsidRDefault="00EC109A" w:rsidP="00885C8E">
      <w:pPr>
        <w:jc w:val="both"/>
        <w:rPr>
          <w:rFonts w:ascii="Book Antiqua" w:hAnsi="Book Antiqua"/>
          <w:sz w:val="20"/>
          <w:szCs w:val="22"/>
        </w:rPr>
      </w:pPr>
    </w:p>
    <w:p w:rsidR="00744376" w:rsidRPr="005D4476" w:rsidRDefault="00744376" w:rsidP="00744376">
      <w:pPr>
        <w:pStyle w:val="BodyTextIndent"/>
        <w:pBdr>
          <w:bottom w:val="single" w:sz="6" w:space="1" w:color="auto"/>
        </w:pBdr>
        <w:ind w:left="0"/>
        <w:jc w:val="both"/>
        <w:rPr>
          <w:rFonts w:ascii="Book Antiqua" w:hAnsi="Book Antiqua"/>
          <w:bCs/>
          <w:iCs/>
          <w:szCs w:val="22"/>
        </w:rPr>
      </w:pPr>
      <w:r w:rsidRPr="005D4476">
        <w:rPr>
          <w:rFonts w:ascii="Book Antiqua" w:hAnsi="Book Antiqua"/>
          <w:b/>
          <w:szCs w:val="22"/>
        </w:rPr>
        <w:t>Environment:</w:t>
      </w:r>
      <w:r w:rsidRPr="005D4476">
        <w:rPr>
          <w:rFonts w:ascii="Book Antiqua" w:hAnsi="Book Antiqua"/>
          <w:bCs/>
          <w:iCs/>
          <w:szCs w:val="22"/>
        </w:rPr>
        <w:t xml:space="preserve"> Java, Hibernate, Spring Framework, Servlets</w:t>
      </w:r>
      <w:r w:rsidR="00077A61">
        <w:rPr>
          <w:rFonts w:ascii="Book Antiqua" w:hAnsi="Book Antiqua"/>
          <w:bCs/>
          <w:iCs/>
          <w:szCs w:val="22"/>
        </w:rPr>
        <w:t>, JSP</w:t>
      </w:r>
      <w:r w:rsidRPr="005D4476">
        <w:rPr>
          <w:rFonts w:ascii="Book Antiqua" w:hAnsi="Book Antiqua"/>
          <w:bCs/>
          <w:iCs/>
          <w:szCs w:val="22"/>
        </w:rPr>
        <w:t xml:space="preserve">, HTML, Java Script, CSS, </w:t>
      </w:r>
      <w:r w:rsidR="00077A61">
        <w:rPr>
          <w:rFonts w:ascii="Book Antiqua" w:hAnsi="Book Antiqua"/>
          <w:bCs/>
          <w:iCs/>
          <w:szCs w:val="22"/>
        </w:rPr>
        <w:t xml:space="preserve">Oracle 10g. </w:t>
      </w:r>
      <w:r w:rsidRPr="005D4476">
        <w:rPr>
          <w:rFonts w:ascii="Book Antiqua" w:hAnsi="Book Antiqua"/>
          <w:bCs/>
          <w:iCs/>
          <w:szCs w:val="22"/>
        </w:rPr>
        <w:t>Windows, AIX Unix</w:t>
      </w:r>
      <w:r w:rsidR="008D7B53">
        <w:rPr>
          <w:rFonts w:ascii="Book Antiqua" w:hAnsi="Book Antiqua"/>
          <w:bCs/>
          <w:iCs/>
          <w:szCs w:val="22"/>
        </w:rPr>
        <w:t>, Junit</w:t>
      </w:r>
      <w:r w:rsidRPr="005D4476">
        <w:rPr>
          <w:rFonts w:ascii="Book Antiqua" w:hAnsi="Book Antiqua"/>
          <w:bCs/>
          <w:iCs/>
          <w:szCs w:val="22"/>
        </w:rPr>
        <w:t xml:space="preserve">. </w:t>
      </w:r>
    </w:p>
    <w:p w:rsidR="00EB056A" w:rsidRPr="005D4476" w:rsidRDefault="00EB056A" w:rsidP="00744376">
      <w:pPr>
        <w:pStyle w:val="BodyTextIndent"/>
        <w:pBdr>
          <w:bottom w:val="single" w:sz="6" w:space="1" w:color="auto"/>
        </w:pBdr>
        <w:ind w:left="0"/>
        <w:jc w:val="both"/>
        <w:rPr>
          <w:rFonts w:ascii="Book Antiqua" w:hAnsi="Book Antiqua"/>
          <w:bCs/>
          <w:iCs/>
          <w:szCs w:val="22"/>
        </w:rPr>
      </w:pPr>
    </w:p>
    <w:p w:rsidR="002D0632" w:rsidRPr="005D4476" w:rsidRDefault="002D0632" w:rsidP="001A4F80">
      <w:pPr>
        <w:jc w:val="both"/>
        <w:rPr>
          <w:rFonts w:ascii="Book Antiqua" w:hAnsi="Book Antiqua"/>
          <w:b/>
          <w:sz w:val="20"/>
          <w:szCs w:val="22"/>
        </w:rPr>
      </w:pPr>
    </w:p>
    <w:p w:rsidR="00EB5F5B" w:rsidRDefault="00EB5F5B" w:rsidP="001A4F80">
      <w:pPr>
        <w:jc w:val="both"/>
        <w:rPr>
          <w:rFonts w:ascii="Book Antiqua" w:hAnsi="Book Antiqua"/>
          <w:sz w:val="20"/>
          <w:szCs w:val="22"/>
        </w:rPr>
      </w:pPr>
      <w:r>
        <w:rPr>
          <w:rFonts w:ascii="Book Antiqua" w:hAnsi="Book Antiqua"/>
          <w:b/>
          <w:sz w:val="20"/>
          <w:szCs w:val="22"/>
        </w:rPr>
        <w:t xml:space="preserve">Energy Australia, </w:t>
      </w:r>
      <w:r>
        <w:rPr>
          <w:rFonts w:ascii="Book Antiqua" w:hAnsi="Book Antiqua"/>
          <w:sz w:val="20"/>
          <w:szCs w:val="22"/>
        </w:rPr>
        <w:t>Melbourne</w:t>
      </w:r>
      <w:r w:rsidRPr="00EB5F5B">
        <w:rPr>
          <w:rFonts w:ascii="Book Antiqua" w:hAnsi="Book Antiqua"/>
          <w:sz w:val="20"/>
          <w:szCs w:val="22"/>
        </w:rPr>
        <w:t>, Australia</w:t>
      </w:r>
    </w:p>
    <w:p w:rsidR="00EB5F5B" w:rsidRDefault="00EB5F5B" w:rsidP="001A4F80">
      <w:pPr>
        <w:jc w:val="both"/>
        <w:rPr>
          <w:rFonts w:ascii="Book Antiqua" w:hAnsi="Book Antiqua"/>
          <w:b/>
          <w:sz w:val="20"/>
          <w:szCs w:val="22"/>
        </w:rPr>
      </w:pPr>
    </w:p>
    <w:p w:rsidR="001A4F80" w:rsidRPr="005D4476" w:rsidRDefault="001A4F80" w:rsidP="001A4F80">
      <w:pPr>
        <w:jc w:val="both"/>
        <w:rPr>
          <w:rFonts w:ascii="Book Antiqua" w:hAnsi="Book Antiqua"/>
          <w:b/>
          <w:sz w:val="20"/>
          <w:szCs w:val="22"/>
        </w:rPr>
      </w:pPr>
      <w:r w:rsidRPr="005D4476">
        <w:rPr>
          <w:rFonts w:ascii="Book Antiqua" w:hAnsi="Book Antiqua"/>
          <w:b/>
          <w:sz w:val="20"/>
          <w:szCs w:val="22"/>
        </w:rPr>
        <w:t xml:space="preserve">Project: </w:t>
      </w:r>
      <w:r w:rsidR="00C04877">
        <w:rPr>
          <w:rFonts w:ascii="Book Antiqua" w:hAnsi="Book Antiqua"/>
          <w:b/>
          <w:sz w:val="20"/>
          <w:szCs w:val="22"/>
        </w:rPr>
        <w:t>DMC ETP Power Model</w:t>
      </w:r>
      <w:r w:rsidRPr="005D4476">
        <w:rPr>
          <w:rFonts w:ascii="Book Antiqua" w:hAnsi="Book Antiqua"/>
          <w:b/>
          <w:sz w:val="20"/>
          <w:szCs w:val="22"/>
        </w:rPr>
        <w:tab/>
      </w:r>
      <w:r w:rsidRPr="005D4476">
        <w:rPr>
          <w:rFonts w:ascii="Book Antiqua" w:hAnsi="Book Antiqua"/>
          <w:b/>
          <w:sz w:val="20"/>
          <w:szCs w:val="22"/>
        </w:rPr>
        <w:tab/>
      </w:r>
      <w:r w:rsidRPr="005D4476">
        <w:rPr>
          <w:rFonts w:ascii="Book Antiqua" w:hAnsi="Book Antiqua"/>
          <w:b/>
          <w:sz w:val="20"/>
          <w:szCs w:val="22"/>
        </w:rPr>
        <w:tab/>
      </w:r>
      <w:r w:rsidRPr="005D4476">
        <w:rPr>
          <w:rFonts w:ascii="Book Antiqua" w:hAnsi="Book Antiqua"/>
          <w:b/>
          <w:sz w:val="20"/>
          <w:szCs w:val="22"/>
        </w:rPr>
        <w:tab/>
      </w:r>
      <w:r w:rsidRPr="005D4476">
        <w:rPr>
          <w:rFonts w:ascii="Book Antiqua" w:hAnsi="Book Antiqua"/>
          <w:b/>
          <w:sz w:val="20"/>
          <w:szCs w:val="22"/>
        </w:rPr>
        <w:tab/>
      </w:r>
      <w:r w:rsidR="002745B7" w:rsidRPr="005D4476">
        <w:rPr>
          <w:rFonts w:ascii="Book Antiqua" w:hAnsi="Book Antiqua"/>
          <w:b/>
          <w:sz w:val="20"/>
          <w:szCs w:val="22"/>
        </w:rPr>
        <w:t xml:space="preserve"> </w:t>
      </w:r>
      <w:r w:rsidR="00EB5F5B">
        <w:rPr>
          <w:rFonts w:ascii="Book Antiqua" w:hAnsi="Book Antiqua"/>
          <w:b/>
          <w:sz w:val="20"/>
          <w:szCs w:val="22"/>
        </w:rPr>
        <w:t>Jun 2009</w:t>
      </w:r>
      <w:r w:rsidRPr="005D4476">
        <w:rPr>
          <w:rFonts w:ascii="Book Antiqua" w:hAnsi="Book Antiqua"/>
          <w:b/>
          <w:sz w:val="20"/>
          <w:szCs w:val="22"/>
        </w:rPr>
        <w:t xml:space="preserve"> – </w:t>
      </w:r>
      <w:r w:rsidR="00C04877">
        <w:rPr>
          <w:rFonts w:ascii="Book Antiqua" w:hAnsi="Book Antiqua"/>
          <w:b/>
          <w:sz w:val="20"/>
          <w:szCs w:val="22"/>
        </w:rPr>
        <w:t>Apr</w:t>
      </w:r>
      <w:r w:rsidR="00EB5F5B">
        <w:rPr>
          <w:rFonts w:ascii="Book Antiqua" w:hAnsi="Book Antiqua"/>
          <w:b/>
          <w:sz w:val="20"/>
          <w:szCs w:val="22"/>
        </w:rPr>
        <w:t xml:space="preserve"> 2011</w:t>
      </w:r>
    </w:p>
    <w:p w:rsidR="001A4F80" w:rsidRPr="005D4476" w:rsidRDefault="00D07D2E" w:rsidP="001A4F80">
      <w:pPr>
        <w:rPr>
          <w:rFonts w:ascii="Book Antiqua" w:hAnsi="Book Antiqua"/>
          <w:sz w:val="20"/>
          <w:szCs w:val="22"/>
        </w:rPr>
      </w:pPr>
      <w:r w:rsidRPr="005D4476">
        <w:rPr>
          <w:rFonts w:ascii="Book Antiqua" w:hAnsi="Book Antiqua"/>
          <w:sz w:val="20"/>
          <w:szCs w:val="22"/>
        </w:rPr>
        <w:t xml:space="preserve">Senior </w:t>
      </w:r>
      <w:r w:rsidR="001A4F80" w:rsidRPr="005D4476">
        <w:rPr>
          <w:rFonts w:ascii="Book Antiqua" w:hAnsi="Book Antiqua"/>
          <w:sz w:val="20"/>
          <w:szCs w:val="22"/>
        </w:rPr>
        <w:t>Software Engineer.</w:t>
      </w:r>
    </w:p>
    <w:p w:rsidR="00EC109A" w:rsidRPr="005D4476" w:rsidRDefault="00EC109A" w:rsidP="00885C8E">
      <w:pPr>
        <w:jc w:val="both"/>
        <w:rPr>
          <w:rFonts w:ascii="Book Antiqua" w:hAnsi="Book Antiqua"/>
          <w:sz w:val="20"/>
          <w:szCs w:val="22"/>
        </w:rPr>
      </w:pPr>
    </w:p>
    <w:p w:rsidR="009714CC" w:rsidRDefault="00F85505" w:rsidP="003C50A1">
      <w:pPr>
        <w:ind w:firstLine="720"/>
        <w:jc w:val="both"/>
        <w:rPr>
          <w:rFonts w:ascii="Book Antiqua" w:hAnsi="Book Antiqua"/>
          <w:sz w:val="20"/>
          <w:szCs w:val="22"/>
        </w:rPr>
      </w:pPr>
      <w:r w:rsidRPr="00F85505">
        <w:rPr>
          <w:rFonts w:ascii="Book Antiqua" w:hAnsi="Book Antiqua"/>
          <w:sz w:val="20"/>
          <w:szCs w:val="22"/>
        </w:rPr>
        <w:lastRenderedPageBreak/>
        <w:t>This project is a part of the esteemed Smarter Planet initiative of IBM, which focuses on infusing intelligence to systems and processes to make the world work better. The Distribution Monitoring and Control (DM &amp;C), Electr</w:t>
      </w:r>
      <w:r w:rsidR="00C04877">
        <w:rPr>
          <w:rFonts w:ascii="Book Antiqua" w:hAnsi="Book Antiqua"/>
          <w:sz w:val="20"/>
          <w:szCs w:val="22"/>
        </w:rPr>
        <w:t>ic Thinking Program (ETP) inten</w:t>
      </w:r>
      <w:r w:rsidRPr="00F85505">
        <w:rPr>
          <w:rFonts w:ascii="Book Antiqua" w:hAnsi="Book Antiqua"/>
          <w:sz w:val="20"/>
          <w:szCs w:val="22"/>
        </w:rPr>
        <w:t>ds to upgrade some 14,000 existing 11kV/415kV power distribution/transmission substations with remote monitoring and control devices. In order to support the retrieval, analysis and storage of the data obtained remotely fro</w:t>
      </w:r>
      <w:r w:rsidR="00A74B30">
        <w:rPr>
          <w:rFonts w:ascii="Book Antiqua" w:hAnsi="Book Antiqua"/>
          <w:sz w:val="20"/>
          <w:szCs w:val="22"/>
        </w:rPr>
        <w:t>m these distribution substation</w:t>
      </w:r>
      <w:r w:rsidRPr="00F85505">
        <w:rPr>
          <w:rFonts w:ascii="Book Antiqua" w:hAnsi="Book Antiqua"/>
          <w:sz w:val="20"/>
          <w:szCs w:val="22"/>
        </w:rPr>
        <w:t xml:space="preserve">s, a comprehensive Information and Communications Technology (ICT) infrastructure is required to be developed. The objective and scope of the work undertaken by this project is the investigation, research and development of </w:t>
      </w:r>
      <w:r w:rsidR="00C04877">
        <w:rPr>
          <w:rFonts w:ascii="Book Antiqua" w:hAnsi="Book Antiqua"/>
          <w:sz w:val="20"/>
          <w:szCs w:val="22"/>
        </w:rPr>
        <w:t>the supporting ICT infrastructu</w:t>
      </w:r>
      <w:r w:rsidRPr="00F85505">
        <w:rPr>
          <w:rFonts w:ascii="Book Antiqua" w:hAnsi="Book Antiqua"/>
          <w:sz w:val="20"/>
          <w:szCs w:val="22"/>
        </w:rPr>
        <w:t>re that interfaces with the remote monitoring control devices.</w:t>
      </w:r>
    </w:p>
    <w:p w:rsidR="00C04877" w:rsidRPr="005D4476" w:rsidRDefault="00C04877" w:rsidP="003C50A1">
      <w:pPr>
        <w:ind w:firstLine="720"/>
        <w:jc w:val="both"/>
        <w:rPr>
          <w:rFonts w:ascii="Book Antiqua" w:hAnsi="Book Antiqua"/>
          <w:sz w:val="20"/>
          <w:szCs w:val="22"/>
        </w:rPr>
      </w:pPr>
    </w:p>
    <w:p w:rsidR="009714CC" w:rsidRPr="005D4476" w:rsidRDefault="009714CC" w:rsidP="009714CC">
      <w:pPr>
        <w:jc w:val="both"/>
        <w:rPr>
          <w:rFonts w:ascii="Book Antiqua" w:hAnsi="Book Antiqua"/>
          <w:b/>
          <w:sz w:val="20"/>
          <w:szCs w:val="22"/>
        </w:rPr>
      </w:pPr>
      <w:r w:rsidRPr="005D4476">
        <w:rPr>
          <w:rFonts w:ascii="Book Antiqua" w:hAnsi="Book Antiqua"/>
          <w:b/>
          <w:sz w:val="20"/>
          <w:szCs w:val="22"/>
        </w:rPr>
        <w:t>Responsibilities</w:t>
      </w:r>
      <w:r w:rsidR="003D53D5" w:rsidRPr="003D53D5">
        <w:rPr>
          <w:rFonts w:ascii="Book Antiqua" w:hAnsi="Book Antiqua"/>
          <w:b/>
          <w:sz w:val="20"/>
          <w:szCs w:val="22"/>
        </w:rPr>
        <w:t>:</w:t>
      </w:r>
    </w:p>
    <w:p w:rsidR="00A74B30" w:rsidRDefault="00A74B30" w:rsidP="00C04877">
      <w:pPr>
        <w:pStyle w:val="ListParagraph"/>
        <w:numPr>
          <w:ilvl w:val="0"/>
          <w:numId w:val="35"/>
        </w:numPr>
        <w:jc w:val="both"/>
        <w:rPr>
          <w:rFonts w:ascii="Book Antiqua" w:hAnsi="Book Antiqua"/>
          <w:sz w:val="20"/>
          <w:szCs w:val="22"/>
        </w:rPr>
      </w:pPr>
      <w:r>
        <w:rPr>
          <w:rFonts w:ascii="Book Antiqua" w:hAnsi="Book Antiqua"/>
          <w:sz w:val="20"/>
          <w:szCs w:val="22"/>
        </w:rPr>
        <w:t xml:space="preserve">Designing and developing the </w:t>
      </w:r>
      <w:r w:rsidRPr="004D20B6">
        <w:rPr>
          <w:rFonts w:ascii="Book Antiqua" w:hAnsi="Book Antiqua"/>
          <w:b/>
          <w:sz w:val="20"/>
          <w:szCs w:val="22"/>
        </w:rPr>
        <w:t>WSDL for SOAP service</w:t>
      </w:r>
    </w:p>
    <w:p w:rsidR="00C04877" w:rsidRDefault="00C04877" w:rsidP="00F02DD2">
      <w:pPr>
        <w:pStyle w:val="ListParagraph"/>
        <w:numPr>
          <w:ilvl w:val="0"/>
          <w:numId w:val="35"/>
        </w:numPr>
        <w:jc w:val="both"/>
        <w:rPr>
          <w:rFonts w:ascii="Book Antiqua" w:hAnsi="Book Antiqua"/>
          <w:sz w:val="20"/>
          <w:szCs w:val="22"/>
        </w:rPr>
      </w:pPr>
      <w:r w:rsidRPr="00E86701">
        <w:rPr>
          <w:rFonts w:ascii="Book Antiqua" w:hAnsi="Book Antiqua"/>
          <w:sz w:val="20"/>
          <w:szCs w:val="22"/>
        </w:rPr>
        <w:t xml:space="preserve">Developing </w:t>
      </w:r>
      <w:r w:rsidR="00E86701">
        <w:rPr>
          <w:rFonts w:ascii="Book Antiqua" w:hAnsi="Book Antiqua"/>
          <w:sz w:val="20"/>
          <w:szCs w:val="22"/>
        </w:rPr>
        <w:t xml:space="preserve">the Axis2 implementation of SOAP </w:t>
      </w:r>
      <w:r w:rsidRPr="00E86701">
        <w:rPr>
          <w:rFonts w:ascii="Book Antiqua" w:hAnsi="Book Antiqua"/>
          <w:sz w:val="20"/>
          <w:szCs w:val="22"/>
        </w:rPr>
        <w:t>Web servi</w:t>
      </w:r>
      <w:r w:rsidR="00E86701">
        <w:rPr>
          <w:rFonts w:ascii="Book Antiqua" w:hAnsi="Book Antiqua"/>
          <w:sz w:val="20"/>
          <w:szCs w:val="22"/>
        </w:rPr>
        <w:t>ces.</w:t>
      </w:r>
    </w:p>
    <w:p w:rsidR="00E86701" w:rsidRDefault="00E86701" w:rsidP="00F02DD2">
      <w:pPr>
        <w:pStyle w:val="ListParagraph"/>
        <w:numPr>
          <w:ilvl w:val="0"/>
          <w:numId w:val="35"/>
        </w:numPr>
        <w:jc w:val="both"/>
        <w:rPr>
          <w:rFonts w:ascii="Book Antiqua" w:hAnsi="Book Antiqua"/>
          <w:sz w:val="20"/>
          <w:szCs w:val="22"/>
        </w:rPr>
      </w:pPr>
      <w:r>
        <w:rPr>
          <w:rFonts w:ascii="Book Antiqua" w:hAnsi="Book Antiqua"/>
          <w:sz w:val="20"/>
          <w:szCs w:val="22"/>
        </w:rPr>
        <w:t xml:space="preserve">Designing the Data Access Layer with Apache </w:t>
      </w:r>
      <w:proofErr w:type="spellStart"/>
      <w:r w:rsidRPr="004D20B6">
        <w:rPr>
          <w:rFonts w:ascii="Book Antiqua" w:hAnsi="Book Antiqua"/>
          <w:b/>
          <w:sz w:val="20"/>
          <w:szCs w:val="22"/>
        </w:rPr>
        <w:t>OpenJPA</w:t>
      </w:r>
      <w:proofErr w:type="spellEnd"/>
      <w:r>
        <w:rPr>
          <w:rFonts w:ascii="Book Antiqua" w:hAnsi="Book Antiqua"/>
          <w:sz w:val="20"/>
          <w:szCs w:val="22"/>
        </w:rPr>
        <w:t xml:space="preserve"> and </w:t>
      </w:r>
      <w:r w:rsidRPr="004D20B6">
        <w:rPr>
          <w:rFonts w:ascii="Book Antiqua" w:hAnsi="Book Antiqua"/>
          <w:b/>
          <w:sz w:val="20"/>
          <w:szCs w:val="22"/>
        </w:rPr>
        <w:t>Oracle 10g</w:t>
      </w:r>
      <w:r>
        <w:rPr>
          <w:rFonts w:ascii="Book Antiqua" w:hAnsi="Book Antiqua"/>
          <w:sz w:val="20"/>
          <w:szCs w:val="22"/>
        </w:rPr>
        <w:t>.</w:t>
      </w:r>
    </w:p>
    <w:p w:rsidR="00E86701" w:rsidRPr="00E86701" w:rsidRDefault="00E86701" w:rsidP="00F02DD2">
      <w:pPr>
        <w:pStyle w:val="ListParagraph"/>
        <w:numPr>
          <w:ilvl w:val="0"/>
          <w:numId w:val="35"/>
        </w:numPr>
        <w:jc w:val="both"/>
        <w:rPr>
          <w:rFonts w:ascii="Book Antiqua" w:hAnsi="Book Antiqua"/>
          <w:sz w:val="20"/>
          <w:szCs w:val="22"/>
        </w:rPr>
      </w:pPr>
      <w:r>
        <w:rPr>
          <w:rFonts w:ascii="Book Antiqua" w:hAnsi="Book Antiqua"/>
          <w:sz w:val="20"/>
          <w:szCs w:val="22"/>
        </w:rPr>
        <w:t xml:space="preserve">Writing complex </w:t>
      </w:r>
      <w:r w:rsidR="0071134B">
        <w:rPr>
          <w:rFonts w:ascii="Book Antiqua" w:hAnsi="Book Antiqua"/>
          <w:sz w:val="20"/>
          <w:szCs w:val="22"/>
        </w:rPr>
        <w:t xml:space="preserve">SQL </w:t>
      </w:r>
      <w:r>
        <w:rPr>
          <w:rFonts w:ascii="Book Antiqua" w:hAnsi="Book Antiqua"/>
          <w:sz w:val="20"/>
          <w:szCs w:val="22"/>
        </w:rPr>
        <w:t>queries</w:t>
      </w:r>
      <w:r w:rsidR="0071134B">
        <w:rPr>
          <w:rFonts w:ascii="Book Antiqua" w:hAnsi="Book Antiqua"/>
          <w:sz w:val="20"/>
          <w:szCs w:val="22"/>
        </w:rPr>
        <w:t>, stored procedure to retrieve data.</w:t>
      </w:r>
    </w:p>
    <w:p w:rsidR="00C04877" w:rsidRDefault="00C04877" w:rsidP="00C04877">
      <w:pPr>
        <w:pStyle w:val="ListParagraph"/>
        <w:numPr>
          <w:ilvl w:val="0"/>
          <w:numId w:val="35"/>
        </w:numPr>
        <w:jc w:val="both"/>
        <w:rPr>
          <w:rFonts w:ascii="Book Antiqua" w:hAnsi="Book Antiqua"/>
          <w:sz w:val="20"/>
          <w:szCs w:val="22"/>
        </w:rPr>
      </w:pPr>
      <w:r w:rsidRPr="00C04877">
        <w:rPr>
          <w:rFonts w:ascii="Book Antiqua" w:hAnsi="Book Antiqua"/>
          <w:sz w:val="20"/>
          <w:szCs w:val="22"/>
        </w:rPr>
        <w:t>Test the serv</w:t>
      </w:r>
      <w:r>
        <w:rPr>
          <w:rFonts w:ascii="Book Antiqua" w:hAnsi="Book Antiqua"/>
          <w:sz w:val="20"/>
          <w:szCs w:val="22"/>
        </w:rPr>
        <w:t>ices using Junit test cases.</w:t>
      </w:r>
    </w:p>
    <w:p w:rsidR="00C04877" w:rsidRDefault="00C04877" w:rsidP="00C04877">
      <w:pPr>
        <w:pStyle w:val="ListParagraph"/>
        <w:numPr>
          <w:ilvl w:val="0"/>
          <w:numId w:val="35"/>
        </w:numPr>
        <w:jc w:val="both"/>
        <w:rPr>
          <w:rFonts w:ascii="Book Antiqua" w:hAnsi="Book Antiqua"/>
          <w:sz w:val="20"/>
          <w:szCs w:val="22"/>
        </w:rPr>
      </w:pPr>
      <w:r w:rsidRPr="00C04877">
        <w:rPr>
          <w:rFonts w:ascii="Book Antiqua" w:hAnsi="Book Antiqua"/>
          <w:sz w:val="20"/>
          <w:szCs w:val="22"/>
        </w:rPr>
        <w:t xml:space="preserve">Developed </w:t>
      </w:r>
      <w:r w:rsidR="006405CB" w:rsidRPr="004D20B6">
        <w:rPr>
          <w:rFonts w:ascii="Book Antiqua" w:hAnsi="Book Antiqua"/>
          <w:b/>
          <w:sz w:val="20"/>
          <w:szCs w:val="22"/>
        </w:rPr>
        <w:t xml:space="preserve">EJB </w:t>
      </w:r>
      <w:r w:rsidRPr="004D20B6">
        <w:rPr>
          <w:rFonts w:ascii="Book Antiqua" w:hAnsi="Book Antiqua"/>
          <w:b/>
          <w:sz w:val="20"/>
          <w:szCs w:val="22"/>
        </w:rPr>
        <w:t>MDB</w:t>
      </w:r>
      <w:r w:rsidRPr="00C04877">
        <w:rPr>
          <w:rFonts w:ascii="Book Antiqua" w:hAnsi="Book Antiqua"/>
          <w:sz w:val="20"/>
          <w:szCs w:val="22"/>
        </w:rPr>
        <w:t xml:space="preserve"> to communicate with ESB layer for processing commissioning me</w:t>
      </w:r>
      <w:r>
        <w:rPr>
          <w:rFonts w:ascii="Book Antiqua" w:hAnsi="Book Antiqua"/>
          <w:sz w:val="20"/>
          <w:szCs w:val="22"/>
        </w:rPr>
        <w:t>ssages from DNMS application.</w:t>
      </w:r>
    </w:p>
    <w:p w:rsidR="00C04877" w:rsidRDefault="00C04877" w:rsidP="00C04877">
      <w:pPr>
        <w:pStyle w:val="ListParagraph"/>
        <w:numPr>
          <w:ilvl w:val="0"/>
          <w:numId w:val="35"/>
        </w:numPr>
        <w:jc w:val="both"/>
        <w:rPr>
          <w:rFonts w:ascii="Book Antiqua" w:hAnsi="Book Antiqua"/>
          <w:sz w:val="20"/>
          <w:szCs w:val="22"/>
        </w:rPr>
      </w:pPr>
      <w:r w:rsidRPr="00C04877">
        <w:rPr>
          <w:rFonts w:ascii="Book Antiqua" w:hAnsi="Book Antiqua"/>
          <w:sz w:val="20"/>
          <w:szCs w:val="22"/>
        </w:rPr>
        <w:t>Developed complex logics for fetching hu</w:t>
      </w:r>
      <w:r>
        <w:rPr>
          <w:rFonts w:ascii="Book Antiqua" w:hAnsi="Book Antiqua"/>
          <w:sz w:val="20"/>
          <w:szCs w:val="22"/>
        </w:rPr>
        <w:t>ge data and processing them.</w:t>
      </w:r>
    </w:p>
    <w:p w:rsidR="006405CB" w:rsidRDefault="006405CB" w:rsidP="006405CB">
      <w:pPr>
        <w:pStyle w:val="ListParagraph"/>
        <w:numPr>
          <w:ilvl w:val="0"/>
          <w:numId w:val="35"/>
        </w:numPr>
        <w:jc w:val="both"/>
        <w:rPr>
          <w:rFonts w:ascii="Book Antiqua" w:hAnsi="Book Antiqua"/>
          <w:sz w:val="20"/>
          <w:szCs w:val="22"/>
        </w:rPr>
      </w:pPr>
      <w:r w:rsidRPr="00C04877">
        <w:rPr>
          <w:rFonts w:ascii="Book Antiqua" w:hAnsi="Book Antiqua"/>
          <w:sz w:val="20"/>
          <w:szCs w:val="22"/>
        </w:rPr>
        <w:t>Optimizing the SQL queries for performance enhancement.</w:t>
      </w:r>
    </w:p>
    <w:p w:rsidR="00C04877" w:rsidRDefault="00C04877" w:rsidP="00C04877">
      <w:pPr>
        <w:pStyle w:val="ListParagraph"/>
        <w:numPr>
          <w:ilvl w:val="0"/>
          <w:numId w:val="35"/>
        </w:numPr>
        <w:jc w:val="both"/>
        <w:rPr>
          <w:rFonts w:ascii="Book Antiqua" w:hAnsi="Book Antiqua"/>
          <w:sz w:val="20"/>
          <w:szCs w:val="22"/>
        </w:rPr>
      </w:pPr>
      <w:r w:rsidRPr="00C04877">
        <w:rPr>
          <w:rFonts w:ascii="Book Antiqua" w:hAnsi="Book Antiqua"/>
          <w:sz w:val="20"/>
          <w:szCs w:val="22"/>
        </w:rPr>
        <w:t xml:space="preserve">Unit test using </w:t>
      </w:r>
      <w:r w:rsidRPr="004D20B6">
        <w:rPr>
          <w:rFonts w:ascii="Book Antiqua" w:hAnsi="Book Antiqua"/>
          <w:b/>
          <w:sz w:val="20"/>
          <w:szCs w:val="22"/>
        </w:rPr>
        <w:t>SOAPUI</w:t>
      </w:r>
      <w:r w:rsidRPr="00C04877">
        <w:rPr>
          <w:rFonts w:ascii="Book Antiqua" w:hAnsi="Book Antiqua"/>
          <w:sz w:val="20"/>
          <w:szCs w:val="22"/>
        </w:rPr>
        <w:t xml:space="preserve"> tool</w:t>
      </w:r>
      <w:r w:rsidR="008D7B53">
        <w:rPr>
          <w:rFonts w:ascii="Book Antiqua" w:hAnsi="Book Antiqua"/>
          <w:sz w:val="20"/>
          <w:szCs w:val="22"/>
        </w:rPr>
        <w:t xml:space="preserve"> and </w:t>
      </w:r>
      <w:proofErr w:type="spellStart"/>
      <w:r w:rsidR="008D7B53">
        <w:rPr>
          <w:rFonts w:ascii="Book Antiqua" w:hAnsi="Book Antiqua"/>
          <w:sz w:val="20"/>
          <w:szCs w:val="22"/>
        </w:rPr>
        <w:t>Jnit</w:t>
      </w:r>
      <w:proofErr w:type="spellEnd"/>
      <w:r>
        <w:rPr>
          <w:rFonts w:ascii="Book Antiqua" w:hAnsi="Book Antiqua"/>
          <w:sz w:val="20"/>
          <w:szCs w:val="22"/>
        </w:rPr>
        <w:t>.</w:t>
      </w:r>
    </w:p>
    <w:p w:rsidR="00C04877" w:rsidRPr="00C04877" w:rsidRDefault="00C04877" w:rsidP="00C04877">
      <w:pPr>
        <w:pStyle w:val="ListParagraph"/>
        <w:jc w:val="both"/>
        <w:rPr>
          <w:rFonts w:ascii="Book Antiqua" w:hAnsi="Book Antiqua"/>
          <w:sz w:val="20"/>
          <w:szCs w:val="22"/>
        </w:rPr>
      </w:pPr>
    </w:p>
    <w:p w:rsidR="00D84E72" w:rsidRPr="005D4476" w:rsidRDefault="00D84E72" w:rsidP="00D84E72">
      <w:pPr>
        <w:jc w:val="both"/>
        <w:rPr>
          <w:rFonts w:ascii="Book Antiqua" w:hAnsi="Book Antiqua"/>
          <w:sz w:val="20"/>
          <w:szCs w:val="22"/>
        </w:rPr>
      </w:pPr>
      <w:r w:rsidRPr="005D4476">
        <w:rPr>
          <w:rFonts w:ascii="Book Antiqua" w:hAnsi="Book Antiqua"/>
          <w:b/>
          <w:bCs/>
          <w:sz w:val="20"/>
          <w:szCs w:val="22"/>
        </w:rPr>
        <w:t>Environment:</w:t>
      </w:r>
      <w:r w:rsidRPr="005D4476">
        <w:rPr>
          <w:rFonts w:ascii="Book Antiqua" w:hAnsi="Book Antiqua"/>
          <w:b/>
          <w:sz w:val="20"/>
          <w:szCs w:val="22"/>
        </w:rPr>
        <w:t xml:space="preserve"> </w:t>
      </w:r>
      <w:r w:rsidR="00210777" w:rsidRPr="005D4476">
        <w:rPr>
          <w:rFonts w:ascii="Book Antiqua" w:hAnsi="Book Antiqua"/>
          <w:sz w:val="20"/>
          <w:szCs w:val="22"/>
        </w:rPr>
        <w:t>Java</w:t>
      </w:r>
      <w:r w:rsidR="00536499">
        <w:rPr>
          <w:rFonts w:ascii="Book Antiqua" w:hAnsi="Book Antiqua"/>
          <w:sz w:val="20"/>
          <w:szCs w:val="22"/>
        </w:rPr>
        <w:t xml:space="preserve">, </w:t>
      </w:r>
      <w:r w:rsidR="006405CB">
        <w:rPr>
          <w:rFonts w:ascii="Book Antiqua" w:hAnsi="Book Antiqua"/>
          <w:sz w:val="20"/>
          <w:szCs w:val="22"/>
        </w:rPr>
        <w:t>EJB</w:t>
      </w:r>
      <w:r w:rsidR="006405CB" w:rsidRPr="005D4476">
        <w:rPr>
          <w:rFonts w:ascii="Book Antiqua" w:hAnsi="Book Antiqua"/>
          <w:sz w:val="20"/>
          <w:szCs w:val="22"/>
        </w:rPr>
        <w:t xml:space="preserve"> 2.0</w:t>
      </w:r>
      <w:proofErr w:type="gramStart"/>
      <w:r w:rsidR="006405CB" w:rsidRPr="005D4476">
        <w:rPr>
          <w:rFonts w:ascii="Book Antiqua" w:hAnsi="Book Antiqua"/>
          <w:sz w:val="20"/>
          <w:szCs w:val="22"/>
        </w:rPr>
        <w:t xml:space="preserve">, </w:t>
      </w:r>
      <w:r w:rsidR="006405CB">
        <w:rPr>
          <w:rFonts w:ascii="Book Antiqua" w:hAnsi="Book Antiqua"/>
          <w:sz w:val="20"/>
          <w:szCs w:val="22"/>
        </w:rPr>
        <w:t xml:space="preserve"> Axis</w:t>
      </w:r>
      <w:proofErr w:type="gramEnd"/>
      <w:r w:rsidR="006405CB">
        <w:rPr>
          <w:rFonts w:ascii="Book Antiqua" w:hAnsi="Book Antiqua"/>
          <w:sz w:val="20"/>
          <w:szCs w:val="22"/>
        </w:rPr>
        <w:t xml:space="preserve">2 JAX-WS implementation, JAXB, </w:t>
      </w:r>
      <w:proofErr w:type="spellStart"/>
      <w:r w:rsidR="00536499">
        <w:rPr>
          <w:rFonts w:ascii="Book Antiqua" w:hAnsi="Book Antiqua"/>
          <w:sz w:val="20"/>
          <w:szCs w:val="22"/>
        </w:rPr>
        <w:t>Web</w:t>
      </w:r>
      <w:r w:rsidR="006405CB">
        <w:rPr>
          <w:rFonts w:ascii="Book Antiqua" w:hAnsi="Book Antiqua"/>
          <w:sz w:val="20"/>
          <w:szCs w:val="22"/>
        </w:rPr>
        <w:t>sphere</w:t>
      </w:r>
      <w:proofErr w:type="spellEnd"/>
      <w:r w:rsidRPr="005D4476">
        <w:rPr>
          <w:rFonts w:ascii="Book Antiqua" w:hAnsi="Book Antiqua"/>
          <w:sz w:val="20"/>
          <w:szCs w:val="22"/>
        </w:rPr>
        <w:t xml:space="preserve"> Application Server,</w:t>
      </w:r>
      <w:r w:rsidR="000C6017" w:rsidRPr="005D4476">
        <w:rPr>
          <w:rFonts w:ascii="Book Antiqua" w:hAnsi="Book Antiqua"/>
          <w:sz w:val="20"/>
          <w:szCs w:val="22"/>
        </w:rPr>
        <w:t xml:space="preserve"> Oracle</w:t>
      </w:r>
      <w:r w:rsidR="006405CB">
        <w:rPr>
          <w:rFonts w:ascii="Book Antiqua" w:hAnsi="Book Antiqua"/>
          <w:sz w:val="20"/>
          <w:szCs w:val="22"/>
        </w:rPr>
        <w:t xml:space="preserve"> 10g</w:t>
      </w:r>
      <w:r w:rsidR="000C6017" w:rsidRPr="005D4476">
        <w:rPr>
          <w:rFonts w:ascii="Book Antiqua" w:hAnsi="Book Antiqua"/>
          <w:sz w:val="20"/>
          <w:szCs w:val="22"/>
        </w:rPr>
        <w:t>,</w:t>
      </w:r>
      <w:r w:rsidR="006405CB">
        <w:rPr>
          <w:rFonts w:ascii="Book Antiqua" w:hAnsi="Book Antiqua"/>
          <w:sz w:val="20"/>
          <w:szCs w:val="22"/>
        </w:rPr>
        <w:t xml:space="preserve"> PL/SQL, RSA</w:t>
      </w:r>
      <w:r w:rsidRPr="005D4476">
        <w:rPr>
          <w:rFonts w:ascii="Book Antiqua" w:hAnsi="Book Antiqua"/>
          <w:sz w:val="20"/>
          <w:szCs w:val="22"/>
        </w:rPr>
        <w:t>, AIX Linux Server.</w:t>
      </w:r>
    </w:p>
    <w:p w:rsidR="002D0632" w:rsidRPr="005D4476" w:rsidRDefault="002D0632" w:rsidP="00D84E72">
      <w:pPr>
        <w:pBdr>
          <w:bottom w:val="single" w:sz="6" w:space="1" w:color="auto"/>
        </w:pBdr>
        <w:jc w:val="both"/>
        <w:rPr>
          <w:rFonts w:ascii="Book Antiqua" w:hAnsi="Book Antiqua"/>
          <w:sz w:val="20"/>
          <w:szCs w:val="22"/>
        </w:rPr>
      </w:pPr>
    </w:p>
    <w:p w:rsidR="002D0632" w:rsidRPr="005D4476" w:rsidRDefault="002D0632" w:rsidP="00D84E72">
      <w:pPr>
        <w:jc w:val="both"/>
        <w:rPr>
          <w:rFonts w:ascii="Book Antiqua" w:hAnsi="Book Antiqua"/>
          <w:sz w:val="20"/>
          <w:szCs w:val="22"/>
        </w:rPr>
      </w:pPr>
    </w:p>
    <w:p w:rsidR="006405CB" w:rsidRDefault="006405CB" w:rsidP="00553C70">
      <w:pPr>
        <w:jc w:val="both"/>
        <w:rPr>
          <w:rFonts w:ascii="Book Antiqua" w:hAnsi="Book Antiqua"/>
          <w:b/>
          <w:sz w:val="20"/>
          <w:szCs w:val="22"/>
        </w:rPr>
      </w:pPr>
      <w:r>
        <w:rPr>
          <w:rFonts w:ascii="Book Antiqua" w:hAnsi="Book Antiqua"/>
          <w:b/>
          <w:sz w:val="20"/>
          <w:szCs w:val="22"/>
        </w:rPr>
        <w:t>Citi Cards, Jacksonville, FL</w:t>
      </w:r>
    </w:p>
    <w:p w:rsidR="006405CB" w:rsidRDefault="006405CB" w:rsidP="00553C70">
      <w:pPr>
        <w:jc w:val="both"/>
        <w:rPr>
          <w:rFonts w:ascii="Book Antiqua" w:hAnsi="Book Antiqua"/>
          <w:b/>
          <w:sz w:val="20"/>
          <w:szCs w:val="22"/>
        </w:rPr>
      </w:pPr>
    </w:p>
    <w:p w:rsidR="00553C70" w:rsidRPr="005D4476" w:rsidRDefault="00553C70" w:rsidP="00553C70">
      <w:pPr>
        <w:jc w:val="both"/>
        <w:rPr>
          <w:rFonts w:ascii="Book Antiqua" w:hAnsi="Book Antiqua"/>
          <w:b/>
          <w:sz w:val="20"/>
          <w:szCs w:val="22"/>
        </w:rPr>
      </w:pPr>
      <w:r w:rsidRPr="005D4476">
        <w:rPr>
          <w:rFonts w:ascii="Book Antiqua" w:hAnsi="Book Antiqua"/>
          <w:b/>
          <w:sz w:val="20"/>
          <w:szCs w:val="22"/>
        </w:rPr>
        <w:t xml:space="preserve">Project: </w:t>
      </w:r>
      <w:r w:rsidR="006405CB">
        <w:rPr>
          <w:rFonts w:ascii="Book Antiqua" w:hAnsi="Book Antiqua"/>
          <w:b/>
          <w:bCs/>
          <w:color w:val="000000"/>
          <w:sz w:val="20"/>
          <w:szCs w:val="22"/>
        </w:rPr>
        <w:t>Program Sawgrass</w:t>
      </w:r>
      <w:r w:rsidRPr="005D4476">
        <w:rPr>
          <w:rFonts w:ascii="Book Antiqua" w:hAnsi="Book Antiqua"/>
          <w:b/>
          <w:sz w:val="20"/>
          <w:szCs w:val="22"/>
        </w:rPr>
        <w:tab/>
      </w:r>
      <w:r w:rsidR="002745B7" w:rsidRPr="005D4476">
        <w:rPr>
          <w:rFonts w:ascii="Book Antiqua" w:hAnsi="Book Antiqua"/>
          <w:b/>
          <w:sz w:val="20"/>
          <w:szCs w:val="22"/>
        </w:rPr>
        <w:tab/>
      </w:r>
      <w:r w:rsidRPr="005D4476">
        <w:rPr>
          <w:rFonts w:ascii="Book Antiqua" w:hAnsi="Book Antiqua"/>
          <w:b/>
          <w:sz w:val="20"/>
          <w:szCs w:val="22"/>
        </w:rPr>
        <w:tab/>
      </w:r>
      <w:r w:rsidRPr="005D4476">
        <w:rPr>
          <w:rFonts w:ascii="Book Antiqua" w:hAnsi="Book Antiqua"/>
          <w:b/>
          <w:sz w:val="20"/>
          <w:szCs w:val="22"/>
        </w:rPr>
        <w:tab/>
      </w:r>
      <w:r w:rsidR="002745B7" w:rsidRPr="005D4476">
        <w:rPr>
          <w:rFonts w:ascii="Book Antiqua" w:hAnsi="Book Antiqua"/>
          <w:b/>
          <w:sz w:val="20"/>
          <w:szCs w:val="22"/>
        </w:rPr>
        <w:t xml:space="preserve">     </w:t>
      </w:r>
      <w:r w:rsidR="006405CB">
        <w:rPr>
          <w:rFonts w:ascii="Book Antiqua" w:hAnsi="Book Antiqua"/>
          <w:b/>
          <w:sz w:val="20"/>
          <w:szCs w:val="22"/>
        </w:rPr>
        <w:tab/>
      </w:r>
      <w:r w:rsidR="006405CB">
        <w:rPr>
          <w:rFonts w:ascii="Book Antiqua" w:hAnsi="Book Antiqua"/>
          <w:b/>
          <w:sz w:val="20"/>
          <w:szCs w:val="22"/>
        </w:rPr>
        <w:tab/>
        <w:t>Apr 2006</w:t>
      </w:r>
      <w:r w:rsidRPr="005D4476">
        <w:rPr>
          <w:rFonts w:ascii="Book Antiqua" w:hAnsi="Book Antiqua"/>
          <w:b/>
          <w:sz w:val="20"/>
          <w:szCs w:val="22"/>
        </w:rPr>
        <w:t xml:space="preserve"> – </w:t>
      </w:r>
      <w:r w:rsidR="006405CB">
        <w:rPr>
          <w:rFonts w:ascii="Book Antiqua" w:hAnsi="Book Antiqua"/>
          <w:b/>
          <w:sz w:val="20"/>
          <w:szCs w:val="22"/>
        </w:rPr>
        <w:t>Mar 2009</w:t>
      </w:r>
    </w:p>
    <w:p w:rsidR="00553C70" w:rsidRPr="005D4476" w:rsidRDefault="006405CB" w:rsidP="006405CB">
      <w:pPr>
        <w:rPr>
          <w:rFonts w:ascii="Book Antiqua" w:hAnsi="Book Antiqua"/>
          <w:sz w:val="20"/>
          <w:szCs w:val="22"/>
        </w:rPr>
      </w:pPr>
      <w:r>
        <w:rPr>
          <w:rFonts w:ascii="Book Antiqua" w:hAnsi="Book Antiqua"/>
          <w:sz w:val="20"/>
          <w:szCs w:val="22"/>
        </w:rPr>
        <w:t>Software Engineer</w:t>
      </w:r>
    </w:p>
    <w:p w:rsidR="00AD200F" w:rsidRPr="005D4476" w:rsidRDefault="00AD200F" w:rsidP="00D84E72">
      <w:pPr>
        <w:jc w:val="both"/>
        <w:rPr>
          <w:rFonts w:ascii="Book Antiqua" w:hAnsi="Book Antiqua"/>
          <w:sz w:val="20"/>
          <w:szCs w:val="22"/>
        </w:rPr>
      </w:pPr>
    </w:p>
    <w:p w:rsidR="003253D5" w:rsidRDefault="00197BF9" w:rsidP="00885C8E">
      <w:pPr>
        <w:jc w:val="both"/>
        <w:rPr>
          <w:rFonts w:ascii="Book Antiqua" w:hAnsi="Book Antiqua"/>
          <w:sz w:val="20"/>
          <w:szCs w:val="22"/>
        </w:rPr>
      </w:pPr>
      <w:r w:rsidRPr="00197BF9">
        <w:rPr>
          <w:rFonts w:ascii="Book Antiqua" w:hAnsi="Book Antiqua"/>
          <w:sz w:val="20"/>
          <w:szCs w:val="22"/>
        </w:rPr>
        <w:t>SAWGRASS Project is a major initiative to reengineer current Citi Cards operational processes supporting Customer Service, Collections, and Credit Operations. This will employ a technical framework that ties tog</w:t>
      </w:r>
      <w:r>
        <w:rPr>
          <w:rFonts w:ascii="Book Antiqua" w:hAnsi="Book Antiqua"/>
          <w:sz w:val="20"/>
          <w:szCs w:val="22"/>
        </w:rPr>
        <w:t>ether best of breed solutions into a flexibl</w:t>
      </w:r>
      <w:r w:rsidRPr="00197BF9">
        <w:rPr>
          <w:rFonts w:ascii="Book Antiqua" w:hAnsi="Book Antiqua"/>
          <w:sz w:val="20"/>
          <w:szCs w:val="22"/>
        </w:rPr>
        <w:t>e architecture, workflow based, thin-client application with common look and feel to support the Customer’s diverse needs. The project involves in the reengineering of existing systems and development activities.</w:t>
      </w:r>
    </w:p>
    <w:p w:rsidR="00197BF9" w:rsidRPr="005D4476" w:rsidRDefault="00197BF9" w:rsidP="00885C8E">
      <w:pPr>
        <w:jc w:val="both"/>
        <w:rPr>
          <w:rFonts w:ascii="Book Antiqua" w:hAnsi="Book Antiqua"/>
          <w:sz w:val="20"/>
          <w:szCs w:val="22"/>
        </w:rPr>
      </w:pPr>
    </w:p>
    <w:p w:rsidR="001A602A" w:rsidRPr="005D4476" w:rsidRDefault="001A602A" w:rsidP="001A602A">
      <w:pPr>
        <w:jc w:val="both"/>
        <w:rPr>
          <w:rFonts w:ascii="Book Antiqua" w:hAnsi="Book Antiqua"/>
          <w:b/>
          <w:sz w:val="20"/>
          <w:szCs w:val="22"/>
        </w:rPr>
      </w:pPr>
      <w:r w:rsidRPr="005D4476">
        <w:rPr>
          <w:rFonts w:ascii="Book Antiqua" w:hAnsi="Book Antiqua"/>
          <w:b/>
          <w:sz w:val="20"/>
          <w:szCs w:val="22"/>
        </w:rPr>
        <w:t xml:space="preserve">Responsibilities: </w:t>
      </w:r>
    </w:p>
    <w:p w:rsidR="00197BF9" w:rsidRDefault="001B6952" w:rsidP="00197BF9">
      <w:pPr>
        <w:numPr>
          <w:ilvl w:val="0"/>
          <w:numId w:val="25"/>
        </w:numPr>
        <w:jc w:val="both"/>
        <w:rPr>
          <w:rFonts w:ascii="Book Antiqua" w:hAnsi="Book Antiqua"/>
          <w:sz w:val="20"/>
          <w:szCs w:val="22"/>
        </w:rPr>
      </w:pPr>
      <w:r>
        <w:rPr>
          <w:rFonts w:ascii="Book Antiqua" w:hAnsi="Book Antiqua"/>
          <w:sz w:val="20"/>
          <w:szCs w:val="22"/>
        </w:rPr>
        <w:t>Analyz</w:t>
      </w:r>
      <w:r w:rsidR="00197BF9" w:rsidRPr="00197BF9">
        <w:rPr>
          <w:rFonts w:ascii="Book Antiqua" w:hAnsi="Book Antiqua"/>
          <w:sz w:val="20"/>
          <w:szCs w:val="22"/>
        </w:rPr>
        <w:t>ing the current environment and gathering the requirements that can be bui</w:t>
      </w:r>
      <w:r w:rsidR="00197BF9">
        <w:rPr>
          <w:rFonts w:ascii="Book Antiqua" w:hAnsi="Book Antiqua"/>
          <w:sz w:val="20"/>
          <w:szCs w:val="22"/>
        </w:rPr>
        <w:t xml:space="preserve">lt on </w:t>
      </w:r>
      <w:proofErr w:type="spellStart"/>
      <w:r w:rsidR="00197BF9" w:rsidRPr="004D20B6">
        <w:rPr>
          <w:rFonts w:ascii="Book Antiqua" w:hAnsi="Book Antiqua"/>
          <w:b/>
          <w:sz w:val="20"/>
          <w:szCs w:val="22"/>
        </w:rPr>
        <w:t>Chordiant</w:t>
      </w:r>
      <w:proofErr w:type="spellEnd"/>
      <w:r w:rsidR="00197BF9">
        <w:rPr>
          <w:rFonts w:ascii="Book Antiqua" w:hAnsi="Book Antiqua"/>
          <w:sz w:val="20"/>
          <w:szCs w:val="22"/>
        </w:rPr>
        <w:t xml:space="preserve"> application.</w:t>
      </w:r>
    </w:p>
    <w:p w:rsidR="00197BF9" w:rsidRDefault="00197BF9" w:rsidP="00197BF9">
      <w:pPr>
        <w:numPr>
          <w:ilvl w:val="0"/>
          <w:numId w:val="25"/>
        </w:numPr>
        <w:jc w:val="both"/>
        <w:rPr>
          <w:rFonts w:ascii="Book Antiqua" w:hAnsi="Book Antiqua"/>
          <w:sz w:val="20"/>
          <w:szCs w:val="22"/>
        </w:rPr>
      </w:pPr>
      <w:r w:rsidRPr="00197BF9">
        <w:rPr>
          <w:rFonts w:ascii="Book Antiqua" w:hAnsi="Book Antiqua"/>
          <w:sz w:val="20"/>
          <w:szCs w:val="22"/>
        </w:rPr>
        <w:t xml:space="preserve">Creating High Level and </w:t>
      </w:r>
      <w:r w:rsidR="001B6952" w:rsidRPr="00197BF9">
        <w:rPr>
          <w:rFonts w:ascii="Book Antiqua" w:hAnsi="Book Antiqua"/>
          <w:sz w:val="20"/>
          <w:szCs w:val="22"/>
        </w:rPr>
        <w:t>low-level</w:t>
      </w:r>
      <w:r w:rsidRPr="00197BF9">
        <w:rPr>
          <w:rFonts w:ascii="Book Antiqua" w:hAnsi="Book Antiqua"/>
          <w:sz w:val="20"/>
          <w:szCs w:val="22"/>
        </w:rPr>
        <w:t xml:space="preserve"> design of the business </w:t>
      </w:r>
      <w:r>
        <w:rPr>
          <w:rFonts w:ascii="Book Antiqua" w:hAnsi="Book Antiqua"/>
          <w:sz w:val="20"/>
          <w:szCs w:val="22"/>
        </w:rPr>
        <w:t xml:space="preserve">logic involved in </w:t>
      </w:r>
      <w:proofErr w:type="spellStart"/>
      <w:r>
        <w:rPr>
          <w:rFonts w:ascii="Book Antiqua" w:hAnsi="Book Antiqua"/>
          <w:sz w:val="20"/>
          <w:szCs w:val="22"/>
        </w:rPr>
        <w:t>Citicards</w:t>
      </w:r>
      <w:proofErr w:type="spellEnd"/>
      <w:r>
        <w:rPr>
          <w:rFonts w:ascii="Book Antiqua" w:hAnsi="Book Antiqua"/>
          <w:sz w:val="20"/>
          <w:szCs w:val="22"/>
        </w:rPr>
        <w:t>.</w:t>
      </w:r>
    </w:p>
    <w:p w:rsidR="00197BF9" w:rsidRDefault="00197BF9" w:rsidP="00197BF9">
      <w:pPr>
        <w:numPr>
          <w:ilvl w:val="0"/>
          <w:numId w:val="25"/>
        </w:numPr>
        <w:jc w:val="both"/>
        <w:rPr>
          <w:rFonts w:ascii="Book Antiqua" w:hAnsi="Book Antiqua"/>
          <w:sz w:val="20"/>
          <w:szCs w:val="22"/>
        </w:rPr>
      </w:pPr>
      <w:r w:rsidRPr="00197BF9">
        <w:rPr>
          <w:rFonts w:ascii="Book Antiqua" w:hAnsi="Book Antiqua"/>
          <w:sz w:val="20"/>
          <w:szCs w:val="22"/>
        </w:rPr>
        <w:t xml:space="preserve">Scribing of the detailed System </w:t>
      </w:r>
      <w:r w:rsidR="001B6952">
        <w:rPr>
          <w:rFonts w:ascii="Book Antiqua" w:hAnsi="Book Antiqua"/>
          <w:sz w:val="20"/>
          <w:szCs w:val="22"/>
        </w:rPr>
        <w:t>Design document and analyz</w:t>
      </w:r>
      <w:r w:rsidRPr="00197BF9">
        <w:rPr>
          <w:rFonts w:ascii="Book Antiqua" w:hAnsi="Book Antiqua"/>
          <w:sz w:val="20"/>
          <w:szCs w:val="22"/>
        </w:rPr>
        <w:t>ing impacts on the existing se</w:t>
      </w:r>
      <w:r>
        <w:rPr>
          <w:rFonts w:ascii="Book Antiqua" w:hAnsi="Book Antiqua"/>
          <w:sz w:val="20"/>
          <w:szCs w:val="22"/>
        </w:rPr>
        <w:t>rvices for new enhancements.</w:t>
      </w:r>
    </w:p>
    <w:p w:rsidR="00197BF9" w:rsidRDefault="00197BF9" w:rsidP="00197BF9">
      <w:pPr>
        <w:numPr>
          <w:ilvl w:val="0"/>
          <w:numId w:val="25"/>
        </w:numPr>
        <w:jc w:val="both"/>
        <w:rPr>
          <w:rFonts w:ascii="Book Antiqua" w:hAnsi="Book Antiqua"/>
          <w:sz w:val="20"/>
          <w:szCs w:val="22"/>
        </w:rPr>
      </w:pPr>
      <w:r w:rsidRPr="00197BF9">
        <w:rPr>
          <w:rFonts w:ascii="Book Antiqua" w:hAnsi="Book Antiqua"/>
          <w:sz w:val="20"/>
          <w:szCs w:val="22"/>
        </w:rPr>
        <w:t xml:space="preserve">Developing, Testing and delivering the services, accessors, mappers, client </w:t>
      </w:r>
      <w:r>
        <w:rPr>
          <w:rFonts w:ascii="Book Antiqua" w:hAnsi="Book Antiqua"/>
          <w:sz w:val="20"/>
          <w:szCs w:val="22"/>
        </w:rPr>
        <w:t>tasks and BPD for Use cases.</w:t>
      </w:r>
    </w:p>
    <w:p w:rsidR="001B6952" w:rsidRDefault="001B6952" w:rsidP="001B6952">
      <w:pPr>
        <w:numPr>
          <w:ilvl w:val="0"/>
          <w:numId w:val="25"/>
        </w:numPr>
        <w:jc w:val="both"/>
        <w:rPr>
          <w:rFonts w:ascii="Book Antiqua" w:hAnsi="Book Antiqua"/>
          <w:sz w:val="20"/>
          <w:szCs w:val="22"/>
        </w:rPr>
      </w:pPr>
      <w:r w:rsidRPr="00197BF9">
        <w:rPr>
          <w:rFonts w:ascii="Book Antiqua" w:hAnsi="Book Antiqua"/>
          <w:sz w:val="20"/>
          <w:szCs w:val="22"/>
        </w:rPr>
        <w:t xml:space="preserve">Developing common components like </w:t>
      </w:r>
      <w:proofErr w:type="spellStart"/>
      <w:r w:rsidRPr="00197BF9">
        <w:rPr>
          <w:rFonts w:ascii="Book Antiqua" w:hAnsi="Book Antiqua"/>
          <w:sz w:val="20"/>
          <w:szCs w:val="22"/>
        </w:rPr>
        <w:t>ESBAccessor</w:t>
      </w:r>
      <w:proofErr w:type="spellEnd"/>
      <w:r w:rsidRPr="00197BF9">
        <w:rPr>
          <w:rFonts w:ascii="Book Antiqua" w:hAnsi="Book Antiqua"/>
          <w:sz w:val="20"/>
          <w:szCs w:val="22"/>
        </w:rPr>
        <w:t xml:space="preserve"> and Logging t</w:t>
      </w:r>
      <w:r>
        <w:rPr>
          <w:rFonts w:ascii="Book Antiqua" w:hAnsi="Book Antiqua"/>
          <w:sz w:val="20"/>
          <w:szCs w:val="22"/>
        </w:rPr>
        <w:t xml:space="preserve">hat is used across the </w:t>
      </w:r>
      <w:proofErr w:type="spellStart"/>
      <w:r>
        <w:rPr>
          <w:rFonts w:ascii="Book Antiqua" w:hAnsi="Book Antiqua"/>
          <w:sz w:val="20"/>
          <w:szCs w:val="22"/>
        </w:rPr>
        <w:t>LoBs</w:t>
      </w:r>
      <w:proofErr w:type="spellEnd"/>
      <w:r>
        <w:rPr>
          <w:rFonts w:ascii="Book Antiqua" w:hAnsi="Book Antiqua"/>
          <w:sz w:val="20"/>
          <w:szCs w:val="22"/>
        </w:rPr>
        <w:t>.</w:t>
      </w:r>
      <w:r w:rsidRPr="00197BF9">
        <w:rPr>
          <w:rFonts w:ascii="Book Antiqua" w:hAnsi="Book Antiqua"/>
          <w:sz w:val="20"/>
          <w:szCs w:val="22"/>
        </w:rPr>
        <w:t xml:space="preserve"> </w:t>
      </w:r>
    </w:p>
    <w:p w:rsidR="00197BF9" w:rsidRDefault="00197BF9" w:rsidP="00197BF9">
      <w:pPr>
        <w:numPr>
          <w:ilvl w:val="0"/>
          <w:numId w:val="25"/>
        </w:numPr>
        <w:jc w:val="both"/>
        <w:rPr>
          <w:rFonts w:ascii="Book Antiqua" w:hAnsi="Book Antiqua"/>
          <w:sz w:val="20"/>
          <w:szCs w:val="22"/>
        </w:rPr>
      </w:pPr>
      <w:r>
        <w:rPr>
          <w:rFonts w:ascii="Book Antiqua" w:hAnsi="Book Antiqua"/>
          <w:sz w:val="20"/>
          <w:szCs w:val="22"/>
        </w:rPr>
        <w:t xml:space="preserve">Code Review using </w:t>
      </w:r>
      <w:proofErr w:type="spellStart"/>
      <w:r w:rsidRPr="004D20B6">
        <w:rPr>
          <w:rFonts w:ascii="Book Antiqua" w:hAnsi="Book Antiqua"/>
          <w:b/>
          <w:sz w:val="20"/>
          <w:szCs w:val="22"/>
        </w:rPr>
        <w:t>Hammurapi</w:t>
      </w:r>
      <w:proofErr w:type="spellEnd"/>
      <w:r>
        <w:rPr>
          <w:rFonts w:ascii="Book Antiqua" w:hAnsi="Book Antiqua"/>
          <w:sz w:val="20"/>
          <w:szCs w:val="22"/>
        </w:rPr>
        <w:t>.</w:t>
      </w:r>
    </w:p>
    <w:p w:rsidR="00197BF9" w:rsidRDefault="00197BF9" w:rsidP="00197BF9">
      <w:pPr>
        <w:numPr>
          <w:ilvl w:val="0"/>
          <w:numId w:val="25"/>
        </w:numPr>
        <w:jc w:val="both"/>
        <w:rPr>
          <w:rFonts w:ascii="Book Antiqua" w:hAnsi="Book Antiqua"/>
          <w:sz w:val="20"/>
          <w:szCs w:val="22"/>
        </w:rPr>
      </w:pPr>
      <w:r w:rsidRPr="00197BF9">
        <w:rPr>
          <w:rFonts w:ascii="Book Antiqua" w:hAnsi="Book Antiqua"/>
          <w:sz w:val="20"/>
          <w:szCs w:val="22"/>
        </w:rPr>
        <w:t xml:space="preserve">Coordinating the User </w:t>
      </w:r>
      <w:proofErr w:type="spellStart"/>
      <w:r w:rsidRPr="00197BF9">
        <w:rPr>
          <w:rFonts w:ascii="Book Antiqua" w:hAnsi="Book Antiqua"/>
          <w:sz w:val="20"/>
          <w:szCs w:val="22"/>
        </w:rPr>
        <w:t>Acce</w:t>
      </w:r>
      <w:r>
        <w:rPr>
          <w:rFonts w:ascii="Book Antiqua" w:hAnsi="Book Antiqua"/>
          <w:sz w:val="20"/>
          <w:szCs w:val="22"/>
        </w:rPr>
        <w:t>ptanceTesting</w:t>
      </w:r>
      <w:proofErr w:type="spellEnd"/>
      <w:r w:rsidRPr="00197BF9">
        <w:rPr>
          <w:rFonts w:ascii="Book Antiqua" w:hAnsi="Book Antiqua"/>
          <w:sz w:val="20"/>
          <w:szCs w:val="22"/>
        </w:rPr>
        <w:t xml:space="preserve"> </w:t>
      </w:r>
    </w:p>
    <w:p w:rsidR="00197BF9" w:rsidRPr="00197BF9" w:rsidRDefault="00197BF9" w:rsidP="00197BF9">
      <w:pPr>
        <w:numPr>
          <w:ilvl w:val="0"/>
          <w:numId w:val="25"/>
        </w:numPr>
        <w:jc w:val="both"/>
        <w:rPr>
          <w:rFonts w:ascii="Book Antiqua" w:hAnsi="Book Antiqua"/>
          <w:sz w:val="20"/>
          <w:szCs w:val="22"/>
        </w:rPr>
      </w:pPr>
      <w:r w:rsidRPr="00197BF9">
        <w:rPr>
          <w:rFonts w:ascii="Book Antiqua" w:hAnsi="Book Antiqua"/>
          <w:sz w:val="20"/>
          <w:szCs w:val="22"/>
        </w:rPr>
        <w:t>Support for existing versions of the application in both Production and Test</w:t>
      </w:r>
    </w:p>
    <w:p w:rsidR="00197BF9" w:rsidRDefault="001B6952" w:rsidP="00197BF9">
      <w:pPr>
        <w:numPr>
          <w:ilvl w:val="0"/>
          <w:numId w:val="25"/>
        </w:numPr>
        <w:jc w:val="both"/>
        <w:rPr>
          <w:rFonts w:ascii="Book Antiqua" w:hAnsi="Book Antiqua"/>
          <w:sz w:val="20"/>
          <w:szCs w:val="22"/>
        </w:rPr>
      </w:pPr>
      <w:r>
        <w:rPr>
          <w:rFonts w:ascii="Book Antiqua" w:hAnsi="Book Antiqua"/>
          <w:sz w:val="20"/>
          <w:szCs w:val="22"/>
        </w:rPr>
        <w:t>Unit Testing</w:t>
      </w:r>
      <w:r w:rsidR="008D7B53">
        <w:rPr>
          <w:rFonts w:ascii="Book Antiqua" w:hAnsi="Book Antiqua"/>
          <w:sz w:val="20"/>
          <w:szCs w:val="22"/>
        </w:rPr>
        <w:t xml:space="preserve"> using Junit</w:t>
      </w:r>
      <w:r>
        <w:rPr>
          <w:rFonts w:ascii="Book Antiqua" w:hAnsi="Book Antiqua"/>
          <w:sz w:val="20"/>
          <w:szCs w:val="22"/>
        </w:rPr>
        <w:t>, Defect Fixing</w:t>
      </w:r>
    </w:p>
    <w:p w:rsidR="001A602A" w:rsidRPr="005D4476" w:rsidRDefault="00197BF9" w:rsidP="00197BF9">
      <w:pPr>
        <w:numPr>
          <w:ilvl w:val="0"/>
          <w:numId w:val="25"/>
        </w:numPr>
        <w:jc w:val="both"/>
        <w:rPr>
          <w:rFonts w:ascii="Book Antiqua" w:hAnsi="Book Antiqua"/>
          <w:sz w:val="20"/>
          <w:szCs w:val="22"/>
        </w:rPr>
      </w:pPr>
      <w:r w:rsidRPr="00197BF9">
        <w:rPr>
          <w:rFonts w:ascii="Book Antiqua" w:hAnsi="Book Antiqua"/>
          <w:sz w:val="20"/>
          <w:szCs w:val="22"/>
        </w:rPr>
        <w:t>Manage the knowledge process and Configuration</w:t>
      </w:r>
      <w:r w:rsidR="001B6952">
        <w:rPr>
          <w:rFonts w:ascii="Book Antiqua" w:hAnsi="Book Antiqua"/>
          <w:sz w:val="20"/>
          <w:szCs w:val="22"/>
        </w:rPr>
        <w:t>.</w:t>
      </w:r>
    </w:p>
    <w:p w:rsidR="00751D86" w:rsidRPr="005D4476" w:rsidRDefault="00751D86" w:rsidP="00751D86">
      <w:pPr>
        <w:jc w:val="both"/>
        <w:rPr>
          <w:rFonts w:ascii="Book Antiqua" w:hAnsi="Book Antiqua"/>
          <w:sz w:val="20"/>
          <w:szCs w:val="22"/>
        </w:rPr>
      </w:pPr>
    </w:p>
    <w:p w:rsidR="00751D86" w:rsidRPr="005D4476" w:rsidRDefault="00751D86" w:rsidP="00751D86">
      <w:pPr>
        <w:pStyle w:val="BodyText"/>
        <w:ind w:right="86"/>
        <w:rPr>
          <w:rFonts w:ascii="Book Antiqua" w:hAnsi="Book Antiqua"/>
          <w:sz w:val="20"/>
          <w:szCs w:val="22"/>
        </w:rPr>
      </w:pPr>
      <w:r w:rsidRPr="005D4476">
        <w:rPr>
          <w:rFonts w:ascii="Book Antiqua" w:hAnsi="Book Antiqua"/>
          <w:b/>
          <w:bCs/>
          <w:sz w:val="20"/>
          <w:szCs w:val="22"/>
        </w:rPr>
        <w:t>Environment:</w:t>
      </w:r>
      <w:r w:rsidRPr="005D4476">
        <w:rPr>
          <w:rFonts w:ascii="Book Antiqua" w:hAnsi="Book Antiqua"/>
          <w:sz w:val="20"/>
          <w:szCs w:val="22"/>
        </w:rPr>
        <w:t xml:space="preserve"> </w:t>
      </w:r>
      <w:proofErr w:type="spellStart"/>
      <w:r w:rsidR="001B6952">
        <w:rPr>
          <w:rFonts w:ascii="Book Antiqua" w:hAnsi="Book Antiqua"/>
          <w:sz w:val="20"/>
          <w:szCs w:val="22"/>
        </w:rPr>
        <w:t>Chordiant</w:t>
      </w:r>
      <w:proofErr w:type="spellEnd"/>
      <w:r w:rsidR="001B6952">
        <w:rPr>
          <w:rFonts w:ascii="Book Antiqua" w:hAnsi="Book Antiqua"/>
          <w:sz w:val="20"/>
          <w:szCs w:val="22"/>
        </w:rPr>
        <w:t xml:space="preserve"> BPM tool, </w:t>
      </w:r>
      <w:r w:rsidRPr="005D4476">
        <w:rPr>
          <w:rFonts w:ascii="Book Antiqua" w:hAnsi="Book Antiqua"/>
          <w:sz w:val="20"/>
          <w:szCs w:val="22"/>
        </w:rPr>
        <w:t xml:space="preserve">Java, </w:t>
      </w:r>
      <w:r w:rsidR="001B6952">
        <w:rPr>
          <w:rFonts w:ascii="Book Antiqua" w:hAnsi="Book Antiqua"/>
          <w:sz w:val="20"/>
          <w:szCs w:val="22"/>
        </w:rPr>
        <w:t>JSF 1.x</w:t>
      </w:r>
      <w:r w:rsidRPr="005D4476">
        <w:rPr>
          <w:rFonts w:ascii="Book Antiqua" w:hAnsi="Book Antiqua"/>
          <w:sz w:val="20"/>
          <w:szCs w:val="22"/>
        </w:rPr>
        <w:t xml:space="preserve">, </w:t>
      </w:r>
      <w:proofErr w:type="spellStart"/>
      <w:r w:rsidR="001B6952">
        <w:rPr>
          <w:rFonts w:ascii="Book Antiqua" w:hAnsi="Book Antiqua"/>
          <w:sz w:val="20"/>
          <w:szCs w:val="22"/>
        </w:rPr>
        <w:t>Websphere</w:t>
      </w:r>
      <w:proofErr w:type="spellEnd"/>
      <w:r w:rsidR="001B6952">
        <w:rPr>
          <w:rFonts w:ascii="Book Antiqua" w:hAnsi="Book Antiqua"/>
          <w:sz w:val="20"/>
          <w:szCs w:val="22"/>
        </w:rPr>
        <w:t xml:space="preserve"> Application Server</w:t>
      </w:r>
      <w:r w:rsidRPr="005D4476">
        <w:rPr>
          <w:rFonts w:ascii="Book Antiqua" w:hAnsi="Book Antiqua"/>
          <w:sz w:val="20"/>
          <w:szCs w:val="22"/>
        </w:rPr>
        <w:t xml:space="preserve">, log4j, Ant, Oracle, </w:t>
      </w:r>
      <w:r w:rsidR="001B6952">
        <w:rPr>
          <w:rFonts w:ascii="Book Antiqua" w:hAnsi="Book Antiqua"/>
          <w:sz w:val="20"/>
          <w:szCs w:val="22"/>
        </w:rPr>
        <w:t>RAD</w:t>
      </w:r>
      <w:r w:rsidRPr="005D4476">
        <w:rPr>
          <w:rFonts w:ascii="Book Antiqua" w:hAnsi="Book Antiqua"/>
          <w:sz w:val="20"/>
          <w:szCs w:val="22"/>
        </w:rPr>
        <w:t xml:space="preserve">, </w:t>
      </w:r>
      <w:proofErr w:type="spellStart"/>
      <w:r w:rsidR="001B6952">
        <w:rPr>
          <w:rFonts w:ascii="Book Antiqua" w:hAnsi="Book Antiqua"/>
          <w:sz w:val="20"/>
          <w:szCs w:val="22"/>
        </w:rPr>
        <w:t>Facelets</w:t>
      </w:r>
      <w:proofErr w:type="spellEnd"/>
      <w:r w:rsidR="001B6952">
        <w:rPr>
          <w:rFonts w:ascii="Book Antiqua" w:hAnsi="Book Antiqua"/>
          <w:sz w:val="20"/>
          <w:szCs w:val="22"/>
        </w:rPr>
        <w:t>, JSTL.</w:t>
      </w:r>
    </w:p>
    <w:p w:rsidR="002D0632" w:rsidRPr="005D4476" w:rsidRDefault="002D0632" w:rsidP="001A602A">
      <w:pPr>
        <w:pBdr>
          <w:bottom w:val="single" w:sz="6" w:space="1" w:color="auto"/>
        </w:pBdr>
        <w:jc w:val="both"/>
        <w:rPr>
          <w:rFonts w:ascii="Book Antiqua" w:hAnsi="Book Antiqua"/>
          <w:sz w:val="20"/>
          <w:szCs w:val="22"/>
        </w:rPr>
      </w:pPr>
    </w:p>
    <w:p w:rsidR="00751D86" w:rsidRPr="005D4476" w:rsidRDefault="006E0F9A" w:rsidP="00751D86">
      <w:pPr>
        <w:jc w:val="both"/>
        <w:rPr>
          <w:rFonts w:ascii="Book Antiqua" w:hAnsi="Book Antiqua"/>
          <w:b/>
          <w:sz w:val="20"/>
          <w:szCs w:val="22"/>
        </w:rPr>
      </w:pPr>
      <w:r w:rsidRPr="005D4476">
        <w:rPr>
          <w:rFonts w:ascii="Book Antiqua" w:hAnsi="Book Antiqua"/>
          <w:b/>
          <w:bCs/>
          <w:color w:val="000000"/>
          <w:sz w:val="20"/>
          <w:szCs w:val="22"/>
        </w:rPr>
        <w:tab/>
      </w:r>
      <w:r w:rsidR="00751D86" w:rsidRPr="005D4476">
        <w:rPr>
          <w:rFonts w:ascii="Book Antiqua" w:hAnsi="Book Antiqua"/>
          <w:b/>
          <w:sz w:val="20"/>
          <w:szCs w:val="22"/>
        </w:rPr>
        <w:tab/>
      </w:r>
      <w:r w:rsidR="00751D86" w:rsidRPr="005D4476">
        <w:rPr>
          <w:rFonts w:ascii="Book Antiqua" w:hAnsi="Book Antiqua"/>
          <w:b/>
          <w:sz w:val="20"/>
          <w:szCs w:val="22"/>
        </w:rPr>
        <w:tab/>
      </w:r>
      <w:r w:rsidR="00751D86" w:rsidRPr="005D4476">
        <w:rPr>
          <w:rFonts w:ascii="Book Antiqua" w:hAnsi="Book Antiqua"/>
          <w:b/>
          <w:sz w:val="20"/>
          <w:szCs w:val="22"/>
        </w:rPr>
        <w:tab/>
      </w:r>
      <w:r w:rsidR="00751D86" w:rsidRPr="005D4476">
        <w:rPr>
          <w:rFonts w:ascii="Book Antiqua" w:hAnsi="Book Antiqua"/>
          <w:b/>
          <w:sz w:val="20"/>
          <w:szCs w:val="22"/>
        </w:rPr>
        <w:tab/>
      </w:r>
      <w:r w:rsidR="002745B7" w:rsidRPr="005D4476">
        <w:rPr>
          <w:rFonts w:ascii="Book Antiqua" w:hAnsi="Book Antiqua"/>
          <w:b/>
          <w:sz w:val="20"/>
          <w:szCs w:val="22"/>
        </w:rPr>
        <w:t xml:space="preserve">  </w:t>
      </w:r>
    </w:p>
    <w:p w:rsidR="001B6952" w:rsidRDefault="001B6952" w:rsidP="00751D86">
      <w:pPr>
        <w:rPr>
          <w:rFonts w:ascii="Book Antiqua" w:hAnsi="Book Antiqua"/>
          <w:b/>
          <w:sz w:val="20"/>
          <w:szCs w:val="22"/>
        </w:rPr>
      </w:pPr>
    </w:p>
    <w:p w:rsidR="00F85D4E" w:rsidRDefault="00F85D4E" w:rsidP="00751D86">
      <w:pPr>
        <w:rPr>
          <w:rFonts w:ascii="Book Antiqua" w:hAnsi="Book Antiqua"/>
          <w:b/>
          <w:sz w:val="20"/>
          <w:szCs w:val="22"/>
        </w:rPr>
      </w:pPr>
    </w:p>
    <w:p w:rsidR="00F85D4E" w:rsidRDefault="00F85D4E" w:rsidP="00751D86">
      <w:pPr>
        <w:rPr>
          <w:rFonts w:ascii="Book Antiqua" w:hAnsi="Book Antiqua"/>
          <w:b/>
          <w:sz w:val="20"/>
          <w:szCs w:val="22"/>
        </w:rPr>
      </w:pPr>
    </w:p>
    <w:p w:rsidR="00F85D4E" w:rsidRDefault="00F85D4E" w:rsidP="00751D86">
      <w:pPr>
        <w:rPr>
          <w:rFonts w:ascii="Book Antiqua" w:hAnsi="Book Antiqua"/>
          <w:b/>
          <w:sz w:val="20"/>
          <w:szCs w:val="22"/>
        </w:rPr>
      </w:pPr>
    </w:p>
    <w:p w:rsidR="00F85D4E" w:rsidRDefault="00F85D4E" w:rsidP="00751D86">
      <w:pPr>
        <w:rPr>
          <w:rFonts w:ascii="Book Antiqua" w:hAnsi="Book Antiqua"/>
          <w:b/>
          <w:sz w:val="20"/>
          <w:szCs w:val="22"/>
        </w:rPr>
      </w:pPr>
    </w:p>
    <w:p w:rsidR="00751D86" w:rsidRPr="005D4476" w:rsidRDefault="00F85D4E" w:rsidP="00751D86">
      <w:pPr>
        <w:rPr>
          <w:rFonts w:ascii="Book Antiqua" w:hAnsi="Book Antiqua"/>
          <w:sz w:val="20"/>
          <w:szCs w:val="22"/>
        </w:rPr>
      </w:pPr>
      <w:r>
        <w:rPr>
          <w:rFonts w:ascii="Book Antiqua" w:hAnsi="Book Antiqua"/>
          <w:b/>
          <w:sz w:val="20"/>
          <w:szCs w:val="22"/>
        </w:rPr>
        <w:t>Applied Materials, Santa Clara, CA, US</w:t>
      </w:r>
      <w:r w:rsidR="00751D86" w:rsidRPr="005D4476">
        <w:rPr>
          <w:rFonts w:ascii="Book Antiqua" w:hAnsi="Book Antiqua"/>
          <w:sz w:val="20"/>
          <w:szCs w:val="22"/>
        </w:rPr>
        <w:tab/>
      </w:r>
      <w:r w:rsidR="005A220D">
        <w:rPr>
          <w:rFonts w:ascii="Book Antiqua" w:hAnsi="Book Antiqua"/>
          <w:sz w:val="20"/>
          <w:szCs w:val="22"/>
        </w:rPr>
        <w:t xml:space="preserve">                                                                           </w:t>
      </w:r>
      <w:r>
        <w:rPr>
          <w:rFonts w:ascii="Book Antiqua" w:hAnsi="Book Antiqua"/>
          <w:b/>
          <w:sz w:val="20"/>
          <w:szCs w:val="22"/>
        </w:rPr>
        <w:t>Oct</w:t>
      </w:r>
      <w:r w:rsidR="005A220D">
        <w:rPr>
          <w:rFonts w:ascii="Book Antiqua" w:hAnsi="Book Antiqua"/>
          <w:b/>
          <w:sz w:val="20"/>
          <w:szCs w:val="22"/>
        </w:rPr>
        <w:t xml:space="preserve"> </w:t>
      </w:r>
      <w:r>
        <w:rPr>
          <w:rFonts w:ascii="Book Antiqua" w:hAnsi="Book Antiqua"/>
          <w:b/>
          <w:sz w:val="20"/>
          <w:szCs w:val="22"/>
        </w:rPr>
        <w:t>2003</w:t>
      </w:r>
      <w:r w:rsidR="005A220D" w:rsidRPr="005D4476">
        <w:rPr>
          <w:rFonts w:ascii="Book Antiqua" w:hAnsi="Book Antiqua"/>
          <w:b/>
          <w:sz w:val="20"/>
          <w:szCs w:val="22"/>
        </w:rPr>
        <w:t xml:space="preserve"> – </w:t>
      </w:r>
      <w:r>
        <w:rPr>
          <w:rFonts w:ascii="Book Antiqua" w:hAnsi="Book Antiqua"/>
          <w:b/>
          <w:sz w:val="20"/>
          <w:szCs w:val="22"/>
        </w:rPr>
        <w:t>Mar</w:t>
      </w:r>
      <w:r w:rsidR="005A220D">
        <w:rPr>
          <w:rFonts w:ascii="Book Antiqua" w:hAnsi="Book Antiqua"/>
          <w:b/>
          <w:sz w:val="20"/>
          <w:szCs w:val="22"/>
        </w:rPr>
        <w:t xml:space="preserve"> </w:t>
      </w:r>
      <w:r>
        <w:rPr>
          <w:rFonts w:ascii="Book Antiqua" w:hAnsi="Book Antiqua"/>
          <w:b/>
          <w:sz w:val="20"/>
          <w:szCs w:val="22"/>
        </w:rPr>
        <w:t>2006</w:t>
      </w:r>
    </w:p>
    <w:p w:rsidR="00751D86" w:rsidRPr="005D4476" w:rsidRDefault="005A220D" w:rsidP="00751D86">
      <w:pPr>
        <w:rPr>
          <w:rFonts w:ascii="Book Antiqua" w:hAnsi="Book Antiqua"/>
          <w:sz w:val="20"/>
          <w:szCs w:val="22"/>
        </w:rPr>
      </w:pPr>
      <w:r>
        <w:rPr>
          <w:rFonts w:ascii="Book Antiqua" w:hAnsi="Book Antiqua"/>
          <w:sz w:val="20"/>
          <w:szCs w:val="22"/>
        </w:rPr>
        <w:t>Software Engineer</w:t>
      </w:r>
    </w:p>
    <w:p w:rsidR="003B566C" w:rsidRDefault="003B566C" w:rsidP="001A602A">
      <w:pPr>
        <w:jc w:val="both"/>
        <w:rPr>
          <w:rFonts w:ascii="Book Antiqua" w:hAnsi="Book Antiqua"/>
          <w:sz w:val="20"/>
          <w:szCs w:val="22"/>
        </w:rPr>
      </w:pPr>
    </w:p>
    <w:p w:rsidR="005A220D" w:rsidRPr="005D4476" w:rsidRDefault="005A220D" w:rsidP="001A602A">
      <w:pPr>
        <w:jc w:val="both"/>
        <w:rPr>
          <w:rFonts w:ascii="Book Antiqua" w:hAnsi="Book Antiqua"/>
          <w:sz w:val="20"/>
          <w:szCs w:val="22"/>
        </w:rPr>
      </w:pPr>
      <w:r w:rsidRPr="005D4476">
        <w:rPr>
          <w:rFonts w:ascii="Book Antiqua" w:hAnsi="Book Antiqua"/>
          <w:b/>
          <w:sz w:val="20"/>
          <w:szCs w:val="22"/>
        </w:rPr>
        <w:t xml:space="preserve">Project: </w:t>
      </w:r>
      <w:r w:rsidR="00F85D4E">
        <w:rPr>
          <w:rFonts w:ascii="Book Antiqua" w:hAnsi="Book Antiqua"/>
          <w:b/>
          <w:bCs/>
          <w:color w:val="000000"/>
          <w:sz w:val="20"/>
          <w:szCs w:val="22"/>
        </w:rPr>
        <w:t>i2 DF-SPP Interface</w:t>
      </w:r>
    </w:p>
    <w:p w:rsidR="00FA4059" w:rsidRDefault="00F85D4E" w:rsidP="001A602A">
      <w:pPr>
        <w:jc w:val="both"/>
        <w:rPr>
          <w:rFonts w:ascii="Book Antiqua" w:hAnsi="Book Antiqua"/>
          <w:sz w:val="20"/>
          <w:szCs w:val="22"/>
        </w:rPr>
      </w:pPr>
      <w:r w:rsidRPr="00F85D4E">
        <w:rPr>
          <w:rFonts w:ascii="Book Antiqua" w:hAnsi="Book Antiqua"/>
          <w:sz w:val="20"/>
          <w:szCs w:val="22"/>
        </w:rPr>
        <w:t xml:space="preserve">Applied Materials Inc (AMAT) is a Fortune 500 company that manufactures systems to process silicon wafers and make IC chips and is the market leader in this segment. Applied Materials uses i2 DF and SPP to assist in the Demand Forecasting/Netting, </w:t>
      </w:r>
      <w:proofErr w:type="spellStart"/>
      <w:r w:rsidRPr="00F85D4E">
        <w:rPr>
          <w:rFonts w:ascii="Book Antiqua" w:hAnsi="Book Antiqua"/>
          <w:sz w:val="20"/>
          <w:szCs w:val="22"/>
        </w:rPr>
        <w:t>Repleni</w:t>
      </w:r>
      <w:proofErr w:type="spellEnd"/>
      <w:r w:rsidRPr="00F85D4E">
        <w:rPr>
          <w:rFonts w:ascii="Book Antiqua" w:hAnsi="Book Antiqua"/>
          <w:sz w:val="20"/>
          <w:szCs w:val="22"/>
        </w:rPr>
        <w:t xml:space="preserve"> </w:t>
      </w:r>
      <w:proofErr w:type="spellStart"/>
      <w:r w:rsidRPr="00F85D4E">
        <w:rPr>
          <w:rFonts w:ascii="Book Antiqua" w:hAnsi="Book Antiqua"/>
          <w:sz w:val="20"/>
          <w:szCs w:val="22"/>
        </w:rPr>
        <w:t>shment</w:t>
      </w:r>
      <w:proofErr w:type="spellEnd"/>
      <w:r w:rsidRPr="00F85D4E">
        <w:rPr>
          <w:rFonts w:ascii="Book Antiqua" w:hAnsi="Book Antiqua"/>
          <w:sz w:val="20"/>
          <w:szCs w:val="22"/>
        </w:rPr>
        <w:t xml:space="preserve"> Planning functionality for their Spare Parts division. Applied Materials based on its future business requirements decided to upgrade the </w:t>
      </w:r>
      <w:proofErr w:type="spellStart"/>
      <w:r w:rsidRPr="00F85D4E">
        <w:rPr>
          <w:rFonts w:ascii="Book Antiqua" w:hAnsi="Book Antiqua"/>
          <w:sz w:val="20"/>
          <w:szCs w:val="22"/>
        </w:rPr>
        <w:t>companyâ</w:t>
      </w:r>
      <w:proofErr w:type="spellEnd"/>
      <w:r w:rsidRPr="00F85D4E">
        <w:rPr>
          <w:rFonts w:ascii="Book Antiqua" w:hAnsi="Book Antiqua"/>
          <w:sz w:val="20"/>
          <w:szCs w:val="22"/>
        </w:rPr>
        <w:t>€™s current version of SAP 4.5B to 4.7. i2 DF and SPP solutions works interfacing with SAP. So before migrating to higher version the solutions need to be configured and tested thoroughly which became the scope of the project.</w:t>
      </w:r>
    </w:p>
    <w:p w:rsidR="00070F0F" w:rsidRPr="005D4476" w:rsidRDefault="00070F0F" w:rsidP="001A602A">
      <w:pPr>
        <w:jc w:val="both"/>
        <w:rPr>
          <w:rFonts w:ascii="Book Antiqua" w:hAnsi="Book Antiqua"/>
          <w:sz w:val="20"/>
          <w:szCs w:val="22"/>
        </w:rPr>
      </w:pPr>
    </w:p>
    <w:p w:rsidR="00D60A8D" w:rsidRPr="005D4476" w:rsidRDefault="008E667D" w:rsidP="008E667D">
      <w:pPr>
        <w:jc w:val="both"/>
        <w:rPr>
          <w:rFonts w:ascii="Book Antiqua" w:hAnsi="Book Antiqua"/>
          <w:b/>
          <w:sz w:val="20"/>
          <w:szCs w:val="22"/>
        </w:rPr>
      </w:pPr>
      <w:r w:rsidRPr="005D4476">
        <w:rPr>
          <w:rFonts w:ascii="Book Antiqua" w:hAnsi="Book Antiqua"/>
          <w:b/>
          <w:sz w:val="20"/>
          <w:szCs w:val="22"/>
        </w:rPr>
        <w:t>Responsibilit</w:t>
      </w:r>
      <w:r w:rsidR="00D60A8D" w:rsidRPr="005D4476">
        <w:rPr>
          <w:rFonts w:ascii="Book Antiqua" w:hAnsi="Book Antiqua"/>
          <w:b/>
          <w:sz w:val="20"/>
          <w:szCs w:val="22"/>
        </w:rPr>
        <w:t>ies</w:t>
      </w:r>
      <w:r w:rsidRPr="005D4476">
        <w:rPr>
          <w:rFonts w:ascii="Book Antiqua" w:hAnsi="Book Antiqua"/>
          <w:b/>
          <w:sz w:val="20"/>
          <w:szCs w:val="22"/>
        </w:rPr>
        <w:t>:</w:t>
      </w:r>
    </w:p>
    <w:p w:rsidR="00F85D4E" w:rsidRDefault="00F85D4E" w:rsidP="00F85D4E">
      <w:pPr>
        <w:pStyle w:val="ListParagraph"/>
        <w:numPr>
          <w:ilvl w:val="0"/>
          <w:numId w:val="36"/>
        </w:numPr>
        <w:jc w:val="both"/>
        <w:rPr>
          <w:rFonts w:ascii="Book Antiqua" w:hAnsi="Book Antiqua"/>
          <w:sz w:val="20"/>
          <w:szCs w:val="22"/>
        </w:rPr>
      </w:pPr>
      <w:r w:rsidRPr="00F85D4E">
        <w:rPr>
          <w:rFonts w:ascii="Book Antiqua" w:hAnsi="Book Antiqua"/>
          <w:sz w:val="20"/>
          <w:szCs w:val="22"/>
        </w:rPr>
        <w:t>Designing and developing entry exit cri</w:t>
      </w:r>
      <w:r>
        <w:rPr>
          <w:rFonts w:ascii="Book Antiqua" w:hAnsi="Book Antiqua"/>
          <w:sz w:val="20"/>
          <w:szCs w:val="22"/>
        </w:rPr>
        <w:t>teria for the process flows.</w:t>
      </w:r>
    </w:p>
    <w:p w:rsidR="00F85D4E" w:rsidRDefault="00F85D4E" w:rsidP="00F85D4E">
      <w:pPr>
        <w:pStyle w:val="ListParagraph"/>
        <w:numPr>
          <w:ilvl w:val="0"/>
          <w:numId w:val="36"/>
        </w:numPr>
        <w:jc w:val="both"/>
        <w:rPr>
          <w:rFonts w:ascii="Book Antiqua" w:hAnsi="Book Antiqua"/>
          <w:sz w:val="20"/>
          <w:szCs w:val="22"/>
        </w:rPr>
      </w:pPr>
      <w:r w:rsidRPr="00F85D4E">
        <w:rPr>
          <w:rFonts w:ascii="Book Antiqua" w:hAnsi="Book Antiqua"/>
          <w:sz w:val="20"/>
          <w:szCs w:val="22"/>
        </w:rPr>
        <w:t>Designing, Developing and Testing</w:t>
      </w:r>
      <w:r>
        <w:rPr>
          <w:rFonts w:ascii="Book Antiqua" w:hAnsi="Book Antiqua"/>
          <w:sz w:val="20"/>
          <w:szCs w:val="22"/>
        </w:rPr>
        <w:t xml:space="preserve"> the Business Process Models.</w:t>
      </w:r>
      <w:r w:rsidRPr="00F85D4E">
        <w:rPr>
          <w:rFonts w:ascii="Book Antiqua" w:hAnsi="Book Antiqua"/>
          <w:sz w:val="20"/>
          <w:szCs w:val="22"/>
        </w:rPr>
        <w:t xml:space="preserve"> </w:t>
      </w:r>
    </w:p>
    <w:p w:rsidR="00F85D4E" w:rsidRDefault="00F85D4E" w:rsidP="00F85D4E">
      <w:pPr>
        <w:pStyle w:val="ListParagraph"/>
        <w:numPr>
          <w:ilvl w:val="0"/>
          <w:numId w:val="36"/>
        </w:numPr>
        <w:jc w:val="both"/>
        <w:rPr>
          <w:rFonts w:ascii="Book Antiqua" w:hAnsi="Book Antiqua"/>
          <w:sz w:val="20"/>
          <w:szCs w:val="22"/>
        </w:rPr>
      </w:pPr>
      <w:r w:rsidRPr="00F85D4E">
        <w:rPr>
          <w:rFonts w:ascii="Book Antiqua" w:hAnsi="Book Antiqua"/>
          <w:sz w:val="20"/>
          <w:szCs w:val="22"/>
        </w:rPr>
        <w:t>Dev</w:t>
      </w:r>
      <w:r>
        <w:rPr>
          <w:rFonts w:ascii="Book Antiqua" w:hAnsi="Book Antiqua"/>
          <w:sz w:val="20"/>
          <w:szCs w:val="22"/>
        </w:rPr>
        <w:t>eloping the discussion forum.</w:t>
      </w:r>
    </w:p>
    <w:p w:rsidR="008E667D" w:rsidRDefault="00F85D4E" w:rsidP="00F85D4E">
      <w:pPr>
        <w:pStyle w:val="ListParagraph"/>
        <w:numPr>
          <w:ilvl w:val="0"/>
          <w:numId w:val="36"/>
        </w:numPr>
        <w:jc w:val="both"/>
        <w:rPr>
          <w:rFonts w:ascii="Book Antiqua" w:hAnsi="Book Antiqua"/>
          <w:sz w:val="20"/>
          <w:szCs w:val="22"/>
        </w:rPr>
      </w:pPr>
      <w:r w:rsidRPr="00F85D4E">
        <w:rPr>
          <w:rFonts w:ascii="Book Antiqua" w:hAnsi="Book Antiqua"/>
          <w:sz w:val="20"/>
          <w:szCs w:val="22"/>
        </w:rPr>
        <w:t>Unit Testing, System Testing and Bug Fixing.</w:t>
      </w:r>
    </w:p>
    <w:p w:rsidR="00070F0F" w:rsidRDefault="00070F0F" w:rsidP="00070F0F">
      <w:pPr>
        <w:pStyle w:val="ListParagraph"/>
        <w:numPr>
          <w:ilvl w:val="0"/>
          <w:numId w:val="36"/>
        </w:numPr>
        <w:jc w:val="both"/>
        <w:rPr>
          <w:rFonts w:ascii="Book Antiqua" w:hAnsi="Book Antiqua"/>
          <w:sz w:val="20"/>
          <w:szCs w:val="22"/>
        </w:rPr>
      </w:pPr>
      <w:r>
        <w:rPr>
          <w:rFonts w:ascii="Book Antiqua" w:hAnsi="Book Antiqua"/>
          <w:sz w:val="20"/>
          <w:szCs w:val="22"/>
        </w:rPr>
        <w:t>Performed backup validation.</w:t>
      </w:r>
    </w:p>
    <w:p w:rsidR="00070F0F" w:rsidRDefault="00070F0F" w:rsidP="00070F0F">
      <w:pPr>
        <w:pStyle w:val="ListParagraph"/>
        <w:numPr>
          <w:ilvl w:val="0"/>
          <w:numId w:val="36"/>
        </w:numPr>
        <w:jc w:val="both"/>
        <w:rPr>
          <w:rFonts w:ascii="Book Antiqua" w:hAnsi="Book Antiqua"/>
          <w:sz w:val="20"/>
          <w:szCs w:val="22"/>
        </w:rPr>
      </w:pPr>
      <w:r w:rsidRPr="00070F0F">
        <w:rPr>
          <w:rFonts w:ascii="Book Antiqua" w:hAnsi="Book Antiqua"/>
          <w:sz w:val="20"/>
          <w:szCs w:val="22"/>
        </w:rPr>
        <w:t>Wo</w:t>
      </w:r>
      <w:r>
        <w:rPr>
          <w:rFonts w:ascii="Book Antiqua" w:hAnsi="Book Antiqua"/>
          <w:sz w:val="20"/>
          <w:szCs w:val="22"/>
        </w:rPr>
        <w:t>rked on FTP to SCP migration.</w:t>
      </w:r>
    </w:p>
    <w:p w:rsidR="00070F0F" w:rsidRDefault="00070F0F" w:rsidP="00070F0F">
      <w:pPr>
        <w:pStyle w:val="ListParagraph"/>
        <w:numPr>
          <w:ilvl w:val="0"/>
          <w:numId w:val="36"/>
        </w:numPr>
        <w:jc w:val="both"/>
        <w:rPr>
          <w:rFonts w:ascii="Book Antiqua" w:hAnsi="Book Antiqua"/>
          <w:sz w:val="20"/>
          <w:szCs w:val="22"/>
        </w:rPr>
      </w:pPr>
      <w:r w:rsidRPr="00070F0F">
        <w:rPr>
          <w:rFonts w:ascii="Book Antiqua" w:hAnsi="Book Antiqua"/>
          <w:sz w:val="20"/>
          <w:szCs w:val="22"/>
        </w:rPr>
        <w:t>Changed</w:t>
      </w:r>
      <w:r>
        <w:rPr>
          <w:rFonts w:ascii="Book Antiqua" w:hAnsi="Book Antiqua"/>
          <w:sz w:val="20"/>
          <w:szCs w:val="22"/>
        </w:rPr>
        <w:t xml:space="preserve"> check copy jobs dependency.</w:t>
      </w:r>
    </w:p>
    <w:p w:rsidR="00070F0F" w:rsidRDefault="00070F0F" w:rsidP="00070F0F">
      <w:pPr>
        <w:pStyle w:val="ListParagraph"/>
        <w:numPr>
          <w:ilvl w:val="0"/>
          <w:numId w:val="36"/>
        </w:numPr>
        <w:jc w:val="both"/>
        <w:rPr>
          <w:rFonts w:ascii="Book Antiqua" w:hAnsi="Book Antiqua"/>
          <w:sz w:val="20"/>
          <w:szCs w:val="22"/>
        </w:rPr>
      </w:pPr>
      <w:r w:rsidRPr="00070F0F">
        <w:rPr>
          <w:rFonts w:ascii="Book Antiqua" w:hAnsi="Book Antiqua"/>
          <w:sz w:val="20"/>
          <w:szCs w:val="22"/>
        </w:rPr>
        <w:t>Tested fault tolerance</w:t>
      </w:r>
    </w:p>
    <w:p w:rsidR="00F85D4E" w:rsidRPr="00F85D4E" w:rsidRDefault="00F85D4E" w:rsidP="00F85D4E">
      <w:pPr>
        <w:pStyle w:val="ListParagraph"/>
        <w:jc w:val="both"/>
        <w:rPr>
          <w:rFonts w:ascii="Book Antiqua" w:hAnsi="Book Antiqua"/>
          <w:sz w:val="20"/>
          <w:szCs w:val="22"/>
        </w:rPr>
      </w:pPr>
    </w:p>
    <w:p w:rsidR="00D80DAD" w:rsidRPr="005D4476" w:rsidRDefault="00D80DAD" w:rsidP="00D80DAD">
      <w:pPr>
        <w:pStyle w:val="BodyText"/>
        <w:ind w:right="86"/>
        <w:rPr>
          <w:rFonts w:ascii="Book Antiqua" w:hAnsi="Book Antiqua"/>
          <w:sz w:val="20"/>
          <w:szCs w:val="22"/>
        </w:rPr>
      </w:pPr>
      <w:r w:rsidRPr="005D4476">
        <w:rPr>
          <w:rFonts w:ascii="Book Antiqua" w:hAnsi="Book Antiqua"/>
          <w:b/>
          <w:bCs/>
          <w:sz w:val="20"/>
          <w:szCs w:val="22"/>
        </w:rPr>
        <w:t>Environment:</w:t>
      </w:r>
      <w:r w:rsidRPr="005D4476">
        <w:rPr>
          <w:rFonts w:ascii="Book Antiqua" w:hAnsi="Book Antiqua"/>
          <w:sz w:val="20"/>
          <w:szCs w:val="22"/>
        </w:rPr>
        <w:t xml:space="preserve"> </w:t>
      </w:r>
      <w:r w:rsidR="00070F0F">
        <w:rPr>
          <w:rFonts w:ascii="Book Antiqua" w:hAnsi="Book Antiqua"/>
          <w:sz w:val="20"/>
          <w:szCs w:val="22"/>
        </w:rPr>
        <w:t>i2 DF and SPP modules, Unix shell scripting, Tivoli monitoring tool</w:t>
      </w:r>
    </w:p>
    <w:p w:rsidR="000579E3" w:rsidRPr="005D4476" w:rsidRDefault="000579E3" w:rsidP="008E667D">
      <w:pPr>
        <w:pBdr>
          <w:bottom w:val="single" w:sz="6" w:space="1" w:color="auto"/>
        </w:pBdr>
        <w:jc w:val="both"/>
        <w:rPr>
          <w:rFonts w:ascii="Book Antiqua" w:hAnsi="Book Antiqua"/>
          <w:sz w:val="20"/>
          <w:szCs w:val="22"/>
        </w:rPr>
      </w:pPr>
    </w:p>
    <w:p w:rsidR="00DE5276" w:rsidRDefault="00DE5276" w:rsidP="008E667D">
      <w:pPr>
        <w:jc w:val="both"/>
        <w:rPr>
          <w:rFonts w:ascii="Book Antiqua" w:hAnsi="Book Antiqua"/>
          <w:sz w:val="20"/>
          <w:szCs w:val="22"/>
        </w:rPr>
      </w:pPr>
    </w:p>
    <w:p w:rsidR="00555E9B" w:rsidRPr="00C84AD0" w:rsidRDefault="00555E9B" w:rsidP="00555E9B">
      <w:pPr>
        <w:pStyle w:val="Heading2"/>
        <w:rPr>
          <w:rFonts w:ascii="Book Antiqua" w:hAnsi="Book Antiqua"/>
          <w:sz w:val="22"/>
          <w:szCs w:val="22"/>
        </w:rPr>
      </w:pPr>
      <w:r w:rsidRPr="00C84AD0">
        <w:rPr>
          <w:rFonts w:ascii="Book Antiqua" w:hAnsi="Book Antiqua"/>
          <w:sz w:val="22"/>
          <w:szCs w:val="22"/>
        </w:rPr>
        <w:t>Education</w:t>
      </w:r>
      <w:r w:rsidR="005F1ADE" w:rsidRPr="00C84AD0">
        <w:rPr>
          <w:rFonts w:ascii="Book Antiqua" w:hAnsi="Book Antiqua"/>
          <w:sz w:val="22"/>
          <w:szCs w:val="22"/>
        </w:rPr>
        <w:t>al Qualification</w:t>
      </w:r>
      <w:r w:rsidRPr="00C84AD0">
        <w:rPr>
          <w:rFonts w:ascii="Book Antiqua" w:hAnsi="Book Antiqua"/>
          <w:sz w:val="22"/>
          <w:szCs w:val="22"/>
        </w:rPr>
        <w:t>:</w:t>
      </w:r>
    </w:p>
    <w:p w:rsidR="005F1ADE" w:rsidRPr="005F1ADE" w:rsidRDefault="005F1ADE" w:rsidP="005F1ADE"/>
    <w:p w:rsidR="00555E9B" w:rsidRPr="005D4476" w:rsidRDefault="00070F0F" w:rsidP="00555E9B">
      <w:pPr>
        <w:numPr>
          <w:ilvl w:val="0"/>
          <w:numId w:val="18"/>
        </w:numPr>
        <w:tabs>
          <w:tab w:val="left" w:pos="720"/>
          <w:tab w:val="left" w:pos="1080"/>
        </w:tabs>
        <w:suppressAutoHyphens/>
        <w:jc w:val="both"/>
        <w:rPr>
          <w:rFonts w:ascii="Book Antiqua" w:hAnsi="Book Antiqua"/>
          <w:sz w:val="20"/>
          <w:szCs w:val="22"/>
        </w:rPr>
      </w:pPr>
      <w:r>
        <w:rPr>
          <w:rFonts w:ascii="Book Antiqua" w:hAnsi="Book Antiqua"/>
          <w:b/>
          <w:sz w:val="20"/>
          <w:szCs w:val="22"/>
        </w:rPr>
        <w:t xml:space="preserve">Master of Computer Application from </w:t>
      </w:r>
      <w:proofErr w:type="spellStart"/>
      <w:r>
        <w:rPr>
          <w:rFonts w:ascii="Book Antiqua" w:hAnsi="Book Antiqua"/>
          <w:b/>
          <w:sz w:val="20"/>
          <w:szCs w:val="22"/>
        </w:rPr>
        <w:t>Utkal</w:t>
      </w:r>
      <w:proofErr w:type="spellEnd"/>
      <w:r>
        <w:rPr>
          <w:rFonts w:ascii="Book Antiqua" w:hAnsi="Book Antiqua"/>
          <w:b/>
          <w:sz w:val="20"/>
          <w:szCs w:val="22"/>
        </w:rPr>
        <w:t xml:space="preserve"> University.</w:t>
      </w:r>
    </w:p>
    <w:p w:rsidR="00555E9B" w:rsidRPr="005D4476" w:rsidRDefault="00555E9B" w:rsidP="00555E9B">
      <w:pPr>
        <w:rPr>
          <w:rFonts w:ascii="Book Antiqua" w:hAnsi="Book Antiqua"/>
          <w:sz w:val="20"/>
          <w:szCs w:val="22"/>
        </w:rPr>
      </w:pPr>
    </w:p>
    <w:p w:rsidR="00555E9B" w:rsidRPr="005D4476" w:rsidRDefault="00555E9B" w:rsidP="00555E9B">
      <w:pPr>
        <w:rPr>
          <w:rFonts w:ascii="Book Antiqua" w:hAnsi="Book Antiqua"/>
          <w:sz w:val="20"/>
          <w:szCs w:val="22"/>
        </w:rPr>
      </w:pPr>
    </w:p>
    <w:p w:rsidR="00555E9B" w:rsidRPr="00C84AD0" w:rsidRDefault="005F1ADE" w:rsidP="00555E9B">
      <w:pPr>
        <w:pStyle w:val="Heading2"/>
        <w:rPr>
          <w:rFonts w:ascii="Book Antiqua" w:hAnsi="Book Antiqua"/>
          <w:sz w:val="22"/>
          <w:szCs w:val="22"/>
        </w:rPr>
      </w:pPr>
      <w:r w:rsidRPr="00C84AD0">
        <w:rPr>
          <w:rFonts w:ascii="Book Antiqua" w:hAnsi="Book Antiqua"/>
          <w:sz w:val="22"/>
          <w:szCs w:val="22"/>
        </w:rPr>
        <w:t xml:space="preserve">Professional </w:t>
      </w:r>
      <w:r w:rsidR="00555E9B" w:rsidRPr="00C84AD0">
        <w:rPr>
          <w:rFonts w:ascii="Book Antiqua" w:hAnsi="Book Antiqua"/>
          <w:sz w:val="22"/>
          <w:szCs w:val="22"/>
        </w:rPr>
        <w:t>Certification:</w:t>
      </w:r>
    </w:p>
    <w:p w:rsidR="005F1ADE" w:rsidRPr="005F1ADE" w:rsidRDefault="005F1ADE" w:rsidP="005F1ADE"/>
    <w:p w:rsidR="00070F0F" w:rsidRPr="005D4476" w:rsidRDefault="00070F0F" w:rsidP="00070F0F">
      <w:pPr>
        <w:numPr>
          <w:ilvl w:val="0"/>
          <w:numId w:val="33"/>
        </w:numPr>
        <w:jc w:val="both"/>
        <w:rPr>
          <w:rFonts w:ascii="Book Antiqua" w:hAnsi="Book Antiqua"/>
          <w:sz w:val="20"/>
          <w:szCs w:val="22"/>
        </w:rPr>
      </w:pPr>
      <w:r>
        <w:rPr>
          <w:rFonts w:ascii="Book Antiqua" w:hAnsi="Book Antiqua" w:cs="Arial"/>
          <w:b/>
          <w:sz w:val="20"/>
          <w:szCs w:val="22"/>
        </w:rPr>
        <w:t>AWS Certified Solution Architect - Associate</w:t>
      </w:r>
    </w:p>
    <w:p w:rsidR="00555E9B" w:rsidRPr="00070F0F" w:rsidRDefault="00555E9B" w:rsidP="00973D88">
      <w:pPr>
        <w:numPr>
          <w:ilvl w:val="0"/>
          <w:numId w:val="33"/>
        </w:numPr>
        <w:jc w:val="both"/>
        <w:rPr>
          <w:rFonts w:ascii="Book Antiqua" w:hAnsi="Book Antiqua"/>
          <w:sz w:val="20"/>
          <w:szCs w:val="22"/>
        </w:rPr>
      </w:pPr>
      <w:r w:rsidRPr="005D4476">
        <w:rPr>
          <w:rFonts w:ascii="Book Antiqua" w:hAnsi="Book Antiqua" w:cs="Arial"/>
          <w:b/>
          <w:sz w:val="20"/>
          <w:szCs w:val="22"/>
        </w:rPr>
        <w:t>Sun Certified Java Programmer</w:t>
      </w:r>
      <w:r w:rsidRPr="005D4476">
        <w:rPr>
          <w:rFonts w:ascii="Book Antiqua" w:hAnsi="Book Antiqua" w:cs="Arial"/>
          <w:sz w:val="20"/>
          <w:szCs w:val="22"/>
        </w:rPr>
        <w:t xml:space="preserve"> </w:t>
      </w:r>
      <w:r w:rsidRPr="00C84AD0">
        <w:rPr>
          <w:rFonts w:ascii="Book Antiqua" w:hAnsi="Book Antiqua" w:cs="Arial"/>
          <w:sz w:val="20"/>
          <w:szCs w:val="22"/>
        </w:rPr>
        <w:t>(SCJP).</w:t>
      </w:r>
    </w:p>
    <w:sectPr w:rsidR="00555E9B" w:rsidRPr="00070F0F">
      <w:headerReference w:type="default" r:id="rId9"/>
      <w:pgSz w:w="12240" w:h="15840"/>
      <w:pgMar w:top="1440" w:right="126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552" w:rsidRDefault="00CF7552">
      <w:r>
        <w:separator/>
      </w:r>
    </w:p>
  </w:endnote>
  <w:endnote w:type="continuationSeparator" w:id="0">
    <w:p w:rsidR="00CF7552" w:rsidRDefault="00CF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552" w:rsidRDefault="00CF7552">
      <w:r>
        <w:separator/>
      </w:r>
    </w:p>
  </w:footnote>
  <w:footnote w:type="continuationSeparator" w:id="0">
    <w:p w:rsidR="00CF7552" w:rsidRDefault="00CF75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B16" w:rsidRPr="00E54A13" w:rsidRDefault="001B7B1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4"/>
    <w:multiLevelType w:val="singleLevel"/>
    <w:tmpl w:val="00000004"/>
    <w:name w:val="WW8Num10"/>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7"/>
    <w:multiLevelType w:val="singleLevel"/>
    <w:tmpl w:val="00000007"/>
    <w:name w:val="WW8Num1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8"/>
    <w:multiLevelType w:val="singleLevel"/>
    <w:tmpl w:val="00000008"/>
    <w:name w:val="WW8Num22"/>
    <w:lvl w:ilvl="0">
      <w:start w:val="1"/>
      <w:numFmt w:val="bullet"/>
      <w:lvlText w:val=""/>
      <w:lvlJc w:val="left"/>
      <w:pPr>
        <w:tabs>
          <w:tab w:val="num" w:pos="720"/>
        </w:tabs>
        <w:ind w:left="720" w:hanging="360"/>
      </w:pPr>
      <w:rPr>
        <w:rFonts w:ascii="Symbol" w:hAnsi="Symbol"/>
      </w:rPr>
    </w:lvl>
  </w:abstractNum>
  <w:abstractNum w:abstractNumId="5" w15:restartNumberingAfterBreak="0">
    <w:nsid w:val="00893EBC"/>
    <w:multiLevelType w:val="hybridMultilevel"/>
    <w:tmpl w:val="C6E0F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2674FFA"/>
    <w:multiLevelType w:val="hybridMultilevel"/>
    <w:tmpl w:val="E9168210"/>
    <w:lvl w:ilvl="0" w:tplc="D98A432A">
      <w:start w:val="1"/>
      <w:numFmt w:val="bullet"/>
      <w:lvlText w:val=""/>
      <w:lvlJc w:val="left"/>
      <w:pPr>
        <w:tabs>
          <w:tab w:val="num" w:pos="720"/>
        </w:tabs>
        <w:ind w:left="72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5E13949"/>
    <w:multiLevelType w:val="hybridMultilevel"/>
    <w:tmpl w:val="C430EE2E"/>
    <w:lvl w:ilvl="0" w:tplc="D98A432A">
      <w:start w:val="1"/>
      <w:numFmt w:val="bullet"/>
      <w:lvlText w:val=""/>
      <w:lvlJc w:val="left"/>
      <w:pPr>
        <w:tabs>
          <w:tab w:val="num" w:pos="1080"/>
        </w:tabs>
        <w:ind w:left="1080" w:hanging="360"/>
      </w:pPr>
      <w:rPr>
        <w:rFonts w:ascii="Wingdings" w:hAnsi="Wingdings" w:hint="default"/>
        <w:color w:val="FF660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07417DDC"/>
    <w:multiLevelType w:val="hybridMultilevel"/>
    <w:tmpl w:val="64F6AE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7ED50DA"/>
    <w:multiLevelType w:val="hybridMultilevel"/>
    <w:tmpl w:val="0BBCA906"/>
    <w:lvl w:ilvl="0" w:tplc="D98A432A">
      <w:start w:val="1"/>
      <w:numFmt w:val="bullet"/>
      <w:lvlText w:val=""/>
      <w:lvlJc w:val="left"/>
      <w:pPr>
        <w:tabs>
          <w:tab w:val="num" w:pos="1440"/>
        </w:tabs>
        <w:ind w:left="1440" w:hanging="360"/>
      </w:pPr>
      <w:rPr>
        <w:rFonts w:ascii="Wingdings" w:hAnsi="Wingdings" w:hint="default"/>
        <w:color w:val="FF660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0C8C129F"/>
    <w:multiLevelType w:val="hybridMultilevel"/>
    <w:tmpl w:val="3FDE9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650F03"/>
    <w:multiLevelType w:val="hybridMultilevel"/>
    <w:tmpl w:val="4508C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EB283E"/>
    <w:multiLevelType w:val="multilevel"/>
    <w:tmpl w:val="F52C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18564D"/>
    <w:multiLevelType w:val="multilevel"/>
    <w:tmpl w:val="9B70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F24F76"/>
    <w:multiLevelType w:val="hybridMultilevel"/>
    <w:tmpl w:val="4726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641CE2"/>
    <w:multiLevelType w:val="multilevel"/>
    <w:tmpl w:val="6B1C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BB21D3"/>
    <w:multiLevelType w:val="hybridMultilevel"/>
    <w:tmpl w:val="8842B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3B32B3"/>
    <w:multiLevelType w:val="hybridMultilevel"/>
    <w:tmpl w:val="5FF21C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8A15F58"/>
    <w:multiLevelType w:val="hybridMultilevel"/>
    <w:tmpl w:val="D8280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544557"/>
    <w:multiLevelType w:val="hybridMultilevel"/>
    <w:tmpl w:val="993C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8979AF"/>
    <w:multiLevelType w:val="hybridMultilevel"/>
    <w:tmpl w:val="05F02D9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1" w15:restartNumberingAfterBreak="0">
    <w:nsid w:val="2BE77269"/>
    <w:multiLevelType w:val="hybridMultilevel"/>
    <w:tmpl w:val="E8F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3A753B"/>
    <w:multiLevelType w:val="hybridMultilevel"/>
    <w:tmpl w:val="793C66C2"/>
    <w:lvl w:ilvl="0" w:tplc="B9B60796">
      <w:start w:val="1"/>
      <w:numFmt w:val="bullet"/>
      <w:lvlText w:val=""/>
      <w:lvlJc w:val="left"/>
      <w:pPr>
        <w:tabs>
          <w:tab w:val="num" w:pos="720"/>
        </w:tabs>
        <w:ind w:left="720" w:hanging="360"/>
      </w:pPr>
      <w:rPr>
        <w:rFonts w:ascii="Wingdings" w:hAnsi="Wingdings" w:hint="default"/>
        <w:sz w:val="16"/>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3" w15:restartNumberingAfterBreak="0">
    <w:nsid w:val="37817C0E"/>
    <w:multiLevelType w:val="hybridMultilevel"/>
    <w:tmpl w:val="064C0F18"/>
    <w:lvl w:ilvl="0" w:tplc="D98A432A">
      <w:start w:val="1"/>
      <w:numFmt w:val="bullet"/>
      <w:lvlText w:val=""/>
      <w:lvlJc w:val="left"/>
      <w:pPr>
        <w:tabs>
          <w:tab w:val="num" w:pos="720"/>
        </w:tabs>
        <w:ind w:left="72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966A17"/>
    <w:multiLevelType w:val="hybridMultilevel"/>
    <w:tmpl w:val="544C5EEA"/>
    <w:lvl w:ilvl="0" w:tplc="CCAEC980">
      <w:start w:val="1"/>
      <w:numFmt w:val="bullet"/>
      <w:lvlText w:val=""/>
      <w:lvlJc w:val="left"/>
      <w:pPr>
        <w:tabs>
          <w:tab w:val="num" w:pos="1440"/>
        </w:tabs>
        <w:ind w:left="1440" w:hanging="360"/>
      </w:pPr>
      <w:rPr>
        <w:rFonts w:ascii="Wingdings" w:hAnsi="Wingdings" w:hint="default"/>
        <w:b w:val="0"/>
        <w:color w:val="FF66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6DD5B61"/>
    <w:multiLevelType w:val="hybridMultilevel"/>
    <w:tmpl w:val="C7D6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986E82"/>
    <w:multiLevelType w:val="hybridMultilevel"/>
    <w:tmpl w:val="83DAA924"/>
    <w:lvl w:ilvl="0" w:tplc="D98A432A">
      <w:start w:val="1"/>
      <w:numFmt w:val="bullet"/>
      <w:lvlText w:val=""/>
      <w:lvlJc w:val="left"/>
      <w:pPr>
        <w:tabs>
          <w:tab w:val="num" w:pos="720"/>
        </w:tabs>
        <w:ind w:left="72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BFA6B15"/>
    <w:multiLevelType w:val="hybridMultilevel"/>
    <w:tmpl w:val="9D961E70"/>
    <w:lvl w:ilvl="0" w:tplc="D98A432A">
      <w:start w:val="1"/>
      <w:numFmt w:val="bullet"/>
      <w:lvlText w:val=""/>
      <w:lvlJc w:val="left"/>
      <w:pPr>
        <w:tabs>
          <w:tab w:val="num" w:pos="720"/>
        </w:tabs>
        <w:ind w:left="72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ED31EA"/>
    <w:multiLevelType w:val="hybridMultilevel"/>
    <w:tmpl w:val="2B9ED26A"/>
    <w:lvl w:ilvl="0" w:tplc="D98A432A">
      <w:start w:val="1"/>
      <w:numFmt w:val="bullet"/>
      <w:lvlText w:val=""/>
      <w:lvlJc w:val="left"/>
      <w:pPr>
        <w:tabs>
          <w:tab w:val="num" w:pos="1440"/>
        </w:tabs>
        <w:ind w:left="1440" w:hanging="360"/>
      </w:pPr>
      <w:rPr>
        <w:rFonts w:ascii="Wingdings" w:hAnsi="Wingdings" w:hint="default"/>
        <w:color w:val="FF66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1D14E24"/>
    <w:multiLevelType w:val="hybridMultilevel"/>
    <w:tmpl w:val="0A62C95A"/>
    <w:lvl w:ilvl="0" w:tplc="D98A432A">
      <w:start w:val="1"/>
      <w:numFmt w:val="bullet"/>
      <w:lvlText w:val=""/>
      <w:lvlJc w:val="left"/>
      <w:pPr>
        <w:tabs>
          <w:tab w:val="num" w:pos="1440"/>
        </w:tabs>
        <w:ind w:left="1440" w:hanging="360"/>
      </w:pPr>
      <w:rPr>
        <w:rFonts w:ascii="Wingdings" w:hAnsi="Wingdings" w:hint="default"/>
        <w:color w:val="FF660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6A016A20"/>
    <w:multiLevelType w:val="hybridMultilevel"/>
    <w:tmpl w:val="9A68307C"/>
    <w:lvl w:ilvl="0" w:tplc="9F027FD0">
      <w:start w:val="1"/>
      <w:numFmt w:val="bullet"/>
      <w:pStyle w:val="Head1Bullet"/>
      <w:lvlText w:val=""/>
      <w:lvlJc w:val="left"/>
      <w:pPr>
        <w:tabs>
          <w:tab w:val="num" w:pos="720"/>
        </w:tabs>
        <w:ind w:left="720" w:hanging="360"/>
      </w:pPr>
      <w:rPr>
        <w:rFonts w:ascii="Wingdings" w:hAnsi="Wingdings" w:hint="default"/>
        <w:color w:val="FF6600"/>
        <w:sz w:val="16"/>
      </w:rPr>
    </w:lvl>
    <w:lvl w:ilvl="1" w:tplc="04090001">
      <w:start w:val="1"/>
      <w:numFmt w:val="bullet"/>
      <w:lvlText w:val=""/>
      <w:lvlJc w:val="left"/>
      <w:pPr>
        <w:tabs>
          <w:tab w:val="num" w:pos="360"/>
        </w:tabs>
        <w:ind w:left="360" w:hanging="360"/>
      </w:pPr>
      <w:rPr>
        <w:rFonts w:ascii="Symbol" w:hAnsi="Symbol" w:hint="default"/>
        <w:color w:val="FF6600"/>
        <w:sz w:val="16"/>
      </w:rPr>
    </w:lvl>
    <w:lvl w:ilvl="2" w:tplc="FFFFFFFF" w:tentative="1">
      <w:start w:val="1"/>
      <w:numFmt w:val="bullet"/>
      <w:lvlText w:val=""/>
      <w:lvlJc w:val="left"/>
      <w:pPr>
        <w:tabs>
          <w:tab w:val="num" w:pos="1080"/>
        </w:tabs>
        <w:ind w:left="1080" w:hanging="360"/>
      </w:pPr>
      <w:rPr>
        <w:rFonts w:ascii="Wingdings" w:hAnsi="Wingdings"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abstractNum w:abstractNumId="31" w15:restartNumberingAfterBreak="0">
    <w:nsid w:val="6DAB1B32"/>
    <w:multiLevelType w:val="multilevel"/>
    <w:tmpl w:val="2AFA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0B7CFF"/>
    <w:multiLevelType w:val="hybridMultilevel"/>
    <w:tmpl w:val="409C0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B03828"/>
    <w:multiLevelType w:val="multilevel"/>
    <w:tmpl w:val="3F88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4E786D"/>
    <w:multiLevelType w:val="hybridMultilevel"/>
    <w:tmpl w:val="4EFA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C56F83"/>
    <w:multiLevelType w:val="hybridMultilevel"/>
    <w:tmpl w:val="819CD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993250"/>
    <w:multiLevelType w:val="hybridMultilevel"/>
    <w:tmpl w:val="8770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17"/>
  </w:num>
  <w:num w:numId="4">
    <w:abstractNumId w:val="27"/>
  </w:num>
  <w:num w:numId="5">
    <w:abstractNumId w:val="24"/>
  </w:num>
  <w:num w:numId="6">
    <w:abstractNumId w:val="28"/>
  </w:num>
  <w:num w:numId="7">
    <w:abstractNumId w:val="9"/>
  </w:num>
  <w:num w:numId="8">
    <w:abstractNumId w:val="29"/>
  </w:num>
  <w:num w:numId="9">
    <w:abstractNumId w:val="7"/>
  </w:num>
  <w:num w:numId="10">
    <w:abstractNumId w:val="6"/>
  </w:num>
  <w:num w:numId="11">
    <w:abstractNumId w:val="20"/>
  </w:num>
  <w:num w:numId="12">
    <w:abstractNumId w:val="26"/>
  </w:num>
  <w:num w:numId="13">
    <w:abstractNumId w:val="23"/>
  </w:num>
  <w:num w:numId="14">
    <w:abstractNumId w:val="34"/>
  </w:num>
  <w:num w:numId="15">
    <w:abstractNumId w:val="33"/>
  </w:num>
  <w:num w:numId="16">
    <w:abstractNumId w:val="15"/>
  </w:num>
  <w:num w:numId="17">
    <w:abstractNumId w:val="4"/>
  </w:num>
  <w:num w:numId="18">
    <w:abstractNumId w:val="3"/>
  </w:num>
  <w:num w:numId="19">
    <w:abstractNumId w:val="0"/>
  </w:num>
  <w:num w:numId="20">
    <w:abstractNumId w:val="36"/>
  </w:num>
  <w:num w:numId="21">
    <w:abstractNumId w:val="1"/>
  </w:num>
  <w:num w:numId="22">
    <w:abstractNumId w:val="35"/>
  </w:num>
  <w:num w:numId="23">
    <w:abstractNumId w:val="14"/>
  </w:num>
  <w:num w:numId="24">
    <w:abstractNumId w:val="25"/>
  </w:num>
  <w:num w:numId="25">
    <w:abstractNumId w:val="32"/>
  </w:num>
  <w:num w:numId="26">
    <w:abstractNumId w:val="21"/>
  </w:num>
  <w:num w:numId="27">
    <w:abstractNumId w:val="2"/>
  </w:num>
  <w:num w:numId="28">
    <w:abstractNumId w:val="16"/>
  </w:num>
  <w:num w:numId="29">
    <w:abstractNumId w:val="11"/>
  </w:num>
  <w:num w:numId="30">
    <w:abstractNumId w:val="13"/>
  </w:num>
  <w:num w:numId="31">
    <w:abstractNumId w:val="31"/>
  </w:num>
  <w:num w:numId="32">
    <w:abstractNumId w:val="12"/>
  </w:num>
  <w:num w:numId="33">
    <w:abstractNumId w:val="8"/>
  </w:num>
  <w:num w:numId="34">
    <w:abstractNumId w:val="19"/>
  </w:num>
  <w:num w:numId="35">
    <w:abstractNumId w:val="10"/>
  </w:num>
  <w:num w:numId="36">
    <w:abstractNumId w:val="18"/>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C8E"/>
    <w:rsid w:val="000061BA"/>
    <w:rsid w:val="0000709A"/>
    <w:rsid w:val="00007EA9"/>
    <w:rsid w:val="0002424B"/>
    <w:rsid w:val="00025269"/>
    <w:rsid w:val="00025513"/>
    <w:rsid w:val="00034E90"/>
    <w:rsid w:val="00036D01"/>
    <w:rsid w:val="00046717"/>
    <w:rsid w:val="000502D5"/>
    <w:rsid w:val="00056268"/>
    <w:rsid w:val="000579E3"/>
    <w:rsid w:val="00057EBB"/>
    <w:rsid w:val="00061894"/>
    <w:rsid w:val="000632C0"/>
    <w:rsid w:val="00063418"/>
    <w:rsid w:val="00063984"/>
    <w:rsid w:val="0006451C"/>
    <w:rsid w:val="00066F8F"/>
    <w:rsid w:val="00067FAC"/>
    <w:rsid w:val="00070F0F"/>
    <w:rsid w:val="000737DA"/>
    <w:rsid w:val="00073B83"/>
    <w:rsid w:val="00073E54"/>
    <w:rsid w:val="0007456B"/>
    <w:rsid w:val="00077A61"/>
    <w:rsid w:val="00080DD0"/>
    <w:rsid w:val="000827C3"/>
    <w:rsid w:val="0009062B"/>
    <w:rsid w:val="000906CD"/>
    <w:rsid w:val="00090E5A"/>
    <w:rsid w:val="00091635"/>
    <w:rsid w:val="00097D70"/>
    <w:rsid w:val="000A1285"/>
    <w:rsid w:val="000A166E"/>
    <w:rsid w:val="000A4339"/>
    <w:rsid w:val="000B576F"/>
    <w:rsid w:val="000B7196"/>
    <w:rsid w:val="000B7EF9"/>
    <w:rsid w:val="000C6017"/>
    <w:rsid w:val="000D14A3"/>
    <w:rsid w:val="000D14F3"/>
    <w:rsid w:val="000D2AB6"/>
    <w:rsid w:val="000E30BF"/>
    <w:rsid w:val="000E7D1A"/>
    <w:rsid w:val="000F0353"/>
    <w:rsid w:val="000F116C"/>
    <w:rsid w:val="000F3D15"/>
    <w:rsid w:val="000F3F72"/>
    <w:rsid w:val="000F6ED5"/>
    <w:rsid w:val="0010030E"/>
    <w:rsid w:val="00106ED5"/>
    <w:rsid w:val="00113EA9"/>
    <w:rsid w:val="00114A65"/>
    <w:rsid w:val="0011652C"/>
    <w:rsid w:val="00117FFC"/>
    <w:rsid w:val="0012601E"/>
    <w:rsid w:val="001308DA"/>
    <w:rsid w:val="00131F91"/>
    <w:rsid w:val="00137606"/>
    <w:rsid w:val="00146949"/>
    <w:rsid w:val="001504B5"/>
    <w:rsid w:val="00150A45"/>
    <w:rsid w:val="00157A2D"/>
    <w:rsid w:val="0016216B"/>
    <w:rsid w:val="00162FCC"/>
    <w:rsid w:val="001634DE"/>
    <w:rsid w:val="001644A3"/>
    <w:rsid w:val="00165221"/>
    <w:rsid w:val="001663C7"/>
    <w:rsid w:val="00181BA4"/>
    <w:rsid w:val="00182CCF"/>
    <w:rsid w:val="001848B7"/>
    <w:rsid w:val="00191929"/>
    <w:rsid w:val="00197BF9"/>
    <w:rsid w:val="001A1379"/>
    <w:rsid w:val="001A2846"/>
    <w:rsid w:val="001A2DA1"/>
    <w:rsid w:val="001A4F80"/>
    <w:rsid w:val="001A602A"/>
    <w:rsid w:val="001A70FF"/>
    <w:rsid w:val="001A71FB"/>
    <w:rsid w:val="001B155E"/>
    <w:rsid w:val="001B3F9E"/>
    <w:rsid w:val="001B446A"/>
    <w:rsid w:val="001B4814"/>
    <w:rsid w:val="001B6952"/>
    <w:rsid w:val="001B7B16"/>
    <w:rsid w:val="001C441A"/>
    <w:rsid w:val="001C54E1"/>
    <w:rsid w:val="001C7C76"/>
    <w:rsid w:val="001D0F3C"/>
    <w:rsid w:val="001D6286"/>
    <w:rsid w:val="001D635F"/>
    <w:rsid w:val="001E29C6"/>
    <w:rsid w:val="001E38C9"/>
    <w:rsid w:val="001F10D7"/>
    <w:rsid w:val="001F120E"/>
    <w:rsid w:val="001F2780"/>
    <w:rsid w:val="001F59A3"/>
    <w:rsid w:val="00200406"/>
    <w:rsid w:val="0020355B"/>
    <w:rsid w:val="0020662E"/>
    <w:rsid w:val="00207C08"/>
    <w:rsid w:val="00210777"/>
    <w:rsid w:val="00212446"/>
    <w:rsid w:val="002207C6"/>
    <w:rsid w:val="00221FFB"/>
    <w:rsid w:val="00223059"/>
    <w:rsid w:val="0022496E"/>
    <w:rsid w:val="00225890"/>
    <w:rsid w:val="0022783E"/>
    <w:rsid w:val="00227BF5"/>
    <w:rsid w:val="00230C70"/>
    <w:rsid w:val="0023135D"/>
    <w:rsid w:val="00231916"/>
    <w:rsid w:val="002322A9"/>
    <w:rsid w:val="00232D69"/>
    <w:rsid w:val="0023665D"/>
    <w:rsid w:val="002533DB"/>
    <w:rsid w:val="002556D1"/>
    <w:rsid w:val="002607FF"/>
    <w:rsid w:val="00270BE0"/>
    <w:rsid w:val="00272FDC"/>
    <w:rsid w:val="002735B9"/>
    <w:rsid w:val="00274201"/>
    <w:rsid w:val="00274535"/>
    <w:rsid w:val="002745B7"/>
    <w:rsid w:val="002757D9"/>
    <w:rsid w:val="0027637F"/>
    <w:rsid w:val="00277A62"/>
    <w:rsid w:val="00284C99"/>
    <w:rsid w:val="00287321"/>
    <w:rsid w:val="002900D8"/>
    <w:rsid w:val="002936A3"/>
    <w:rsid w:val="002941E2"/>
    <w:rsid w:val="00295730"/>
    <w:rsid w:val="002964B4"/>
    <w:rsid w:val="0029680A"/>
    <w:rsid w:val="00296C59"/>
    <w:rsid w:val="002A0CB8"/>
    <w:rsid w:val="002A366B"/>
    <w:rsid w:val="002A56C1"/>
    <w:rsid w:val="002A6372"/>
    <w:rsid w:val="002B00BE"/>
    <w:rsid w:val="002C3790"/>
    <w:rsid w:val="002C4124"/>
    <w:rsid w:val="002C436D"/>
    <w:rsid w:val="002C4C44"/>
    <w:rsid w:val="002D0632"/>
    <w:rsid w:val="002D254A"/>
    <w:rsid w:val="002D2D19"/>
    <w:rsid w:val="002D2E5A"/>
    <w:rsid w:val="002D3940"/>
    <w:rsid w:val="002D6A4B"/>
    <w:rsid w:val="002E6CFA"/>
    <w:rsid w:val="002E7E02"/>
    <w:rsid w:val="002F251A"/>
    <w:rsid w:val="002F35EB"/>
    <w:rsid w:val="002F698D"/>
    <w:rsid w:val="002F7484"/>
    <w:rsid w:val="003028C0"/>
    <w:rsid w:val="00311526"/>
    <w:rsid w:val="00312366"/>
    <w:rsid w:val="00313E21"/>
    <w:rsid w:val="003146FC"/>
    <w:rsid w:val="0031668C"/>
    <w:rsid w:val="00322561"/>
    <w:rsid w:val="00323619"/>
    <w:rsid w:val="003253D5"/>
    <w:rsid w:val="00330BF0"/>
    <w:rsid w:val="00332A22"/>
    <w:rsid w:val="00334E72"/>
    <w:rsid w:val="00336083"/>
    <w:rsid w:val="0033774E"/>
    <w:rsid w:val="00355F1F"/>
    <w:rsid w:val="00362A45"/>
    <w:rsid w:val="00363787"/>
    <w:rsid w:val="003653F4"/>
    <w:rsid w:val="00370803"/>
    <w:rsid w:val="00372214"/>
    <w:rsid w:val="003724BF"/>
    <w:rsid w:val="00387B76"/>
    <w:rsid w:val="00387F3A"/>
    <w:rsid w:val="00393AA6"/>
    <w:rsid w:val="003954E8"/>
    <w:rsid w:val="00395D92"/>
    <w:rsid w:val="00396AFC"/>
    <w:rsid w:val="00396DDC"/>
    <w:rsid w:val="003A30FB"/>
    <w:rsid w:val="003A4C2C"/>
    <w:rsid w:val="003A4FA2"/>
    <w:rsid w:val="003A5DB5"/>
    <w:rsid w:val="003A7918"/>
    <w:rsid w:val="003B1D63"/>
    <w:rsid w:val="003B566C"/>
    <w:rsid w:val="003B6B6A"/>
    <w:rsid w:val="003C50A1"/>
    <w:rsid w:val="003C530D"/>
    <w:rsid w:val="003C6EA2"/>
    <w:rsid w:val="003D53D5"/>
    <w:rsid w:val="003E6264"/>
    <w:rsid w:val="003E6697"/>
    <w:rsid w:val="003F3D98"/>
    <w:rsid w:val="003F60B1"/>
    <w:rsid w:val="003F73DE"/>
    <w:rsid w:val="00403325"/>
    <w:rsid w:val="0040412A"/>
    <w:rsid w:val="004107AB"/>
    <w:rsid w:val="0041612B"/>
    <w:rsid w:val="00416E79"/>
    <w:rsid w:val="004179B3"/>
    <w:rsid w:val="00424476"/>
    <w:rsid w:val="00431A5A"/>
    <w:rsid w:val="0043471A"/>
    <w:rsid w:val="0043696F"/>
    <w:rsid w:val="0044150F"/>
    <w:rsid w:val="00441D9F"/>
    <w:rsid w:val="00451BDD"/>
    <w:rsid w:val="0045214A"/>
    <w:rsid w:val="004538C0"/>
    <w:rsid w:val="00454124"/>
    <w:rsid w:val="0045641C"/>
    <w:rsid w:val="004568AA"/>
    <w:rsid w:val="0046102B"/>
    <w:rsid w:val="00471213"/>
    <w:rsid w:val="004754F3"/>
    <w:rsid w:val="00475541"/>
    <w:rsid w:val="004759EB"/>
    <w:rsid w:val="00480501"/>
    <w:rsid w:val="00482486"/>
    <w:rsid w:val="0049155C"/>
    <w:rsid w:val="00491B88"/>
    <w:rsid w:val="004945D1"/>
    <w:rsid w:val="00496B7E"/>
    <w:rsid w:val="004A216A"/>
    <w:rsid w:val="004A2765"/>
    <w:rsid w:val="004B0882"/>
    <w:rsid w:val="004B0E2B"/>
    <w:rsid w:val="004B599D"/>
    <w:rsid w:val="004C3B6C"/>
    <w:rsid w:val="004C5D33"/>
    <w:rsid w:val="004C6F37"/>
    <w:rsid w:val="004D20B6"/>
    <w:rsid w:val="004D35F6"/>
    <w:rsid w:val="004D6C08"/>
    <w:rsid w:val="004E1BE6"/>
    <w:rsid w:val="004E6247"/>
    <w:rsid w:val="004E66F9"/>
    <w:rsid w:val="004E6C4E"/>
    <w:rsid w:val="004F0274"/>
    <w:rsid w:val="004F463E"/>
    <w:rsid w:val="00506D78"/>
    <w:rsid w:val="0051084D"/>
    <w:rsid w:val="0052025C"/>
    <w:rsid w:val="00520C7D"/>
    <w:rsid w:val="00523D51"/>
    <w:rsid w:val="00526FFF"/>
    <w:rsid w:val="00531C10"/>
    <w:rsid w:val="005330E2"/>
    <w:rsid w:val="00535C56"/>
    <w:rsid w:val="00536499"/>
    <w:rsid w:val="00537DB6"/>
    <w:rsid w:val="00541F00"/>
    <w:rsid w:val="0055085C"/>
    <w:rsid w:val="005508C4"/>
    <w:rsid w:val="00553C70"/>
    <w:rsid w:val="00553DB4"/>
    <w:rsid w:val="00555E9B"/>
    <w:rsid w:val="00557429"/>
    <w:rsid w:val="00560938"/>
    <w:rsid w:val="00563671"/>
    <w:rsid w:val="00570A28"/>
    <w:rsid w:val="005719CF"/>
    <w:rsid w:val="00580101"/>
    <w:rsid w:val="00581339"/>
    <w:rsid w:val="005819EE"/>
    <w:rsid w:val="00583147"/>
    <w:rsid w:val="0058628D"/>
    <w:rsid w:val="0059046F"/>
    <w:rsid w:val="0059129A"/>
    <w:rsid w:val="00594283"/>
    <w:rsid w:val="00596B83"/>
    <w:rsid w:val="005A018E"/>
    <w:rsid w:val="005A220D"/>
    <w:rsid w:val="005A2D27"/>
    <w:rsid w:val="005A6DD5"/>
    <w:rsid w:val="005A72D3"/>
    <w:rsid w:val="005B3D76"/>
    <w:rsid w:val="005C3399"/>
    <w:rsid w:val="005C3F40"/>
    <w:rsid w:val="005C4E6E"/>
    <w:rsid w:val="005D1B51"/>
    <w:rsid w:val="005D2503"/>
    <w:rsid w:val="005D2D09"/>
    <w:rsid w:val="005D3D18"/>
    <w:rsid w:val="005D4476"/>
    <w:rsid w:val="005E41F9"/>
    <w:rsid w:val="005E60B6"/>
    <w:rsid w:val="005E7C0C"/>
    <w:rsid w:val="005F1ADE"/>
    <w:rsid w:val="00600704"/>
    <w:rsid w:val="00601793"/>
    <w:rsid w:val="00602916"/>
    <w:rsid w:val="00603FDB"/>
    <w:rsid w:val="00610E4C"/>
    <w:rsid w:val="00622592"/>
    <w:rsid w:val="00625AEF"/>
    <w:rsid w:val="00625C28"/>
    <w:rsid w:val="00626363"/>
    <w:rsid w:val="00626E51"/>
    <w:rsid w:val="00630923"/>
    <w:rsid w:val="006357F7"/>
    <w:rsid w:val="006405CB"/>
    <w:rsid w:val="00642E68"/>
    <w:rsid w:val="00644BD4"/>
    <w:rsid w:val="00650D9E"/>
    <w:rsid w:val="0065126A"/>
    <w:rsid w:val="00651DE3"/>
    <w:rsid w:val="0065276E"/>
    <w:rsid w:val="0065500A"/>
    <w:rsid w:val="00657B54"/>
    <w:rsid w:val="00665A86"/>
    <w:rsid w:val="0067289A"/>
    <w:rsid w:val="00680400"/>
    <w:rsid w:val="0068050D"/>
    <w:rsid w:val="00680E7B"/>
    <w:rsid w:val="00685A42"/>
    <w:rsid w:val="0069552A"/>
    <w:rsid w:val="006A1130"/>
    <w:rsid w:val="006A19C0"/>
    <w:rsid w:val="006A2ADA"/>
    <w:rsid w:val="006A3E3F"/>
    <w:rsid w:val="006B194B"/>
    <w:rsid w:val="006B50B7"/>
    <w:rsid w:val="006B6271"/>
    <w:rsid w:val="006C6A8C"/>
    <w:rsid w:val="006D3D82"/>
    <w:rsid w:val="006E00A0"/>
    <w:rsid w:val="006E0F9A"/>
    <w:rsid w:val="006E165C"/>
    <w:rsid w:val="006E4CD1"/>
    <w:rsid w:val="006E6604"/>
    <w:rsid w:val="006E70E3"/>
    <w:rsid w:val="006F0E82"/>
    <w:rsid w:val="006F5585"/>
    <w:rsid w:val="006F6101"/>
    <w:rsid w:val="0070601D"/>
    <w:rsid w:val="00706449"/>
    <w:rsid w:val="00706775"/>
    <w:rsid w:val="00706E57"/>
    <w:rsid w:val="007076B4"/>
    <w:rsid w:val="0071134B"/>
    <w:rsid w:val="00712755"/>
    <w:rsid w:val="00717FFB"/>
    <w:rsid w:val="007231BF"/>
    <w:rsid w:val="00726774"/>
    <w:rsid w:val="007300D2"/>
    <w:rsid w:val="00731850"/>
    <w:rsid w:val="007368EC"/>
    <w:rsid w:val="00736AC2"/>
    <w:rsid w:val="00736B3E"/>
    <w:rsid w:val="00743333"/>
    <w:rsid w:val="00744376"/>
    <w:rsid w:val="00745060"/>
    <w:rsid w:val="00745AA5"/>
    <w:rsid w:val="00747C14"/>
    <w:rsid w:val="00751D86"/>
    <w:rsid w:val="00752C5F"/>
    <w:rsid w:val="00757786"/>
    <w:rsid w:val="00760335"/>
    <w:rsid w:val="00761CC3"/>
    <w:rsid w:val="00763D13"/>
    <w:rsid w:val="007670C8"/>
    <w:rsid w:val="007708FE"/>
    <w:rsid w:val="00774473"/>
    <w:rsid w:val="00777DDF"/>
    <w:rsid w:val="00781548"/>
    <w:rsid w:val="00781D6A"/>
    <w:rsid w:val="00783E0B"/>
    <w:rsid w:val="00785360"/>
    <w:rsid w:val="00794321"/>
    <w:rsid w:val="007A42D2"/>
    <w:rsid w:val="007A4BA6"/>
    <w:rsid w:val="007B3EE3"/>
    <w:rsid w:val="007B6F0F"/>
    <w:rsid w:val="007C0461"/>
    <w:rsid w:val="007C0D0B"/>
    <w:rsid w:val="007C32E0"/>
    <w:rsid w:val="007C4F92"/>
    <w:rsid w:val="007C79D7"/>
    <w:rsid w:val="007D7C4E"/>
    <w:rsid w:val="007F59F4"/>
    <w:rsid w:val="007F7FBC"/>
    <w:rsid w:val="00802A73"/>
    <w:rsid w:val="00802F8A"/>
    <w:rsid w:val="00807ECE"/>
    <w:rsid w:val="008109E3"/>
    <w:rsid w:val="00814A38"/>
    <w:rsid w:val="00821901"/>
    <w:rsid w:val="00821AEA"/>
    <w:rsid w:val="00822067"/>
    <w:rsid w:val="00826F15"/>
    <w:rsid w:val="00833F85"/>
    <w:rsid w:val="008341AD"/>
    <w:rsid w:val="00836856"/>
    <w:rsid w:val="008416BE"/>
    <w:rsid w:val="0084182F"/>
    <w:rsid w:val="008438D0"/>
    <w:rsid w:val="008468D3"/>
    <w:rsid w:val="00850442"/>
    <w:rsid w:val="00852B77"/>
    <w:rsid w:val="00853825"/>
    <w:rsid w:val="00856E3C"/>
    <w:rsid w:val="00861488"/>
    <w:rsid w:val="00864483"/>
    <w:rsid w:val="00870BD5"/>
    <w:rsid w:val="008756A1"/>
    <w:rsid w:val="00876133"/>
    <w:rsid w:val="008778C6"/>
    <w:rsid w:val="00877E58"/>
    <w:rsid w:val="00880FE1"/>
    <w:rsid w:val="0088102E"/>
    <w:rsid w:val="00881737"/>
    <w:rsid w:val="00882122"/>
    <w:rsid w:val="00885C8E"/>
    <w:rsid w:val="00887206"/>
    <w:rsid w:val="00895169"/>
    <w:rsid w:val="00895331"/>
    <w:rsid w:val="00896DF1"/>
    <w:rsid w:val="008A00BE"/>
    <w:rsid w:val="008A4E47"/>
    <w:rsid w:val="008B0505"/>
    <w:rsid w:val="008B0BEA"/>
    <w:rsid w:val="008B14D5"/>
    <w:rsid w:val="008B28D6"/>
    <w:rsid w:val="008B717F"/>
    <w:rsid w:val="008C0622"/>
    <w:rsid w:val="008C3462"/>
    <w:rsid w:val="008C71C5"/>
    <w:rsid w:val="008C7BCC"/>
    <w:rsid w:val="008D0A70"/>
    <w:rsid w:val="008D0D0F"/>
    <w:rsid w:val="008D2DD5"/>
    <w:rsid w:val="008D4C2E"/>
    <w:rsid w:val="008D7B53"/>
    <w:rsid w:val="008E1054"/>
    <w:rsid w:val="008E1DCB"/>
    <w:rsid w:val="008E1F6F"/>
    <w:rsid w:val="008E667D"/>
    <w:rsid w:val="008F0CFE"/>
    <w:rsid w:val="008F19CC"/>
    <w:rsid w:val="008F38F2"/>
    <w:rsid w:val="008F41FC"/>
    <w:rsid w:val="008F5B34"/>
    <w:rsid w:val="008F6D00"/>
    <w:rsid w:val="008F70A7"/>
    <w:rsid w:val="008F70BE"/>
    <w:rsid w:val="009006E0"/>
    <w:rsid w:val="00914FDC"/>
    <w:rsid w:val="00915325"/>
    <w:rsid w:val="00916A44"/>
    <w:rsid w:val="0092288D"/>
    <w:rsid w:val="00923655"/>
    <w:rsid w:val="00926852"/>
    <w:rsid w:val="00932F5E"/>
    <w:rsid w:val="00934DEB"/>
    <w:rsid w:val="009471DA"/>
    <w:rsid w:val="0095206F"/>
    <w:rsid w:val="00952951"/>
    <w:rsid w:val="00963BFB"/>
    <w:rsid w:val="00965CD1"/>
    <w:rsid w:val="009674B0"/>
    <w:rsid w:val="009714CC"/>
    <w:rsid w:val="00973D88"/>
    <w:rsid w:val="00975F44"/>
    <w:rsid w:val="00980750"/>
    <w:rsid w:val="009A1A37"/>
    <w:rsid w:val="009A3C8A"/>
    <w:rsid w:val="009A3F52"/>
    <w:rsid w:val="009A4885"/>
    <w:rsid w:val="009A5888"/>
    <w:rsid w:val="009A65C8"/>
    <w:rsid w:val="009A7BF6"/>
    <w:rsid w:val="009B1502"/>
    <w:rsid w:val="009B3358"/>
    <w:rsid w:val="009C582D"/>
    <w:rsid w:val="009C5CCB"/>
    <w:rsid w:val="009D0204"/>
    <w:rsid w:val="009D43E4"/>
    <w:rsid w:val="009D5E75"/>
    <w:rsid w:val="009E085F"/>
    <w:rsid w:val="009E0D6F"/>
    <w:rsid w:val="009E7E22"/>
    <w:rsid w:val="009F262A"/>
    <w:rsid w:val="009F40E1"/>
    <w:rsid w:val="009F6EC8"/>
    <w:rsid w:val="00A00F1C"/>
    <w:rsid w:val="00A209BE"/>
    <w:rsid w:val="00A226D3"/>
    <w:rsid w:val="00A23918"/>
    <w:rsid w:val="00A356DA"/>
    <w:rsid w:val="00A41E82"/>
    <w:rsid w:val="00A41ECF"/>
    <w:rsid w:val="00A42714"/>
    <w:rsid w:val="00A45098"/>
    <w:rsid w:val="00A54171"/>
    <w:rsid w:val="00A5570D"/>
    <w:rsid w:val="00A5675D"/>
    <w:rsid w:val="00A56DD6"/>
    <w:rsid w:val="00A60BD2"/>
    <w:rsid w:val="00A60F15"/>
    <w:rsid w:val="00A61056"/>
    <w:rsid w:val="00A632C0"/>
    <w:rsid w:val="00A6550D"/>
    <w:rsid w:val="00A6688D"/>
    <w:rsid w:val="00A74B30"/>
    <w:rsid w:val="00A757D8"/>
    <w:rsid w:val="00A8236C"/>
    <w:rsid w:val="00A902C8"/>
    <w:rsid w:val="00A93057"/>
    <w:rsid w:val="00A93F73"/>
    <w:rsid w:val="00A94E4A"/>
    <w:rsid w:val="00A95160"/>
    <w:rsid w:val="00A9608C"/>
    <w:rsid w:val="00A96D3A"/>
    <w:rsid w:val="00A96F54"/>
    <w:rsid w:val="00AA1D7E"/>
    <w:rsid w:val="00AA6C13"/>
    <w:rsid w:val="00AA75F6"/>
    <w:rsid w:val="00AB0E04"/>
    <w:rsid w:val="00AB1BBB"/>
    <w:rsid w:val="00AB2AAE"/>
    <w:rsid w:val="00AB56C3"/>
    <w:rsid w:val="00AB68B6"/>
    <w:rsid w:val="00AB6B41"/>
    <w:rsid w:val="00AC0BB6"/>
    <w:rsid w:val="00AC18A5"/>
    <w:rsid w:val="00AC5AA4"/>
    <w:rsid w:val="00AD1841"/>
    <w:rsid w:val="00AD200F"/>
    <w:rsid w:val="00AD3EC3"/>
    <w:rsid w:val="00AD75C7"/>
    <w:rsid w:val="00AE0354"/>
    <w:rsid w:val="00AE1C82"/>
    <w:rsid w:val="00AE3550"/>
    <w:rsid w:val="00AF3ECC"/>
    <w:rsid w:val="00AF6EDC"/>
    <w:rsid w:val="00AF71C5"/>
    <w:rsid w:val="00B079C9"/>
    <w:rsid w:val="00B101CF"/>
    <w:rsid w:val="00B2213A"/>
    <w:rsid w:val="00B23895"/>
    <w:rsid w:val="00B2450E"/>
    <w:rsid w:val="00B3114F"/>
    <w:rsid w:val="00B31D18"/>
    <w:rsid w:val="00B3368B"/>
    <w:rsid w:val="00B33FDF"/>
    <w:rsid w:val="00B403AC"/>
    <w:rsid w:val="00B4152C"/>
    <w:rsid w:val="00B416B2"/>
    <w:rsid w:val="00B44CD0"/>
    <w:rsid w:val="00B45552"/>
    <w:rsid w:val="00B550AB"/>
    <w:rsid w:val="00B56212"/>
    <w:rsid w:val="00B56D6E"/>
    <w:rsid w:val="00B576C9"/>
    <w:rsid w:val="00B634B6"/>
    <w:rsid w:val="00B76586"/>
    <w:rsid w:val="00B84CCD"/>
    <w:rsid w:val="00B8594E"/>
    <w:rsid w:val="00B9028F"/>
    <w:rsid w:val="00B926C6"/>
    <w:rsid w:val="00B97B59"/>
    <w:rsid w:val="00BA312D"/>
    <w:rsid w:val="00BA445D"/>
    <w:rsid w:val="00BA462E"/>
    <w:rsid w:val="00BA56B3"/>
    <w:rsid w:val="00BB3DA2"/>
    <w:rsid w:val="00BC676B"/>
    <w:rsid w:val="00BC7A12"/>
    <w:rsid w:val="00BD10AC"/>
    <w:rsid w:val="00BD5475"/>
    <w:rsid w:val="00BE08B1"/>
    <w:rsid w:val="00BF0BC6"/>
    <w:rsid w:val="00BF1262"/>
    <w:rsid w:val="00BF147F"/>
    <w:rsid w:val="00BF2C63"/>
    <w:rsid w:val="00BF4766"/>
    <w:rsid w:val="00BF6C4D"/>
    <w:rsid w:val="00C01F16"/>
    <w:rsid w:val="00C04316"/>
    <w:rsid w:val="00C043A4"/>
    <w:rsid w:val="00C04877"/>
    <w:rsid w:val="00C056E7"/>
    <w:rsid w:val="00C06047"/>
    <w:rsid w:val="00C12C5F"/>
    <w:rsid w:val="00C155E8"/>
    <w:rsid w:val="00C17331"/>
    <w:rsid w:val="00C21147"/>
    <w:rsid w:val="00C22CDC"/>
    <w:rsid w:val="00C23EDE"/>
    <w:rsid w:val="00C275D0"/>
    <w:rsid w:val="00C31B3B"/>
    <w:rsid w:val="00C3500E"/>
    <w:rsid w:val="00C370F1"/>
    <w:rsid w:val="00C40C54"/>
    <w:rsid w:val="00C43712"/>
    <w:rsid w:val="00C44B82"/>
    <w:rsid w:val="00C4653F"/>
    <w:rsid w:val="00C51B5D"/>
    <w:rsid w:val="00C5735F"/>
    <w:rsid w:val="00C67031"/>
    <w:rsid w:val="00C722D0"/>
    <w:rsid w:val="00C757DE"/>
    <w:rsid w:val="00C84AD0"/>
    <w:rsid w:val="00C87620"/>
    <w:rsid w:val="00C929F2"/>
    <w:rsid w:val="00C946B5"/>
    <w:rsid w:val="00C95680"/>
    <w:rsid w:val="00C95E41"/>
    <w:rsid w:val="00C960C5"/>
    <w:rsid w:val="00CA1808"/>
    <w:rsid w:val="00CA613A"/>
    <w:rsid w:val="00CA6AA8"/>
    <w:rsid w:val="00CA7187"/>
    <w:rsid w:val="00CB146C"/>
    <w:rsid w:val="00CB2D81"/>
    <w:rsid w:val="00CB3771"/>
    <w:rsid w:val="00CB3D85"/>
    <w:rsid w:val="00CB7407"/>
    <w:rsid w:val="00CC048C"/>
    <w:rsid w:val="00CC3CC3"/>
    <w:rsid w:val="00CD0AA3"/>
    <w:rsid w:val="00CD68E4"/>
    <w:rsid w:val="00CE2A0A"/>
    <w:rsid w:val="00CE3EEA"/>
    <w:rsid w:val="00CE5B35"/>
    <w:rsid w:val="00CE60D5"/>
    <w:rsid w:val="00CF17E0"/>
    <w:rsid w:val="00CF3B23"/>
    <w:rsid w:val="00CF40B2"/>
    <w:rsid w:val="00CF7552"/>
    <w:rsid w:val="00CF76D9"/>
    <w:rsid w:val="00CF7EC2"/>
    <w:rsid w:val="00D010D6"/>
    <w:rsid w:val="00D011D8"/>
    <w:rsid w:val="00D04783"/>
    <w:rsid w:val="00D06A92"/>
    <w:rsid w:val="00D07D2E"/>
    <w:rsid w:val="00D123AC"/>
    <w:rsid w:val="00D16402"/>
    <w:rsid w:val="00D25FEA"/>
    <w:rsid w:val="00D3137C"/>
    <w:rsid w:val="00D31D22"/>
    <w:rsid w:val="00D33A2F"/>
    <w:rsid w:val="00D349EA"/>
    <w:rsid w:val="00D35327"/>
    <w:rsid w:val="00D44E75"/>
    <w:rsid w:val="00D45764"/>
    <w:rsid w:val="00D471D1"/>
    <w:rsid w:val="00D476E7"/>
    <w:rsid w:val="00D60A8D"/>
    <w:rsid w:val="00D618C3"/>
    <w:rsid w:val="00D6342E"/>
    <w:rsid w:val="00D639E9"/>
    <w:rsid w:val="00D65E11"/>
    <w:rsid w:val="00D80DAD"/>
    <w:rsid w:val="00D81381"/>
    <w:rsid w:val="00D81772"/>
    <w:rsid w:val="00D82257"/>
    <w:rsid w:val="00D83249"/>
    <w:rsid w:val="00D842DE"/>
    <w:rsid w:val="00D84E72"/>
    <w:rsid w:val="00D85549"/>
    <w:rsid w:val="00D864E1"/>
    <w:rsid w:val="00D93ADB"/>
    <w:rsid w:val="00D9413F"/>
    <w:rsid w:val="00D97D38"/>
    <w:rsid w:val="00DA5D95"/>
    <w:rsid w:val="00DA5DF5"/>
    <w:rsid w:val="00DB1C83"/>
    <w:rsid w:val="00DB2D4A"/>
    <w:rsid w:val="00DB2ED5"/>
    <w:rsid w:val="00DB7141"/>
    <w:rsid w:val="00DC025D"/>
    <w:rsid w:val="00DC11BD"/>
    <w:rsid w:val="00DC27A2"/>
    <w:rsid w:val="00DC371E"/>
    <w:rsid w:val="00DC50AE"/>
    <w:rsid w:val="00DD113B"/>
    <w:rsid w:val="00DD1B09"/>
    <w:rsid w:val="00DE5276"/>
    <w:rsid w:val="00DE64F0"/>
    <w:rsid w:val="00DF4499"/>
    <w:rsid w:val="00E00559"/>
    <w:rsid w:val="00E02384"/>
    <w:rsid w:val="00E02C84"/>
    <w:rsid w:val="00E03FAA"/>
    <w:rsid w:val="00E1329E"/>
    <w:rsid w:val="00E25968"/>
    <w:rsid w:val="00E262E5"/>
    <w:rsid w:val="00E340B0"/>
    <w:rsid w:val="00E37980"/>
    <w:rsid w:val="00E37A8C"/>
    <w:rsid w:val="00E45DD1"/>
    <w:rsid w:val="00E47BF1"/>
    <w:rsid w:val="00E51F0B"/>
    <w:rsid w:val="00E54A13"/>
    <w:rsid w:val="00E55461"/>
    <w:rsid w:val="00E61C27"/>
    <w:rsid w:val="00E62FAD"/>
    <w:rsid w:val="00E66D91"/>
    <w:rsid w:val="00E77EA1"/>
    <w:rsid w:val="00E84623"/>
    <w:rsid w:val="00E85F1A"/>
    <w:rsid w:val="00E86701"/>
    <w:rsid w:val="00E947CC"/>
    <w:rsid w:val="00E97A2F"/>
    <w:rsid w:val="00EA2389"/>
    <w:rsid w:val="00EA30B0"/>
    <w:rsid w:val="00EA5AA9"/>
    <w:rsid w:val="00EA61D9"/>
    <w:rsid w:val="00EA7CF6"/>
    <w:rsid w:val="00EB056A"/>
    <w:rsid w:val="00EB1518"/>
    <w:rsid w:val="00EB1B81"/>
    <w:rsid w:val="00EB2F2A"/>
    <w:rsid w:val="00EB5F5B"/>
    <w:rsid w:val="00EB781C"/>
    <w:rsid w:val="00EC109A"/>
    <w:rsid w:val="00EC3D32"/>
    <w:rsid w:val="00EE179A"/>
    <w:rsid w:val="00EE1D1E"/>
    <w:rsid w:val="00EE2E5B"/>
    <w:rsid w:val="00EE32CC"/>
    <w:rsid w:val="00EE6A35"/>
    <w:rsid w:val="00EE6A9E"/>
    <w:rsid w:val="00EE6E96"/>
    <w:rsid w:val="00EF1589"/>
    <w:rsid w:val="00EF4A38"/>
    <w:rsid w:val="00F00455"/>
    <w:rsid w:val="00F03280"/>
    <w:rsid w:val="00F036FF"/>
    <w:rsid w:val="00F12160"/>
    <w:rsid w:val="00F121D1"/>
    <w:rsid w:val="00F1641A"/>
    <w:rsid w:val="00F21C01"/>
    <w:rsid w:val="00F27A0E"/>
    <w:rsid w:val="00F27F3F"/>
    <w:rsid w:val="00F30F6D"/>
    <w:rsid w:val="00F3180E"/>
    <w:rsid w:val="00F400DE"/>
    <w:rsid w:val="00F433CC"/>
    <w:rsid w:val="00F46AEC"/>
    <w:rsid w:val="00F475EA"/>
    <w:rsid w:val="00F47A0E"/>
    <w:rsid w:val="00F52FA4"/>
    <w:rsid w:val="00F60CDA"/>
    <w:rsid w:val="00F652A0"/>
    <w:rsid w:val="00F66A2E"/>
    <w:rsid w:val="00F67614"/>
    <w:rsid w:val="00F702B9"/>
    <w:rsid w:val="00F731E5"/>
    <w:rsid w:val="00F7470D"/>
    <w:rsid w:val="00F85505"/>
    <w:rsid w:val="00F85D4E"/>
    <w:rsid w:val="00F90487"/>
    <w:rsid w:val="00F935CD"/>
    <w:rsid w:val="00F94962"/>
    <w:rsid w:val="00F956FD"/>
    <w:rsid w:val="00FA197B"/>
    <w:rsid w:val="00FA20A8"/>
    <w:rsid w:val="00FA2860"/>
    <w:rsid w:val="00FA4059"/>
    <w:rsid w:val="00FC1975"/>
    <w:rsid w:val="00FC2914"/>
    <w:rsid w:val="00FD1518"/>
    <w:rsid w:val="00FE01EF"/>
    <w:rsid w:val="00FE0CE1"/>
    <w:rsid w:val="00FE33C7"/>
    <w:rsid w:val="00FE3FC1"/>
    <w:rsid w:val="00FE471B"/>
    <w:rsid w:val="00FF1C24"/>
    <w:rsid w:val="00FF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ED311B"/>
  <w15:chartTrackingRefBased/>
  <w15:docId w15:val="{C3205424-DB1D-4210-B876-B43E2C8A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85C8E"/>
    <w:rPr>
      <w:rFonts w:ascii="Verdana" w:hAnsi="Verdana"/>
      <w:sz w:val="18"/>
      <w:szCs w:val="24"/>
    </w:rPr>
  </w:style>
  <w:style w:type="paragraph" w:styleId="Heading1">
    <w:name w:val="heading 1"/>
    <w:basedOn w:val="Normal"/>
    <w:next w:val="Normal"/>
    <w:qFormat/>
    <w:rsid w:val="00885C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85C8E"/>
    <w:pPr>
      <w:keepNext/>
      <w:outlineLvl w:val="1"/>
    </w:pPr>
    <w:rPr>
      <w:b/>
      <w:bCs/>
      <w:u w:val="single"/>
    </w:rPr>
  </w:style>
  <w:style w:type="paragraph" w:styleId="Heading3">
    <w:name w:val="heading 3"/>
    <w:basedOn w:val="Normal"/>
    <w:next w:val="Normal"/>
    <w:link w:val="Heading3Char"/>
    <w:qFormat/>
    <w:rsid w:val="00885C8E"/>
    <w:pPr>
      <w:keepNext/>
      <w:spacing w:before="240" w:after="60"/>
      <w:outlineLvl w:val="2"/>
    </w:pPr>
    <w:rPr>
      <w:rFonts w:ascii="Arial" w:hAnsi="Arial" w:cs="Arial"/>
      <w:b/>
      <w:bCs/>
      <w:sz w:val="26"/>
      <w:szCs w:val="26"/>
    </w:rPr>
  </w:style>
  <w:style w:type="paragraph" w:styleId="Heading4">
    <w:name w:val="heading 4"/>
    <w:basedOn w:val="Normal"/>
    <w:next w:val="Normal"/>
    <w:qFormat/>
    <w:rsid w:val="00885C8E"/>
    <w:pPr>
      <w:keepNext/>
      <w:outlineLvl w:val="3"/>
    </w:pPr>
    <w:rPr>
      <w:rFonts w:ascii="Palatino Linotype" w:hAnsi="Palatino Linotype"/>
      <w:b/>
      <w:i/>
      <w:sz w:val="22"/>
      <w:szCs w:val="22"/>
    </w:rPr>
  </w:style>
  <w:style w:type="paragraph" w:styleId="Heading5">
    <w:name w:val="heading 5"/>
    <w:basedOn w:val="Normal"/>
    <w:next w:val="Normal"/>
    <w:qFormat/>
    <w:rsid w:val="00885C8E"/>
    <w:pPr>
      <w:spacing w:before="240" w:after="60"/>
      <w:outlineLvl w:val="4"/>
    </w:pPr>
    <w:rPr>
      <w:b/>
      <w:bCs/>
      <w:i/>
      <w:iCs/>
      <w:sz w:val="26"/>
      <w:szCs w:val="26"/>
    </w:rPr>
  </w:style>
  <w:style w:type="paragraph" w:styleId="Heading7">
    <w:name w:val="heading 7"/>
    <w:basedOn w:val="Normal"/>
    <w:next w:val="Normal"/>
    <w:qFormat/>
    <w:rsid w:val="00885C8E"/>
    <w:pPr>
      <w:spacing w:before="240" w:after="60"/>
      <w:outlineLvl w:val="6"/>
    </w:pPr>
  </w:style>
  <w:style w:type="paragraph" w:styleId="Heading8">
    <w:name w:val="heading 8"/>
    <w:basedOn w:val="Normal"/>
    <w:next w:val="Normal"/>
    <w:link w:val="Heading8Char"/>
    <w:qFormat/>
    <w:rsid w:val="003C530D"/>
    <w:pPr>
      <w:spacing w:before="240" w:after="60"/>
      <w:outlineLvl w:val="7"/>
    </w:pPr>
    <w:rPr>
      <w:rFonts w:ascii="Calibri" w:hAnsi="Calibr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85C8E"/>
    <w:rPr>
      <w:color w:val="0000FF"/>
      <w:u w:val="single"/>
    </w:rPr>
  </w:style>
  <w:style w:type="paragraph" w:styleId="Header">
    <w:name w:val="header"/>
    <w:basedOn w:val="Normal"/>
    <w:rsid w:val="00885C8E"/>
    <w:pPr>
      <w:tabs>
        <w:tab w:val="center" w:pos="4320"/>
        <w:tab w:val="right" w:pos="8640"/>
      </w:tabs>
      <w:jc w:val="both"/>
    </w:pPr>
    <w:rPr>
      <w:rFonts w:ascii="Arial" w:hAnsi="Arial"/>
      <w:sz w:val="22"/>
      <w:szCs w:val="20"/>
    </w:rPr>
  </w:style>
  <w:style w:type="paragraph" w:styleId="BodyTextIndent">
    <w:name w:val="Body Text Indent"/>
    <w:basedOn w:val="Normal"/>
    <w:rsid w:val="00885C8E"/>
    <w:pPr>
      <w:spacing w:after="120"/>
      <w:ind w:left="360"/>
    </w:pPr>
    <w:rPr>
      <w:sz w:val="20"/>
      <w:szCs w:val="20"/>
    </w:rPr>
  </w:style>
  <w:style w:type="character" w:customStyle="1" w:styleId="bodytext1">
    <w:name w:val="bodytext1"/>
    <w:rsid w:val="00885C8E"/>
    <w:rPr>
      <w:rFonts w:ascii="Verdana" w:hAnsi="Verdana" w:hint="default"/>
      <w:b w:val="0"/>
      <w:bCs w:val="0"/>
      <w:i w:val="0"/>
      <w:iCs w:val="0"/>
      <w:caps w:val="0"/>
      <w:smallCaps w:val="0"/>
      <w:sz w:val="18"/>
      <w:szCs w:val="18"/>
    </w:rPr>
  </w:style>
  <w:style w:type="paragraph" w:styleId="BodyTextIndent2">
    <w:name w:val="Body Text Indent 2"/>
    <w:basedOn w:val="Normal"/>
    <w:rsid w:val="00885C8E"/>
    <w:pPr>
      <w:ind w:firstLine="720"/>
    </w:pPr>
    <w:rPr>
      <w:rFonts w:ascii="Palatino Linotype" w:hAnsi="Palatino Linotype"/>
      <w:i/>
      <w:iCs/>
    </w:rPr>
  </w:style>
  <w:style w:type="paragraph" w:customStyle="1" w:styleId="Head1Bullet">
    <w:name w:val="Head1Bullet"/>
    <w:rsid w:val="00885C8E"/>
    <w:pPr>
      <w:numPr>
        <w:numId w:val="2"/>
      </w:numPr>
    </w:pPr>
    <w:rPr>
      <w:rFonts w:ascii="Verdana" w:hAnsi="Verdana"/>
      <w:sz w:val="18"/>
    </w:rPr>
  </w:style>
  <w:style w:type="character" w:customStyle="1" w:styleId="usertext1">
    <w:name w:val="usertext1"/>
    <w:rsid w:val="00885C8E"/>
    <w:rPr>
      <w:rFonts w:ascii="Arial" w:hAnsi="Arial" w:cs="Arial" w:hint="default"/>
      <w:sz w:val="20"/>
      <w:szCs w:val="20"/>
    </w:rPr>
  </w:style>
  <w:style w:type="character" w:customStyle="1" w:styleId="Heading3Char">
    <w:name w:val="Heading 3 Char"/>
    <w:link w:val="Heading3"/>
    <w:rsid w:val="00885C8E"/>
    <w:rPr>
      <w:rFonts w:ascii="Arial" w:hAnsi="Arial" w:cs="Arial"/>
      <w:b/>
      <w:bCs/>
      <w:sz w:val="26"/>
      <w:szCs w:val="26"/>
      <w:lang w:val="en-US" w:eastAsia="en-US" w:bidi="ar-SA"/>
    </w:rPr>
  </w:style>
  <w:style w:type="paragraph" w:customStyle="1" w:styleId="body">
    <w:name w:val="body"/>
    <w:basedOn w:val="PlainText"/>
    <w:rsid w:val="00885C8E"/>
    <w:pPr>
      <w:tabs>
        <w:tab w:val="left" w:pos="1890"/>
      </w:tabs>
      <w:ind w:left="576"/>
      <w:jc w:val="both"/>
    </w:pPr>
    <w:rPr>
      <w:rFonts w:ascii="Verdana" w:hAnsi="Verdana" w:cs="Times New Roman"/>
      <w:sz w:val="18"/>
    </w:rPr>
  </w:style>
  <w:style w:type="paragraph" w:styleId="PlainText">
    <w:name w:val="Plain Text"/>
    <w:basedOn w:val="Normal"/>
    <w:rsid w:val="00885C8E"/>
    <w:rPr>
      <w:rFonts w:ascii="Courier New" w:hAnsi="Courier New" w:cs="Courier New"/>
      <w:sz w:val="20"/>
      <w:szCs w:val="20"/>
    </w:rPr>
  </w:style>
  <w:style w:type="paragraph" w:styleId="Footer">
    <w:name w:val="footer"/>
    <w:basedOn w:val="Normal"/>
    <w:rsid w:val="00885C8E"/>
    <w:pPr>
      <w:tabs>
        <w:tab w:val="center" w:pos="4320"/>
        <w:tab w:val="right" w:pos="8640"/>
      </w:tabs>
    </w:pPr>
  </w:style>
  <w:style w:type="character" w:customStyle="1" w:styleId="html0020preformattedchar">
    <w:name w:val="html_0020preformatted__char"/>
    <w:basedOn w:val="DefaultParagraphFont"/>
    <w:rsid w:val="00B97B59"/>
  </w:style>
  <w:style w:type="paragraph" w:styleId="BodyText">
    <w:name w:val="Body Text"/>
    <w:basedOn w:val="Normal"/>
    <w:link w:val="BodyTextChar"/>
    <w:rsid w:val="00B97B59"/>
    <w:pPr>
      <w:spacing w:after="120"/>
    </w:pPr>
  </w:style>
  <w:style w:type="character" w:customStyle="1" w:styleId="BodyTextChar">
    <w:name w:val="Body Text Char"/>
    <w:link w:val="BodyText"/>
    <w:rsid w:val="00B97B59"/>
    <w:rPr>
      <w:rFonts w:ascii="Verdana" w:hAnsi="Verdana"/>
      <w:sz w:val="18"/>
      <w:szCs w:val="24"/>
    </w:rPr>
  </w:style>
  <w:style w:type="character" w:customStyle="1" w:styleId="body0020textchar">
    <w:name w:val="body_0020text__char"/>
    <w:basedOn w:val="DefaultParagraphFont"/>
    <w:rsid w:val="00B97B59"/>
  </w:style>
  <w:style w:type="character" w:customStyle="1" w:styleId="Heading8Char">
    <w:name w:val="Heading 8 Char"/>
    <w:link w:val="Heading8"/>
    <w:semiHidden/>
    <w:rsid w:val="003C530D"/>
    <w:rPr>
      <w:rFonts w:ascii="Calibri" w:eastAsia="Times New Roman" w:hAnsi="Calibri" w:cs="Times New Roman"/>
      <w:i/>
      <w:iCs/>
      <w:sz w:val="24"/>
      <w:szCs w:val="24"/>
    </w:rPr>
  </w:style>
  <w:style w:type="paragraph" w:customStyle="1" w:styleId="Index">
    <w:name w:val="Index"/>
    <w:basedOn w:val="Normal"/>
    <w:rsid w:val="003C530D"/>
    <w:pPr>
      <w:suppressLineNumbers/>
      <w:suppressAutoHyphens/>
    </w:pPr>
    <w:rPr>
      <w:rFonts w:ascii="Times New Roman" w:hAnsi="Times New Roman" w:cs="Tahoma"/>
      <w:sz w:val="20"/>
      <w:szCs w:val="20"/>
      <w:lang w:eastAsia="ar-SA"/>
    </w:rPr>
  </w:style>
  <w:style w:type="paragraph" w:styleId="HTMLPreformatted">
    <w:name w:val="HTML Preformatted"/>
    <w:basedOn w:val="Normal"/>
    <w:link w:val="HTMLPreformattedChar"/>
    <w:rsid w:val="003C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Times New Roman" w:hAnsi="Times New Roman"/>
      <w:sz w:val="20"/>
      <w:szCs w:val="20"/>
      <w:lang w:eastAsia="ar-SA"/>
    </w:rPr>
  </w:style>
  <w:style w:type="character" w:customStyle="1" w:styleId="HTMLPreformattedChar">
    <w:name w:val="HTML Preformatted Char"/>
    <w:link w:val="HTMLPreformatted"/>
    <w:rsid w:val="003C530D"/>
    <w:rPr>
      <w:lang w:eastAsia="ar-SA"/>
    </w:rPr>
  </w:style>
  <w:style w:type="paragraph" w:customStyle="1" w:styleId="html0020preformatted">
    <w:name w:val="html_0020preformatted"/>
    <w:basedOn w:val="Normal"/>
    <w:rsid w:val="00601793"/>
    <w:pPr>
      <w:spacing w:before="100" w:beforeAutospacing="1" w:after="100" w:afterAutospacing="1"/>
    </w:pPr>
    <w:rPr>
      <w:rFonts w:ascii="Times New Roman" w:hAnsi="Times New Roman"/>
      <w:sz w:val="24"/>
    </w:rPr>
  </w:style>
  <w:style w:type="character" w:customStyle="1" w:styleId="normalchar">
    <w:name w:val="normal__char"/>
    <w:basedOn w:val="DefaultParagraphFont"/>
    <w:rsid w:val="00826F15"/>
  </w:style>
  <w:style w:type="character" w:customStyle="1" w:styleId="apple-converted-space">
    <w:name w:val="apple-converted-space"/>
    <w:basedOn w:val="DefaultParagraphFont"/>
    <w:rsid w:val="00826F15"/>
  </w:style>
  <w:style w:type="paragraph" w:styleId="ListParagraph">
    <w:name w:val="List Paragraph"/>
    <w:basedOn w:val="Normal"/>
    <w:uiPriority w:val="34"/>
    <w:qFormat/>
    <w:rsid w:val="00C04877"/>
    <w:pPr>
      <w:ind w:left="720"/>
      <w:contextualSpacing/>
    </w:pPr>
  </w:style>
  <w:style w:type="character" w:styleId="UnresolvedMention">
    <w:name w:val="Unresolved Mention"/>
    <w:basedOn w:val="DefaultParagraphFont"/>
    <w:uiPriority w:val="99"/>
    <w:semiHidden/>
    <w:unhideWhenUsed/>
    <w:rsid w:val="00070F0F"/>
    <w:rPr>
      <w:color w:val="808080"/>
      <w:shd w:val="clear" w:color="auto" w:fill="E6E6E6"/>
    </w:rPr>
  </w:style>
  <w:style w:type="character" w:styleId="FollowedHyperlink">
    <w:name w:val="FollowedHyperlink"/>
    <w:basedOn w:val="DefaultParagraphFont"/>
    <w:rsid w:val="00070F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02097">
      <w:bodyDiv w:val="1"/>
      <w:marLeft w:val="0"/>
      <w:marRight w:val="0"/>
      <w:marTop w:val="0"/>
      <w:marBottom w:val="0"/>
      <w:divBdr>
        <w:top w:val="none" w:sz="0" w:space="0" w:color="auto"/>
        <w:left w:val="none" w:sz="0" w:space="0" w:color="auto"/>
        <w:bottom w:val="none" w:sz="0" w:space="0" w:color="auto"/>
        <w:right w:val="none" w:sz="0" w:space="0" w:color="auto"/>
      </w:divBdr>
    </w:div>
    <w:div w:id="352809542">
      <w:bodyDiv w:val="1"/>
      <w:marLeft w:val="0"/>
      <w:marRight w:val="0"/>
      <w:marTop w:val="0"/>
      <w:marBottom w:val="0"/>
      <w:divBdr>
        <w:top w:val="none" w:sz="0" w:space="0" w:color="auto"/>
        <w:left w:val="none" w:sz="0" w:space="0" w:color="auto"/>
        <w:bottom w:val="none" w:sz="0" w:space="0" w:color="auto"/>
        <w:right w:val="none" w:sz="0" w:space="0" w:color="auto"/>
      </w:divBdr>
    </w:div>
    <w:div w:id="776681052">
      <w:bodyDiv w:val="1"/>
      <w:marLeft w:val="0"/>
      <w:marRight w:val="0"/>
      <w:marTop w:val="0"/>
      <w:marBottom w:val="0"/>
      <w:divBdr>
        <w:top w:val="none" w:sz="0" w:space="0" w:color="auto"/>
        <w:left w:val="none" w:sz="0" w:space="0" w:color="auto"/>
        <w:bottom w:val="none" w:sz="0" w:space="0" w:color="auto"/>
        <w:right w:val="none" w:sz="0" w:space="0" w:color="auto"/>
      </w:divBdr>
    </w:div>
    <w:div w:id="1049769948">
      <w:bodyDiv w:val="1"/>
      <w:marLeft w:val="0"/>
      <w:marRight w:val="0"/>
      <w:marTop w:val="0"/>
      <w:marBottom w:val="0"/>
      <w:divBdr>
        <w:top w:val="none" w:sz="0" w:space="0" w:color="auto"/>
        <w:left w:val="none" w:sz="0" w:space="0" w:color="auto"/>
        <w:bottom w:val="none" w:sz="0" w:space="0" w:color="auto"/>
        <w:right w:val="none" w:sz="0" w:space="0" w:color="auto"/>
      </w:divBdr>
    </w:div>
    <w:div w:id="1758405941">
      <w:bodyDiv w:val="1"/>
      <w:marLeft w:val="0"/>
      <w:marRight w:val="0"/>
      <w:marTop w:val="0"/>
      <w:marBottom w:val="0"/>
      <w:divBdr>
        <w:top w:val="none" w:sz="0" w:space="0" w:color="auto"/>
        <w:left w:val="none" w:sz="0" w:space="0" w:color="auto"/>
        <w:bottom w:val="none" w:sz="0" w:space="0" w:color="auto"/>
        <w:right w:val="none" w:sz="0" w:space="0" w:color="auto"/>
      </w:divBdr>
    </w:div>
    <w:div w:id="193593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uman-samantaray" TargetMode="External"/><Relationship Id="rId3" Type="http://schemas.openxmlformats.org/officeDocument/2006/relationships/settings" Target="settings.xml"/><Relationship Id="rId7" Type="http://schemas.openxmlformats.org/officeDocument/2006/relationships/hyperlink" Target="mailto:suman.samantara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Sangeet Gangishetty</vt:lpstr>
    </vt:vector>
  </TitlesOfParts>
  <Manager>Santosh</Manager>
  <Company>MGL Americas Inc</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Sangeet Gangishetty</dc:title>
  <dc:subject/>
  <dc:creator>Santosh</dc:creator>
  <cp:keywords/>
  <cp:lastModifiedBy>SUSHREE SUMAN</cp:lastModifiedBy>
  <cp:revision>11</cp:revision>
  <dcterms:created xsi:type="dcterms:W3CDTF">2017-10-12T00:06:00Z</dcterms:created>
  <dcterms:modified xsi:type="dcterms:W3CDTF">2018-02-03T17:26:00Z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