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D2A" w:rsidRDefault="0000584F" w:rsidP="0000584F">
      <w:pPr>
        <w:pStyle w:val="NoSpacing"/>
        <w:tabs>
          <w:tab w:val="center" w:pos="5400"/>
          <w:tab w:val="left" w:pos="7328"/>
        </w:tabs>
        <w:rPr>
          <w:rFonts w:asciiTheme="minorHAnsi" w:hAnsiTheme="minorHAnsi"/>
          <w:b/>
          <w:sz w:val="32"/>
          <w:szCs w:val="32"/>
        </w:rPr>
      </w:pPr>
      <w:r>
        <w:rPr>
          <w:rFonts w:asciiTheme="minorHAnsi" w:hAnsiTheme="minorHAnsi"/>
          <w:b/>
          <w:sz w:val="32"/>
          <w:szCs w:val="32"/>
        </w:rPr>
        <w:tab/>
      </w:r>
      <w:r w:rsidR="00D06B30">
        <w:rPr>
          <w:rFonts w:asciiTheme="minorHAnsi" w:hAnsiTheme="minorHAnsi"/>
          <w:b/>
          <w:sz w:val="32"/>
          <w:szCs w:val="32"/>
        </w:rPr>
        <w:t>Sun</w:t>
      </w:r>
      <w:r w:rsidR="004B7374" w:rsidRPr="007E1B28">
        <w:rPr>
          <w:rFonts w:asciiTheme="minorHAnsi" w:hAnsiTheme="minorHAnsi"/>
          <w:b/>
          <w:sz w:val="32"/>
          <w:szCs w:val="32"/>
        </w:rPr>
        <w:t xml:space="preserve">eetha </w:t>
      </w:r>
      <w:r w:rsidR="00FB150E" w:rsidRPr="007E1B28">
        <w:rPr>
          <w:rFonts w:asciiTheme="minorHAnsi" w:hAnsiTheme="minorHAnsi"/>
          <w:b/>
          <w:sz w:val="32"/>
          <w:szCs w:val="32"/>
        </w:rPr>
        <w:t>G</w:t>
      </w:r>
      <w:r w:rsidR="00F72AD7" w:rsidRPr="007E1B28">
        <w:rPr>
          <w:rFonts w:asciiTheme="minorHAnsi" w:hAnsiTheme="minorHAnsi"/>
          <w:b/>
          <w:sz w:val="32"/>
          <w:szCs w:val="32"/>
        </w:rPr>
        <w:t>agadam</w:t>
      </w:r>
      <w:r w:rsidR="00802CFC" w:rsidRPr="007E1B28">
        <w:rPr>
          <w:rFonts w:asciiTheme="minorHAnsi" w:hAnsiTheme="minorHAnsi"/>
          <w:b/>
          <w:sz w:val="32"/>
          <w:szCs w:val="32"/>
        </w:rPr>
        <w:t xml:space="preserve"> </w:t>
      </w:r>
    </w:p>
    <w:p w:rsidR="00802CFC" w:rsidRPr="00FE0F7C" w:rsidRDefault="00B645D8" w:rsidP="0000584F">
      <w:pPr>
        <w:pStyle w:val="NoSpacing"/>
        <w:tabs>
          <w:tab w:val="center" w:pos="5400"/>
          <w:tab w:val="left" w:pos="7328"/>
        </w:tabs>
        <w:rPr>
          <w:rFonts w:asciiTheme="minorHAnsi" w:hAnsiTheme="minorHAnsi"/>
          <w:b/>
        </w:rPr>
      </w:pPr>
      <w:r>
        <w:rPr>
          <w:rFonts w:asciiTheme="minorHAnsi" w:hAnsiTheme="minorHAnsi"/>
          <w:b/>
        </w:rPr>
        <w:t xml:space="preserve">                                    </w:t>
      </w:r>
      <w:r w:rsidR="00F11479">
        <w:rPr>
          <w:rFonts w:asciiTheme="minorHAnsi" w:hAnsiTheme="minorHAnsi"/>
          <w:b/>
        </w:rPr>
        <w:t xml:space="preserve">        </w:t>
      </w:r>
      <w:r w:rsidRPr="00B645D8">
        <w:rPr>
          <w:rFonts w:asciiTheme="minorHAnsi" w:hAnsiTheme="minorHAnsi"/>
          <w:b/>
        </w:rPr>
        <w:t>IT Manager of</w:t>
      </w:r>
      <w:r>
        <w:rPr>
          <w:rFonts w:asciiTheme="minorHAnsi" w:hAnsiTheme="minorHAnsi"/>
          <w:b/>
          <w:sz w:val="32"/>
          <w:szCs w:val="32"/>
        </w:rPr>
        <w:t xml:space="preserve"> </w:t>
      </w:r>
      <w:r w:rsidR="002C33F9">
        <w:rPr>
          <w:rFonts w:asciiTheme="minorHAnsi" w:hAnsiTheme="minorHAnsi"/>
          <w:b/>
        </w:rPr>
        <w:t>P</w:t>
      </w:r>
      <w:r w:rsidR="00185997">
        <w:rPr>
          <w:rFonts w:asciiTheme="minorHAnsi" w:hAnsiTheme="minorHAnsi"/>
          <w:b/>
        </w:rPr>
        <w:t>rojects</w:t>
      </w:r>
      <w:r>
        <w:rPr>
          <w:rFonts w:asciiTheme="minorHAnsi" w:hAnsiTheme="minorHAnsi"/>
          <w:b/>
        </w:rPr>
        <w:t>/</w:t>
      </w:r>
      <w:r w:rsidR="00185997">
        <w:rPr>
          <w:rFonts w:asciiTheme="minorHAnsi" w:hAnsiTheme="minorHAnsi"/>
          <w:b/>
        </w:rPr>
        <w:t>Release/</w:t>
      </w:r>
      <w:r>
        <w:rPr>
          <w:rFonts w:asciiTheme="minorHAnsi" w:hAnsiTheme="minorHAnsi"/>
          <w:b/>
        </w:rPr>
        <w:t>Business</w:t>
      </w:r>
      <w:r w:rsidR="002C33F9">
        <w:rPr>
          <w:rFonts w:asciiTheme="minorHAnsi" w:hAnsiTheme="minorHAnsi"/>
          <w:b/>
        </w:rPr>
        <w:t>/</w:t>
      </w:r>
      <w:r w:rsidR="00334699">
        <w:rPr>
          <w:rFonts w:asciiTheme="minorHAnsi" w:hAnsiTheme="minorHAnsi"/>
          <w:b/>
        </w:rPr>
        <w:t>Q</w:t>
      </w:r>
      <w:r w:rsidR="006F2338">
        <w:rPr>
          <w:rFonts w:asciiTheme="minorHAnsi" w:hAnsiTheme="minorHAnsi"/>
          <w:b/>
        </w:rPr>
        <w:t>uality</w:t>
      </w:r>
    </w:p>
    <w:p w:rsidR="00894B45" w:rsidRDefault="00281ADF" w:rsidP="00281ADF">
      <w:pPr>
        <w:rPr>
          <w:rStyle w:val="Hyperlink"/>
          <w:rFonts w:ascii="Times New Roman" w:hAnsi="Times New Roman"/>
          <w:sz w:val="22"/>
          <w:szCs w:val="22"/>
        </w:rPr>
      </w:pP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r>
        <w:rPr>
          <w:rFonts w:ascii="Webdings" w:hAnsi="Webdings" w:cs="Webdings"/>
          <w:color w:val="000000"/>
          <w:sz w:val="28"/>
          <w:szCs w:val="28"/>
        </w:rPr>
        <w:t></w:t>
      </w:r>
      <w:bookmarkStart w:id="0" w:name="_Hlk483322162"/>
      <w:r>
        <w:rPr>
          <w:rFonts w:ascii="Webdings" w:hAnsi="Webdings" w:cs="Webdings"/>
          <w:color w:val="000000"/>
          <w:sz w:val="28"/>
          <w:szCs w:val="28"/>
        </w:rPr>
        <w:t></w:t>
      </w:r>
      <w:bookmarkEnd w:id="0"/>
      <w:r w:rsidRPr="005C30A2">
        <w:rPr>
          <w:rFonts w:ascii="Times New Roman" w:hAnsi="Times New Roman"/>
          <w:sz w:val="22"/>
          <w:szCs w:val="22"/>
        </w:rPr>
        <w:t xml:space="preserve"> </w:t>
      </w:r>
      <w:r>
        <w:rPr>
          <w:rFonts w:ascii="Times New Roman" w:hAnsi="Times New Roman"/>
          <w:sz w:val="22"/>
          <w:szCs w:val="22"/>
        </w:rPr>
        <w:t xml:space="preserve">630-999-9898 ~ </w:t>
      </w:r>
      <w:bookmarkStart w:id="1" w:name="_Hlk483322184"/>
      <w:r>
        <w:sym w:font="Wingdings" w:char="F02C"/>
      </w:r>
      <w:r>
        <w:t xml:space="preserve"> </w:t>
      </w:r>
      <w:bookmarkEnd w:id="1"/>
      <w:r w:rsidR="00D44A14">
        <w:rPr>
          <w:rFonts w:ascii="Times New Roman" w:hAnsi="Times New Roman"/>
          <w:sz w:val="22"/>
          <w:szCs w:val="22"/>
        </w:rPr>
        <w:fldChar w:fldCharType="begin"/>
      </w:r>
      <w:r w:rsidR="00D44A14">
        <w:rPr>
          <w:rFonts w:ascii="Times New Roman" w:hAnsi="Times New Roman"/>
          <w:sz w:val="22"/>
          <w:szCs w:val="22"/>
        </w:rPr>
        <w:instrText xml:space="preserve"> HYPERLINK "mailto:</w:instrText>
      </w:r>
      <w:r w:rsidR="00D44A14" w:rsidRPr="00D44A14">
        <w:rPr>
          <w:rFonts w:ascii="Times New Roman" w:hAnsi="Times New Roman"/>
          <w:sz w:val="22"/>
          <w:szCs w:val="22"/>
        </w:rPr>
        <w:instrText>gagadam@gmail.com</w:instrText>
      </w:r>
      <w:r w:rsidR="00D44A14">
        <w:rPr>
          <w:rFonts w:ascii="Times New Roman" w:hAnsi="Times New Roman"/>
          <w:sz w:val="22"/>
          <w:szCs w:val="22"/>
        </w:rPr>
        <w:instrText xml:space="preserve">" </w:instrText>
      </w:r>
      <w:r w:rsidR="00D44A14">
        <w:rPr>
          <w:rFonts w:ascii="Times New Roman" w:hAnsi="Times New Roman"/>
          <w:sz w:val="22"/>
          <w:szCs w:val="22"/>
        </w:rPr>
        <w:fldChar w:fldCharType="separate"/>
      </w:r>
      <w:r w:rsidR="00D44A14" w:rsidRPr="00353CB3">
        <w:rPr>
          <w:rStyle w:val="Hyperlink"/>
          <w:rFonts w:ascii="Times New Roman" w:hAnsi="Times New Roman"/>
          <w:sz w:val="22"/>
          <w:szCs w:val="22"/>
        </w:rPr>
        <w:t>gagadam@gmail.com</w:t>
      </w:r>
      <w:r w:rsidR="00D44A14">
        <w:rPr>
          <w:rFonts w:ascii="Times New Roman" w:hAnsi="Times New Roman"/>
          <w:sz w:val="22"/>
          <w:szCs w:val="22"/>
        </w:rPr>
        <w:fldChar w:fldCharType="end"/>
      </w:r>
    </w:p>
    <w:p w:rsidR="00CD5553" w:rsidRDefault="00CD5553" w:rsidP="00281ADF">
      <w:pPr>
        <w:rPr>
          <w:rStyle w:val="Hyperlink"/>
          <w:rFonts w:ascii="Times New Roman" w:hAnsi="Times New Roman"/>
          <w:sz w:val="22"/>
          <w:szCs w:val="22"/>
        </w:rPr>
      </w:pPr>
    </w:p>
    <w:p w:rsidR="00C90FC7" w:rsidRPr="007905CB" w:rsidRDefault="00C90FC7" w:rsidP="00C90FC7">
      <w:pPr>
        <w:pStyle w:val="Heading2"/>
        <w:pBdr>
          <w:top w:val="single" w:sz="4" w:space="1" w:color="auto"/>
          <w:bottom w:val="single" w:sz="4" w:space="2" w:color="auto"/>
        </w:pBdr>
        <w:jc w:val="center"/>
        <w:rPr>
          <w:rFonts w:asciiTheme="majorHAnsi" w:hAnsiTheme="majorHAnsi"/>
          <w:color w:val="000000" w:themeColor="text1"/>
          <w:sz w:val="22"/>
          <w:szCs w:val="22"/>
        </w:rPr>
      </w:pPr>
      <w:r w:rsidRPr="007905CB">
        <w:rPr>
          <w:rFonts w:asciiTheme="majorHAnsi" w:hAnsiTheme="majorHAnsi"/>
          <w:color w:val="000000" w:themeColor="text1"/>
          <w:sz w:val="22"/>
          <w:szCs w:val="22"/>
        </w:rPr>
        <w:t xml:space="preserve">CAREER SUMMARY </w:t>
      </w:r>
    </w:p>
    <w:p w:rsidR="001B6916" w:rsidRDefault="001B6916" w:rsidP="001B6916">
      <w:pPr>
        <w:widowControl/>
        <w:autoSpaceDE/>
        <w:autoSpaceDN/>
        <w:adjustRightInd/>
        <w:rPr>
          <w:rFonts w:asciiTheme="minorHAnsi" w:hAnsiTheme="minorHAnsi" w:cstheme="minorHAnsi"/>
          <w:b/>
          <w:color w:val="000000"/>
          <w:sz w:val="22"/>
          <w:szCs w:val="22"/>
          <w:lang w:val="en"/>
        </w:rPr>
      </w:pPr>
      <w:r>
        <w:rPr>
          <w:rFonts w:asciiTheme="minorHAnsi" w:hAnsiTheme="minorHAnsi" w:cstheme="minorHAnsi"/>
          <w:color w:val="000000"/>
          <w:sz w:val="22"/>
          <w:szCs w:val="22"/>
          <w:lang w:val="en"/>
        </w:rPr>
        <w:t>S</w:t>
      </w:r>
      <w:r w:rsidRPr="00F455E8">
        <w:rPr>
          <w:rFonts w:asciiTheme="minorHAnsi" w:hAnsiTheme="minorHAnsi" w:cstheme="minorHAnsi"/>
          <w:color w:val="000000"/>
          <w:sz w:val="22"/>
          <w:szCs w:val="22"/>
          <w:lang w:val="en"/>
        </w:rPr>
        <w:t>easoned</w:t>
      </w:r>
      <w:r w:rsidRPr="00F455E8">
        <w:rPr>
          <w:rFonts w:asciiTheme="minorHAnsi" w:hAnsiTheme="minorHAnsi" w:cstheme="minorHAnsi"/>
          <w:b/>
          <w:color w:val="000000"/>
          <w:sz w:val="22"/>
          <w:szCs w:val="22"/>
          <w:lang w:val="en"/>
        </w:rPr>
        <w:t xml:space="preserve"> </w:t>
      </w:r>
      <w:r w:rsidRPr="00F455E8">
        <w:rPr>
          <w:rFonts w:asciiTheme="minorHAnsi" w:hAnsiTheme="minorHAnsi" w:cstheme="minorHAnsi"/>
          <w:color w:val="000000"/>
          <w:sz w:val="22"/>
          <w:szCs w:val="22"/>
          <w:lang w:val="en"/>
        </w:rPr>
        <w:t>IT professional</w:t>
      </w:r>
      <w:r>
        <w:rPr>
          <w:rFonts w:asciiTheme="minorHAnsi" w:hAnsiTheme="minorHAnsi" w:cstheme="minorHAnsi"/>
          <w:color w:val="000000"/>
          <w:sz w:val="22"/>
          <w:szCs w:val="22"/>
          <w:lang w:val="en"/>
        </w:rPr>
        <w:t xml:space="preserve">, </w:t>
      </w:r>
      <w:r w:rsidRPr="00F455E8">
        <w:rPr>
          <w:rFonts w:asciiTheme="minorHAnsi" w:hAnsiTheme="minorHAnsi" w:cstheme="minorHAnsi"/>
          <w:b/>
          <w:color w:val="000000"/>
          <w:sz w:val="22"/>
          <w:szCs w:val="22"/>
          <w:lang w:val="en"/>
        </w:rPr>
        <w:t xml:space="preserve">Scrum Master Certified, </w:t>
      </w:r>
      <w:r w:rsidR="00014356" w:rsidRPr="00014356">
        <w:rPr>
          <w:rFonts w:asciiTheme="minorHAnsi" w:hAnsiTheme="minorHAnsi" w:cstheme="minorHAnsi"/>
          <w:color w:val="000000"/>
          <w:sz w:val="22"/>
          <w:szCs w:val="22"/>
          <w:lang w:val="en"/>
        </w:rPr>
        <w:t>obtained</w:t>
      </w:r>
      <w:r w:rsidR="00014356">
        <w:rPr>
          <w:rFonts w:asciiTheme="minorHAnsi" w:hAnsiTheme="minorHAnsi" w:cstheme="minorHAnsi"/>
          <w:b/>
          <w:color w:val="000000"/>
          <w:sz w:val="22"/>
          <w:szCs w:val="22"/>
          <w:lang w:val="en"/>
        </w:rPr>
        <w:t xml:space="preserve"> </w:t>
      </w:r>
      <w:r w:rsidR="00014356" w:rsidRPr="00014356">
        <w:rPr>
          <w:rFonts w:asciiTheme="minorHAnsi" w:hAnsiTheme="minorHAnsi" w:cstheme="minorHAnsi"/>
          <w:color w:val="000000"/>
          <w:sz w:val="22"/>
          <w:szCs w:val="22"/>
          <w:lang w:val="en"/>
        </w:rPr>
        <w:t>Training</w:t>
      </w:r>
      <w:r w:rsidR="00014356">
        <w:rPr>
          <w:rFonts w:asciiTheme="minorHAnsi" w:hAnsiTheme="minorHAnsi" w:cstheme="minorHAnsi"/>
          <w:b/>
          <w:color w:val="000000"/>
          <w:sz w:val="22"/>
          <w:szCs w:val="22"/>
          <w:lang w:val="en"/>
        </w:rPr>
        <w:t xml:space="preserve"> </w:t>
      </w:r>
      <w:r w:rsidR="00014356" w:rsidRPr="00014356">
        <w:rPr>
          <w:rFonts w:asciiTheme="minorHAnsi" w:hAnsiTheme="minorHAnsi" w:cstheme="minorHAnsi"/>
          <w:color w:val="000000"/>
          <w:sz w:val="22"/>
          <w:szCs w:val="22"/>
          <w:lang w:val="en"/>
        </w:rPr>
        <w:t>in</w:t>
      </w:r>
      <w:r w:rsidR="00014356">
        <w:rPr>
          <w:rFonts w:asciiTheme="minorHAnsi" w:hAnsiTheme="minorHAnsi" w:cstheme="minorHAnsi"/>
          <w:b/>
          <w:color w:val="000000"/>
          <w:sz w:val="22"/>
          <w:szCs w:val="22"/>
          <w:lang w:val="en"/>
        </w:rPr>
        <w:t xml:space="preserve"> ITIL</w:t>
      </w:r>
      <w:r w:rsidR="00014356">
        <w:rPr>
          <w:rFonts w:asciiTheme="minorHAnsi" w:hAnsiTheme="minorHAnsi" w:cstheme="minorHAnsi"/>
          <w:b/>
          <w:color w:val="000000"/>
          <w:sz w:val="22"/>
          <w:szCs w:val="22"/>
          <w:lang w:val="en"/>
        </w:rPr>
        <w:t>,</w:t>
      </w:r>
      <w:r w:rsidR="00014356" w:rsidRPr="00F455E8">
        <w:rPr>
          <w:rFonts w:asciiTheme="minorHAnsi" w:hAnsiTheme="minorHAnsi" w:cstheme="minorHAnsi"/>
          <w:color w:val="000000"/>
          <w:sz w:val="22"/>
          <w:szCs w:val="22"/>
          <w:lang w:val="en"/>
        </w:rPr>
        <w:t xml:space="preserve"> </w:t>
      </w:r>
      <w:r w:rsidR="0010076A" w:rsidRPr="0010076A">
        <w:rPr>
          <w:rFonts w:asciiTheme="minorHAnsi" w:hAnsiTheme="minorHAnsi" w:cstheme="minorHAnsi"/>
          <w:color w:val="000000"/>
          <w:sz w:val="22"/>
          <w:szCs w:val="22"/>
          <w:lang w:val="en"/>
        </w:rPr>
        <w:t>traine</w:t>
      </w:r>
      <w:r w:rsidR="0010076A">
        <w:rPr>
          <w:rFonts w:asciiTheme="minorHAnsi" w:hAnsiTheme="minorHAnsi" w:cstheme="minorHAnsi"/>
          <w:color w:val="000000"/>
          <w:sz w:val="22"/>
          <w:szCs w:val="22"/>
          <w:lang w:val="en"/>
        </w:rPr>
        <w:t>d</w:t>
      </w:r>
      <w:r w:rsidR="0010076A">
        <w:rPr>
          <w:rFonts w:asciiTheme="minorHAnsi" w:hAnsiTheme="minorHAnsi" w:cstheme="minorHAnsi"/>
          <w:b/>
          <w:color w:val="000000"/>
          <w:sz w:val="22"/>
          <w:szCs w:val="22"/>
          <w:lang w:val="en"/>
        </w:rPr>
        <w:t xml:space="preserve"> </w:t>
      </w:r>
      <w:r w:rsidR="0010076A" w:rsidRPr="0010076A">
        <w:rPr>
          <w:rFonts w:asciiTheme="minorHAnsi" w:hAnsiTheme="minorHAnsi" w:cstheme="minorHAnsi"/>
          <w:b/>
          <w:color w:val="000000"/>
          <w:sz w:val="22"/>
          <w:szCs w:val="22"/>
          <w:lang w:val="en"/>
        </w:rPr>
        <w:t>Project Management Professional</w:t>
      </w:r>
      <w:r w:rsidR="00014356">
        <w:rPr>
          <w:rFonts w:asciiTheme="minorHAnsi" w:hAnsiTheme="minorHAnsi" w:cstheme="minorHAnsi"/>
          <w:b/>
          <w:color w:val="000000"/>
          <w:sz w:val="22"/>
          <w:szCs w:val="22"/>
          <w:lang w:val="en"/>
        </w:rPr>
        <w:t xml:space="preserve">, </w:t>
      </w:r>
      <w:r w:rsidR="00366842">
        <w:rPr>
          <w:rFonts w:asciiTheme="minorHAnsi" w:hAnsiTheme="minorHAnsi" w:cstheme="minorHAnsi"/>
          <w:color w:val="000000"/>
          <w:sz w:val="22"/>
          <w:szCs w:val="22"/>
          <w:lang w:val="en"/>
        </w:rPr>
        <w:t xml:space="preserve">experience in </w:t>
      </w:r>
      <w:r w:rsidR="001A6ED3">
        <w:rPr>
          <w:rFonts w:asciiTheme="minorHAnsi" w:hAnsiTheme="minorHAnsi" w:cstheme="minorHAnsi"/>
          <w:color w:val="000000"/>
          <w:sz w:val="22"/>
          <w:szCs w:val="22"/>
          <w:lang w:val="en"/>
        </w:rPr>
        <w:t xml:space="preserve">Project </w:t>
      </w:r>
      <w:r w:rsidR="00366842">
        <w:rPr>
          <w:rFonts w:asciiTheme="minorHAnsi" w:hAnsiTheme="minorHAnsi" w:cstheme="minorHAnsi"/>
          <w:color w:val="000000"/>
          <w:sz w:val="22"/>
          <w:szCs w:val="22"/>
          <w:lang w:val="en"/>
        </w:rPr>
        <w:t xml:space="preserve">Management, </w:t>
      </w:r>
      <w:r w:rsidR="0074455D">
        <w:rPr>
          <w:rFonts w:asciiTheme="minorHAnsi" w:hAnsiTheme="minorHAnsi" w:cstheme="minorHAnsi"/>
          <w:color w:val="000000"/>
          <w:sz w:val="22"/>
          <w:szCs w:val="22"/>
          <w:lang w:val="en"/>
        </w:rPr>
        <w:t>Business/</w:t>
      </w:r>
      <w:r w:rsidR="00DF0969">
        <w:rPr>
          <w:rFonts w:asciiTheme="minorHAnsi" w:hAnsiTheme="minorHAnsi" w:cstheme="minorHAnsi"/>
          <w:color w:val="000000"/>
          <w:sz w:val="22"/>
          <w:szCs w:val="22"/>
          <w:lang w:val="en"/>
        </w:rPr>
        <w:t xml:space="preserve">User Acceptance Test Management, </w:t>
      </w:r>
      <w:r w:rsidR="00DF0969" w:rsidRPr="00F455E8">
        <w:rPr>
          <w:rFonts w:asciiTheme="minorHAnsi" w:hAnsiTheme="minorHAnsi" w:cstheme="minorHAnsi"/>
          <w:color w:val="000000"/>
          <w:sz w:val="22"/>
          <w:szCs w:val="22"/>
          <w:lang w:val="en"/>
        </w:rPr>
        <w:t>Quality</w:t>
      </w:r>
      <w:r w:rsidR="00DF0969">
        <w:rPr>
          <w:rFonts w:asciiTheme="minorHAnsi" w:hAnsiTheme="minorHAnsi" w:cstheme="minorHAnsi"/>
          <w:color w:val="000000"/>
          <w:sz w:val="22"/>
          <w:szCs w:val="22"/>
          <w:lang w:val="en"/>
        </w:rPr>
        <w:t xml:space="preserve"> Management and</w:t>
      </w:r>
      <w:r w:rsidRPr="00F455E8">
        <w:rPr>
          <w:rFonts w:asciiTheme="minorHAnsi" w:hAnsiTheme="minorHAnsi" w:cstheme="minorHAnsi"/>
          <w:color w:val="000000"/>
          <w:sz w:val="22"/>
          <w:szCs w:val="22"/>
          <w:lang w:val="en"/>
        </w:rPr>
        <w:t xml:space="preserve"> Release Management, with a proven a</w:t>
      </w:r>
      <w:r w:rsidR="00366842">
        <w:rPr>
          <w:rFonts w:asciiTheme="minorHAnsi" w:hAnsiTheme="minorHAnsi" w:cstheme="minorHAnsi"/>
          <w:color w:val="000000"/>
          <w:sz w:val="22"/>
          <w:szCs w:val="22"/>
          <w:lang w:val="en"/>
        </w:rPr>
        <w:t>bility of</w:t>
      </w:r>
      <w:r w:rsidRPr="00F455E8">
        <w:rPr>
          <w:rFonts w:asciiTheme="minorHAnsi" w:hAnsiTheme="minorHAnsi" w:cstheme="minorHAnsi"/>
          <w:color w:val="000000"/>
          <w:sz w:val="22"/>
          <w:szCs w:val="22"/>
          <w:lang w:val="en"/>
        </w:rPr>
        <w:t xml:space="preserve"> successfully manag</w:t>
      </w:r>
      <w:r w:rsidR="00366842">
        <w:rPr>
          <w:rFonts w:asciiTheme="minorHAnsi" w:hAnsiTheme="minorHAnsi" w:cstheme="minorHAnsi"/>
          <w:color w:val="000000"/>
          <w:sz w:val="22"/>
          <w:szCs w:val="22"/>
          <w:lang w:val="en"/>
        </w:rPr>
        <w:t>ing</w:t>
      </w:r>
      <w:r w:rsidRPr="00F455E8">
        <w:rPr>
          <w:rFonts w:asciiTheme="minorHAnsi" w:hAnsiTheme="minorHAnsi" w:cstheme="minorHAnsi"/>
          <w:color w:val="000000"/>
          <w:sz w:val="22"/>
          <w:szCs w:val="22"/>
          <w:lang w:val="en"/>
        </w:rPr>
        <w:t xml:space="preserve"> </w:t>
      </w:r>
      <w:r w:rsidR="00366842">
        <w:rPr>
          <w:rFonts w:asciiTheme="minorHAnsi" w:hAnsiTheme="minorHAnsi" w:cstheme="minorHAnsi"/>
          <w:color w:val="000000"/>
          <w:sz w:val="22"/>
          <w:szCs w:val="22"/>
          <w:lang w:val="en"/>
        </w:rPr>
        <w:t>large teams</w:t>
      </w:r>
      <w:r>
        <w:rPr>
          <w:rFonts w:asciiTheme="minorHAnsi" w:hAnsiTheme="minorHAnsi" w:cstheme="minorHAnsi"/>
          <w:color w:val="000000"/>
          <w:sz w:val="22"/>
          <w:szCs w:val="22"/>
          <w:lang w:val="en"/>
        </w:rPr>
        <w:t>, including facilitating</w:t>
      </w:r>
      <w:r w:rsidRPr="00F455E8">
        <w:rPr>
          <w:rFonts w:asciiTheme="minorHAnsi" w:hAnsiTheme="minorHAnsi" w:cstheme="minorHAnsi"/>
          <w:color w:val="000000"/>
          <w:sz w:val="22"/>
          <w:szCs w:val="22"/>
          <w:lang w:val="en"/>
        </w:rPr>
        <w:t xml:space="preserve"> meetings, prioritize team activities, mentoring </w:t>
      </w:r>
      <w:r>
        <w:rPr>
          <w:rFonts w:asciiTheme="minorHAnsi" w:hAnsiTheme="minorHAnsi" w:cstheme="minorHAnsi"/>
          <w:color w:val="000000"/>
          <w:sz w:val="22"/>
          <w:szCs w:val="22"/>
          <w:lang w:val="en"/>
        </w:rPr>
        <w:t xml:space="preserve">the team </w:t>
      </w:r>
      <w:r w:rsidRPr="00F455E8">
        <w:rPr>
          <w:rFonts w:asciiTheme="minorHAnsi" w:hAnsiTheme="minorHAnsi" w:cstheme="minorHAnsi"/>
          <w:color w:val="000000"/>
          <w:sz w:val="22"/>
          <w:szCs w:val="22"/>
          <w:lang w:val="en"/>
        </w:rPr>
        <w:t xml:space="preserve">to meet their goals and deadlines. </w:t>
      </w:r>
      <w:r>
        <w:rPr>
          <w:rFonts w:asciiTheme="minorHAnsi" w:hAnsiTheme="minorHAnsi" w:cstheme="minorHAnsi"/>
          <w:color w:val="000000"/>
          <w:sz w:val="22"/>
          <w:szCs w:val="22"/>
          <w:lang w:val="en"/>
        </w:rPr>
        <w:t>Diverse experience across several different industries as</w:t>
      </w:r>
      <w:r w:rsidR="00151347">
        <w:rPr>
          <w:rFonts w:asciiTheme="minorHAnsi" w:hAnsiTheme="minorHAnsi" w:cstheme="minorHAnsi"/>
          <w:color w:val="000000"/>
          <w:sz w:val="22"/>
          <w:szCs w:val="22"/>
          <w:lang w:val="en"/>
        </w:rPr>
        <w:t xml:space="preserve"> mentioned in the cover letter </w:t>
      </w:r>
      <w:r>
        <w:rPr>
          <w:rFonts w:asciiTheme="minorHAnsi" w:hAnsiTheme="minorHAnsi" w:cstheme="minorHAnsi"/>
          <w:color w:val="000000"/>
          <w:sz w:val="22"/>
          <w:szCs w:val="22"/>
          <w:lang w:val="en"/>
        </w:rPr>
        <w:t xml:space="preserve">with </w:t>
      </w:r>
      <w:r w:rsidR="00BA749B">
        <w:rPr>
          <w:rFonts w:asciiTheme="minorHAnsi" w:hAnsiTheme="minorHAnsi" w:cstheme="minorHAnsi"/>
          <w:color w:val="000000"/>
          <w:sz w:val="22"/>
          <w:szCs w:val="22"/>
          <w:lang w:val="en"/>
        </w:rPr>
        <w:t xml:space="preserve">a </w:t>
      </w:r>
      <w:r>
        <w:rPr>
          <w:rFonts w:asciiTheme="minorHAnsi" w:hAnsiTheme="minorHAnsi" w:cstheme="minorHAnsi"/>
          <w:color w:val="000000"/>
          <w:sz w:val="22"/>
          <w:szCs w:val="22"/>
          <w:lang w:val="en"/>
        </w:rPr>
        <w:t xml:space="preserve">broad understanding of customer needs. </w:t>
      </w:r>
      <w:r w:rsidRPr="00F455E8">
        <w:rPr>
          <w:rFonts w:asciiTheme="minorHAnsi" w:hAnsiTheme="minorHAnsi" w:cstheme="minorHAnsi"/>
          <w:color w:val="000000"/>
          <w:sz w:val="22"/>
          <w:szCs w:val="22"/>
          <w:lang w:val="en"/>
        </w:rPr>
        <w:t xml:space="preserve">Excellent interpersonal and communication skills as well as planning skills to break down and delegate tasks. </w:t>
      </w:r>
      <w:r w:rsidRPr="00F455E8">
        <w:rPr>
          <w:rFonts w:asciiTheme="minorHAnsi" w:hAnsiTheme="minorHAnsi" w:cstheme="minorHAnsi"/>
          <w:color w:val="000000"/>
          <w:sz w:val="22"/>
          <w:szCs w:val="22"/>
        </w:rPr>
        <w:t xml:space="preserve">Familiarity with </w:t>
      </w:r>
      <w:r w:rsidRPr="00F455E8">
        <w:rPr>
          <w:rFonts w:asciiTheme="minorHAnsi" w:hAnsiTheme="minorHAnsi" w:cstheme="minorHAnsi"/>
          <w:b/>
          <w:color w:val="000000"/>
          <w:sz w:val="22"/>
          <w:szCs w:val="22"/>
          <w:lang w:val="en"/>
        </w:rPr>
        <w:t xml:space="preserve">CMMI, </w:t>
      </w:r>
      <w:r>
        <w:rPr>
          <w:rFonts w:asciiTheme="minorHAnsi" w:hAnsiTheme="minorHAnsi" w:cstheme="minorHAnsi"/>
          <w:b/>
          <w:color w:val="000000"/>
          <w:sz w:val="22"/>
          <w:szCs w:val="22"/>
          <w:lang w:val="en"/>
        </w:rPr>
        <w:t xml:space="preserve">ITIL, </w:t>
      </w:r>
      <w:r w:rsidRPr="00554C04">
        <w:rPr>
          <w:rFonts w:ascii="Arial" w:hAnsi="Arial" w:cs="Arial"/>
          <w:b/>
          <w:color w:val="000000"/>
          <w:sz w:val="20"/>
          <w:szCs w:val="20"/>
          <w:shd w:val="clear" w:color="auto" w:fill="FFFFFF"/>
        </w:rPr>
        <w:t>IEEE, ISO</w:t>
      </w:r>
      <w:r>
        <w:rPr>
          <w:rFonts w:ascii="Arial" w:hAnsi="Arial" w:cs="Arial"/>
          <w:color w:val="000000"/>
          <w:sz w:val="20"/>
          <w:szCs w:val="20"/>
          <w:shd w:val="clear" w:color="auto" w:fill="FFFFFF"/>
        </w:rPr>
        <w:t xml:space="preserve">, </w:t>
      </w:r>
      <w:r w:rsidRPr="00F455E8">
        <w:rPr>
          <w:rFonts w:asciiTheme="minorHAnsi" w:hAnsiTheme="minorHAnsi" w:cstheme="minorHAnsi"/>
          <w:b/>
          <w:color w:val="000000"/>
          <w:sz w:val="22"/>
          <w:szCs w:val="22"/>
          <w:lang w:val="en"/>
        </w:rPr>
        <w:t>PMI-PMBOK</w:t>
      </w:r>
      <w:r w:rsidRPr="00F455E8">
        <w:rPr>
          <w:rFonts w:asciiTheme="minorHAnsi" w:hAnsiTheme="minorHAnsi" w:cstheme="minorHAnsi"/>
          <w:color w:val="000000"/>
          <w:sz w:val="22"/>
          <w:szCs w:val="22"/>
        </w:rPr>
        <w:t>.</w:t>
      </w:r>
      <w:r w:rsidRPr="00F455E8">
        <w:rPr>
          <w:rFonts w:asciiTheme="minorHAnsi" w:hAnsiTheme="minorHAnsi" w:cstheme="minorHAnsi"/>
          <w:color w:val="000000"/>
          <w:sz w:val="22"/>
          <w:szCs w:val="22"/>
          <w:lang w:val="en"/>
        </w:rPr>
        <w:t xml:space="preserve"> </w:t>
      </w:r>
      <w:r w:rsidRPr="00F455E8">
        <w:rPr>
          <w:rFonts w:asciiTheme="minorHAnsi" w:hAnsiTheme="minorHAnsi" w:cstheme="minorHAnsi"/>
          <w:sz w:val="22"/>
          <w:szCs w:val="22"/>
        </w:rPr>
        <w:t xml:space="preserve">Strong </w:t>
      </w:r>
      <w:r w:rsidRPr="00F455E8">
        <w:rPr>
          <w:rFonts w:asciiTheme="minorHAnsi" w:hAnsiTheme="minorHAnsi" w:cstheme="minorHAnsi"/>
          <w:color w:val="000000"/>
          <w:sz w:val="22"/>
          <w:szCs w:val="22"/>
          <w:lang w:val="en"/>
        </w:rPr>
        <w:t xml:space="preserve">strategic planning and </w:t>
      </w:r>
      <w:r w:rsidR="00366842" w:rsidRPr="00F455E8">
        <w:rPr>
          <w:rFonts w:asciiTheme="minorHAnsi" w:hAnsiTheme="minorHAnsi" w:cstheme="minorHAnsi"/>
          <w:color w:val="000000"/>
          <w:sz w:val="22"/>
          <w:szCs w:val="22"/>
          <w:lang w:val="en"/>
        </w:rPr>
        <w:t>decision-making</w:t>
      </w:r>
      <w:r w:rsidRPr="00F455E8">
        <w:rPr>
          <w:rFonts w:asciiTheme="minorHAnsi" w:hAnsiTheme="minorHAnsi" w:cstheme="minorHAnsi"/>
          <w:color w:val="000000"/>
          <w:sz w:val="22"/>
          <w:szCs w:val="22"/>
          <w:lang w:val="en"/>
        </w:rPr>
        <w:t xml:space="preserve"> abilities, </w:t>
      </w:r>
      <w:r w:rsidRPr="00CC6D84">
        <w:rPr>
          <w:rFonts w:asciiTheme="majorHAnsi" w:hAnsiTheme="majorHAnsi"/>
          <w:noProof/>
          <w:color w:val="000000"/>
          <w:sz w:val="22"/>
          <w:szCs w:val="22"/>
        </w:rPr>
        <w:t xml:space="preserve">the timely delivery </w:t>
      </w:r>
      <w:r>
        <w:rPr>
          <w:rFonts w:asciiTheme="majorHAnsi" w:hAnsiTheme="majorHAnsi"/>
          <w:noProof/>
          <w:color w:val="000000"/>
          <w:sz w:val="22"/>
          <w:szCs w:val="22"/>
        </w:rPr>
        <w:t xml:space="preserve">by making crucial decisions </w:t>
      </w:r>
      <w:r w:rsidRPr="00813182">
        <w:rPr>
          <w:rFonts w:asciiTheme="majorHAnsi" w:hAnsiTheme="majorHAnsi"/>
          <w:b/>
          <w:noProof/>
          <w:color w:val="000000"/>
          <w:sz w:val="22"/>
          <w:szCs w:val="22"/>
        </w:rPr>
        <w:t>(Go-No-Go)</w:t>
      </w:r>
      <w:r>
        <w:rPr>
          <w:rFonts w:asciiTheme="majorHAnsi" w:hAnsiTheme="majorHAnsi"/>
          <w:noProof/>
          <w:color w:val="000000"/>
          <w:sz w:val="22"/>
          <w:szCs w:val="22"/>
        </w:rPr>
        <w:t xml:space="preserve"> at </w:t>
      </w:r>
      <w:r w:rsidRPr="0030075E">
        <w:rPr>
          <w:rFonts w:asciiTheme="majorHAnsi" w:hAnsiTheme="majorHAnsi"/>
          <w:b/>
          <w:noProof/>
          <w:color w:val="000000"/>
          <w:sz w:val="22"/>
          <w:szCs w:val="22"/>
        </w:rPr>
        <w:t>00:00:00 hours</w:t>
      </w:r>
      <w:r>
        <w:rPr>
          <w:rFonts w:asciiTheme="majorHAnsi" w:hAnsiTheme="majorHAnsi"/>
          <w:noProof/>
          <w:color w:val="000000"/>
          <w:sz w:val="22"/>
          <w:szCs w:val="22"/>
        </w:rPr>
        <w:t xml:space="preserve">. </w:t>
      </w:r>
      <w:bookmarkStart w:id="2" w:name="_Hlk480456429"/>
      <w:r w:rsidRPr="005D7A6F">
        <w:rPr>
          <w:rFonts w:asciiTheme="majorHAnsi" w:hAnsiTheme="majorHAnsi"/>
          <w:b/>
          <w:bCs/>
          <w:sz w:val="22"/>
          <w:szCs w:val="22"/>
        </w:rPr>
        <w:t xml:space="preserve">Strong customer focus and obsessed with continuous quality improvement. </w:t>
      </w:r>
      <w:r w:rsidRPr="005D7A6F">
        <w:rPr>
          <w:rFonts w:asciiTheme="majorHAnsi" w:hAnsiTheme="majorHAnsi"/>
          <w:bCs/>
          <w:sz w:val="22"/>
          <w:szCs w:val="22"/>
        </w:rPr>
        <w:t>Demonstrated</w:t>
      </w:r>
      <w:r w:rsidRPr="005D7A6F">
        <w:rPr>
          <w:rFonts w:asciiTheme="majorHAnsi" w:hAnsiTheme="majorHAnsi"/>
          <w:b/>
          <w:bCs/>
          <w:sz w:val="22"/>
          <w:szCs w:val="22"/>
        </w:rPr>
        <w:t xml:space="preserve"> strong work ethics</w:t>
      </w:r>
      <w:r>
        <w:rPr>
          <w:rFonts w:asciiTheme="majorHAnsi" w:hAnsiTheme="majorHAnsi"/>
          <w:b/>
          <w:bCs/>
          <w:sz w:val="22"/>
          <w:szCs w:val="22"/>
        </w:rPr>
        <w:t xml:space="preserve">, </w:t>
      </w:r>
      <w:r w:rsidRPr="005D7A6F">
        <w:rPr>
          <w:rFonts w:asciiTheme="majorHAnsi" w:hAnsiTheme="majorHAnsi"/>
          <w:b/>
          <w:bCs/>
          <w:sz w:val="22"/>
          <w:szCs w:val="22"/>
        </w:rPr>
        <w:t xml:space="preserve">passion to deliver quality products </w:t>
      </w:r>
      <w:r w:rsidRPr="0015004B">
        <w:rPr>
          <w:rFonts w:asciiTheme="majorHAnsi" w:hAnsiTheme="majorHAnsi"/>
          <w:bCs/>
          <w:sz w:val="22"/>
          <w:szCs w:val="22"/>
        </w:rPr>
        <w:t>and</w:t>
      </w:r>
      <w:r w:rsidRPr="005D7A6F">
        <w:rPr>
          <w:rFonts w:asciiTheme="majorHAnsi" w:hAnsiTheme="majorHAnsi"/>
          <w:b/>
          <w:bCs/>
          <w:sz w:val="22"/>
          <w:szCs w:val="22"/>
        </w:rPr>
        <w:t xml:space="preserve"> </w:t>
      </w:r>
      <w:bookmarkEnd w:id="2"/>
      <w:r>
        <w:rPr>
          <w:rFonts w:asciiTheme="majorHAnsi" w:hAnsiTheme="majorHAnsi"/>
          <w:b/>
          <w:bCs/>
          <w:sz w:val="22"/>
          <w:szCs w:val="22"/>
        </w:rPr>
        <w:t>e</w:t>
      </w:r>
      <w:r w:rsidRPr="005D7A6F">
        <w:rPr>
          <w:rFonts w:asciiTheme="majorHAnsi" w:hAnsiTheme="majorHAnsi"/>
          <w:bCs/>
          <w:sz w:val="22"/>
          <w:szCs w:val="22"/>
        </w:rPr>
        <w:t xml:space="preserve">xceptional ability to </w:t>
      </w:r>
      <w:r>
        <w:rPr>
          <w:rFonts w:asciiTheme="majorHAnsi" w:hAnsiTheme="majorHAnsi"/>
          <w:bCs/>
          <w:sz w:val="22"/>
          <w:szCs w:val="22"/>
        </w:rPr>
        <w:t>thrive</w:t>
      </w:r>
      <w:r w:rsidRPr="005D7A6F">
        <w:rPr>
          <w:rFonts w:asciiTheme="majorHAnsi" w:hAnsiTheme="majorHAnsi"/>
          <w:bCs/>
          <w:sz w:val="22"/>
          <w:szCs w:val="22"/>
        </w:rPr>
        <w:t xml:space="preserve"> in a</w:t>
      </w:r>
      <w:r w:rsidRPr="005D7A6F">
        <w:rPr>
          <w:rFonts w:asciiTheme="majorHAnsi" w:hAnsiTheme="majorHAnsi"/>
          <w:b/>
          <w:bCs/>
          <w:sz w:val="22"/>
          <w:szCs w:val="22"/>
        </w:rPr>
        <w:t xml:space="preserve"> fast-pa</w:t>
      </w:r>
      <w:r>
        <w:rPr>
          <w:rFonts w:asciiTheme="majorHAnsi" w:hAnsiTheme="majorHAnsi"/>
          <w:b/>
          <w:bCs/>
          <w:sz w:val="22"/>
          <w:szCs w:val="22"/>
        </w:rPr>
        <w:t>ced schedule driven environmen</w:t>
      </w:r>
      <w:r w:rsidRPr="00236117">
        <w:rPr>
          <w:rFonts w:asciiTheme="majorHAnsi" w:hAnsiTheme="majorHAnsi"/>
          <w:b/>
          <w:bCs/>
          <w:sz w:val="22"/>
          <w:szCs w:val="22"/>
        </w:rPr>
        <w:t>t</w:t>
      </w:r>
      <w:r w:rsidRPr="00236117">
        <w:rPr>
          <w:rFonts w:asciiTheme="majorHAnsi" w:hAnsiTheme="majorHAnsi"/>
          <w:bCs/>
          <w:sz w:val="22"/>
          <w:szCs w:val="22"/>
        </w:rPr>
        <w:t>.</w:t>
      </w:r>
      <w:r>
        <w:rPr>
          <w:rFonts w:asciiTheme="majorHAnsi" w:hAnsiTheme="majorHAnsi"/>
          <w:bCs/>
          <w:sz w:val="22"/>
          <w:szCs w:val="22"/>
        </w:rPr>
        <w:t xml:space="preserve"> </w:t>
      </w:r>
      <w:r>
        <w:rPr>
          <w:rFonts w:asciiTheme="minorHAnsi" w:hAnsiTheme="minorHAnsi" w:cstheme="minorHAnsi"/>
          <w:color w:val="000000"/>
          <w:sz w:val="22"/>
          <w:szCs w:val="22"/>
          <w:lang w:val="en"/>
        </w:rPr>
        <w:t>C</w:t>
      </w:r>
      <w:r w:rsidRPr="00F455E8">
        <w:rPr>
          <w:rFonts w:asciiTheme="minorHAnsi" w:hAnsiTheme="minorHAnsi" w:cstheme="minorHAnsi"/>
          <w:color w:val="000000"/>
          <w:sz w:val="22"/>
          <w:szCs w:val="22"/>
          <w:lang w:val="en"/>
        </w:rPr>
        <w:t xml:space="preserve">apabilities in process improvement, </w:t>
      </w:r>
      <w:r>
        <w:rPr>
          <w:rFonts w:asciiTheme="minorHAnsi" w:hAnsiTheme="minorHAnsi" w:cstheme="minorHAnsi"/>
          <w:color w:val="000000"/>
          <w:sz w:val="22"/>
          <w:szCs w:val="22"/>
          <w:lang w:val="en"/>
        </w:rPr>
        <w:t xml:space="preserve">and </w:t>
      </w:r>
      <w:r w:rsidRPr="00F455E8">
        <w:rPr>
          <w:rFonts w:asciiTheme="minorHAnsi" w:hAnsiTheme="minorHAnsi" w:cstheme="minorHAnsi"/>
          <w:color w:val="000000"/>
          <w:sz w:val="22"/>
          <w:szCs w:val="22"/>
          <w:lang w:val="en"/>
        </w:rPr>
        <w:t xml:space="preserve">highly experienced with </w:t>
      </w:r>
      <w:r w:rsidRPr="00F455E8">
        <w:rPr>
          <w:rFonts w:asciiTheme="minorHAnsi" w:hAnsiTheme="minorHAnsi" w:cstheme="minorHAnsi"/>
          <w:b/>
          <w:color w:val="000000"/>
          <w:sz w:val="22"/>
          <w:szCs w:val="22"/>
          <w:lang w:val="en"/>
        </w:rPr>
        <w:t xml:space="preserve">Waterfall and </w:t>
      </w:r>
      <w:r w:rsidRPr="00F455E8">
        <w:rPr>
          <w:rFonts w:asciiTheme="minorHAnsi" w:hAnsiTheme="minorHAnsi" w:cstheme="minorHAnsi"/>
          <w:color w:val="000000"/>
          <w:sz w:val="22"/>
          <w:szCs w:val="22"/>
          <w:lang w:val="en"/>
        </w:rPr>
        <w:t>Agile</w:t>
      </w:r>
      <w:r w:rsidRPr="00F455E8">
        <w:rPr>
          <w:rFonts w:asciiTheme="minorHAnsi" w:hAnsiTheme="minorHAnsi" w:cstheme="minorHAnsi"/>
          <w:b/>
          <w:color w:val="000000"/>
          <w:sz w:val="22"/>
          <w:szCs w:val="22"/>
          <w:lang w:val="en"/>
        </w:rPr>
        <w:t xml:space="preserve"> Scrum</w:t>
      </w:r>
      <w:r w:rsidRPr="00F455E8">
        <w:rPr>
          <w:rFonts w:asciiTheme="minorHAnsi" w:hAnsiTheme="minorHAnsi" w:cstheme="minorHAnsi"/>
          <w:b/>
          <w:color w:val="000000"/>
          <w:sz w:val="22"/>
          <w:szCs w:val="22"/>
        </w:rPr>
        <w:t xml:space="preserve"> </w:t>
      </w:r>
      <w:r w:rsidRPr="00F455E8">
        <w:rPr>
          <w:rFonts w:asciiTheme="minorHAnsi" w:hAnsiTheme="minorHAnsi" w:cstheme="minorHAnsi"/>
          <w:b/>
          <w:color w:val="000000"/>
          <w:sz w:val="22"/>
          <w:szCs w:val="22"/>
          <w:lang w:val="en"/>
        </w:rPr>
        <w:t xml:space="preserve">Methodologies. </w:t>
      </w:r>
    </w:p>
    <w:p w:rsidR="00B7648E" w:rsidRDefault="00B7648E" w:rsidP="00B7648E">
      <w:pPr>
        <w:pStyle w:val="NoSpacing"/>
        <w:rPr>
          <w:rFonts w:ascii="Arial Narrow" w:hAnsi="Arial Narrow"/>
          <w:b/>
          <w:color w:val="000000"/>
          <w:sz w:val="22"/>
          <w:szCs w:val="22"/>
        </w:rPr>
      </w:pPr>
    </w:p>
    <w:p w:rsidR="00B7648E" w:rsidRPr="00727CE3" w:rsidRDefault="00B7648E" w:rsidP="00B7648E">
      <w:pPr>
        <w:pStyle w:val="Heading2"/>
        <w:pBdr>
          <w:top w:val="single" w:sz="4" w:space="1" w:color="auto"/>
          <w:bottom w:val="single" w:sz="4" w:space="1" w:color="auto"/>
        </w:pBdr>
        <w:jc w:val="center"/>
        <w:rPr>
          <w:rFonts w:asciiTheme="majorHAnsi" w:hAnsiTheme="majorHAnsi"/>
          <w:color w:val="000000" w:themeColor="text1"/>
          <w:sz w:val="22"/>
          <w:szCs w:val="22"/>
        </w:rPr>
      </w:pPr>
      <w:r w:rsidRPr="00727CE3">
        <w:rPr>
          <w:rFonts w:asciiTheme="majorHAnsi" w:hAnsiTheme="majorHAnsi"/>
          <w:color w:val="000000" w:themeColor="text1"/>
          <w:sz w:val="22"/>
          <w:szCs w:val="22"/>
        </w:rPr>
        <w:t>EDUCATION/VISA STATUS/TRAINING/CERTIFICATIONS</w:t>
      </w:r>
    </w:p>
    <w:p w:rsidR="00B7648E" w:rsidRPr="00E20792" w:rsidRDefault="00B7648E" w:rsidP="00B7648E">
      <w:pPr>
        <w:pStyle w:val="NoSpacing"/>
        <w:rPr>
          <w:rFonts w:ascii="Arial Narrow" w:hAnsi="Arial Narrow" w:cs="Helvetica"/>
          <w:b/>
          <w:color w:val="4D4D4D"/>
          <w:sz w:val="21"/>
          <w:szCs w:val="21"/>
          <w:shd w:val="clear" w:color="auto" w:fill="FFFFFF"/>
        </w:rPr>
      </w:pPr>
      <w:r>
        <w:rPr>
          <w:rFonts w:ascii="Arial Narrow" w:hAnsi="Arial Narrow"/>
          <w:b/>
          <w:color w:val="000000"/>
          <w:sz w:val="22"/>
          <w:szCs w:val="22"/>
        </w:rPr>
        <w:t xml:space="preserve">Visa Status:        US </w:t>
      </w:r>
      <w:r w:rsidRPr="00E67E58">
        <w:rPr>
          <w:rFonts w:ascii="Arial Narrow" w:hAnsi="Arial Narrow" w:cs="Helvetica"/>
          <w:b/>
          <w:color w:val="4D4D4D"/>
          <w:sz w:val="21"/>
          <w:szCs w:val="21"/>
          <w:shd w:val="clear" w:color="auto" w:fill="FFFFFF"/>
        </w:rPr>
        <w:t>Citizen</w:t>
      </w:r>
    </w:p>
    <w:p w:rsidR="00B7648E" w:rsidRPr="00E20792" w:rsidRDefault="00B7648E" w:rsidP="00B7648E">
      <w:pPr>
        <w:pStyle w:val="NoSpacing"/>
        <w:rPr>
          <w:rFonts w:ascii="Arial Narrow" w:hAnsi="Arial Narrow" w:cs="Helvetica"/>
          <w:b/>
          <w:color w:val="4D4D4D"/>
          <w:sz w:val="21"/>
          <w:szCs w:val="21"/>
          <w:shd w:val="clear" w:color="auto" w:fill="FFFFFF"/>
        </w:rPr>
      </w:pPr>
      <w:r w:rsidRPr="00E20792">
        <w:rPr>
          <w:rFonts w:ascii="Arial Narrow" w:hAnsi="Arial Narrow"/>
          <w:b/>
          <w:sz w:val="22"/>
          <w:szCs w:val="22"/>
        </w:rPr>
        <w:t>Academics:</w:t>
      </w:r>
      <w:r w:rsidRPr="00E20792">
        <w:rPr>
          <w:rFonts w:ascii="Arial Narrow" w:hAnsi="Arial Narrow"/>
          <w:sz w:val="22"/>
          <w:szCs w:val="22"/>
        </w:rPr>
        <w:t xml:space="preserve">        </w:t>
      </w:r>
      <w:r w:rsidRPr="00E20792">
        <w:rPr>
          <w:rFonts w:ascii="Arial Narrow" w:hAnsi="Arial Narrow" w:cs="Helvetica"/>
          <w:b/>
          <w:color w:val="4D4D4D"/>
          <w:sz w:val="21"/>
          <w:szCs w:val="21"/>
          <w:shd w:val="clear" w:color="auto" w:fill="FFFFFF"/>
        </w:rPr>
        <w:t xml:space="preserve">Master’s Degree (Osmania University, India)              </w:t>
      </w:r>
    </w:p>
    <w:p w:rsidR="00B7648E" w:rsidRPr="00E20792" w:rsidRDefault="00B7648E" w:rsidP="00B7648E">
      <w:pPr>
        <w:pStyle w:val="NoSpacing"/>
        <w:rPr>
          <w:rFonts w:ascii="Arial Narrow" w:hAnsi="Arial Narrow" w:cs="Helvetica"/>
          <w:b/>
          <w:color w:val="4D4D4D"/>
          <w:sz w:val="21"/>
          <w:szCs w:val="21"/>
          <w:shd w:val="clear" w:color="auto" w:fill="FFFFFF"/>
        </w:rPr>
      </w:pPr>
      <w:r w:rsidRPr="00E20792">
        <w:rPr>
          <w:rFonts w:ascii="Arial Narrow" w:hAnsi="Arial Narrow"/>
          <w:b/>
          <w:color w:val="000000"/>
          <w:sz w:val="22"/>
          <w:szCs w:val="22"/>
        </w:rPr>
        <w:t xml:space="preserve">Technical:          </w:t>
      </w:r>
      <w:r w:rsidRPr="00E20792">
        <w:rPr>
          <w:rFonts w:ascii="Arial Narrow" w:hAnsi="Arial Narrow" w:cs="Helvetica"/>
          <w:b/>
          <w:color w:val="4D4D4D"/>
          <w:sz w:val="21"/>
          <w:szCs w:val="21"/>
          <w:shd w:val="clear" w:color="auto" w:fill="FFFFFF"/>
        </w:rPr>
        <w:t>Diploma in Advanced Computer Technology from B.D.P.S (Indian Technical Institute, India)</w:t>
      </w:r>
    </w:p>
    <w:p w:rsidR="00B7648E" w:rsidRPr="00E20792" w:rsidRDefault="00B7648E" w:rsidP="00B7648E">
      <w:pPr>
        <w:pStyle w:val="NoSpacing"/>
        <w:rPr>
          <w:rFonts w:ascii="Arial Narrow" w:hAnsi="Arial Narrow" w:cs="Helvetica"/>
          <w:color w:val="4D4D4D"/>
          <w:sz w:val="21"/>
          <w:szCs w:val="21"/>
          <w:shd w:val="clear" w:color="auto" w:fill="FFFFFF"/>
        </w:rPr>
      </w:pPr>
      <w:r w:rsidRPr="00E20792">
        <w:rPr>
          <w:rFonts w:ascii="Arial Narrow" w:hAnsi="Arial Narrow"/>
          <w:b/>
          <w:sz w:val="22"/>
          <w:szCs w:val="22"/>
        </w:rPr>
        <w:t xml:space="preserve">Certification:      </w:t>
      </w:r>
      <w:r w:rsidRPr="00E20792">
        <w:rPr>
          <w:rFonts w:ascii="Arial Narrow" w:hAnsi="Arial Narrow" w:cs="Helvetica"/>
          <w:b/>
          <w:color w:val="4D4D4D"/>
          <w:sz w:val="21"/>
          <w:szCs w:val="21"/>
          <w:shd w:val="clear" w:color="auto" w:fill="FFFFFF"/>
        </w:rPr>
        <w:t>Scrum Master Certified</w:t>
      </w:r>
    </w:p>
    <w:p w:rsidR="00B7648E" w:rsidRDefault="00B7648E" w:rsidP="00B7648E">
      <w:pPr>
        <w:pStyle w:val="NoSpacing"/>
        <w:rPr>
          <w:rFonts w:ascii="Arial Narrow" w:hAnsi="Arial Narrow" w:cs="Helvetica"/>
          <w:b/>
          <w:color w:val="4D4D4D"/>
          <w:sz w:val="21"/>
          <w:szCs w:val="21"/>
          <w:shd w:val="clear" w:color="auto" w:fill="FFFFFF"/>
        </w:rPr>
      </w:pPr>
      <w:r>
        <w:rPr>
          <w:rFonts w:ascii="Arial Narrow" w:hAnsi="Arial Narrow"/>
          <w:b/>
          <w:sz w:val="22"/>
          <w:szCs w:val="22"/>
        </w:rPr>
        <w:t>Certifications in progress</w:t>
      </w:r>
      <w:r w:rsidRPr="00E20792">
        <w:rPr>
          <w:rFonts w:ascii="Arial Narrow" w:hAnsi="Arial Narrow"/>
          <w:b/>
          <w:sz w:val="22"/>
          <w:szCs w:val="22"/>
        </w:rPr>
        <w:t xml:space="preserve">:  </w:t>
      </w:r>
      <w:r>
        <w:rPr>
          <w:rFonts w:ascii="Arial Narrow" w:hAnsi="Arial Narrow" w:cs="Helvetica"/>
          <w:b/>
          <w:color w:val="4D4D4D"/>
          <w:sz w:val="21"/>
          <w:szCs w:val="21"/>
          <w:shd w:val="clear" w:color="auto" w:fill="FFFFFF"/>
        </w:rPr>
        <w:t>ITIL</w:t>
      </w:r>
      <w:r w:rsidRPr="00D8784D">
        <w:rPr>
          <w:rFonts w:ascii="Arial Narrow" w:hAnsi="Arial Narrow" w:cs="Helvetica"/>
          <w:b/>
          <w:color w:val="4D4D4D"/>
          <w:sz w:val="21"/>
          <w:szCs w:val="21"/>
          <w:shd w:val="clear" w:color="auto" w:fill="FFFFFF"/>
        </w:rPr>
        <w:t xml:space="preserve"> </w:t>
      </w:r>
      <w:r>
        <w:rPr>
          <w:rFonts w:ascii="Arial Narrow" w:hAnsi="Arial Narrow" w:cs="Helvetica"/>
          <w:b/>
          <w:color w:val="4D4D4D"/>
          <w:sz w:val="21"/>
          <w:szCs w:val="21"/>
          <w:shd w:val="clear" w:color="auto" w:fill="FFFFFF"/>
        </w:rPr>
        <w:t xml:space="preserve">&amp; </w:t>
      </w:r>
      <w:r w:rsidRPr="00D8784D">
        <w:rPr>
          <w:rFonts w:ascii="Arial Narrow" w:hAnsi="Arial Narrow" w:cs="Helvetica"/>
          <w:b/>
          <w:color w:val="4D4D4D"/>
          <w:sz w:val="21"/>
          <w:szCs w:val="21"/>
          <w:shd w:val="clear" w:color="auto" w:fill="FFFFFF"/>
        </w:rPr>
        <w:t>PMP</w:t>
      </w:r>
      <w:r>
        <w:rPr>
          <w:rFonts w:ascii="Arial Narrow" w:hAnsi="Arial Narrow"/>
          <w:b/>
          <w:sz w:val="22"/>
          <w:szCs w:val="22"/>
        </w:rPr>
        <w:t xml:space="preserve"> (</w:t>
      </w:r>
      <w:r w:rsidRPr="00E20792">
        <w:rPr>
          <w:rFonts w:ascii="Arial Narrow" w:hAnsi="Arial Narrow" w:cs="Helvetica"/>
          <w:b/>
          <w:color w:val="4D4D4D"/>
          <w:sz w:val="21"/>
          <w:szCs w:val="21"/>
          <w:shd w:val="clear" w:color="auto" w:fill="FFFFFF"/>
        </w:rPr>
        <w:t>Obtained trai</w:t>
      </w:r>
      <w:r>
        <w:rPr>
          <w:rFonts w:ascii="Arial Narrow" w:hAnsi="Arial Narrow" w:cs="Helvetica"/>
          <w:b/>
          <w:color w:val="4D4D4D"/>
          <w:sz w:val="21"/>
          <w:szCs w:val="21"/>
          <w:shd w:val="clear" w:color="auto" w:fill="FFFFFF"/>
        </w:rPr>
        <w:t xml:space="preserve">ning in PMP from </w:t>
      </w:r>
      <w:proofErr w:type="spellStart"/>
      <w:r>
        <w:rPr>
          <w:rFonts w:ascii="Arial Narrow" w:hAnsi="Arial Narrow" w:cs="Helvetica"/>
          <w:b/>
          <w:color w:val="4D4D4D"/>
          <w:sz w:val="21"/>
          <w:szCs w:val="21"/>
          <w:shd w:val="clear" w:color="auto" w:fill="FFFFFF"/>
        </w:rPr>
        <w:t>EdWel</w:t>
      </w:r>
      <w:proofErr w:type="spellEnd"/>
      <w:r>
        <w:rPr>
          <w:rFonts w:ascii="Arial Narrow" w:hAnsi="Arial Narrow" w:cs="Helvetica"/>
          <w:b/>
          <w:color w:val="4D4D4D"/>
          <w:sz w:val="21"/>
          <w:szCs w:val="21"/>
          <w:shd w:val="clear" w:color="auto" w:fill="FFFFFF"/>
        </w:rPr>
        <w:t xml:space="preserve"> Programs) </w:t>
      </w:r>
    </w:p>
    <w:p w:rsidR="00B7648E" w:rsidRPr="00E20792" w:rsidRDefault="00B7648E" w:rsidP="00B7648E">
      <w:pPr>
        <w:pStyle w:val="NoSpacing"/>
        <w:rPr>
          <w:rFonts w:ascii="Arial Narrow" w:hAnsi="Arial Narrow" w:cs="Arial"/>
          <w:color w:val="403D3E"/>
          <w:sz w:val="18"/>
          <w:szCs w:val="18"/>
          <w:shd w:val="clear" w:color="auto" w:fill="FFFFFF"/>
        </w:rPr>
      </w:pPr>
      <w:r w:rsidRPr="00E20792">
        <w:rPr>
          <w:rFonts w:ascii="Arial Narrow" w:hAnsi="Arial Narrow"/>
          <w:b/>
          <w:sz w:val="22"/>
          <w:szCs w:val="22"/>
        </w:rPr>
        <w:t xml:space="preserve">Memberships:    </w:t>
      </w:r>
      <w:r>
        <w:rPr>
          <w:rFonts w:ascii="Arial Narrow" w:hAnsi="Arial Narrow" w:cs="Helvetica"/>
          <w:b/>
          <w:color w:val="4D4D4D"/>
          <w:sz w:val="21"/>
          <w:szCs w:val="21"/>
          <w:shd w:val="clear" w:color="auto" w:fill="FFFFFF"/>
        </w:rPr>
        <w:t>PMI</w:t>
      </w:r>
      <w:r w:rsidRPr="00E20792">
        <w:rPr>
          <w:rFonts w:ascii="Arial Narrow" w:hAnsi="Arial Narrow" w:cs="Helvetica"/>
          <w:b/>
          <w:color w:val="4D4D4D"/>
          <w:sz w:val="21"/>
          <w:szCs w:val="21"/>
          <w:shd w:val="clear" w:color="auto" w:fill="FFFFFF"/>
        </w:rPr>
        <w:t xml:space="preserve"> - </w:t>
      </w:r>
      <w:hyperlink r:id="rId8" w:history="1">
        <w:r w:rsidRPr="00E20792">
          <w:rPr>
            <w:rStyle w:val="Hyperlink"/>
            <w:rFonts w:ascii="Arial Narrow" w:hAnsi="Arial Narrow" w:cs="Arial"/>
            <w:sz w:val="18"/>
            <w:szCs w:val="18"/>
            <w:shd w:val="clear" w:color="auto" w:fill="FFFFFF"/>
          </w:rPr>
          <w:t>https://www.projectmanagement.com/profile/SuneethaGagadam</w:t>
        </w:r>
      </w:hyperlink>
      <w:r>
        <w:rPr>
          <w:rStyle w:val="Hyperlink"/>
          <w:rFonts w:ascii="Arial Narrow" w:hAnsi="Arial Narrow" w:cs="Arial"/>
          <w:sz w:val="18"/>
          <w:szCs w:val="18"/>
          <w:shd w:val="clear" w:color="auto" w:fill="FFFFFF"/>
        </w:rPr>
        <w:t>/</w:t>
      </w:r>
    </w:p>
    <w:p w:rsidR="00B7648E" w:rsidRDefault="00B7648E" w:rsidP="00B7648E">
      <w:pPr>
        <w:pStyle w:val="NoSpacing"/>
        <w:rPr>
          <w:rStyle w:val="Hyperlink"/>
          <w:rFonts w:ascii="Arial Narrow" w:hAnsi="Arial Narrow" w:cs="Arial"/>
          <w:sz w:val="18"/>
          <w:szCs w:val="18"/>
          <w:shd w:val="clear" w:color="auto" w:fill="FFFFFF"/>
        </w:rPr>
      </w:pPr>
      <w:r w:rsidRPr="00E20792">
        <w:rPr>
          <w:rFonts w:ascii="Arial Narrow" w:hAnsi="Arial Narrow" w:cs="Helvetica"/>
          <w:b/>
          <w:color w:val="4D4D4D"/>
          <w:sz w:val="21"/>
          <w:szCs w:val="21"/>
          <w:shd w:val="clear" w:color="auto" w:fill="FFFFFF"/>
        </w:rPr>
        <w:t xml:space="preserve">                          </w:t>
      </w:r>
      <w:r>
        <w:rPr>
          <w:rFonts w:ascii="Arial Narrow" w:hAnsi="Arial Narrow" w:cs="Helvetica"/>
          <w:b/>
          <w:color w:val="4D4D4D"/>
          <w:sz w:val="21"/>
          <w:szCs w:val="21"/>
          <w:shd w:val="clear" w:color="auto" w:fill="FFFFFF"/>
        </w:rPr>
        <w:t xml:space="preserve">    LinkedIn</w:t>
      </w:r>
      <w:r w:rsidRPr="00E20792">
        <w:rPr>
          <w:rFonts w:ascii="Arial Narrow" w:hAnsi="Arial Narrow" w:cs="Helvetica"/>
          <w:b/>
          <w:color w:val="4D4D4D"/>
          <w:sz w:val="21"/>
          <w:szCs w:val="21"/>
          <w:shd w:val="clear" w:color="auto" w:fill="FFFFFF"/>
        </w:rPr>
        <w:t xml:space="preserve"> - </w:t>
      </w:r>
      <w:hyperlink r:id="rId9" w:history="1">
        <w:r w:rsidRPr="00E20792">
          <w:rPr>
            <w:rStyle w:val="Hyperlink"/>
            <w:rFonts w:ascii="Arial Narrow" w:hAnsi="Arial Narrow" w:cs="Arial"/>
            <w:sz w:val="18"/>
            <w:szCs w:val="18"/>
            <w:shd w:val="clear" w:color="auto" w:fill="FFFFFF"/>
          </w:rPr>
          <w:t>https://www.linkedin.com/in/suneethagagadam</w:t>
        </w:r>
      </w:hyperlink>
      <w:r>
        <w:rPr>
          <w:rStyle w:val="Hyperlink"/>
          <w:rFonts w:ascii="Arial Narrow" w:hAnsi="Arial Narrow" w:cs="Arial"/>
          <w:sz w:val="18"/>
          <w:szCs w:val="18"/>
          <w:shd w:val="clear" w:color="auto" w:fill="FFFFFF"/>
        </w:rPr>
        <w:t>/</w:t>
      </w:r>
    </w:p>
    <w:p w:rsidR="00B7648E" w:rsidRDefault="00B7648E" w:rsidP="00B7648E">
      <w:pPr>
        <w:pStyle w:val="NoSpacing"/>
        <w:rPr>
          <w:rStyle w:val="Hyperlink"/>
          <w:rFonts w:ascii="Arial Narrow" w:hAnsi="Arial Narrow" w:cs="Arial"/>
          <w:sz w:val="18"/>
          <w:szCs w:val="18"/>
          <w:shd w:val="clear" w:color="auto" w:fill="FFFFFF"/>
        </w:rPr>
      </w:pPr>
      <w:r w:rsidRPr="00727CE3">
        <w:rPr>
          <w:rFonts w:ascii="Arial Narrow" w:hAnsi="Arial Narrow"/>
          <w:b/>
          <w:sz w:val="22"/>
          <w:szCs w:val="22"/>
        </w:rPr>
        <w:t>President</w:t>
      </w:r>
      <w:r>
        <w:rPr>
          <w:rFonts w:ascii="Arial Narrow" w:hAnsi="Arial Narrow"/>
          <w:b/>
          <w:sz w:val="22"/>
          <w:szCs w:val="22"/>
        </w:rPr>
        <w:t>/CEO</w:t>
      </w:r>
      <w:r w:rsidRPr="00727CE3">
        <w:rPr>
          <w:rFonts w:ascii="Arial Narrow" w:hAnsi="Arial Narrow"/>
          <w:b/>
          <w:sz w:val="22"/>
          <w:szCs w:val="22"/>
        </w:rPr>
        <w:t>:</w:t>
      </w:r>
      <w:r>
        <w:rPr>
          <w:rFonts w:ascii="Arial Narrow" w:hAnsi="Arial Narrow" w:cs="Helvetica"/>
          <w:b/>
          <w:color w:val="4D4D4D"/>
          <w:sz w:val="21"/>
          <w:szCs w:val="21"/>
          <w:shd w:val="clear" w:color="auto" w:fill="FFFFFF"/>
        </w:rPr>
        <w:t xml:space="preserve">  </w:t>
      </w:r>
      <w:r w:rsidRPr="00727CE3">
        <w:rPr>
          <w:rFonts w:ascii="Arial Narrow" w:hAnsi="Arial Narrow" w:cs="Helvetica"/>
          <w:b/>
          <w:color w:val="4D4D4D"/>
          <w:sz w:val="21"/>
          <w:szCs w:val="21"/>
          <w:shd w:val="clear" w:color="auto" w:fill="FFFFFF"/>
        </w:rPr>
        <w:t>All Nations Toastmasters Club</w:t>
      </w:r>
      <w:r w:rsidRPr="00727CE3">
        <w:rPr>
          <w:rStyle w:val="Hyperlink"/>
          <w:rFonts w:ascii="Arial Narrow" w:hAnsi="Arial Narrow" w:cs="Arial"/>
          <w:color w:val="auto"/>
          <w:sz w:val="18"/>
          <w:szCs w:val="18"/>
          <w:u w:val="none"/>
          <w:shd w:val="clear" w:color="auto" w:fill="FFFFFF"/>
        </w:rPr>
        <w:t xml:space="preserve"> </w:t>
      </w:r>
      <w:r w:rsidRPr="00F45A49">
        <w:rPr>
          <w:rStyle w:val="Hyperlink"/>
          <w:rFonts w:ascii="Arial Narrow" w:hAnsi="Arial Narrow" w:cs="Arial"/>
          <w:sz w:val="18"/>
          <w:szCs w:val="18"/>
          <w:u w:val="none"/>
          <w:shd w:val="clear" w:color="auto" w:fill="FFFFFF"/>
        </w:rPr>
        <w:t>-</w:t>
      </w:r>
      <w:r w:rsidRPr="00F45A49">
        <w:rPr>
          <w:rStyle w:val="Hyperlink"/>
          <w:rFonts w:ascii="Arial Narrow" w:hAnsi="Arial Narrow" w:cs="Arial"/>
          <w:sz w:val="18"/>
          <w:szCs w:val="18"/>
          <w:shd w:val="clear" w:color="auto" w:fill="FFFFFF"/>
        </w:rPr>
        <w:t xml:space="preserve"> </w:t>
      </w:r>
      <w:hyperlink r:id="rId10" w:history="1">
        <w:r w:rsidR="0054001E" w:rsidRPr="00671D9A">
          <w:rPr>
            <w:rStyle w:val="Hyperlink"/>
            <w:rFonts w:ascii="Arial Narrow" w:hAnsi="Arial Narrow" w:cs="Arial"/>
            <w:sz w:val="18"/>
            <w:szCs w:val="18"/>
            <w:shd w:val="clear" w:color="auto" w:fill="FFFFFF"/>
          </w:rPr>
          <w:t>https://www.toastmasters.org/</w:t>
        </w:r>
      </w:hyperlink>
    </w:p>
    <w:p w:rsidR="0054001E" w:rsidRDefault="0054001E" w:rsidP="00B7648E">
      <w:pPr>
        <w:pStyle w:val="NoSpacing"/>
        <w:rPr>
          <w:rStyle w:val="Hyperlink"/>
          <w:rFonts w:ascii="Arial Narrow" w:hAnsi="Arial Narrow" w:cs="Arial"/>
          <w:sz w:val="18"/>
          <w:szCs w:val="18"/>
          <w:shd w:val="clear" w:color="auto" w:fill="FFFFFF"/>
        </w:rPr>
      </w:pPr>
    </w:p>
    <w:p w:rsidR="0054001E" w:rsidRPr="00C63A9A" w:rsidRDefault="0054001E" w:rsidP="00473190">
      <w:pPr>
        <w:pStyle w:val="Heading2"/>
        <w:pBdr>
          <w:top w:val="single" w:sz="4" w:space="0" w:color="auto"/>
          <w:bottom w:val="single" w:sz="4" w:space="1" w:color="auto"/>
        </w:pBdr>
        <w:jc w:val="center"/>
        <w:rPr>
          <w:rFonts w:asciiTheme="majorHAnsi" w:hAnsiTheme="majorHAnsi"/>
          <w:b/>
          <w:color w:val="000000" w:themeColor="text1"/>
          <w:sz w:val="22"/>
          <w:szCs w:val="22"/>
        </w:rPr>
      </w:pPr>
      <w:r w:rsidRPr="00C63A9A">
        <w:rPr>
          <w:rFonts w:asciiTheme="majorHAnsi" w:hAnsiTheme="majorHAnsi"/>
          <w:b/>
          <w:color w:val="000000" w:themeColor="text1"/>
          <w:sz w:val="22"/>
          <w:szCs w:val="22"/>
        </w:rPr>
        <w:t>EXPERIENCE LISTED BY INDUSTRY</w:t>
      </w:r>
    </w:p>
    <w:p w:rsidR="00D10AE0" w:rsidRDefault="00D10AE0" w:rsidP="00D10AE0">
      <w:pPr>
        <w:pStyle w:val="NoSpacing"/>
        <w:numPr>
          <w:ilvl w:val="0"/>
          <w:numId w:val="46"/>
        </w:numPr>
        <w:rPr>
          <w:rFonts w:asciiTheme="majorHAnsi" w:hAnsiTheme="majorHAnsi"/>
          <w:b/>
          <w:bCs/>
          <w:sz w:val="22"/>
          <w:szCs w:val="22"/>
        </w:rPr>
      </w:pPr>
      <w:r w:rsidRPr="00D73945">
        <w:rPr>
          <w:rFonts w:asciiTheme="majorHAnsi" w:hAnsiTheme="majorHAnsi"/>
          <w:bCs/>
          <w:sz w:val="22"/>
          <w:szCs w:val="22"/>
        </w:rPr>
        <w:t xml:space="preserve">5 + years </w:t>
      </w:r>
      <w:r>
        <w:rPr>
          <w:rFonts w:asciiTheme="majorHAnsi" w:hAnsiTheme="majorHAnsi"/>
          <w:bCs/>
          <w:sz w:val="22"/>
          <w:szCs w:val="22"/>
        </w:rPr>
        <w:t xml:space="preserve">of </w:t>
      </w:r>
      <w:r w:rsidRPr="001D6190">
        <w:rPr>
          <w:rFonts w:asciiTheme="majorHAnsi" w:hAnsiTheme="majorHAnsi"/>
          <w:b/>
          <w:bCs/>
          <w:sz w:val="22"/>
          <w:szCs w:val="22"/>
        </w:rPr>
        <w:t xml:space="preserve">US </w:t>
      </w:r>
      <w:r w:rsidRPr="00746598">
        <w:rPr>
          <w:rFonts w:asciiTheme="majorHAnsi" w:hAnsiTheme="majorHAnsi"/>
          <w:b/>
          <w:bCs/>
          <w:sz w:val="22"/>
          <w:szCs w:val="22"/>
        </w:rPr>
        <w:t>Government</w:t>
      </w:r>
      <w:r w:rsidRPr="00D73945">
        <w:rPr>
          <w:rFonts w:asciiTheme="majorHAnsi" w:hAnsiTheme="majorHAnsi"/>
          <w:bCs/>
          <w:sz w:val="22"/>
          <w:szCs w:val="22"/>
        </w:rPr>
        <w:t xml:space="preserve"> experience working at </w:t>
      </w:r>
      <w:r w:rsidRPr="00D73945">
        <w:rPr>
          <w:rFonts w:asciiTheme="majorHAnsi" w:hAnsiTheme="majorHAnsi"/>
          <w:b/>
          <w:bCs/>
          <w:sz w:val="22"/>
          <w:szCs w:val="22"/>
        </w:rPr>
        <w:t>M</w:t>
      </w:r>
      <w:r>
        <w:rPr>
          <w:rFonts w:asciiTheme="majorHAnsi" w:hAnsiTheme="majorHAnsi"/>
          <w:b/>
          <w:bCs/>
          <w:sz w:val="22"/>
          <w:szCs w:val="22"/>
        </w:rPr>
        <w:t xml:space="preserve">assachusetts </w:t>
      </w:r>
      <w:r w:rsidRPr="00D73945">
        <w:rPr>
          <w:rFonts w:asciiTheme="majorHAnsi" w:hAnsiTheme="majorHAnsi"/>
          <w:b/>
          <w:bCs/>
          <w:sz w:val="22"/>
          <w:szCs w:val="22"/>
        </w:rPr>
        <w:t>State H</w:t>
      </w:r>
      <w:r>
        <w:rPr>
          <w:rFonts w:asciiTheme="majorHAnsi" w:hAnsiTheme="majorHAnsi"/>
          <w:b/>
          <w:bCs/>
          <w:sz w:val="22"/>
          <w:szCs w:val="22"/>
        </w:rPr>
        <w:t xml:space="preserve">ealth Exchange, New York State Health Exchange, </w:t>
      </w:r>
      <w:r w:rsidRPr="00D73945">
        <w:rPr>
          <w:rFonts w:asciiTheme="majorHAnsi" w:hAnsiTheme="majorHAnsi"/>
          <w:b/>
          <w:bCs/>
          <w:sz w:val="22"/>
          <w:szCs w:val="22"/>
        </w:rPr>
        <w:t>Washington State Department of Corrections, Michigan State Child Support Disbursement Unit, Indian</w:t>
      </w:r>
      <w:r w:rsidR="003E5178">
        <w:rPr>
          <w:rFonts w:asciiTheme="majorHAnsi" w:hAnsiTheme="majorHAnsi"/>
          <w:b/>
          <w:bCs/>
          <w:sz w:val="22"/>
          <w:szCs w:val="22"/>
        </w:rPr>
        <w:t>a</w:t>
      </w:r>
      <w:r w:rsidRPr="00D73945">
        <w:rPr>
          <w:rFonts w:asciiTheme="majorHAnsi" w:hAnsiTheme="majorHAnsi"/>
          <w:b/>
          <w:bCs/>
          <w:sz w:val="22"/>
          <w:szCs w:val="22"/>
        </w:rPr>
        <w:t xml:space="preserve"> State Child Support Enforcement System, Michigan State Chil</w:t>
      </w:r>
      <w:r>
        <w:rPr>
          <w:rFonts w:asciiTheme="majorHAnsi" w:hAnsiTheme="majorHAnsi"/>
          <w:b/>
          <w:bCs/>
          <w:sz w:val="22"/>
          <w:szCs w:val="22"/>
        </w:rPr>
        <w:t>d Support Enforcement System.</w:t>
      </w:r>
    </w:p>
    <w:p w:rsidR="00D10AE0" w:rsidRDefault="00D10AE0" w:rsidP="00D10AE0">
      <w:pPr>
        <w:pStyle w:val="NoSpacing"/>
        <w:numPr>
          <w:ilvl w:val="0"/>
          <w:numId w:val="46"/>
        </w:numPr>
        <w:rPr>
          <w:rFonts w:asciiTheme="majorHAnsi" w:hAnsiTheme="majorHAnsi"/>
          <w:b/>
          <w:bCs/>
          <w:sz w:val="22"/>
          <w:szCs w:val="22"/>
        </w:rPr>
      </w:pPr>
      <w:r w:rsidRPr="00D73945">
        <w:rPr>
          <w:rFonts w:asciiTheme="majorHAnsi" w:hAnsiTheme="majorHAnsi"/>
          <w:bCs/>
          <w:sz w:val="22"/>
          <w:szCs w:val="22"/>
        </w:rPr>
        <w:t xml:space="preserve">7 </w:t>
      </w:r>
      <w:r w:rsidRPr="0013532B">
        <w:rPr>
          <w:rFonts w:asciiTheme="majorHAnsi" w:hAnsiTheme="majorHAnsi"/>
          <w:bCs/>
          <w:sz w:val="22"/>
          <w:szCs w:val="22"/>
        </w:rPr>
        <w:t xml:space="preserve">years of </w:t>
      </w:r>
      <w:r w:rsidRPr="00746598">
        <w:rPr>
          <w:rFonts w:asciiTheme="majorHAnsi" w:hAnsiTheme="majorHAnsi"/>
          <w:b/>
          <w:bCs/>
          <w:sz w:val="22"/>
          <w:szCs w:val="22"/>
        </w:rPr>
        <w:t>Health Care</w:t>
      </w:r>
      <w:r w:rsidRPr="00D73945">
        <w:rPr>
          <w:rFonts w:asciiTheme="majorHAnsi" w:hAnsiTheme="majorHAnsi"/>
          <w:bCs/>
          <w:sz w:val="22"/>
          <w:szCs w:val="22"/>
        </w:rPr>
        <w:t xml:space="preserve"> </w:t>
      </w:r>
      <w:r w:rsidRPr="0013532B">
        <w:rPr>
          <w:rFonts w:asciiTheme="majorHAnsi" w:hAnsiTheme="majorHAnsi"/>
          <w:bCs/>
          <w:sz w:val="22"/>
          <w:szCs w:val="22"/>
        </w:rPr>
        <w:t>experience through working at </w:t>
      </w:r>
      <w:r w:rsidRPr="00D73945">
        <w:rPr>
          <w:rFonts w:asciiTheme="majorHAnsi" w:hAnsiTheme="majorHAnsi"/>
          <w:b/>
          <w:bCs/>
          <w:sz w:val="22"/>
          <w:szCs w:val="22"/>
        </w:rPr>
        <w:t>Massachusetts State Health Exchange, New York State Health Exchange, Horizon Blue Cross Blue Shield of NJ, Blue Cross Blue Shield of Massachusetts and Health Data Management Solutions.</w:t>
      </w:r>
    </w:p>
    <w:p w:rsidR="00D10AE0" w:rsidRDefault="00D10AE0" w:rsidP="00D10AE0">
      <w:pPr>
        <w:pStyle w:val="NoSpacing"/>
        <w:numPr>
          <w:ilvl w:val="0"/>
          <w:numId w:val="46"/>
        </w:numPr>
        <w:rPr>
          <w:rFonts w:asciiTheme="majorHAnsi" w:hAnsiTheme="majorHAnsi"/>
          <w:b/>
          <w:bCs/>
          <w:sz w:val="22"/>
          <w:szCs w:val="22"/>
        </w:rPr>
      </w:pPr>
      <w:r>
        <w:rPr>
          <w:rFonts w:asciiTheme="majorHAnsi" w:hAnsiTheme="majorHAnsi"/>
          <w:bCs/>
          <w:sz w:val="22"/>
          <w:szCs w:val="22"/>
        </w:rPr>
        <w:t xml:space="preserve">2 </w:t>
      </w:r>
      <w:r w:rsidRPr="00D73945">
        <w:rPr>
          <w:rFonts w:asciiTheme="majorHAnsi" w:hAnsiTheme="majorHAnsi"/>
          <w:bCs/>
          <w:sz w:val="22"/>
          <w:szCs w:val="22"/>
        </w:rPr>
        <w:t xml:space="preserve">+ years of </w:t>
      </w:r>
      <w:r w:rsidRPr="00746598">
        <w:rPr>
          <w:rFonts w:asciiTheme="majorHAnsi" w:hAnsiTheme="majorHAnsi"/>
          <w:b/>
          <w:bCs/>
          <w:sz w:val="22"/>
          <w:szCs w:val="22"/>
        </w:rPr>
        <w:t>Banking</w:t>
      </w:r>
      <w:r>
        <w:rPr>
          <w:rFonts w:asciiTheme="majorHAnsi" w:hAnsiTheme="majorHAnsi"/>
          <w:b/>
          <w:bCs/>
          <w:sz w:val="22"/>
          <w:szCs w:val="22"/>
        </w:rPr>
        <w:t>/Finance</w:t>
      </w:r>
      <w:r w:rsidRPr="00D73945">
        <w:rPr>
          <w:rFonts w:asciiTheme="majorHAnsi" w:hAnsiTheme="majorHAnsi"/>
          <w:bCs/>
          <w:sz w:val="22"/>
          <w:szCs w:val="22"/>
        </w:rPr>
        <w:t xml:space="preserve"> experience through working at </w:t>
      </w:r>
      <w:r w:rsidRPr="00D73945">
        <w:rPr>
          <w:rFonts w:asciiTheme="majorHAnsi" w:hAnsiTheme="majorHAnsi"/>
          <w:b/>
          <w:bCs/>
          <w:sz w:val="22"/>
          <w:szCs w:val="22"/>
        </w:rPr>
        <w:t>ABN AMRO LaSalle</w:t>
      </w:r>
      <w:r>
        <w:rPr>
          <w:rFonts w:asciiTheme="majorHAnsi" w:hAnsiTheme="majorHAnsi"/>
          <w:b/>
          <w:bCs/>
          <w:sz w:val="22"/>
          <w:szCs w:val="22"/>
        </w:rPr>
        <w:t xml:space="preserve"> </w:t>
      </w:r>
      <w:r w:rsidRPr="00D73945">
        <w:rPr>
          <w:rFonts w:asciiTheme="majorHAnsi" w:hAnsiTheme="majorHAnsi"/>
          <w:b/>
          <w:bCs/>
          <w:sz w:val="22"/>
          <w:szCs w:val="22"/>
        </w:rPr>
        <w:t>Bank (acquired by Bank of America and City Group)</w:t>
      </w:r>
      <w:r>
        <w:rPr>
          <w:rFonts w:asciiTheme="majorHAnsi" w:hAnsiTheme="majorHAnsi"/>
          <w:b/>
          <w:bCs/>
          <w:sz w:val="22"/>
          <w:szCs w:val="22"/>
        </w:rPr>
        <w:t>, B-BOP - Business to Business Online Processor</w:t>
      </w:r>
      <w:r w:rsidRPr="00D73945">
        <w:rPr>
          <w:rFonts w:asciiTheme="majorHAnsi" w:hAnsiTheme="majorHAnsi"/>
          <w:b/>
          <w:bCs/>
          <w:sz w:val="22"/>
          <w:szCs w:val="22"/>
        </w:rPr>
        <w:t>.</w:t>
      </w:r>
    </w:p>
    <w:p w:rsidR="00D10AE0" w:rsidRPr="00434E72" w:rsidRDefault="00D10AE0" w:rsidP="00D10AE0">
      <w:pPr>
        <w:pStyle w:val="NoSpacing"/>
        <w:numPr>
          <w:ilvl w:val="0"/>
          <w:numId w:val="46"/>
        </w:numPr>
        <w:rPr>
          <w:rFonts w:asciiTheme="majorHAnsi" w:hAnsiTheme="majorHAnsi"/>
          <w:bCs/>
          <w:sz w:val="22"/>
          <w:szCs w:val="22"/>
        </w:rPr>
      </w:pPr>
      <w:r w:rsidRPr="00434E72">
        <w:rPr>
          <w:rFonts w:asciiTheme="majorHAnsi" w:hAnsiTheme="majorHAnsi"/>
          <w:bCs/>
          <w:sz w:val="22"/>
          <w:szCs w:val="22"/>
        </w:rPr>
        <w:t>2</w:t>
      </w:r>
      <w:r w:rsidR="00B86D3C">
        <w:rPr>
          <w:rFonts w:asciiTheme="majorHAnsi" w:hAnsiTheme="majorHAnsi"/>
          <w:bCs/>
          <w:sz w:val="22"/>
          <w:szCs w:val="22"/>
        </w:rPr>
        <w:t xml:space="preserve"> +</w:t>
      </w:r>
      <w:r w:rsidRPr="00434E72">
        <w:rPr>
          <w:rFonts w:asciiTheme="majorHAnsi" w:hAnsiTheme="majorHAnsi"/>
          <w:bCs/>
          <w:sz w:val="22"/>
          <w:szCs w:val="22"/>
        </w:rPr>
        <w:t xml:space="preserve"> years of </w:t>
      </w:r>
      <w:r w:rsidRPr="00666FCA">
        <w:rPr>
          <w:rFonts w:asciiTheme="majorHAnsi" w:hAnsiTheme="majorHAnsi"/>
          <w:b/>
          <w:bCs/>
          <w:sz w:val="22"/>
          <w:szCs w:val="22"/>
        </w:rPr>
        <w:t>Retail</w:t>
      </w:r>
      <w:r w:rsidRPr="00434E72">
        <w:rPr>
          <w:rFonts w:asciiTheme="majorHAnsi" w:hAnsiTheme="majorHAnsi"/>
          <w:bCs/>
          <w:sz w:val="22"/>
          <w:szCs w:val="22"/>
        </w:rPr>
        <w:t xml:space="preserve"> experience through working at </w:t>
      </w:r>
      <w:r w:rsidRPr="00666FCA">
        <w:rPr>
          <w:rFonts w:asciiTheme="majorHAnsi" w:hAnsiTheme="majorHAnsi"/>
          <w:b/>
          <w:bCs/>
          <w:sz w:val="22"/>
          <w:szCs w:val="22"/>
        </w:rPr>
        <w:t>Living Spaces</w:t>
      </w:r>
      <w:r>
        <w:rPr>
          <w:rFonts w:asciiTheme="majorHAnsi" w:hAnsiTheme="majorHAnsi"/>
          <w:b/>
          <w:bCs/>
          <w:sz w:val="22"/>
          <w:szCs w:val="22"/>
        </w:rPr>
        <w:t>,</w:t>
      </w:r>
      <w:r w:rsidRPr="00666FCA">
        <w:rPr>
          <w:rFonts w:asciiTheme="majorHAnsi" w:hAnsiTheme="majorHAnsi"/>
          <w:b/>
          <w:bCs/>
          <w:sz w:val="22"/>
          <w:szCs w:val="22"/>
        </w:rPr>
        <w:t xml:space="preserve"> Borders Group</w:t>
      </w:r>
      <w:r w:rsidRPr="00434E72">
        <w:rPr>
          <w:rFonts w:asciiTheme="majorHAnsi" w:hAnsiTheme="majorHAnsi"/>
          <w:bCs/>
          <w:sz w:val="22"/>
          <w:szCs w:val="22"/>
        </w:rPr>
        <w:t>.</w:t>
      </w:r>
    </w:p>
    <w:p w:rsidR="00D10AE0" w:rsidRDefault="00D10AE0" w:rsidP="00D10AE0">
      <w:pPr>
        <w:pStyle w:val="NoSpacing"/>
        <w:numPr>
          <w:ilvl w:val="0"/>
          <w:numId w:val="46"/>
        </w:numPr>
        <w:rPr>
          <w:rFonts w:asciiTheme="majorHAnsi" w:hAnsiTheme="majorHAnsi"/>
          <w:b/>
          <w:bCs/>
          <w:sz w:val="22"/>
          <w:szCs w:val="22"/>
        </w:rPr>
      </w:pPr>
      <w:r>
        <w:rPr>
          <w:rFonts w:asciiTheme="majorHAnsi" w:hAnsiTheme="majorHAnsi"/>
          <w:bCs/>
          <w:sz w:val="22"/>
          <w:szCs w:val="22"/>
        </w:rPr>
        <w:t>2.5 years of</w:t>
      </w:r>
      <w:r w:rsidRPr="00D73945">
        <w:rPr>
          <w:rFonts w:asciiTheme="majorHAnsi" w:hAnsiTheme="majorHAnsi"/>
          <w:bCs/>
          <w:sz w:val="22"/>
          <w:szCs w:val="22"/>
        </w:rPr>
        <w:t xml:space="preserve"> </w:t>
      </w:r>
      <w:r w:rsidRPr="00746598">
        <w:rPr>
          <w:rFonts w:asciiTheme="majorHAnsi" w:hAnsiTheme="majorHAnsi"/>
          <w:b/>
          <w:bCs/>
          <w:sz w:val="22"/>
          <w:szCs w:val="22"/>
        </w:rPr>
        <w:t>Energy &amp; Utility</w:t>
      </w:r>
      <w:r w:rsidRPr="00D73945">
        <w:rPr>
          <w:rFonts w:asciiTheme="majorHAnsi" w:hAnsiTheme="majorHAnsi"/>
          <w:bCs/>
          <w:sz w:val="22"/>
          <w:szCs w:val="22"/>
        </w:rPr>
        <w:t xml:space="preserve"> </w:t>
      </w:r>
      <w:r w:rsidRPr="0013532B">
        <w:rPr>
          <w:rFonts w:asciiTheme="majorHAnsi" w:hAnsiTheme="majorHAnsi"/>
          <w:bCs/>
          <w:sz w:val="22"/>
          <w:szCs w:val="22"/>
        </w:rPr>
        <w:t>experience through working at </w:t>
      </w:r>
      <w:r w:rsidRPr="00D73945">
        <w:rPr>
          <w:rFonts w:asciiTheme="majorHAnsi" w:hAnsiTheme="majorHAnsi"/>
          <w:b/>
          <w:bCs/>
          <w:sz w:val="22"/>
          <w:szCs w:val="22"/>
        </w:rPr>
        <w:t>Detroit Edison &amp; Energy</w:t>
      </w:r>
      <w:r>
        <w:rPr>
          <w:rFonts w:asciiTheme="majorHAnsi" w:hAnsiTheme="majorHAnsi"/>
          <w:b/>
          <w:bCs/>
          <w:sz w:val="22"/>
          <w:szCs w:val="22"/>
        </w:rPr>
        <w:t>,</w:t>
      </w:r>
      <w:r w:rsidRPr="00D73945">
        <w:rPr>
          <w:rFonts w:asciiTheme="majorHAnsi" w:hAnsiTheme="majorHAnsi"/>
          <w:b/>
          <w:bCs/>
          <w:sz w:val="22"/>
          <w:szCs w:val="22"/>
        </w:rPr>
        <w:t xml:space="preserve"> Commonwealth Edison, IL.</w:t>
      </w:r>
    </w:p>
    <w:p w:rsidR="00D10AE0" w:rsidRDefault="00D10AE0" w:rsidP="00D10AE0">
      <w:pPr>
        <w:pStyle w:val="NoSpacing"/>
        <w:numPr>
          <w:ilvl w:val="0"/>
          <w:numId w:val="46"/>
        </w:numPr>
        <w:rPr>
          <w:rFonts w:asciiTheme="majorHAnsi" w:hAnsiTheme="majorHAnsi"/>
          <w:bCs/>
          <w:sz w:val="22"/>
          <w:szCs w:val="22"/>
        </w:rPr>
      </w:pPr>
      <w:r>
        <w:rPr>
          <w:rFonts w:asciiTheme="majorHAnsi" w:hAnsiTheme="majorHAnsi"/>
          <w:bCs/>
          <w:sz w:val="22"/>
          <w:szCs w:val="22"/>
        </w:rPr>
        <w:t xml:space="preserve">1.5 years of </w:t>
      </w:r>
      <w:r w:rsidRPr="003B480F">
        <w:rPr>
          <w:rFonts w:asciiTheme="majorHAnsi" w:hAnsiTheme="majorHAnsi"/>
          <w:bCs/>
          <w:sz w:val="22"/>
          <w:szCs w:val="22"/>
        </w:rPr>
        <w:t>Email</w:t>
      </w:r>
      <w:r w:rsidRPr="00A857F1">
        <w:rPr>
          <w:rFonts w:asciiTheme="majorHAnsi" w:hAnsiTheme="majorHAnsi"/>
          <w:b/>
          <w:bCs/>
          <w:sz w:val="22"/>
          <w:szCs w:val="22"/>
        </w:rPr>
        <w:t xml:space="preserve"> Marketing </w:t>
      </w:r>
      <w:r w:rsidRPr="003B480F">
        <w:rPr>
          <w:rFonts w:asciiTheme="majorHAnsi" w:hAnsiTheme="majorHAnsi"/>
          <w:bCs/>
          <w:sz w:val="22"/>
          <w:szCs w:val="22"/>
        </w:rPr>
        <w:t>Campaign</w:t>
      </w:r>
      <w:r>
        <w:rPr>
          <w:rFonts w:asciiTheme="majorHAnsi" w:hAnsiTheme="majorHAnsi"/>
          <w:bCs/>
          <w:sz w:val="22"/>
          <w:szCs w:val="22"/>
        </w:rPr>
        <w:t xml:space="preserve"> </w:t>
      </w:r>
      <w:r w:rsidRPr="00D73945">
        <w:rPr>
          <w:rFonts w:asciiTheme="majorHAnsi" w:hAnsiTheme="majorHAnsi"/>
          <w:bCs/>
          <w:sz w:val="22"/>
          <w:szCs w:val="22"/>
        </w:rPr>
        <w:t xml:space="preserve">experience working at </w:t>
      </w:r>
      <w:r w:rsidRPr="00D73945">
        <w:rPr>
          <w:rFonts w:asciiTheme="majorHAnsi" w:hAnsiTheme="majorHAnsi"/>
          <w:b/>
          <w:bCs/>
          <w:sz w:val="22"/>
          <w:szCs w:val="22"/>
        </w:rPr>
        <w:t xml:space="preserve">Annuncio Software Inc., (acquired by PeopleSoft </w:t>
      </w:r>
      <w:r w:rsidRPr="00D8071B">
        <w:rPr>
          <w:rFonts w:asciiTheme="majorHAnsi" w:hAnsiTheme="majorHAnsi"/>
          <w:bCs/>
          <w:sz w:val="22"/>
          <w:szCs w:val="22"/>
        </w:rPr>
        <w:t>and now</w:t>
      </w:r>
      <w:r w:rsidRPr="00D73945">
        <w:rPr>
          <w:rFonts w:asciiTheme="majorHAnsi" w:hAnsiTheme="majorHAnsi"/>
          <w:b/>
          <w:bCs/>
          <w:sz w:val="22"/>
          <w:szCs w:val="22"/>
        </w:rPr>
        <w:t xml:space="preserve"> Oracle</w:t>
      </w:r>
      <w:r w:rsidRPr="00D73945">
        <w:rPr>
          <w:rFonts w:asciiTheme="majorHAnsi" w:hAnsiTheme="majorHAnsi"/>
          <w:bCs/>
          <w:sz w:val="22"/>
          <w:szCs w:val="22"/>
        </w:rPr>
        <w:t>)</w:t>
      </w:r>
      <w:r>
        <w:rPr>
          <w:rFonts w:asciiTheme="majorHAnsi" w:hAnsiTheme="majorHAnsi"/>
          <w:bCs/>
          <w:sz w:val="22"/>
          <w:szCs w:val="22"/>
        </w:rPr>
        <w:t>.</w:t>
      </w:r>
    </w:p>
    <w:p w:rsidR="0054001E" w:rsidRDefault="0054001E" w:rsidP="0054001E">
      <w:pPr>
        <w:pStyle w:val="NoSpacing"/>
        <w:ind w:left="720"/>
        <w:rPr>
          <w:rFonts w:asciiTheme="majorHAnsi" w:hAnsiTheme="majorHAnsi"/>
          <w:bCs/>
          <w:sz w:val="22"/>
          <w:szCs w:val="22"/>
        </w:rPr>
      </w:pPr>
    </w:p>
    <w:p w:rsidR="0054001E" w:rsidRPr="00C63A9A" w:rsidRDefault="0054001E" w:rsidP="0054001E">
      <w:pPr>
        <w:pStyle w:val="Heading2"/>
        <w:pBdr>
          <w:top w:val="single" w:sz="4" w:space="1" w:color="auto"/>
          <w:bottom w:val="single" w:sz="4" w:space="1" w:color="auto"/>
        </w:pBdr>
        <w:jc w:val="center"/>
        <w:rPr>
          <w:rFonts w:asciiTheme="majorHAnsi" w:hAnsiTheme="majorHAnsi"/>
          <w:b/>
          <w:color w:val="000000" w:themeColor="text1"/>
          <w:sz w:val="22"/>
          <w:szCs w:val="22"/>
        </w:rPr>
      </w:pPr>
      <w:r w:rsidRPr="00C63A9A">
        <w:rPr>
          <w:rFonts w:asciiTheme="majorHAnsi" w:hAnsiTheme="majorHAnsi"/>
          <w:b/>
          <w:color w:val="000000" w:themeColor="text1"/>
          <w:sz w:val="22"/>
          <w:szCs w:val="22"/>
        </w:rPr>
        <w:t>EXPERIENCE LISTED BY ROLES</w:t>
      </w:r>
    </w:p>
    <w:p w:rsidR="0054001E" w:rsidRPr="00AA53F7" w:rsidRDefault="00AA53F7" w:rsidP="009441A0">
      <w:pPr>
        <w:pStyle w:val="NoSpacing"/>
        <w:numPr>
          <w:ilvl w:val="0"/>
          <w:numId w:val="46"/>
        </w:numPr>
        <w:rPr>
          <w:rFonts w:asciiTheme="majorHAnsi" w:hAnsiTheme="majorHAnsi"/>
          <w:bCs/>
          <w:sz w:val="22"/>
          <w:szCs w:val="22"/>
        </w:rPr>
      </w:pPr>
      <w:r w:rsidRPr="00AA53F7">
        <w:rPr>
          <w:rFonts w:asciiTheme="majorHAnsi" w:hAnsiTheme="majorHAnsi"/>
          <w:bCs/>
          <w:sz w:val="22"/>
          <w:szCs w:val="22"/>
        </w:rPr>
        <w:t>6</w:t>
      </w:r>
      <w:r w:rsidR="0054001E" w:rsidRPr="00AA53F7">
        <w:rPr>
          <w:rFonts w:asciiTheme="majorHAnsi" w:hAnsiTheme="majorHAnsi"/>
          <w:bCs/>
          <w:sz w:val="22"/>
          <w:szCs w:val="22"/>
        </w:rPr>
        <w:t xml:space="preserve"> years of Project Management/Product Management</w:t>
      </w:r>
      <w:r>
        <w:rPr>
          <w:rFonts w:asciiTheme="majorHAnsi" w:hAnsiTheme="majorHAnsi"/>
          <w:bCs/>
          <w:sz w:val="22"/>
          <w:szCs w:val="22"/>
        </w:rPr>
        <w:t>/Business Analysis</w:t>
      </w:r>
      <w:r w:rsidR="0054001E" w:rsidRPr="00AA53F7">
        <w:rPr>
          <w:rFonts w:asciiTheme="majorHAnsi" w:hAnsiTheme="majorHAnsi"/>
          <w:bCs/>
          <w:sz w:val="22"/>
          <w:szCs w:val="22"/>
        </w:rPr>
        <w:t xml:space="preserve"> experience through working at </w:t>
      </w:r>
      <w:r w:rsidR="007153EC" w:rsidRPr="00AA53F7">
        <w:rPr>
          <w:rFonts w:asciiTheme="majorHAnsi" w:hAnsiTheme="majorHAnsi"/>
          <w:bCs/>
          <w:sz w:val="22"/>
          <w:szCs w:val="22"/>
        </w:rPr>
        <w:t xml:space="preserve">Living Spaces Furniture, </w:t>
      </w:r>
      <w:r w:rsidR="0054001E" w:rsidRPr="00AA53F7">
        <w:rPr>
          <w:rFonts w:asciiTheme="majorHAnsi" w:hAnsiTheme="majorHAnsi"/>
          <w:bCs/>
          <w:sz w:val="22"/>
          <w:szCs w:val="22"/>
        </w:rPr>
        <w:t>New York State Health Exchange, Blue Cro</w:t>
      </w:r>
      <w:r w:rsidR="007153EC">
        <w:rPr>
          <w:rFonts w:asciiTheme="majorHAnsi" w:hAnsiTheme="majorHAnsi"/>
          <w:bCs/>
          <w:sz w:val="22"/>
          <w:szCs w:val="22"/>
        </w:rPr>
        <w:t xml:space="preserve">ss Blue Shield of Massachusetts, </w:t>
      </w:r>
      <w:r w:rsidR="007153EC" w:rsidRPr="00AA53F7">
        <w:rPr>
          <w:rFonts w:asciiTheme="majorHAnsi" w:hAnsiTheme="majorHAnsi"/>
          <w:bCs/>
          <w:sz w:val="22"/>
          <w:szCs w:val="22"/>
        </w:rPr>
        <w:t>Health Data Management Solutions</w:t>
      </w:r>
      <w:r w:rsidR="007153EC">
        <w:rPr>
          <w:rFonts w:asciiTheme="majorHAnsi" w:hAnsiTheme="majorHAnsi"/>
          <w:bCs/>
          <w:sz w:val="22"/>
          <w:szCs w:val="22"/>
        </w:rPr>
        <w:t>.</w:t>
      </w:r>
    </w:p>
    <w:p w:rsidR="0054001E" w:rsidRPr="005A6075" w:rsidRDefault="0054001E" w:rsidP="005A6075">
      <w:pPr>
        <w:pStyle w:val="NoSpacing"/>
        <w:numPr>
          <w:ilvl w:val="0"/>
          <w:numId w:val="46"/>
        </w:numPr>
        <w:rPr>
          <w:rFonts w:asciiTheme="majorHAnsi" w:hAnsiTheme="majorHAnsi"/>
          <w:bCs/>
          <w:sz w:val="22"/>
          <w:szCs w:val="22"/>
        </w:rPr>
      </w:pPr>
      <w:r w:rsidRPr="005A6075">
        <w:rPr>
          <w:rFonts w:asciiTheme="majorHAnsi" w:hAnsiTheme="majorHAnsi"/>
          <w:bCs/>
          <w:sz w:val="22"/>
          <w:szCs w:val="22"/>
        </w:rPr>
        <w:t>1</w:t>
      </w:r>
      <w:r w:rsidR="004B009D" w:rsidRPr="005A6075">
        <w:rPr>
          <w:rFonts w:asciiTheme="majorHAnsi" w:hAnsiTheme="majorHAnsi"/>
          <w:bCs/>
          <w:sz w:val="22"/>
          <w:szCs w:val="22"/>
        </w:rPr>
        <w:t>2</w:t>
      </w:r>
      <w:r w:rsidRPr="005A6075">
        <w:rPr>
          <w:rFonts w:asciiTheme="majorHAnsi" w:hAnsiTheme="majorHAnsi"/>
          <w:bCs/>
          <w:sz w:val="22"/>
          <w:szCs w:val="22"/>
        </w:rPr>
        <w:t xml:space="preserve"> + years QA Management &amp; Technical QA </w:t>
      </w:r>
      <w:r w:rsidRPr="00FE326B">
        <w:rPr>
          <w:rFonts w:asciiTheme="majorHAnsi" w:hAnsiTheme="majorHAnsi"/>
          <w:bCs/>
          <w:sz w:val="22"/>
          <w:szCs w:val="22"/>
        </w:rPr>
        <w:t>experience through working at </w:t>
      </w:r>
      <w:r w:rsidRPr="005A6075">
        <w:rPr>
          <w:rFonts w:asciiTheme="majorHAnsi" w:hAnsiTheme="majorHAnsi"/>
          <w:bCs/>
          <w:sz w:val="22"/>
          <w:szCs w:val="22"/>
        </w:rPr>
        <w:t xml:space="preserve">Massachusetts State Health Exchange, New York State Health Exchange, Horizon Blue Cross Blue Shield of NJ, Blue Cross Blue Shield of Massachusetts and Health Data Management Solutions, ABN AMRO LaSalle Bank, Detroit Edison &amp; Energy and Commonwealth Edison, IL, Washington State Department of Corrections, Michigan State Child Support Disbursement Unit, Indian State Child Support Enforcement System, Michigan State Child Support Enforcement System, Annuncio Software Inc., </w:t>
      </w:r>
      <w:r w:rsidRPr="00FE326B">
        <w:rPr>
          <w:rFonts w:asciiTheme="majorHAnsi" w:hAnsiTheme="majorHAnsi"/>
          <w:bCs/>
          <w:sz w:val="22"/>
          <w:szCs w:val="22"/>
        </w:rPr>
        <w:t>and</w:t>
      </w:r>
      <w:r w:rsidRPr="005A6075">
        <w:rPr>
          <w:rFonts w:asciiTheme="majorHAnsi" w:hAnsiTheme="majorHAnsi"/>
          <w:bCs/>
          <w:sz w:val="22"/>
          <w:szCs w:val="22"/>
        </w:rPr>
        <w:t xml:space="preserve"> Business to Business Online Processor.</w:t>
      </w:r>
    </w:p>
    <w:p w:rsidR="00B7648E" w:rsidRPr="005A6075" w:rsidRDefault="0054001E" w:rsidP="005A6075">
      <w:pPr>
        <w:pStyle w:val="NoSpacing"/>
        <w:numPr>
          <w:ilvl w:val="0"/>
          <w:numId w:val="46"/>
        </w:numPr>
        <w:rPr>
          <w:rFonts w:asciiTheme="minorHAnsi" w:hAnsiTheme="minorHAnsi" w:cstheme="minorHAnsi"/>
          <w:b/>
          <w:color w:val="000000"/>
          <w:sz w:val="22"/>
          <w:szCs w:val="22"/>
          <w:lang w:val="en"/>
        </w:rPr>
      </w:pPr>
      <w:r w:rsidRPr="005A6075">
        <w:rPr>
          <w:rFonts w:asciiTheme="majorHAnsi" w:hAnsiTheme="majorHAnsi"/>
          <w:bCs/>
          <w:sz w:val="22"/>
          <w:szCs w:val="22"/>
        </w:rPr>
        <w:lastRenderedPageBreak/>
        <w:t xml:space="preserve">2 years of Programming experience </w:t>
      </w:r>
      <w:r w:rsidRPr="0054001E">
        <w:rPr>
          <w:rFonts w:asciiTheme="majorHAnsi" w:hAnsiTheme="majorHAnsi"/>
          <w:bCs/>
          <w:sz w:val="22"/>
          <w:szCs w:val="22"/>
        </w:rPr>
        <w:t>through working at </w:t>
      </w:r>
      <w:r w:rsidRPr="005A6075">
        <w:rPr>
          <w:rFonts w:asciiTheme="majorHAnsi" w:hAnsiTheme="majorHAnsi"/>
          <w:bCs/>
          <w:sz w:val="22"/>
          <w:szCs w:val="22"/>
        </w:rPr>
        <w:t>Ion Infotech, Informatics India.</w:t>
      </w:r>
    </w:p>
    <w:p w:rsidR="005A6075" w:rsidRPr="0054001E" w:rsidRDefault="005A6075" w:rsidP="005A6075">
      <w:pPr>
        <w:pStyle w:val="NoSpacing"/>
        <w:ind w:left="720"/>
        <w:rPr>
          <w:rFonts w:asciiTheme="minorHAnsi" w:hAnsiTheme="minorHAnsi" w:cstheme="minorHAnsi"/>
          <w:b/>
          <w:color w:val="000000"/>
          <w:sz w:val="22"/>
          <w:szCs w:val="22"/>
          <w:lang w:val="en"/>
        </w:rPr>
      </w:pPr>
    </w:p>
    <w:p w:rsidR="00C90FC7" w:rsidRPr="007905CB" w:rsidRDefault="00855021" w:rsidP="00C90FC7">
      <w:pPr>
        <w:pStyle w:val="Heading2"/>
        <w:pBdr>
          <w:top w:val="single" w:sz="4" w:space="1" w:color="auto"/>
          <w:bottom w:val="single" w:sz="4" w:space="1" w:color="auto"/>
        </w:pBdr>
        <w:jc w:val="center"/>
        <w:rPr>
          <w:rFonts w:asciiTheme="majorHAnsi" w:hAnsiTheme="majorHAnsi"/>
          <w:color w:val="000000" w:themeColor="text1"/>
          <w:sz w:val="22"/>
          <w:szCs w:val="22"/>
        </w:rPr>
      </w:pPr>
      <w:r>
        <w:rPr>
          <w:rFonts w:asciiTheme="majorHAnsi" w:hAnsiTheme="majorHAnsi"/>
          <w:color w:val="000000" w:themeColor="text1"/>
          <w:sz w:val="22"/>
          <w:szCs w:val="22"/>
        </w:rPr>
        <w:t>PROJECT</w:t>
      </w:r>
      <w:bookmarkStart w:id="3" w:name="_GoBack"/>
      <w:bookmarkEnd w:id="3"/>
      <w:r w:rsidR="008A6B7E">
        <w:rPr>
          <w:rFonts w:asciiTheme="majorHAnsi" w:hAnsiTheme="majorHAnsi"/>
          <w:color w:val="000000" w:themeColor="text1"/>
          <w:sz w:val="22"/>
          <w:szCs w:val="22"/>
        </w:rPr>
        <w:t xml:space="preserve"> </w:t>
      </w:r>
      <w:r w:rsidR="00C90FC7" w:rsidRPr="007905CB">
        <w:rPr>
          <w:rFonts w:asciiTheme="majorHAnsi" w:hAnsiTheme="majorHAnsi"/>
          <w:color w:val="000000" w:themeColor="text1"/>
          <w:sz w:val="22"/>
          <w:szCs w:val="22"/>
        </w:rPr>
        <w:t>MANAGEMENT SKILLS</w:t>
      </w:r>
    </w:p>
    <w:p w:rsidR="003C5251" w:rsidRPr="00EE084F" w:rsidRDefault="001C2805" w:rsidP="003C5251">
      <w:pPr>
        <w:widowControl/>
        <w:numPr>
          <w:ilvl w:val="0"/>
          <w:numId w:val="23"/>
        </w:numPr>
        <w:autoSpaceDE/>
        <w:autoSpaceDN/>
        <w:adjustRightInd/>
        <w:rPr>
          <w:rFonts w:asciiTheme="majorHAnsi" w:hAnsiTheme="majorHAnsi" w:cs="Lucida Sans Unicode"/>
          <w:sz w:val="22"/>
          <w:szCs w:val="17"/>
        </w:rPr>
      </w:pPr>
      <w:r>
        <w:rPr>
          <w:rFonts w:asciiTheme="majorHAnsi" w:hAnsiTheme="majorHAnsi" w:cs="Lucida Sans Unicode"/>
          <w:sz w:val="22"/>
          <w:szCs w:val="17"/>
        </w:rPr>
        <w:t>20</w:t>
      </w:r>
      <w:r w:rsidR="003C5251" w:rsidRPr="00EE084F">
        <w:rPr>
          <w:rFonts w:asciiTheme="majorHAnsi" w:hAnsiTheme="majorHAnsi" w:cs="Lucida Sans Unicode"/>
          <w:sz w:val="22"/>
          <w:szCs w:val="17"/>
        </w:rPr>
        <w:t xml:space="preserve"> years of industry experience as an individual contributor, lead</w:t>
      </w:r>
      <w:r w:rsidR="00EE084F" w:rsidRPr="00EE084F">
        <w:rPr>
          <w:rFonts w:asciiTheme="majorHAnsi" w:hAnsiTheme="majorHAnsi" w:cs="Lucida Sans Unicode"/>
          <w:sz w:val="22"/>
          <w:szCs w:val="17"/>
        </w:rPr>
        <w:t xml:space="preserve">ing a team of IT Professionals, </w:t>
      </w:r>
      <w:r w:rsidR="00EE084F">
        <w:rPr>
          <w:rFonts w:asciiTheme="majorHAnsi" w:hAnsiTheme="majorHAnsi" w:cs="Lucida Sans Unicode"/>
          <w:sz w:val="22"/>
          <w:szCs w:val="17"/>
        </w:rPr>
        <w:t>SMEs and Business Users</w:t>
      </w:r>
      <w:r w:rsidR="00EE084F" w:rsidRPr="00EE084F">
        <w:rPr>
          <w:rFonts w:asciiTheme="majorHAnsi" w:hAnsiTheme="majorHAnsi" w:cs="Lucida Sans Unicode"/>
          <w:sz w:val="22"/>
          <w:szCs w:val="17"/>
        </w:rPr>
        <w:t>, including training and providing input to performance evaluations</w:t>
      </w:r>
      <w:r w:rsidR="00D24C80">
        <w:rPr>
          <w:rFonts w:asciiTheme="majorHAnsi" w:hAnsiTheme="majorHAnsi" w:cs="Lucida Sans Unicode"/>
          <w:sz w:val="22"/>
          <w:szCs w:val="17"/>
        </w:rPr>
        <w:t>.</w:t>
      </w:r>
    </w:p>
    <w:p w:rsidR="00EE084F" w:rsidRPr="00EE084F" w:rsidRDefault="00EE084F" w:rsidP="00EE084F">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Prepare Project Charter and </w:t>
      </w:r>
      <w:r w:rsidR="001D2C6E">
        <w:rPr>
          <w:rFonts w:asciiTheme="majorHAnsi" w:hAnsiTheme="majorHAnsi" w:cs="Lucida Sans Unicode"/>
          <w:sz w:val="22"/>
          <w:szCs w:val="17"/>
        </w:rPr>
        <w:t>demonstrate</w:t>
      </w:r>
      <w:r w:rsidRPr="00EE084F">
        <w:rPr>
          <w:rFonts w:asciiTheme="majorHAnsi" w:hAnsiTheme="majorHAnsi" w:cs="Lucida Sans Unicode"/>
          <w:sz w:val="22"/>
          <w:szCs w:val="17"/>
        </w:rPr>
        <w:t xml:space="preserve"> that to the Project </w:t>
      </w:r>
      <w:r w:rsidR="00DA6227">
        <w:rPr>
          <w:rFonts w:asciiTheme="majorHAnsi" w:hAnsiTheme="majorHAnsi" w:cs="Lucida Sans Unicode"/>
          <w:sz w:val="22"/>
          <w:szCs w:val="17"/>
        </w:rPr>
        <w:t>sponsors</w:t>
      </w:r>
      <w:r w:rsidRPr="00EE084F">
        <w:rPr>
          <w:rFonts w:asciiTheme="majorHAnsi" w:hAnsiTheme="majorHAnsi" w:cs="Lucida Sans Unicode"/>
          <w:sz w:val="22"/>
          <w:szCs w:val="17"/>
        </w:rPr>
        <w:t xml:space="preserve"> and obtain </w:t>
      </w:r>
      <w:r w:rsidR="00DA6227">
        <w:rPr>
          <w:rFonts w:asciiTheme="majorHAnsi" w:hAnsiTheme="majorHAnsi" w:cs="Lucida Sans Unicode"/>
          <w:sz w:val="22"/>
          <w:szCs w:val="17"/>
        </w:rPr>
        <w:t>approval.</w:t>
      </w:r>
    </w:p>
    <w:p w:rsidR="00DA6227" w:rsidRPr="0047497C" w:rsidRDefault="00EE084F" w:rsidP="009441A0">
      <w:pPr>
        <w:widowControl/>
        <w:numPr>
          <w:ilvl w:val="0"/>
          <w:numId w:val="23"/>
        </w:numPr>
        <w:autoSpaceDE/>
        <w:autoSpaceDN/>
        <w:adjustRightInd/>
        <w:rPr>
          <w:rFonts w:asciiTheme="majorHAnsi" w:hAnsiTheme="majorHAnsi" w:cs="Lucida Sans Unicode"/>
          <w:sz w:val="22"/>
          <w:szCs w:val="17"/>
        </w:rPr>
      </w:pPr>
      <w:r w:rsidRPr="0047497C">
        <w:rPr>
          <w:rFonts w:asciiTheme="majorHAnsi" w:hAnsiTheme="majorHAnsi" w:cs="Lucida Sans Unicode"/>
          <w:sz w:val="22"/>
          <w:szCs w:val="17"/>
        </w:rPr>
        <w:t xml:space="preserve">Prepare </w:t>
      </w:r>
      <w:r w:rsidR="0015030C" w:rsidRPr="0047497C">
        <w:rPr>
          <w:rFonts w:asciiTheme="majorHAnsi" w:hAnsiTheme="majorHAnsi" w:cs="Lucida Sans Unicode"/>
          <w:sz w:val="22"/>
          <w:szCs w:val="17"/>
        </w:rPr>
        <w:t>Project budget based on Business Goals</w:t>
      </w:r>
      <w:r w:rsidR="0047497C" w:rsidRPr="0047497C">
        <w:rPr>
          <w:rFonts w:asciiTheme="majorHAnsi" w:hAnsiTheme="majorHAnsi" w:cs="Lucida Sans Unicode"/>
          <w:sz w:val="22"/>
          <w:szCs w:val="17"/>
        </w:rPr>
        <w:t xml:space="preserve">, </w:t>
      </w:r>
      <w:r w:rsidR="0047497C">
        <w:rPr>
          <w:rFonts w:asciiTheme="majorHAnsi" w:hAnsiTheme="majorHAnsi" w:cs="Lucida Sans Unicode"/>
          <w:sz w:val="22"/>
          <w:szCs w:val="17"/>
        </w:rPr>
        <w:t>P</w:t>
      </w:r>
      <w:r w:rsidR="00DA6227" w:rsidRPr="0047497C">
        <w:rPr>
          <w:rFonts w:asciiTheme="majorHAnsi" w:hAnsiTheme="majorHAnsi" w:cs="Lucida Sans Unicode"/>
          <w:sz w:val="22"/>
          <w:szCs w:val="17"/>
        </w:rPr>
        <w:t xml:space="preserve">roject </w:t>
      </w:r>
      <w:r w:rsidR="006E5FEA" w:rsidRPr="0047497C">
        <w:rPr>
          <w:rFonts w:asciiTheme="majorHAnsi" w:hAnsiTheme="majorHAnsi" w:cs="Lucida Sans Unicode"/>
          <w:sz w:val="22"/>
          <w:szCs w:val="17"/>
        </w:rPr>
        <w:t xml:space="preserve">milestones. </w:t>
      </w:r>
    </w:p>
    <w:p w:rsidR="00EE084F" w:rsidRDefault="00EE084F" w:rsidP="00EE084F">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Work </w:t>
      </w:r>
      <w:r w:rsidR="001E3703" w:rsidRPr="00EE084F">
        <w:rPr>
          <w:rFonts w:asciiTheme="majorHAnsi" w:hAnsiTheme="majorHAnsi" w:cs="Lucida Sans Unicode"/>
          <w:sz w:val="22"/>
          <w:szCs w:val="17"/>
        </w:rPr>
        <w:t>collaboratively</w:t>
      </w:r>
      <w:r w:rsidRPr="00EE084F">
        <w:rPr>
          <w:rFonts w:asciiTheme="majorHAnsi" w:hAnsiTheme="majorHAnsi" w:cs="Lucida Sans Unicode"/>
          <w:sz w:val="22"/>
          <w:szCs w:val="17"/>
        </w:rPr>
        <w:t xml:space="preserve"> with business partners to clarify and define complex project requirements, budgets and business cases, including statements of work. </w:t>
      </w:r>
    </w:p>
    <w:p w:rsidR="0047497C" w:rsidRPr="00EE084F" w:rsidRDefault="0047497C" w:rsidP="0047497C">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Interact with senior leadership and major stakeholders to establish strategic plans and objectives for programs or projects </w:t>
      </w:r>
      <w:r w:rsidRPr="00EE084F">
        <w:rPr>
          <w:rFonts w:asciiTheme="majorHAnsi" w:hAnsiTheme="majorHAnsi"/>
          <w:bCs/>
          <w:sz w:val="22"/>
          <w:szCs w:val="22"/>
        </w:rPr>
        <w:t>across the organization to</w:t>
      </w:r>
      <w:r w:rsidRPr="00EE084F">
        <w:rPr>
          <w:rFonts w:asciiTheme="majorHAnsi" w:hAnsiTheme="majorHAnsi"/>
          <w:b/>
          <w:bCs/>
          <w:sz w:val="22"/>
          <w:szCs w:val="22"/>
        </w:rPr>
        <w:t xml:space="preserve"> </w:t>
      </w:r>
      <w:r w:rsidRPr="00EE084F">
        <w:rPr>
          <w:rFonts w:asciiTheme="majorHAnsi" w:hAnsiTheme="majorHAnsi"/>
          <w:bCs/>
          <w:sz w:val="22"/>
          <w:szCs w:val="22"/>
        </w:rPr>
        <w:t>ensure seamless project delivery.</w:t>
      </w:r>
    </w:p>
    <w:p w:rsidR="00EE084F" w:rsidRPr="00EE084F" w:rsidRDefault="00EE084F" w:rsidP="00EE084F">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Prepare presentations on program or project goals and plans, including metrics based progress reports. </w:t>
      </w:r>
    </w:p>
    <w:p w:rsidR="00EE084F" w:rsidRPr="00EE084F" w:rsidRDefault="00EE084F" w:rsidP="00EE084F">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Responsible for end-to-end program or project management, demonstrating ownership of the entire process from initiation to conception, and post</w:t>
      </w:r>
      <w:r w:rsidR="00BA749B">
        <w:rPr>
          <w:rFonts w:asciiTheme="majorHAnsi" w:hAnsiTheme="majorHAnsi" w:cs="Lucida Sans Unicode"/>
          <w:sz w:val="22"/>
          <w:szCs w:val="17"/>
        </w:rPr>
        <w:t>-</w:t>
      </w:r>
      <w:r w:rsidRPr="00EE084F">
        <w:rPr>
          <w:rFonts w:asciiTheme="majorHAnsi" w:hAnsiTheme="majorHAnsi" w:cs="Lucida Sans Unicode"/>
          <w:sz w:val="22"/>
          <w:szCs w:val="17"/>
        </w:rPr>
        <w:t xml:space="preserve">production based on the SLAs. </w:t>
      </w:r>
    </w:p>
    <w:p w:rsidR="00EE084F" w:rsidRPr="00EE084F" w:rsidRDefault="00EE084F" w:rsidP="00EE084F">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Ensure program/project-related risks are being identified in time and a mitigation plan</w:t>
      </w:r>
      <w:r w:rsidR="0047497C">
        <w:rPr>
          <w:rFonts w:asciiTheme="majorHAnsi" w:hAnsiTheme="majorHAnsi" w:cs="Lucida Sans Unicode"/>
          <w:sz w:val="22"/>
          <w:szCs w:val="17"/>
        </w:rPr>
        <w:t>.</w:t>
      </w:r>
      <w:r w:rsidRPr="00EE084F">
        <w:rPr>
          <w:rFonts w:asciiTheme="majorHAnsi" w:hAnsiTheme="majorHAnsi" w:cs="Lucida Sans Unicode"/>
          <w:sz w:val="22"/>
          <w:szCs w:val="17"/>
        </w:rPr>
        <w:t xml:space="preserve"> </w:t>
      </w:r>
    </w:p>
    <w:p w:rsidR="00EE084F" w:rsidRPr="00997BA1" w:rsidRDefault="00EE084F" w:rsidP="009441A0">
      <w:pPr>
        <w:widowControl/>
        <w:numPr>
          <w:ilvl w:val="0"/>
          <w:numId w:val="23"/>
        </w:numPr>
        <w:shd w:val="clear" w:color="auto" w:fill="FFFFFF"/>
        <w:autoSpaceDE/>
        <w:autoSpaceDN/>
        <w:adjustRightInd/>
        <w:spacing w:before="100" w:beforeAutospacing="1" w:after="100" w:afterAutospacing="1"/>
        <w:rPr>
          <w:rFonts w:asciiTheme="majorHAnsi" w:hAnsiTheme="majorHAnsi" w:cs="Lucida Sans Unicode"/>
          <w:sz w:val="22"/>
          <w:szCs w:val="17"/>
        </w:rPr>
      </w:pPr>
      <w:r w:rsidRPr="00997BA1">
        <w:rPr>
          <w:rFonts w:asciiTheme="majorHAnsi" w:hAnsiTheme="majorHAnsi" w:cs="Lucida Sans Unicode"/>
          <w:sz w:val="22"/>
          <w:szCs w:val="17"/>
        </w:rPr>
        <w:t>Responsible for sourcing</w:t>
      </w:r>
      <w:r w:rsidR="00997BA1" w:rsidRPr="00997BA1">
        <w:rPr>
          <w:rFonts w:asciiTheme="majorHAnsi" w:hAnsiTheme="majorHAnsi" w:cs="Lucida Sans Unicode"/>
          <w:sz w:val="22"/>
          <w:szCs w:val="17"/>
        </w:rPr>
        <w:t xml:space="preserve"> and managing </w:t>
      </w:r>
      <w:r w:rsidR="00997BA1" w:rsidRPr="00997BA1">
        <w:rPr>
          <w:rFonts w:asciiTheme="majorHAnsi" w:hAnsiTheme="majorHAnsi"/>
          <w:bCs/>
          <w:sz w:val="22"/>
          <w:szCs w:val="22"/>
        </w:rPr>
        <w:t>geographically distributed (Onsite/Off</w:t>
      </w:r>
      <w:r w:rsidR="003854A4">
        <w:rPr>
          <w:rFonts w:asciiTheme="majorHAnsi" w:hAnsiTheme="majorHAnsi"/>
          <w:bCs/>
          <w:sz w:val="22"/>
          <w:szCs w:val="22"/>
        </w:rPr>
        <w:t>-</w:t>
      </w:r>
      <w:r w:rsidR="00997BA1" w:rsidRPr="00997BA1">
        <w:rPr>
          <w:rFonts w:asciiTheme="majorHAnsi" w:hAnsiTheme="majorHAnsi"/>
          <w:bCs/>
          <w:sz w:val="22"/>
          <w:szCs w:val="22"/>
        </w:rPr>
        <w:t xml:space="preserve">shore) teams, Contractors, </w:t>
      </w:r>
      <w:r w:rsidR="00BA749B">
        <w:rPr>
          <w:rFonts w:asciiTheme="majorHAnsi" w:hAnsiTheme="majorHAnsi" w:cs="Lucida Sans Unicode"/>
          <w:sz w:val="22"/>
          <w:szCs w:val="17"/>
        </w:rPr>
        <w:t>Full-</w:t>
      </w:r>
      <w:r w:rsidR="0047497C" w:rsidRPr="00997BA1">
        <w:rPr>
          <w:rFonts w:asciiTheme="majorHAnsi" w:hAnsiTheme="majorHAnsi" w:cs="Lucida Sans Unicode"/>
          <w:sz w:val="22"/>
          <w:szCs w:val="17"/>
        </w:rPr>
        <w:t xml:space="preserve">time employees and </w:t>
      </w:r>
      <w:r w:rsidRPr="00997BA1">
        <w:rPr>
          <w:rFonts w:asciiTheme="majorHAnsi" w:hAnsiTheme="majorHAnsi" w:cs="Lucida Sans Unicode"/>
          <w:sz w:val="22"/>
          <w:szCs w:val="17"/>
        </w:rPr>
        <w:t xml:space="preserve">negotiating and managing outside vendors. </w:t>
      </w:r>
    </w:p>
    <w:p w:rsidR="00D86629" w:rsidRPr="00687AA9" w:rsidRDefault="00B741F7" w:rsidP="00D86629">
      <w:pPr>
        <w:widowControl/>
        <w:numPr>
          <w:ilvl w:val="0"/>
          <w:numId w:val="23"/>
        </w:numPr>
        <w:autoSpaceDE/>
        <w:autoSpaceDN/>
        <w:adjustRightInd/>
        <w:rPr>
          <w:rFonts w:asciiTheme="majorHAnsi" w:hAnsiTheme="majorHAnsi" w:cs="Lucida Sans Unicode"/>
          <w:sz w:val="22"/>
          <w:szCs w:val="17"/>
        </w:rPr>
      </w:pPr>
      <w:bookmarkStart w:id="4" w:name="_Hlk486262212"/>
      <w:r>
        <w:rPr>
          <w:rFonts w:asciiTheme="majorHAnsi" w:hAnsiTheme="majorHAnsi" w:cs="Lucida Sans Unicode"/>
          <w:sz w:val="22"/>
          <w:szCs w:val="17"/>
        </w:rPr>
        <w:t>Define</w:t>
      </w:r>
      <w:r w:rsidR="00D86629" w:rsidRPr="00687AA9">
        <w:rPr>
          <w:rFonts w:asciiTheme="majorHAnsi" w:hAnsiTheme="majorHAnsi" w:cs="Lucida Sans Unicode"/>
          <w:sz w:val="22"/>
          <w:szCs w:val="17"/>
        </w:rPr>
        <w:t xml:space="preserve"> project requirements by identifying project milestones, phases, and elements; forming project team; establishing </w:t>
      </w:r>
      <w:r w:rsidR="00BA749B">
        <w:rPr>
          <w:rFonts w:asciiTheme="majorHAnsi" w:hAnsiTheme="majorHAnsi" w:cs="Lucida Sans Unicode"/>
          <w:sz w:val="22"/>
          <w:szCs w:val="17"/>
        </w:rPr>
        <w:t xml:space="preserve">the </w:t>
      </w:r>
      <w:r w:rsidR="00D86629" w:rsidRPr="00687AA9">
        <w:rPr>
          <w:rFonts w:asciiTheme="majorHAnsi" w:hAnsiTheme="majorHAnsi" w:cs="Lucida Sans Unicode"/>
          <w:sz w:val="22"/>
          <w:szCs w:val="17"/>
        </w:rPr>
        <w:t>project budget.</w:t>
      </w:r>
    </w:p>
    <w:p w:rsidR="00D86629" w:rsidRPr="0047497C" w:rsidRDefault="00B741F7" w:rsidP="009441A0">
      <w:pPr>
        <w:widowControl/>
        <w:numPr>
          <w:ilvl w:val="0"/>
          <w:numId w:val="23"/>
        </w:numPr>
        <w:autoSpaceDE/>
        <w:autoSpaceDN/>
        <w:adjustRightInd/>
        <w:rPr>
          <w:rFonts w:asciiTheme="majorHAnsi" w:hAnsiTheme="majorHAnsi" w:cs="Lucida Sans Unicode"/>
          <w:sz w:val="22"/>
          <w:szCs w:val="17"/>
        </w:rPr>
      </w:pPr>
      <w:r w:rsidRPr="0047497C">
        <w:rPr>
          <w:rFonts w:asciiTheme="majorHAnsi" w:hAnsiTheme="majorHAnsi" w:cs="Lucida Sans Unicode"/>
          <w:sz w:val="22"/>
          <w:szCs w:val="17"/>
        </w:rPr>
        <w:t>Monitor</w:t>
      </w:r>
      <w:r w:rsidR="00D86629" w:rsidRPr="0047497C">
        <w:rPr>
          <w:rFonts w:asciiTheme="majorHAnsi" w:hAnsiTheme="majorHAnsi" w:cs="Lucida Sans Unicode"/>
          <w:sz w:val="22"/>
          <w:szCs w:val="17"/>
        </w:rPr>
        <w:t xml:space="preserve"> project progress by tracking activity; resolving problems; publishing progres</w:t>
      </w:r>
      <w:r w:rsidR="0047497C" w:rsidRPr="0047497C">
        <w:rPr>
          <w:rFonts w:asciiTheme="majorHAnsi" w:hAnsiTheme="majorHAnsi" w:cs="Lucida Sans Unicode"/>
          <w:sz w:val="22"/>
          <w:szCs w:val="17"/>
        </w:rPr>
        <w:t>s reports; recommending actions an</w:t>
      </w:r>
      <w:r w:rsidR="0047497C">
        <w:rPr>
          <w:rFonts w:asciiTheme="majorHAnsi" w:hAnsiTheme="majorHAnsi" w:cs="Lucida Sans Unicode"/>
          <w:sz w:val="22"/>
          <w:szCs w:val="17"/>
        </w:rPr>
        <w:t>d p</w:t>
      </w:r>
      <w:r w:rsidRPr="0047497C">
        <w:rPr>
          <w:rFonts w:asciiTheme="majorHAnsi" w:hAnsiTheme="majorHAnsi" w:cs="Lucida Sans Unicode"/>
          <w:sz w:val="22"/>
          <w:szCs w:val="17"/>
        </w:rPr>
        <w:t>repare</w:t>
      </w:r>
      <w:r w:rsidR="00D86629" w:rsidRPr="0047497C">
        <w:rPr>
          <w:rFonts w:asciiTheme="majorHAnsi" w:hAnsiTheme="majorHAnsi" w:cs="Lucida Sans Unicode"/>
          <w:sz w:val="22"/>
          <w:szCs w:val="17"/>
        </w:rPr>
        <w:t xml:space="preserve"> reports by collecting, analyzing, and summarizing information and trends.</w:t>
      </w:r>
    </w:p>
    <w:p w:rsidR="00D86629" w:rsidRPr="00687AA9" w:rsidRDefault="00D86629" w:rsidP="00D86629">
      <w:pPr>
        <w:widowControl/>
        <w:numPr>
          <w:ilvl w:val="0"/>
          <w:numId w:val="23"/>
        </w:numPr>
        <w:autoSpaceDE/>
        <w:autoSpaceDN/>
        <w:adjustRightInd/>
        <w:rPr>
          <w:rFonts w:asciiTheme="majorHAnsi" w:hAnsiTheme="majorHAnsi" w:cs="Lucida Sans Unicode"/>
          <w:sz w:val="22"/>
          <w:szCs w:val="17"/>
        </w:rPr>
      </w:pPr>
      <w:r w:rsidRPr="00687AA9">
        <w:rPr>
          <w:rFonts w:asciiTheme="majorHAnsi" w:hAnsiTheme="majorHAnsi" w:cs="Lucida Sans Unicode"/>
          <w:sz w:val="22"/>
          <w:szCs w:val="17"/>
        </w:rPr>
        <w:t>Maintain professional and technical knowledge by attending educational workshops; reviewing professional publications; establishing personal networks; benchmarking state-of-the-art practices; participating in professional societies.</w:t>
      </w:r>
    </w:p>
    <w:bookmarkEnd w:id="4"/>
    <w:p w:rsidR="00770A6D" w:rsidRPr="00770A6D" w:rsidRDefault="00770A6D" w:rsidP="00770A6D">
      <w:pPr>
        <w:pStyle w:val="NoSpacing"/>
        <w:numPr>
          <w:ilvl w:val="0"/>
          <w:numId w:val="23"/>
        </w:numPr>
        <w:rPr>
          <w:rFonts w:asciiTheme="majorHAnsi" w:hAnsiTheme="majorHAnsi"/>
          <w:sz w:val="22"/>
          <w:szCs w:val="22"/>
        </w:rPr>
      </w:pPr>
      <w:r w:rsidRPr="00770A6D">
        <w:rPr>
          <w:rFonts w:asciiTheme="majorHAnsi" w:hAnsiTheme="majorHAnsi"/>
          <w:sz w:val="22"/>
          <w:szCs w:val="22"/>
        </w:rPr>
        <w:t>Detail o</w:t>
      </w:r>
      <w:r>
        <w:rPr>
          <w:rFonts w:asciiTheme="majorHAnsi" w:hAnsiTheme="majorHAnsi"/>
          <w:sz w:val="22"/>
          <w:szCs w:val="22"/>
        </w:rPr>
        <w:t>riented and well-organized t</w:t>
      </w:r>
      <w:r w:rsidRPr="00770A6D">
        <w:rPr>
          <w:rFonts w:asciiTheme="majorHAnsi" w:hAnsiTheme="majorHAnsi"/>
          <w:sz w:val="22"/>
          <w:szCs w:val="22"/>
        </w:rPr>
        <w:t>o help execute project activities while coordinating across multiple different business groups, both inside and outside of the IT organization, and with external target companies</w:t>
      </w:r>
      <w:r>
        <w:rPr>
          <w:rFonts w:asciiTheme="majorHAnsi" w:hAnsiTheme="majorHAnsi"/>
          <w:sz w:val="22"/>
          <w:szCs w:val="22"/>
        </w:rPr>
        <w:t>.</w:t>
      </w:r>
    </w:p>
    <w:p w:rsidR="003C5251" w:rsidRPr="00EE084F" w:rsidRDefault="003C5251" w:rsidP="003C5251">
      <w:pPr>
        <w:widowControl/>
        <w:numPr>
          <w:ilvl w:val="0"/>
          <w:numId w:val="23"/>
        </w:numPr>
        <w:autoSpaceDE/>
        <w:autoSpaceDN/>
        <w:adjustRightInd/>
        <w:rPr>
          <w:rFonts w:asciiTheme="majorHAnsi" w:hAnsiTheme="majorHAnsi"/>
          <w:bCs/>
          <w:sz w:val="22"/>
          <w:szCs w:val="22"/>
        </w:rPr>
      </w:pPr>
      <w:r w:rsidRPr="00EE084F">
        <w:rPr>
          <w:rFonts w:asciiTheme="majorHAnsi" w:hAnsiTheme="majorHAnsi"/>
          <w:bCs/>
          <w:sz w:val="22"/>
          <w:szCs w:val="22"/>
        </w:rPr>
        <w:t>Experience working in a wide variety of technical platforms and methodologies like Agile Scrum, Waterfall and thorough understanding of Software Development Life Cycle (SDLC) and Software Test Life Cycle (STLC).</w:t>
      </w:r>
    </w:p>
    <w:p w:rsidR="00FB7D01" w:rsidRDefault="00FB7D01" w:rsidP="00FB7D01">
      <w:pPr>
        <w:widowControl/>
        <w:numPr>
          <w:ilvl w:val="0"/>
          <w:numId w:val="23"/>
        </w:numPr>
        <w:shd w:val="clear" w:color="auto" w:fill="FFFFFF"/>
        <w:autoSpaceDE/>
        <w:autoSpaceDN/>
        <w:adjustRightInd/>
        <w:spacing w:before="100" w:beforeAutospacing="1" w:after="100" w:afterAutospacing="1"/>
        <w:rPr>
          <w:rFonts w:ascii="Arial" w:hAnsi="Arial" w:cs="Arial"/>
          <w:color w:val="222222"/>
          <w:sz w:val="19"/>
          <w:szCs w:val="19"/>
        </w:rPr>
      </w:pPr>
      <w:r>
        <w:rPr>
          <w:rFonts w:ascii="Bookman Old Style" w:hAnsi="Bookman Old Style" w:cs="Arial"/>
          <w:color w:val="222222"/>
          <w:sz w:val="20"/>
          <w:szCs w:val="20"/>
        </w:rPr>
        <w:t xml:space="preserve">Ensures project-related risks are being identified &amp; mitigated in </w:t>
      </w:r>
      <w:r w:rsidR="00ED21A8">
        <w:rPr>
          <w:rFonts w:ascii="Bookman Old Style" w:hAnsi="Bookman Old Style" w:cs="Arial"/>
          <w:color w:val="222222"/>
          <w:sz w:val="20"/>
          <w:szCs w:val="20"/>
        </w:rPr>
        <w:t xml:space="preserve">a </w:t>
      </w:r>
      <w:r>
        <w:rPr>
          <w:rFonts w:ascii="Bookman Old Style" w:hAnsi="Bookman Old Style" w:cs="Arial"/>
          <w:color w:val="222222"/>
          <w:sz w:val="20"/>
          <w:szCs w:val="20"/>
        </w:rPr>
        <w:t>timely manner according to the Project Management Policy.</w:t>
      </w:r>
    </w:p>
    <w:p w:rsidR="003C5251" w:rsidRDefault="00FB7D01" w:rsidP="00FB7D01">
      <w:pPr>
        <w:widowControl/>
        <w:numPr>
          <w:ilvl w:val="0"/>
          <w:numId w:val="23"/>
        </w:numPr>
        <w:autoSpaceDE/>
        <w:autoSpaceDN/>
        <w:adjustRightInd/>
        <w:rPr>
          <w:rFonts w:asciiTheme="majorHAnsi" w:hAnsiTheme="majorHAnsi"/>
          <w:bCs/>
          <w:sz w:val="22"/>
          <w:szCs w:val="22"/>
        </w:rPr>
      </w:pPr>
      <w:r w:rsidRPr="00EE084F">
        <w:rPr>
          <w:rFonts w:asciiTheme="majorHAnsi" w:hAnsiTheme="majorHAnsi"/>
          <w:bCs/>
          <w:sz w:val="22"/>
          <w:szCs w:val="22"/>
        </w:rPr>
        <w:t xml:space="preserve"> </w:t>
      </w:r>
      <w:r w:rsidR="003C5251" w:rsidRPr="00EE084F">
        <w:rPr>
          <w:rFonts w:asciiTheme="majorHAnsi" w:hAnsiTheme="majorHAnsi"/>
          <w:bCs/>
          <w:sz w:val="22"/>
          <w:szCs w:val="22"/>
        </w:rPr>
        <w:t>Define, execute, and prepare audit reports, identify process gaps</w:t>
      </w:r>
      <w:r w:rsidR="00740E64">
        <w:rPr>
          <w:rFonts w:asciiTheme="majorHAnsi" w:hAnsiTheme="majorHAnsi"/>
          <w:bCs/>
          <w:sz w:val="22"/>
          <w:szCs w:val="22"/>
        </w:rPr>
        <w:t>.</w:t>
      </w:r>
    </w:p>
    <w:p w:rsidR="00AA21FF" w:rsidRDefault="0047497C" w:rsidP="00AA21FF">
      <w:pPr>
        <w:pStyle w:val="NoSpacing"/>
        <w:numPr>
          <w:ilvl w:val="0"/>
          <w:numId w:val="23"/>
        </w:numPr>
        <w:rPr>
          <w:rFonts w:asciiTheme="majorHAnsi" w:hAnsiTheme="majorHAnsi"/>
          <w:color w:val="000000"/>
          <w:sz w:val="22"/>
          <w:szCs w:val="22"/>
        </w:rPr>
      </w:pPr>
      <w:r>
        <w:rPr>
          <w:rFonts w:asciiTheme="majorHAnsi" w:hAnsiTheme="majorHAnsi"/>
          <w:color w:val="000000"/>
          <w:sz w:val="22"/>
          <w:szCs w:val="22"/>
        </w:rPr>
        <w:t>Manage</w:t>
      </w:r>
      <w:r w:rsidR="00AA21FF">
        <w:rPr>
          <w:rFonts w:asciiTheme="majorHAnsi" w:hAnsiTheme="majorHAnsi"/>
          <w:color w:val="000000"/>
          <w:sz w:val="22"/>
          <w:szCs w:val="22"/>
        </w:rPr>
        <w:t xml:space="preserve"> </w:t>
      </w:r>
      <w:r w:rsidR="00AA21FF" w:rsidRPr="00770A6D">
        <w:rPr>
          <w:rFonts w:asciiTheme="majorHAnsi" w:hAnsiTheme="majorHAnsi"/>
          <w:color w:val="000000"/>
          <w:sz w:val="22"/>
          <w:szCs w:val="22"/>
        </w:rPr>
        <w:t xml:space="preserve">multiple high-visibility, strategic, complex M&amp;A activities and enterprise-wide projects that require influential management of composite teams across functional and executive boundaries. </w:t>
      </w:r>
    </w:p>
    <w:p w:rsidR="002321EE" w:rsidRPr="00770A6D" w:rsidRDefault="002321EE" w:rsidP="00AA21FF">
      <w:pPr>
        <w:pStyle w:val="NoSpacing"/>
        <w:numPr>
          <w:ilvl w:val="0"/>
          <w:numId w:val="23"/>
        </w:numPr>
        <w:rPr>
          <w:rFonts w:asciiTheme="majorHAnsi" w:hAnsiTheme="majorHAnsi"/>
          <w:color w:val="000000"/>
          <w:sz w:val="22"/>
          <w:szCs w:val="22"/>
        </w:rPr>
      </w:pPr>
      <w:r w:rsidRPr="002321EE">
        <w:rPr>
          <w:rFonts w:asciiTheme="majorHAnsi" w:hAnsiTheme="majorHAnsi"/>
          <w:color w:val="000000"/>
          <w:sz w:val="22"/>
          <w:szCs w:val="22"/>
        </w:rPr>
        <w:t>Work</w:t>
      </w:r>
      <w:r>
        <w:rPr>
          <w:rFonts w:asciiTheme="majorHAnsi" w:hAnsiTheme="majorHAnsi"/>
          <w:color w:val="000000"/>
          <w:sz w:val="22"/>
          <w:szCs w:val="22"/>
        </w:rPr>
        <w:t>ed</w:t>
      </w:r>
      <w:r w:rsidRPr="002321EE">
        <w:rPr>
          <w:rFonts w:asciiTheme="majorHAnsi" w:hAnsiTheme="majorHAnsi"/>
          <w:color w:val="000000"/>
          <w:sz w:val="22"/>
          <w:szCs w:val="22"/>
        </w:rPr>
        <w:t xml:space="preserve"> collaboratively with the team on the continued development of program/project processes, methodologies</w:t>
      </w:r>
      <w:r w:rsidR="00ED21A8">
        <w:rPr>
          <w:rFonts w:asciiTheme="majorHAnsi" w:hAnsiTheme="majorHAnsi"/>
          <w:color w:val="000000"/>
          <w:sz w:val="22"/>
          <w:szCs w:val="22"/>
        </w:rPr>
        <w:t>,</w:t>
      </w:r>
      <w:r w:rsidRPr="002321EE">
        <w:rPr>
          <w:rFonts w:asciiTheme="majorHAnsi" w:hAnsiTheme="majorHAnsi"/>
          <w:color w:val="000000"/>
          <w:sz w:val="22"/>
          <w:szCs w:val="22"/>
        </w:rPr>
        <w:t xml:space="preserve"> and standards that feed into internal IT M</w:t>
      </w:r>
      <w:r>
        <w:rPr>
          <w:rFonts w:asciiTheme="majorHAnsi" w:hAnsiTheme="majorHAnsi"/>
          <w:color w:val="000000"/>
          <w:sz w:val="22"/>
          <w:szCs w:val="22"/>
        </w:rPr>
        <w:t xml:space="preserve"> </w:t>
      </w:r>
      <w:r w:rsidRPr="002321EE">
        <w:rPr>
          <w:rFonts w:asciiTheme="majorHAnsi" w:hAnsiTheme="majorHAnsi"/>
          <w:color w:val="000000"/>
          <w:sz w:val="22"/>
          <w:szCs w:val="22"/>
        </w:rPr>
        <w:t>&amp;</w:t>
      </w:r>
      <w:r>
        <w:rPr>
          <w:rFonts w:asciiTheme="majorHAnsi" w:hAnsiTheme="majorHAnsi"/>
          <w:color w:val="000000"/>
          <w:sz w:val="22"/>
          <w:szCs w:val="22"/>
        </w:rPr>
        <w:t xml:space="preserve"> </w:t>
      </w:r>
      <w:r w:rsidRPr="002321EE">
        <w:rPr>
          <w:rFonts w:asciiTheme="majorHAnsi" w:hAnsiTheme="majorHAnsi"/>
          <w:color w:val="000000"/>
          <w:sz w:val="22"/>
          <w:szCs w:val="22"/>
        </w:rPr>
        <w:t>A Playbook and execution resources.</w:t>
      </w:r>
    </w:p>
    <w:p w:rsidR="00771C23" w:rsidRPr="001700BB" w:rsidRDefault="00771C23" w:rsidP="00771C23">
      <w:pPr>
        <w:pStyle w:val="NoSpacing"/>
        <w:numPr>
          <w:ilvl w:val="0"/>
          <w:numId w:val="23"/>
        </w:numPr>
        <w:rPr>
          <w:rFonts w:asciiTheme="majorHAnsi" w:hAnsiTheme="majorHAnsi"/>
          <w:noProof/>
          <w:color w:val="000000"/>
          <w:sz w:val="22"/>
          <w:szCs w:val="22"/>
        </w:rPr>
      </w:pPr>
      <w:r w:rsidRPr="001700BB">
        <w:rPr>
          <w:rFonts w:asciiTheme="majorHAnsi" w:hAnsiTheme="majorHAnsi"/>
          <w:noProof/>
          <w:color w:val="000000"/>
          <w:sz w:val="22"/>
          <w:szCs w:val="22"/>
        </w:rPr>
        <w:t>Participate in </w:t>
      </w:r>
      <w:r>
        <w:rPr>
          <w:rFonts w:asciiTheme="majorHAnsi" w:hAnsiTheme="majorHAnsi"/>
          <w:noProof/>
          <w:color w:val="000000"/>
          <w:sz w:val="22"/>
          <w:szCs w:val="22"/>
        </w:rPr>
        <w:t xml:space="preserve">Project </w:t>
      </w:r>
      <w:r w:rsidRPr="001700BB">
        <w:rPr>
          <w:rFonts w:asciiTheme="majorHAnsi" w:hAnsiTheme="majorHAnsi"/>
          <w:noProof/>
          <w:color w:val="000000"/>
          <w:sz w:val="22"/>
          <w:szCs w:val="22"/>
        </w:rPr>
        <w:t>Release Plan Board meetings to discuss release scope and/or roadblocks and update project team by sending out weekly Release Report.</w:t>
      </w:r>
    </w:p>
    <w:p w:rsidR="00771C23" w:rsidRPr="001700BB" w:rsidRDefault="00ED21A8" w:rsidP="00771C23">
      <w:pPr>
        <w:pStyle w:val="NoSpacing"/>
        <w:numPr>
          <w:ilvl w:val="0"/>
          <w:numId w:val="23"/>
        </w:numPr>
        <w:rPr>
          <w:rFonts w:asciiTheme="majorHAnsi" w:hAnsiTheme="majorHAnsi"/>
          <w:noProof/>
          <w:color w:val="000000"/>
          <w:sz w:val="22"/>
          <w:szCs w:val="22"/>
        </w:rPr>
      </w:pPr>
      <w:r>
        <w:rPr>
          <w:rFonts w:asciiTheme="majorHAnsi" w:hAnsiTheme="majorHAnsi"/>
          <w:noProof/>
          <w:color w:val="000000"/>
          <w:sz w:val="22"/>
          <w:szCs w:val="22"/>
        </w:rPr>
        <w:t>Lead and co</w:t>
      </w:r>
      <w:r w:rsidR="00771C23" w:rsidRPr="001700BB">
        <w:rPr>
          <w:rFonts w:asciiTheme="majorHAnsi" w:hAnsiTheme="majorHAnsi"/>
          <w:noProof/>
          <w:color w:val="000000"/>
          <w:sz w:val="22"/>
          <w:szCs w:val="22"/>
        </w:rPr>
        <w:t>ordinate the Go-Live activities including the execution of the deployment Plans and checklists.</w:t>
      </w:r>
    </w:p>
    <w:p w:rsidR="00771C23" w:rsidRPr="00EE084F" w:rsidRDefault="00771C23" w:rsidP="00771C23">
      <w:pPr>
        <w:widowControl/>
        <w:numPr>
          <w:ilvl w:val="0"/>
          <w:numId w:val="23"/>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Responsible for leading project teams and managing all activities in a project life-cycle from initiation to Closure. (Initiation, planning, executing/controlling, and closing)</w:t>
      </w:r>
    </w:p>
    <w:p w:rsidR="003C5251" w:rsidRPr="00EE084F" w:rsidRDefault="003C5251" w:rsidP="003C5251">
      <w:pPr>
        <w:widowControl/>
        <w:numPr>
          <w:ilvl w:val="0"/>
          <w:numId w:val="23"/>
        </w:numPr>
        <w:autoSpaceDE/>
        <w:autoSpaceDN/>
        <w:adjustRightInd/>
        <w:rPr>
          <w:rFonts w:asciiTheme="majorHAnsi" w:hAnsiTheme="majorHAnsi"/>
          <w:bCs/>
          <w:sz w:val="22"/>
          <w:szCs w:val="22"/>
        </w:rPr>
      </w:pPr>
      <w:r w:rsidRPr="00EE084F">
        <w:rPr>
          <w:rFonts w:asciiTheme="majorHAnsi" w:hAnsiTheme="majorHAnsi"/>
          <w:bCs/>
          <w:sz w:val="22"/>
          <w:szCs w:val="22"/>
        </w:rPr>
        <w:t>Well versed defining defect management guidelines, SME in several defect tracking tools like ALM/Quality Center, Clear Quest, JIRA, Remedy, Test Tracker, and Bugzilla and offered training to the project team.</w:t>
      </w:r>
    </w:p>
    <w:p w:rsidR="00B5395E" w:rsidRDefault="00B5395E" w:rsidP="003C5251">
      <w:pPr>
        <w:widowControl/>
        <w:numPr>
          <w:ilvl w:val="0"/>
          <w:numId w:val="23"/>
        </w:numPr>
        <w:autoSpaceDE/>
        <w:autoSpaceDN/>
        <w:adjustRightInd/>
        <w:rPr>
          <w:rFonts w:asciiTheme="majorHAnsi" w:hAnsiTheme="majorHAnsi"/>
          <w:bCs/>
          <w:sz w:val="22"/>
          <w:szCs w:val="22"/>
        </w:rPr>
      </w:pPr>
      <w:r w:rsidRPr="00B5395E">
        <w:rPr>
          <w:rFonts w:asciiTheme="majorHAnsi" w:hAnsiTheme="majorHAnsi"/>
          <w:bCs/>
          <w:sz w:val="22"/>
          <w:szCs w:val="22"/>
        </w:rPr>
        <w:t>Experience managing projects migrating LARGE volumes of data</w:t>
      </w:r>
      <w:r>
        <w:rPr>
          <w:rFonts w:asciiTheme="majorHAnsi" w:hAnsiTheme="majorHAnsi"/>
          <w:bCs/>
          <w:sz w:val="22"/>
          <w:szCs w:val="22"/>
        </w:rPr>
        <w:t xml:space="preserve">, familiarity with </w:t>
      </w:r>
      <w:r w:rsidRPr="00EE084F">
        <w:rPr>
          <w:rFonts w:asciiTheme="majorHAnsi" w:hAnsiTheme="majorHAnsi"/>
          <w:bCs/>
          <w:sz w:val="22"/>
          <w:szCs w:val="22"/>
        </w:rPr>
        <w:t>Big Data, Hadoop</w:t>
      </w:r>
      <w:r w:rsidR="00ED21A8">
        <w:rPr>
          <w:rFonts w:asciiTheme="majorHAnsi" w:hAnsiTheme="majorHAnsi"/>
          <w:bCs/>
          <w:sz w:val="22"/>
          <w:szCs w:val="22"/>
        </w:rPr>
        <w:t>,</w:t>
      </w:r>
      <w:r w:rsidRPr="00EE084F">
        <w:rPr>
          <w:rFonts w:asciiTheme="majorHAnsi" w:hAnsiTheme="majorHAnsi"/>
          <w:bCs/>
          <w:sz w:val="22"/>
          <w:szCs w:val="22"/>
        </w:rPr>
        <w:t xml:space="preserve"> and Cloud solutions.</w:t>
      </w:r>
    </w:p>
    <w:p w:rsidR="003C5251" w:rsidRPr="00EE084F" w:rsidRDefault="00B5395E" w:rsidP="003C5251">
      <w:pPr>
        <w:widowControl/>
        <w:numPr>
          <w:ilvl w:val="0"/>
          <w:numId w:val="23"/>
        </w:numPr>
        <w:autoSpaceDE/>
        <w:autoSpaceDN/>
        <w:adjustRightInd/>
        <w:rPr>
          <w:rFonts w:asciiTheme="majorHAnsi" w:hAnsiTheme="majorHAnsi"/>
          <w:bCs/>
          <w:sz w:val="22"/>
          <w:szCs w:val="22"/>
        </w:rPr>
      </w:pPr>
      <w:r>
        <w:rPr>
          <w:rFonts w:asciiTheme="majorHAnsi" w:hAnsiTheme="majorHAnsi"/>
          <w:bCs/>
          <w:sz w:val="22"/>
          <w:szCs w:val="22"/>
        </w:rPr>
        <w:t xml:space="preserve">Experience managing </w:t>
      </w:r>
      <w:r w:rsidR="003C5251" w:rsidRPr="00EE084F">
        <w:rPr>
          <w:rFonts w:asciiTheme="majorHAnsi" w:hAnsiTheme="majorHAnsi"/>
          <w:bCs/>
          <w:sz w:val="22"/>
          <w:szCs w:val="22"/>
        </w:rPr>
        <w:t>Data Center Migration activities</w:t>
      </w:r>
      <w:r>
        <w:rPr>
          <w:rFonts w:asciiTheme="majorHAnsi" w:hAnsiTheme="majorHAnsi"/>
          <w:bCs/>
          <w:sz w:val="22"/>
          <w:szCs w:val="22"/>
        </w:rPr>
        <w:t xml:space="preserve">. </w:t>
      </w:r>
      <w:r w:rsidR="003C5251" w:rsidRPr="00EE084F">
        <w:rPr>
          <w:rFonts w:asciiTheme="majorHAnsi" w:hAnsiTheme="majorHAnsi"/>
          <w:bCs/>
          <w:sz w:val="22"/>
          <w:szCs w:val="22"/>
        </w:rPr>
        <w:t xml:space="preserve"> </w:t>
      </w:r>
    </w:p>
    <w:p w:rsidR="00BF02F0" w:rsidRDefault="003C5251" w:rsidP="00BF02F0">
      <w:pPr>
        <w:pStyle w:val="NoSpacing"/>
        <w:numPr>
          <w:ilvl w:val="0"/>
          <w:numId w:val="23"/>
        </w:numPr>
        <w:rPr>
          <w:rFonts w:asciiTheme="majorHAnsi" w:hAnsiTheme="majorHAnsi"/>
          <w:noProof/>
          <w:color w:val="000000"/>
          <w:sz w:val="22"/>
          <w:szCs w:val="22"/>
        </w:rPr>
      </w:pPr>
      <w:r w:rsidRPr="00EE084F">
        <w:rPr>
          <w:rFonts w:asciiTheme="majorHAnsi" w:hAnsiTheme="majorHAnsi"/>
          <w:bCs/>
          <w:sz w:val="22"/>
          <w:szCs w:val="22"/>
        </w:rPr>
        <w:t xml:space="preserve">Well versed with </w:t>
      </w:r>
      <w:r w:rsidR="00BF02F0" w:rsidRPr="00EC62F0">
        <w:rPr>
          <w:rFonts w:asciiTheme="majorHAnsi" w:hAnsiTheme="majorHAnsi"/>
          <w:noProof/>
          <w:color w:val="000000"/>
          <w:sz w:val="22"/>
          <w:szCs w:val="22"/>
        </w:rPr>
        <w:t xml:space="preserve">consumer privacy laws, outsourced data and specific industry guidelines such as </w:t>
      </w:r>
      <w:r w:rsidRPr="00EE084F">
        <w:rPr>
          <w:rFonts w:asciiTheme="majorHAnsi" w:hAnsiTheme="majorHAnsi"/>
          <w:bCs/>
          <w:sz w:val="22"/>
          <w:szCs w:val="22"/>
        </w:rPr>
        <w:t xml:space="preserve">HIPAA, </w:t>
      </w:r>
      <w:r w:rsidR="00136236">
        <w:rPr>
          <w:rFonts w:asciiTheme="majorHAnsi" w:hAnsiTheme="majorHAnsi"/>
          <w:bCs/>
          <w:sz w:val="22"/>
          <w:szCs w:val="22"/>
        </w:rPr>
        <w:t>SOX</w:t>
      </w:r>
      <w:r w:rsidR="00B5395E">
        <w:rPr>
          <w:rFonts w:asciiTheme="majorHAnsi" w:hAnsiTheme="majorHAnsi"/>
          <w:bCs/>
          <w:sz w:val="22"/>
          <w:szCs w:val="22"/>
        </w:rPr>
        <w:t>, PCI</w:t>
      </w:r>
      <w:r w:rsidR="00CC0484">
        <w:rPr>
          <w:rFonts w:asciiTheme="majorHAnsi" w:hAnsiTheme="majorHAnsi"/>
          <w:bCs/>
          <w:sz w:val="22"/>
          <w:szCs w:val="22"/>
        </w:rPr>
        <w:t xml:space="preserve"> compliance</w:t>
      </w:r>
      <w:r w:rsidR="00740E64">
        <w:rPr>
          <w:rFonts w:asciiTheme="majorHAnsi" w:hAnsiTheme="majorHAnsi"/>
          <w:bCs/>
          <w:sz w:val="22"/>
          <w:szCs w:val="22"/>
        </w:rPr>
        <w:t>,</w:t>
      </w:r>
      <w:r w:rsidR="00740E64" w:rsidRPr="00EE084F">
        <w:rPr>
          <w:rFonts w:asciiTheme="majorHAnsi" w:hAnsiTheme="majorHAnsi"/>
          <w:bCs/>
          <w:sz w:val="22"/>
          <w:szCs w:val="22"/>
        </w:rPr>
        <w:t xml:space="preserve"> prepare audit reports, identify process gaps</w:t>
      </w:r>
      <w:r w:rsidR="00BF02F0">
        <w:rPr>
          <w:rFonts w:asciiTheme="majorHAnsi" w:hAnsiTheme="majorHAnsi"/>
          <w:bCs/>
          <w:sz w:val="22"/>
          <w:szCs w:val="22"/>
        </w:rPr>
        <w:t xml:space="preserve"> </w:t>
      </w:r>
      <w:r w:rsidR="00BF02F0" w:rsidRPr="00EC62F0">
        <w:rPr>
          <w:rFonts w:asciiTheme="majorHAnsi" w:hAnsiTheme="majorHAnsi"/>
          <w:noProof/>
          <w:color w:val="000000"/>
          <w:sz w:val="22"/>
          <w:szCs w:val="22"/>
        </w:rPr>
        <w:t>to ensure proper governance, security</w:t>
      </w:r>
      <w:r w:rsidR="00ED21A8">
        <w:rPr>
          <w:rFonts w:asciiTheme="majorHAnsi" w:hAnsiTheme="majorHAnsi"/>
          <w:noProof/>
          <w:color w:val="000000"/>
          <w:sz w:val="22"/>
          <w:szCs w:val="22"/>
        </w:rPr>
        <w:t>,</w:t>
      </w:r>
      <w:r w:rsidR="00BF02F0" w:rsidRPr="00EC62F0">
        <w:rPr>
          <w:rFonts w:asciiTheme="majorHAnsi" w:hAnsiTheme="majorHAnsi"/>
          <w:noProof/>
          <w:color w:val="000000"/>
          <w:sz w:val="22"/>
          <w:szCs w:val="22"/>
        </w:rPr>
        <w:t xml:space="preserve"> and quality of information assets.</w:t>
      </w:r>
    </w:p>
    <w:p w:rsidR="003C5251" w:rsidRDefault="003C5251" w:rsidP="00EE084F">
      <w:pPr>
        <w:widowControl/>
        <w:numPr>
          <w:ilvl w:val="0"/>
          <w:numId w:val="23"/>
        </w:numPr>
        <w:autoSpaceDE/>
        <w:autoSpaceDN/>
        <w:adjustRightInd/>
        <w:rPr>
          <w:rFonts w:asciiTheme="majorHAnsi" w:hAnsiTheme="majorHAnsi"/>
          <w:bCs/>
          <w:sz w:val="22"/>
          <w:szCs w:val="22"/>
        </w:rPr>
      </w:pPr>
      <w:r w:rsidRPr="00EE084F">
        <w:rPr>
          <w:rFonts w:asciiTheme="majorHAnsi" w:hAnsiTheme="majorHAnsi"/>
          <w:bCs/>
          <w:sz w:val="22"/>
          <w:szCs w:val="22"/>
        </w:rPr>
        <w:t xml:space="preserve">Experience in leading large enterprise based DWH/ETL/DWH </w:t>
      </w:r>
      <w:r w:rsidR="00EE084F" w:rsidRPr="00EE084F">
        <w:rPr>
          <w:rFonts w:asciiTheme="majorHAnsi" w:hAnsiTheme="majorHAnsi"/>
          <w:bCs/>
          <w:sz w:val="22"/>
          <w:szCs w:val="22"/>
        </w:rPr>
        <w:t>projects.</w:t>
      </w:r>
    </w:p>
    <w:p w:rsidR="003C5251" w:rsidRPr="00EE084F" w:rsidRDefault="003C5251" w:rsidP="003C5251">
      <w:pPr>
        <w:widowControl/>
        <w:numPr>
          <w:ilvl w:val="0"/>
          <w:numId w:val="23"/>
        </w:numPr>
        <w:autoSpaceDE/>
        <w:autoSpaceDN/>
        <w:adjustRightInd/>
        <w:rPr>
          <w:rFonts w:asciiTheme="majorHAnsi" w:hAnsiTheme="majorHAnsi"/>
          <w:bCs/>
          <w:sz w:val="22"/>
          <w:szCs w:val="22"/>
        </w:rPr>
      </w:pPr>
      <w:r w:rsidRPr="00EE084F">
        <w:rPr>
          <w:rFonts w:asciiTheme="majorHAnsi" w:hAnsiTheme="majorHAnsi"/>
          <w:bCs/>
          <w:sz w:val="22"/>
          <w:szCs w:val="22"/>
        </w:rPr>
        <w:t>Expertise in Risk management, Change management, Release Management and Disaster Recovery.</w:t>
      </w:r>
    </w:p>
    <w:p w:rsidR="003C5251" w:rsidRPr="00EE084F" w:rsidRDefault="003C5251" w:rsidP="003C5251">
      <w:pPr>
        <w:pStyle w:val="NoSpacing"/>
        <w:numPr>
          <w:ilvl w:val="0"/>
          <w:numId w:val="23"/>
        </w:numPr>
        <w:rPr>
          <w:rFonts w:asciiTheme="majorHAnsi" w:hAnsiTheme="majorHAnsi"/>
          <w:bCs/>
          <w:sz w:val="22"/>
          <w:szCs w:val="22"/>
        </w:rPr>
      </w:pPr>
      <w:r w:rsidRPr="00EE084F">
        <w:rPr>
          <w:rFonts w:asciiTheme="majorHAnsi" w:hAnsiTheme="majorHAnsi"/>
          <w:bCs/>
          <w:sz w:val="22"/>
          <w:szCs w:val="22"/>
        </w:rPr>
        <w:t xml:space="preserve">Acted as a Release Manager, scheduled the Releases by running Technical Release Plan Board meetings and </w:t>
      </w:r>
      <w:r w:rsidRPr="00EE084F">
        <w:rPr>
          <w:rFonts w:asciiTheme="majorHAnsi" w:hAnsiTheme="majorHAnsi"/>
          <w:bCs/>
          <w:sz w:val="22"/>
          <w:szCs w:val="22"/>
        </w:rPr>
        <w:lastRenderedPageBreak/>
        <w:t>coordinated with Project Stakeholders to save project time and eliminate delays.</w:t>
      </w:r>
    </w:p>
    <w:p w:rsidR="003C5251" w:rsidRPr="00EE084F" w:rsidRDefault="003007F3" w:rsidP="003C5251">
      <w:pPr>
        <w:pStyle w:val="NoSpacing"/>
        <w:numPr>
          <w:ilvl w:val="0"/>
          <w:numId w:val="23"/>
        </w:numPr>
        <w:rPr>
          <w:rFonts w:asciiTheme="majorHAnsi" w:hAnsiTheme="majorHAnsi"/>
          <w:bCs/>
          <w:sz w:val="22"/>
          <w:szCs w:val="22"/>
        </w:rPr>
      </w:pPr>
      <w:r w:rsidRPr="00EE084F">
        <w:rPr>
          <w:rFonts w:asciiTheme="majorHAnsi" w:hAnsiTheme="majorHAnsi"/>
          <w:bCs/>
          <w:sz w:val="22"/>
          <w:szCs w:val="22"/>
        </w:rPr>
        <w:t>Approximately 50% travel</w:t>
      </w:r>
      <w:r w:rsidR="003C5251" w:rsidRPr="00EE084F">
        <w:rPr>
          <w:rFonts w:asciiTheme="majorHAnsi" w:hAnsiTheme="majorHAnsi"/>
          <w:bCs/>
          <w:sz w:val="22"/>
          <w:szCs w:val="22"/>
        </w:rPr>
        <w:t>ed (within the US) and flexible working variable schedule(s) as needed.</w:t>
      </w:r>
    </w:p>
    <w:p w:rsidR="00CD5553" w:rsidRPr="00CD5553" w:rsidRDefault="00CD5553" w:rsidP="00CD5553">
      <w:pPr>
        <w:pStyle w:val="NoSpacing"/>
        <w:ind w:left="720"/>
        <w:rPr>
          <w:rFonts w:asciiTheme="majorHAnsi" w:hAnsiTheme="majorHAnsi"/>
          <w:b/>
          <w:bCs/>
          <w:color w:val="000000" w:themeColor="text1"/>
          <w:sz w:val="22"/>
          <w:szCs w:val="22"/>
        </w:rPr>
      </w:pPr>
    </w:p>
    <w:p w:rsidR="00C90FC7" w:rsidRPr="007905CB" w:rsidRDefault="00C90FC7" w:rsidP="00C90FC7">
      <w:pPr>
        <w:pStyle w:val="Heading2"/>
        <w:pBdr>
          <w:top w:val="single" w:sz="4" w:space="1" w:color="auto"/>
          <w:bottom w:val="single" w:sz="4" w:space="1" w:color="auto"/>
        </w:pBdr>
        <w:jc w:val="center"/>
        <w:rPr>
          <w:rFonts w:asciiTheme="majorHAnsi" w:hAnsiTheme="majorHAnsi"/>
          <w:b/>
          <w:sz w:val="22"/>
          <w:szCs w:val="22"/>
        </w:rPr>
      </w:pPr>
      <w:r w:rsidRPr="007905CB">
        <w:rPr>
          <w:rFonts w:asciiTheme="majorHAnsi" w:hAnsiTheme="majorHAnsi"/>
          <w:sz w:val="22"/>
          <w:szCs w:val="22"/>
        </w:rPr>
        <w:t>TECHNICAL SKILLS/SOFT SKILLS</w:t>
      </w:r>
    </w:p>
    <w:p w:rsidR="000B6BCA" w:rsidRPr="007905CB" w:rsidRDefault="000B6BCA" w:rsidP="000B6BCA">
      <w:pPr>
        <w:spacing w:before="40"/>
        <w:jc w:val="both"/>
        <w:rPr>
          <w:rFonts w:asciiTheme="majorHAnsi" w:hAnsiTheme="majorHAnsi"/>
          <w:sz w:val="22"/>
          <w:szCs w:val="22"/>
        </w:rPr>
      </w:pPr>
      <w:r>
        <w:rPr>
          <w:rFonts w:asciiTheme="majorHAnsi" w:hAnsiTheme="majorHAnsi"/>
          <w:sz w:val="22"/>
          <w:szCs w:val="22"/>
        </w:rPr>
        <w:t>Standards/Models</w:t>
      </w:r>
      <w:r>
        <w:rPr>
          <w:rFonts w:asciiTheme="majorHAnsi" w:hAnsiTheme="majorHAnsi"/>
          <w:sz w:val="22"/>
          <w:szCs w:val="22"/>
        </w:rPr>
        <w:tab/>
        <w:t xml:space="preserve">            </w:t>
      </w:r>
      <w:proofErr w:type="gramStart"/>
      <w:r>
        <w:rPr>
          <w:rFonts w:asciiTheme="majorHAnsi" w:hAnsiTheme="majorHAnsi"/>
          <w:sz w:val="22"/>
          <w:szCs w:val="22"/>
        </w:rPr>
        <w:t xml:space="preserve">  </w:t>
      </w:r>
      <w:r w:rsidRPr="007905CB">
        <w:rPr>
          <w:rFonts w:asciiTheme="majorHAnsi" w:hAnsiTheme="majorHAnsi"/>
          <w:sz w:val="22"/>
          <w:szCs w:val="22"/>
        </w:rPr>
        <w:t>:</w:t>
      </w:r>
      <w:proofErr w:type="gramEnd"/>
      <w:r w:rsidRPr="007905CB">
        <w:rPr>
          <w:rFonts w:asciiTheme="majorHAnsi" w:hAnsiTheme="majorHAnsi"/>
          <w:sz w:val="22"/>
          <w:szCs w:val="22"/>
        </w:rPr>
        <w:tab/>
        <w:t xml:space="preserve">SEI-CMMI LEVEL 5, ISO </w:t>
      </w:r>
      <w:r>
        <w:rPr>
          <w:rFonts w:asciiTheme="majorHAnsi" w:hAnsiTheme="majorHAnsi"/>
          <w:sz w:val="22"/>
          <w:szCs w:val="22"/>
        </w:rPr>
        <w:t>9000, ISO/IEC 20000</w:t>
      </w:r>
    </w:p>
    <w:p w:rsidR="000B6BCA" w:rsidRPr="007905CB" w:rsidRDefault="000B6BCA" w:rsidP="000B6BCA">
      <w:pPr>
        <w:spacing w:before="40"/>
        <w:jc w:val="both"/>
        <w:rPr>
          <w:rFonts w:asciiTheme="majorHAnsi" w:hAnsiTheme="majorHAnsi"/>
          <w:sz w:val="22"/>
          <w:szCs w:val="22"/>
        </w:rPr>
      </w:pPr>
      <w:r>
        <w:rPr>
          <w:rFonts w:asciiTheme="majorHAnsi" w:hAnsiTheme="majorHAnsi"/>
          <w:sz w:val="22"/>
          <w:szCs w:val="22"/>
        </w:rPr>
        <w:t xml:space="preserve">SDLC Models      </w:t>
      </w:r>
      <w:r>
        <w:rPr>
          <w:rFonts w:asciiTheme="majorHAnsi" w:hAnsiTheme="majorHAnsi"/>
          <w:sz w:val="22"/>
          <w:szCs w:val="22"/>
        </w:rPr>
        <w:tab/>
      </w:r>
      <w:r>
        <w:rPr>
          <w:rFonts w:asciiTheme="majorHAnsi" w:hAnsiTheme="majorHAnsi"/>
          <w:sz w:val="22"/>
          <w:szCs w:val="22"/>
        </w:rPr>
        <w:tab/>
        <w:t>:</w:t>
      </w:r>
      <w:r>
        <w:rPr>
          <w:rFonts w:asciiTheme="majorHAnsi" w:hAnsiTheme="majorHAnsi"/>
          <w:sz w:val="22"/>
          <w:szCs w:val="22"/>
        </w:rPr>
        <w:tab/>
        <w:t xml:space="preserve">Agile SCRUM, </w:t>
      </w:r>
      <w:r w:rsidRPr="007905CB">
        <w:rPr>
          <w:rFonts w:asciiTheme="majorHAnsi" w:hAnsiTheme="majorHAnsi"/>
          <w:sz w:val="22"/>
          <w:szCs w:val="22"/>
        </w:rPr>
        <w:t>Waterfall, V Model</w:t>
      </w:r>
      <w:r>
        <w:rPr>
          <w:rFonts w:asciiTheme="majorHAnsi" w:hAnsiTheme="majorHAnsi"/>
          <w:sz w:val="22"/>
          <w:szCs w:val="22"/>
        </w:rPr>
        <w:t>, Lean</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Project Management</w:t>
      </w:r>
      <w:r w:rsidRPr="007905CB">
        <w:rPr>
          <w:rFonts w:asciiTheme="majorHAnsi" w:hAnsiTheme="majorHAnsi"/>
          <w:sz w:val="22"/>
          <w:szCs w:val="22"/>
        </w:rPr>
        <w:tab/>
      </w:r>
      <w:r w:rsidRPr="007905CB">
        <w:rPr>
          <w:rFonts w:asciiTheme="majorHAnsi" w:hAnsiTheme="majorHAnsi"/>
          <w:sz w:val="22"/>
          <w:szCs w:val="22"/>
        </w:rPr>
        <w:tab/>
        <w:t xml:space="preserve">: </w:t>
      </w:r>
      <w:r w:rsidRPr="007905CB">
        <w:rPr>
          <w:rFonts w:asciiTheme="majorHAnsi" w:hAnsiTheme="majorHAnsi"/>
          <w:sz w:val="22"/>
          <w:szCs w:val="22"/>
        </w:rPr>
        <w:tab/>
        <w:t>MS Project, MS Office, MS Visio</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 xml:space="preserve">Requirement Management        </w:t>
      </w:r>
      <w:proofErr w:type="gramStart"/>
      <w:r w:rsidRPr="007905CB">
        <w:rPr>
          <w:rFonts w:asciiTheme="majorHAnsi" w:hAnsiTheme="majorHAnsi"/>
          <w:sz w:val="22"/>
          <w:szCs w:val="22"/>
        </w:rPr>
        <w:t xml:space="preserve"> </w:t>
      </w:r>
      <w:r w:rsidR="00BB78BA">
        <w:rPr>
          <w:rFonts w:asciiTheme="majorHAnsi" w:hAnsiTheme="majorHAnsi"/>
          <w:sz w:val="22"/>
          <w:szCs w:val="22"/>
        </w:rPr>
        <w:t xml:space="preserve"> </w:t>
      </w:r>
      <w:r w:rsidRPr="007905CB">
        <w:rPr>
          <w:rFonts w:asciiTheme="majorHAnsi" w:hAnsiTheme="majorHAnsi"/>
          <w:sz w:val="22"/>
          <w:szCs w:val="22"/>
        </w:rPr>
        <w:t>:</w:t>
      </w:r>
      <w:proofErr w:type="gramEnd"/>
      <w:r w:rsidRPr="007905CB">
        <w:rPr>
          <w:rFonts w:asciiTheme="majorHAnsi" w:hAnsiTheme="majorHAnsi"/>
          <w:sz w:val="22"/>
          <w:szCs w:val="22"/>
        </w:rPr>
        <w:t xml:space="preserve"> </w:t>
      </w:r>
      <w:r w:rsidRPr="007905CB">
        <w:rPr>
          <w:rFonts w:asciiTheme="majorHAnsi" w:hAnsiTheme="majorHAnsi"/>
          <w:sz w:val="22"/>
          <w:szCs w:val="22"/>
        </w:rPr>
        <w:tab/>
        <w:t>Rational [Requisite Pro], Quality Center, ALM</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Pla</w:t>
      </w:r>
      <w:r w:rsidR="00937865">
        <w:rPr>
          <w:rFonts w:asciiTheme="majorHAnsi" w:hAnsiTheme="majorHAnsi"/>
          <w:sz w:val="22"/>
          <w:szCs w:val="22"/>
        </w:rPr>
        <w:t>n</w:t>
      </w:r>
      <w:r w:rsidRPr="007905CB">
        <w:rPr>
          <w:rFonts w:asciiTheme="majorHAnsi" w:hAnsiTheme="majorHAnsi"/>
          <w:sz w:val="22"/>
          <w:szCs w:val="22"/>
        </w:rPr>
        <w:t>n</w:t>
      </w:r>
      <w:r w:rsidR="00937865">
        <w:rPr>
          <w:rFonts w:asciiTheme="majorHAnsi" w:hAnsiTheme="majorHAnsi"/>
          <w:sz w:val="22"/>
          <w:szCs w:val="22"/>
        </w:rPr>
        <w:t xml:space="preserve">ing &amp; Management            </w:t>
      </w:r>
      <w:proofErr w:type="gramStart"/>
      <w:r w:rsidR="00937865">
        <w:rPr>
          <w:rFonts w:asciiTheme="majorHAnsi" w:hAnsiTheme="majorHAnsi"/>
          <w:sz w:val="22"/>
          <w:szCs w:val="22"/>
        </w:rPr>
        <w:t xml:space="preserve"> </w:t>
      </w:r>
      <w:r w:rsidR="00BB78BA">
        <w:rPr>
          <w:rFonts w:asciiTheme="majorHAnsi" w:hAnsiTheme="majorHAnsi"/>
          <w:sz w:val="22"/>
          <w:szCs w:val="22"/>
        </w:rPr>
        <w:t xml:space="preserve"> </w:t>
      </w:r>
      <w:r w:rsidRPr="007905CB">
        <w:rPr>
          <w:rFonts w:asciiTheme="majorHAnsi" w:hAnsiTheme="majorHAnsi"/>
          <w:sz w:val="22"/>
          <w:szCs w:val="22"/>
        </w:rPr>
        <w:t>:</w:t>
      </w:r>
      <w:proofErr w:type="gramEnd"/>
      <w:r w:rsidRPr="007905CB">
        <w:rPr>
          <w:rFonts w:asciiTheme="majorHAnsi" w:hAnsiTheme="majorHAnsi"/>
          <w:sz w:val="22"/>
          <w:szCs w:val="22"/>
        </w:rPr>
        <w:tab/>
      </w:r>
      <w:r w:rsidR="00937865">
        <w:rPr>
          <w:rFonts w:asciiTheme="majorHAnsi" w:hAnsiTheme="majorHAnsi"/>
          <w:sz w:val="22"/>
          <w:szCs w:val="22"/>
        </w:rPr>
        <w:t xml:space="preserve">MS Project, </w:t>
      </w:r>
      <w:r w:rsidR="00504D3C">
        <w:rPr>
          <w:rFonts w:asciiTheme="majorHAnsi" w:hAnsiTheme="majorHAnsi"/>
          <w:sz w:val="22"/>
          <w:szCs w:val="22"/>
        </w:rPr>
        <w:t>Smartsheet</w:t>
      </w:r>
      <w:r w:rsidR="00926CB6">
        <w:rPr>
          <w:rFonts w:asciiTheme="majorHAnsi" w:hAnsiTheme="majorHAnsi"/>
          <w:sz w:val="22"/>
          <w:szCs w:val="22"/>
        </w:rPr>
        <w:t>s</w:t>
      </w:r>
      <w:r w:rsidR="00504D3C">
        <w:rPr>
          <w:rFonts w:asciiTheme="majorHAnsi" w:hAnsiTheme="majorHAnsi"/>
          <w:sz w:val="22"/>
          <w:szCs w:val="22"/>
        </w:rPr>
        <w:t xml:space="preserve">, </w:t>
      </w:r>
      <w:r w:rsidRPr="007905CB">
        <w:rPr>
          <w:rFonts w:asciiTheme="majorHAnsi" w:hAnsiTheme="majorHAnsi"/>
          <w:sz w:val="22"/>
          <w:szCs w:val="22"/>
        </w:rPr>
        <w:t>Rational Quality Manager, Quality Center, ALM</w:t>
      </w:r>
    </w:p>
    <w:p w:rsidR="000B6BCA" w:rsidRPr="007905CB" w:rsidRDefault="000B6BCA" w:rsidP="000B6BCA">
      <w:pPr>
        <w:spacing w:before="40"/>
        <w:ind w:left="2880" w:hanging="2880"/>
        <w:rPr>
          <w:rFonts w:asciiTheme="majorHAnsi" w:hAnsiTheme="majorHAnsi"/>
          <w:sz w:val="22"/>
          <w:szCs w:val="22"/>
        </w:rPr>
      </w:pPr>
      <w:r w:rsidRPr="007905CB">
        <w:rPr>
          <w:rFonts w:asciiTheme="majorHAnsi" w:hAnsiTheme="majorHAnsi"/>
          <w:sz w:val="22"/>
          <w:szCs w:val="22"/>
        </w:rPr>
        <w:t>Defect Tracking</w:t>
      </w:r>
      <w:r w:rsidRPr="007905CB">
        <w:rPr>
          <w:rFonts w:asciiTheme="majorHAnsi" w:hAnsiTheme="majorHAnsi"/>
          <w:sz w:val="22"/>
          <w:szCs w:val="22"/>
        </w:rPr>
        <w:tab/>
        <w:t xml:space="preserve">: </w:t>
      </w:r>
      <w:r w:rsidRPr="007905CB">
        <w:rPr>
          <w:rFonts w:asciiTheme="majorHAnsi" w:hAnsiTheme="majorHAnsi"/>
          <w:sz w:val="22"/>
          <w:szCs w:val="22"/>
        </w:rPr>
        <w:tab/>
        <w:t>ALM, Quality Center, JIRA, Rational Clear Quest, Remedy, Test Tracker</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Document Management</w:t>
      </w:r>
      <w:r w:rsidRPr="007905CB">
        <w:rPr>
          <w:rFonts w:asciiTheme="majorHAnsi" w:hAnsiTheme="majorHAnsi"/>
          <w:sz w:val="22"/>
          <w:szCs w:val="22"/>
        </w:rPr>
        <w:tab/>
        <w:t xml:space="preserve">: </w:t>
      </w:r>
      <w:r w:rsidRPr="007905CB">
        <w:rPr>
          <w:rFonts w:asciiTheme="majorHAnsi" w:hAnsiTheme="majorHAnsi"/>
          <w:sz w:val="22"/>
          <w:szCs w:val="22"/>
        </w:rPr>
        <w:tab/>
        <w:t>SharePoint, Documentum, VSS, DOORS, Caliber</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Technologies</w:t>
      </w:r>
      <w:r w:rsidRPr="007905CB">
        <w:rPr>
          <w:rFonts w:asciiTheme="majorHAnsi" w:hAnsiTheme="majorHAnsi"/>
          <w:sz w:val="22"/>
          <w:szCs w:val="22"/>
        </w:rPr>
        <w:tab/>
      </w:r>
      <w:r w:rsidRPr="007905CB">
        <w:rPr>
          <w:rFonts w:asciiTheme="majorHAnsi" w:hAnsiTheme="majorHAnsi"/>
          <w:sz w:val="22"/>
          <w:szCs w:val="22"/>
        </w:rPr>
        <w:tab/>
      </w:r>
      <w:r w:rsidRPr="007905CB">
        <w:rPr>
          <w:rFonts w:asciiTheme="majorHAnsi" w:hAnsiTheme="majorHAnsi"/>
          <w:sz w:val="22"/>
          <w:szCs w:val="22"/>
        </w:rPr>
        <w:tab/>
        <w:t xml:space="preserve">:  </w:t>
      </w:r>
      <w:r w:rsidRPr="007905CB">
        <w:rPr>
          <w:rFonts w:asciiTheme="majorHAnsi" w:hAnsiTheme="majorHAnsi"/>
          <w:sz w:val="22"/>
          <w:szCs w:val="22"/>
        </w:rPr>
        <w:tab/>
      </w:r>
      <w:r>
        <w:rPr>
          <w:rFonts w:asciiTheme="majorHAnsi" w:hAnsiTheme="majorHAnsi"/>
          <w:sz w:val="22"/>
          <w:szCs w:val="22"/>
        </w:rPr>
        <w:t>SOA/</w:t>
      </w:r>
      <w:r w:rsidRPr="007905CB">
        <w:rPr>
          <w:rFonts w:asciiTheme="majorHAnsi" w:hAnsiTheme="majorHAnsi"/>
          <w:sz w:val="22"/>
          <w:szCs w:val="22"/>
        </w:rPr>
        <w:t>WebServices, Java, J2EE, XML, Informatica, DataStage,</w:t>
      </w:r>
    </w:p>
    <w:p w:rsidR="000B6BCA" w:rsidRPr="007905CB" w:rsidRDefault="000B6BCA" w:rsidP="000B6BCA">
      <w:pPr>
        <w:ind w:left="3578"/>
        <w:rPr>
          <w:rFonts w:asciiTheme="majorHAnsi" w:hAnsiTheme="majorHAnsi"/>
          <w:sz w:val="22"/>
          <w:szCs w:val="22"/>
        </w:rPr>
      </w:pPr>
      <w:r w:rsidRPr="007905CB">
        <w:rPr>
          <w:rFonts w:asciiTheme="majorHAnsi" w:hAnsiTheme="majorHAnsi"/>
          <w:sz w:val="22"/>
          <w:szCs w:val="22"/>
        </w:rPr>
        <w:t xml:space="preserve">Cognos, </w:t>
      </w:r>
      <w:r>
        <w:rPr>
          <w:rFonts w:asciiTheme="majorHAnsi" w:hAnsiTheme="majorHAnsi"/>
          <w:sz w:val="22"/>
          <w:szCs w:val="22"/>
        </w:rPr>
        <w:t xml:space="preserve">MainFrames, </w:t>
      </w:r>
      <w:r w:rsidRPr="007905CB">
        <w:rPr>
          <w:rFonts w:asciiTheme="majorHAnsi" w:hAnsiTheme="majorHAnsi"/>
          <w:sz w:val="22"/>
          <w:szCs w:val="22"/>
        </w:rPr>
        <w:t>Oracle Forms, Developer/2000, PL/SQL, Visual Basic,</w:t>
      </w:r>
      <w:r>
        <w:rPr>
          <w:rFonts w:asciiTheme="majorHAnsi" w:hAnsiTheme="majorHAnsi"/>
          <w:sz w:val="22"/>
          <w:szCs w:val="22"/>
        </w:rPr>
        <w:t xml:space="preserve"> EDI, </w:t>
      </w:r>
      <w:r w:rsidRPr="007905CB">
        <w:rPr>
          <w:rFonts w:asciiTheme="majorHAnsi" w:hAnsiTheme="majorHAnsi"/>
          <w:sz w:val="22"/>
          <w:szCs w:val="22"/>
        </w:rPr>
        <w:t xml:space="preserve">Business Intelligence, MS Dynamics </w:t>
      </w:r>
      <w:r>
        <w:rPr>
          <w:rFonts w:asciiTheme="majorHAnsi" w:hAnsiTheme="majorHAnsi"/>
          <w:sz w:val="22"/>
          <w:szCs w:val="22"/>
        </w:rPr>
        <w:t>AX 2012 R3, Tableau, MicroS</w:t>
      </w:r>
      <w:r w:rsidRPr="007905CB">
        <w:rPr>
          <w:rFonts w:asciiTheme="majorHAnsi" w:hAnsiTheme="majorHAnsi"/>
          <w:sz w:val="22"/>
          <w:szCs w:val="22"/>
        </w:rPr>
        <w:t>trategy, Futrix, SaaS</w:t>
      </w:r>
      <w:r w:rsidRPr="00EE3EB3">
        <w:rPr>
          <w:rFonts w:asciiTheme="majorHAnsi" w:hAnsiTheme="majorHAnsi"/>
          <w:sz w:val="22"/>
          <w:szCs w:val="22"/>
        </w:rPr>
        <w:t xml:space="preserve"> </w:t>
      </w:r>
    </w:p>
    <w:p w:rsidR="000B6BCA" w:rsidRPr="007905CB" w:rsidRDefault="000B6BCA" w:rsidP="000B6BCA">
      <w:pPr>
        <w:spacing w:before="40"/>
        <w:jc w:val="both"/>
        <w:rPr>
          <w:rFonts w:asciiTheme="majorHAnsi" w:hAnsiTheme="majorHAnsi"/>
          <w:sz w:val="22"/>
          <w:szCs w:val="22"/>
        </w:rPr>
      </w:pPr>
      <w:r w:rsidRPr="007905CB">
        <w:rPr>
          <w:rFonts w:asciiTheme="majorHAnsi" w:hAnsiTheme="majorHAnsi"/>
          <w:sz w:val="22"/>
          <w:szCs w:val="22"/>
        </w:rPr>
        <w:t>Databases</w:t>
      </w:r>
      <w:r w:rsidRPr="007905CB">
        <w:rPr>
          <w:rFonts w:asciiTheme="majorHAnsi" w:hAnsiTheme="majorHAnsi"/>
          <w:sz w:val="22"/>
          <w:szCs w:val="22"/>
        </w:rPr>
        <w:tab/>
      </w:r>
      <w:r w:rsidRPr="007905CB">
        <w:rPr>
          <w:rFonts w:asciiTheme="majorHAnsi" w:hAnsiTheme="majorHAnsi"/>
          <w:sz w:val="22"/>
          <w:szCs w:val="22"/>
        </w:rPr>
        <w:tab/>
      </w:r>
      <w:r w:rsidRPr="007905CB">
        <w:rPr>
          <w:rFonts w:asciiTheme="majorHAnsi" w:hAnsiTheme="majorHAnsi"/>
          <w:sz w:val="22"/>
          <w:szCs w:val="22"/>
        </w:rPr>
        <w:tab/>
        <w:t>:</w:t>
      </w:r>
      <w:r w:rsidRPr="007905CB">
        <w:rPr>
          <w:rFonts w:asciiTheme="majorHAnsi" w:hAnsiTheme="majorHAnsi"/>
          <w:sz w:val="22"/>
          <w:szCs w:val="22"/>
        </w:rPr>
        <w:tab/>
        <w:t>SQL</w:t>
      </w:r>
      <w:r>
        <w:rPr>
          <w:rFonts w:asciiTheme="majorHAnsi" w:hAnsiTheme="majorHAnsi"/>
          <w:sz w:val="22"/>
          <w:szCs w:val="22"/>
        </w:rPr>
        <w:t xml:space="preserve"> Server, Oracle, DB2, MS access</w:t>
      </w:r>
    </w:p>
    <w:p w:rsidR="000B6BCA" w:rsidRDefault="000B6BCA" w:rsidP="000B6BCA">
      <w:pPr>
        <w:spacing w:before="40"/>
        <w:jc w:val="both"/>
        <w:rPr>
          <w:rFonts w:asciiTheme="majorHAnsi" w:hAnsiTheme="majorHAnsi"/>
          <w:sz w:val="22"/>
          <w:szCs w:val="22"/>
        </w:rPr>
      </w:pPr>
      <w:r w:rsidRPr="007905CB">
        <w:rPr>
          <w:rFonts w:asciiTheme="majorHAnsi" w:hAnsiTheme="majorHAnsi"/>
          <w:sz w:val="22"/>
          <w:szCs w:val="22"/>
        </w:rPr>
        <w:t>Operating Systems</w:t>
      </w:r>
      <w:r w:rsidRPr="007905CB">
        <w:rPr>
          <w:rFonts w:asciiTheme="majorHAnsi" w:hAnsiTheme="majorHAnsi"/>
          <w:sz w:val="22"/>
          <w:szCs w:val="22"/>
        </w:rPr>
        <w:tab/>
      </w:r>
      <w:r w:rsidRPr="007905CB">
        <w:rPr>
          <w:rFonts w:asciiTheme="majorHAnsi" w:hAnsiTheme="majorHAnsi"/>
          <w:sz w:val="22"/>
          <w:szCs w:val="22"/>
        </w:rPr>
        <w:tab/>
        <w:t xml:space="preserve">: </w:t>
      </w:r>
      <w:r w:rsidRPr="007905CB">
        <w:rPr>
          <w:rFonts w:asciiTheme="majorHAnsi" w:hAnsiTheme="majorHAnsi"/>
          <w:sz w:val="22"/>
          <w:szCs w:val="22"/>
        </w:rPr>
        <w:tab/>
        <w:t xml:space="preserve">UNIX, </w:t>
      </w:r>
      <w:r>
        <w:rPr>
          <w:rFonts w:asciiTheme="majorHAnsi" w:hAnsiTheme="majorHAnsi"/>
          <w:sz w:val="22"/>
          <w:szCs w:val="22"/>
        </w:rPr>
        <w:t xml:space="preserve">Linux, </w:t>
      </w:r>
      <w:r w:rsidRPr="007905CB">
        <w:rPr>
          <w:rFonts w:asciiTheme="majorHAnsi" w:hAnsiTheme="majorHAnsi"/>
          <w:sz w:val="22"/>
          <w:szCs w:val="22"/>
        </w:rPr>
        <w:t>Windows/NT, XP, Vista/Mac</w:t>
      </w:r>
      <w:r>
        <w:rPr>
          <w:rFonts w:asciiTheme="majorHAnsi" w:hAnsiTheme="majorHAnsi"/>
          <w:sz w:val="22"/>
          <w:szCs w:val="22"/>
        </w:rPr>
        <w:t>/iOS</w:t>
      </w:r>
    </w:p>
    <w:p w:rsidR="000B6BCA" w:rsidRDefault="000B6BCA" w:rsidP="000B6BCA">
      <w:pPr>
        <w:spacing w:before="40"/>
        <w:jc w:val="both"/>
        <w:rPr>
          <w:rFonts w:asciiTheme="majorHAnsi" w:hAnsiTheme="majorHAnsi"/>
          <w:sz w:val="22"/>
          <w:szCs w:val="22"/>
        </w:rPr>
      </w:pPr>
      <w:r w:rsidRPr="007905CB">
        <w:rPr>
          <w:rFonts w:asciiTheme="majorHAnsi" w:hAnsiTheme="majorHAnsi"/>
          <w:sz w:val="22"/>
          <w:szCs w:val="22"/>
        </w:rPr>
        <w:t xml:space="preserve">Browsers                                    </w:t>
      </w:r>
      <w:r>
        <w:rPr>
          <w:rFonts w:asciiTheme="majorHAnsi" w:hAnsiTheme="majorHAnsi"/>
          <w:sz w:val="22"/>
          <w:szCs w:val="22"/>
        </w:rPr>
        <w:t xml:space="preserve">   </w:t>
      </w:r>
      <w:proofErr w:type="gramStart"/>
      <w:r w:rsidR="00BB78BA">
        <w:rPr>
          <w:rFonts w:asciiTheme="majorHAnsi" w:hAnsiTheme="majorHAnsi"/>
          <w:sz w:val="22"/>
          <w:szCs w:val="22"/>
        </w:rPr>
        <w:t xml:space="preserve">  :</w:t>
      </w:r>
      <w:proofErr w:type="gramEnd"/>
      <w:r w:rsidRPr="007905CB">
        <w:rPr>
          <w:rFonts w:asciiTheme="majorHAnsi" w:hAnsiTheme="majorHAnsi"/>
          <w:sz w:val="22"/>
          <w:szCs w:val="22"/>
        </w:rPr>
        <w:t xml:space="preserve">            </w:t>
      </w:r>
      <w:r>
        <w:rPr>
          <w:rFonts w:asciiTheme="majorHAnsi" w:hAnsiTheme="majorHAnsi"/>
          <w:sz w:val="22"/>
          <w:szCs w:val="22"/>
        </w:rPr>
        <w:t xml:space="preserve"> </w:t>
      </w:r>
      <w:r w:rsidRPr="007905CB">
        <w:rPr>
          <w:rFonts w:asciiTheme="majorHAnsi" w:hAnsiTheme="majorHAnsi"/>
          <w:sz w:val="22"/>
          <w:szCs w:val="22"/>
        </w:rPr>
        <w:t>Firefox, I.E, Chrome, Safari</w:t>
      </w:r>
    </w:p>
    <w:p w:rsidR="000B6BCA" w:rsidRDefault="000B6BCA" w:rsidP="000B6BCA">
      <w:pPr>
        <w:rPr>
          <w:rFonts w:asciiTheme="majorHAnsi" w:hAnsiTheme="majorHAnsi"/>
          <w:sz w:val="22"/>
          <w:szCs w:val="22"/>
        </w:rPr>
      </w:pPr>
      <w:r>
        <w:rPr>
          <w:rFonts w:asciiTheme="majorHAnsi" w:hAnsiTheme="majorHAnsi"/>
          <w:sz w:val="22"/>
          <w:szCs w:val="22"/>
        </w:rPr>
        <w:t xml:space="preserve">Programming Languages            </w:t>
      </w:r>
      <w:proofErr w:type="gramStart"/>
      <w:r>
        <w:rPr>
          <w:rFonts w:asciiTheme="majorHAnsi" w:hAnsiTheme="majorHAnsi"/>
          <w:sz w:val="22"/>
          <w:szCs w:val="22"/>
        </w:rPr>
        <w:t xml:space="preserve">  :</w:t>
      </w:r>
      <w:proofErr w:type="gramEnd"/>
      <w:r>
        <w:rPr>
          <w:rFonts w:asciiTheme="majorHAnsi" w:hAnsiTheme="majorHAnsi"/>
          <w:sz w:val="22"/>
          <w:szCs w:val="22"/>
        </w:rPr>
        <w:t xml:space="preserve">             Visual Basic, ASP, Oracle, PowerBuilder, C, C++, Java</w:t>
      </w:r>
    </w:p>
    <w:p w:rsidR="000B6BCA" w:rsidRDefault="000B6BCA" w:rsidP="000B6BCA">
      <w:pPr>
        <w:rPr>
          <w:rFonts w:asciiTheme="majorHAnsi" w:hAnsiTheme="majorHAnsi"/>
          <w:sz w:val="22"/>
          <w:szCs w:val="22"/>
        </w:rPr>
      </w:pPr>
      <w:r>
        <w:rPr>
          <w:rFonts w:asciiTheme="majorHAnsi" w:hAnsiTheme="majorHAnsi"/>
          <w:sz w:val="22"/>
          <w:szCs w:val="22"/>
        </w:rPr>
        <w:t>A</w:t>
      </w:r>
      <w:r w:rsidRPr="007905CB">
        <w:rPr>
          <w:rFonts w:asciiTheme="majorHAnsi" w:hAnsiTheme="majorHAnsi"/>
          <w:sz w:val="22"/>
          <w:szCs w:val="22"/>
        </w:rPr>
        <w:t>utomation</w:t>
      </w:r>
      <w:r w:rsidRPr="007905CB">
        <w:rPr>
          <w:rFonts w:asciiTheme="majorHAnsi" w:hAnsiTheme="majorHAnsi"/>
          <w:sz w:val="22"/>
          <w:szCs w:val="22"/>
        </w:rPr>
        <w:tab/>
      </w:r>
      <w:r w:rsidRPr="007905CB">
        <w:rPr>
          <w:rFonts w:asciiTheme="majorHAnsi" w:hAnsiTheme="majorHAnsi"/>
          <w:sz w:val="22"/>
          <w:szCs w:val="22"/>
        </w:rPr>
        <w:tab/>
      </w:r>
      <w:r w:rsidRPr="007905CB">
        <w:rPr>
          <w:rFonts w:asciiTheme="majorHAnsi" w:hAnsiTheme="majorHAnsi"/>
          <w:sz w:val="22"/>
          <w:szCs w:val="22"/>
        </w:rPr>
        <w:tab/>
        <w:t xml:space="preserve">:            </w:t>
      </w:r>
      <w:r>
        <w:rPr>
          <w:rFonts w:asciiTheme="majorHAnsi" w:hAnsiTheme="majorHAnsi"/>
          <w:sz w:val="22"/>
          <w:szCs w:val="22"/>
        </w:rPr>
        <w:t xml:space="preserve"> UFT/Q</w:t>
      </w:r>
      <w:r w:rsidRPr="007905CB">
        <w:rPr>
          <w:rFonts w:asciiTheme="majorHAnsi" w:hAnsiTheme="majorHAnsi"/>
          <w:sz w:val="22"/>
          <w:szCs w:val="22"/>
        </w:rPr>
        <w:t>TP</w:t>
      </w:r>
      <w:r>
        <w:rPr>
          <w:rFonts w:asciiTheme="majorHAnsi" w:hAnsiTheme="majorHAnsi"/>
          <w:sz w:val="22"/>
          <w:szCs w:val="22"/>
        </w:rPr>
        <w:t xml:space="preserve">, </w:t>
      </w:r>
      <w:r w:rsidRPr="007905CB">
        <w:rPr>
          <w:rFonts w:asciiTheme="majorHAnsi" w:hAnsiTheme="majorHAnsi"/>
          <w:sz w:val="22"/>
          <w:szCs w:val="22"/>
        </w:rPr>
        <w:t>WinRunner, Load Runner, Silk</w:t>
      </w:r>
      <w:r>
        <w:rPr>
          <w:rFonts w:asciiTheme="majorHAnsi" w:hAnsiTheme="majorHAnsi"/>
          <w:sz w:val="22"/>
          <w:szCs w:val="22"/>
        </w:rPr>
        <w:t xml:space="preserve"> Test</w:t>
      </w:r>
      <w:r w:rsidRPr="007905CB">
        <w:rPr>
          <w:rFonts w:asciiTheme="majorHAnsi" w:hAnsiTheme="majorHAnsi"/>
          <w:sz w:val="22"/>
          <w:szCs w:val="22"/>
        </w:rPr>
        <w:t xml:space="preserve">, </w:t>
      </w:r>
      <w:r>
        <w:rPr>
          <w:rFonts w:asciiTheme="majorHAnsi" w:hAnsiTheme="majorHAnsi"/>
          <w:sz w:val="22"/>
          <w:szCs w:val="22"/>
        </w:rPr>
        <w:t xml:space="preserve">Silk Performer, </w:t>
      </w:r>
      <w:r w:rsidRPr="007905CB">
        <w:rPr>
          <w:rFonts w:asciiTheme="majorHAnsi" w:hAnsiTheme="majorHAnsi"/>
          <w:sz w:val="22"/>
          <w:szCs w:val="22"/>
        </w:rPr>
        <w:t>JMeter</w:t>
      </w:r>
    </w:p>
    <w:p w:rsidR="000B6BCA" w:rsidRDefault="000B6BCA" w:rsidP="000B6BCA">
      <w:pPr>
        <w:spacing w:before="40"/>
        <w:jc w:val="both"/>
        <w:rPr>
          <w:rFonts w:asciiTheme="majorHAnsi" w:hAnsiTheme="majorHAnsi"/>
          <w:sz w:val="22"/>
          <w:szCs w:val="22"/>
        </w:rPr>
      </w:pPr>
      <w:r>
        <w:rPr>
          <w:rFonts w:asciiTheme="majorHAnsi" w:hAnsiTheme="majorHAnsi"/>
          <w:sz w:val="22"/>
          <w:szCs w:val="22"/>
        </w:rPr>
        <w:t xml:space="preserve">Software Configuration Management:     </w:t>
      </w:r>
      <w:r w:rsidRPr="00100F16">
        <w:rPr>
          <w:rFonts w:asciiTheme="majorHAnsi" w:hAnsiTheme="majorHAnsi"/>
          <w:bCs/>
          <w:sz w:val="22"/>
          <w:szCs w:val="22"/>
        </w:rPr>
        <w:t>Visual SourceSafe (VSS), PVCS, Endeavor, ClearCase</w:t>
      </w:r>
      <w:r>
        <w:rPr>
          <w:rFonts w:asciiTheme="majorHAnsi" w:hAnsiTheme="majorHAnsi"/>
          <w:bCs/>
          <w:sz w:val="22"/>
          <w:szCs w:val="22"/>
        </w:rPr>
        <w:t>,</w:t>
      </w:r>
      <w:r w:rsidRPr="00100F16">
        <w:rPr>
          <w:rFonts w:asciiTheme="majorHAnsi" w:hAnsiTheme="majorHAnsi"/>
          <w:bCs/>
          <w:sz w:val="22"/>
          <w:szCs w:val="22"/>
        </w:rPr>
        <w:t xml:space="preserve"> CVS</w:t>
      </w:r>
      <w:r>
        <w:rPr>
          <w:rFonts w:asciiTheme="majorHAnsi" w:hAnsiTheme="majorHAnsi"/>
          <w:bCs/>
          <w:sz w:val="22"/>
          <w:szCs w:val="22"/>
        </w:rPr>
        <w:t xml:space="preserve"> and GitHub, </w:t>
      </w:r>
      <w:r>
        <w:rPr>
          <w:rFonts w:asciiTheme="majorHAnsi" w:hAnsiTheme="majorHAnsi"/>
          <w:sz w:val="22"/>
          <w:szCs w:val="22"/>
        </w:rPr>
        <w:t>Apache-</w:t>
      </w:r>
    </w:p>
    <w:p w:rsidR="000B6BCA" w:rsidRDefault="000B6BCA" w:rsidP="000B6BCA">
      <w:pPr>
        <w:rPr>
          <w:rFonts w:asciiTheme="majorHAnsi" w:hAnsiTheme="majorHAnsi"/>
          <w:sz w:val="22"/>
          <w:szCs w:val="22"/>
        </w:rPr>
      </w:pPr>
      <w:r>
        <w:rPr>
          <w:rFonts w:asciiTheme="majorHAnsi" w:hAnsiTheme="majorHAnsi"/>
          <w:sz w:val="22"/>
          <w:szCs w:val="22"/>
        </w:rPr>
        <w:t xml:space="preserve">                                                                        Maven</w:t>
      </w:r>
    </w:p>
    <w:p w:rsidR="00774D6C" w:rsidRDefault="00774D6C" w:rsidP="000B6BCA">
      <w:pPr>
        <w:rPr>
          <w:rFonts w:asciiTheme="majorHAnsi" w:hAnsiTheme="majorHAnsi"/>
          <w:sz w:val="22"/>
          <w:szCs w:val="22"/>
        </w:rPr>
      </w:pPr>
      <w:bookmarkStart w:id="5" w:name="_Hlk492912708"/>
      <w:r>
        <w:rPr>
          <w:rFonts w:asciiTheme="majorHAnsi" w:hAnsiTheme="majorHAnsi"/>
          <w:sz w:val="22"/>
          <w:szCs w:val="22"/>
        </w:rPr>
        <w:t xml:space="preserve">Compliance                                   </w:t>
      </w:r>
      <w:proofErr w:type="gramStart"/>
      <w:r>
        <w:rPr>
          <w:rFonts w:asciiTheme="majorHAnsi" w:hAnsiTheme="majorHAnsi"/>
          <w:sz w:val="22"/>
          <w:szCs w:val="22"/>
        </w:rPr>
        <w:t xml:space="preserve">  :</w:t>
      </w:r>
      <w:proofErr w:type="gramEnd"/>
      <w:r>
        <w:rPr>
          <w:rFonts w:asciiTheme="majorHAnsi" w:hAnsiTheme="majorHAnsi"/>
          <w:sz w:val="22"/>
          <w:szCs w:val="22"/>
        </w:rPr>
        <w:t xml:space="preserve">             </w:t>
      </w:r>
      <w:r w:rsidR="00AD5215">
        <w:rPr>
          <w:rFonts w:asciiTheme="majorHAnsi" w:hAnsiTheme="majorHAnsi"/>
          <w:sz w:val="22"/>
          <w:szCs w:val="22"/>
        </w:rPr>
        <w:t>HIPAA, SOX, PCI</w:t>
      </w:r>
    </w:p>
    <w:bookmarkEnd w:id="5"/>
    <w:p w:rsidR="00C90FC7" w:rsidRPr="007905CB" w:rsidRDefault="00C90FC7" w:rsidP="00C90FC7">
      <w:pPr>
        <w:pStyle w:val="Heading2"/>
        <w:pBdr>
          <w:top w:val="single" w:sz="4" w:space="1" w:color="auto"/>
          <w:bottom w:val="single" w:sz="4" w:space="1" w:color="auto"/>
        </w:pBdr>
        <w:jc w:val="center"/>
        <w:rPr>
          <w:rFonts w:asciiTheme="majorHAnsi" w:hAnsiTheme="majorHAnsi"/>
          <w:b/>
          <w:color w:val="000000" w:themeColor="text1"/>
          <w:sz w:val="22"/>
          <w:szCs w:val="22"/>
        </w:rPr>
      </w:pPr>
      <w:r w:rsidRPr="007905CB">
        <w:rPr>
          <w:rFonts w:asciiTheme="majorHAnsi" w:hAnsiTheme="majorHAnsi"/>
          <w:color w:val="000000" w:themeColor="text1"/>
          <w:sz w:val="22"/>
          <w:szCs w:val="22"/>
        </w:rPr>
        <w:t>PROFESSIONAL EXPERIENCE</w:t>
      </w:r>
    </w:p>
    <w:p w:rsidR="006A0FE1" w:rsidRPr="007905CB" w:rsidRDefault="006A0FE1" w:rsidP="006A0FE1">
      <w:pPr>
        <w:pStyle w:val="NoSpacing"/>
        <w:rPr>
          <w:rFonts w:asciiTheme="majorHAnsi" w:hAnsiTheme="majorHAnsi"/>
          <w:b/>
          <w:color w:val="000000"/>
          <w:sz w:val="22"/>
          <w:szCs w:val="22"/>
          <w:lang w:val="it-IT"/>
        </w:rPr>
      </w:pPr>
      <w:r>
        <w:rPr>
          <w:rFonts w:asciiTheme="majorHAnsi" w:hAnsiTheme="majorHAnsi"/>
          <w:b/>
          <w:color w:val="000000"/>
          <w:sz w:val="22"/>
          <w:szCs w:val="22"/>
          <w:lang w:val="it-IT"/>
        </w:rPr>
        <w:t>Robert Half Technologies (Living Spaces Retail</w:t>
      </w:r>
      <w:r w:rsidR="002C0090">
        <w:rPr>
          <w:rFonts w:asciiTheme="majorHAnsi" w:hAnsiTheme="majorHAnsi"/>
          <w:b/>
          <w:color w:val="000000"/>
          <w:sz w:val="22"/>
          <w:szCs w:val="22"/>
          <w:lang w:val="it-IT"/>
        </w:rPr>
        <w:t>, In-house Projects</w:t>
      </w:r>
      <w:r>
        <w:rPr>
          <w:rFonts w:asciiTheme="majorHAnsi" w:hAnsiTheme="majorHAnsi"/>
          <w:b/>
          <w:color w:val="000000"/>
          <w:sz w:val="22"/>
          <w:szCs w:val="22"/>
          <w:lang w:val="it-IT"/>
        </w:rPr>
        <w:t>), Irvine, California</w:t>
      </w:r>
      <w:r w:rsidRPr="007905CB">
        <w:rPr>
          <w:rFonts w:asciiTheme="majorHAnsi" w:hAnsiTheme="majorHAnsi"/>
          <w:b/>
          <w:color w:val="000000"/>
          <w:sz w:val="22"/>
          <w:szCs w:val="22"/>
          <w:lang w:val="it-IT"/>
        </w:rPr>
        <w:t xml:space="preserve"> </w:t>
      </w:r>
      <w:r>
        <w:rPr>
          <w:rFonts w:asciiTheme="majorHAnsi" w:hAnsiTheme="majorHAnsi"/>
          <w:b/>
          <w:color w:val="000000"/>
          <w:sz w:val="22"/>
          <w:szCs w:val="22"/>
          <w:lang w:val="it-IT"/>
        </w:rPr>
        <w:t xml:space="preserve">                      </w:t>
      </w:r>
      <w:r w:rsidR="002C0090">
        <w:rPr>
          <w:rFonts w:asciiTheme="majorHAnsi" w:hAnsiTheme="majorHAnsi"/>
          <w:b/>
          <w:color w:val="000000"/>
          <w:sz w:val="22"/>
          <w:szCs w:val="22"/>
          <w:lang w:val="it-IT"/>
        </w:rPr>
        <w:t xml:space="preserve">     </w:t>
      </w:r>
      <w:r>
        <w:rPr>
          <w:rFonts w:asciiTheme="majorHAnsi" w:hAnsiTheme="majorHAnsi"/>
          <w:b/>
          <w:color w:val="000000"/>
          <w:sz w:val="22"/>
          <w:szCs w:val="22"/>
          <w:lang w:val="it-IT"/>
        </w:rPr>
        <w:t xml:space="preserve">Jan’ 2016 – </w:t>
      </w:r>
      <w:r w:rsidR="002C0090">
        <w:rPr>
          <w:rFonts w:asciiTheme="majorHAnsi" w:hAnsiTheme="majorHAnsi"/>
          <w:b/>
          <w:color w:val="000000"/>
          <w:sz w:val="22"/>
          <w:szCs w:val="22"/>
          <w:lang w:val="it-IT"/>
        </w:rPr>
        <w:t>Jun’2017</w:t>
      </w:r>
    </w:p>
    <w:p w:rsidR="006A0FE1" w:rsidRDefault="00A56C1E" w:rsidP="006A0FE1">
      <w:pPr>
        <w:pStyle w:val="NoSpacing"/>
        <w:rPr>
          <w:rFonts w:asciiTheme="majorHAnsi" w:hAnsiTheme="majorHAnsi"/>
          <w:b/>
          <w:color w:val="000000"/>
          <w:sz w:val="22"/>
          <w:szCs w:val="22"/>
          <w:lang w:val="it-IT"/>
        </w:rPr>
      </w:pPr>
      <w:bookmarkStart w:id="6" w:name="_Hlk489521893"/>
      <w:r>
        <w:rPr>
          <w:rFonts w:asciiTheme="majorHAnsi" w:hAnsiTheme="majorHAnsi"/>
          <w:b/>
          <w:color w:val="000000"/>
          <w:sz w:val="22"/>
          <w:szCs w:val="22"/>
          <w:lang w:val="it-IT"/>
        </w:rPr>
        <w:t>IT</w:t>
      </w:r>
      <w:r w:rsidR="006A0FE1">
        <w:rPr>
          <w:rFonts w:asciiTheme="majorHAnsi" w:hAnsiTheme="majorHAnsi"/>
          <w:b/>
          <w:color w:val="000000"/>
          <w:sz w:val="22"/>
          <w:szCs w:val="22"/>
          <w:lang w:val="it-IT"/>
        </w:rPr>
        <w:t xml:space="preserve"> </w:t>
      </w:r>
      <w:r w:rsidR="00A51899">
        <w:rPr>
          <w:rFonts w:asciiTheme="majorHAnsi" w:hAnsiTheme="majorHAnsi"/>
          <w:b/>
          <w:color w:val="000000"/>
          <w:sz w:val="22"/>
          <w:szCs w:val="22"/>
          <w:lang w:val="it-IT"/>
        </w:rPr>
        <w:t xml:space="preserve">Project </w:t>
      </w:r>
      <w:r w:rsidR="006A0FE1">
        <w:rPr>
          <w:rFonts w:asciiTheme="majorHAnsi" w:hAnsiTheme="majorHAnsi"/>
          <w:b/>
          <w:color w:val="000000"/>
          <w:sz w:val="22"/>
          <w:szCs w:val="22"/>
          <w:lang w:val="it-IT"/>
        </w:rPr>
        <w:t>Manager</w:t>
      </w:r>
      <w:r w:rsidR="0000364F">
        <w:rPr>
          <w:rFonts w:asciiTheme="majorHAnsi" w:hAnsiTheme="majorHAnsi"/>
          <w:b/>
          <w:color w:val="000000"/>
          <w:sz w:val="22"/>
          <w:szCs w:val="22"/>
          <w:lang w:val="it-IT"/>
        </w:rPr>
        <w:t>/Business Manager</w:t>
      </w:r>
    </w:p>
    <w:bookmarkEnd w:id="6"/>
    <w:p w:rsidR="006A0FE1"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 xml:space="preserve">Developed and executed </w:t>
      </w:r>
      <w:r w:rsidR="00AA6A67">
        <w:rPr>
          <w:rFonts w:asciiTheme="majorHAnsi" w:hAnsiTheme="majorHAnsi" w:cs="Arial"/>
          <w:color w:val="333333"/>
          <w:sz w:val="22"/>
          <w:szCs w:val="22"/>
        </w:rPr>
        <w:t>Project Plan</w:t>
      </w:r>
      <w:r w:rsidRPr="00ED592B">
        <w:rPr>
          <w:rFonts w:asciiTheme="majorHAnsi" w:hAnsiTheme="majorHAnsi" w:cs="Arial"/>
          <w:color w:val="333333"/>
          <w:sz w:val="22"/>
          <w:szCs w:val="22"/>
        </w:rPr>
        <w:t xml:space="preserve"> with Schedule/milestones for their COTs (Customer Off the Shelf) </w:t>
      </w:r>
      <w:r>
        <w:rPr>
          <w:rFonts w:asciiTheme="majorHAnsi" w:hAnsiTheme="majorHAnsi" w:cs="Arial"/>
          <w:color w:val="333333"/>
          <w:sz w:val="22"/>
          <w:szCs w:val="22"/>
        </w:rPr>
        <w:t>Microsoft Dynamics AX 2012 application</w:t>
      </w:r>
      <w:r w:rsidRPr="00ED592B">
        <w:rPr>
          <w:rFonts w:asciiTheme="majorHAnsi" w:hAnsiTheme="majorHAnsi" w:cs="Arial"/>
          <w:color w:val="333333"/>
          <w:sz w:val="22"/>
          <w:szCs w:val="22"/>
        </w:rPr>
        <w:t xml:space="preserve">, </w:t>
      </w:r>
      <w:r>
        <w:rPr>
          <w:rFonts w:asciiTheme="majorHAnsi" w:hAnsiTheme="majorHAnsi" w:cs="Arial"/>
          <w:color w:val="333333"/>
          <w:sz w:val="22"/>
          <w:szCs w:val="22"/>
        </w:rPr>
        <w:t xml:space="preserve">also </w:t>
      </w:r>
      <w:r w:rsidRPr="00ED592B">
        <w:rPr>
          <w:rFonts w:asciiTheme="majorHAnsi" w:hAnsiTheme="majorHAnsi" w:cs="Arial"/>
          <w:color w:val="333333"/>
          <w:sz w:val="22"/>
          <w:szCs w:val="22"/>
        </w:rPr>
        <w:t xml:space="preserve">ensured that key </w:t>
      </w:r>
      <w:r>
        <w:rPr>
          <w:rFonts w:asciiTheme="majorHAnsi" w:hAnsiTheme="majorHAnsi" w:cs="Arial"/>
          <w:color w:val="333333"/>
          <w:sz w:val="22"/>
          <w:szCs w:val="22"/>
        </w:rPr>
        <w:t xml:space="preserve">business </w:t>
      </w:r>
      <w:r w:rsidRPr="00ED592B">
        <w:rPr>
          <w:rFonts w:asciiTheme="majorHAnsi" w:hAnsiTheme="majorHAnsi" w:cs="Arial"/>
          <w:color w:val="333333"/>
          <w:sz w:val="22"/>
          <w:szCs w:val="22"/>
        </w:rPr>
        <w:t>requirements are captured and reflected in projects and systems developed and deployed.</w:t>
      </w:r>
    </w:p>
    <w:p w:rsidR="00050AD0" w:rsidRPr="00687AA9" w:rsidRDefault="00050AD0" w:rsidP="00050AD0">
      <w:pPr>
        <w:widowControl/>
        <w:numPr>
          <w:ilvl w:val="0"/>
          <w:numId w:val="33"/>
        </w:numPr>
        <w:autoSpaceDE/>
        <w:autoSpaceDN/>
        <w:adjustRightInd/>
        <w:rPr>
          <w:rFonts w:asciiTheme="majorHAnsi" w:hAnsiTheme="majorHAnsi" w:cs="Lucida Sans Unicode"/>
          <w:sz w:val="22"/>
          <w:szCs w:val="17"/>
        </w:rPr>
      </w:pPr>
      <w:r>
        <w:rPr>
          <w:rFonts w:asciiTheme="majorHAnsi" w:hAnsiTheme="majorHAnsi" w:cs="Lucida Sans Unicode"/>
          <w:sz w:val="22"/>
          <w:szCs w:val="17"/>
        </w:rPr>
        <w:t>Determine</w:t>
      </w:r>
      <w:r w:rsidRPr="00687AA9">
        <w:rPr>
          <w:rFonts w:asciiTheme="majorHAnsi" w:hAnsiTheme="majorHAnsi" w:cs="Lucida Sans Unicode"/>
          <w:sz w:val="22"/>
          <w:szCs w:val="17"/>
        </w:rPr>
        <w:t xml:space="preserve"> operational objectives by studying business functions; gathering information; evaluating </w:t>
      </w:r>
      <w:r w:rsidR="00473D2D">
        <w:rPr>
          <w:rFonts w:asciiTheme="majorHAnsi" w:hAnsiTheme="majorHAnsi" w:cs="Lucida Sans Unicode"/>
          <w:sz w:val="22"/>
          <w:szCs w:val="17"/>
        </w:rPr>
        <w:t>output requirements and formats for POS application.</w:t>
      </w:r>
    </w:p>
    <w:p w:rsidR="00050AD0" w:rsidRPr="00687AA9" w:rsidRDefault="00050AD0" w:rsidP="00050AD0">
      <w:pPr>
        <w:widowControl/>
        <w:numPr>
          <w:ilvl w:val="0"/>
          <w:numId w:val="33"/>
        </w:numPr>
        <w:autoSpaceDE/>
        <w:autoSpaceDN/>
        <w:adjustRightInd/>
        <w:rPr>
          <w:rFonts w:asciiTheme="majorHAnsi" w:hAnsiTheme="majorHAnsi" w:cs="Lucida Sans Unicode"/>
          <w:sz w:val="22"/>
          <w:szCs w:val="17"/>
        </w:rPr>
      </w:pPr>
      <w:r>
        <w:rPr>
          <w:rFonts w:asciiTheme="majorHAnsi" w:hAnsiTheme="majorHAnsi" w:cs="Lucida Sans Unicode"/>
          <w:sz w:val="22"/>
          <w:szCs w:val="17"/>
        </w:rPr>
        <w:t>Define</w:t>
      </w:r>
      <w:r w:rsidRPr="00687AA9">
        <w:rPr>
          <w:rFonts w:asciiTheme="majorHAnsi" w:hAnsiTheme="majorHAnsi" w:cs="Lucida Sans Unicode"/>
          <w:sz w:val="22"/>
          <w:szCs w:val="17"/>
        </w:rPr>
        <w:t xml:space="preserve"> project requirements by identifying project milestones, phases, and elements; forming project team; establishing </w:t>
      </w:r>
      <w:r w:rsidR="00ED21A8">
        <w:rPr>
          <w:rFonts w:asciiTheme="majorHAnsi" w:hAnsiTheme="majorHAnsi" w:cs="Lucida Sans Unicode"/>
          <w:sz w:val="22"/>
          <w:szCs w:val="17"/>
        </w:rPr>
        <w:t xml:space="preserve">the </w:t>
      </w:r>
      <w:r w:rsidRPr="00687AA9">
        <w:rPr>
          <w:rFonts w:asciiTheme="majorHAnsi" w:hAnsiTheme="majorHAnsi" w:cs="Lucida Sans Unicode"/>
          <w:sz w:val="22"/>
          <w:szCs w:val="17"/>
        </w:rPr>
        <w:t>project budget.</w:t>
      </w:r>
    </w:p>
    <w:p w:rsidR="00050AD0" w:rsidRPr="00687AA9" w:rsidRDefault="00050AD0" w:rsidP="00050AD0">
      <w:pPr>
        <w:widowControl/>
        <w:numPr>
          <w:ilvl w:val="0"/>
          <w:numId w:val="33"/>
        </w:numPr>
        <w:autoSpaceDE/>
        <w:autoSpaceDN/>
        <w:adjustRightInd/>
        <w:rPr>
          <w:rFonts w:asciiTheme="majorHAnsi" w:hAnsiTheme="majorHAnsi" w:cs="Lucida Sans Unicode"/>
          <w:sz w:val="22"/>
          <w:szCs w:val="17"/>
        </w:rPr>
      </w:pPr>
      <w:r>
        <w:rPr>
          <w:rFonts w:asciiTheme="majorHAnsi" w:hAnsiTheme="majorHAnsi" w:cs="Lucida Sans Unicode"/>
          <w:sz w:val="22"/>
          <w:szCs w:val="17"/>
        </w:rPr>
        <w:t>Monitor</w:t>
      </w:r>
      <w:r w:rsidRPr="00687AA9">
        <w:rPr>
          <w:rFonts w:asciiTheme="majorHAnsi" w:hAnsiTheme="majorHAnsi" w:cs="Lucida Sans Unicode"/>
          <w:sz w:val="22"/>
          <w:szCs w:val="17"/>
        </w:rPr>
        <w:t xml:space="preserve"> project progress by tracking activity; resolving problems; publishing progress reports; recommending actions.</w:t>
      </w:r>
    </w:p>
    <w:p w:rsidR="00050AD0" w:rsidRPr="00687AA9" w:rsidRDefault="00050AD0" w:rsidP="00050AD0">
      <w:pPr>
        <w:widowControl/>
        <w:numPr>
          <w:ilvl w:val="0"/>
          <w:numId w:val="33"/>
        </w:numPr>
        <w:autoSpaceDE/>
        <w:autoSpaceDN/>
        <w:adjustRightInd/>
        <w:rPr>
          <w:rFonts w:asciiTheme="majorHAnsi" w:hAnsiTheme="majorHAnsi" w:cs="Lucida Sans Unicode"/>
          <w:sz w:val="22"/>
          <w:szCs w:val="17"/>
        </w:rPr>
      </w:pPr>
      <w:r>
        <w:rPr>
          <w:rFonts w:asciiTheme="majorHAnsi" w:hAnsiTheme="majorHAnsi" w:cs="Lucida Sans Unicode"/>
          <w:sz w:val="22"/>
          <w:szCs w:val="17"/>
        </w:rPr>
        <w:t>Prepare</w:t>
      </w:r>
      <w:r w:rsidRPr="00687AA9">
        <w:rPr>
          <w:rFonts w:asciiTheme="majorHAnsi" w:hAnsiTheme="majorHAnsi" w:cs="Lucida Sans Unicode"/>
          <w:sz w:val="22"/>
          <w:szCs w:val="17"/>
        </w:rPr>
        <w:t xml:space="preserve"> technical reports by collecting, analyzing, and summarizing information and trends.</w:t>
      </w:r>
    </w:p>
    <w:p w:rsidR="00050AD0" w:rsidRPr="00687AA9" w:rsidRDefault="00050AD0" w:rsidP="00050AD0">
      <w:pPr>
        <w:widowControl/>
        <w:numPr>
          <w:ilvl w:val="0"/>
          <w:numId w:val="33"/>
        </w:numPr>
        <w:autoSpaceDE/>
        <w:autoSpaceDN/>
        <w:adjustRightInd/>
        <w:rPr>
          <w:rFonts w:asciiTheme="majorHAnsi" w:hAnsiTheme="majorHAnsi" w:cs="Lucida Sans Unicode"/>
          <w:sz w:val="22"/>
          <w:szCs w:val="17"/>
        </w:rPr>
      </w:pPr>
      <w:r w:rsidRPr="00687AA9">
        <w:rPr>
          <w:rFonts w:asciiTheme="majorHAnsi" w:hAnsiTheme="majorHAnsi" w:cs="Lucida Sans Unicode"/>
          <w:sz w:val="22"/>
          <w:szCs w:val="17"/>
        </w:rPr>
        <w:t>Maintain professional and technical knowledge by attending educational workshops; reviewing professional publications; establishing personal networks; benchmarking state-of-the-art practices; participating in professional societies.</w:t>
      </w:r>
    </w:p>
    <w:p w:rsidR="006A0FE1" w:rsidRDefault="006A0FE1" w:rsidP="006A0FE1">
      <w:pPr>
        <w:pStyle w:val="NoSpacing"/>
        <w:numPr>
          <w:ilvl w:val="0"/>
          <w:numId w:val="33"/>
        </w:numPr>
        <w:rPr>
          <w:rFonts w:asciiTheme="majorHAnsi" w:hAnsiTheme="majorHAnsi" w:cs="Arial"/>
          <w:color w:val="333333"/>
          <w:sz w:val="22"/>
          <w:szCs w:val="22"/>
        </w:rPr>
      </w:pPr>
      <w:r w:rsidRPr="006816F8">
        <w:rPr>
          <w:rFonts w:asciiTheme="majorHAnsi" w:hAnsiTheme="majorHAnsi" w:cs="Arial"/>
          <w:color w:val="333333"/>
          <w:sz w:val="22"/>
          <w:szCs w:val="22"/>
        </w:rPr>
        <w:t xml:space="preserve">Partnered with QE team to devise test </w:t>
      </w:r>
      <w:r w:rsidR="001F42F9">
        <w:rPr>
          <w:rFonts w:asciiTheme="majorHAnsi" w:hAnsiTheme="majorHAnsi" w:cs="Arial"/>
          <w:color w:val="333333"/>
          <w:sz w:val="22"/>
          <w:szCs w:val="22"/>
        </w:rPr>
        <w:t>scenarios</w:t>
      </w:r>
      <w:r w:rsidRPr="006816F8">
        <w:rPr>
          <w:rFonts w:asciiTheme="majorHAnsi" w:hAnsiTheme="majorHAnsi" w:cs="Arial"/>
          <w:color w:val="333333"/>
          <w:sz w:val="22"/>
          <w:szCs w:val="22"/>
        </w:rPr>
        <w:t xml:space="preserve"> and review and build test scripts to ensure solid test coverage and quality releases are delivered</w:t>
      </w:r>
      <w:r w:rsidR="001F42F9">
        <w:rPr>
          <w:rFonts w:asciiTheme="majorHAnsi" w:hAnsiTheme="majorHAnsi" w:cs="Arial"/>
          <w:color w:val="333333"/>
          <w:sz w:val="22"/>
          <w:szCs w:val="22"/>
        </w:rPr>
        <w:t>.</w:t>
      </w:r>
    </w:p>
    <w:p w:rsidR="006A0FE1" w:rsidRPr="00EF71A6" w:rsidRDefault="006A0FE1" w:rsidP="006A0FE1">
      <w:pPr>
        <w:pStyle w:val="NoSpacing"/>
        <w:numPr>
          <w:ilvl w:val="0"/>
          <w:numId w:val="33"/>
        </w:numPr>
        <w:rPr>
          <w:rFonts w:asciiTheme="majorHAnsi" w:hAnsiTheme="majorHAnsi"/>
          <w:noProof/>
          <w:color w:val="000000"/>
          <w:sz w:val="22"/>
          <w:szCs w:val="22"/>
        </w:rPr>
      </w:pPr>
      <w:r w:rsidRPr="00EF71A6">
        <w:rPr>
          <w:rFonts w:asciiTheme="majorHAnsi" w:hAnsiTheme="majorHAnsi"/>
          <w:noProof/>
          <w:color w:val="000000"/>
          <w:sz w:val="22"/>
          <w:szCs w:val="22"/>
        </w:rPr>
        <w:t>Scheduled Agile Scrum meetings, resolved the imped</w:t>
      </w:r>
      <w:r w:rsidR="00ED21A8">
        <w:rPr>
          <w:rFonts w:asciiTheme="majorHAnsi" w:hAnsiTheme="majorHAnsi"/>
          <w:noProof/>
          <w:color w:val="000000"/>
          <w:sz w:val="22"/>
          <w:szCs w:val="22"/>
        </w:rPr>
        <w:t>i</w:t>
      </w:r>
      <w:r w:rsidRPr="00EF71A6">
        <w:rPr>
          <w:rFonts w:asciiTheme="majorHAnsi" w:hAnsiTheme="majorHAnsi"/>
          <w:noProof/>
          <w:color w:val="000000"/>
          <w:sz w:val="22"/>
          <w:szCs w:val="22"/>
        </w:rPr>
        <w:t xml:space="preserve">ments and ensure smooth execution. </w:t>
      </w:r>
    </w:p>
    <w:p w:rsidR="006A0FE1" w:rsidRPr="006F6628" w:rsidRDefault="006A0FE1" w:rsidP="006A0FE1">
      <w:pPr>
        <w:pStyle w:val="NoSpacing"/>
        <w:numPr>
          <w:ilvl w:val="0"/>
          <w:numId w:val="33"/>
        </w:numPr>
        <w:rPr>
          <w:rFonts w:asciiTheme="majorHAnsi" w:hAnsiTheme="majorHAnsi" w:cs="Arial"/>
          <w:color w:val="333333"/>
          <w:sz w:val="22"/>
          <w:szCs w:val="22"/>
        </w:rPr>
      </w:pPr>
      <w:r w:rsidRPr="006F6628">
        <w:rPr>
          <w:rFonts w:asciiTheme="majorHAnsi" w:hAnsiTheme="majorHAnsi" w:cs="Arial"/>
          <w:color w:val="333333"/>
          <w:sz w:val="22"/>
          <w:szCs w:val="22"/>
        </w:rPr>
        <w:t>Ensured UAT readiness by obtaining any materials needed, setting up any equipment (</w:t>
      </w:r>
      <w:r>
        <w:rPr>
          <w:rFonts w:asciiTheme="majorHAnsi" w:hAnsiTheme="majorHAnsi" w:cs="Arial"/>
          <w:color w:val="333333"/>
          <w:sz w:val="22"/>
          <w:szCs w:val="22"/>
        </w:rPr>
        <w:t xml:space="preserve">WMS, </w:t>
      </w:r>
      <w:r w:rsidRPr="006F6628">
        <w:rPr>
          <w:rFonts w:asciiTheme="majorHAnsi" w:hAnsiTheme="majorHAnsi" w:cs="Arial"/>
          <w:color w:val="333333"/>
          <w:sz w:val="22"/>
          <w:szCs w:val="22"/>
        </w:rPr>
        <w:t xml:space="preserve">POS) or connectivity needed, </w:t>
      </w:r>
      <w:r>
        <w:rPr>
          <w:rFonts w:asciiTheme="majorHAnsi" w:hAnsiTheme="majorHAnsi" w:cs="Arial"/>
          <w:color w:val="333333"/>
          <w:sz w:val="22"/>
          <w:szCs w:val="22"/>
        </w:rPr>
        <w:t xml:space="preserve">Access ID </w:t>
      </w:r>
      <w:r w:rsidR="001E3703" w:rsidRPr="006F6628">
        <w:rPr>
          <w:rFonts w:asciiTheme="majorHAnsi" w:hAnsiTheme="majorHAnsi" w:cs="Arial"/>
          <w:color w:val="333333"/>
          <w:sz w:val="22"/>
          <w:szCs w:val="22"/>
        </w:rPr>
        <w:t>Testers</w:t>
      </w:r>
      <w:r w:rsidRPr="006F6628">
        <w:rPr>
          <w:rFonts w:asciiTheme="majorHAnsi" w:hAnsiTheme="majorHAnsi" w:cs="Arial"/>
          <w:color w:val="333333"/>
          <w:sz w:val="22"/>
          <w:szCs w:val="22"/>
        </w:rPr>
        <w:t xml:space="preserve"> compiled contact/logistics info</w:t>
      </w:r>
      <w:r>
        <w:rPr>
          <w:rFonts w:asciiTheme="majorHAnsi" w:hAnsiTheme="majorHAnsi" w:cs="Arial"/>
          <w:color w:val="333333"/>
          <w:sz w:val="22"/>
          <w:szCs w:val="22"/>
        </w:rPr>
        <w:t xml:space="preserve"> and communicated to project team</w:t>
      </w:r>
      <w:r w:rsidRPr="006F6628">
        <w:rPr>
          <w:rFonts w:asciiTheme="majorHAnsi" w:hAnsiTheme="majorHAnsi" w:cs="Arial"/>
          <w:color w:val="333333"/>
          <w:sz w:val="22"/>
          <w:szCs w:val="22"/>
        </w:rPr>
        <w:t>.</w:t>
      </w:r>
    </w:p>
    <w:p w:rsidR="006A0FE1" w:rsidRPr="00ED592B" w:rsidRDefault="001F42F9" w:rsidP="006A0FE1">
      <w:pPr>
        <w:pStyle w:val="NoSpacing"/>
        <w:numPr>
          <w:ilvl w:val="0"/>
          <w:numId w:val="33"/>
        </w:numPr>
        <w:rPr>
          <w:rFonts w:asciiTheme="majorHAnsi" w:hAnsiTheme="majorHAnsi" w:cs="Arial"/>
          <w:color w:val="333333"/>
          <w:sz w:val="22"/>
          <w:szCs w:val="22"/>
        </w:rPr>
      </w:pPr>
      <w:r>
        <w:rPr>
          <w:rFonts w:asciiTheme="majorHAnsi" w:hAnsiTheme="majorHAnsi" w:cs="Arial"/>
          <w:color w:val="333333"/>
          <w:sz w:val="22"/>
          <w:szCs w:val="22"/>
        </w:rPr>
        <w:t>Defined</w:t>
      </w:r>
      <w:r w:rsidR="006A0FE1" w:rsidRPr="00ED592B">
        <w:rPr>
          <w:rFonts w:asciiTheme="majorHAnsi" w:hAnsiTheme="majorHAnsi" w:cs="Arial"/>
          <w:color w:val="333333"/>
          <w:sz w:val="22"/>
          <w:szCs w:val="22"/>
        </w:rPr>
        <w:t xml:space="preserve"> User Acceptance Test Plan with End to End Business Process Sequencing to execute trial Runs and incorporate any changes in initial trial plan</w:t>
      </w:r>
      <w:r w:rsidR="006A0FE1">
        <w:rPr>
          <w:rFonts w:asciiTheme="majorHAnsi" w:hAnsiTheme="majorHAnsi" w:cs="Arial"/>
          <w:color w:val="333333"/>
          <w:sz w:val="22"/>
          <w:szCs w:val="22"/>
        </w:rPr>
        <w:t xml:space="preserve"> and Execute </w:t>
      </w:r>
      <w:r w:rsidR="006A0FE1" w:rsidRPr="00ED592B">
        <w:rPr>
          <w:rFonts w:asciiTheme="majorHAnsi" w:hAnsiTheme="majorHAnsi" w:cs="Arial"/>
          <w:color w:val="333333"/>
          <w:sz w:val="22"/>
          <w:szCs w:val="22"/>
        </w:rPr>
        <w:t>Actual test</w:t>
      </w:r>
      <w:r w:rsidR="006A0FE1">
        <w:rPr>
          <w:rFonts w:asciiTheme="majorHAnsi" w:hAnsiTheme="majorHAnsi" w:cs="Arial"/>
          <w:color w:val="333333"/>
          <w:sz w:val="22"/>
          <w:szCs w:val="22"/>
        </w:rPr>
        <w:t>s</w:t>
      </w:r>
      <w:r w:rsidR="006A0FE1" w:rsidRPr="00ED592B">
        <w:rPr>
          <w:rFonts w:asciiTheme="majorHAnsi" w:hAnsiTheme="majorHAnsi" w:cs="Arial"/>
          <w:color w:val="333333"/>
          <w:sz w:val="22"/>
          <w:szCs w:val="22"/>
        </w:rPr>
        <w:t>.</w:t>
      </w:r>
    </w:p>
    <w:p w:rsidR="006A0FE1" w:rsidRPr="00ED592B"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 xml:space="preserve">Ensured Business Users, SMEs report/log the issues in </w:t>
      </w:r>
      <w:r w:rsidR="001E3703" w:rsidRPr="00ED592B">
        <w:rPr>
          <w:rFonts w:asciiTheme="majorHAnsi" w:hAnsiTheme="majorHAnsi" w:cs="Arial"/>
          <w:color w:val="333333"/>
          <w:sz w:val="22"/>
          <w:szCs w:val="22"/>
        </w:rPr>
        <w:t>time, which</w:t>
      </w:r>
      <w:r w:rsidR="00ED21A8">
        <w:rPr>
          <w:rFonts w:asciiTheme="majorHAnsi" w:hAnsiTheme="majorHAnsi" w:cs="Arial"/>
          <w:color w:val="333333"/>
          <w:sz w:val="22"/>
          <w:szCs w:val="22"/>
        </w:rPr>
        <w:t xml:space="preserve"> may affect the schedule </w:t>
      </w:r>
      <w:r w:rsidRPr="00ED592B">
        <w:rPr>
          <w:rFonts w:asciiTheme="majorHAnsi" w:hAnsiTheme="majorHAnsi" w:cs="Arial"/>
          <w:color w:val="333333"/>
          <w:sz w:val="22"/>
          <w:szCs w:val="22"/>
        </w:rPr>
        <w:t>or quality of the product or the testing process.</w:t>
      </w:r>
    </w:p>
    <w:p w:rsidR="006A0FE1" w:rsidRPr="00E53F5C" w:rsidRDefault="009441A0" w:rsidP="006A0FE1">
      <w:pPr>
        <w:pStyle w:val="NoSpacing"/>
        <w:numPr>
          <w:ilvl w:val="0"/>
          <w:numId w:val="33"/>
        </w:numPr>
        <w:rPr>
          <w:rFonts w:asciiTheme="majorHAnsi" w:hAnsiTheme="majorHAnsi" w:cs="Arial"/>
          <w:color w:val="333333"/>
          <w:sz w:val="22"/>
          <w:szCs w:val="22"/>
        </w:rPr>
      </w:pPr>
      <w:r w:rsidRPr="00E53F5C">
        <w:rPr>
          <w:rFonts w:asciiTheme="majorHAnsi" w:hAnsiTheme="majorHAnsi" w:cs="Arial"/>
          <w:color w:val="333333"/>
          <w:sz w:val="22"/>
          <w:szCs w:val="22"/>
        </w:rPr>
        <w:t xml:space="preserve">Defined </w:t>
      </w:r>
      <w:r>
        <w:rPr>
          <w:rFonts w:asciiTheme="majorHAnsi" w:hAnsiTheme="majorHAnsi" w:cs="Arial"/>
          <w:color w:val="333333"/>
          <w:sz w:val="22"/>
          <w:szCs w:val="22"/>
        </w:rPr>
        <w:t>and</w:t>
      </w:r>
      <w:r w:rsidR="0031072C">
        <w:rPr>
          <w:rFonts w:asciiTheme="majorHAnsi" w:hAnsiTheme="majorHAnsi" w:cs="Arial"/>
          <w:color w:val="333333"/>
          <w:sz w:val="22"/>
          <w:szCs w:val="22"/>
        </w:rPr>
        <w:t xml:space="preserve"> executed </w:t>
      </w:r>
      <w:r w:rsidR="006A0FE1" w:rsidRPr="00E53F5C">
        <w:rPr>
          <w:rFonts w:asciiTheme="majorHAnsi" w:hAnsiTheme="majorHAnsi" w:cs="Arial"/>
          <w:color w:val="333333"/>
          <w:sz w:val="22"/>
          <w:szCs w:val="22"/>
        </w:rPr>
        <w:t xml:space="preserve">the Data Migration effort by scheduling Initial Kick off, and several rounds of meetings with </w:t>
      </w:r>
      <w:r w:rsidR="00B5395E">
        <w:rPr>
          <w:rFonts w:asciiTheme="majorHAnsi" w:hAnsiTheme="majorHAnsi" w:cs="Arial"/>
          <w:color w:val="333333"/>
          <w:sz w:val="22"/>
          <w:szCs w:val="22"/>
        </w:rPr>
        <w:lastRenderedPageBreak/>
        <w:t>project team</w:t>
      </w:r>
      <w:r w:rsidR="006A0FE1" w:rsidRPr="00E53F5C">
        <w:rPr>
          <w:rFonts w:asciiTheme="majorHAnsi" w:hAnsiTheme="majorHAnsi" w:cs="Arial"/>
          <w:color w:val="333333"/>
          <w:sz w:val="22"/>
          <w:szCs w:val="22"/>
        </w:rPr>
        <w:t xml:space="preserve"> until the completion. </w:t>
      </w:r>
    </w:p>
    <w:p w:rsidR="006A0FE1" w:rsidRPr="00ED592B"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Develop and monitor feedback method and content by compiling responses/feedback from testers (both formal and ad hoc), Follow up any open action items.</w:t>
      </w:r>
    </w:p>
    <w:p w:rsidR="006A0FE1" w:rsidRPr="00ED592B"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Prepare</w:t>
      </w:r>
      <w:r>
        <w:rPr>
          <w:rFonts w:asciiTheme="majorHAnsi" w:hAnsiTheme="majorHAnsi" w:cs="Arial"/>
          <w:color w:val="333333"/>
          <w:sz w:val="22"/>
          <w:szCs w:val="22"/>
        </w:rPr>
        <w:t>d</w:t>
      </w:r>
      <w:r w:rsidRPr="00ED592B">
        <w:rPr>
          <w:rFonts w:asciiTheme="majorHAnsi" w:hAnsiTheme="majorHAnsi" w:cs="Arial"/>
          <w:color w:val="333333"/>
          <w:sz w:val="22"/>
          <w:szCs w:val="22"/>
        </w:rPr>
        <w:t xml:space="preserve"> summary report for items that are finished</w:t>
      </w:r>
      <w:r>
        <w:rPr>
          <w:rFonts w:asciiTheme="majorHAnsi" w:hAnsiTheme="majorHAnsi" w:cs="Arial"/>
          <w:color w:val="333333"/>
          <w:sz w:val="22"/>
          <w:szCs w:val="22"/>
        </w:rPr>
        <w:t xml:space="preserve"> and at the completion of UAT phase.</w:t>
      </w:r>
    </w:p>
    <w:p w:rsidR="006A0FE1" w:rsidRPr="00ED592B"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Created Quality flows and metrics in JIRA to demonstrate programs’ effectiveness.</w:t>
      </w:r>
    </w:p>
    <w:p w:rsidR="006A0FE1" w:rsidRPr="00ED592B" w:rsidRDefault="006A0FE1" w:rsidP="006A0FE1">
      <w:pPr>
        <w:pStyle w:val="NoSpacing"/>
        <w:numPr>
          <w:ilvl w:val="0"/>
          <w:numId w:val="33"/>
        </w:numPr>
        <w:rPr>
          <w:rFonts w:asciiTheme="majorHAnsi" w:hAnsiTheme="majorHAnsi" w:cs="Arial"/>
          <w:color w:val="333333"/>
          <w:sz w:val="22"/>
          <w:szCs w:val="22"/>
        </w:rPr>
      </w:pPr>
      <w:r w:rsidRPr="00ED592B">
        <w:rPr>
          <w:rFonts w:asciiTheme="majorHAnsi" w:hAnsiTheme="majorHAnsi" w:cs="Arial"/>
          <w:color w:val="333333"/>
          <w:sz w:val="22"/>
          <w:szCs w:val="22"/>
        </w:rPr>
        <w:t>Regular &amp; ad-hoc reporting to Project Sponsors, Project Manager</w:t>
      </w:r>
      <w:r w:rsidR="00ED21A8">
        <w:rPr>
          <w:rFonts w:asciiTheme="majorHAnsi" w:hAnsiTheme="majorHAnsi" w:cs="Arial"/>
          <w:color w:val="333333"/>
          <w:sz w:val="22"/>
          <w:szCs w:val="22"/>
        </w:rPr>
        <w:t>,</w:t>
      </w:r>
      <w:r w:rsidRPr="00ED592B">
        <w:rPr>
          <w:rFonts w:asciiTheme="majorHAnsi" w:hAnsiTheme="majorHAnsi" w:cs="Arial"/>
          <w:color w:val="333333"/>
          <w:sz w:val="22"/>
          <w:szCs w:val="22"/>
        </w:rPr>
        <w:t xml:space="preserve"> and other stakeholders. </w:t>
      </w:r>
    </w:p>
    <w:p w:rsidR="006A0FE1" w:rsidRPr="007905CB" w:rsidRDefault="006A0FE1" w:rsidP="006A0FE1">
      <w:pPr>
        <w:pStyle w:val="NoSpacing"/>
        <w:rPr>
          <w:rFonts w:asciiTheme="majorHAnsi" w:hAnsiTheme="majorHAnsi"/>
          <w:b/>
          <w:noProof/>
          <w:color w:val="000000"/>
          <w:sz w:val="22"/>
          <w:szCs w:val="22"/>
        </w:rPr>
      </w:pPr>
      <w:r w:rsidRPr="007905CB">
        <w:rPr>
          <w:rFonts w:asciiTheme="majorHAnsi" w:hAnsiTheme="majorHAnsi"/>
          <w:b/>
          <w:noProof/>
          <w:color w:val="000000"/>
          <w:sz w:val="22"/>
          <w:szCs w:val="22"/>
        </w:rPr>
        <w:t>Environment: Windows XP, MS Dynamix 2012 R3, Tableau, MS Dynamics CRM, BI360, SQL Server, ETL, SharePoint, JIRA, MS Visio, MS Project and MS Office.</w:t>
      </w:r>
    </w:p>
    <w:p w:rsidR="006A0FE1" w:rsidRPr="007905CB" w:rsidRDefault="006A0FE1" w:rsidP="006A0FE1">
      <w:pPr>
        <w:pStyle w:val="NoSpacing"/>
        <w:rPr>
          <w:rFonts w:asciiTheme="majorHAnsi" w:hAnsiTheme="majorHAnsi"/>
          <w:b/>
          <w:color w:val="000000"/>
          <w:sz w:val="22"/>
          <w:szCs w:val="22"/>
          <w:lang w:val="it-IT"/>
        </w:rPr>
      </w:pPr>
    </w:p>
    <w:p w:rsidR="006A0FE1" w:rsidRPr="007905CB" w:rsidRDefault="006A0FE1" w:rsidP="006A0FE1">
      <w:pPr>
        <w:pStyle w:val="NoSpacing"/>
        <w:rPr>
          <w:rFonts w:asciiTheme="majorHAnsi" w:hAnsiTheme="majorHAnsi"/>
          <w:b/>
          <w:color w:val="000000"/>
          <w:sz w:val="22"/>
          <w:szCs w:val="22"/>
          <w:lang w:val="it-IT"/>
        </w:rPr>
      </w:pPr>
      <w:r w:rsidRPr="007905CB">
        <w:rPr>
          <w:rFonts w:asciiTheme="majorHAnsi" w:hAnsiTheme="majorHAnsi"/>
          <w:b/>
          <w:color w:val="000000"/>
          <w:sz w:val="22"/>
          <w:szCs w:val="22"/>
          <w:lang w:val="it-IT"/>
        </w:rPr>
        <w:t>M</w:t>
      </w:r>
      <w:r>
        <w:rPr>
          <w:rFonts w:asciiTheme="majorHAnsi" w:hAnsiTheme="majorHAnsi"/>
          <w:b/>
          <w:color w:val="000000"/>
          <w:sz w:val="22"/>
          <w:szCs w:val="22"/>
          <w:lang w:val="it-IT"/>
        </w:rPr>
        <w:t>assachusetts Sta</w:t>
      </w:r>
      <w:r w:rsidRPr="007905CB">
        <w:rPr>
          <w:rFonts w:asciiTheme="majorHAnsi" w:hAnsiTheme="majorHAnsi"/>
          <w:b/>
          <w:color w:val="000000"/>
          <w:sz w:val="22"/>
          <w:szCs w:val="22"/>
          <w:lang w:val="it-IT"/>
        </w:rPr>
        <w:t>te Health Exchange ( MA-HX)</w:t>
      </w:r>
      <w:r>
        <w:rPr>
          <w:rFonts w:asciiTheme="majorHAnsi" w:hAnsiTheme="majorHAnsi"/>
          <w:b/>
          <w:color w:val="000000"/>
          <w:sz w:val="22"/>
          <w:szCs w:val="22"/>
          <w:lang w:val="it-IT"/>
        </w:rPr>
        <w:t xml:space="preserve">, Boston, MA                 </w:t>
      </w:r>
      <w:r w:rsidRPr="007905CB">
        <w:rPr>
          <w:rFonts w:asciiTheme="majorHAnsi" w:hAnsiTheme="majorHAnsi"/>
          <w:b/>
          <w:color w:val="000000"/>
          <w:sz w:val="22"/>
          <w:szCs w:val="22"/>
          <w:lang w:val="it-IT"/>
        </w:rPr>
        <w:t xml:space="preserve">         </w:t>
      </w:r>
      <w:r w:rsidRPr="007905CB">
        <w:rPr>
          <w:rFonts w:asciiTheme="majorHAnsi" w:hAnsiTheme="majorHAnsi"/>
          <w:b/>
          <w:color w:val="000000"/>
          <w:sz w:val="22"/>
          <w:szCs w:val="22"/>
          <w:lang w:val="it-IT"/>
        </w:rPr>
        <w:tab/>
        <w:t xml:space="preserve">                         </w:t>
      </w:r>
      <w:r>
        <w:rPr>
          <w:rFonts w:asciiTheme="majorHAnsi" w:hAnsiTheme="majorHAnsi"/>
          <w:b/>
          <w:color w:val="000000"/>
          <w:sz w:val="22"/>
          <w:szCs w:val="22"/>
          <w:lang w:val="it-IT"/>
        </w:rPr>
        <w:t xml:space="preserve"> </w:t>
      </w:r>
      <w:r w:rsidRPr="007905CB">
        <w:rPr>
          <w:rFonts w:asciiTheme="majorHAnsi" w:hAnsiTheme="majorHAnsi"/>
          <w:b/>
          <w:color w:val="000000"/>
          <w:sz w:val="22"/>
          <w:szCs w:val="22"/>
          <w:lang w:val="it-IT"/>
        </w:rPr>
        <w:t xml:space="preserve"> </w:t>
      </w:r>
      <w:r>
        <w:rPr>
          <w:rFonts w:asciiTheme="majorHAnsi" w:hAnsiTheme="majorHAnsi"/>
          <w:b/>
          <w:color w:val="000000"/>
          <w:sz w:val="22"/>
          <w:szCs w:val="22"/>
          <w:lang w:val="it-IT"/>
        </w:rPr>
        <w:t xml:space="preserve">       </w:t>
      </w:r>
      <w:r w:rsidRPr="007905CB">
        <w:rPr>
          <w:rFonts w:asciiTheme="majorHAnsi" w:hAnsiTheme="majorHAnsi"/>
          <w:b/>
          <w:color w:val="000000"/>
          <w:sz w:val="22"/>
          <w:szCs w:val="22"/>
          <w:lang w:val="it-IT"/>
        </w:rPr>
        <w:t>Jan’ 2015 – Oct’2015</w:t>
      </w:r>
    </w:p>
    <w:p w:rsidR="006A0FE1" w:rsidRPr="007905CB" w:rsidRDefault="006A0FE1" w:rsidP="006A0FE1">
      <w:pPr>
        <w:pStyle w:val="NoSpacing"/>
        <w:rPr>
          <w:rFonts w:asciiTheme="majorHAnsi" w:hAnsiTheme="majorHAnsi"/>
          <w:color w:val="000000"/>
          <w:sz w:val="22"/>
          <w:szCs w:val="22"/>
          <w:lang w:val="it-IT"/>
        </w:rPr>
      </w:pPr>
      <w:bookmarkStart w:id="7" w:name="_Hlk489521927"/>
      <w:r w:rsidRPr="007905CB">
        <w:rPr>
          <w:rFonts w:asciiTheme="majorHAnsi" w:hAnsiTheme="majorHAnsi"/>
          <w:b/>
          <w:color w:val="000000"/>
          <w:sz w:val="22"/>
          <w:szCs w:val="22"/>
          <w:lang w:val="it-IT"/>
        </w:rPr>
        <w:t xml:space="preserve">Sr. </w:t>
      </w:r>
      <w:r>
        <w:rPr>
          <w:rFonts w:asciiTheme="majorHAnsi" w:hAnsiTheme="majorHAnsi"/>
          <w:b/>
          <w:color w:val="000000"/>
          <w:sz w:val="22"/>
          <w:szCs w:val="22"/>
          <w:lang w:val="it-IT"/>
        </w:rPr>
        <w:t xml:space="preserve">Manager of </w:t>
      </w:r>
      <w:r w:rsidRPr="007905CB">
        <w:rPr>
          <w:rFonts w:asciiTheme="majorHAnsi" w:hAnsiTheme="majorHAnsi"/>
          <w:b/>
          <w:color w:val="000000"/>
          <w:sz w:val="22"/>
          <w:szCs w:val="22"/>
          <w:lang w:val="it-IT"/>
        </w:rPr>
        <w:t>Quality Assurance</w:t>
      </w:r>
      <w:r w:rsidR="005A6075">
        <w:rPr>
          <w:rFonts w:asciiTheme="majorHAnsi" w:hAnsiTheme="majorHAnsi"/>
          <w:b/>
          <w:color w:val="000000"/>
          <w:sz w:val="22"/>
          <w:szCs w:val="22"/>
          <w:lang w:val="it-IT"/>
        </w:rPr>
        <w:t>/Incident-</w:t>
      </w:r>
      <w:r>
        <w:rPr>
          <w:rFonts w:asciiTheme="majorHAnsi" w:hAnsiTheme="majorHAnsi"/>
          <w:b/>
          <w:color w:val="000000"/>
          <w:sz w:val="22"/>
          <w:szCs w:val="22"/>
          <w:lang w:val="it-IT"/>
        </w:rPr>
        <w:t>Defect Management</w:t>
      </w:r>
      <w:bookmarkEnd w:id="7"/>
    </w:p>
    <w:p w:rsidR="00A74817" w:rsidRPr="007905CB"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 xml:space="preserve">Defined the Master Test </w:t>
      </w:r>
      <w:r>
        <w:rPr>
          <w:rFonts w:asciiTheme="majorHAnsi" w:hAnsiTheme="majorHAnsi"/>
          <w:noProof/>
          <w:color w:val="000000"/>
          <w:sz w:val="22"/>
          <w:szCs w:val="22"/>
        </w:rPr>
        <w:t>Strategy</w:t>
      </w:r>
      <w:r w:rsidRPr="007905CB">
        <w:rPr>
          <w:rFonts w:asciiTheme="majorHAnsi" w:hAnsiTheme="majorHAnsi"/>
          <w:noProof/>
          <w:color w:val="000000"/>
          <w:sz w:val="22"/>
          <w:szCs w:val="22"/>
        </w:rPr>
        <w:t xml:space="preserve"> for Massachusetts Health Exchange Program.</w:t>
      </w:r>
    </w:p>
    <w:p w:rsidR="00A74817" w:rsidRPr="007905CB"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Buil</w:t>
      </w:r>
      <w:r>
        <w:rPr>
          <w:rFonts w:asciiTheme="majorHAnsi" w:hAnsiTheme="majorHAnsi"/>
          <w:noProof/>
          <w:color w:val="000000"/>
          <w:sz w:val="22"/>
          <w:szCs w:val="22"/>
        </w:rPr>
        <w:t>t</w:t>
      </w:r>
      <w:r w:rsidRPr="007905CB">
        <w:rPr>
          <w:rFonts w:asciiTheme="majorHAnsi" w:hAnsiTheme="majorHAnsi"/>
          <w:noProof/>
          <w:color w:val="000000"/>
          <w:sz w:val="22"/>
          <w:szCs w:val="22"/>
        </w:rPr>
        <w:t xml:space="preserve"> an organization by hiring/mentoring engineering professionals</w:t>
      </w:r>
      <w:r>
        <w:rPr>
          <w:rFonts w:asciiTheme="majorHAnsi" w:hAnsiTheme="majorHAnsi"/>
          <w:noProof/>
          <w:color w:val="000000"/>
          <w:sz w:val="22"/>
          <w:szCs w:val="22"/>
        </w:rPr>
        <w:t xml:space="preserve">. </w:t>
      </w:r>
      <w:r w:rsidRPr="00780456">
        <w:rPr>
          <w:rFonts w:asciiTheme="majorHAnsi" w:hAnsiTheme="majorHAnsi"/>
          <w:noProof/>
          <w:color w:val="000000"/>
          <w:sz w:val="22"/>
          <w:szCs w:val="22"/>
        </w:rPr>
        <w:t xml:space="preserve">Coordinated geographically diversified teams </w:t>
      </w:r>
      <w:r>
        <w:rPr>
          <w:rFonts w:asciiTheme="majorHAnsi" w:hAnsiTheme="majorHAnsi"/>
          <w:noProof/>
          <w:color w:val="000000"/>
          <w:sz w:val="22"/>
          <w:szCs w:val="22"/>
        </w:rPr>
        <w:t>by c</w:t>
      </w:r>
      <w:r w:rsidRPr="00780456">
        <w:rPr>
          <w:rFonts w:asciiTheme="majorHAnsi" w:hAnsiTheme="majorHAnsi"/>
          <w:noProof/>
          <w:color w:val="000000"/>
          <w:sz w:val="22"/>
          <w:szCs w:val="22"/>
        </w:rPr>
        <w:t>o</w:t>
      </w:r>
      <w:r w:rsidR="00ED21A8">
        <w:rPr>
          <w:rFonts w:asciiTheme="majorHAnsi" w:hAnsiTheme="majorHAnsi"/>
          <w:noProof/>
          <w:color w:val="000000"/>
          <w:sz w:val="22"/>
          <w:szCs w:val="22"/>
        </w:rPr>
        <w:t>n</w:t>
      </w:r>
      <w:r w:rsidRPr="00780456">
        <w:rPr>
          <w:rFonts w:asciiTheme="majorHAnsi" w:hAnsiTheme="majorHAnsi"/>
          <w:noProof/>
          <w:color w:val="000000"/>
          <w:sz w:val="22"/>
          <w:szCs w:val="22"/>
        </w:rPr>
        <w:t xml:space="preserve">ducted daily touch base </w:t>
      </w:r>
      <w:r>
        <w:rPr>
          <w:rFonts w:asciiTheme="majorHAnsi" w:hAnsiTheme="majorHAnsi"/>
          <w:noProof/>
          <w:color w:val="000000"/>
          <w:sz w:val="22"/>
          <w:szCs w:val="22"/>
        </w:rPr>
        <w:t>call to track the progress.</w:t>
      </w:r>
    </w:p>
    <w:p w:rsidR="00A74817" w:rsidRDefault="00A74817" w:rsidP="00A74817">
      <w:pPr>
        <w:pStyle w:val="NoSpacing"/>
        <w:numPr>
          <w:ilvl w:val="0"/>
          <w:numId w:val="7"/>
        </w:numPr>
        <w:rPr>
          <w:rFonts w:asciiTheme="majorHAnsi" w:hAnsiTheme="majorHAnsi"/>
          <w:noProof/>
          <w:color w:val="000000"/>
          <w:sz w:val="22"/>
          <w:szCs w:val="22"/>
        </w:rPr>
      </w:pPr>
      <w:r w:rsidRPr="00D54258">
        <w:rPr>
          <w:rFonts w:asciiTheme="majorHAnsi" w:hAnsiTheme="majorHAnsi"/>
          <w:noProof/>
          <w:color w:val="000000"/>
          <w:sz w:val="22"/>
          <w:szCs w:val="22"/>
        </w:rPr>
        <w:t xml:space="preserve">Created Dashboards and Gantt chart with the project timelines and </w:t>
      </w:r>
      <w:r>
        <w:rPr>
          <w:rFonts w:asciiTheme="majorHAnsi" w:hAnsiTheme="majorHAnsi"/>
          <w:noProof/>
          <w:color w:val="000000"/>
          <w:sz w:val="22"/>
          <w:szCs w:val="22"/>
        </w:rPr>
        <w:t>m</w:t>
      </w:r>
      <w:r w:rsidRPr="00D54258">
        <w:rPr>
          <w:rFonts w:asciiTheme="majorHAnsi" w:hAnsiTheme="majorHAnsi"/>
          <w:noProof/>
          <w:color w:val="000000"/>
          <w:sz w:val="22"/>
          <w:szCs w:val="22"/>
        </w:rPr>
        <w:t>onitored</w:t>
      </w:r>
      <w:r>
        <w:rPr>
          <w:rFonts w:asciiTheme="majorHAnsi" w:hAnsiTheme="majorHAnsi"/>
          <w:noProof/>
          <w:color w:val="000000"/>
          <w:sz w:val="22"/>
          <w:szCs w:val="22"/>
        </w:rPr>
        <w:t xml:space="preserve"> End to End development and </w:t>
      </w:r>
      <w:r w:rsidRPr="00D54258">
        <w:rPr>
          <w:rFonts w:asciiTheme="majorHAnsi" w:hAnsiTheme="majorHAnsi"/>
          <w:noProof/>
          <w:color w:val="000000"/>
          <w:sz w:val="22"/>
          <w:szCs w:val="22"/>
        </w:rPr>
        <w:t>execution of test plans.</w:t>
      </w:r>
    </w:p>
    <w:p w:rsidR="00A74817" w:rsidRDefault="00A74817" w:rsidP="00A74817">
      <w:pPr>
        <w:pStyle w:val="NoSpacing"/>
        <w:numPr>
          <w:ilvl w:val="0"/>
          <w:numId w:val="7"/>
        </w:numPr>
        <w:rPr>
          <w:rFonts w:asciiTheme="majorHAnsi" w:hAnsiTheme="majorHAnsi"/>
          <w:sz w:val="22"/>
          <w:szCs w:val="22"/>
        </w:rPr>
      </w:pPr>
      <w:r>
        <w:rPr>
          <w:rFonts w:asciiTheme="majorHAnsi" w:hAnsiTheme="majorHAnsi"/>
          <w:sz w:val="22"/>
          <w:szCs w:val="22"/>
        </w:rPr>
        <w:t>Hired</w:t>
      </w:r>
      <w:r w:rsidRPr="00CB1BF4">
        <w:rPr>
          <w:rFonts w:asciiTheme="majorHAnsi" w:hAnsiTheme="majorHAnsi"/>
          <w:sz w:val="22"/>
          <w:szCs w:val="22"/>
        </w:rPr>
        <w:t xml:space="preserve"> a test team of </w:t>
      </w:r>
      <w:r>
        <w:rPr>
          <w:rFonts w:asciiTheme="majorHAnsi" w:hAnsiTheme="majorHAnsi"/>
          <w:sz w:val="22"/>
          <w:szCs w:val="22"/>
        </w:rPr>
        <w:t>Manual/Automation Test Engineers</w:t>
      </w:r>
      <w:r w:rsidRPr="00CB1BF4">
        <w:rPr>
          <w:rFonts w:asciiTheme="majorHAnsi" w:hAnsiTheme="majorHAnsi"/>
          <w:sz w:val="22"/>
          <w:szCs w:val="22"/>
        </w:rPr>
        <w:t xml:space="preserve"> with appropriate skills, attitudes</w:t>
      </w:r>
      <w:r w:rsidR="00ED21A8">
        <w:rPr>
          <w:rFonts w:asciiTheme="majorHAnsi" w:hAnsiTheme="majorHAnsi"/>
          <w:sz w:val="22"/>
          <w:szCs w:val="22"/>
        </w:rPr>
        <w:t>,</w:t>
      </w:r>
      <w:r w:rsidRPr="00CB1BF4">
        <w:rPr>
          <w:rFonts w:asciiTheme="majorHAnsi" w:hAnsiTheme="majorHAnsi"/>
          <w:sz w:val="22"/>
          <w:szCs w:val="22"/>
        </w:rPr>
        <w:t xml:space="preserve"> and motivation.</w:t>
      </w:r>
    </w:p>
    <w:p w:rsidR="00A74817" w:rsidRDefault="00A74817" w:rsidP="00A74817">
      <w:pPr>
        <w:pStyle w:val="NoSpacing"/>
        <w:numPr>
          <w:ilvl w:val="0"/>
          <w:numId w:val="7"/>
        </w:numPr>
        <w:rPr>
          <w:rFonts w:asciiTheme="majorHAnsi" w:hAnsiTheme="majorHAnsi"/>
          <w:sz w:val="22"/>
          <w:szCs w:val="22"/>
        </w:rPr>
      </w:pPr>
      <w:r w:rsidRPr="007905CB">
        <w:rPr>
          <w:rFonts w:asciiTheme="majorHAnsi" w:hAnsiTheme="majorHAnsi"/>
          <w:sz w:val="22"/>
          <w:szCs w:val="22"/>
        </w:rPr>
        <w:t>Gathered the Hardware and Software Requirement for the Test Environment setup.</w:t>
      </w:r>
    </w:p>
    <w:p w:rsidR="00A74817"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Provided oversight to ensure that all the resources have been occupied with Project work and consideration for future availabil</w:t>
      </w:r>
      <w:r w:rsidR="00ED21A8">
        <w:rPr>
          <w:rFonts w:asciiTheme="majorHAnsi" w:hAnsiTheme="majorHAnsi"/>
          <w:noProof/>
          <w:color w:val="000000"/>
          <w:sz w:val="22"/>
          <w:szCs w:val="22"/>
        </w:rPr>
        <w:t>i</w:t>
      </w:r>
      <w:r w:rsidRPr="007905CB">
        <w:rPr>
          <w:rFonts w:asciiTheme="majorHAnsi" w:hAnsiTheme="majorHAnsi"/>
          <w:noProof/>
          <w:color w:val="000000"/>
          <w:sz w:val="22"/>
          <w:szCs w:val="22"/>
        </w:rPr>
        <w:t>ty by creating Project Portfolio.</w:t>
      </w:r>
    </w:p>
    <w:p w:rsidR="00A74817" w:rsidRDefault="00A74817" w:rsidP="00A74817">
      <w:pPr>
        <w:pStyle w:val="NoSpacing"/>
        <w:numPr>
          <w:ilvl w:val="0"/>
          <w:numId w:val="7"/>
        </w:numPr>
        <w:rPr>
          <w:rFonts w:asciiTheme="majorHAnsi" w:hAnsiTheme="majorHAnsi"/>
          <w:noProof/>
          <w:color w:val="000000"/>
          <w:sz w:val="22"/>
          <w:szCs w:val="22"/>
        </w:rPr>
      </w:pPr>
      <w:r w:rsidRPr="00A03B50">
        <w:rPr>
          <w:rFonts w:asciiTheme="majorHAnsi" w:hAnsiTheme="majorHAnsi"/>
          <w:noProof/>
          <w:color w:val="000000"/>
          <w:sz w:val="22"/>
          <w:szCs w:val="22"/>
        </w:rPr>
        <w:t xml:space="preserve">Created QA estimation dashboard using Test Case Points (TCP). Initiated Portfolio meetings with the vendor to organize </w:t>
      </w:r>
      <w:r w:rsidR="00224029">
        <w:rPr>
          <w:rFonts w:asciiTheme="majorHAnsi" w:hAnsiTheme="majorHAnsi"/>
          <w:noProof/>
          <w:color w:val="000000"/>
          <w:sz w:val="22"/>
          <w:szCs w:val="22"/>
        </w:rPr>
        <w:t>the effort to forecast the futu</w:t>
      </w:r>
      <w:r w:rsidRPr="00A03B50">
        <w:rPr>
          <w:rFonts w:asciiTheme="majorHAnsi" w:hAnsiTheme="majorHAnsi"/>
          <w:noProof/>
          <w:color w:val="000000"/>
          <w:sz w:val="22"/>
          <w:szCs w:val="22"/>
        </w:rPr>
        <w:t>re.</w:t>
      </w:r>
    </w:p>
    <w:p w:rsidR="00A74817"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Enhanced product test coverage and quality by tracking test progress, analyze, monitor and maintain metrics/trends.</w:t>
      </w:r>
    </w:p>
    <w:p w:rsidR="00A74817" w:rsidRPr="00D75551" w:rsidRDefault="00A74817" w:rsidP="00A74817">
      <w:pPr>
        <w:pStyle w:val="NoSpacing"/>
        <w:numPr>
          <w:ilvl w:val="0"/>
          <w:numId w:val="7"/>
        </w:numPr>
        <w:rPr>
          <w:rFonts w:asciiTheme="majorHAnsi" w:hAnsiTheme="majorHAnsi"/>
          <w:sz w:val="22"/>
          <w:szCs w:val="22"/>
        </w:rPr>
      </w:pPr>
      <w:r w:rsidRPr="00D75551">
        <w:rPr>
          <w:rFonts w:asciiTheme="majorHAnsi" w:hAnsiTheme="majorHAnsi"/>
          <w:sz w:val="22"/>
          <w:szCs w:val="22"/>
        </w:rPr>
        <w:t xml:space="preserve">Defined effective Test Data Management (TDM) Strategy to save </w:t>
      </w:r>
      <w:r>
        <w:rPr>
          <w:rFonts w:asciiTheme="majorHAnsi" w:hAnsiTheme="majorHAnsi"/>
          <w:sz w:val="22"/>
          <w:szCs w:val="22"/>
        </w:rPr>
        <w:t>project time</w:t>
      </w:r>
      <w:r w:rsidRPr="00D75551">
        <w:rPr>
          <w:rFonts w:asciiTheme="majorHAnsi" w:hAnsiTheme="majorHAnsi"/>
          <w:sz w:val="22"/>
          <w:szCs w:val="22"/>
        </w:rPr>
        <w:t xml:space="preserve"> in test data creation.</w:t>
      </w:r>
    </w:p>
    <w:p w:rsidR="00A74817" w:rsidRPr="00D75551" w:rsidRDefault="00A74817" w:rsidP="00A74817">
      <w:pPr>
        <w:pStyle w:val="NoSpacing"/>
        <w:numPr>
          <w:ilvl w:val="0"/>
          <w:numId w:val="7"/>
        </w:numPr>
        <w:rPr>
          <w:rFonts w:asciiTheme="majorHAnsi" w:hAnsiTheme="majorHAnsi"/>
          <w:sz w:val="22"/>
          <w:szCs w:val="22"/>
        </w:rPr>
      </w:pPr>
      <w:r w:rsidRPr="00D75551">
        <w:rPr>
          <w:rFonts w:asciiTheme="majorHAnsi" w:hAnsiTheme="majorHAnsi"/>
          <w:sz w:val="22"/>
          <w:szCs w:val="22"/>
        </w:rPr>
        <w:t>B</w:t>
      </w:r>
      <w:r>
        <w:rPr>
          <w:rFonts w:asciiTheme="majorHAnsi" w:hAnsiTheme="majorHAnsi"/>
          <w:sz w:val="22"/>
          <w:szCs w:val="22"/>
        </w:rPr>
        <w:t>uilt</w:t>
      </w:r>
      <w:r w:rsidRPr="00D75551">
        <w:rPr>
          <w:rFonts w:asciiTheme="majorHAnsi" w:hAnsiTheme="majorHAnsi"/>
          <w:sz w:val="22"/>
          <w:szCs w:val="22"/>
        </w:rPr>
        <w:t xml:space="preserve"> efficiency into test process, mitigate </w:t>
      </w:r>
      <w:r w:rsidR="00ED21A8">
        <w:rPr>
          <w:rFonts w:asciiTheme="majorHAnsi" w:hAnsiTheme="majorHAnsi"/>
          <w:sz w:val="22"/>
          <w:szCs w:val="22"/>
        </w:rPr>
        <w:t xml:space="preserve">the </w:t>
      </w:r>
      <w:r w:rsidRPr="00D75551">
        <w:rPr>
          <w:rFonts w:asciiTheme="majorHAnsi" w:hAnsiTheme="majorHAnsi"/>
          <w:sz w:val="22"/>
          <w:szCs w:val="22"/>
        </w:rPr>
        <w:t>risk of exposed sensitive data, and ultimately saved money by reducing costs associated with testing.</w:t>
      </w:r>
    </w:p>
    <w:p w:rsidR="00A74817" w:rsidRPr="007905CB"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Reviewed and approved Entry, Exit criteria</w:t>
      </w:r>
      <w:r w:rsidR="00224029">
        <w:rPr>
          <w:rFonts w:asciiTheme="majorHAnsi" w:hAnsiTheme="majorHAnsi"/>
          <w:noProof/>
          <w:color w:val="000000"/>
          <w:sz w:val="22"/>
          <w:szCs w:val="22"/>
        </w:rPr>
        <w:t>,</w:t>
      </w:r>
      <w:r w:rsidRPr="007905CB">
        <w:rPr>
          <w:rFonts w:asciiTheme="majorHAnsi" w:hAnsiTheme="majorHAnsi"/>
          <w:noProof/>
          <w:color w:val="000000"/>
          <w:sz w:val="22"/>
          <w:szCs w:val="22"/>
        </w:rPr>
        <w:t xml:space="preserve"> and test summary report.</w:t>
      </w:r>
      <w:r>
        <w:rPr>
          <w:rFonts w:asciiTheme="majorHAnsi" w:hAnsiTheme="majorHAnsi"/>
          <w:noProof/>
          <w:color w:val="000000"/>
          <w:sz w:val="22"/>
          <w:szCs w:val="22"/>
        </w:rPr>
        <w:t xml:space="preserve"> </w:t>
      </w:r>
      <w:r w:rsidRPr="007905CB">
        <w:rPr>
          <w:rFonts w:asciiTheme="majorHAnsi" w:hAnsiTheme="majorHAnsi"/>
          <w:noProof/>
          <w:color w:val="000000"/>
          <w:sz w:val="22"/>
          <w:szCs w:val="22"/>
        </w:rPr>
        <w:t>Lead test execution activities, ensure Testing</w:t>
      </w:r>
    </w:p>
    <w:p w:rsidR="00A74817" w:rsidRDefault="00A74817" w:rsidP="00A74817">
      <w:pPr>
        <w:pStyle w:val="NoSpacing"/>
        <w:numPr>
          <w:ilvl w:val="0"/>
          <w:numId w:val="7"/>
        </w:numPr>
        <w:rPr>
          <w:rFonts w:asciiTheme="majorHAnsi" w:hAnsiTheme="majorHAnsi"/>
          <w:noProof/>
          <w:color w:val="000000"/>
          <w:sz w:val="22"/>
          <w:szCs w:val="22"/>
        </w:rPr>
      </w:pPr>
      <w:r w:rsidRPr="00DA08B6">
        <w:rPr>
          <w:rFonts w:asciiTheme="majorHAnsi" w:hAnsiTheme="majorHAnsi"/>
          <w:noProof/>
          <w:color w:val="000000"/>
          <w:sz w:val="22"/>
          <w:szCs w:val="22"/>
        </w:rPr>
        <w:t>Facilitated meetings to provide overall QA project goals and objecti</w:t>
      </w:r>
      <w:r>
        <w:rPr>
          <w:rFonts w:asciiTheme="majorHAnsi" w:hAnsiTheme="majorHAnsi"/>
          <w:noProof/>
          <w:color w:val="000000"/>
          <w:sz w:val="22"/>
          <w:szCs w:val="22"/>
        </w:rPr>
        <w:t>ves, timelines, deliverables, production support activities.</w:t>
      </w:r>
    </w:p>
    <w:p w:rsidR="00A74817" w:rsidRDefault="00A74817" w:rsidP="00A74817">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Actively participated</w:t>
      </w:r>
      <w:r w:rsidRPr="007905CB">
        <w:rPr>
          <w:rFonts w:asciiTheme="majorHAnsi" w:hAnsiTheme="majorHAnsi"/>
          <w:noProof/>
          <w:color w:val="000000"/>
          <w:sz w:val="22"/>
          <w:szCs w:val="22"/>
        </w:rPr>
        <w:t xml:space="preserve"> </w:t>
      </w:r>
      <w:r>
        <w:rPr>
          <w:rFonts w:asciiTheme="majorHAnsi" w:hAnsiTheme="majorHAnsi"/>
          <w:noProof/>
          <w:color w:val="000000"/>
          <w:sz w:val="22"/>
          <w:szCs w:val="22"/>
        </w:rPr>
        <w:t>in Executive Meetings/Project status meetings and provided status updates</w:t>
      </w:r>
      <w:r w:rsidRPr="007905CB">
        <w:rPr>
          <w:rFonts w:asciiTheme="majorHAnsi" w:hAnsiTheme="majorHAnsi"/>
          <w:noProof/>
          <w:color w:val="000000"/>
          <w:sz w:val="22"/>
          <w:szCs w:val="22"/>
        </w:rPr>
        <w:t>.</w:t>
      </w:r>
    </w:p>
    <w:p w:rsidR="00A74817" w:rsidRPr="007905CB"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Provided the project team with risk assessment and risk mitigation strategies</w:t>
      </w:r>
      <w:r>
        <w:rPr>
          <w:rFonts w:asciiTheme="majorHAnsi" w:hAnsiTheme="majorHAnsi"/>
          <w:noProof/>
          <w:color w:val="000000"/>
          <w:sz w:val="22"/>
          <w:szCs w:val="22"/>
        </w:rPr>
        <w:t xml:space="preserve"> related to QA</w:t>
      </w:r>
      <w:r w:rsidRPr="007905CB">
        <w:rPr>
          <w:rFonts w:asciiTheme="majorHAnsi" w:hAnsiTheme="majorHAnsi"/>
          <w:noProof/>
          <w:color w:val="000000"/>
          <w:sz w:val="22"/>
          <w:szCs w:val="22"/>
        </w:rPr>
        <w:t>.</w:t>
      </w:r>
    </w:p>
    <w:p w:rsidR="00A74817" w:rsidRPr="007905CB" w:rsidRDefault="00A74817" w:rsidP="00A74817">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Defined the Defect G</w:t>
      </w:r>
      <w:r w:rsidRPr="007905CB">
        <w:rPr>
          <w:rFonts w:asciiTheme="majorHAnsi" w:hAnsiTheme="majorHAnsi"/>
          <w:noProof/>
          <w:color w:val="000000"/>
          <w:sz w:val="22"/>
          <w:szCs w:val="22"/>
        </w:rPr>
        <w:t>uidelines made sur</w:t>
      </w:r>
      <w:r>
        <w:rPr>
          <w:rFonts w:asciiTheme="majorHAnsi" w:hAnsiTheme="majorHAnsi"/>
          <w:noProof/>
          <w:color w:val="000000"/>
          <w:sz w:val="22"/>
          <w:szCs w:val="22"/>
        </w:rPr>
        <w:t>e project team adhere to these rules.</w:t>
      </w:r>
    </w:p>
    <w:p w:rsidR="00A74817"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Facilitate</w:t>
      </w:r>
      <w:r>
        <w:rPr>
          <w:rFonts w:asciiTheme="majorHAnsi" w:hAnsiTheme="majorHAnsi"/>
          <w:noProof/>
          <w:color w:val="000000"/>
          <w:sz w:val="22"/>
          <w:szCs w:val="22"/>
        </w:rPr>
        <w:t>d D</w:t>
      </w:r>
      <w:r w:rsidRPr="007905CB">
        <w:rPr>
          <w:rFonts w:asciiTheme="majorHAnsi" w:hAnsiTheme="majorHAnsi"/>
          <w:noProof/>
          <w:color w:val="000000"/>
          <w:sz w:val="22"/>
          <w:szCs w:val="22"/>
        </w:rPr>
        <w:t>efect triage</w:t>
      </w:r>
      <w:r>
        <w:rPr>
          <w:rFonts w:asciiTheme="majorHAnsi" w:hAnsiTheme="majorHAnsi"/>
          <w:noProof/>
          <w:color w:val="000000"/>
          <w:sz w:val="22"/>
          <w:szCs w:val="22"/>
        </w:rPr>
        <w:t xml:space="preserve"> meetings daily basis, tagged them with Severity/priority/turnaround time, make sure defects flow in the right direction until the closure. </w:t>
      </w:r>
    </w:p>
    <w:p w:rsidR="00A74817"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 xml:space="preserve">Closely worked with the </w:t>
      </w:r>
      <w:r>
        <w:rPr>
          <w:rFonts w:asciiTheme="majorHAnsi" w:hAnsiTheme="majorHAnsi"/>
          <w:noProof/>
          <w:color w:val="000000"/>
          <w:sz w:val="22"/>
          <w:szCs w:val="22"/>
        </w:rPr>
        <w:t>S</w:t>
      </w:r>
      <w:r w:rsidRPr="007905CB">
        <w:rPr>
          <w:rFonts w:asciiTheme="majorHAnsi" w:hAnsiTheme="majorHAnsi"/>
          <w:noProof/>
          <w:color w:val="000000"/>
          <w:sz w:val="22"/>
          <w:szCs w:val="22"/>
        </w:rPr>
        <w:t>tate</w:t>
      </w:r>
      <w:r>
        <w:rPr>
          <w:rFonts w:asciiTheme="majorHAnsi" w:hAnsiTheme="majorHAnsi"/>
          <w:noProof/>
          <w:color w:val="000000"/>
          <w:sz w:val="22"/>
          <w:szCs w:val="22"/>
        </w:rPr>
        <w:t xml:space="preserve"> of MA</w:t>
      </w:r>
      <w:r w:rsidRPr="007905CB">
        <w:rPr>
          <w:rFonts w:asciiTheme="majorHAnsi" w:hAnsiTheme="majorHAnsi"/>
          <w:noProof/>
          <w:color w:val="000000"/>
          <w:sz w:val="22"/>
          <w:szCs w:val="22"/>
        </w:rPr>
        <w:t xml:space="preserve">, Release managers, development teams, </w:t>
      </w:r>
      <w:r>
        <w:rPr>
          <w:rFonts w:asciiTheme="majorHAnsi" w:hAnsiTheme="majorHAnsi"/>
          <w:noProof/>
          <w:color w:val="000000"/>
          <w:sz w:val="22"/>
          <w:szCs w:val="22"/>
        </w:rPr>
        <w:t>Test teams in Application defects/Production Defect resolution until the closure.</w:t>
      </w:r>
    </w:p>
    <w:p w:rsidR="00A74817" w:rsidRPr="007905CB" w:rsidRDefault="00A74817" w:rsidP="00A74817">
      <w:pPr>
        <w:pStyle w:val="NoSpacing"/>
        <w:numPr>
          <w:ilvl w:val="0"/>
          <w:numId w:val="7"/>
        </w:numPr>
        <w:rPr>
          <w:rFonts w:asciiTheme="majorHAnsi" w:hAnsiTheme="majorHAnsi"/>
          <w:noProof/>
          <w:color w:val="000000"/>
          <w:sz w:val="22"/>
          <w:szCs w:val="22"/>
        </w:rPr>
      </w:pPr>
      <w:r w:rsidRPr="00A93827">
        <w:rPr>
          <w:rFonts w:asciiTheme="majorHAnsi" w:hAnsiTheme="majorHAnsi"/>
          <w:noProof/>
          <w:color w:val="000000"/>
          <w:sz w:val="22"/>
          <w:szCs w:val="22"/>
        </w:rPr>
        <w:t>Demonstrate</w:t>
      </w:r>
      <w:r>
        <w:rPr>
          <w:rFonts w:asciiTheme="majorHAnsi" w:hAnsiTheme="majorHAnsi"/>
          <w:noProof/>
          <w:color w:val="000000"/>
          <w:sz w:val="22"/>
          <w:szCs w:val="22"/>
        </w:rPr>
        <w:t>d</w:t>
      </w:r>
      <w:r w:rsidRPr="00A93827">
        <w:rPr>
          <w:rFonts w:asciiTheme="majorHAnsi" w:hAnsiTheme="majorHAnsi"/>
          <w:noProof/>
          <w:color w:val="000000"/>
          <w:sz w:val="22"/>
          <w:szCs w:val="22"/>
        </w:rPr>
        <w:t xml:space="preserve"> good people skills, ability to mentor, motivate </w:t>
      </w:r>
      <w:r>
        <w:rPr>
          <w:rFonts w:asciiTheme="majorHAnsi" w:hAnsiTheme="majorHAnsi"/>
          <w:noProof/>
          <w:color w:val="000000"/>
          <w:sz w:val="22"/>
          <w:szCs w:val="22"/>
        </w:rPr>
        <w:t>and provide direction during stringent timelines.</w:t>
      </w:r>
    </w:p>
    <w:p w:rsidR="00A74817" w:rsidRDefault="00ED21A8" w:rsidP="00A74817">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Approximately travel</w:t>
      </w:r>
      <w:r w:rsidR="00A74817" w:rsidRPr="007905CB">
        <w:rPr>
          <w:rFonts w:asciiTheme="majorHAnsi" w:hAnsiTheme="majorHAnsi"/>
          <w:noProof/>
          <w:color w:val="000000"/>
          <w:sz w:val="22"/>
          <w:szCs w:val="22"/>
        </w:rPr>
        <w:t>ed 100% (w</w:t>
      </w:r>
      <w:r w:rsidR="00A74817">
        <w:rPr>
          <w:rFonts w:asciiTheme="majorHAnsi" w:hAnsiTheme="majorHAnsi"/>
          <w:noProof/>
          <w:color w:val="000000"/>
          <w:sz w:val="22"/>
          <w:szCs w:val="22"/>
        </w:rPr>
        <w:t>ithin the US) and w</w:t>
      </w:r>
      <w:r w:rsidR="00A74817" w:rsidRPr="007905CB">
        <w:rPr>
          <w:rFonts w:asciiTheme="majorHAnsi" w:hAnsiTheme="majorHAnsi"/>
          <w:noProof/>
          <w:color w:val="000000"/>
          <w:sz w:val="22"/>
          <w:szCs w:val="22"/>
        </w:rPr>
        <w:t xml:space="preserve">orked </w:t>
      </w:r>
      <w:r w:rsidR="00A74817">
        <w:rPr>
          <w:rFonts w:asciiTheme="majorHAnsi" w:hAnsiTheme="majorHAnsi"/>
          <w:noProof/>
          <w:color w:val="000000"/>
          <w:sz w:val="22"/>
          <w:szCs w:val="22"/>
        </w:rPr>
        <w:t xml:space="preserve">at </w:t>
      </w:r>
      <w:r>
        <w:rPr>
          <w:rFonts w:asciiTheme="majorHAnsi" w:hAnsiTheme="majorHAnsi"/>
          <w:noProof/>
          <w:color w:val="000000"/>
          <w:sz w:val="22"/>
          <w:szCs w:val="22"/>
        </w:rPr>
        <w:t xml:space="preserve">the </w:t>
      </w:r>
      <w:r w:rsidR="00A74817" w:rsidRPr="007905CB">
        <w:rPr>
          <w:rFonts w:asciiTheme="majorHAnsi" w:hAnsiTheme="majorHAnsi"/>
          <w:noProof/>
          <w:color w:val="000000"/>
          <w:sz w:val="22"/>
          <w:szCs w:val="22"/>
        </w:rPr>
        <w:t>variable schedule(s) as needed.</w:t>
      </w:r>
    </w:p>
    <w:p w:rsidR="00A74817" w:rsidRPr="007905CB" w:rsidRDefault="00A74817" w:rsidP="00A74817">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 xml:space="preserve">Participated preparing </w:t>
      </w:r>
      <w:r w:rsidRPr="007905CB">
        <w:rPr>
          <w:rFonts w:asciiTheme="majorHAnsi" w:hAnsiTheme="majorHAnsi"/>
          <w:noProof/>
          <w:color w:val="000000"/>
          <w:sz w:val="22"/>
          <w:szCs w:val="22"/>
        </w:rPr>
        <w:t>Go-No-Go</w:t>
      </w:r>
      <w:r>
        <w:rPr>
          <w:rFonts w:asciiTheme="majorHAnsi" w:hAnsiTheme="majorHAnsi"/>
          <w:noProof/>
          <w:color w:val="000000"/>
          <w:sz w:val="22"/>
          <w:szCs w:val="22"/>
        </w:rPr>
        <w:t xml:space="preserve"> deck and presented to the project team.</w:t>
      </w:r>
    </w:p>
    <w:p w:rsidR="00A74817" w:rsidRPr="007905CB" w:rsidRDefault="00A74817" w:rsidP="00A74817">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Strong planning and organization skills with proven ability to manage large/complex projects and to synthesize and summarize voluminous information into executive presentations.</w:t>
      </w:r>
    </w:p>
    <w:p w:rsidR="006A0FE1" w:rsidRPr="007905CB" w:rsidRDefault="006A0FE1" w:rsidP="006A0FE1">
      <w:pPr>
        <w:pStyle w:val="NoSpacing"/>
        <w:rPr>
          <w:rFonts w:asciiTheme="majorHAnsi" w:hAnsiTheme="majorHAnsi"/>
          <w:b/>
          <w:noProof/>
          <w:color w:val="000000"/>
          <w:sz w:val="22"/>
          <w:szCs w:val="22"/>
        </w:rPr>
      </w:pPr>
      <w:r w:rsidRPr="007905CB">
        <w:rPr>
          <w:rFonts w:asciiTheme="majorHAnsi" w:hAnsiTheme="majorHAnsi"/>
          <w:b/>
          <w:noProof/>
          <w:color w:val="000000"/>
          <w:sz w:val="22"/>
          <w:szCs w:val="22"/>
        </w:rPr>
        <w:t>Environment: Windows XP, Firefox, I.E, Chrome, Safari, WebServices, Java, J2EE, XML, DB2, ETL, DataStage, SharePoint, HP ALM, JIRA, MS Visio, MS Office and MS Project.</w:t>
      </w:r>
    </w:p>
    <w:p w:rsidR="006A0FE1" w:rsidRPr="007905CB" w:rsidRDefault="006A0FE1" w:rsidP="006A0FE1">
      <w:pPr>
        <w:pStyle w:val="NoSpacing"/>
        <w:rPr>
          <w:rFonts w:asciiTheme="majorHAnsi" w:hAnsiTheme="majorHAnsi"/>
          <w:b/>
          <w:color w:val="000000"/>
          <w:sz w:val="22"/>
          <w:szCs w:val="22"/>
          <w:lang w:val="it-IT"/>
        </w:rPr>
      </w:pPr>
    </w:p>
    <w:p w:rsidR="006A0FE1" w:rsidRPr="007905CB" w:rsidRDefault="006A0FE1" w:rsidP="006A0FE1">
      <w:pPr>
        <w:pStyle w:val="NoSpacing"/>
        <w:rPr>
          <w:rFonts w:asciiTheme="majorHAnsi" w:hAnsiTheme="majorHAnsi"/>
          <w:b/>
          <w:color w:val="000000"/>
          <w:sz w:val="22"/>
          <w:szCs w:val="22"/>
          <w:lang w:val="it-IT"/>
        </w:rPr>
      </w:pPr>
      <w:r w:rsidRPr="007905CB">
        <w:rPr>
          <w:rFonts w:asciiTheme="majorHAnsi" w:hAnsiTheme="majorHAnsi"/>
          <w:b/>
          <w:color w:val="000000"/>
          <w:sz w:val="22"/>
          <w:szCs w:val="22"/>
          <w:lang w:val="it-IT"/>
        </w:rPr>
        <w:t>New York State Health Exchange ( NY-HX)</w:t>
      </w:r>
      <w:r>
        <w:rPr>
          <w:rFonts w:asciiTheme="majorHAnsi" w:hAnsiTheme="majorHAnsi"/>
          <w:b/>
          <w:color w:val="000000"/>
          <w:sz w:val="22"/>
          <w:szCs w:val="22"/>
          <w:lang w:val="it-IT"/>
        </w:rPr>
        <w:t>, Rensselaer, NY</w:t>
      </w:r>
      <w:r w:rsidRPr="007905CB">
        <w:rPr>
          <w:rFonts w:asciiTheme="majorHAnsi" w:hAnsiTheme="majorHAnsi"/>
          <w:b/>
          <w:color w:val="000000"/>
          <w:sz w:val="22"/>
          <w:szCs w:val="22"/>
          <w:lang w:val="it-IT"/>
        </w:rPr>
        <w:tab/>
        <w:t xml:space="preserve">  </w:t>
      </w:r>
      <w:r w:rsidRPr="007905CB">
        <w:rPr>
          <w:rFonts w:asciiTheme="majorHAnsi" w:hAnsiTheme="majorHAnsi"/>
          <w:b/>
          <w:color w:val="000000"/>
          <w:sz w:val="22"/>
          <w:szCs w:val="22"/>
          <w:lang w:val="it-IT"/>
        </w:rPr>
        <w:tab/>
        <w:t xml:space="preserve">                 </w:t>
      </w:r>
      <w:r w:rsidRPr="007905CB">
        <w:rPr>
          <w:rFonts w:asciiTheme="majorHAnsi" w:hAnsiTheme="majorHAnsi"/>
          <w:b/>
          <w:color w:val="000000"/>
          <w:sz w:val="22"/>
          <w:szCs w:val="22"/>
          <w:lang w:val="it-IT"/>
        </w:rPr>
        <w:tab/>
        <w:t xml:space="preserve">              </w:t>
      </w:r>
      <w:r>
        <w:rPr>
          <w:rFonts w:asciiTheme="majorHAnsi" w:hAnsiTheme="majorHAnsi"/>
          <w:b/>
          <w:color w:val="000000"/>
          <w:sz w:val="22"/>
          <w:szCs w:val="22"/>
          <w:lang w:val="it-IT"/>
        </w:rPr>
        <w:t xml:space="preserve">     </w:t>
      </w:r>
      <w:r w:rsidRPr="007905CB">
        <w:rPr>
          <w:rFonts w:asciiTheme="majorHAnsi" w:hAnsiTheme="majorHAnsi"/>
          <w:b/>
          <w:color w:val="000000"/>
          <w:sz w:val="22"/>
          <w:szCs w:val="22"/>
          <w:lang w:val="it-IT"/>
        </w:rPr>
        <w:t>Oct’ 2013 – Nov’2014</w:t>
      </w:r>
    </w:p>
    <w:p w:rsidR="006A0FE1" w:rsidRDefault="008B20C4" w:rsidP="006A0FE1">
      <w:pPr>
        <w:pStyle w:val="NoSpacing"/>
        <w:rPr>
          <w:rFonts w:asciiTheme="majorHAnsi" w:hAnsiTheme="majorHAnsi"/>
          <w:b/>
          <w:color w:val="000000"/>
          <w:sz w:val="22"/>
          <w:szCs w:val="22"/>
          <w:lang w:val="it-IT"/>
        </w:rPr>
      </w:pPr>
      <w:bookmarkStart w:id="8" w:name="_Hlk489521978"/>
      <w:r>
        <w:rPr>
          <w:rFonts w:asciiTheme="majorHAnsi" w:hAnsiTheme="majorHAnsi"/>
          <w:b/>
          <w:color w:val="000000"/>
          <w:sz w:val="22"/>
          <w:szCs w:val="22"/>
          <w:lang w:val="it-IT"/>
        </w:rPr>
        <w:t xml:space="preserve">IT </w:t>
      </w:r>
      <w:r w:rsidR="00CD3895">
        <w:rPr>
          <w:rFonts w:asciiTheme="majorHAnsi" w:hAnsiTheme="majorHAnsi"/>
          <w:b/>
          <w:color w:val="000000"/>
          <w:sz w:val="22"/>
          <w:szCs w:val="22"/>
          <w:lang w:val="it-IT"/>
        </w:rPr>
        <w:t>Project Manager/</w:t>
      </w:r>
      <w:r w:rsidR="00483382">
        <w:rPr>
          <w:rFonts w:asciiTheme="majorHAnsi" w:hAnsiTheme="majorHAnsi"/>
          <w:b/>
          <w:color w:val="000000"/>
          <w:sz w:val="22"/>
          <w:szCs w:val="22"/>
          <w:lang w:val="it-IT"/>
        </w:rPr>
        <w:t>Product/</w:t>
      </w:r>
      <w:r w:rsidR="006A0FE1">
        <w:rPr>
          <w:rFonts w:asciiTheme="majorHAnsi" w:hAnsiTheme="majorHAnsi"/>
          <w:b/>
          <w:color w:val="000000"/>
          <w:sz w:val="22"/>
          <w:szCs w:val="22"/>
          <w:lang w:val="it-IT"/>
        </w:rPr>
        <w:t>Operations</w:t>
      </w:r>
      <w:bookmarkEnd w:id="8"/>
      <w:r w:rsidR="0033536D">
        <w:rPr>
          <w:rFonts w:asciiTheme="majorHAnsi" w:hAnsiTheme="majorHAnsi"/>
          <w:b/>
          <w:color w:val="000000"/>
          <w:sz w:val="22"/>
          <w:szCs w:val="22"/>
          <w:lang w:val="it-IT"/>
        </w:rPr>
        <w:t>/</w:t>
      </w:r>
      <w:r w:rsidR="006808AF">
        <w:rPr>
          <w:rFonts w:asciiTheme="majorHAnsi" w:hAnsiTheme="majorHAnsi"/>
          <w:b/>
          <w:color w:val="000000"/>
          <w:sz w:val="22"/>
          <w:szCs w:val="22"/>
          <w:lang w:val="it-IT"/>
        </w:rPr>
        <w:t>Quality</w:t>
      </w:r>
    </w:p>
    <w:p w:rsidR="00811BD3" w:rsidRDefault="00811BD3" w:rsidP="00811BD3">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Provided oversight to ensure that all the resources have been occupied with Project work and co</w:t>
      </w:r>
      <w:r w:rsidR="00224029">
        <w:rPr>
          <w:rFonts w:asciiTheme="majorHAnsi" w:hAnsiTheme="majorHAnsi"/>
          <w:noProof/>
          <w:color w:val="000000"/>
          <w:sz w:val="22"/>
          <w:szCs w:val="22"/>
        </w:rPr>
        <w:t>nsideration for future availabili</w:t>
      </w:r>
      <w:r w:rsidRPr="007905CB">
        <w:rPr>
          <w:rFonts w:asciiTheme="majorHAnsi" w:hAnsiTheme="majorHAnsi"/>
          <w:noProof/>
          <w:color w:val="000000"/>
          <w:sz w:val="22"/>
          <w:szCs w:val="22"/>
        </w:rPr>
        <w:t>ty by creating Project Portfolio.</w:t>
      </w:r>
    </w:p>
    <w:p w:rsidR="001700BB" w:rsidRDefault="00811BD3" w:rsidP="001700BB">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Prepared</w:t>
      </w:r>
      <w:r w:rsidR="001700BB" w:rsidRPr="00A03B50">
        <w:rPr>
          <w:rFonts w:asciiTheme="majorHAnsi" w:hAnsiTheme="majorHAnsi"/>
          <w:noProof/>
          <w:color w:val="000000"/>
          <w:sz w:val="22"/>
          <w:szCs w:val="22"/>
        </w:rPr>
        <w:t xml:space="preserve"> </w:t>
      </w:r>
      <w:r>
        <w:rPr>
          <w:rFonts w:asciiTheme="majorHAnsi" w:hAnsiTheme="majorHAnsi"/>
          <w:noProof/>
          <w:color w:val="000000"/>
          <w:sz w:val="22"/>
          <w:szCs w:val="22"/>
        </w:rPr>
        <w:t>Project estimation</w:t>
      </w:r>
      <w:r w:rsidR="00D9197A">
        <w:rPr>
          <w:rFonts w:asciiTheme="majorHAnsi" w:hAnsiTheme="majorHAnsi"/>
          <w:noProof/>
          <w:color w:val="000000"/>
          <w:sz w:val="22"/>
          <w:szCs w:val="22"/>
        </w:rPr>
        <w:t xml:space="preserve"> </w:t>
      </w:r>
      <w:r>
        <w:rPr>
          <w:rFonts w:asciiTheme="majorHAnsi" w:hAnsiTheme="majorHAnsi"/>
          <w:noProof/>
          <w:color w:val="000000"/>
          <w:sz w:val="22"/>
          <w:szCs w:val="22"/>
        </w:rPr>
        <w:t>and</w:t>
      </w:r>
      <w:r w:rsidR="00D9197A">
        <w:rPr>
          <w:rFonts w:asciiTheme="majorHAnsi" w:hAnsiTheme="majorHAnsi"/>
          <w:noProof/>
          <w:color w:val="000000"/>
          <w:sz w:val="22"/>
          <w:szCs w:val="22"/>
        </w:rPr>
        <w:t xml:space="preserve"> </w:t>
      </w:r>
      <w:r>
        <w:rPr>
          <w:rFonts w:asciiTheme="majorHAnsi" w:hAnsiTheme="majorHAnsi"/>
          <w:noProof/>
          <w:color w:val="000000"/>
          <w:sz w:val="22"/>
          <w:szCs w:val="22"/>
        </w:rPr>
        <w:t>i</w:t>
      </w:r>
      <w:r w:rsidR="001700BB" w:rsidRPr="00A03B50">
        <w:rPr>
          <w:rFonts w:asciiTheme="majorHAnsi" w:hAnsiTheme="majorHAnsi"/>
          <w:noProof/>
          <w:color w:val="000000"/>
          <w:sz w:val="22"/>
          <w:szCs w:val="22"/>
        </w:rPr>
        <w:t xml:space="preserve">nitiated Portfolio meetings with the vendor to organize </w:t>
      </w:r>
      <w:r w:rsidR="00ED21A8">
        <w:rPr>
          <w:rFonts w:asciiTheme="majorHAnsi" w:hAnsiTheme="majorHAnsi"/>
          <w:noProof/>
          <w:color w:val="000000"/>
          <w:sz w:val="22"/>
          <w:szCs w:val="22"/>
        </w:rPr>
        <w:t xml:space="preserve">the effort to forecast the </w:t>
      </w:r>
      <w:r w:rsidR="00ED21A8">
        <w:rPr>
          <w:rFonts w:asciiTheme="majorHAnsi" w:hAnsiTheme="majorHAnsi"/>
          <w:noProof/>
          <w:color w:val="000000"/>
          <w:sz w:val="22"/>
          <w:szCs w:val="22"/>
        </w:rPr>
        <w:lastRenderedPageBreak/>
        <w:t>futu</w:t>
      </w:r>
      <w:r w:rsidR="001700BB" w:rsidRPr="00A03B50">
        <w:rPr>
          <w:rFonts w:asciiTheme="majorHAnsi" w:hAnsiTheme="majorHAnsi"/>
          <w:noProof/>
          <w:color w:val="000000"/>
          <w:sz w:val="22"/>
          <w:szCs w:val="22"/>
        </w:rPr>
        <w:t>re</w:t>
      </w:r>
      <w:r w:rsidR="001700BB">
        <w:rPr>
          <w:rFonts w:asciiTheme="majorHAnsi" w:hAnsiTheme="majorHAnsi"/>
          <w:noProof/>
          <w:color w:val="000000"/>
          <w:sz w:val="22"/>
          <w:szCs w:val="22"/>
        </w:rPr>
        <w:t>.</w:t>
      </w:r>
    </w:p>
    <w:p w:rsidR="001700BB" w:rsidRDefault="001700BB" w:rsidP="001700BB">
      <w:pPr>
        <w:pStyle w:val="NoSpacing"/>
        <w:numPr>
          <w:ilvl w:val="0"/>
          <w:numId w:val="7"/>
        </w:numPr>
        <w:rPr>
          <w:rFonts w:asciiTheme="majorHAnsi" w:hAnsiTheme="majorHAnsi"/>
          <w:noProof/>
          <w:color w:val="000000"/>
          <w:sz w:val="22"/>
          <w:szCs w:val="22"/>
        </w:rPr>
      </w:pPr>
      <w:r w:rsidRPr="00D54258">
        <w:rPr>
          <w:rFonts w:asciiTheme="majorHAnsi" w:hAnsiTheme="majorHAnsi"/>
          <w:noProof/>
          <w:color w:val="000000"/>
          <w:sz w:val="22"/>
          <w:szCs w:val="22"/>
        </w:rPr>
        <w:t xml:space="preserve">Created Dashboards and Gantt chart with the project timelines and </w:t>
      </w:r>
      <w:r>
        <w:rPr>
          <w:rFonts w:asciiTheme="majorHAnsi" w:hAnsiTheme="majorHAnsi"/>
          <w:noProof/>
          <w:color w:val="000000"/>
          <w:sz w:val="22"/>
          <w:szCs w:val="22"/>
        </w:rPr>
        <w:t>m</w:t>
      </w:r>
      <w:r w:rsidRPr="00D54258">
        <w:rPr>
          <w:rFonts w:asciiTheme="majorHAnsi" w:hAnsiTheme="majorHAnsi"/>
          <w:noProof/>
          <w:color w:val="000000"/>
          <w:sz w:val="22"/>
          <w:szCs w:val="22"/>
        </w:rPr>
        <w:t>onitored End to End dev</w:t>
      </w:r>
      <w:r w:rsidR="00811BD3">
        <w:rPr>
          <w:rFonts w:asciiTheme="majorHAnsi" w:hAnsiTheme="majorHAnsi"/>
          <w:noProof/>
          <w:color w:val="000000"/>
          <w:sz w:val="22"/>
          <w:szCs w:val="22"/>
        </w:rPr>
        <w:t>elopment/execution</w:t>
      </w:r>
      <w:r w:rsidRPr="00D54258">
        <w:rPr>
          <w:rFonts w:asciiTheme="majorHAnsi" w:hAnsiTheme="majorHAnsi"/>
          <w:noProof/>
          <w:color w:val="000000"/>
          <w:sz w:val="22"/>
          <w:szCs w:val="22"/>
        </w:rPr>
        <w:t>.</w:t>
      </w:r>
    </w:p>
    <w:p w:rsidR="001700BB" w:rsidRDefault="001700BB" w:rsidP="001700BB">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Enhanced product test coverage and quality by tracking test progress, analyze, monitor and maintain metrics/trends.</w:t>
      </w:r>
    </w:p>
    <w:p w:rsidR="001700BB" w:rsidRDefault="001700BB" w:rsidP="001700BB">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Gathered the Hardware and Software Requirement for the Environment setup.</w:t>
      </w:r>
    </w:p>
    <w:p w:rsidR="001700BB" w:rsidRPr="007905CB" w:rsidRDefault="001700BB" w:rsidP="001700BB">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Reviewed and approved Entry, Exit criteria and test summary report</w:t>
      </w:r>
    </w:p>
    <w:p w:rsidR="001700BB" w:rsidRDefault="001700BB" w:rsidP="001700BB">
      <w:pPr>
        <w:pStyle w:val="NoSpacing"/>
        <w:numPr>
          <w:ilvl w:val="0"/>
          <w:numId w:val="7"/>
        </w:numPr>
        <w:rPr>
          <w:rFonts w:asciiTheme="majorHAnsi" w:hAnsiTheme="majorHAnsi"/>
          <w:noProof/>
          <w:color w:val="000000"/>
          <w:sz w:val="22"/>
          <w:szCs w:val="22"/>
        </w:rPr>
      </w:pPr>
      <w:r w:rsidRPr="00DA08B6">
        <w:rPr>
          <w:rFonts w:asciiTheme="majorHAnsi" w:hAnsiTheme="majorHAnsi"/>
          <w:noProof/>
          <w:color w:val="000000"/>
          <w:sz w:val="22"/>
          <w:szCs w:val="22"/>
        </w:rPr>
        <w:t>Facilitated meetings to provide overall project goals and objecti</w:t>
      </w:r>
      <w:r>
        <w:rPr>
          <w:rFonts w:asciiTheme="majorHAnsi" w:hAnsiTheme="majorHAnsi"/>
          <w:noProof/>
          <w:color w:val="000000"/>
          <w:sz w:val="22"/>
          <w:szCs w:val="22"/>
        </w:rPr>
        <w:t>ves, timelines, deliverables, production support activities.</w:t>
      </w:r>
    </w:p>
    <w:p w:rsidR="001700BB" w:rsidRPr="00B87B7E" w:rsidRDefault="001700BB" w:rsidP="001700BB">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A</w:t>
      </w:r>
      <w:r w:rsidR="00224029">
        <w:rPr>
          <w:rFonts w:asciiTheme="majorHAnsi" w:hAnsiTheme="majorHAnsi"/>
          <w:noProof/>
          <w:color w:val="000000"/>
          <w:sz w:val="22"/>
          <w:szCs w:val="22"/>
        </w:rPr>
        <w:t>n</w:t>
      </w:r>
      <w:r w:rsidRPr="00B87B7E">
        <w:rPr>
          <w:rFonts w:asciiTheme="majorHAnsi" w:hAnsiTheme="majorHAnsi"/>
          <w:noProof/>
          <w:color w:val="000000"/>
          <w:sz w:val="22"/>
          <w:szCs w:val="22"/>
        </w:rPr>
        <w:t>alysed the Scope for Emergency Releases, Weekly Releases, Bi-Weekly Releases, Monthly Releases and Planned/pre</w:t>
      </w:r>
      <w:r w:rsidR="00224029">
        <w:rPr>
          <w:rFonts w:asciiTheme="majorHAnsi" w:hAnsiTheme="majorHAnsi"/>
          <w:noProof/>
          <w:color w:val="000000"/>
          <w:sz w:val="22"/>
          <w:szCs w:val="22"/>
        </w:rPr>
        <w:t>pared the team ahead to be avai</w:t>
      </w:r>
      <w:r w:rsidRPr="00B87B7E">
        <w:rPr>
          <w:rFonts w:asciiTheme="majorHAnsi" w:hAnsiTheme="majorHAnsi"/>
          <w:noProof/>
          <w:color w:val="000000"/>
          <w:sz w:val="22"/>
          <w:szCs w:val="22"/>
        </w:rPr>
        <w:t>lable at various schedules as needed by the client.</w:t>
      </w:r>
    </w:p>
    <w:p w:rsidR="001700BB" w:rsidRDefault="001700BB" w:rsidP="001700BB">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Act</w:t>
      </w:r>
      <w:r>
        <w:rPr>
          <w:rFonts w:asciiTheme="majorHAnsi" w:hAnsiTheme="majorHAnsi"/>
          <w:noProof/>
          <w:color w:val="000000"/>
          <w:sz w:val="22"/>
          <w:szCs w:val="22"/>
        </w:rPr>
        <w:t>ed</w:t>
      </w:r>
      <w:r w:rsidRPr="007905CB">
        <w:rPr>
          <w:rFonts w:asciiTheme="majorHAnsi" w:hAnsiTheme="majorHAnsi"/>
          <w:noProof/>
          <w:color w:val="000000"/>
          <w:sz w:val="22"/>
          <w:szCs w:val="22"/>
        </w:rPr>
        <w:t xml:space="preserve"> as </w:t>
      </w:r>
      <w:r>
        <w:rPr>
          <w:rFonts w:asciiTheme="majorHAnsi" w:hAnsiTheme="majorHAnsi"/>
          <w:noProof/>
          <w:color w:val="000000"/>
          <w:sz w:val="22"/>
          <w:szCs w:val="22"/>
        </w:rPr>
        <w:t xml:space="preserve">a </w:t>
      </w:r>
      <w:r w:rsidRPr="007905CB">
        <w:rPr>
          <w:rFonts w:asciiTheme="majorHAnsi" w:hAnsiTheme="majorHAnsi"/>
          <w:noProof/>
          <w:color w:val="000000"/>
          <w:sz w:val="22"/>
          <w:szCs w:val="22"/>
        </w:rPr>
        <w:t xml:space="preserve">central communication point for </w:t>
      </w:r>
      <w:r w:rsidR="00224029">
        <w:rPr>
          <w:rFonts w:asciiTheme="majorHAnsi" w:hAnsiTheme="majorHAnsi"/>
          <w:noProof/>
          <w:color w:val="000000"/>
          <w:sz w:val="22"/>
          <w:szCs w:val="22"/>
        </w:rPr>
        <w:t xml:space="preserve">the </w:t>
      </w:r>
      <w:r w:rsidRPr="007905CB">
        <w:rPr>
          <w:rFonts w:asciiTheme="majorHAnsi" w:hAnsiTheme="majorHAnsi"/>
          <w:noProof/>
          <w:color w:val="000000"/>
          <w:sz w:val="22"/>
          <w:szCs w:val="22"/>
        </w:rPr>
        <w:t>Test team, Development</w:t>
      </w:r>
      <w:r>
        <w:rPr>
          <w:rFonts w:asciiTheme="majorHAnsi" w:hAnsiTheme="majorHAnsi"/>
          <w:noProof/>
          <w:color w:val="000000"/>
          <w:sz w:val="22"/>
          <w:szCs w:val="22"/>
        </w:rPr>
        <w:t xml:space="preserve">, </w:t>
      </w:r>
      <w:r w:rsidRPr="007905CB">
        <w:rPr>
          <w:rFonts w:asciiTheme="majorHAnsi" w:hAnsiTheme="majorHAnsi"/>
          <w:noProof/>
          <w:color w:val="000000"/>
          <w:sz w:val="22"/>
          <w:szCs w:val="22"/>
        </w:rPr>
        <w:t xml:space="preserve"> </w:t>
      </w:r>
      <w:r>
        <w:rPr>
          <w:rFonts w:asciiTheme="majorHAnsi" w:hAnsiTheme="majorHAnsi"/>
          <w:noProof/>
          <w:color w:val="000000"/>
          <w:sz w:val="22"/>
          <w:szCs w:val="22"/>
        </w:rPr>
        <w:t>DBAs, Infrastructure, Operations, Deployment teams</w:t>
      </w:r>
      <w:r w:rsidRPr="007905CB">
        <w:rPr>
          <w:rFonts w:asciiTheme="majorHAnsi" w:hAnsiTheme="majorHAnsi"/>
          <w:noProof/>
          <w:color w:val="000000"/>
          <w:sz w:val="22"/>
          <w:szCs w:val="22"/>
        </w:rPr>
        <w:t xml:space="preserve"> </w:t>
      </w:r>
      <w:r>
        <w:rPr>
          <w:rFonts w:asciiTheme="majorHAnsi" w:hAnsiTheme="majorHAnsi"/>
          <w:noProof/>
          <w:color w:val="000000"/>
          <w:sz w:val="22"/>
          <w:szCs w:val="22"/>
        </w:rPr>
        <w:t xml:space="preserve">during each Release to avoid delays in </w:t>
      </w:r>
      <w:r w:rsidRPr="007905CB">
        <w:rPr>
          <w:rFonts w:asciiTheme="majorHAnsi" w:hAnsiTheme="majorHAnsi"/>
          <w:noProof/>
          <w:color w:val="000000"/>
          <w:sz w:val="22"/>
          <w:szCs w:val="22"/>
        </w:rPr>
        <w:t>project</w:t>
      </w:r>
      <w:r>
        <w:rPr>
          <w:rFonts w:asciiTheme="majorHAnsi" w:hAnsiTheme="majorHAnsi"/>
          <w:noProof/>
          <w:color w:val="000000"/>
          <w:sz w:val="22"/>
          <w:szCs w:val="22"/>
        </w:rPr>
        <w:t xml:space="preserve"> implementation</w:t>
      </w:r>
      <w:r w:rsidRPr="007905CB">
        <w:rPr>
          <w:rFonts w:asciiTheme="majorHAnsi" w:hAnsiTheme="majorHAnsi"/>
          <w:noProof/>
          <w:color w:val="000000"/>
          <w:sz w:val="22"/>
          <w:szCs w:val="22"/>
        </w:rPr>
        <w:t xml:space="preserve">. </w:t>
      </w:r>
    </w:p>
    <w:p w:rsidR="001700BB" w:rsidRDefault="001700BB" w:rsidP="001700BB">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 xml:space="preserve">Planned QA activities in alignment with </w:t>
      </w:r>
      <w:r w:rsidRPr="007905CB">
        <w:rPr>
          <w:rFonts w:asciiTheme="majorHAnsi" w:hAnsiTheme="majorHAnsi"/>
          <w:noProof/>
          <w:color w:val="000000"/>
          <w:sz w:val="22"/>
          <w:szCs w:val="22"/>
        </w:rPr>
        <w:t>Technical Release Plan Board for integrated release initiatives for weekly Releases, Emergency Releases, Exception Releases and Enterprise Releases for the Calendar Year.</w:t>
      </w:r>
    </w:p>
    <w:p w:rsidR="00131F50" w:rsidRDefault="001700BB" w:rsidP="00131F50">
      <w:pPr>
        <w:pStyle w:val="NoSpacing"/>
        <w:numPr>
          <w:ilvl w:val="0"/>
          <w:numId w:val="7"/>
        </w:numPr>
        <w:rPr>
          <w:rFonts w:asciiTheme="majorHAnsi" w:hAnsiTheme="majorHAnsi"/>
          <w:noProof/>
          <w:color w:val="000000"/>
          <w:sz w:val="22"/>
          <w:szCs w:val="22"/>
        </w:rPr>
      </w:pPr>
      <w:r w:rsidRPr="007905CB">
        <w:rPr>
          <w:rFonts w:asciiTheme="majorHAnsi" w:hAnsiTheme="majorHAnsi"/>
          <w:noProof/>
          <w:color w:val="000000"/>
          <w:sz w:val="22"/>
          <w:szCs w:val="22"/>
        </w:rPr>
        <w:t>Interacted with State and Federal Interfaces like eMedNY, WMS Up State and Down State, Immigration, IRS, Department of Taxation, Department of Labor, Department of Corrections, OTDA, CMS (</w:t>
      </w:r>
      <w:r>
        <w:rPr>
          <w:rFonts w:asciiTheme="majorHAnsi" w:hAnsiTheme="majorHAnsi"/>
          <w:noProof/>
          <w:color w:val="000000"/>
          <w:sz w:val="22"/>
          <w:szCs w:val="22"/>
        </w:rPr>
        <w:t xml:space="preserve">Centers for </w:t>
      </w:r>
      <w:r w:rsidRPr="007905CB">
        <w:rPr>
          <w:rFonts w:asciiTheme="majorHAnsi" w:hAnsiTheme="majorHAnsi"/>
          <w:noProof/>
          <w:color w:val="000000"/>
          <w:sz w:val="22"/>
          <w:szCs w:val="22"/>
        </w:rPr>
        <w:t>Medicare &amp; Medicaid</w:t>
      </w:r>
      <w:r>
        <w:rPr>
          <w:rFonts w:asciiTheme="majorHAnsi" w:hAnsiTheme="majorHAnsi"/>
          <w:noProof/>
          <w:color w:val="000000"/>
          <w:sz w:val="22"/>
          <w:szCs w:val="22"/>
        </w:rPr>
        <w:t xml:space="preserve"> Services</w:t>
      </w:r>
      <w:r w:rsidRPr="007905CB">
        <w:rPr>
          <w:rFonts w:asciiTheme="majorHAnsi" w:hAnsiTheme="majorHAnsi"/>
          <w:noProof/>
          <w:color w:val="000000"/>
          <w:sz w:val="22"/>
          <w:szCs w:val="22"/>
        </w:rPr>
        <w:t xml:space="preserve">) </w:t>
      </w:r>
      <w:r w:rsidR="00131F50">
        <w:rPr>
          <w:rFonts w:asciiTheme="majorHAnsi" w:hAnsiTheme="majorHAnsi"/>
          <w:noProof/>
          <w:color w:val="000000"/>
          <w:sz w:val="22"/>
          <w:szCs w:val="22"/>
        </w:rPr>
        <w:t>and Familiarity with FFS &amp;</w:t>
      </w:r>
      <w:r w:rsidR="00131F50" w:rsidRPr="007952D7">
        <w:rPr>
          <w:rFonts w:asciiTheme="majorHAnsi" w:hAnsiTheme="majorHAnsi"/>
          <w:noProof/>
          <w:color w:val="000000"/>
          <w:sz w:val="22"/>
          <w:szCs w:val="22"/>
        </w:rPr>
        <w:t xml:space="preserve"> HCFA</w:t>
      </w:r>
      <w:r w:rsidR="00131F50">
        <w:rPr>
          <w:rFonts w:asciiTheme="majorHAnsi" w:hAnsiTheme="majorHAnsi"/>
          <w:noProof/>
          <w:color w:val="000000"/>
          <w:sz w:val="22"/>
          <w:szCs w:val="22"/>
        </w:rPr>
        <w:t>.</w:t>
      </w:r>
    </w:p>
    <w:p w:rsidR="00811BD3" w:rsidRDefault="00811BD3" w:rsidP="00811BD3">
      <w:pPr>
        <w:pStyle w:val="NoSpacing"/>
        <w:numPr>
          <w:ilvl w:val="0"/>
          <w:numId w:val="7"/>
        </w:numPr>
        <w:rPr>
          <w:rFonts w:asciiTheme="majorHAnsi" w:hAnsiTheme="majorHAnsi"/>
          <w:noProof/>
          <w:color w:val="000000"/>
          <w:sz w:val="22"/>
          <w:szCs w:val="22"/>
        </w:rPr>
      </w:pPr>
      <w:r w:rsidRPr="00CC6D84">
        <w:rPr>
          <w:rFonts w:asciiTheme="majorHAnsi" w:hAnsiTheme="majorHAnsi"/>
          <w:noProof/>
          <w:color w:val="000000"/>
          <w:sz w:val="22"/>
          <w:szCs w:val="22"/>
        </w:rPr>
        <w:t>Acted as a Release Manager and coordinated Emergency Releases, Weekly, Biweekly and Monthly Releases.</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 xml:space="preserve">Interface and communicate with QA Managers, Development Managers, IT Ops, and PMO. </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Participate</w:t>
      </w:r>
      <w:r w:rsidR="007952D7">
        <w:rPr>
          <w:rFonts w:asciiTheme="majorHAnsi" w:hAnsiTheme="majorHAnsi"/>
          <w:noProof/>
          <w:color w:val="000000"/>
          <w:sz w:val="22"/>
          <w:szCs w:val="22"/>
        </w:rPr>
        <w:t>d</w:t>
      </w:r>
      <w:r w:rsidRPr="001700BB">
        <w:rPr>
          <w:rFonts w:asciiTheme="majorHAnsi" w:hAnsiTheme="majorHAnsi"/>
          <w:noProof/>
          <w:color w:val="000000"/>
          <w:sz w:val="22"/>
          <w:szCs w:val="22"/>
        </w:rPr>
        <w:t xml:space="preserve"> in Release Plan Board meetings to discuss release scope and/or roadblocks and update project team by sending out weekly Release Report.</w:t>
      </w:r>
    </w:p>
    <w:p w:rsidR="00811BD3" w:rsidRPr="001700BB" w:rsidRDefault="00224029" w:rsidP="00811BD3">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Lead and co</w:t>
      </w:r>
      <w:r w:rsidR="00811BD3" w:rsidRPr="001700BB">
        <w:rPr>
          <w:rFonts w:asciiTheme="majorHAnsi" w:hAnsiTheme="majorHAnsi"/>
          <w:noProof/>
          <w:color w:val="000000"/>
          <w:sz w:val="22"/>
          <w:szCs w:val="22"/>
        </w:rPr>
        <w:t>ordinate the Go-Live activities including the execution of the deployment Plans and checklists.</w:t>
      </w:r>
    </w:p>
    <w:p w:rsidR="00811BD3" w:rsidRPr="001700BB" w:rsidRDefault="007952D7" w:rsidP="00811BD3">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Worked</w:t>
      </w:r>
      <w:r w:rsidR="00811BD3" w:rsidRPr="001700BB">
        <w:rPr>
          <w:rFonts w:asciiTheme="majorHAnsi" w:hAnsiTheme="majorHAnsi"/>
          <w:noProof/>
          <w:color w:val="000000"/>
          <w:sz w:val="22"/>
          <w:szCs w:val="22"/>
        </w:rPr>
        <w:t xml:space="preserve"> collaboratively with all participants in software development projects and is supportive of developers and testers as they set up their build dev/test environments.</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 xml:space="preserve">Owned the Release Management lifecycle which includes scheduling, coordinating and the management of releases across the release environments, including application updates, operating system patches, security improvements, and hardware upgrades. </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 xml:space="preserve">Responsible for implementing and managing release processes for code through development, test, and production environments. </w:t>
      </w:r>
    </w:p>
    <w:p w:rsidR="00811BD3" w:rsidRPr="001700BB" w:rsidRDefault="007952D7" w:rsidP="00811BD3">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W</w:t>
      </w:r>
      <w:r w:rsidR="00811BD3" w:rsidRPr="001700BB">
        <w:rPr>
          <w:rFonts w:asciiTheme="majorHAnsi" w:hAnsiTheme="majorHAnsi"/>
          <w:noProof/>
          <w:color w:val="000000"/>
          <w:sz w:val="22"/>
          <w:szCs w:val="22"/>
        </w:rPr>
        <w:t>orked collaboratively with all participants in software development projects and is supportive of developers and testers as they set up their build dev/test environments.</w:t>
      </w:r>
    </w:p>
    <w:p w:rsidR="00811BD3" w:rsidRPr="001700BB" w:rsidRDefault="007952D7" w:rsidP="00811BD3">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W</w:t>
      </w:r>
      <w:r w:rsidR="00811BD3" w:rsidRPr="001700BB">
        <w:rPr>
          <w:rFonts w:asciiTheme="majorHAnsi" w:hAnsiTheme="majorHAnsi"/>
          <w:noProof/>
          <w:color w:val="000000"/>
          <w:sz w:val="22"/>
          <w:szCs w:val="22"/>
        </w:rPr>
        <w:t>orked with IT management to improve the software engineering processes and practices associated with continuously building, deploying, and updating software and environments.</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 xml:space="preserve">Responsible building the release calendar in working closely with the both business and technology teams and centralizing a view of all releases. </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Manage risks and resolves issues that affect release scope, schedule</w:t>
      </w:r>
      <w:r w:rsidR="00224029">
        <w:rPr>
          <w:rFonts w:asciiTheme="majorHAnsi" w:hAnsiTheme="majorHAnsi"/>
          <w:noProof/>
          <w:color w:val="000000"/>
          <w:sz w:val="22"/>
          <w:szCs w:val="22"/>
        </w:rPr>
        <w:t>,</w:t>
      </w:r>
      <w:r w:rsidRPr="001700BB">
        <w:rPr>
          <w:rFonts w:asciiTheme="majorHAnsi" w:hAnsiTheme="majorHAnsi"/>
          <w:noProof/>
          <w:color w:val="000000"/>
          <w:sz w:val="22"/>
          <w:szCs w:val="22"/>
        </w:rPr>
        <w:t xml:space="preserve"> and quality.</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Conduct Release Readiness reviews, Milestone Reviews, and Business Go/No-Go reviews</w:t>
      </w:r>
      <w:r>
        <w:rPr>
          <w:rFonts w:asciiTheme="majorHAnsi" w:hAnsiTheme="majorHAnsi"/>
          <w:noProof/>
          <w:color w:val="000000"/>
          <w:sz w:val="22"/>
          <w:szCs w:val="22"/>
        </w:rPr>
        <w:t>.</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Produce Deployment, Run Books</w:t>
      </w:r>
      <w:r w:rsidR="00224029">
        <w:rPr>
          <w:rFonts w:asciiTheme="majorHAnsi" w:hAnsiTheme="majorHAnsi"/>
          <w:noProof/>
          <w:color w:val="000000"/>
          <w:sz w:val="22"/>
          <w:szCs w:val="22"/>
        </w:rPr>
        <w:t>,</w:t>
      </w:r>
      <w:r w:rsidRPr="001700BB">
        <w:rPr>
          <w:rFonts w:asciiTheme="majorHAnsi" w:hAnsiTheme="majorHAnsi"/>
          <w:noProof/>
          <w:color w:val="000000"/>
          <w:sz w:val="22"/>
          <w:szCs w:val="22"/>
        </w:rPr>
        <w:t xml:space="preserve"> and Implementation Plans</w:t>
      </w:r>
      <w:r>
        <w:rPr>
          <w:rFonts w:asciiTheme="majorHAnsi" w:hAnsiTheme="majorHAnsi"/>
          <w:noProof/>
          <w:color w:val="000000"/>
          <w:sz w:val="22"/>
          <w:szCs w:val="22"/>
        </w:rPr>
        <w:t>.</w:t>
      </w:r>
    </w:p>
    <w:p w:rsidR="00811BD3" w:rsidRPr="00FD2BA5" w:rsidRDefault="00FD2BA5" w:rsidP="009441A0">
      <w:pPr>
        <w:pStyle w:val="NoSpacing"/>
        <w:numPr>
          <w:ilvl w:val="0"/>
          <w:numId w:val="7"/>
        </w:numPr>
        <w:rPr>
          <w:rFonts w:asciiTheme="majorHAnsi" w:hAnsiTheme="majorHAnsi"/>
          <w:noProof/>
          <w:color w:val="000000"/>
          <w:sz w:val="22"/>
          <w:szCs w:val="22"/>
        </w:rPr>
      </w:pPr>
      <w:r w:rsidRPr="00FD2BA5">
        <w:rPr>
          <w:rFonts w:asciiTheme="majorHAnsi" w:hAnsiTheme="majorHAnsi"/>
          <w:noProof/>
          <w:color w:val="000000"/>
          <w:sz w:val="22"/>
          <w:szCs w:val="22"/>
        </w:rPr>
        <w:t xml:space="preserve">Negotiate, plan and manage all release activities and </w:t>
      </w:r>
      <w:r>
        <w:rPr>
          <w:rFonts w:asciiTheme="majorHAnsi" w:hAnsiTheme="majorHAnsi"/>
          <w:noProof/>
          <w:color w:val="000000"/>
          <w:sz w:val="22"/>
          <w:szCs w:val="22"/>
        </w:rPr>
        <w:t>c</w:t>
      </w:r>
      <w:r w:rsidR="00811BD3" w:rsidRPr="00FD2BA5">
        <w:rPr>
          <w:rFonts w:asciiTheme="majorHAnsi" w:hAnsiTheme="majorHAnsi"/>
          <w:noProof/>
          <w:color w:val="000000"/>
          <w:sz w:val="22"/>
          <w:szCs w:val="22"/>
        </w:rPr>
        <w:t>ommunicate</w:t>
      </w:r>
      <w:r>
        <w:rPr>
          <w:rFonts w:asciiTheme="majorHAnsi" w:hAnsiTheme="majorHAnsi"/>
          <w:noProof/>
          <w:color w:val="000000"/>
          <w:sz w:val="22"/>
          <w:szCs w:val="22"/>
        </w:rPr>
        <w:t>d</w:t>
      </w:r>
      <w:r w:rsidR="00811BD3" w:rsidRPr="00FD2BA5">
        <w:rPr>
          <w:rFonts w:asciiTheme="majorHAnsi" w:hAnsiTheme="majorHAnsi"/>
          <w:noProof/>
          <w:color w:val="000000"/>
          <w:sz w:val="22"/>
          <w:szCs w:val="22"/>
        </w:rPr>
        <w:t xml:space="preserve"> to the Business as required.</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Work with release engineers to understand impacts of branches and code merges.</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 xml:space="preserve">Lead and </w:t>
      </w:r>
      <w:r w:rsidR="00224029">
        <w:rPr>
          <w:rFonts w:asciiTheme="majorHAnsi" w:hAnsiTheme="majorHAnsi"/>
          <w:noProof/>
          <w:color w:val="000000"/>
          <w:sz w:val="22"/>
          <w:szCs w:val="22"/>
        </w:rPr>
        <w:t>co</w:t>
      </w:r>
      <w:r w:rsidRPr="001700BB">
        <w:rPr>
          <w:rFonts w:asciiTheme="majorHAnsi" w:hAnsiTheme="majorHAnsi"/>
          <w:noProof/>
          <w:color w:val="000000"/>
          <w:sz w:val="22"/>
          <w:szCs w:val="22"/>
        </w:rPr>
        <w:t>ordinate the Go-Live activities including the execution of the deployment Plans and checklists.</w:t>
      </w:r>
    </w:p>
    <w:p w:rsidR="00811BD3" w:rsidRPr="001700BB" w:rsidRDefault="00811BD3" w:rsidP="00811BD3">
      <w:pPr>
        <w:pStyle w:val="NoSpacing"/>
        <w:numPr>
          <w:ilvl w:val="0"/>
          <w:numId w:val="7"/>
        </w:numPr>
        <w:rPr>
          <w:rFonts w:asciiTheme="majorHAnsi" w:hAnsiTheme="majorHAnsi"/>
          <w:noProof/>
          <w:color w:val="000000"/>
          <w:sz w:val="22"/>
          <w:szCs w:val="22"/>
        </w:rPr>
      </w:pPr>
      <w:r w:rsidRPr="001700BB">
        <w:rPr>
          <w:rFonts w:asciiTheme="majorHAnsi" w:hAnsiTheme="majorHAnsi"/>
          <w:noProof/>
          <w:color w:val="000000"/>
          <w:sz w:val="22"/>
          <w:szCs w:val="22"/>
        </w:rPr>
        <w:t>Maintain release repository and manages key information such as build and release procedures, dependencies, and notification lists.</w:t>
      </w:r>
    </w:p>
    <w:p w:rsidR="006A0FE1" w:rsidRPr="007905CB" w:rsidRDefault="006A0FE1" w:rsidP="006A0FE1">
      <w:pPr>
        <w:pStyle w:val="NoSpacing"/>
        <w:rPr>
          <w:rFonts w:asciiTheme="majorHAnsi" w:hAnsiTheme="majorHAnsi"/>
          <w:b/>
          <w:noProof/>
          <w:color w:val="000000"/>
          <w:sz w:val="22"/>
          <w:szCs w:val="22"/>
        </w:rPr>
      </w:pPr>
      <w:r w:rsidRPr="007905CB">
        <w:rPr>
          <w:rFonts w:asciiTheme="majorHAnsi" w:hAnsiTheme="majorHAnsi"/>
          <w:b/>
          <w:noProof/>
          <w:color w:val="000000"/>
          <w:sz w:val="22"/>
          <w:szCs w:val="22"/>
        </w:rPr>
        <w:t>Environment: Windows XP, Firefox, I.E, Chrome, Safari, WebSe</w:t>
      </w:r>
      <w:r w:rsidR="00224029">
        <w:rPr>
          <w:rFonts w:asciiTheme="majorHAnsi" w:hAnsiTheme="majorHAnsi"/>
          <w:b/>
          <w:noProof/>
          <w:color w:val="000000"/>
          <w:sz w:val="22"/>
          <w:szCs w:val="22"/>
        </w:rPr>
        <w:t>rvices, Java, J2EE, XML, DB2, Co</w:t>
      </w:r>
      <w:r w:rsidRPr="007905CB">
        <w:rPr>
          <w:rFonts w:asciiTheme="majorHAnsi" w:hAnsiTheme="majorHAnsi"/>
          <w:b/>
          <w:noProof/>
          <w:color w:val="000000"/>
          <w:sz w:val="22"/>
          <w:szCs w:val="22"/>
        </w:rPr>
        <w:t xml:space="preserve">gnos, ETL, DataStage, SharePoint, Rational QM, RTC, </w:t>
      </w:r>
      <w:r>
        <w:rPr>
          <w:rFonts w:asciiTheme="majorHAnsi" w:hAnsiTheme="majorHAnsi"/>
          <w:b/>
          <w:noProof/>
          <w:color w:val="000000"/>
          <w:sz w:val="22"/>
          <w:szCs w:val="22"/>
        </w:rPr>
        <w:t xml:space="preserve">Maven, </w:t>
      </w:r>
      <w:r w:rsidRPr="007905CB">
        <w:rPr>
          <w:rFonts w:asciiTheme="majorHAnsi" w:hAnsiTheme="majorHAnsi"/>
          <w:b/>
          <w:noProof/>
          <w:color w:val="000000"/>
          <w:sz w:val="22"/>
          <w:szCs w:val="22"/>
        </w:rPr>
        <w:t>MS Visio, MS Office and MS Project.</w:t>
      </w:r>
    </w:p>
    <w:p w:rsidR="006A0FE1" w:rsidRPr="007905CB" w:rsidRDefault="006A0FE1" w:rsidP="006A0FE1">
      <w:pPr>
        <w:pStyle w:val="NoSpacing"/>
        <w:rPr>
          <w:rFonts w:asciiTheme="majorHAnsi" w:hAnsiTheme="majorHAnsi"/>
          <w:b/>
          <w:color w:val="000000"/>
          <w:sz w:val="22"/>
          <w:szCs w:val="22"/>
          <w:lang w:val="it-IT"/>
        </w:rPr>
      </w:pPr>
    </w:p>
    <w:p w:rsidR="005A6075" w:rsidRPr="007905CB" w:rsidRDefault="005A6075" w:rsidP="005A6075">
      <w:pPr>
        <w:pStyle w:val="NoSpacing"/>
        <w:rPr>
          <w:rFonts w:asciiTheme="majorHAnsi" w:hAnsiTheme="majorHAnsi"/>
          <w:b/>
          <w:color w:val="000000"/>
          <w:sz w:val="22"/>
          <w:szCs w:val="22"/>
          <w:lang w:val="it-IT"/>
        </w:rPr>
      </w:pPr>
      <w:r w:rsidRPr="007905CB">
        <w:rPr>
          <w:rFonts w:asciiTheme="majorHAnsi" w:hAnsiTheme="majorHAnsi"/>
          <w:b/>
          <w:color w:val="000000"/>
          <w:sz w:val="22"/>
          <w:szCs w:val="22"/>
          <w:lang w:val="it-IT"/>
        </w:rPr>
        <w:t>Horizon B</w:t>
      </w:r>
      <w:r>
        <w:rPr>
          <w:rFonts w:asciiTheme="majorHAnsi" w:hAnsiTheme="majorHAnsi"/>
          <w:b/>
          <w:color w:val="000000"/>
          <w:sz w:val="22"/>
          <w:szCs w:val="22"/>
          <w:lang w:val="it-IT"/>
        </w:rPr>
        <w:t>lue</w:t>
      </w:r>
      <w:r w:rsidRPr="007905CB">
        <w:rPr>
          <w:rFonts w:asciiTheme="majorHAnsi" w:hAnsiTheme="majorHAnsi"/>
          <w:b/>
          <w:color w:val="000000"/>
          <w:sz w:val="22"/>
          <w:szCs w:val="22"/>
          <w:lang w:val="it-IT"/>
        </w:rPr>
        <w:t>C</w:t>
      </w:r>
      <w:r>
        <w:rPr>
          <w:rFonts w:asciiTheme="majorHAnsi" w:hAnsiTheme="majorHAnsi"/>
          <w:b/>
          <w:color w:val="000000"/>
          <w:sz w:val="22"/>
          <w:szCs w:val="22"/>
          <w:lang w:val="it-IT"/>
        </w:rPr>
        <w:t xml:space="preserve">ross </w:t>
      </w:r>
      <w:r w:rsidRPr="007905CB">
        <w:rPr>
          <w:rFonts w:asciiTheme="majorHAnsi" w:hAnsiTheme="majorHAnsi"/>
          <w:b/>
          <w:color w:val="000000"/>
          <w:sz w:val="22"/>
          <w:szCs w:val="22"/>
          <w:lang w:val="it-IT"/>
        </w:rPr>
        <w:t>B</w:t>
      </w:r>
      <w:r>
        <w:rPr>
          <w:rFonts w:asciiTheme="majorHAnsi" w:hAnsiTheme="majorHAnsi"/>
          <w:b/>
          <w:color w:val="000000"/>
          <w:sz w:val="22"/>
          <w:szCs w:val="22"/>
          <w:lang w:val="it-IT"/>
        </w:rPr>
        <w:t>lue</w:t>
      </w:r>
      <w:r w:rsidRPr="007905CB">
        <w:rPr>
          <w:rFonts w:asciiTheme="majorHAnsi" w:hAnsiTheme="majorHAnsi"/>
          <w:b/>
          <w:color w:val="000000"/>
          <w:sz w:val="22"/>
          <w:szCs w:val="22"/>
          <w:lang w:val="it-IT"/>
        </w:rPr>
        <w:t>S</w:t>
      </w:r>
      <w:r>
        <w:rPr>
          <w:rFonts w:asciiTheme="majorHAnsi" w:hAnsiTheme="majorHAnsi"/>
          <w:b/>
          <w:color w:val="000000"/>
          <w:sz w:val="22"/>
          <w:szCs w:val="22"/>
          <w:lang w:val="it-IT"/>
        </w:rPr>
        <w:t>hield</w:t>
      </w:r>
      <w:r w:rsidRPr="007905CB">
        <w:rPr>
          <w:rFonts w:asciiTheme="majorHAnsi" w:hAnsiTheme="majorHAnsi"/>
          <w:b/>
          <w:color w:val="000000"/>
          <w:sz w:val="22"/>
          <w:szCs w:val="22"/>
          <w:lang w:val="it-IT"/>
        </w:rPr>
        <w:t xml:space="preserve"> of NJ, </w:t>
      </w:r>
      <w:r w:rsidRPr="007905CB">
        <w:rPr>
          <w:rFonts w:asciiTheme="majorHAnsi" w:hAnsiTheme="majorHAnsi"/>
          <w:color w:val="000000"/>
          <w:sz w:val="22"/>
          <w:szCs w:val="22"/>
          <w:lang w:val="it-IT"/>
        </w:rPr>
        <w:t xml:space="preserve">Newark, </w:t>
      </w:r>
      <w:r>
        <w:rPr>
          <w:rFonts w:asciiTheme="majorHAnsi" w:hAnsiTheme="majorHAnsi"/>
          <w:color w:val="000000"/>
          <w:sz w:val="22"/>
          <w:szCs w:val="22"/>
          <w:lang w:val="it-IT"/>
        </w:rPr>
        <w:t>NJ</w:t>
      </w:r>
      <w:r>
        <w:rPr>
          <w:rFonts w:asciiTheme="majorHAnsi" w:hAnsiTheme="majorHAnsi"/>
          <w:color w:val="000000"/>
          <w:sz w:val="22"/>
          <w:szCs w:val="22"/>
          <w:lang w:val="it-IT"/>
        </w:rPr>
        <w:tab/>
      </w:r>
      <w:r>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t xml:space="preserve"> </w:t>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Pr>
          <w:rFonts w:asciiTheme="majorHAnsi" w:hAnsiTheme="majorHAnsi"/>
          <w:color w:val="000000"/>
          <w:sz w:val="22"/>
          <w:szCs w:val="22"/>
          <w:lang w:val="it-IT"/>
        </w:rPr>
        <w:t xml:space="preserve">                   </w:t>
      </w:r>
      <w:r w:rsidRPr="007905CB">
        <w:rPr>
          <w:rFonts w:asciiTheme="majorHAnsi" w:hAnsiTheme="majorHAnsi"/>
          <w:b/>
          <w:color w:val="000000"/>
          <w:sz w:val="22"/>
          <w:szCs w:val="22"/>
          <w:lang w:val="it-IT"/>
        </w:rPr>
        <w:t xml:space="preserve">Dec’2012 </w:t>
      </w:r>
      <w:r w:rsidRPr="00CC1A0D">
        <w:rPr>
          <w:rFonts w:asciiTheme="majorHAnsi" w:hAnsiTheme="majorHAnsi"/>
          <w:b/>
          <w:color w:val="000000"/>
          <w:sz w:val="22"/>
          <w:szCs w:val="22"/>
          <w:lang w:val="it-IT"/>
        </w:rPr>
        <w:t>– Aug’2013</w:t>
      </w:r>
    </w:p>
    <w:p w:rsidR="005A6075" w:rsidRDefault="0000364F" w:rsidP="005A6075">
      <w:pPr>
        <w:pStyle w:val="NoSpacing"/>
        <w:rPr>
          <w:rFonts w:asciiTheme="majorHAnsi" w:hAnsiTheme="majorHAnsi"/>
          <w:noProof/>
          <w:color w:val="000000"/>
          <w:sz w:val="22"/>
          <w:szCs w:val="22"/>
        </w:rPr>
      </w:pPr>
      <w:r>
        <w:rPr>
          <w:rFonts w:asciiTheme="majorHAnsi" w:hAnsiTheme="majorHAnsi"/>
          <w:b/>
          <w:color w:val="000000"/>
          <w:sz w:val="22"/>
          <w:szCs w:val="22"/>
          <w:lang w:val="it-IT"/>
        </w:rPr>
        <w:t>Quality Manager</w:t>
      </w:r>
      <w:r w:rsidR="005A6075" w:rsidRPr="007905CB">
        <w:rPr>
          <w:rFonts w:asciiTheme="majorHAnsi" w:hAnsiTheme="majorHAnsi"/>
          <w:b/>
          <w:color w:val="000000"/>
          <w:sz w:val="22"/>
          <w:szCs w:val="22"/>
          <w:lang w:val="it-IT"/>
        </w:rPr>
        <w:t>,</w:t>
      </w:r>
      <w:r w:rsidR="005A6075" w:rsidRPr="007905CB">
        <w:rPr>
          <w:rFonts w:asciiTheme="majorHAnsi" w:hAnsiTheme="majorHAnsi"/>
          <w:color w:val="000000"/>
          <w:sz w:val="22"/>
          <w:szCs w:val="22"/>
          <w:lang w:val="it-IT"/>
        </w:rPr>
        <w:t xml:space="preserve"> </w:t>
      </w:r>
      <w:r w:rsidR="005A6075">
        <w:rPr>
          <w:rFonts w:asciiTheme="majorHAnsi" w:hAnsiTheme="majorHAnsi"/>
          <w:color w:val="000000"/>
          <w:sz w:val="22"/>
          <w:szCs w:val="22"/>
        </w:rPr>
        <w:t>Projects: NASCO Claims (HCI,</w:t>
      </w:r>
      <w:r w:rsidR="00224029">
        <w:rPr>
          <w:rFonts w:asciiTheme="majorHAnsi" w:hAnsiTheme="majorHAnsi"/>
          <w:color w:val="000000"/>
          <w:sz w:val="22"/>
          <w:szCs w:val="22"/>
        </w:rPr>
        <w:t xml:space="preserve"> </w:t>
      </w:r>
      <w:r w:rsidR="005A6075" w:rsidRPr="007905CB">
        <w:rPr>
          <w:rFonts w:asciiTheme="majorHAnsi" w:hAnsiTheme="majorHAnsi"/>
          <w:color w:val="000000"/>
          <w:sz w:val="22"/>
          <w:szCs w:val="22"/>
        </w:rPr>
        <w:t>PMD, OON, ITS)</w:t>
      </w:r>
      <w:r w:rsidR="005A6075">
        <w:rPr>
          <w:rFonts w:asciiTheme="majorHAnsi" w:hAnsiTheme="majorHAnsi"/>
          <w:color w:val="000000"/>
          <w:sz w:val="22"/>
          <w:szCs w:val="22"/>
        </w:rPr>
        <w:t xml:space="preserve">, </w:t>
      </w:r>
      <w:r w:rsidR="005A6075" w:rsidRPr="007905CB">
        <w:rPr>
          <w:rFonts w:asciiTheme="majorHAnsi" w:hAnsiTheme="majorHAnsi"/>
          <w:noProof/>
          <w:color w:val="000000"/>
          <w:sz w:val="22"/>
          <w:szCs w:val="22"/>
        </w:rPr>
        <w:t>Uni</w:t>
      </w:r>
      <w:r w:rsidR="005A6075">
        <w:rPr>
          <w:rFonts w:asciiTheme="majorHAnsi" w:hAnsiTheme="majorHAnsi"/>
          <w:noProof/>
          <w:color w:val="000000"/>
          <w:sz w:val="22"/>
          <w:szCs w:val="22"/>
        </w:rPr>
        <w:t>versal Payment System, On</w:t>
      </w:r>
      <w:r w:rsidR="00224029">
        <w:rPr>
          <w:rFonts w:asciiTheme="majorHAnsi" w:hAnsiTheme="majorHAnsi"/>
          <w:noProof/>
          <w:color w:val="000000"/>
          <w:sz w:val="22"/>
          <w:szCs w:val="22"/>
        </w:rPr>
        <w:t>-</w:t>
      </w:r>
      <w:r w:rsidR="005A6075">
        <w:rPr>
          <w:rFonts w:asciiTheme="majorHAnsi" w:hAnsiTheme="majorHAnsi"/>
          <w:noProof/>
          <w:color w:val="000000"/>
          <w:sz w:val="22"/>
          <w:szCs w:val="22"/>
        </w:rPr>
        <w:t>demand</w:t>
      </w:r>
      <w:r w:rsidR="005A6075" w:rsidRPr="007905CB">
        <w:rPr>
          <w:rFonts w:asciiTheme="majorHAnsi" w:hAnsiTheme="majorHAnsi"/>
          <w:noProof/>
          <w:color w:val="000000"/>
          <w:sz w:val="22"/>
          <w:szCs w:val="22"/>
        </w:rPr>
        <w:t>.</w:t>
      </w:r>
    </w:p>
    <w:p w:rsidR="005A6075" w:rsidRDefault="005A6075" w:rsidP="005A6075">
      <w:pPr>
        <w:pStyle w:val="NoSpacing"/>
        <w:numPr>
          <w:ilvl w:val="0"/>
          <w:numId w:val="7"/>
        </w:numPr>
        <w:rPr>
          <w:rFonts w:asciiTheme="majorHAnsi" w:hAnsiTheme="majorHAnsi"/>
          <w:noProof/>
          <w:color w:val="000000"/>
          <w:sz w:val="22"/>
          <w:szCs w:val="22"/>
        </w:rPr>
      </w:pPr>
      <w:r>
        <w:rPr>
          <w:rFonts w:asciiTheme="majorHAnsi" w:hAnsiTheme="majorHAnsi"/>
          <w:noProof/>
          <w:color w:val="000000"/>
          <w:sz w:val="22"/>
          <w:szCs w:val="22"/>
        </w:rPr>
        <w:t>Performed similar QA managerial roles &amp; responsibilities as stated above.</w:t>
      </w:r>
    </w:p>
    <w:p w:rsidR="005A6075" w:rsidRPr="007905CB" w:rsidRDefault="005A6075" w:rsidP="005A6075">
      <w:pPr>
        <w:pStyle w:val="NoSpacing"/>
        <w:rPr>
          <w:rFonts w:asciiTheme="majorHAnsi" w:hAnsiTheme="majorHAnsi"/>
          <w:noProof/>
          <w:color w:val="000000"/>
          <w:sz w:val="22"/>
          <w:szCs w:val="22"/>
        </w:rPr>
      </w:pPr>
      <w:r w:rsidRPr="007905CB">
        <w:rPr>
          <w:rFonts w:asciiTheme="majorHAnsi" w:hAnsiTheme="majorHAnsi"/>
          <w:b/>
          <w:noProof/>
          <w:color w:val="000000"/>
          <w:sz w:val="22"/>
          <w:szCs w:val="22"/>
        </w:rPr>
        <w:t xml:space="preserve">Environment: </w:t>
      </w:r>
      <w:r w:rsidRPr="007905CB">
        <w:rPr>
          <w:rFonts w:asciiTheme="majorHAnsi" w:hAnsiTheme="majorHAnsi"/>
          <w:sz w:val="22"/>
          <w:szCs w:val="22"/>
        </w:rPr>
        <w:t xml:space="preserve">Windows XP, Mainframes, DB2, CICS, TSO/ISPF, COBOL, AS400, JCL, Informatica, ETL, Data Warehouse, </w:t>
      </w:r>
      <w:r w:rsidRPr="007905CB">
        <w:rPr>
          <w:rFonts w:asciiTheme="majorHAnsi" w:hAnsiTheme="majorHAnsi"/>
          <w:sz w:val="22"/>
          <w:szCs w:val="22"/>
        </w:rPr>
        <w:lastRenderedPageBreak/>
        <w:t xml:space="preserve">SharePoint), </w:t>
      </w:r>
      <w:proofErr w:type="spellStart"/>
      <w:r w:rsidRPr="007905CB">
        <w:rPr>
          <w:rFonts w:asciiTheme="majorHAnsi" w:hAnsiTheme="majorHAnsi"/>
          <w:sz w:val="22"/>
          <w:szCs w:val="22"/>
        </w:rPr>
        <w:t>MetaVance</w:t>
      </w:r>
      <w:proofErr w:type="spellEnd"/>
      <w:r w:rsidRPr="007905CB">
        <w:rPr>
          <w:rFonts w:asciiTheme="majorHAnsi" w:hAnsiTheme="majorHAnsi"/>
          <w:sz w:val="22"/>
          <w:szCs w:val="22"/>
        </w:rPr>
        <w:t xml:space="preserve"> 2.9, Rational Clear Quest, MS Visio, MS Office and MS Project.</w:t>
      </w:r>
    </w:p>
    <w:p w:rsidR="005A6075" w:rsidRPr="007905CB" w:rsidRDefault="005A6075" w:rsidP="005A6075">
      <w:pPr>
        <w:pStyle w:val="CompanyNameAndAddress"/>
        <w:tabs>
          <w:tab w:val="clear" w:pos="8640"/>
          <w:tab w:val="right" w:pos="10080"/>
        </w:tabs>
        <w:rPr>
          <w:rFonts w:asciiTheme="majorHAnsi" w:hAnsiTheme="majorHAnsi"/>
          <w:sz w:val="22"/>
          <w:szCs w:val="22"/>
        </w:rPr>
      </w:pPr>
      <w:r w:rsidRPr="007905CB">
        <w:rPr>
          <w:rFonts w:asciiTheme="majorHAnsi" w:hAnsiTheme="majorHAnsi"/>
        </w:rPr>
        <w:t xml:space="preserve"> </w:t>
      </w:r>
    </w:p>
    <w:p w:rsidR="005A6075" w:rsidRPr="007905CB" w:rsidRDefault="005A6075" w:rsidP="005A6075">
      <w:pPr>
        <w:pStyle w:val="NoSpacing"/>
        <w:rPr>
          <w:rFonts w:asciiTheme="majorHAnsi" w:hAnsiTheme="majorHAnsi"/>
          <w:b/>
          <w:color w:val="000000"/>
          <w:sz w:val="22"/>
          <w:szCs w:val="22"/>
          <w:lang w:val="it-IT"/>
        </w:rPr>
      </w:pPr>
      <w:r w:rsidRPr="007905CB">
        <w:rPr>
          <w:rFonts w:asciiTheme="majorHAnsi" w:hAnsiTheme="majorHAnsi"/>
          <w:b/>
          <w:color w:val="000000"/>
          <w:sz w:val="22"/>
          <w:szCs w:val="22"/>
          <w:lang w:val="it-IT"/>
        </w:rPr>
        <w:t>B</w:t>
      </w:r>
      <w:r>
        <w:rPr>
          <w:rFonts w:asciiTheme="majorHAnsi" w:hAnsiTheme="majorHAnsi"/>
          <w:b/>
          <w:color w:val="000000"/>
          <w:sz w:val="22"/>
          <w:szCs w:val="22"/>
          <w:lang w:val="it-IT"/>
        </w:rPr>
        <w:t>lue</w:t>
      </w:r>
      <w:r w:rsidRPr="007905CB">
        <w:rPr>
          <w:rFonts w:asciiTheme="majorHAnsi" w:hAnsiTheme="majorHAnsi"/>
          <w:b/>
          <w:color w:val="000000"/>
          <w:sz w:val="22"/>
          <w:szCs w:val="22"/>
          <w:lang w:val="it-IT"/>
        </w:rPr>
        <w:t>C</w:t>
      </w:r>
      <w:r>
        <w:rPr>
          <w:rFonts w:asciiTheme="majorHAnsi" w:hAnsiTheme="majorHAnsi"/>
          <w:b/>
          <w:color w:val="000000"/>
          <w:sz w:val="22"/>
          <w:szCs w:val="22"/>
          <w:lang w:val="it-IT"/>
        </w:rPr>
        <w:t xml:space="preserve">ross </w:t>
      </w:r>
      <w:r w:rsidRPr="007905CB">
        <w:rPr>
          <w:rFonts w:asciiTheme="majorHAnsi" w:hAnsiTheme="majorHAnsi"/>
          <w:b/>
          <w:color w:val="000000"/>
          <w:sz w:val="22"/>
          <w:szCs w:val="22"/>
          <w:lang w:val="it-IT"/>
        </w:rPr>
        <w:t>B</w:t>
      </w:r>
      <w:r>
        <w:rPr>
          <w:rFonts w:asciiTheme="majorHAnsi" w:hAnsiTheme="majorHAnsi"/>
          <w:b/>
          <w:color w:val="000000"/>
          <w:sz w:val="22"/>
          <w:szCs w:val="22"/>
          <w:lang w:val="it-IT"/>
        </w:rPr>
        <w:t>lue</w:t>
      </w:r>
      <w:r w:rsidRPr="007905CB">
        <w:rPr>
          <w:rFonts w:asciiTheme="majorHAnsi" w:hAnsiTheme="majorHAnsi"/>
          <w:b/>
          <w:color w:val="000000"/>
          <w:sz w:val="22"/>
          <w:szCs w:val="22"/>
          <w:lang w:val="it-IT"/>
        </w:rPr>
        <w:t>S</w:t>
      </w:r>
      <w:r>
        <w:rPr>
          <w:rFonts w:asciiTheme="majorHAnsi" w:hAnsiTheme="majorHAnsi"/>
          <w:b/>
          <w:color w:val="000000"/>
          <w:sz w:val="22"/>
          <w:szCs w:val="22"/>
          <w:lang w:val="it-IT"/>
        </w:rPr>
        <w:t>hield</w:t>
      </w:r>
      <w:r w:rsidRPr="007905CB">
        <w:rPr>
          <w:rFonts w:asciiTheme="majorHAnsi" w:hAnsiTheme="majorHAnsi"/>
          <w:b/>
          <w:color w:val="000000"/>
          <w:sz w:val="22"/>
          <w:szCs w:val="22"/>
          <w:lang w:val="it-IT"/>
        </w:rPr>
        <w:t xml:space="preserve"> of Massachusetts, </w:t>
      </w:r>
      <w:r w:rsidRPr="007905CB">
        <w:rPr>
          <w:rFonts w:asciiTheme="majorHAnsi" w:hAnsiTheme="majorHAnsi"/>
          <w:color w:val="000000"/>
          <w:sz w:val="22"/>
          <w:szCs w:val="22"/>
          <w:lang w:val="it-IT"/>
        </w:rPr>
        <w:t>Quincy, MA</w:t>
      </w:r>
      <w:r>
        <w:rPr>
          <w:rFonts w:asciiTheme="majorHAnsi" w:hAnsiTheme="majorHAnsi"/>
          <w:color w:val="000000"/>
          <w:sz w:val="22"/>
          <w:szCs w:val="22"/>
          <w:lang w:val="it-IT"/>
        </w:rPr>
        <w:tab/>
      </w:r>
      <w:r>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Pr>
          <w:rFonts w:asciiTheme="majorHAnsi" w:hAnsiTheme="majorHAnsi"/>
          <w:color w:val="000000"/>
          <w:sz w:val="22"/>
          <w:szCs w:val="22"/>
          <w:lang w:val="it-IT"/>
        </w:rPr>
        <w:t xml:space="preserve">                  </w:t>
      </w:r>
      <w:r w:rsidRPr="007905CB">
        <w:rPr>
          <w:rFonts w:asciiTheme="majorHAnsi" w:hAnsiTheme="majorHAnsi"/>
          <w:color w:val="000000"/>
          <w:sz w:val="22"/>
          <w:szCs w:val="22"/>
          <w:lang w:val="it-IT"/>
        </w:rPr>
        <w:t xml:space="preserve"> </w:t>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Pr>
          <w:rFonts w:asciiTheme="majorHAnsi" w:hAnsiTheme="majorHAnsi"/>
          <w:color w:val="000000"/>
          <w:sz w:val="22"/>
          <w:szCs w:val="22"/>
          <w:lang w:val="it-IT"/>
        </w:rPr>
        <w:t xml:space="preserve">        </w:t>
      </w:r>
      <w:r w:rsidRPr="00CC1A0D">
        <w:rPr>
          <w:rFonts w:asciiTheme="majorHAnsi" w:hAnsiTheme="majorHAnsi"/>
          <w:b/>
          <w:color w:val="000000"/>
          <w:sz w:val="22"/>
          <w:szCs w:val="22"/>
          <w:lang w:val="it-IT"/>
        </w:rPr>
        <w:t>Oct</w:t>
      </w:r>
      <w:r w:rsidRPr="007905CB">
        <w:rPr>
          <w:rFonts w:asciiTheme="majorHAnsi" w:hAnsiTheme="majorHAnsi"/>
          <w:b/>
          <w:color w:val="000000"/>
          <w:sz w:val="22"/>
          <w:szCs w:val="22"/>
          <w:lang w:val="it-IT"/>
        </w:rPr>
        <w:t xml:space="preserve">’2011 </w:t>
      </w:r>
      <w:r w:rsidRPr="00CC1A0D">
        <w:rPr>
          <w:rFonts w:asciiTheme="majorHAnsi" w:hAnsiTheme="majorHAnsi"/>
          <w:b/>
          <w:color w:val="000000"/>
          <w:sz w:val="22"/>
          <w:szCs w:val="22"/>
          <w:lang w:val="it-IT"/>
        </w:rPr>
        <w:t>– Jul’2012</w:t>
      </w:r>
    </w:p>
    <w:p w:rsidR="005A6075" w:rsidRDefault="0000364F" w:rsidP="005A6075">
      <w:pPr>
        <w:pStyle w:val="NoSpacing"/>
        <w:rPr>
          <w:rFonts w:asciiTheme="majorHAnsi" w:hAnsiTheme="majorHAnsi"/>
          <w:color w:val="000000"/>
          <w:sz w:val="22"/>
          <w:szCs w:val="22"/>
        </w:rPr>
      </w:pPr>
      <w:r>
        <w:rPr>
          <w:rFonts w:asciiTheme="majorHAnsi" w:hAnsiTheme="majorHAnsi"/>
          <w:b/>
          <w:color w:val="000000"/>
          <w:sz w:val="22"/>
          <w:szCs w:val="22"/>
          <w:lang w:val="it-IT"/>
        </w:rPr>
        <w:t>IT Project Manager/Quality Manager</w:t>
      </w:r>
      <w:r w:rsidR="005A6075" w:rsidRPr="007905CB">
        <w:rPr>
          <w:rFonts w:asciiTheme="majorHAnsi" w:hAnsiTheme="majorHAnsi"/>
          <w:b/>
          <w:color w:val="000000"/>
          <w:sz w:val="22"/>
          <w:szCs w:val="22"/>
          <w:lang w:val="it-IT"/>
        </w:rPr>
        <w:t>,</w:t>
      </w:r>
      <w:r w:rsidR="005A6075" w:rsidRPr="007905CB">
        <w:rPr>
          <w:rFonts w:asciiTheme="majorHAnsi" w:hAnsiTheme="majorHAnsi"/>
          <w:color w:val="000000"/>
          <w:sz w:val="22"/>
          <w:szCs w:val="22"/>
          <w:lang w:val="it-IT"/>
        </w:rPr>
        <w:t xml:space="preserve"> </w:t>
      </w:r>
      <w:r w:rsidR="005A6075" w:rsidRPr="007905CB">
        <w:rPr>
          <w:rFonts w:asciiTheme="majorHAnsi" w:hAnsiTheme="majorHAnsi"/>
          <w:color w:val="000000"/>
          <w:sz w:val="22"/>
          <w:szCs w:val="22"/>
        </w:rPr>
        <w:t>Projects: NASCO Managed Care</w:t>
      </w:r>
    </w:p>
    <w:p w:rsidR="009441A0" w:rsidRPr="009441A0" w:rsidRDefault="009441A0" w:rsidP="009441A0">
      <w:pPr>
        <w:pStyle w:val="NoSpacing"/>
        <w:numPr>
          <w:ilvl w:val="0"/>
          <w:numId w:val="7"/>
        </w:numPr>
        <w:rPr>
          <w:rFonts w:asciiTheme="majorHAnsi" w:hAnsiTheme="majorHAnsi"/>
          <w:sz w:val="22"/>
          <w:szCs w:val="22"/>
        </w:rPr>
      </w:pPr>
      <w:r w:rsidRPr="009441A0">
        <w:rPr>
          <w:rFonts w:asciiTheme="majorHAnsi" w:hAnsiTheme="majorHAnsi"/>
          <w:noProof/>
          <w:color w:val="000000"/>
          <w:sz w:val="22"/>
          <w:szCs w:val="22"/>
        </w:rPr>
        <w:t>In a</w:t>
      </w:r>
      <w:r w:rsidR="00224029">
        <w:rPr>
          <w:rFonts w:asciiTheme="majorHAnsi" w:hAnsiTheme="majorHAnsi"/>
          <w:noProof/>
          <w:color w:val="000000"/>
          <w:sz w:val="22"/>
          <w:szCs w:val="22"/>
        </w:rPr>
        <w:t>d</w:t>
      </w:r>
      <w:r w:rsidRPr="009441A0">
        <w:rPr>
          <w:rFonts w:asciiTheme="majorHAnsi" w:hAnsiTheme="majorHAnsi"/>
          <w:noProof/>
          <w:color w:val="000000"/>
          <w:sz w:val="22"/>
          <w:szCs w:val="22"/>
        </w:rPr>
        <w:t>dition to the above managerial roles &amp; responsibilities</w:t>
      </w:r>
      <w:r>
        <w:rPr>
          <w:rFonts w:asciiTheme="majorHAnsi" w:hAnsiTheme="majorHAnsi"/>
          <w:noProof/>
          <w:color w:val="000000"/>
          <w:sz w:val="22"/>
          <w:szCs w:val="22"/>
        </w:rPr>
        <w:t>, lead</w:t>
      </w:r>
      <w:r w:rsidRPr="009441A0">
        <w:rPr>
          <w:rFonts w:asciiTheme="majorHAnsi" w:hAnsiTheme="majorHAnsi"/>
          <w:bCs/>
          <w:sz w:val="22"/>
          <w:szCs w:val="22"/>
        </w:rPr>
        <w:t xml:space="preserve"> </w:t>
      </w:r>
      <w:r>
        <w:rPr>
          <w:rFonts w:asciiTheme="majorHAnsi" w:hAnsiTheme="majorHAnsi"/>
          <w:bCs/>
          <w:sz w:val="22"/>
          <w:szCs w:val="22"/>
        </w:rPr>
        <w:t>large</w:t>
      </w:r>
      <w:r w:rsidRPr="009441A0">
        <w:rPr>
          <w:rFonts w:asciiTheme="majorHAnsi" w:hAnsiTheme="majorHAnsi"/>
          <w:bCs/>
          <w:sz w:val="22"/>
          <w:szCs w:val="22"/>
        </w:rPr>
        <w:t xml:space="preserve"> volumes of data</w:t>
      </w:r>
      <w:r w:rsidRPr="009441A0">
        <w:rPr>
          <w:rFonts w:asciiTheme="majorHAnsi" w:hAnsiTheme="majorHAnsi"/>
          <w:noProof/>
          <w:color w:val="000000"/>
          <w:sz w:val="22"/>
          <w:szCs w:val="22"/>
        </w:rPr>
        <w:t xml:space="preserve"> </w:t>
      </w:r>
      <w:r w:rsidRPr="009441A0">
        <w:rPr>
          <w:rFonts w:asciiTheme="majorHAnsi" w:hAnsiTheme="majorHAnsi"/>
          <w:bCs/>
          <w:sz w:val="22"/>
          <w:szCs w:val="22"/>
        </w:rPr>
        <w:t>migrat</w:t>
      </w:r>
      <w:r>
        <w:rPr>
          <w:rFonts w:asciiTheme="majorHAnsi" w:hAnsiTheme="majorHAnsi"/>
          <w:bCs/>
          <w:sz w:val="22"/>
          <w:szCs w:val="22"/>
        </w:rPr>
        <w:t xml:space="preserve">ion effort </w:t>
      </w:r>
      <w:r w:rsidRPr="009441A0">
        <w:rPr>
          <w:rFonts w:asciiTheme="majorHAnsi" w:hAnsiTheme="majorHAnsi"/>
          <w:noProof/>
          <w:color w:val="000000"/>
          <w:sz w:val="22"/>
          <w:szCs w:val="22"/>
        </w:rPr>
        <w:t xml:space="preserve">from legacy systems to MembersEdge. </w:t>
      </w:r>
    </w:p>
    <w:p w:rsidR="005A6075" w:rsidRPr="009441A0" w:rsidRDefault="005A6075" w:rsidP="009441A0">
      <w:pPr>
        <w:pStyle w:val="NoSpacing"/>
        <w:numPr>
          <w:ilvl w:val="0"/>
          <w:numId w:val="7"/>
        </w:numPr>
        <w:rPr>
          <w:rFonts w:asciiTheme="majorHAnsi" w:hAnsiTheme="majorHAnsi"/>
          <w:sz w:val="22"/>
          <w:szCs w:val="22"/>
        </w:rPr>
      </w:pPr>
      <w:r w:rsidRPr="009441A0">
        <w:rPr>
          <w:rFonts w:asciiTheme="majorHAnsi" w:hAnsiTheme="majorHAnsi"/>
          <w:b/>
          <w:noProof/>
          <w:color w:val="000000"/>
          <w:sz w:val="22"/>
          <w:szCs w:val="22"/>
        </w:rPr>
        <w:t xml:space="preserve">Environment: </w:t>
      </w:r>
      <w:r w:rsidRPr="009441A0">
        <w:rPr>
          <w:rFonts w:asciiTheme="majorHAnsi" w:hAnsiTheme="majorHAnsi"/>
          <w:sz w:val="22"/>
          <w:szCs w:val="22"/>
        </w:rPr>
        <w:t xml:space="preserve">Windows XP, Mainframes, DB2, CICS, TSO/ISPF, COBOL, AS400, JCL, Informatica, ETL, Data Warehouse, Documentum, </w:t>
      </w:r>
      <w:proofErr w:type="spellStart"/>
      <w:r w:rsidRPr="009441A0">
        <w:rPr>
          <w:rFonts w:asciiTheme="majorHAnsi" w:hAnsiTheme="majorHAnsi"/>
          <w:sz w:val="22"/>
          <w:szCs w:val="22"/>
        </w:rPr>
        <w:t>MetaVance</w:t>
      </w:r>
      <w:proofErr w:type="spellEnd"/>
      <w:r w:rsidRPr="009441A0">
        <w:rPr>
          <w:rFonts w:asciiTheme="majorHAnsi" w:hAnsiTheme="majorHAnsi"/>
          <w:sz w:val="22"/>
          <w:szCs w:val="22"/>
        </w:rPr>
        <w:t xml:space="preserve"> 2.9, Rational Clear Quest, RTC, HP Quality Center, MS Visio, MS Office and MS Project.</w:t>
      </w:r>
    </w:p>
    <w:p w:rsidR="006A0FE1" w:rsidRDefault="006A0FE1" w:rsidP="00C90FC7">
      <w:pPr>
        <w:pStyle w:val="NoSpacing"/>
        <w:rPr>
          <w:rFonts w:asciiTheme="majorHAnsi" w:hAnsiTheme="majorHAnsi"/>
          <w:b/>
          <w:color w:val="000000"/>
          <w:sz w:val="22"/>
          <w:szCs w:val="22"/>
          <w:lang w:val="it-IT"/>
        </w:rPr>
      </w:pPr>
    </w:p>
    <w:p w:rsidR="00C90FC7" w:rsidRPr="007905CB" w:rsidRDefault="00C90FC7" w:rsidP="00C90FC7">
      <w:pPr>
        <w:pStyle w:val="NoSpacing"/>
        <w:rPr>
          <w:rFonts w:asciiTheme="majorHAnsi" w:hAnsiTheme="majorHAnsi"/>
          <w:color w:val="000000"/>
          <w:sz w:val="22"/>
          <w:szCs w:val="22"/>
          <w:lang w:val="it-IT"/>
        </w:rPr>
      </w:pPr>
      <w:r w:rsidRPr="007905CB">
        <w:rPr>
          <w:rFonts w:asciiTheme="majorHAnsi" w:hAnsiTheme="majorHAnsi"/>
          <w:b/>
          <w:color w:val="000000"/>
          <w:sz w:val="22"/>
          <w:szCs w:val="22"/>
          <w:lang w:val="it-IT"/>
        </w:rPr>
        <w:t>Health Data Management Solutions</w:t>
      </w:r>
      <w:r w:rsidRPr="007905CB">
        <w:rPr>
          <w:rFonts w:asciiTheme="majorHAnsi" w:hAnsiTheme="majorHAnsi"/>
          <w:color w:val="000000"/>
          <w:sz w:val="22"/>
          <w:szCs w:val="22"/>
          <w:lang w:val="it-IT"/>
        </w:rPr>
        <w:t>, Chicago, IL</w:t>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r>
      <w:r w:rsidRPr="007905CB">
        <w:rPr>
          <w:rFonts w:asciiTheme="majorHAnsi" w:hAnsiTheme="majorHAnsi"/>
          <w:color w:val="000000"/>
          <w:sz w:val="22"/>
          <w:szCs w:val="22"/>
          <w:lang w:val="it-IT"/>
        </w:rPr>
        <w:tab/>
        <w:t xml:space="preserve">              </w:t>
      </w:r>
      <w:r w:rsidRPr="007905CB">
        <w:rPr>
          <w:rFonts w:asciiTheme="majorHAnsi" w:hAnsiTheme="majorHAnsi"/>
          <w:color w:val="000000"/>
          <w:sz w:val="22"/>
          <w:szCs w:val="22"/>
          <w:lang w:val="it-IT"/>
        </w:rPr>
        <w:tab/>
      </w:r>
      <w:r w:rsidR="00354DE4">
        <w:rPr>
          <w:rFonts w:asciiTheme="majorHAnsi" w:hAnsiTheme="majorHAnsi"/>
          <w:color w:val="000000"/>
          <w:sz w:val="22"/>
          <w:szCs w:val="22"/>
          <w:lang w:val="it-IT"/>
        </w:rPr>
        <w:t xml:space="preserve">                           </w:t>
      </w:r>
      <w:r w:rsidR="0022133B">
        <w:rPr>
          <w:rFonts w:asciiTheme="majorHAnsi" w:hAnsiTheme="majorHAnsi"/>
          <w:color w:val="000000"/>
          <w:sz w:val="22"/>
          <w:szCs w:val="22"/>
          <w:lang w:val="it-IT"/>
        </w:rPr>
        <w:tab/>
        <w:t xml:space="preserve">  </w:t>
      </w:r>
      <w:r w:rsidRPr="007905CB">
        <w:rPr>
          <w:rFonts w:asciiTheme="majorHAnsi" w:hAnsiTheme="majorHAnsi"/>
          <w:b/>
          <w:color w:val="000000"/>
          <w:sz w:val="22"/>
          <w:szCs w:val="22"/>
          <w:lang w:val="it-IT"/>
        </w:rPr>
        <w:t xml:space="preserve">Mar’2010 </w:t>
      </w:r>
      <w:r w:rsidR="00C73F0D">
        <w:rPr>
          <w:rFonts w:asciiTheme="majorHAnsi" w:hAnsiTheme="majorHAnsi"/>
          <w:b/>
          <w:color w:val="000000"/>
          <w:sz w:val="22"/>
          <w:szCs w:val="22"/>
        </w:rPr>
        <w:t>–</w:t>
      </w:r>
      <w:r w:rsidRPr="007905CB">
        <w:rPr>
          <w:rFonts w:asciiTheme="majorHAnsi" w:hAnsiTheme="majorHAnsi"/>
          <w:b/>
          <w:color w:val="000000"/>
          <w:sz w:val="22"/>
          <w:szCs w:val="22"/>
        </w:rPr>
        <w:t xml:space="preserve"> </w:t>
      </w:r>
      <w:r w:rsidR="007257A3">
        <w:rPr>
          <w:rFonts w:asciiTheme="majorHAnsi" w:hAnsiTheme="majorHAnsi"/>
          <w:b/>
          <w:color w:val="000000"/>
          <w:sz w:val="22"/>
          <w:szCs w:val="22"/>
        </w:rPr>
        <w:t>Jun</w:t>
      </w:r>
      <w:r w:rsidR="00C73F0D">
        <w:rPr>
          <w:rFonts w:asciiTheme="majorHAnsi" w:hAnsiTheme="majorHAnsi"/>
          <w:b/>
          <w:color w:val="000000"/>
          <w:sz w:val="22"/>
          <w:szCs w:val="22"/>
        </w:rPr>
        <w:t>’2</w:t>
      </w:r>
      <w:r w:rsidRPr="007905CB">
        <w:rPr>
          <w:rFonts w:asciiTheme="majorHAnsi" w:hAnsiTheme="majorHAnsi"/>
          <w:b/>
          <w:color w:val="000000"/>
          <w:sz w:val="22"/>
          <w:szCs w:val="22"/>
          <w:lang w:val="it-IT"/>
        </w:rPr>
        <w:t>011</w:t>
      </w:r>
    </w:p>
    <w:p w:rsidR="00C90FC7" w:rsidRPr="007905CB" w:rsidRDefault="007D3A1C" w:rsidP="00C90FC7">
      <w:pPr>
        <w:pStyle w:val="NoSpacing"/>
        <w:rPr>
          <w:rFonts w:asciiTheme="majorHAnsi" w:hAnsiTheme="majorHAnsi"/>
          <w:color w:val="000000"/>
          <w:sz w:val="10"/>
          <w:szCs w:val="10"/>
        </w:rPr>
      </w:pPr>
      <w:r w:rsidRPr="007905CB">
        <w:rPr>
          <w:rFonts w:asciiTheme="majorHAnsi" w:hAnsiTheme="majorHAnsi"/>
          <w:b/>
          <w:color w:val="000000"/>
          <w:sz w:val="22"/>
          <w:szCs w:val="22"/>
          <w:lang w:val="it-IT"/>
        </w:rPr>
        <w:t>Project Manager</w:t>
      </w:r>
      <w:r>
        <w:rPr>
          <w:rFonts w:asciiTheme="majorHAnsi" w:hAnsiTheme="majorHAnsi"/>
          <w:b/>
          <w:color w:val="000000"/>
          <w:sz w:val="22"/>
          <w:szCs w:val="22"/>
          <w:lang w:val="it-IT"/>
        </w:rPr>
        <w:t>/</w:t>
      </w:r>
      <w:r w:rsidR="000A13BA">
        <w:rPr>
          <w:rFonts w:asciiTheme="majorHAnsi" w:hAnsiTheme="majorHAnsi"/>
          <w:b/>
          <w:color w:val="000000"/>
          <w:sz w:val="22"/>
          <w:szCs w:val="22"/>
          <w:lang w:val="it-IT"/>
        </w:rPr>
        <w:t>Software QA Manager</w:t>
      </w:r>
      <w:r w:rsidR="00C90FC7" w:rsidRPr="007905CB">
        <w:rPr>
          <w:rFonts w:asciiTheme="majorHAnsi" w:hAnsiTheme="majorHAnsi"/>
          <w:b/>
          <w:color w:val="000000"/>
          <w:sz w:val="22"/>
          <w:szCs w:val="22"/>
          <w:lang w:val="it-IT"/>
        </w:rPr>
        <w:t xml:space="preserve">, </w:t>
      </w:r>
      <w:r w:rsidR="00C90FC7" w:rsidRPr="007905CB">
        <w:rPr>
          <w:rFonts w:asciiTheme="majorHAnsi" w:hAnsiTheme="majorHAnsi"/>
          <w:color w:val="000000"/>
          <w:sz w:val="22"/>
          <w:szCs w:val="22"/>
        </w:rPr>
        <w:t>Projects: Catapult, DART and Arrow, Data Center Migration, Monthly upgrades</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Responsible for leading project teams and managing all activities in a project life-cycle from initiation to Closure. (Initiation, planning, executing/controlling, and closing)</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Prepare Project Charter and </w:t>
      </w:r>
      <w:r>
        <w:rPr>
          <w:rFonts w:asciiTheme="majorHAnsi" w:hAnsiTheme="majorHAnsi" w:cs="Lucida Sans Unicode"/>
          <w:sz w:val="22"/>
          <w:szCs w:val="17"/>
        </w:rPr>
        <w:t>demonstrate</w:t>
      </w:r>
      <w:r w:rsidRPr="00EE084F">
        <w:rPr>
          <w:rFonts w:asciiTheme="majorHAnsi" w:hAnsiTheme="majorHAnsi" w:cs="Lucida Sans Unicode"/>
          <w:sz w:val="22"/>
          <w:szCs w:val="17"/>
        </w:rPr>
        <w:t xml:space="preserve"> that to the Project Team and obtain acceptance.</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Interact with senior leadership and major stakeholders to establish strategic plans and objectives for programs or projects </w:t>
      </w:r>
      <w:r w:rsidRPr="00EE084F">
        <w:rPr>
          <w:rFonts w:asciiTheme="majorHAnsi" w:hAnsiTheme="majorHAnsi"/>
          <w:bCs/>
          <w:sz w:val="22"/>
          <w:szCs w:val="22"/>
        </w:rPr>
        <w:t>across the organization to</w:t>
      </w:r>
      <w:r w:rsidRPr="00EE084F">
        <w:rPr>
          <w:rFonts w:asciiTheme="majorHAnsi" w:hAnsiTheme="majorHAnsi"/>
          <w:b/>
          <w:bCs/>
          <w:sz w:val="22"/>
          <w:szCs w:val="22"/>
        </w:rPr>
        <w:t xml:space="preserve"> </w:t>
      </w:r>
      <w:r w:rsidRPr="00EE084F">
        <w:rPr>
          <w:rFonts w:asciiTheme="majorHAnsi" w:hAnsiTheme="majorHAnsi"/>
          <w:bCs/>
          <w:sz w:val="22"/>
          <w:szCs w:val="22"/>
        </w:rPr>
        <w:t>ensure seamless project delivery.</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Work </w:t>
      </w:r>
      <w:r w:rsidR="001E3703" w:rsidRPr="00EE084F">
        <w:rPr>
          <w:rFonts w:asciiTheme="majorHAnsi" w:hAnsiTheme="majorHAnsi" w:cs="Lucida Sans Unicode"/>
          <w:sz w:val="22"/>
          <w:szCs w:val="17"/>
        </w:rPr>
        <w:t>collaboratively</w:t>
      </w:r>
      <w:r w:rsidRPr="00EE084F">
        <w:rPr>
          <w:rFonts w:asciiTheme="majorHAnsi" w:hAnsiTheme="majorHAnsi" w:cs="Lucida Sans Unicode"/>
          <w:sz w:val="22"/>
          <w:szCs w:val="17"/>
        </w:rPr>
        <w:t xml:space="preserve"> with business partners to clarify and define complex project requirements, budgets and business cases, including statements of work. </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Prep</w:t>
      </w:r>
      <w:r w:rsidR="00343C27">
        <w:rPr>
          <w:rFonts w:asciiTheme="majorHAnsi" w:hAnsiTheme="majorHAnsi" w:cs="Lucida Sans Unicode"/>
          <w:sz w:val="22"/>
          <w:szCs w:val="17"/>
        </w:rPr>
        <w:t xml:space="preserve">are presentations on </w:t>
      </w:r>
      <w:r w:rsidRPr="00EE084F">
        <w:rPr>
          <w:rFonts w:asciiTheme="majorHAnsi" w:hAnsiTheme="majorHAnsi" w:cs="Lucida Sans Unicode"/>
          <w:sz w:val="22"/>
          <w:szCs w:val="17"/>
        </w:rPr>
        <w:t xml:space="preserve">project goals and plans, including metrics based progress reports. </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Respon</w:t>
      </w:r>
      <w:r w:rsidR="00343C27">
        <w:rPr>
          <w:rFonts w:asciiTheme="majorHAnsi" w:hAnsiTheme="majorHAnsi" w:cs="Lucida Sans Unicode"/>
          <w:sz w:val="22"/>
          <w:szCs w:val="17"/>
        </w:rPr>
        <w:t xml:space="preserve">sible for end-to-end </w:t>
      </w:r>
      <w:r w:rsidRPr="00EE084F">
        <w:rPr>
          <w:rFonts w:asciiTheme="majorHAnsi" w:hAnsiTheme="majorHAnsi" w:cs="Lucida Sans Unicode"/>
          <w:sz w:val="22"/>
          <w:szCs w:val="17"/>
        </w:rPr>
        <w:t>project management, demonstrating ownership of the entire process from ini</w:t>
      </w:r>
      <w:r w:rsidR="00224029">
        <w:rPr>
          <w:rFonts w:asciiTheme="majorHAnsi" w:hAnsiTheme="majorHAnsi" w:cs="Lucida Sans Unicode"/>
          <w:sz w:val="22"/>
          <w:szCs w:val="17"/>
        </w:rPr>
        <w:t>tiation to conception, and post-</w:t>
      </w:r>
      <w:r w:rsidRPr="00EE084F">
        <w:rPr>
          <w:rFonts w:asciiTheme="majorHAnsi" w:hAnsiTheme="majorHAnsi" w:cs="Lucida Sans Unicode"/>
          <w:sz w:val="22"/>
          <w:szCs w:val="17"/>
        </w:rPr>
        <w:t xml:space="preserve">production based on the SLAs. </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Ensure program/project-related risks are being identified in time and a mitigation plan is in place as per Project Management Policy. </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Consult with business partners to clarify and define complex project requirements, budgets and business cases, including SOW. </w:t>
      </w:r>
    </w:p>
    <w:p w:rsidR="006A6814" w:rsidRPr="00EE084F"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Identify process gaps, develop and implement processes, procedures and performance metrics. </w:t>
      </w:r>
    </w:p>
    <w:p w:rsidR="006A6814" w:rsidRDefault="006A6814" w:rsidP="006A6814">
      <w:pPr>
        <w:widowControl/>
        <w:numPr>
          <w:ilvl w:val="0"/>
          <w:numId w:val="8"/>
        </w:numPr>
        <w:autoSpaceDE/>
        <w:autoSpaceDN/>
        <w:adjustRightInd/>
        <w:rPr>
          <w:rFonts w:asciiTheme="majorHAnsi" w:hAnsiTheme="majorHAnsi" w:cs="Lucida Sans Unicode"/>
          <w:sz w:val="22"/>
          <w:szCs w:val="17"/>
        </w:rPr>
      </w:pPr>
      <w:r w:rsidRPr="00EE084F">
        <w:rPr>
          <w:rFonts w:asciiTheme="majorHAnsi" w:hAnsiTheme="majorHAnsi" w:cs="Lucida Sans Unicode"/>
          <w:sz w:val="22"/>
          <w:szCs w:val="17"/>
        </w:rPr>
        <w:t xml:space="preserve">Responsible for sourcing, negotiating and managing outside vendors. </w:t>
      </w:r>
    </w:p>
    <w:p w:rsidR="00ED5219" w:rsidRDefault="00ED5219" w:rsidP="00ED5219">
      <w:pPr>
        <w:pStyle w:val="NoSpacing"/>
        <w:numPr>
          <w:ilvl w:val="0"/>
          <w:numId w:val="8"/>
        </w:numPr>
        <w:rPr>
          <w:rFonts w:asciiTheme="majorHAnsi" w:hAnsiTheme="majorHAnsi"/>
          <w:sz w:val="22"/>
          <w:szCs w:val="22"/>
        </w:rPr>
      </w:pPr>
      <w:r w:rsidRPr="007905CB">
        <w:rPr>
          <w:rFonts w:asciiTheme="majorHAnsi" w:hAnsiTheme="majorHAnsi"/>
          <w:sz w:val="22"/>
          <w:szCs w:val="22"/>
        </w:rPr>
        <w:t>Coordinated D</w:t>
      </w:r>
      <w:r>
        <w:rPr>
          <w:rFonts w:asciiTheme="majorHAnsi" w:hAnsiTheme="majorHAnsi"/>
          <w:sz w:val="22"/>
          <w:szCs w:val="22"/>
        </w:rPr>
        <w:t xml:space="preserve">ata Center Maintenance upgrades every month by defining schedules and coordinating with Development, DBA, Deployment, QA teams. </w:t>
      </w:r>
    </w:p>
    <w:p w:rsidR="00ED5219" w:rsidRDefault="00ED5219" w:rsidP="00ED5219">
      <w:pPr>
        <w:pStyle w:val="NoSpacing"/>
        <w:numPr>
          <w:ilvl w:val="0"/>
          <w:numId w:val="8"/>
        </w:numPr>
        <w:rPr>
          <w:rFonts w:asciiTheme="majorHAnsi" w:hAnsiTheme="majorHAnsi"/>
          <w:noProof/>
          <w:color w:val="000000"/>
          <w:sz w:val="22"/>
          <w:szCs w:val="22"/>
        </w:rPr>
      </w:pPr>
      <w:r w:rsidRPr="00FC24BE">
        <w:rPr>
          <w:rFonts w:asciiTheme="majorHAnsi" w:hAnsiTheme="majorHAnsi"/>
          <w:noProof/>
          <w:color w:val="000000"/>
          <w:sz w:val="22"/>
          <w:szCs w:val="22"/>
        </w:rPr>
        <w:t>Develop</w:t>
      </w:r>
      <w:r>
        <w:rPr>
          <w:rFonts w:asciiTheme="majorHAnsi" w:hAnsiTheme="majorHAnsi"/>
          <w:noProof/>
          <w:color w:val="000000"/>
          <w:sz w:val="22"/>
          <w:szCs w:val="22"/>
        </w:rPr>
        <w:t>ed</w:t>
      </w:r>
      <w:r w:rsidRPr="00FC24BE">
        <w:rPr>
          <w:rFonts w:asciiTheme="majorHAnsi" w:hAnsiTheme="majorHAnsi"/>
          <w:noProof/>
          <w:color w:val="000000"/>
          <w:sz w:val="22"/>
          <w:szCs w:val="22"/>
        </w:rPr>
        <w:t xml:space="preserve"> and implement</w:t>
      </w:r>
      <w:r>
        <w:rPr>
          <w:rFonts w:asciiTheme="majorHAnsi" w:hAnsiTheme="majorHAnsi"/>
          <w:noProof/>
          <w:color w:val="000000"/>
          <w:sz w:val="22"/>
          <w:szCs w:val="22"/>
        </w:rPr>
        <w:t>ed</w:t>
      </w:r>
      <w:r w:rsidRPr="00FC24BE">
        <w:rPr>
          <w:rFonts w:asciiTheme="majorHAnsi" w:hAnsiTheme="majorHAnsi"/>
          <w:noProof/>
          <w:color w:val="000000"/>
          <w:sz w:val="22"/>
          <w:szCs w:val="22"/>
        </w:rPr>
        <w:t xml:space="preserve"> program and project level processes, proc</w:t>
      </w:r>
      <w:r>
        <w:rPr>
          <w:rFonts w:asciiTheme="majorHAnsi" w:hAnsiTheme="majorHAnsi"/>
          <w:noProof/>
          <w:color w:val="000000"/>
          <w:sz w:val="22"/>
          <w:szCs w:val="22"/>
        </w:rPr>
        <w:t xml:space="preserve">edures and performance metrics, </w:t>
      </w:r>
      <w:r w:rsidRPr="00FC24BE">
        <w:rPr>
          <w:rFonts w:asciiTheme="majorHAnsi" w:hAnsiTheme="majorHAnsi"/>
          <w:noProof/>
          <w:color w:val="000000"/>
          <w:sz w:val="22"/>
          <w:szCs w:val="22"/>
        </w:rPr>
        <w:t xml:space="preserve"> </w:t>
      </w:r>
    </w:p>
    <w:p w:rsidR="009441A0" w:rsidRPr="009441A0" w:rsidRDefault="00C90FC7" w:rsidP="009441A0">
      <w:pPr>
        <w:pStyle w:val="NoSpacing"/>
        <w:numPr>
          <w:ilvl w:val="0"/>
          <w:numId w:val="8"/>
        </w:numPr>
        <w:rPr>
          <w:rFonts w:asciiTheme="majorHAnsi" w:hAnsiTheme="majorHAnsi"/>
          <w:sz w:val="22"/>
          <w:szCs w:val="22"/>
        </w:rPr>
      </w:pPr>
      <w:r w:rsidRPr="009441A0">
        <w:rPr>
          <w:rFonts w:asciiTheme="majorHAnsi" w:hAnsiTheme="majorHAnsi"/>
          <w:sz w:val="22"/>
          <w:szCs w:val="22"/>
        </w:rPr>
        <w:t xml:space="preserve">Defined </w:t>
      </w:r>
      <w:r w:rsidR="00CB1BF4" w:rsidRPr="009441A0">
        <w:rPr>
          <w:rFonts w:asciiTheme="majorHAnsi" w:hAnsiTheme="majorHAnsi"/>
          <w:sz w:val="22"/>
          <w:szCs w:val="22"/>
        </w:rPr>
        <w:t xml:space="preserve">and executed </w:t>
      </w:r>
      <w:r w:rsidRPr="009441A0">
        <w:rPr>
          <w:rFonts w:asciiTheme="majorHAnsi" w:hAnsiTheme="majorHAnsi"/>
          <w:sz w:val="22"/>
          <w:szCs w:val="22"/>
        </w:rPr>
        <w:t xml:space="preserve">the Test Strategy </w:t>
      </w:r>
      <w:r w:rsidR="00CB1BF4" w:rsidRPr="009441A0">
        <w:rPr>
          <w:rFonts w:asciiTheme="majorHAnsi" w:hAnsiTheme="majorHAnsi"/>
          <w:sz w:val="22"/>
          <w:szCs w:val="22"/>
        </w:rPr>
        <w:t>for Data Warehouse Project (ETL)</w:t>
      </w:r>
      <w:r w:rsidR="009441A0" w:rsidRPr="009441A0">
        <w:rPr>
          <w:rFonts w:asciiTheme="majorHAnsi" w:hAnsiTheme="majorHAnsi"/>
          <w:sz w:val="22"/>
          <w:szCs w:val="22"/>
        </w:rPr>
        <w:t>.</w:t>
      </w:r>
    </w:p>
    <w:p w:rsidR="00D91D3A" w:rsidRPr="004974F3" w:rsidRDefault="00D91D3A" w:rsidP="00D91D3A">
      <w:pPr>
        <w:widowControl/>
        <w:numPr>
          <w:ilvl w:val="0"/>
          <w:numId w:val="8"/>
        </w:numPr>
        <w:autoSpaceDE/>
        <w:autoSpaceDN/>
        <w:adjustRightInd/>
        <w:rPr>
          <w:rFonts w:asciiTheme="majorHAnsi" w:hAnsiTheme="majorHAnsi"/>
          <w:bCs/>
          <w:sz w:val="22"/>
          <w:szCs w:val="22"/>
        </w:rPr>
      </w:pPr>
      <w:r w:rsidRPr="00D91D3A">
        <w:rPr>
          <w:rFonts w:asciiTheme="majorHAnsi" w:hAnsiTheme="majorHAnsi"/>
          <w:bCs/>
          <w:sz w:val="22"/>
          <w:szCs w:val="22"/>
        </w:rPr>
        <w:t>E</w:t>
      </w:r>
      <w:r w:rsidRPr="004974F3">
        <w:rPr>
          <w:rFonts w:asciiTheme="majorHAnsi" w:hAnsiTheme="majorHAnsi"/>
          <w:bCs/>
          <w:sz w:val="22"/>
          <w:szCs w:val="22"/>
        </w:rPr>
        <w:t xml:space="preserve">xperience in </w:t>
      </w:r>
      <w:r w:rsidRPr="00D91D3A">
        <w:rPr>
          <w:rFonts w:asciiTheme="majorHAnsi" w:hAnsiTheme="majorHAnsi"/>
          <w:bCs/>
          <w:sz w:val="22"/>
          <w:szCs w:val="22"/>
        </w:rPr>
        <w:t xml:space="preserve">leading large enterprise based DWH/ETL </w:t>
      </w:r>
      <w:r w:rsidRPr="004974F3">
        <w:rPr>
          <w:rFonts w:asciiTheme="majorHAnsi" w:hAnsiTheme="majorHAnsi"/>
          <w:bCs/>
          <w:sz w:val="22"/>
          <w:szCs w:val="22"/>
        </w:rPr>
        <w:t>testing</w:t>
      </w:r>
      <w:r w:rsidRPr="00D91D3A">
        <w:rPr>
          <w:rFonts w:asciiTheme="majorHAnsi" w:hAnsiTheme="majorHAnsi"/>
          <w:bCs/>
          <w:sz w:val="22"/>
          <w:szCs w:val="22"/>
        </w:rPr>
        <w:t xml:space="preserve">, </w:t>
      </w:r>
      <w:r w:rsidRPr="004974F3">
        <w:rPr>
          <w:rFonts w:asciiTheme="majorHAnsi" w:hAnsiTheme="majorHAnsi"/>
          <w:bCs/>
          <w:sz w:val="22"/>
          <w:szCs w:val="22"/>
        </w:rPr>
        <w:t>Business Intelligence testing of various reports using Business Objects</w:t>
      </w:r>
      <w:r w:rsidRPr="00D91D3A">
        <w:rPr>
          <w:rFonts w:asciiTheme="majorHAnsi" w:hAnsiTheme="majorHAnsi"/>
          <w:bCs/>
          <w:sz w:val="22"/>
          <w:szCs w:val="22"/>
        </w:rPr>
        <w:t xml:space="preserve"> by reviewing</w:t>
      </w:r>
      <w:r w:rsidRPr="004974F3">
        <w:rPr>
          <w:rFonts w:asciiTheme="majorHAnsi" w:hAnsiTheme="majorHAnsi"/>
          <w:bCs/>
          <w:sz w:val="22"/>
          <w:szCs w:val="22"/>
        </w:rPr>
        <w:t xml:space="preserve"> ETL Mapping Specifications</w:t>
      </w:r>
      <w:r w:rsidRPr="00D91D3A">
        <w:rPr>
          <w:rFonts w:asciiTheme="majorHAnsi" w:hAnsiTheme="majorHAnsi"/>
          <w:bCs/>
          <w:sz w:val="22"/>
          <w:szCs w:val="22"/>
        </w:rPr>
        <w:t>, u</w:t>
      </w:r>
      <w:r w:rsidRPr="004974F3">
        <w:rPr>
          <w:rFonts w:asciiTheme="majorHAnsi" w:hAnsiTheme="majorHAnsi"/>
          <w:bCs/>
          <w:sz w:val="22"/>
          <w:szCs w:val="22"/>
        </w:rPr>
        <w:t>n</w:t>
      </w:r>
      <w:r w:rsidRPr="00D91D3A">
        <w:rPr>
          <w:rFonts w:asciiTheme="majorHAnsi" w:hAnsiTheme="majorHAnsi"/>
          <w:bCs/>
          <w:sz w:val="22"/>
          <w:szCs w:val="22"/>
        </w:rPr>
        <w:t>derstanding of FACTS/Dimensions, D</w:t>
      </w:r>
      <w:r w:rsidRPr="004974F3">
        <w:rPr>
          <w:rFonts w:asciiTheme="majorHAnsi" w:hAnsiTheme="majorHAnsi"/>
          <w:bCs/>
          <w:sz w:val="22"/>
          <w:szCs w:val="22"/>
        </w:rPr>
        <w:t>ata Count, duplicate rows and uniqueness in data</w:t>
      </w:r>
      <w:r w:rsidRPr="00D91D3A">
        <w:rPr>
          <w:rFonts w:asciiTheme="majorHAnsi" w:hAnsiTheme="majorHAnsi"/>
          <w:bCs/>
          <w:sz w:val="22"/>
          <w:szCs w:val="22"/>
        </w:rPr>
        <w:t xml:space="preserve"> Record versioning continuity </w:t>
      </w:r>
      <w:r w:rsidRPr="004974F3">
        <w:rPr>
          <w:rFonts w:asciiTheme="majorHAnsi" w:hAnsiTheme="majorHAnsi"/>
          <w:bCs/>
          <w:sz w:val="22"/>
          <w:szCs w:val="22"/>
        </w:rPr>
        <w:t>(slowly-changing dimensions)</w:t>
      </w:r>
      <w:r w:rsidRPr="00D91D3A">
        <w:rPr>
          <w:rFonts w:asciiTheme="majorHAnsi" w:hAnsiTheme="majorHAnsi"/>
          <w:bCs/>
          <w:sz w:val="22"/>
          <w:szCs w:val="22"/>
        </w:rPr>
        <w:t xml:space="preserve">. </w:t>
      </w:r>
      <w:r w:rsidRPr="004974F3">
        <w:rPr>
          <w:rFonts w:asciiTheme="majorHAnsi" w:hAnsiTheme="majorHAnsi"/>
          <w:bCs/>
          <w:sz w:val="22"/>
          <w:szCs w:val="22"/>
        </w:rPr>
        <w:t>Source/Target record-count comparison</w:t>
      </w:r>
      <w:r w:rsidRPr="00D91D3A">
        <w:rPr>
          <w:rFonts w:asciiTheme="majorHAnsi" w:hAnsiTheme="majorHAnsi"/>
          <w:bCs/>
          <w:sz w:val="22"/>
          <w:szCs w:val="22"/>
        </w:rPr>
        <w:t xml:space="preserve">, </w:t>
      </w:r>
      <w:r w:rsidRPr="004974F3">
        <w:rPr>
          <w:rFonts w:asciiTheme="majorHAnsi" w:hAnsiTheme="majorHAnsi"/>
          <w:bCs/>
          <w:sz w:val="22"/>
          <w:szCs w:val="22"/>
        </w:rPr>
        <w:t>Identify anomalies in the results</w:t>
      </w:r>
      <w:r w:rsidRPr="00D91D3A">
        <w:rPr>
          <w:rFonts w:asciiTheme="majorHAnsi" w:hAnsiTheme="majorHAnsi"/>
          <w:bCs/>
          <w:sz w:val="22"/>
          <w:szCs w:val="22"/>
        </w:rPr>
        <w:t>.</w:t>
      </w:r>
    </w:p>
    <w:p w:rsidR="00EA61DA" w:rsidRPr="00D91D3A" w:rsidRDefault="00EA61DA" w:rsidP="00EA61DA">
      <w:pPr>
        <w:pStyle w:val="NoSpacing"/>
        <w:numPr>
          <w:ilvl w:val="0"/>
          <w:numId w:val="8"/>
        </w:numPr>
        <w:rPr>
          <w:rFonts w:asciiTheme="majorHAnsi" w:hAnsiTheme="majorHAnsi"/>
          <w:sz w:val="22"/>
          <w:szCs w:val="22"/>
        </w:rPr>
      </w:pPr>
      <w:r w:rsidRPr="00D91D3A">
        <w:rPr>
          <w:rFonts w:asciiTheme="majorHAnsi" w:hAnsiTheme="majorHAnsi"/>
          <w:sz w:val="22"/>
          <w:szCs w:val="22"/>
        </w:rPr>
        <w:t xml:space="preserve">Defined the Change Management Process to track the new requirements. </w:t>
      </w:r>
    </w:p>
    <w:p w:rsidR="00C90FC7" w:rsidRPr="007905CB" w:rsidRDefault="00C90FC7" w:rsidP="00C90FC7">
      <w:pPr>
        <w:pStyle w:val="NoSpacing"/>
        <w:numPr>
          <w:ilvl w:val="0"/>
          <w:numId w:val="8"/>
        </w:numPr>
        <w:rPr>
          <w:rFonts w:asciiTheme="majorHAnsi" w:hAnsiTheme="majorHAnsi"/>
          <w:sz w:val="22"/>
          <w:szCs w:val="22"/>
        </w:rPr>
      </w:pPr>
      <w:r w:rsidRPr="007905CB">
        <w:rPr>
          <w:rFonts w:asciiTheme="majorHAnsi" w:hAnsiTheme="majorHAnsi"/>
          <w:sz w:val="22"/>
          <w:szCs w:val="22"/>
        </w:rPr>
        <w:t xml:space="preserve">Acted as </w:t>
      </w:r>
      <w:r w:rsidR="00CB1BF4">
        <w:rPr>
          <w:rFonts w:asciiTheme="majorHAnsi" w:hAnsiTheme="majorHAnsi"/>
          <w:sz w:val="22"/>
          <w:szCs w:val="22"/>
        </w:rPr>
        <w:t>a</w:t>
      </w:r>
      <w:r w:rsidRPr="007905CB">
        <w:rPr>
          <w:rFonts w:asciiTheme="majorHAnsi" w:hAnsiTheme="majorHAnsi"/>
          <w:sz w:val="22"/>
          <w:szCs w:val="22"/>
        </w:rPr>
        <w:t xml:space="preserve"> single point of contact between </w:t>
      </w:r>
      <w:r w:rsidR="00224029">
        <w:rPr>
          <w:rFonts w:asciiTheme="majorHAnsi" w:hAnsiTheme="majorHAnsi"/>
          <w:sz w:val="22"/>
          <w:szCs w:val="22"/>
        </w:rPr>
        <w:t xml:space="preserve">the </w:t>
      </w:r>
      <w:r w:rsidR="006A6814">
        <w:rPr>
          <w:rFonts w:asciiTheme="majorHAnsi" w:hAnsiTheme="majorHAnsi"/>
          <w:sz w:val="22"/>
          <w:szCs w:val="22"/>
        </w:rPr>
        <w:t xml:space="preserve">Business team, </w:t>
      </w:r>
      <w:r w:rsidR="00EA61DA">
        <w:rPr>
          <w:rFonts w:asciiTheme="majorHAnsi" w:hAnsiTheme="majorHAnsi"/>
          <w:sz w:val="22"/>
          <w:szCs w:val="22"/>
        </w:rPr>
        <w:t>development team</w:t>
      </w:r>
      <w:r w:rsidR="006A6814">
        <w:rPr>
          <w:rFonts w:asciiTheme="majorHAnsi" w:hAnsiTheme="majorHAnsi"/>
          <w:sz w:val="22"/>
          <w:szCs w:val="22"/>
        </w:rPr>
        <w:t>, T</w:t>
      </w:r>
      <w:r w:rsidR="006A6814" w:rsidRPr="007905CB">
        <w:rPr>
          <w:rFonts w:asciiTheme="majorHAnsi" w:hAnsiTheme="majorHAnsi"/>
          <w:sz w:val="22"/>
          <w:szCs w:val="22"/>
        </w:rPr>
        <w:t>est Team</w:t>
      </w:r>
      <w:r w:rsidR="006A6814">
        <w:rPr>
          <w:rFonts w:asciiTheme="majorHAnsi" w:hAnsiTheme="majorHAnsi"/>
          <w:sz w:val="22"/>
          <w:szCs w:val="22"/>
        </w:rPr>
        <w:t xml:space="preserve">, </w:t>
      </w:r>
      <w:r w:rsidR="00EA61DA">
        <w:rPr>
          <w:rFonts w:asciiTheme="majorHAnsi" w:hAnsiTheme="majorHAnsi"/>
          <w:sz w:val="22"/>
          <w:szCs w:val="22"/>
        </w:rPr>
        <w:t xml:space="preserve">and </w:t>
      </w:r>
      <w:r w:rsidR="00ED5219">
        <w:rPr>
          <w:rFonts w:asciiTheme="majorHAnsi" w:hAnsiTheme="majorHAnsi"/>
          <w:sz w:val="22"/>
          <w:szCs w:val="22"/>
        </w:rPr>
        <w:t>Senior Executives</w:t>
      </w:r>
      <w:r w:rsidRPr="007905CB">
        <w:rPr>
          <w:rFonts w:asciiTheme="majorHAnsi" w:hAnsiTheme="majorHAnsi"/>
          <w:sz w:val="22"/>
          <w:szCs w:val="22"/>
        </w:rPr>
        <w:t xml:space="preserve">. </w:t>
      </w:r>
    </w:p>
    <w:p w:rsidR="00703B56" w:rsidRPr="002C49C1" w:rsidRDefault="00ED5219" w:rsidP="009441A0">
      <w:pPr>
        <w:pStyle w:val="NoSpacing"/>
        <w:numPr>
          <w:ilvl w:val="0"/>
          <w:numId w:val="8"/>
        </w:numPr>
        <w:rPr>
          <w:rFonts w:asciiTheme="majorHAnsi" w:hAnsiTheme="majorHAnsi"/>
          <w:sz w:val="22"/>
          <w:szCs w:val="22"/>
        </w:rPr>
      </w:pPr>
      <w:r>
        <w:rPr>
          <w:rFonts w:asciiTheme="majorHAnsi" w:hAnsiTheme="majorHAnsi"/>
          <w:sz w:val="22"/>
          <w:szCs w:val="22"/>
        </w:rPr>
        <w:t>T</w:t>
      </w:r>
      <w:r w:rsidR="00D91D3A">
        <w:rPr>
          <w:rFonts w:asciiTheme="majorHAnsi" w:hAnsiTheme="majorHAnsi"/>
          <w:sz w:val="22"/>
          <w:szCs w:val="22"/>
        </w:rPr>
        <w:t>racked</w:t>
      </w:r>
      <w:r w:rsidR="00C90FC7" w:rsidRPr="002C49C1">
        <w:rPr>
          <w:rFonts w:asciiTheme="majorHAnsi" w:hAnsiTheme="majorHAnsi"/>
          <w:sz w:val="22"/>
          <w:szCs w:val="22"/>
        </w:rPr>
        <w:t xml:space="preserve"> the reports for testing activities like</w:t>
      </w:r>
      <w:r w:rsidR="00EA61DA" w:rsidRPr="002C49C1">
        <w:rPr>
          <w:rFonts w:asciiTheme="majorHAnsi" w:hAnsiTheme="majorHAnsi"/>
          <w:sz w:val="22"/>
          <w:szCs w:val="22"/>
        </w:rPr>
        <w:t xml:space="preserve">, test assessment, </w:t>
      </w:r>
      <w:r w:rsidR="00C90FC7" w:rsidRPr="002C49C1">
        <w:rPr>
          <w:rFonts w:asciiTheme="majorHAnsi" w:hAnsiTheme="majorHAnsi"/>
          <w:sz w:val="22"/>
          <w:szCs w:val="22"/>
        </w:rPr>
        <w:t xml:space="preserve">test case coverage, </w:t>
      </w:r>
      <w:r w:rsidR="00EA61DA" w:rsidRPr="002C49C1">
        <w:rPr>
          <w:rFonts w:asciiTheme="majorHAnsi" w:hAnsiTheme="majorHAnsi"/>
          <w:sz w:val="22"/>
          <w:szCs w:val="22"/>
        </w:rPr>
        <w:t xml:space="preserve">closing report, defect </w:t>
      </w:r>
      <w:r w:rsidR="002C49C1">
        <w:rPr>
          <w:rFonts w:asciiTheme="majorHAnsi" w:hAnsiTheme="majorHAnsi"/>
          <w:sz w:val="22"/>
          <w:szCs w:val="22"/>
        </w:rPr>
        <w:t>status and p</w:t>
      </w:r>
      <w:r w:rsidR="00C90FC7" w:rsidRPr="002C49C1">
        <w:rPr>
          <w:rFonts w:asciiTheme="majorHAnsi" w:hAnsiTheme="majorHAnsi"/>
          <w:sz w:val="22"/>
          <w:szCs w:val="22"/>
        </w:rPr>
        <w:t>rovided the Sign-off/appro</w:t>
      </w:r>
      <w:r w:rsidR="00703B56" w:rsidRPr="002C49C1">
        <w:rPr>
          <w:rFonts w:asciiTheme="majorHAnsi" w:hAnsiTheme="majorHAnsi"/>
          <w:sz w:val="22"/>
          <w:szCs w:val="22"/>
        </w:rPr>
        <w:t>val during Project implementation by reviewing the Entry/Exit criteria.</w:t>
      </w:r>
    </w:p>
    <w:p w:rsidR="00C90FC7" w:rsidRPr="00703B56" w:rsidRDefault="00C90FC7" w:rsidP="00CD1C6C">
      <w:pPr>
        <w:pStyle w:val="NoSpacing"/>
        <w:numPr>
          <w:ilvl w:val="0"/>
          <w:numId w:val="8"/>
        </w:numPr>
        <w:rPr>
          <w:rFonts w:asciiTheme="majorHAnsi" w:hAnsiTheme="majorHAnsi"/>
          <w:sz w:val="22"/>
          <w:szCs w:val="22"/>
        </w:rPr>
      </w:pPr>
      <w:r w:rsidRPr="00703B56">
        <w:rPr>
          <w:rFonts w:asciiTheme="majorHAnsi" w:hAnsiTheme="majorHAnsi"/>
          <w:sz w:val="22"/>
          <w:szCs w:val="22"/>
        </w:rPr>
        <w:t xml:space="preserve">Provided support during UAT and </w:t>
      </w:r>
      <w:r w:rsidR="00703B56">
        <w:rPr>
          <w:rFonts w:asciiTheme="majorHAnsi" w:hAnsiTheme="majorHAnsi"/>
          <w:sz w:val="22"/>
          <w:szCs w:val="22"/>
        </w:rPr>
        <w:t xml:space="preserve">coordinated Product touch testing </w:t>
      </w:r>
      <w:r w:rsidR="00224029">
        <w:rPr>
          <w:rFonts w:asciiTheme="majorHAnsi" w:hAnsiTheme="majorHAnsi"/>
          <w:sz w:val="22"/>
          <w:szCs w:val="22"/>
        </w:rPr>
        <w:t>post-</w:t>
      </w:r>
      <w:r w:rsidRPr="00703B56">
        <w:rPr>
          <w:rFonts w:asciiTheme="majorHAnsi" w:hAnsiTheme="majorHAnsi"/>
          <w:sz w:val="22"/>
          <w:szCs w:val="22"/>
        </w:rPr>
        <w:t>implementation.</w:t>
      </w:r>
    </w:p>
    <w:p w:rsidR="00C90FC7" w:rsidRPr="00A46CC0" w:rsidRDefault="00C90FC7" w:rsidP="00C90FC7">
      <w:pPr>
        <w:pStyle w:val="NoSpacing"/>
        <w:rPr>
          <w:rFonts w:asciiTheme="majorHAnsi" w:hAnsiTheme="majorHAnsi"/>
          <w:b/>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t>
      </w:r>
      <w:r w:rsidRPr="00A46CC0">
        <w:rPr>
          <w:rFonts w:asciiTheme="majorHAnsi" w:hAnsiTheme="majorHAnsi"/>
          <w:b/>
          <w:color w:val="000000"/>
          <w:sz w:val="22"/>
          <w:szCs w:val="22"/>
        </w:rPr>
        <w:t xml:space="preserve">Windows XP, </w:t>
      </w:r>
      <w:r w:rsidRPr="00A46CC0">
        <w:rPr>
          <w:rFonts w:asciiTheme="majorHAnsi" w:hAnsiTheme="majorHAnsi"/>
          <w:b/>
          <w:sz w:val="22"/>
          <w:szCs w:val="22"/>
        </w:rPr>
        <w:t xml:space="preserve">Oracle 11g, JAVA, </w:t>
      </w:r>
      <w:r w:rsidRPr="00A46CC0">
        <w:rPr>
          <w:rFonts w:asciiTheme="majorHAnsi" w:hAnsiTheme="majorHAnsi"/>
          <w:b/>
          <w:color w:val="000000"/>
          <w:sz w:val="22"/>
          <w:szCs w:val="22"/>
        </w:rPr>
        <w:t xml:space="preserve">LDAP, MicroStrategy 9.2, </w:t>
      </w:r>
      <w:r w:rsidRPr="00A46CC0">
        <w:rPr>
          <w:rFonts w:asciiTheme="majorHAnsi" w:hAnsiTheme="majorHAnsi"/>
          <w:b/>
          <w:sz w:val="22"/>
          <w:szCs w:val="22"/>
        </w:rPr>
        <w:t xml:space="preserve">Tomcat, </w:t>
      </w:r>
      <w:r w:rsidRPr="00A46CC0">
        <w:rPr>
          <w:rFonts w:asciiTheme="majorHAnsi" w:hAnsiTheme="majorHAnsi"/>
          <w:b/>
          <w:color w:val="000000"/>
          <w:sz w:val="22"/>
          <w:szCs w:val="22"/>
        </w:rPr>
        <w:t xml:space="preserve">Futrix, </w:t>
      </w:r>
      <w:r w:rsidRPr="00A46CC0">
        <w:rPr>
          <w:rFonts w:asciiTheme="majorHAnsi" w:hAnsiTheme="majorHAnsi"/>
          <w:b/>
          <w:sz w:val="22"/>
          <w:szCs w:val="22"/>
        </w:rPr>
        <w:t>SAS,</w:t>
      </w:r>
    </w:p>
    <w:p w:rsidR="00C90FC7" w:rsidRPr="00A46CC0" w:rsidRDefault="00C90FC7" w:rsidP="00C90FC7">
      <w:pPr>
        <w:pStyle w:val="NoSpacing"/>
        <w:rPr>
          <w:rFonts w:asciiTheme="majorHAnsi" w:hAnsiTheme="majorHAnsi"/>
          <w:b/>
          <w:sz w:val="22"/>
          <w:szCs w:val="22"/>
        </w:rPr>
      </w:pPr>
      <w:r w:rsidRPr="00A46CC0">
        <w:rPr>
          <w:rFonts w:asciiTheme="majorHAnsi" w:hAnsiTheme="majorHAnsi"/>
          <w:b/>
          <w:sz w:val="22"/>
          <w:szCs w:val="22"/>
        </w:rPr>
        <w:t>ETL, Data Warehouse,</w:t>
      </w:r>
      <w:r w:rsidRPr="00A46CC0">
        <w:rPr>
          <w:rFonts w:asciiTheme="majorHAnsi" w:hAnsiTheme="majorHAnsi"/>
          <w:b/>
          <w:color w:val="000000"/>
          <w:sz w:val="22"/>
          <w:szCs w:val="22"/>
        </w:rPr>
        <w:t xml:space="preserve"> Informatica, SharePoint, HP Quality Center, MS Office, </w:t>
      </w:r>
      <w:r w:rsidRPr="00A46CC0">
        <w:rPr>
          <w:rFonts w:asciiTheme="majorHAnsi" w:hAnsiTheme="majorHAnsi"/>
          <w:b/>
          <w:sz w:val="22"/>
          <w:szCs w:val="22"/>
        </w:rPr>
        <w:t>MS Project and MS Visio</w:t>
      </w:r>
    </w:p>
    <w:p w:rsidR="00D76C00" w:rsidRPr="00A46CC0" w:rsidRDefault="00D76C00" w:rsidP="00D76C00">
      <w:pPr>
        <w:pStyle w:val="NoSpacing"/>
        <w:rPr>
          <w:rFonts w:asciiTheme="majorHAnsi" w:hAnsiTheme="majorHAnsi"/>
          <w:b/>
          <w:noProof/>
          <w:color w:val="000000"/>
          <w:sz w:val="22"/>
          <w:szCs w:val="22"/>
        </w:rPr>
      </w:pPr>
    </w:p>
    <w:p w:rsidR="00D76C00" w:rsidRPr="00870685" w:rsidRDefault="00D76C00" w:rsidP="00D76C00">
      <w:pPr>
        <w:pStyle w:val="NoSpacing"/>
        <w:rPr>
          <w:rFonts w:asciiTheme="majorHAnsi" w:hAnsiTheme="majorHAnsi"/>
          <w:b/>
          <w:color w:val="000000"/>
          <w:sz w:val="22"/>
          <w:szCs w:val="22"/>
        </w:rPr>
      </w:pPr>
      <w:r w:rsidRPr="007905CB">
        <w:rPr>
          <w:rFonts w:asciiTheme="majorHAnsi" w:hAnsiTheme="majorHAnsi"/>
          <w:b/>
          <w:color w:val="000000"/>
          <w:sz w:val="22"/>
          <w:szCs w:val="22"/>
        </w:rPr>
        <w:t>Commonwealth Edison</w:t>
      </w:r>
      <w:r>
        <w:rPr>
          <w:rFonts w:asciiTheme="majorHAnsi" w:hAnsiTheme="majorHAnsi"/>
          <w:b/>
          <w:color w:val="000000"/>
          <w:sz w:val="22"/>
          <w:szCs w:val="22"/>
        </w:rPr>
        <w:t xml:space="preserve"> (Utility &amp; Energy)</w:t>
      </w:r>
      <w:r w:rsidRPr="007905CB">
        <w:rPr>
          <w:rFonts w:asciiTheme="majorHAnsi" w:hAnsiTheme="majorHAnsi"/>
          <w:b/>
          <w:color w:val="000000"/>
          <w:sz w:val="22"/>
          <w:szCs w:val="22"/>
        </w:rPr>
        <w:t xml:space="preserve">, </w:t>
      </w:r>
      <w:r>
        <w:rPr>
          <w:rFonts w:asciiTheme="majorHAnsi" w:hAnsiTheme="majorHAnsi"/>
          <w:color w:val="000000"/>
          <w:sz w:val="22"/>
          <w:szCs w:val="22"/>
        </w:rPr>
        <w:t>Oak Brook, IL</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Mar’2009 - Feb’2010</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SQA L</w:t>
      </w:r>
      <w:r>
        <w:rPr>
          <w:rFonts w:asciiTheme="majorHAnsi" w:hAnsiTheme="majorHAnsi"/>
          <w:b/>
          <w:color w:val="000000"/>
          <w:sz w:val="22"/>
          <w:szCs w:val="22"/>
        </w:rPr>
        <w:t xml:space="preserve">ead/QC </w:t>
      </w:r>
      <w:r w:rsidRPr="007905CB">
        <w:rPr>
          <w:rFonts w:asciiTheme="majorHAnsi" w:hAnsiTheme="majorHAnsi"/>
          <w:b/>
          <w:color w:val="000000"/>
          <w:sz w:val="22"/>
          <w:szCs w:val="22"/>
        </w:rPr>
        <w:t>Admin.</w:t>
      </w:r>
      <w:r w:rsidRPr="007905CB">
        <w:rPr>
          <w:rFonts w:asciiTheme="majorHAnsi" w:hAnsiTheme="majorHAnsi"/>
          <w:color w:val="000000"/>
          <w:sz w:val="22"/>
          <w:szCs w:val="22"/>
        </w:rPr>
        <w:t xml:space="preserve"> Projects: AMI Meter Data Management (MDM), Customer Information Management System (CIMS), Silver Springs Network (SSN), Revenue Protection, Remote Connect Disconnect, Web presentment, Power Outage Status Check; Quality Center Administration. </w:t>
      </w:r>
    </w:p>
    <w:p w:rsidR="00D76C00"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 xml:space="preserve">Performed Technical QA Lead and QC Admin roles, accountable for </w:t>
      </w:r>
      <w:r w:rsidR="00ED0B32">
        <w:rPr>
          <w:rFonts w:asciiTheme="majorHAnsi" w:hAnsiTheme="majorHAnsi"/>
          <w:noProof/>
          <w:color w:val="000000"/>
          <w:sz w:val="22"/>
          <w:szCs w:val="22"/>
        </w:rPr>
        <w:t xml:space="preserve">the </w:t>
      </w:r>
      <w:r>
        <w:rPr>
          <w:rFonts w:asciiTheme="majorHAnsi" w:hAnsiTheme="majorHAnsi"/>
          <w:noProof/>
          <w:color w:val="000000"/>
          <w:sz w:val="22"/>
          <w:szCs w:val="22"/>
        </w:rPr>
        <w:t>nightly batch run in MainFrame environm</w:t>
      </w:r>
      <w:r w:rsidR="00ED0B32">
        <w:rPr>
          <w:rFonts w:asciiTheme="majorHAnsi" w:hAnsiTheme="majorHAnsi"/>
          <w:noProof/>
          <w:color w:val="000000"/>
          <w:sz w:val="22"/>
          <w:szCs w:val="22"/>
        </w:rPr>
        <w:t>e</w:t>
      </w:r>
      <w:r>
        <w:rPr>
          <w:rFonts w:asciiTheme="majorHAnsi" w:hAnsiTheme="majorHAnsi"/>
          <w:noProof/>
          <w:color w:val="000000"/>
          <w:sz w:val="22"/>
          <w:szCs w:val="22"/>
        </w:rPr>
        <w:t xml:space="preserve">nt. </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lastRenderedPageBreak/>
        <w:t xml:space="preserve">Hired interns </w:t>
      </w:r>
      <w:r w:rsidR="00ED0B32">
        <w:rPr>
          <w:rFonts w:asciiTheme="majorHAnsi" w:hAnsiTheme="majorHAnsi"/>
          <w:noProof/>
          <w:color w:val="000000"/>
          <w:sz w:val="22"/>
          <w:szCs w:val="22"/>
        </w:rPr>
        <w:t xml:space="preserve">and mentored them. As QC Admin </w:t>
      </w:r>
      <w:r>
        <w:rPr>
          <w:rFonts w:asciiTheme="majorHAnsi" w:hAnsiTheme="majorHAnsi"/>
          <w:noProof/>
          <w:color w:val="000000"/>
          <w:sz w:val="22"/>
          <w:szCs w:val="22"/>
        </w:rPr>
        <w:t xml:space="preserve">created job aids and provided training to the entire project team. </w:t>
      </w:r>
    </w:p>
    <w:p w:rsidR="00D76C00" w:rsidRPr="007905CB" w:rsidRDefault="00D76C00" w:rsidP="00D76C00">
      <w:pPr>
        <w:pStyle w:val="NoSpacing"/>
        <w:rPr>
          <w:rFonts w:asciiTheme="majorHAnsi" w:hAnsiTheme="majorHAnsi"/>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XP, </w:t>
      </w:r>
      <w:r w:rsidRPr="007905CB">
        <w:rPr>
          <w:rFonts w:asciiTheme="majorHAnsi" w:hAnsiTheme="majorHAnsi"/>
          <w:sz w:val="22"/>
          <w:szCs w:val="22"/>
        </w:rPr>
        <w:t xml:space="preserve">UNIX, </w:t>
      </w:r>
      <w:r w:rsidRPr="007905CB">
        <w:rPr>
          <w:rFonts w:asciiTheme="majorHAnsi" w:hAnsiTheme="majorHAnsi"/>
          <w:color w:val="000000"/>
          <w:sz w:val="22"/>
          <w:szCs w:val="22"/>
        </w:rPr>
        <w:t xml:space="preserve">Novell, Citrix Client, </w:t>
      </w:r>
      <w:r w:rsidRPr="007905CB">
        <w:rPr>
          <w:rFonts w:asciiTheme="majorHAnsi" w:hAnsiTheme="majorHAnsi"/>
          <w:sz w:val="22"/>
          <w:szCs w:val="22"/>
        </w:rPr>
        <w:t xml:space="preserve">Oracle PL/SQL, SQL, </w:t>
      </w:r>
      <w:proofErr w:type="spellStart"/>
      <w:r w:rsidRPr="007905CB">
        <w:rPr>
          <w:rFonts w:asciiTheme="majorHAnsi" w:hAnsiTheme="majorHAnsi"/>
          <w:sz w:val="22"/>
          <w:szCs w:val="22"/>
        </w:rPr>
        <w:t>Itran</w:t>
      </w:r>
      <w:proofErr w:type="spellEnd"/>
      <w:r w:rsidRPr="007905CB">
        <w:rPr>
          <w:rFonts w:asciiTheme="majorHAnsi" w:hAnsiTheme="majorHAnsi"/>
          <w:sz w:val="22"/>
          <w:szCs w:val="22"/>
        </w:rPr>
        <w:t xml:space="preserve">, VB, .NET, </w:t>
      </w:r>
      <w:r w:rsidRPr="007905CB">
        <w:rPr>
          <w:rFonts w:asciiTheme="majorHAnsi" w:hAnsiTheme="majorHAnsi"/>
          <w:color w:val="000000"/>
          <w:sz w:val="22"/>
          <w:szCs w:val="22"/>
        </w:rPr>
        <w:t>J2EE, Liquid XML Studio, Web Logic, JSF, LDAP, Maximo 7.0, HP Quality Center, MS Office, SharePoint, WinSCP 4.2.4, (S</w:t>
      </w:r>
      <w:r w:rsidRPr="007905CB">
        <w:rPr>
          <w:rFonts w:asciiTheme="majorHAnsi" w:hAnsiTheme="majorHAnsi"/>
          <w:sz w:val="22"/>
          <w:szCs w:val="22"/>
        </w:rPr>
        <w:t xml:space="preserve">FTP, FTP, SCP), Putty, </w:t>
      </w:r>
      <w:proofErr w:type="spellStart"/>
      <w:r w:rsidRPr="007905CB">
        <w:rPr>
          <w:rFonts w:asciiTheme="majorHAnsi" w:hAnsiTheme="majorHAnsi"/>
          <w:sz w:val="22"/>
          <w:szCs w:val="22"/>
        </w:rPr>
        <w:t>RFHUtility</w:t>
      </w:r>
      <w:proofErr w:type="spellEnd"/>
      <w:r w:rsidRPr="007905CB">
        <w:rPr>
          <w:rFonts w:asciiTheme="majorHAnsi" w:hAnsiTheme="majorHAnsi"/>
          <w:sz w:val="22"/>
          <w:szCs w:val="22"/>
        </w:rPr>
        <w:t xml:space="preserve">, MS Project, TOAD, SOA, Web Services, Enterprise Service Bus, BPM, SOAP UI, </w:t>
      </w:r>
      <w:r w:rsidRPr="007905CB">
        <w:rPr>
          <w:rFonts w:asciiTheme="majorHAnsi" w:hAnsiTheme="majorHAnsi"/>
          <w:color w:val="000000"/>
          <w:sz w:val="22"/>
          <w:szCs w:val="22"/>
        </w:rPr>
        <w:t>OS/400Mainframes, JCL, TSO/ISPF, SPUFI, QMF, CICS, FILEAID EX, DB2</w:t>
      </w:r>
      <w:r w:rsidRPr="007905CB">
        <w:rPr>
          <w:rFonts w:asciiTheme="majorHAnsi" w:hAnsiTheme="majorHAnsi"/>
          <w:sz w:val="22"/>
          <w:szCs w:val="22"/>
        </w:rPr>
        <w:t xml:space="preserve"> and Ariba. </w:t>
      </w:r>
    </w:p>
    <w:p w:rsidR="00D76C00" w:rsidRDefault="00D76C00" w:rsidP="00D76C00">
      <w:pPr>
        <w:pStyle w:val="NoSpacing"/>
        <w:rPr>
          <w:rFonts w:asciiTheme="majorHAnsi" w:hAnsiTheme="majorHAnsi"/>
          <w:color w:val="000000"/>
          <w:sz w:val="22"/>
          <w:szCs w:val="22"/>
        </w:rPr>
      </w:pPr>
    </w:p>
    <w:p w:rsidR="00D76C00" w:rsidRPr="00770EEF" w:rsidRDefault="00D76C00" w:rsidP="00D76C00">
      <w:pPr>
        <w:pStyle w:val="NoSpacing"/>
        <w:rPr>
          <w:rFonts w:asciiTheme="majorHAnsi" w:hAnsiTheme="majorHAnsi"/>
          <w:b/>
          <w:color w:val="44546A" w:themeColor="text2"/>
          <w:sz w:val="22"/>
          <w:szCs w:val="22"/>
          <w:u w:val="single"/>
        </w:rPr>
      </w:pPr>
      <w:r w:rsidRPr="00770EEF">
        <w:rPr>
          <w:rFonts w:asciiTheme="majorHAnsi" w:hAnsiTheme="majorHAnsi"/>
          <w:b/>
          <w:color w:val="44546A" w:themeColor="text2"/>
          <w:sz w:val="22"/>
          <w:szCs w:val="22"/>
          <w:u w:val="single"/>
        </w:rPr>
        <w:t>Employer: APEX, May’2001 – Mar’2009</w:t>
      </w:r>
    </w:p>
    <w:p w:rsidR="00D76C00" w:rsidRPr="007905CB" w:rsidRDefault="00D76C00" w:rsidP="00D76C00">
      <w:pPr>
        <w:pStyle w:val="NoSpacing"/>
        <w:rPr>
          <w:rFonts w:asciiTheme="majorHAnsi" w:hAnsiTheme="majorHAnsi"/>
          <w:b/>
          <w:color w:val="000000"/>
          <w:sz w:val="22"/>
          <w:szCs w:val="22"/>
        </w:rPr>
      </w:pPr>
      <w:r w:rsidRPr="007905CB">
        <w:rPr>
          <w:rFonts w:asciiTheme="majorHAnsi" w:hAnsiTheme="majorHAnsi"/>
          <w:b/>
          <w:color w:val="000000"/>
          <w:sz w:val="22"/>
          <w:szCs w:val="22"/>
        </w:rPr>
        <w:t>D</w:t>
      </w:r>
      <w:r>
        <w:rPr>
          <w:rFonts w:asciiTheme="majorHAnsi" w:hAnsiTheme="majorHAnsi"/>
          <w:b/>
          <w:color w:val="000000"/>
          <w:sz w:val="22"/>
          <w:szCs w:val="22"/>
        </w:rPr>
        <w:t>etroit Edison &amp;</w:t>
      </w:r>
      <w:r w:rsidRPr="007905CB">
        <w:rPr>
          <w:rFonts w:asciiTheme="majorHAnsi" w:hAnsiTheme="majorHAnsi"/>
          <w:b/>
          <w:color w:val="000000"/>
          <w:sz w:val="22"/>
          <w:szCs w:val="22"/>
        </w:rPr>
        <w:t xml:space="preserve"> Energy</w:t>
      </w:r>
      <w:r w:rsidRPr="007905CB">
        <w:rPr>
          <w:rFonts w:asciiTheme="majorHAnsi" w:hAnsiTheme="majorHAnsi"/>
          <w:color w:val="000000"/>
          <w:sz w:val="22"/>
          <w:szCs w:val="22"/>
        </w:rPr>
        <w:t xml:space="preserve"> </w:t>
      </w:r>
      <w:r>
        <w:rPr>
          <w:rFonts w:asciiTheme="majorHAnsi" w:hAnsiTheme="majorHAnsi"/>
          <w:b/>
          <w:color w:val="000000"/>
          <w:sz w:val="22"/>
          <w:szCs w:val="22"/>
        </w:rPr>
        <w:t>(Utility &amp; Energy)</w:t>
      </w:r>
      <w:r w:rsidRPr="007905CB">
        <w:rPr>
          <w:rFonts w:asciiTheme="majorHAnsi" w:hAnsiTheme="majorHAnsi"/>
          <w:b/>
          <w:color w:val="000000"/>
          <w:sz w:val="22"/>
          <w:szCs w:val="22"/>
        </w:rPr>
        <w:t xml:space="preserve">, </w:t>
      </w:r>
      <w:r w:rsidRPr="007905CB">
        <w:rPr>
          <w:rFonts w:asciiTheme="majorHAnsi" w:hAnsiTheme="majorHAnsi"/>
          <w:color w:val="000000"/>
          <w:sz w:val="22"/>
          <w:szCs w:val="22"/>
        </w:rPr>
        <w:t>Detroit, MI</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Oct’2007 - Jan’2009</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SQA Lead, </w:t>
      </w:r>
      <w:r w:rsidRPr="007905CB">
        <w:rPr>
          <w:rFonts w:asciiTheme="majorHAnsi" w:hAnsiTheme="majorHAnsi"/>
          <w:color w:val="000000"/>
          <w:sz w:val="22"/>
          <w:szCs w:val="22"/>
        </w:rPr>
        <w:t>Projects: Customer Service &amp; Billing (CSB), Key Customer Service (KCS), Meter Data Management (MDM), MDMI and Event Management (MAXIMO)</w:t>
      </w:r>
    </w:p>
    <w:p w:rsidR="007A1C0A" w:rsidRPr="009441A0" w:rsidRDefault="007A1C0A" w:rsidP="007A1C0A">
      <w:pPr>
        <w:pStyle w:val="NoSpacing"/>
        <w:numPr>
          <w:ilvl w:val="0"/>
          <w:numId w:val="8"/>
        </w:numPr>
        <w:rPr>
          <w:rFonts w:asciiTheme="majorHAnsi" w:hAnsiTheme="majorHAnsi"/>
          <w:sz w:val="22"/>
          <w:szCs w:val="22"/>
        </w:rPr>
      </w:pPr>
      <w:r w:rsidRPr="009441A0">
        <w:rPr>
          <w:rFonts w:asciiTheme="majorHAnsi" w:hAnsiTheme="majorHAnsi"/>
          <w:noProof/>
          <w:color w:val="000000"/>
          <w:sz w:val="22"/>
          <w:szCs w:val="22"/>
        </w:rPr>
        <w:t>In ad</w:t>
      </w:r>
      <w:r w:rsidR="00224029">
        <w:rPr>
          <w:rFonts w:asciiTheme="majorHAnsi" w:hAnsiTheme="majorHAnsi"/>
          <w:noProof/>
          <w:color w:val="000000"/>
          <w:sz w:val="22"/>
          <w:szCs w:val="22"/>
        </w:rPr>
        <w:t>d</w:t>
      </w:r>
      <w:r w:rsidRPr="009441A0">
        <w:rPr>
          <w:rFonts w:asciiTheme="majorHAnsi" w:hAnsiTheme="majorHAnsi"/>
          <w:noProof/>
          <w:color w:val="000000"/>
          <w:sz w:val="22"/>
          <w:szCs w:val="22"/>
        </w:rPr>
        <w:t xml:space="preserve">ition to </w:t>
      </w:r>
      <w:r>
        <w:rPr>
          <w:rFonts w:asciiTheme="majorHAnsi" w:hAnsiTheme="majorHAnsi"/>
          <w:noProof/>
          <w:color w:val="000000"/>
          <w:sz w:val="22"/>
          <w:szCs w:val="22"/>
        </w:rPr>
        <w:t>Technical QA Le</w:t>
      </w:r>
      <w:r w:rsidR="00ED0B32">
        <w:rPr>
          <w:rFonts w:asciiTheme="majorHAnsi" w:hAnsiTheme="majorHAnsi"/>
          <w:noProof/>
          <w:color w:val="000000"/>
          <w:sz w:val="22"/>
          <w:szCs w:val="22"/>
        </w:rPr>
        <w:t>ad roles in Agile Scrum environ</w:t>
      </w:r>
      <w:r>
        <w:rPr>
          <w:rFonts w:asciiTheme="majorHAnsi" w:hAnsiTheme="majorHAnsi"/>
          <w:noProof/>
          <w:color w:val="000000"/>
          <w:sz w:val="22"/>
          <w:szCs w:val="22"/>
        </w:rPr>
        <w:t>m</w:t>
      </w:r>
      <w:r w:rsidR="00ED0B32">
        <w:rPr>
          <w:rFonts w:asciiTheme="majorHAnsi" w:hAnsiTheme="majorHAnsi"/>
          <w:noProof/>
          <w:color w:val="000000"/>
          <w:sz w:val="22"/>
          <w:szCs w:val="22"/>
        </w:rPr>
        <w:t>e</w:t>
      </w:r>
      <w:r>
        <w:rPr>
          <w:rFonts w:asciiTheme="majorHAnsi" w:hAnsiTheme="majorHAnsi"/>
          <w:noProof/>
          <w:color w:val="000000"/>
          <w:sz w:val="22"/>
          <w:szCs w:val="22"/>
        </w:rPr>
        <w:t>nt, lead</w:t>
      </w:r>
      <w:r w:rsidRPr="009441A0">
        <w:rPr>
          <w:rFonts w:asciiTheme="majorHAnsi" w:hAnsiTheme="majorHAnsi"/>
          <w:bCs/>
          <w:sz w:val="22"/>
          <w:szCs w:val="22"/>
        </w:rPr>
        <w:t xml:space="preserve"> </w:t>
      </w:r>
      <w:r>
        <w:rPr>
          <w:rFonts w:asciiTheme="majorHAnsi" w:hAnsiTheme="majorHAnsi"/>
          <w:bCs/>
          <w:sz w:val="22"/>
          <w:szCs w:val="22"/>
        </w:rPr>
        <w:t>large</w:t>
      </w:r>
      <w:r w:rsidRPr="009441A0">
        <w:rPr>
          <w:rFonts w:asciiTheme="majorHAnsi" w:hAnsiTheme="majorHAnsi"/>
          <w:bCs/>
          <w:sz w:val="22"/>
          <w:szCs w:val="22"/>
        </w:rPr>
        <w:t xml:space="preserve"> volumes of data</w:t>
      </w:r>
      <w:r w:rsidRPr="009441A0">
        <w:rPr>
          <w:rFonts w:asciiTheme="majorHAnsi" w:hAnsiTheme="majorHAnsi"/>
          <w:noProof/>
          <w:color w:val="000000"/>
          <w:sz w:val="22"/>
          <w:szCs w:val="22"/>
        </w:rPr>
        <w:t xml:space="preserve"> </w:t>
      </w:r>
      <w:r w:rsidRPr="009441A0">
        <w:rPr>
          <w:rFonts w:asciiTheme="majorHAnsi" w:hAnsiTheme="majorHAnsi"/>
          <w:bCs/>
          <w:sz w:val="22"/>
          <w:szCs w:val="22"/>
        </w:rPr>
        <w:t>migrat</w:t>
      </w:r>
      <w:r>
        <w:rPr>
          <w:rFonts w:asciiTheme="majorHAnsi" w:hAnsiTheme="majorHAnsi"/>
          <w:bCs/>
          <w:sz w:val="22"/>
          <w:szCs w:val="22"/>
        </w:rPr>
        <w:t>ion effort</w:t>
      </w:r>
      <w:r w:rsidRPr="009441A0">
        <w:rPr>
          <w:rFonts w:asciiTheme="majorHAnsi" w:hAnsiTheme="majorHAnsi"/>
          <w:noProof/>
          <w:color w:val="000000"/>
          <w:sz w:val="22"/>
          <w:szCs w:val="22"/>
        </w:rPr>
        <w:t xml:space="preserve">. </w:t>
      </w:r>
    </w:p>
    <w:p w:rsidR="00D76C00" w:rsidRPr="00F44B6D" w:rsidRDefault="007A1C0A"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C</w:t>
      </w:r>
      <w:r w:rsidR="00D76C00">
        <w:rPr>
          <w:rFonts w:asciiTheme="majorHAnsi" w:hAnsiTheme="majorHAnsi"/>
          <w:noProof/>
          <w:color w:val="000000"/>
          <w:sz w:val="22"/>
          <w:szCs w:val="22"/>
        </w:rPr>
        <w:t>ontributed towards process improvement.</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NT/ XP, </w:t>
      </w:r>
      <w:r w:rsidRPr="007905CB">
        <w:rPr>
          <w:rFonts w:asciiTheme="majorHAnsi" w:hAnsiTheme="majorHAnsi"/>
          <w:sz w:val="22"/>
          <w:szCs w:val="22"/>
        </w:rPr>
        <w:t xml:space="preserve">UNIX, Oracle 10g, Oracle PL/SQL, SQL, Oracle Forms 9i, </w:t>
      </w:r>
      <w:r w:rsidRPr="007905CB">
        <w:rPr>
          <w:rFonts w:asciiTheme="majorHAnsi" w:hAnsiTheme="majorHAnsi"/>
          <w:color w:val="000000"/>
          <w:sz w:val="22"/>
          <w:szCs w:val="22"/>
        </w:rPr>
        <w:t xml:space="preserve">Oracle Reports, Java, J2EE, XML, Web Logic, JSF, LDAP, Apache, EI Server, Maximo, </w:t>
      </w:r>
      <w:r w:rsidRPr="007905CB">
        <w:rPr>
          <w:rFonts w:asciiTheme="majorHAnsi" w:hAnsiTheme="majorHAnsi"/>
          <w:color w:val="444444"/>
          <w:sz w:val="22"/>
          <w:szCs w:val="22"/>
        </w:rPr>
        <w:t xml:space="preserve">Visual SourceSafe, </w:t>
      </w:r>
      <w:r w:rsidRPr="007905CB">
        <w:rPr>
          <w:rFonts w:asciiTheme="majorHAnsi" w:hAnsiTheme="majorHAnsi"/>
          <w:color w:val="000000"/>
          <w:sz w:val="22"/>
          <w:szCs w:val="22"/>
        </w:rPr>
        <w:t xml:space="preserve">HP Quality Center, QTP, MS Office, EMC Documentum, RTS, Shell Scripts, </w:t>
      </w:r>
      <w:r w:rsidRPr="007905CB">
        <w:rPr>
          <w:rFonts w:asciiTheme="majorHAnsi" w:hAnsiTheme="majorHAnsi"/>
          <w:sz w:val="22"/>
          <w:szCs w:val="22"/>
        </w:rPr>
        <w:t xml:space="preserve">MS Project, TOAD, SOA, Web Services, SOAP, </w:t>
      </w:r>
      <w:r w:rsidRPr="007905CB">
        <w:rPr>
          <w:rFonts w:asciiTheme="majorHAnsi" w:hAnsiTheme="majorHAnsi"/>
          <w:color w:val="000000"/>
          <w:sz w:val="22"/>
          <w:szCs w:val="22"/>
        </w:rPr>
        <w:t>Mainframes, JCL, TSO/ISPF, SPUFI, VSAM, CICS, FILEAID EX &amp; DB2</w:t>
      </w:r>
      <w:r w:rsidRPr="007905CB">
        <w:rPr>
          <w:rFonts w:asciiTheme="majorHAnsi" w:hAnsiTheme="majorHAnsi"/>
          <w:sz w:val="22"/>
          <w:szCs w:val="22"/>
        </w:rPr>
        <w:t>.   </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Borders Group Inc., </w:t>
      </w:r>
      <w:r w:rsidRPr="007905CB">
        <w:rPr>
          <w:rFonts w:asciiTheme="majorHAnsi" w:hAnsiTheme="majorHAnsi"/>
          <w:color w:val="000000"/>
          <w:sz w:val="22"/>
          <w:szCs w:val="22"/>
        </w:rPr>
        <w:t>Ann Arbor, MI</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Mar’2007 - Sep’2007</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SQA Lead, </w:t>
      </w:r>
      <w:r w:rsidRPr="007905CB">
        <w:rPr>
          <w:rFonts w:asciiTheme="majorHAnsi" w:hAnsiTheme="majorHAnsi"/>
          <w:color w:val="000000"/>
          <w:sz w:val="22"/>
          <w:szCs w:val="22"/>
        </w:rPr>
        <w:t xml:space="preserve">Project: E-Commerce (Borders.com) </w:t>
      </w:r>
    </w:p>
    <w:p w:rsidR="00D76C00"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 xml:space="preserve">Performed Technical QA Lead roles in </w:t>
      </w:r>
      <w:r w:rsidR="00ED0B32">
        <w:rPr>
          <w:rFonts w:asciiTheme="majorHAnsi" w:hAnsiTheme="majorHAnsi"/>
          <w:noProof/>
          <w:color w:val="000000"/>
          <w:sz w:val="22"/>
          <w:szCs w:val="22"/>
        </w:rPr>
        <w:t xml:space="preserve">the </w:t>
      </w:r>
      <w:r>
        <w:rPr>
          <w:rFonts w:asciiTheme="majorHAnsi" w:hAnsiTheme="majorHAnsi"/>
          <w:noProof/>
          <w:color w:val="000000"/>
          <w:sz w:val="22"/>
          <w:szCs w:val="22"/>
        </w:rPr>
        <w:t xml:space="preserve">Agile environment. </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Hired Interns, trained the team wit</w:t>
      </w:r>
      <w:r w:rsidR="00ED0B32">
        <w:rPr>
          <w:rFonts w:asciiTheme="majorHAnsi" w:hAnsiTheme="majorHAnsi"/>
          <w:noProof/>
          <w:color w:val="000000"/>
          <w:sz w:val="22"/>
          <w:szCs w:val="22"/>
        </w:rPr>
        <w:t xml:space="preserve">h defect tracking Tool and the </w:t>
      </w:r>
      <w:r>
        <w:rPr>
          <w:rFonts w:asciiTheme="majorHAnsi" w:hAnsiTheme="majorHAnsi"/>
          <w:noProof/>
          <w:color w:val="000000"/>
          <w:sz w:val="22"/>
          <w:szCs w:val="22"/>
        </w:rPr>
        <w:t>Agile iterative testing model.</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2000/ NT, WebSphere, Java, DB2, C#, .NET, Yantra, Lawson, </w:t>
      </w:r>
      <w:proofErr w:type="spellStart"/>
      <w:r w:rsidRPr="007905CB">
        <w:rPr>
          <w:rFonts w:asciiTheme="majorHAnsi" w:hAnsiTheme="majorHAnsi"/>
          <w:color w:val="000000"/>
          <w:sz w:val="22"/>
          <w:szCs w:val="22"/>
        </w:rPr>
        <w:t>Endeca</w:t>
      </w:r>
      <w:proofErr w:type="spellEnd"/>
      <w:r w:rsidRPr="007905CB">
        <w:rPr>
          <w:rFonts w:asciiTheme="majorHAnsi" w:hAnsiTheme="majorHAnsi"/>
          <w:color w:val="000000"/>
          <w:sz w:val="22"/>
          <w:szCs w:val="22"/>
        </w:rPr>
        <w:t xml:space="preserve">, Search, Omniture, Firefox, Business objects, Designer, </w:t>
      </w:r>
      <w:proofErr w:type="spellStart"/>
      <w:r w:rsidRPr="007905CB">
        <w:rPr>
          <w:rFonts w:asciiTheme="majorHAnsi" w:hAnsiTheme="majorHAnsi"/>
          <w:color w:val="000000"/>
          <w:sz w:val="22"/>
          <w:szCs w:val="22"/>
        </w:rPr>
        <w:t>Infoview</w:t>
      </w:r>
      <w:proofErr w:type="spellEnd"/>
      <w:r w:rsidRPr="007905CB">
        <w:rPr>
          <w:rFonts w:asciiTheme="majorHAnsi" w:hAnsiTheme="majorHAnsi"/>
          <w:color w:val="000000"/>
          <w:sz w:val="22"/>
          <w:szCs w:val="22"/>
        </w:rPr>
        <w:t xml:space="preserve">, SOAP, MS Project, SQL, Mercury Test Director 8.0, Mercury Quick Test Pro 8.2, Excel Spreadsheet, Ms. Word. </w:t>
      </w:r>
      <w:r w:rsidRPr="007905CB">
        <w:rPr>
          <w:rFonts w:asciiTheme="majorHAnsi" w:hAnsiTheme="majorHAnsi"/>
          <w:color w:val="000000"/>
          <w:sz w:val="22"/>
          <w:szCs w:val="22"/>
        </w:rPr>
        <w:br/>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ABN AMRO LaSalle Bank</w:t>
      </w:r>
      <w:r>
        <w:rPr>
          <w:rFonts w:asciiTheme="majorHAnsi" w:hAnsiTheme="majorHAnsi"/>
          <w:b/>
          <w:color w:val="000000"/>
          <w:sz w:val="22"/>
          <w:szCs w:val="22"/>
        </w:rPr>
        <w:t xml:space="preserve"> (Acquired by Bank of America)</w:t>
      </w:r>
      <w:r w:rsidRPr="007905CB">
        <w:rPr>
          <w:rFonts w:asciiTheme="majorHAnsi" w:hAnsiTheme="majorHAnsi"/>
          <w:b/>
          <w:color w:val="000000"/>
          <w:sz w:val="22"/>
          <w:szCs w:val="22"/>
        </w:rPr>
        <w:t xml:space="preserve">, </w:t>
      </w:r>
      <w:r w:rsidRPr="007905CB">
        <w:rPr>
          <w:rFonts w:asciiTheme="majorHAnsi" w:hAnsiTheme="majorHAnsi"/>
          <w:color w:val="000000"/>
          <w:sz w:val="22"/>
          <w:szCs w:val="22"/>
        </w:rPr>
        <w:t>Ann Arbor, MI</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Mar’2006 - Feb’2007</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SQA Lead,</w:t>
      </w:r>
      <w:r>
        <w:rPr>
          <w:rFonts w:asciiTheme="majorHAnsi" w:hAnsiTheme="majorHAnsi"/>
          <w:color w:val="000000"/>
          <w:sz w:val="22"/>
          <w:szCs w:val="22"/>
        </w:rPr>
        <w:t xml:space="preserve"> Projects: Online Banking</w:t>
      </w:r>
      <w:r w:rsidRPr="007905CB">
        <w:rPr>
          <w:rFonts w:asciiTheme="majorHAnsi" w:hAnsiTheme="majorHAnsi"/>
          <w:color w:val="000000"/>
          <w:sz w:val="22"/>
          <w:szCs w:val="22"/>
        </w:rPr>
        <w:t>, Application Support</w:t>
      </w:r>
      <w:r w:rsidR="00ED0B32">
        <w:rPr>
          <w:rFonts w:asciiTheme="majorHAnsi" w:hAnsiTheme="majorHAnsi"/>
          <w:color w:val="000000"/>
          <w:sz w:val="22"/>
          <w:szCs w:val="22"/>
        </w:rPr>
        <w:t>,</w:t>
      </w:r>
      <w:r w:rsidRPr="007905CB">
        <w:rPr>
          <w:rFonts w:asciiTheme="majorHAnsi" w:hAnsiTheme="majorHAnsi"/>
          <w:color w:val="000000"/>
          <w:sz w:val="22"/>
          <w:szCs w:val="22"/>
        </w:rPr>
        <w:t xml:space="preserve"> and Document Management</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Performed Technical QA Lead roles, for their Online Banking Stronger Application.</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2000/ NT, Oracle Forms/Reports, Java, J2EE, JSP, Business objects Designer, Desktop Intelligence, </w:t>
      </w:r>
      <w:proofErr w:type="spellStart"/>
      <w:r w:rsidRPr="007905CB">
        <w:rPr>
          <w:rFonts w:asciiTheme="majorHAnsi" w:hAnsiTheme="majorHAnsi"/>
          <w:color w:val="000000"/>
          <w:sz w:val="22"/>
          <w:szCs w:val="22"/>
        </w:rPr>
        <w:t>Infoview</w:t>
      </w:r>
      <w:proofErr w:type="spellEnd"/>
      <w:r w:rsidRPr="007905CB">
        <w:rPr>
          <w:rFonts w:asciiTheme="majorHAnsi" w:hAnsiTheme="majorHAnsi"/>
          <w:color w:val="000000"/>
          <w:sz w:val="22"/>
          <w:szCs w:val="22"/>
        </w:rPr>
        <w:t>, SOA, MS Project, SQL, Test Director, QTP, Ms. Office, Lotus Notes.</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Pr>
          <w:rFonts w:asciiTheme="majorHAnsi" w:hAnsiTheme="majorHAnsi"/>
          <w:b/>
          <w:color w:val="000000"/>
          <w:sz w:val="22"/>
          <w:szCs w:val="22"/>
        </w:rPr>
        <w:t xml:space="preserve">Michigan </w:t>
      </w:r>
      <w:r w:rsidRPr="007905CB">
        <w:rPr>
          <w:rFonts w:asciiTheme="majorHAnsi" w:hAnsiTheme="majorHAnsi"/>
          <w:b/>
          <w:color w:val="000000"/>
          <w:sz w:val="22"/>
          <w:szCs w:val="22"/>
        </w:rPr>
        <w:t xml:space="preserve">State </w:t>
      </w:r>
      <w:r>
        <w:rPr>
          <w:rFonts w:asciiTheme="majorHAnsi" w:hAnsiTheme="majorHAnsi"/>
          <w:b/>
          <w:color w:val="000000"/>
          <w:sz w:val="22"/>
          <w:szCs w:val="22"/>
        </w:rPr>
        <w:t xml:space="preserve">Child Support Disbursement System </w:t>
      </w:r>
      <w:r w:rsidRPr="007905CB">
        <w:rPr>
          <w:rFonts w:asciiTheme="majorHAnsi" w:hAnsiTheme="majorHAnsi"/>
          <w:b/>
          <w:color w:val="000000"/>
          <w:sz w:val="22"/>
          <w:szCs w:val="22"/>
        </w:rPr>
        <w:t>of Michigan, Lansing, MI</w:t>
      </w:r>
      <w:r w:rsidRPr="007905CB">
        <w:rPr>
          <w:rFonts w:asciiTheme="majorHAnsi" w:hAnsiTheme="majorHAnsi"/>
          <w:color w:val="000000"/>
          <w:sz w:val="22"/>
          <w:szCs w:val="22"/>
        </w:rPr>
        <w:tab/>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Jan’2005 - Feb’2006</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SQA Lead,</w:t>
      </w:r>
      <w:r w:rsidRPr="007905CB">
        <w:rPr>
          <w:rFonts w:asciiTheme="majorHAnsi" w:hAnsiTheme="majorHAnsi"/>
          <w:color w:val="000000"/>
          <w:sz w:val="22"/>
          <w:szCs w:val="22"/>
        </w:rPr>
        <w:t xml:space="preserve"> Project: Michigan State Disbursement Unit, Kids 1</w:t>
      </w:r>
      <w:r w:rsidRPr="00F44B6D">
        <w:rPr>
          <w:rFonts w:asciiTheme="majorHAnsi" w:hAnsiTheme="majorHAnsi"/>
          <w:color w:val="000000"/>
          <w:sz w:val="22"/>
          <w:szCs w:val="22"/>
          <w:vertAlign w:val="superscript"/>
        </w:rPr>
        <w:t>st</w:t>
      </w:r>
    </w:p>
    <w:p w:rsidR="00D76C00"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Performed Technical QA Lead roles, Making sure checks are scanned using OCR machines and loaded into the system, and the daily totals matched with State Flat file. Amounts are disbursed.</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Coordinated setting up Disaster Re</w:t>
      </w:r>
      <w:r w:rsidR="00ED0B32">
        <w:rPr>
          <w:rFonts w:asciiTheme="majorHAnsi" w:hAnsiTheme="majorHAnsi"/>
          <w:noProof/>
          <w:color w:val="000000"/>
          <w:sz w:val="22"/>
          <w:szCs w:val="22"/>
        </w:rPr>
        <w:t>c</w:t>
      </w:r>
      <w:r>
        <w:rPr>
          <w:rFonts w:asciiTheme="majorHAnsi" w:hAnsiTheme="majorHAnsi"/>
          <w:noProof/>
          <w:color w:val="000000"/>
          <w:sz w:val="22"/>
          <w:szCs w:val="22"/>
        </w:rPr>
        <w:t>overy Unit. Being Flexible working in three different client locations.</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Environment: </w:t>
      </w:r>
      <w:r w:rsidRPr="007905CB">
        <w:rPr>
          <w:rFonts w:asciiTheme="majorHAnsi" w:hAnsiTheme="majorHAnsi"/>
          <w:color w:val="000000"/>
          <w:sz w:val="22"/>
          <w:szCs w:val="22"/>
        </w:rPr>
        <w:t xml:space="preserve">Windows 2000/ NT/ XP, OPEX3600 image scanner, Visual Basic, SQL Server 2000, .NET, Informatica, Business </w:t>
      </w:r>
      <w:r w:rsidR="00ED0B32">
        <w:rPr>
          <w:rFonts w:asciiTheme="majorHAnsi" w:hAnsiTheme="majorHAnsi"/>
          <w:color w:val="000000"/>
          <w:sz w:val="22"/>
          <w:szCs w:val="22"/>
        </w:rPr>
        <w:t>O</w:t>
      </w:r>
      <w:r w:rsidRPr="007905CB">
        <w:rPr>
          <w:rFonts w:asciiTheme="majorHAnsi" w:hAnsiTheme="majorHAnsi"/>
          <w:color w:val="000000"/>
          <w:sz w:val="22"/>
          <w:szCs w:val="22"/>
        </w:rPr>
        <w:t>bjects, Designer, Crystal on Web, Microsoft Project, Test Director, Ms. Office.</w:t>
      </w:r>
    </w:p>
    <w:p w:rsidR="00D76C00" w:rsidRPr="007905CB" w:rsidRDefault="00D76C00" w:rsidP="00D76C00">
      <w:pPr>
        <w:pStyle w:val="NoSpacing"/>
        <w:ind w:right="-720"/>
        <w:rPr>
          <w:rFonts w:asciiTheme="majorHAnsi" w:hAnsiTheme="majorHAnsi"/>
          <w:b/>
          <w:color w:val="000000"/>
          <w:sz w:val="22"/>
          <w:szCs w:val="22"/>
        </w:rPr>
      </w:pPr>
    </w:p>
    <w:p w:rsidR="00D76C00" w:rsidRPr="007905CB" w:rsidRDefault="00D76C00" w:rsidP="00D76C00">
      <w:pPr>
        <w:pStyle w:val="NoSpacing"/>
        <w:ind w:right="-720"/>
        <w:rPr>
          <w:rFonts w:asciiTheme="majorHAnsi" w:hAnsiTheme="majorHAnsi"/>
          <w:b/>
          <w:color w:val="000000"/>
          <w:sz w:val="22"/>
          <w:szCs w:val="22"/>
        </w:rPr>
      </w:pPr>
      <w:r w:rsidRPr="007905CB">
        <w:rPr>
          <w:rFonts w:asciiTheme="majorHAnsi" w:hAnsiTheme="majorHAnsi"/>
          <w:b/>
          <w:color w:val="000000"/>
          <w:sz w:val="22"/>
          <w:szCs w:val="22"/>
        </w:rPr>
        <w:t>Washington</w:t>
      </w:r>
      <w:r>
        <w:rPr>
          <w:rFonts w:asciiTheme="majorHAnsi" w:hAnsiTheme="majorHAnsi"/>
          <w:b/>
          <w:color w:val="000000"/>
          <w:sz w:val="22"/>
          <w:szCs w:val="22"/>
        </w:rPr>
        <w:t xml:space="preserve"> State Department of Corrections</w:t>
      </w:r>
      <w:r w:rsidRPr="007905CB">
        <w:rPr>
          <w:rFonts w:asciiTheme="majorHAnsi" w:hAnsiTheme="majorHAnsi"/>
          <w:b/>
          <w:color w:val="000000"/>
          <w:sz w:val="22"/>
          <w:szCs w:val="22"/>
        </w:rPr>
        <w:t>,</w:t>
      </w:r>
      <w:r w:rsidRPr="007905CB">
        <w:rPr>
          <w:rFonts w:asciiTheme="majorHAnsi" w:hAnsiTheme="majorHAnsi"/>
          <w:color w:val="000000"/>
          <w:sz w:val="22"/>
          <w:szCs w:val="22"/>
        </w:rPr>
        <w:t xml:space="preserve"> Olympia, WA</w:t>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Sep’2004 - Dec’2004</w:t>
      </w:r>
    </w:p>
    <w:p w:rsidR="00D76C00" w:rsidRDefault="00D76C00" w:rsidP="00D76C00">
      <w:pPr>
        <w:pStyle w:val="NoSpacing"/>
        <w:rPr>
          <w:rFonts w:asciiTheme="majorHAnsi" w:hAnsiTheme="majorHAnsi"/>
          <w:color w:val="000000"/>
          <w:sz w:val="22"/>
          <w:szCs w:val="22"/>
        </w:rPr>
      </w:pPr>
      <w:r>
        <w:rPr>
          <w:rFonts w:asciiTheme="majorHAnsi" w:hAnsiTheme="majorHAnsi"/>
          <w:b/>
          <w:color w:val="000000"/>
          <w:sz w:val="22"/>
          <w:szCs w:val="22"/>
        </w:rPr>
        <w:t>Project coordinator,</w:t>
      </w:r>
      <w:r w:rsidRPr="007905CB">
        <w:rPr>
          <w:rFonts w:asciiTheme="majorHAnsi" w:hAnsiTheme="majorHAnsi"/>
          <w:color w:val="000000"/>
          <w:sz w:val="22"/>
          <w:szCs w:val="22"/>
        </w:rPr>
        <w:t xml:space="preserve"> Project: Washington State Department of Corrections</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Helped Project Manager with gap analysis for the State of Washington Department of corrections.</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2000/ NT, J2EE, </w:t>
      </w:r>
      <w:r>
        <w:rPr>
          <w:rFonts w:asciiTheme="majorHAnsi" w:hAnsiTheme="majorHAnsi"/>
          <w:color w:val="000000"/>
          <w:sz w:val="22"/>
          <w:szCs w:val="22"/>
        </w:rPr>
        <w:t xml:space="preserve">Doors, </w:t>
      </w:r>
      <w:r w:rsidRPr="007905CB">
        <w:rPr>
          <w:rFonts w:asciiTheme="majorHAnsi" w:hAnsiTheme="majorHAnsi"/>
          <w:color w:val="000000"/>
          <w:sz w:val="22"/>
          <w:szCs w:val="22"/>
        </w:rPr>
        <w:t>WebSphere, Microsoft Project, Lotus Notes, MS. Office, SQL</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General Motors, </w:t>
      </w:r>
      <w:r w:rsidRPr="007905CB">
        <w:rPr>
          <w:rFonts w:asciiTheme="majorHAnsi" w:hAnsiTheme="majorHAnsi"/>
          <w:color w:val="000000"/>
          <w:sz w:val="22"/>
          <w:szCs w:val="22"/>
        </w:rPr>
        <w:t>Detroit, MI</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sidRPr="007905CB">
        <w:rPr>
          <w:rFonts w:asciiTheme="majorHAnsi" w:hAnsiTheme="majorHAnsi"/>
          <w:color w:val="000000"/>
          <w:sz w:val="22"/>
          <w:szCs w:val="22"/>
        </w:rPr>
        <w:tab/>
      </w:r>
      <w:r>
        <w:rPr>
          <w:rFonts w:asciiTheme="majorHAnsi" w:hAnsiTheme="majorHAnsi"/>
          <w:color w:val="000000"/>
          <w:sz w:val="22"/>
          <w:szCs w:val="22"/>
        </w:rPr>
        <w:t xml:space="preserve">       </w:t>
      </w:r>
      <w:r w:rsidRPr="007905CB">
        <w:rPr>
          <w:rFonts w:asciiTheme="majorHAnsi" w:hAnsiTheme="majorHAnsi"/>
          <w:b/>
          <w:color w:val="000000"/>
          <w:sz w:val="22"/>
          <w:szCs w:val="22"/>
        </w:rPr>
        <w:t>Jun’2004 - Aug’2004</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SQA Lead, </w:t>
      </w:r>
      <w:r w:rsidRPr="007905CB">
        <w:rPr>
          <w:rFonts w:asciiTheme="majorHAnsi" w:hAnsiTheme="majorHAnsi"/>
          <w:color w:val="000000"/>
          <w:sz w:val="22"/>
          <w:szCs w:val="22"/>
        </w:rPr>
        <w:t>Project: Global Issues Database Management System</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Performed Technical QA Lead roles, besides designing User Stories for Functional and non-functional Testing.</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Environment: </w:t>
      </w:r>
      <w:r w:rsidRPr="007905CB">
        <w:rPr>
          <w:rFonts w:asciiTheme="majorHAnsi" w:hAnsiTheme="majorHAnsi"/>
          <w:color w:val="000000"/>
          <w:sz w:val="22"/>
          <w:szCs w:val="22"/>
        </w:rPr>
        <w:t xml:space="preserve">Windows 2000/ NT, Visual Basic, JAVA, J2EE, MQ series, Lotus Notes, MS Office, </w:t>
      </w:r>
      <w:proofErr w:type="spellStart"/>
      <w:r w:rsidRPr="007905CB">
        <w:rPr>
          <w:rFonts w:asciiTheme="majorHAnsi" w:hAnsiTheme="majorHAnsi"/>
          <w:color w:val="000000"/>
          <w:sz w:val="22"/>
          <w:szCs w:val="22"/>
        </w:rPr>
        <w:t>CaliberRM</w:t>
      </w:r>
      <w:proofErr w:type="spellEnd"/>
      <w:r w:rsidRPr="007905CB">
        <w:rPr>
          <w:rFonts w:asciiTheme="majorHAnsi" w:hAnsiTheme="majorHAnsi"/>
          <w:color w:val="000000"/>
          <w:sz w:val="22"/>
          <w:szCs w:val="22"/>
        </w:rPr>
        <w:t xml:space="preserve">, SQL, MS Access, </w:t>
      </w:r>
      <w:r>
        <w:rPr>
          <w:rFonts w:asciiTheme="majorHAnsi" w:hAnsiTheme="majorHAnsi"/>
          <w:color w:val="000000"/>
          <w:sz w:val="22"/>
          <w:szCs w:val="22"/>
        </w:rPr>
        <w:t>Doors</w:t>
      </w:r>
      <w:r w:rsidRPr="007905CB">
        <w:rPr>
          <w:rFonts w:asciiTheme="majorHAnsi" w:hAnsiTheme="majorHAnsi"/>
          <w:color w:val="000000"/>
          <w:sz w:val="22"/>
          <w:szCs w:val="22"/>
        </w:rPr>
        <w:t xml:space="preserve">, </w:t>
      </w:r>
      <w:r>
        <w:rPr>
          <w:rFonts w:asciiTheme="majorHAnsi" w:hAnsiTheme="majorHAnsi"/>
          <w:color w:val="000000"/>
          <w:sz w:val="22"/>
          <w:szCs w:val="22"/>
        </w:rPr>
        <w:t xml:space="preserve">RTC, </w:t>
      </w:r>
      <w:r w:rsidRPr="007905CB">
        <w:rPr>
          <w:rFonts w:asciiTheme="majorHAnsi" w:hAnsiTheme="majorHAnsi"/>
          <w:color w:val="000000"/>
          <w:sz w:val="22"/>
          <w:szCs w:val="22"/>
        </w:rPr>
        <w:t>Rational Clear Quest.</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Indiana</w:t>
      </w:r>
      <w:r>
        <w:rPr>
          <w:rFonts w:asciiTheme="majorHAnsi" w:hAnsiTheme="majorHAnsi"/>
          <w:b/>
          <w:color w:val="000000"/>
          <w:sz w:val="22"/>
          <w:szCs w:val="22"/>
        </w:rPr>
        <w:t xml:space="preserve"> State Child Support Enforcement System</w:t>
      </w:r>
      <w:r w:rsidRPr="007905CB">
        <w:rPr>
          <w:rFonts w:asciiTheme="majorHAnsi" w:hAnsiTheme="majorHAnsi"/>
          <w:b/>
          <w:color w:val="000000"/>
          <w:sz w:val="22"/>
          <w:szCs w:val="22"/>
        </w:rPr>
        <w:t>,</w:t>
      </w:r>
      <w:r w:rsidRPr="007905CB">
        <w:rPr>
          <w:rFonts w:asciiTheme="majorHAnsi" w:hAnsiTheme="majorHAnsi"/>
          <w:color w:val="000000"/>
          <w:sz w:val="22"/>
          <w:szCs w:val="22"/>
        </w:rPr>
        <w:t xml:space="preserve"> Indianapolis, IN</w:t>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sidRPr="007905CB">
        <w:rPr>
          <w:rFonts w:asciiTheme="majorHAnsi" w:hAnsiTheme="majorHAnsi"/>
          <w:b/>
          <w:color w:val="000000"/>
          <w:sz w:val="22"/>
          <w:szCs w:val="22"/>
        </w:rPr>
        <w:t>Sep’2003 - May’2004</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SQA Lead, </w:t>
      </w:r>
      <w:r w:rsidRPr="007905CB">
        <w:rPr>
          <w:rFonts w:asciiTheme="majorHAnsi" w:hAnsiTheme="majorHAnsi"/>
          <w:color w:val="000000"/>
          <w:sz w:val="22"/>
          <w:szCs w:val="22"/>
        </w:rPr>
        <w:t>Project: Indiana State Child Support (ISETS)</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lastRenderedPageBreak/>
        <w:t>Performed Technical QA Lead roles, in addition to automating all CICS Screens for the MainFrame application.</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2000/ NT, OS/380, OS/400, Mainframes, AS/400, Cobol, TSO/ISPF, SPUFI, VSAM, CICS, FILEAID EX, IMS, RUP &amp; DBU, PVCS, DB2, Win Runner 7.5,</w:t>
      </w:r>
      <w:r>
        <w:rPr>
          <w:rFonts w:asciiTheme="majorHAnsi" w:hAnsiTheme="majorHAnsi"/>
          <w:color w:val="000000"/>
          <w:sz w:val="22"/>
          <w:szCs w:val="22"/>
        </w:rPr>
        <w:t xml:space="preserve"> </w:t>
      </w:r>
      <w:r w:rsidRPr="007905CB">
        <w:rPr>
          <w:rFonts w:asciiTheme="majorHAnsi" w:hAnsiTheme="majorHAnsi"/>
          <w:color w:val="000000"/>
          <w:sz w:val="22"/>
          <w:szCs w:val="22"/>
        </w:rPr>
        <w:t>ITS, DOORS, Excel Spreadsheet, PowerPoint, SQL.</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b/>
          <w:color w:val="000000"/>
          <w:sz w:val="22"/>
          <w:szCs w:val="22"/>
        </w:rPr>
      </w:pPr>
      <w:r w:rsidRPr="007905CB">
        <w:rPr>
          <w:rFonts w:asciiTheme="majorHAnsi" w:hAnsiTheme="majorHAnsi"/>
          <w:b/>
          <w:color w:val="000000"/>
          <w:sz w:val="22"/>
          <w:szCs w:val="22"/>
        </w:rPr>
        <w:t>Michigan</w:t>
      </w:r>
      <w:r>
        <w:rPr>
          <w:rFonts w:asciiTheme="majorHAnsi" w:hAnsiTheme="majorHAnsi"/>
          <w:b/>
          <w:color w:val="000000"/>
          <w:sz w:val="22"/>
          <w:szCs w:val="22"/>
        </w:rPr>
        <w:t xml:space="preserve"> State Child Support Enforcement System</w:t>
      </w:r>
      <w:r w:rsidRPr="007905CB">
        <w:rPr>
          <w:rFonts w:asciiTheme="majorHAnsi" w:hAnsiTheme="majorHAnsi"/>
          <w:b/>
          <w:color w:val="000000"/>
          <w:sz w:val="22"/>
          <w:szCs w:val="22"/>
        </w:rPr>
        <w:t>,</w:t>
      </w:r>
      <w:r w:rsidRPr="007905CB">
        <w:rPr>
          <w:rFonts w:asciiTheme="majorHAnsi" w:hAnsiTheme="majorHAnsi"/>
          <w:color w:val="000000"/>
          <w:sz w:val="22"/>
          <w:szCs w:val="22"/>
        </w:rPr>
        <w:t xml:space="preserve"> Lansing, MI</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sidRPr="007905CB">
        <w:rPr>
          <w:rFonts w:asciiTheme="majorHAnsi" w:hAnsiTheme="majorHAnsi"/>
          <w:b/>
          <w:color w:val="000000"/>
          <w:sz w:val="22"/>
          <w:szCs w:val="22"/>
        </w:rPr>
        <w:t>Jan’2002 - Aug’2003</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Test Coordinator, </w:t>
      </w:r>
      <w:r w:rsidRPr="007905CB">
        <w:rPr>
          <w:rFonts w:asciiTheme="majorHAnsi" w:hAnsiTheme="majorHAnsi"/>
          <w:color w:val="000000"/>
          <w:sz w:val="22"/>
          <w:szCs w:val="22"/>
        </w:rPr>
        <w:t>Project: Michigan Child Support Enforcement System (</w:t>
      </w:r>
      <w:proofErr w:type="spellStart"/>
      <w:r w:rsidRPr="007905CB">
        <w:rPr>
          <w:rFonts w:asciiTheme="majorHAnsi" w:hAnsiTheme="majorHAnsi"/>
          <w:color w:val="000000"/>
          <w:sz w:val="22"/>
          <w:szCs w:val="22"/>
        </w:rPr>
        <w:t>MiCSES</w:t>
      </w:r>
      <w:proofErr w:type="spellEnd"/>
      <w:r w:rsidRPr="007905CB">
        <w:rPr>
          <w:rFonts w:asciiTheme="majorHAnsi" w:hAnsiTheme="majorHAnsi"/>
          <w:color w:val="000000"/>
          <w:sz w:val="22"/>
          <w:szCs w:val="22"/>
        </w:rPr>
        <w:t xml:space="preserve">)  </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Performed Technical QA roles, Back End, Batch, Front End (Oracle Forms) and Coordinated Forms Testing with Lason, the Vendor, for the entire MI State.</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IBM Compatibilities, Windows 2000/ NT, Java, Oracle Forms, Oracle Reports, Oracle, C++, XML, XSL, Cognos, Business objects, RUP, MQ Series, Oracle, Manual Testing, Visio, Software Quality Metrics, Excel Spreadsheet QA Run, SQL</w:t>
      </w:r>
      <w:r w:rsidR="00ED0B32">
        <w:rPr>
          <w:rFonts w:asciiTheme="majorHAnsi" w:hAnsiTheme="majorHAnsi"/>
          <w:color w:val="000000"/>
          <w:sz w:val="22"/>
          <w:szCs w:val="22"/>
        </w:rPr>
        <w:t>,</w:t>
      </w:r>
      <w:r w:rsidRPr="007905CB">
        <w:rPr>
          <w:rFonts w:asciiTheme="majorHAnsi" w:hAnsiTheme="majorHAnsi"/>
          <w:color w:val="000000"/>
          <w:sz w:val="22"/>
          <w:szCs w:val="22"/>
        </w:rPr>
        <w:t xml:space="preserve"> and Remedy.</w:t>
      </w:r>
    </w:p>
    <w:p w:rsidR="00D76C00" w:rsidRDefault="00D76C00" w:rsidP="00D76C00">
      <w:pPr>
        <w:pStyle w:val="NoSpacing"/>
        <w:rPr>
          <w:rFonts w:asciiTheme="majorHAnsi" w:hAnsiTheme="majorHAnsi"/>
          <w:color w:val="000000"/>
          <w:sz w:val="22"/>
          <w:szCs w:val="22"/>
        </w:rPr>
      </w:pPr>
    </w:p>
    <w:p w:rsidR="00D76C00" w:rsidRPr="00770EEF" w:rsidRDefault="00D76C00" w:rsidP="00D76C00">
      <w:pPr>
        <w:pStyle w:val="NoSpacing"/>
        <w:rPr>
          <w:rFonts w:asciiTheme="majorHAnsi" w:hAnsiTheme="majorHAnsi"/>
          <w:b/>
          <w:color w:val="44546A" w:themeColor="text2"/>
          <w:sz w:val="22"/>
          <w:szCs w:val="22"/>
          <w:u w:val="single"/>
        </w:rPr>
      </w:pPr>
      <w:r w:rsidRPr="00770EEF">
        <w:rPr>
          <w:rFonts w:asciiTheme="majorHAnsi" w:hAnsiTheme="majorHAnsi"/>
          <w:b/>
          <w:color w:val="44546A" w:themeColor="text2"/>
          <w:sz w:val="22"/>
          <w:szCs w:val="22"/>
          <w:u w:val="single"/>
        </w:rPr>
        <w:t>Employer: Global Associates Inc. April’1999 – May’2001</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Annuncio Software Inc. (</w:t>
      </w:r>
      <w:r>
        <w:rPr>
          <w:rFonts w:asciiTheme="majorHAnsi" w:hAnsiTheme="majorHAnsi"/>
          <w:b/>
          <w:color w:val="000000"/>
          <w:sz w:val="22"/>
          <w:szCs w:val="22"/>
        </w:rPr>
        <w:t xml:space="preserve">email campaign </w:t>
      </w:r>
      <w:r w:rsidRPr="007905CB">
        <w:rPr>
          <w:rFonts w:asciiTheme="majorHAnsi" w:hAnsiTheme="majorHAnsi"/>
          <w:b/>
          <w:color w:val="000000"/>
          <w:sz w:val="22"/>
          <w:szCs w:val="22"/>
        </w:rPr>
        <w:t>Acquired by PeopleSoft),</w:t>
      </w:r>
      <w:r w:rsidRPr="007905CB">
        <w:rPr>
          <w:rFonts w:asciiTheme="majorHAnsi" w:hAnsiTheme="majorHAnsi"/>
          <w:color w:val="000000"/>
          <w:sz w:val="22"/>
          <w:szCs w:val="22"/>
        </w:rPr>
        <w:t xml:space="preserve"> Mountain View, CA</w:t>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sidRPr="007905CB">
        <w:rPr>
          <w:rFonts w:asciiTheme="majorHAnsi" w:hAnsiTheme="majorHAnsi"/>
          <w:b/>
          <w:color w:val="000000"/>
          <w:sz w:val="22"/>
          <w:szCs w:val="22"/>
        </w:rPr>
        <w:t>Jul’2000 - Dec’2001</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SQA Consultant, </w:t>
      </w:r>
      <w:r w:rsidRPr="007905CB">
        <w:rPr>
          <w:rFonts w:asciiTheme="majorHAnsi" w:hAnsiTheme="majorHAnsi"/>
          <w:color w:val="000000"/>
          <w:sz w:val="22"/>
          <w:szCs w:val="22"/>
        </w:rPr>
        <w:t>Project: Annuncio Live TM for Campaign automation (Annuncio.com)</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Performed Technical QA roles, Certified the product before signing off and shipping to the customers.</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Windows NT, Unix, Asp, Java, C++, COM, DCOM, MS Office, Oracle, SQL Server, MS Access, Silk, Test Tracker, Visio, SQL.</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Pr>
          <w:rFonts w:asciiTheme="majorHAnsi" w:hAnsiTheme="majorHAnsi"/>
          <w:b/>
          <w:color w:val="000000"/>
          <w:sz w:val="22"/>
          <w:szCs w:val="22"/>
        </w:rPr>
        <w:t xml:space="preserve">Business to Business Online </w:t>
      </w:r>
      <w:r w:rsidRPr="007905CB">
        <w:rPr>
          <w:rFonts w:asciiTheme="majorHAnsi" w:hAnsiTheme="majorHAnsi"/>
          <w:b/>
          <w:color w:val="000000"/>
          <w:sz w:val="22"/>
          <w:szCs w:val="22"/>
        </w:rPr>
        <w:t>Processor</w:t>
      </w:r>
      <w:r>
        <w:rPr>
          <w:rFonts w:asciiTheme="majorHAnsi" w:hAnsiTheme="majorHAnsi"/>
          <w:b/>
          <w:color w:val="000000"/>
          <w:sz w:val="22"/>
          <w:szCs w:val="22"/>
        </w:rPr>
        <w:t xml:space="preserve"> (</w:t>
      </w:r>
      <w:proofErr w:type="spellStart"/>
      <w:r>
        <w:rPr>
          <w:rFonts w:asciiTheme="majorHAnsi" w:hAnsiTheme="majorHAnsi"/>
          <w:b/>
          <w:color w:val="000000"/>
          <w:sz w:val="22"/>
          <w:szCs w:val="22"/>
        </w:rPr>
        <w:t>eTrade</w:t>
      </w:r>
      <w:proofErr w:type="spellEnd"/>
      <w:r>
        <w:rPr>
          <w:rFonts w:asciiTheme="majorHAnsi" w:hAnsiTheme="majorHAnsi"/>
          <w:color w:val="000000"/>
          <w:sz w:val="22"/>
          <w:szCs w:val="22"/>
        </w:rPr>
        <w:t>)</w:t>
      </w:r>
      <w:r w:rsidRPr="007905CB">
        <w:rPr>
          <w:rFonts w:asciiTheme="majorHAnsi" w:hAnsiTheme="majorHAnsi"/>
          <w:b/>
          <w:color w:val="000000"/>
          <w:sz w:val="22"/>
          <w:szCs w:val="22"/>
        </w:rPr>
        <w:t>,</w:t>
      </w:r>
      <w:r w:rsidRPr="007905CB">
        <w:rPr>
          <w:rFonts w:asciiTheme="majorHAnsi" w:hAnsiTheme="majorHAnsi"/>
          <w:color w:val="000000"/>
          <w:sz w:val="22"/>
          <w:szCs w:val="22"/>
        </w:rPr>
        <w:t xml:space="preserve"> </w:t>
      </w:r>
      <w:r>
        <w:rPr>
          <w:rFonts w:asciiTheme="majorHAnsi" w:hAnsiTheme="majorHAnsi"/>
          <w:color w:val="000000"/>
          <w:sz w:val="22"/>
          <w:szCs w:val="22"/>
        </w:rPr>
        <w:t>Burlingame</w:t>
      </w:r>
      <w:r w:rsidRPr="007905CB">
        <w:rPr>
          <w:rFonts w:asciiTheme="majorHAnsi" w:hAnsiTheme="majorHAnsi"/>
          <w:color w:val="000000"/>
          <w:sz w:val="22"/>
          <w:szCs w:val="22"/>
        </w:rPr>
        <w:t>, CA</w:t>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Pr>
          <w:rFonts w:asciiTheme="majorHAnsi" w:hAnsiTheme="majorHAnsi"/>
          <w:b/>
          <w:color w:val="000000"/>
          <w:sz w:val="22"/>
          <w:szCs w:val="22"/>
        </w:rPr>
        <w:t>Sep’1999 - Jun</w:t>
      </w:r>
      <w:r w:rsidRPr="007905CB">
        <w:rPr>
          <w:rFonts w:asciiTheme="majorHAnsi" w:hAnsiTheme="majorHAnsi"/>
          <w:b/>
          <w:color w:val="000000"/>
          <w:sz w:val="22"/>
          <w:szCs w:val="22"/>
        </w:rPr>
        <w:t>’2000</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SQA Consultant,</w:t>
      </w:r>
      <w:r w:rsidRPr="007905CB">
        <w:rPr>
          <w:rFonts w:asciiTheme="majorHAnsi" w:hAnsiTheme="majorHAnsi"/>
          <w:color w:val="000000"/>
          <w:sz w:val="22"/>
          <w:szCs w:val="22"/>
        </w:rPr>
        <w:t xml:space="preserve"> Project: Investment Resource Information System </w:t>
      </w:r>
    </w:p>
    <w:p w:rsidR="00D76C00" w:rsidRPr="00F44B6D" w:rsidRDefault="00D76C00" w:rsidP="00D76C00">
      <w:pPr>
        <w:pStyle w:val="NoSpacing"/>
        <w:numPr>
          <w:ilvl w:val="0"/>
          <w:numId w:val="8"/>
        </w:numPr>
        <w:rPr>
          <w:rFonts w:asciiTheme="majorHAnsi" w:hAnsiTheme="majorHAnsi"/>
          <w:noProof/>
          <w:color w:val="000000"/>
          <w:sz w:val="22"/>
          <w:szCs w:val="22"/>
        </w:rPr>
      </w:pPr>
      <w:r>
        <w:rPr>
          <w:rFonts w:asciiTheme="majorHAnsi" w:hAnsiTheme="majorHAnsi"/>
          <w:noProof/>
          <w:color w:val="000000"/>
          <w:sz w:val="22"/>
          <w:szCs w:val="22"/>
        </w:rPr>
        <w:t>Per</w:t>
      </w:r>
      <w:r w:rsidR="00ED0B32">
        <w:rPr>
          <w:rFonts w:asciiTheme="majorHAnsi" w:hAnsiTheme="majorHAnsi"/>
          <w:noProof/>
          <w:color w:val="000000"/>
          <w:sz w:val="22"/>
          <w:szCs w:val="22"/>
        </w:rPr>
        <w:t>formed Technical QA roles, Show</w:t>
      </w:r>
      <w:r>
        <w:rPr>
          <w:rFonts w:asciiTheme="majorHAnsi" w:hAnsiTheme="majorHAnsi"/>
          <w:noProof/>
          <w:color w:val="000000"/>
          <w:sz w:val="22"/>
          <w:szCs w:val="22"/>
        </w:rPr>
        <w:t>cased the product to the Customers.</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Java, Visual Basic, XML, Crystal Reports, Oracle, MS Access, Silk, Visio, Excel Spreadsheet, Test Tracker, SQL.</w:t>
      </w:r>
    </w:p>
    <w:p w:rsidR="00D76C00"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Ion InfoTech,</w:t>
      </w:r>
      <w:r w:rsidRPr="007905CB">
        <w:rPr>
          <w:rFonts w:asciiTheme="majorHAnsi" w:hAnsiTheme="majorHAnsi"/>
          <w:color w:val="000000"/>
          <w:sz w:val="22"/>
          <w:szCs w:val="22"/>
        </w:rPr>
        <w:t xml:space="preserve"> Hyderabad, India</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sidRPr="007905CB">
        <w:rPr>
          <w:rFonts w:asciiTheme="majorHAnsi" w:hAnsiTheme="majorHAnsi"/>
          <w:color w:val="000000"/>
          <w:sz w:val="22"/>
          <w:szCs w:val="22"/>
        </w:rPr>
        <w:t xml:space="preserve"> </w:t>
      </w:r>
      <w:r w:rsidRPr="007905CB">
        <w:rPr>
          <w:rFonts w:asciiTheme="majorHAnsi" w:hAnsiTheme="majorHAnsi"/>
          <w:b/>
          <w:color w:val="000000"/>
          <w:sz w:val="22"/>
          <w:szCs w:val="22"/>
        </w:rPr>
        <w:t>Jan’1998 - Jun’1999</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Developer, </w:t>
      </w:r>
      <w:r w:rsidRPr="007905CB">
        <w:rPr>
          <w:rFonts w:asciiTheme="majorHAnsi" w:hAnsiTheme="majorHAnsi"/>
          <w:color w:val="000000"/>
          <w:sz w:val="22"/>
          <w:szCs w:val="22"/>
        </w:rPr>
        <w:t>Project: Online Training</w:t>
      </w:r>
    </w:p>
    <w:p w:rsidR="00D76C00" w:rsidRPr="00FC5652" w:rsidRDefault="00D76C00" w:rsidP="00D76C00">
      <w:pPr>
        <w:pStyle w:val="NoSpacing"/>
        <w:numPr>
          <w:ilvl w:val="0"/>
          <w:numId w:val="8"/>
        </w:numPr>
        <w:rPr>
          <w:rFonts w:asciiTheme="majorHAnsi" w:hAnsiTheme="majorHAnsi"/>
          <w:noProof/>
          <w:color w:val="000000"/>
          <w:sz w:val="22"/>
          <w:szCs w:val="22"/>
        </w:rPr>
      </w:pPr>
      <w:r w:rsidRPr="00FC5652">
        <w:rPr>
          <w:rFonts w:asciiTheme="majorHAnsi" w:hAnsiTheme="majorHAnsi"/>
          <w:noProof/>
          <w:color w:val="000000"/>
          <w:sz w:val="22"/>
          <w:szCs w:val="22"/>
        </w:rPr>
        <w:t>Developed Online Training application.</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Environment:</w:t>
      </w:r>
      <w:r w:rsidRPr="007905CB">
        <w:rPr>
          <w:rFonts w:asciiTheme="majorHAnsi" w:hAnsiTheme="majorHAnsi"/>
          <w:color w:val="000000"/>
          <w:sz w:val="22"/>
          <w:szCs w:val="22"/>
        </w:rPr>
        <w:t xml:space="preserve"> ASP, Visual Basic, Crystal Reports, Java, IIS, Visual Interdev</w:t>
      </w:r>
    </w:p>
    <w:p w:rsidR="00D76C00" w:rsidRPr="007905CB" w:rsidRDefault="00D76C00" w:rsidP="00D76C00">
      <w:pPr>
        <w:pStyle w:val="NoSpacing"/>
        <w:rPr>
          <w:rFonts w:asciiTheme="majorHAnsi" w:hAnsiTheme="majorHAnsi"/>
          <w:color w:val="000000"/>
          <w:sz w:val="22"/>
          <w:szCs w:val="22"/>
        </w:rPr>
      </w:pPr>
    </w:p>
    <w:p w:rsidR="00D76C00" w:rsidRPr="007905CB" w:rsidRDefault="00D76C00" w:rsidP="00D76C00">
      <w:pPr>
        <w:pStyle w:val="NoSpacing"/>
        <w:rPr>
          <w:rFonts w:asciiTheme="majorHAnsi" w:hAnsiTheme="majorHAnsi"/>
          <w:b/>
          <w:color w:val="000000"/>
          <w:sz w:val="22"/>
          <w:szCs w:val="22"/>
        </w:rPr>
      </w:pPr>
      <w:r w:rsidRPr="007905CB">
        <w:rPr>
          <w:rFonts w:asciiTheme="majorHAnsi" w:hAnsiTheme="majorHAnsi"/>
          <w:b/>
          <w:color w:val="000000"/>
          <w:sz w:val="22"/>
          <w:szCs w:val="22"/>
        </w:rPr>
        <w:t xml:space="preserve">Informatics India, </w:t>
      </w:r>
      <w:r w:rsidRPr="007905CB">
        <w:rPr>
          <w:rFonts w:asciiTheme="majorHAnsi" w:hAnsiTheme="majorHAnsi"/>
          <w:color w:val="000000"/>
          <w:sz w:val="22"/>
          <w:szCs w:val="22"/>
        </w:rPr>
        <w:t>Hyderabad, India</w:t>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r>
      <w:r w:rsidRPr="007905CB">
        <w:rPr>
          <w:rFonts w:asciiTheme="majorHAnsi" w:hAnsiTheme="majorHAnsi"/>
          <w:color w:val="000000"/>
          <w:sz w:val="22"/>
          <w:szCs w:val="22"/>
        </w:rPr>
        <w:tab/>
        <w:t xml:space="preserve">          </w:t>
      </w:r>
      <w:r w:rsidRPr="007905CB">
        <w:rPr>
          <w:rFonts w:asciiTheme="majorHAnsi" w:hAnsiTheme="majorHAnsi"/>
          <w:color w:val="000000"/>
          <w:sz w:val="22"/>
          <w:szCs w:val="22"/>
        </w:rPr>
        <w:tab/>
        <w:t xml:space="preserve">           </w:t>
      </w:r>
      <w:r>
        <w:rPr>
          <w:rFonts w:asciiTheme="majorHAnsi" w:hAnsiTheme="majorHAnsi"/>
          <w:color w:val="000000"/>
          <w:sz w:val="22"/>
          <w:szCs w:val="22"/>
        </w:rPr>
        <w:t xml:space="preserve">      </w:t>
      </w:r>
      <w:r w:rsidRPr="007905CB">
        <w:rPr>
          <w:rFonts w:asciiTheme="majorHAnsi" w:hAnsiTheme="majorHAnsi"/>
          <w:color w:val="000000"/>
          <w:sz w:val="22"/>
          <w:szCs w:val="22"/>
        </w:rPr>
        <w:t xml:space="preserve"> </w:t>
      </w:r>
      <w:r>
        <w:rPr>
          <w:rFonts w:asciiTheme="majorHAnsi" w:hAnsiTheme="majorHAnsi"/>
          <w:color w:val="000000"/>
          <w:sz w:val="22"/>
          <w:szCs w:val="22"/>
        </w:rPr>
        <w:t xml:space="preserve">   </w:t>
      </w:r>
      <w:r w:rsidRPr="007905CB">
        <w:rPr>
          <w:rFonts w:asciiTheme="majorHAnsi" w:hAnsiTheme="majorHAnsi"/>
          <w:b/>
          <w:color w:val="000000"/>
          <w:sz w:val="22"/>
          <w:szCs w:val="22"/>
        </w:rPr>
        <w:t>Jun’1996 - Dec’1997</w:t>
      </w:r>
    </w:p>
    <w:p w:rsidR="00D76C00"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Developer, </w:t>
      </w:r>
      <w:r w:rsidRPr="007905CB">
        <w:rPr>
          <w:rFonts w:asciiTheme="majorHAnsi" w:hAnsiTheme="majorHAnsi"/>
          <w:color w:val="000000"/>
          <w:sz w:val="22"/>
          <w:szCs w:val="22"/>
        </w:rPr>
        <w:t>Project: Inventory/Order Tracking/Payroll System</w:t>
      </w:r>
    </w:p>
    <w:p w:rsidR="00D76C00" w:rsidRPr="00FC5652" w:rsidRDefault="00D76C00" w:rsidP="00D76C00">
      <w:pPr>
        <w:pStyle w:val="NoSpacing"/>
        <w:numPr>
          <w:ilvl w:val="0"/>
          <w:numId w:val="8"/>
        </w:numPr>
        <w:rPr>
          <w:rFonts w:asciiTheme="majorHAnsi" w:hAnsiTheme="majorHAnsi"/>
          <w:noProof/>
          <w:color w:val="000000"/>
          <w:sz w:val="22"/>
          <w:szCs w:val="22"/>
        </w:rPr>
      </w:pPr>
      <w:r w:rsidRPr="00FC5652">
        <w:rPr>
          <w:rFonts w:asciiTheme="majorHAnsi" w:hAnsiTheme="majorHAnsi"/>
          <w:noProof/>
          <w:color w:val="000000"/>
          <w:sz w:val="22"/>
          <w:szCs w:val="22"/>
        </w:rPr>
        <w:t xml:space="preserve">Developed </w:t>
      </w:r>
      <w:r>
        <w:rPr>
          <w:rFonts w:asciiTheme="majorHAnsi" w:hAnsiTheme="majorHAnsi"/>
          <w:noProof/>
          <w:color w:val="000000"/>
          <w:sz w:val="22"/>
          <w:szCs w:val="22"/>
        </w:rPr>
        <w:t>program for Inventory updates, Order Tracking and Payroll system</w:t>
      </w:r>
      <w:r w:rsidRPr="00FC5652">
        <w:rPr>
          <w:rFonts w:asciiTheme="majorHAnsi" w:hAnsiTheme="majorHAnsi"/>
          <w:noProof/>
          <w:color w:val="000000"/>
          <w:sz w:val="22"/>
          <w:szCs w:val="22"/>
        </w:rPr>
        <w:t>.</w:t>
      </w:r>
    </w:p>
    <w:p w:rsidR="00D76C00" w:rsidRPr="007905CB" w:rsidRDefault="00D76C00" w:rsidP="00D76C00">
      <w:pPr>
        <w:pStyle w:val="NoSpacing"/>
        <w:rPr>
          <w:rFonts w:asciiTheme="majorHAnsi" w:hAnsiTheme="majorHAnsi"/>
          <w:color w:val="000000"/>
          <w:sz w:val="22"/>
          <w:szCs w:val="22"/>
        </w:rPr>
      </w:pPr>
      <w:r w:rsidRPr="007905CB">
        <w:rPr>
          <w:rFonts w:asciiTheme="majorHAnsi" w:hAnsiTheme="majorHAnsi"/>
          <w:b/>
          <w:color w:val="000000"/>
          <w:sz w:val="22"/>
          <w:szCs w:val="22"/>
        </w:rPr>
        <w:t xml:space="preserve">Environment: </w:t>
      </w:r>
      <w:r w:rsidRPr="007905CB">
        <w:rPr>
          <w:rFonts w:asciiTheme="majorHAnsi" w:hAnsiTheme="majorHAnsi"/>
          <w:color w:val="000000"/>
          <w:sz w:val="22"/>
          <w:szCs w:val="22"/>
        </w:rPr>
        <w:t>ASP, Visual Basic, Crystal Reports, Java, IIS, Visual Interdev.</w:t>
      </w:r>
    </w:p>
    <w:p w:rsidR="00D76C00" w:rsidRDefault="00D76C00" w:rsidP="00C90FC7">
      <w:pPr>
        <w:pStyle w:val="NoSpacing"/>
        <w:rPr>
          <w:rFonts w:asciiTheme="majorHAnsi" w:hAnsiTheme="majorHAnsi"/>
          <w:color w:val="000000"/>
          <w:sz w:val="22"/>
          <w:szCs w:val="22"/>
        </w:rPr>
      </w:pPr>
    </w:p>
    <w:sectPr w:rsidR="00D76C00" w:rsidSect="002C49D8">
      <w:footerReference w:type="default" r:id="rId11"/>
      <w:pgSz w:w="12240" w:h="15840" w:code="1"/>
      <w:pgMar w:top="720" w:right="720" w:bottom="720" w:left="72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D9A" w:rsidRDefault="00A23D9A">
      <w:r>
        <w:separator/>
      </w:r>
    </w:p>
  </w:endnote>
  <w:endnote w:type="continuationSeparator" w:id="0">
    <w:p w:rsidR="00A23D9A" w:rsidRDefault="00A2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RAAA A+ F 1">
    <w:altName w:val="Calibri"/>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A0" w:rsidRDefault="009441A0">
    <w:pPr>
      <w:pStyle w:val="Footer"/>
    </w:pPr>
    <w:r w:rsidRPr="00FC2EEC">
      <w:rPr>
        <w:rFonts w:ascii="Edwardian Script ITC" w:hAnsi="Edwardian Script ITC"/>
        <w:noProof/>
        <w:color w:val="5B9BD5" w:themeColor="accent1"/>
      </w:rPr>
      <mc:AlternateContent>
        <mc:Choice Requires="wps">
          <w:drawing>
            <wp:anchor distT="0" distB="0" distL="114300" distR="114300" simplePos="0" relativeHeight="251659264" behindDoc="0" locked="0" layoutInCell="1" allowOverlap="1" wp14:anchorId="0004ADA5" wp14:editId="4E8642D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412EB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C2EEC">
      <w:rPr>
        <w:rFonts w:ascii="Edwardian Script ITC" w:hAnsi="Edwardian Script ITC"/>
        <w:color w:val="5B9BD5" w:themeColor="accent1"/>
      </w:rPr>
      <w:t xml:space="preserve">Suneetha Gagadam </w:t>
    </w:r>
    <w:r>
      <w:rPr>
        <w:rFonts w:ascii="Edwardian Script ITC" w:hAnsi="Edwardian Script ITC"/>
        <w:color w:val="5B9BD5" w:themeColor="accent1"/>
      </w:rPr>
      <w:t xml:space="preserve">                                                                                          </w:t>
    </w:r>
    <w:r w:rsidRPr="00FC2EEC">
      <w:rPr>
        <w:rFonts w:ascii="Edwardian Script ITC" w:hAnsi="Edwardian Script ITC"/>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855021" w:rsidRPr="00855021">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D9A" w:rsidRDefault="00A23D9A">
      <w:r>
        <w:separator/>
      </w:r>
    </w:p>
  </w:footnote>
  <w:footnote w:type="continuationSeparator" w:id="0">
    <w:p w:rsidR="00A23D9A" w:rsidRDefault="00A23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numFmt w:val="bullet"/>
      <w:lvlText w:val=""/>
      <w:lvlJc w:val="left"/>
      <w:pPr>
        <w:tabs>
          <w:tab w:val="num" w:pos="705"/>
        </w:tabs>
        <w:ind w:left="705"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520641"/>
    <w:multiLevelType w:val="hybridMultilevel"/>
    <w:tmpl w:val="19DA2C4C"/>
    <w:lvl w:ilvl="0" w:tplc="FFFFFFFF">
      <w:start w:val="1"/>
      <w:numFmt w:val="bullet"/>
      <w:pStyle w:val="Callou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2D305A7"/>
    <w:multiLevelType w:val="hybridMultilevel"/>
    <w:tmpl w:val="FF64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576167"/>
    <w:multiLevelType w:val="multilevel"/>
    <w:tmpl w:val="DC1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60E2A"/>
    <w:multiLevelType w:val="multilevel"/>
    <w:tmpl w:val="3FD8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01659"/>
    <w:multiLevelType w:val="multilevel"/>
    <w:tmpl w:val="10C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C1540D"/>
    <w:multiLevelType w:val="hybridMultilevel"/>
    <w:tmpl w:val="700C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DF5C0A"/>
    <w:multiLevelType w:val="hybridMultilevel"/>
    <w:tmpl w:val="F07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103AFB"/>
    <w:multiLevelType w:val="hybridMultilevel"/>
    <w:tmpl w:val="2806E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258B1"/>
    <w:multiLevelType w:val="hybridMultilevel"/>
    <w:tmpl w:val="FB3822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8E2C8C"/>
    <w:multiLevelType w:val="hybridMultilevel"/>
    <w:tmpl w:val="33800DDC"/>
    <w:lvl w:ilvl="0" w:tplc="F0DA7CDE">
      <w:start w:val="1"/>
      <w:numFmt w:val="bullet"/>
      <w:pStyle w:val="vj-BulletNormal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0F68A5"/>
    <w:multiLevelType w:val="multilevel"/>
    <w:tmpl w:val="997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F5EB0"/>
    <w:multiLevelType w:val="hybridMultilevel"/>
    <w:tmpl w:val="D01673C0"/>
    <w:lvl w:ilvl="0" w:tplc="04090001">
      <w:start w:val="1"/>
      <w:numFmt w:val="bullet"/>
      <w:pStyle w:val="Poin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C4165"/>
    <w:multiLevelType w:val="hybridMultilevel"/>
    <w:tmpl w:val="1ED4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90757F"/>
    <w:multiLevelType w:val="hybridMultilevel"/>
    <w:tmpl w:val="1AA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816F8C"/>
    <w:multiLevelType w:val="hybridMultilevel"/>
    <w:tmpl w:val="527257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22EA2303"/>
    <w:multiLevelType w:val="hybridMultilevel"/>
    <w:tmpl w:val="1F8EF7A6"/>
    <w:lvl w:ilvl="0" w:tplc="FED00A4E">
      <w:start w:val="1"/>
      <w:numFmt w:val="bullet"/>
      <w:pStyle w:val="bulletedjobdescrip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4A04753"/>
    <w:multiLevelType w:val="hybridMultilevel"/>
    <w:tmpl w:val="16285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F97733"/>
    <w:multiLevelType w:val="hybridMultilevel"/>
    <w:tmpl w:val="709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CE3C1F"/>
    <w:multiLevelType w:val="hybridMultilevel"/>
    <w:tmpl w:val="566A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57640A"/>
    <w:multiLevelType w:val="hybridMultilevel"/>
    <w:tmpl w:val="E6E0CA06"/>
    <w:lvl w:ilvl="0" w:tplc="FFFFFFFF">
      <w:start w:val="1"/>
      <w:numFmt w:val="bullet"/>
      <w:pStyle w:val="bullet"/>
      <w:lvlText w:val=""/>
      <w:lvlJc w:val="left"/>
      <w:pPr>
        <w:tabs>
          <w:tab w:val="num" w:pos="786"/>
        </w:tabs>
        <w:ind w:left="786" w:hanging="360"/>
      </w:pPr>
      <w:rPr>
        <w:rFonts w:ascii="Symbol" w:hAnsi="Symbol" w:hint="default"/>
      </w:rPr>
    </w:lvl>
    <w:lvl w:ilvl="1" w:tplc="FFFFFFFF">
      <w:start w:val="1"/>
      <w:numFmt w:val="bullet"/>
      <w:lvlText w:val=""/>
      <w:lvlJc w:val="left"/>
      <w:pPr>
        <w:tabs>
          <w:tab w:val="num" w:pos="1506"/>
        </w:tabs>
        <w:ind w:left="1506" w:hanging="360"/>
      </w:pPr>
      <w:rPr>
        <w:rFonts w:ascii="Symbol" w:hAnsi="Symbol" w:hint="default"/>
      </w:rPr>
    </w:lvl>
    <w:lvl w:ilvl="2" w:tplc="FFFFFFFF" w:tentative="1">
      <w:start w:val="1"/>
      <w:numFmt w:val="bullet"/>
      <w:lvlText w:val=""/>
      <w:lvlJc w:val="left"/>
      <w:pPr>
        <w:tabs>
          <w:tab w:val="num" w:pos="2226"/>
        </w:tabs>
        <w:ind w:left="2226" w:hanging="360"/>
      </w:pPr>
      <w:rPr>
        <w:rFonts w:ascii="Wingdings" w:hAnsi="Wingdings" w:hint="default"/>
      </w:rPr>
    </w:lvl>
    <w:lvl w:ilvl="3" w:tplc="FFFFFFFF" w:tentative="1">
      <w:start w:val="1"/>
      <w:numFmt w:val="bullet"/>
      <w:lvlText w:val=""/>
      <w:lvlJc w:val="left"/>
      <w:pPr>
        <w:tabs>
          <w:tab w:val="num" w:pos="2946"/>
        </w:tabs>
        <w:ind w:left="2946" w:hanging="360"/>
      </w:pPr>
      <w:rPr>
        <w:rFonts w:ascii="Symbol" w:hAnsi="Symbol" w:hint="default"/>
      </w:rPr>
    </w:lvl>
    <w:lvl w:ilvl="4" w:tplc="FFFFFFFF" w:tentative="1">
      <w:start w:val="1"/>
      <w:numFmt w:val="bullet"/>
      <w:lvlText w:val="o"/>
      <w:lvlJc w:val="left"/>
      <w:pPr>
        <w:tabs>
          <w:tab w:val="num" w:pos="3666"/>
        </w:tabs>
        <w:ind w:left="3666" w:hanging="360"/>
      </w:pPr>
      <w:rPr>
        <w:rFonts w:ascii="Courier New" w:hAnsi="Courier New" w:hint="default"/>
      </w:rPr>
    </w:lvl>
    <w:lvl w:ilvl="5" w:tplc="FFFFFFFF" w:tentative="1">
      <w:start w:val="1"/>
      <w:numFmt w:val="bullet"/>
      <w:lvlText w:val=""/>
      <w:lvlJc w:val="left"/>
      <w:pPr>
        <w:tabs>
          <w:tab w:val="num" w:pos="4386"/>
        </w:tabs>
        <w:ind w:left="4386" w:hanging="360"/>
      </w:pPr>
      <w:rPr>
        <w:rFonts w:ascii="Wingdings" w:hAnsi="Wingdings" w:hint="default"/>
      </w:rPr>
    </w:lvl>
    <w:lvl w:ilvl="6" w:tplc="FFFFFFFF" w:tentative="1">
      <w:start w:val="1"/>
      <w:numFmt w:val="bullet"/>
      <w:lvlText w:val=""/>
      <w:lvlJc w:val="left"/>
      <w:pPr>
        <w:tabs>
          <w:tab w:val="num" w:pos="5106"/>
        </w:tabs>
        <w:ind w:left="5106" w:hanging="360"/>
      </w:pPr>
      <w:rPr>
        <w:rFonts w:ascii="Symbol" w:hAnsi="Symbol" w:hint="default"/>
      </w:rPr>
    </w:lvl>
    <w:lvl w:ilvl="7" w:tplc="FFFFFFFF" w:tentative="1">
      <w:start w:val="1"/>
      <w:numFmt w:val="bullet"/>
      <w:lvlText w:val="o"/>
      <w:lvlJc w:val="left"/>
      <w:pPr>
        <w:tabs>
          <w:tab w:val="num" w:pos="5826"/>
        </w:tabs>
        <w:ind w:left="5826" w:hanging="360"/>
      </w:pPr>
      <w:rPr>
        <w:rFonts w:ascii="Courier New" w:hAnsi="Courier New" w:hint="default"/>
      </w:rPr>
    </w:lvl>
    <w:lvl w:ilvl="8" w:tplc="FFFFFFFF" w:tentative="1">
      <w:start w:val="1"/>
      <w:numFmt w:val="bullet"/>
      <w:lvlText w:val=""/>
      <w:lvlJc w:val="left"/>
      <w:pPr>
        <w:tabs>
          <w:tab w:val="num" w:pos="6546"/>
        </w:tabs>
        <w:ind w:left="6546" w:hanging="360"/>
      </w:pPr>
      <w:rPr>
        <w:rFonts w:ascii="Wingdings" w:hAnsi="Wingdings" w:hint="default"/>
      </w:rPr>
    </w:lvl>
  </w:abstractNum>
  <w:abstractNum w:abstractNumId="29" w15:restartNumberingAfterBreak="0">
    <w:nsid w:val="2FA87D0B"/>
    <w:multiLevelType w:val="multilevel"/>
    <w:tmpl w:val="CD2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6C43F6"/>
    <w:multiLevelType w:val="hybridMultilevel"/>
    <w:tmpl w:val="1D62BA9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3A9B1B14"/>
    <w:multiLevelType w:val="hybridMultilevel"/>
    <w:tmpl w:val="0EE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A92A86"/>
    <w:multiLevelType w:val="multilevel"/>
    <w:tmpl w:val="1F0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1530A"/>
    <w:multiLevelType w:val="multilevel"/>
    <w:tmpl w:val="BBB0B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12E7A"/>
    <w:multiLevelType w:val="hybridMultilevel"/>
    <w:tmpl w:val="6A66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0B1C9E"/>
    <w:multiLevelType w:val="multilevel"/>
    <w:tmpl w:val="FAB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363CC"/>
    <w:multiLevelType w:val="hybridMultilevel"/>
    <w:tmpl w:val="846CB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037224"/>
    <w:multiLevelType w:val="multilevel"/>
    <w:tmpl w:val="3DC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8F3D2A"/>
    <w:multiLevelType w:val="multilevel"/>
    <w:tmpl w:val="5F6AF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D428A"/>
    <w:multiLevelType w:val="hybridMultilevel"/>
    <w:tmpl w:val="CBC4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EB358A"/>
    <w:multiLevelType w:val="hybridMultilevel"/>
    <w:tmpl w:val="DDF00222"/>
    <w:lvl w:ilvl="0" w:tplc="5EEAB9CA">
      <w:start w:val="1"/>
      <w:numFmt w:val="bullet"/>
      <w:pStyle w:val="NormalJustified"/>
      <w:lvlText w:val=""/>
      <w:lvlJc w:val="left"/>
      <w:pPr>
        <w:tabs>
          <w:tab w:val="num" w:pos="2405"/>
        </w:tabs>
        <w:ind w:left="2400" w:hanging="24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E24E3A"/>
    <w:multiLevelType w:val="hybridMultilevel"/>
    <w:tmpl w:val="B72205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B5F1E26"/>
    <w:multiLevelType w:val="multilevel"/>
    <w:tmpl w:val="7CC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2115E"/>
    <w:multiLevelType w:val="hybridMultilevel"/>
    <w:tmpl w:val="C734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5F6FA0"/>
    <w:multiLevelType w:val="hybridMultilevel"/>
    <w:tmpl w:val="3CDA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A633FF"/>
    <w:multiLevelType w:val="hybridMultilevel"/>
    <w:tmpl w:val="5B78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5F71BF"/>
    <w:multiLevelType w:val="hybridMultilevel"/>
    <w:tmpl w:val="0F4A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5E51DB"/>
    <w:multiLevelType w:val="multilevel"/>
    <w:tmpl w:val="1CD2F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AE41A7"/>
    <w:multiLevelType w:val="hybridMultilevel"/>
    <w:tmpl w:val="F014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1D2118"/>
    <w:multiLevelType w:val="hybridMultilevel"/>
    <w:tmpl w:val="9272BFB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0" w15:restartNumberingAfterBreak="0">
    <w:nsid w:val="6AFF0F32"/>
    <w:multiLevelType w:val="hybridMultilevel"/>
    <w:tmpl w:val="23D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877567"/>
    <w:multiLevelType w:val="hybridMultilevel"/>
    <w:tmpl w:val="73086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6B217A"/>
    <w:multiLevelType w:val="hybridMultilevel"/>
    <w:tmpl w:val="0F769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D91322"/>
    <w:multiLevelType w:val="hybridMultilevel"/>
    <w:tmpl w:val="72406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6D05417"/>
    <w:multiLevelType w:val="multilevel"/>
    <w:tmpl w:val="57444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267482"/>
    <w:multiLevelType w:val="hybridMultilevel"/>
    <w:tmpl w:val="5A1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9525CF"/>
    <w:multiLevelType w:val="hybridMultilevel"/>
    <w:tmpl w:val="3E46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9"/>
  </w:num>
  <w:num w:numId="4">
    <w:abstractNumId w:val="18"/>
  </w:num>
  <w:num w:numId="5">
    <w:abstractNumId w:val="40"/>
  </w:num>
  <w:num w:numId="6">
    <w:abstractNumId w:val="28"/>
  </w:num>
  <w:num w:numId="7">
    <w:abstractNumId w:val="45"/>
  </w:num>
  <w:num w:numId="8">
    <w:abstractNumId w:val="55"/>
  </w:num>
  <w:num w:numId="9">
    <w:abstractNumId w:val="48"/>
  </w:num>
  <w:num w:numId="10">
    <w:abstractNumId w:val="43"/>
  </w:num>
  <w:num w:numId="11">
    <w:abstractNumId w:val="22"/>
  </w:num>
  <w:num w:numId="12">
    <w:abstractNumId w:val="15"/>
  </w:num>
  <w:num w:numId="13">
    <w:abstractNumId w:val="14"/>
  </w:num>
  <w:num w:numId="14">
    <w:abstractNumId w:val="46"/>
  </w:num>
  <w:num w:numId="15">
    <w:abstractNumId w:val="10"/>
  </w:num>
  <w:num w:numId="16">
    <w:abstractNumId w:val="21"/>
  </w:num>
  <w:num w:numId="17">
    <w:abstractNumId w:val="30"/>
  </w:num>
  <w:num w:numId="18">
    <w:abstractNumId w:val="23"/>
  </w:num>
  <w:num w:numId="19">
    <w:abstractNumId w:val="34"/>
  </w:num>
  <w:num w:numId="20">
    <w:abstractNumId w:val="27"/>
  </w:num>
  <w:num w:numId="21">
    <w:abstractNumId w:val="36"/>
  </w:num>
  <w:num w:numId="22">
    <w:abstractNumId w:val="50"/>
  </w:num>
  <w:num w:numId="23">
    <w:abstractNumId w:val="16"/>
  </w:num>
  <w:num w:numId="24">
    <w:abstractNumId w:val="13"/>
  </w:num>
  <w:num w:numId="25">
    <w:abstractNumId w:val="11"/>
  </w:num>
  <w:num w:numId="26">
    <w:abstractNumId w:val="42"/>
  </w:num>
  <w:num w:numId="27">
    <w:abstractNumId w:val="38"/>
  </w:num>
  <w:num w:numId="28">
    <w:abstractNumId w:val="33"/>
  </w:num>
  <w:num w:numId="29">
    <w:abstractNumId w:val="54"/>
  </w:num>
  <w:num w:numId="30">
    <w:abstractNumId w:val="47"/>
  </w:num>
  <w:num w:numId="31">
    <w:abstractNumId w:val="35"/>
  </w:num>
  <w:num w:numId="32">
    <w:abstractNumId w:val="25"/>
  </w:num>
  <w:num w:numId="33">
    <w:abstractNumId w:val="44"/>
  </w:num>
  <w:num w:numId="34">
    <w:abstractNumId w:val="26"/>
  </w:num>
  <w:num w:numId="35">
    <w:abstractNumId w:val="49"/>
  </w:num>
  <w:num w:numId="36">
    <w:abstractNumId w:val="31"/>
  </w:num>
  <w:num w:numId="37">
    <w:abstractNumId w:val="39"/>
  </w:num>
  <w:num w:numId="38">
    <w:abstractNumId w:val="29"/>
  </w:num>
  <w:num w:numId="39">
    <w:abstractNumId w:val="37"/>
  </w:num>
  <w:num w:numId="40">
    <w:abstractNumId w:val="32"/>
  </w:num>
  <w:num w:numId="41">
    <w:abstractNumId w:val="41"/>
  </w:num>
  <w:num w:numId="42">
    <w:abstractNumId w:val="17"/>
  </w:num>
  <w:num w:numId="43">
    <w:abstractNumId w:val="53"/>
  </w:num>
  <w:num w:numId="44">
    <w:abstractNumId w:val="19"/>
  </w:num>
  <w:num w:numId="45">
    <w:abstractNumId w:val="56"/>
  </w:num>
  <w:num w:numId="46">
    <w:abstractNumId w:val="52"/>
  </w:num>
  <w:num w:numId="47">
    <w:abstractNumId w:val="51"/>
  </w:num>
  <w:num w:numId="48">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bordersDoNotSurroundHeader/>
  <w:bordersDoNotSurroundFooter/>
  <w:activeWritingStyle w:appName="MSWord" w:lang="en-US" w:vendorID="64" w:dllVersion="0" w:nlCheck="1" w:checkStyle="0"/>
  <w:activeWritingStyle w:appName="MSWord" w:lang="en-U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FF"/>
    <w:rsid w:val="00000686"/>
    <w:rsid w:val="0000091F"/>
    <w:rsid w:val="00000C60"/>
    <w:rsid w:val="00001926"/>
    <w:rsid w:val="00001EE3"/>
    <w:rsid w:val="00002E16"/>
    <w:rsid w:val="00002FE7"/>
    <w:rsid w:val="0000364F"/>
    <w:rsid w:val="00004FBB"/>
    <w:rsid w:val="00005745"/>
    <w:rsid w:val="0000584F"/>
    <w:rsid w:val="000059C7"/>
    <w:rsid w:val="00007C2A"/>
    <w:rsid w:val="00011560"/>
    <w:rsid w:val="00011A0C"/>
    <w:rsid w:val="00013D39"/>
    <w:rsid w:val="00014356"/>
    <w:rsid w:val="000143E4"/>
    <w:rsid w:val="00014A96"/>
    <w:rsid w:val="00014F56"/>
    <w:rsid w:val="00015335"/>
    <w:rsid w:val="00016382"/>
    <w:rsid w:val="000168C6"/>
    <w:rsid w:val="000204AB"/>
    <w:rsid w:val="0002092E"/>
    <w:rsid w:val="00022609"/>
    <w:rsid w:val="00023039"/>
    <w:rsid w:val="00026528"/>
    <w:rsid w:val="00026B3E"/>
    <w:rsid w:val="00027C33"/>
    <w:rsid w:val="00032869"/>
    <w:rsid w:val="000345D4"/>
    <w:rsid w:val="00035F3A"/>
    <w:rsid w:val="00044888"/>
    <w:rsid w:val="00044BFC"/>
    <w:rsid w:val="00045CFB"/>
    <w:rsid w:val="00047A04"/>
    <w:rsid w:val="00050627"/>
    <w:rsid w:val="00050AD0"/>
    <w:rsid w:val="00050D41"/>
    <w:rsid w:val="00052B97"/>
    <w:rsid w:val="00052F49"/>
    <w:rsid w:val="0005458B"/>
    <w:rsid w:val="00057A75"/>
    <w:rsid w:val="000604D2"/>
    <w:rsid w:val="00061988"/>
    <w:rsid w:val="000619DA"/>
    <w:rsid w:val="00063796"/>
    <w:rsid w:val="00063C22"/>
    <w:rsid w:val="000656EC"/>
    <w:rsid w:val="000662FA"/>
    <w:rsid w:val="00066A8F"/>
    <w:rsid w:val="00066BF0"/>
    <w:rsid w:val="00067F0D"/>
    <w:rsid w:val="00070A42"/>
    <w:rsid w:val="0007283E"/>
    <w:rsid w:val="00072B7A"/>
    <w:rsid w:val="00072E1E"/>
    <w:rsid w:val="000748E8"/>
    <w:rsid w:val="000764F4"/>
    <w:rsid w:val="000776F5"/>
    <w:rsid w:val="00080611"/>
    <w:rsid w:val="000824AB"/>
    <w:rsid w:val="00082663"/>
    <w:rsid w:val="000836DB"/>
    <w:rsid w:val="00084107"/>
    <w:rsid w:val="00084F03"/>
    <w:rsid w:val="00085603"/>
    <w:rsid w:val="00086AD6"/>
    <w:rsid w:val="00086B4B"/>
    <w:rsid w:val="00086FB2"/>
    <w:rsid w:val="0008752F"/>
    <w:rsid w:val="000877EE"/>
    <w:rsid w:val="00087C6A"/>
    <w:rsid w:val="000903B6"/>
    <w:rsid w:val="00091137"/>
    <w:rsid w:val="00093465"/>
    <w:rsid w:val="00093787"/>
    <w:rsid w:val="00094161"/>
    <w:rsid w:val="00094BD0"/>
    <w:rsid w:val="000958BB"/>
    <w:rsid w:val="000976A9"/>
    <w:rsid w:val="000A13BA"/>
    <w:rsid w:val="000A220E"/>
    <w:rsid w:val="000A2602"/>
    <w:rsid w:val="000A32EE"/>
    <w:rsid w:val="000A3434"/>
    <w:rsid w:val="000A4E19"/>
    <w:rsid w:val="000A7490"/>
    <w:rsid w:val="000B06A4"/>
    <w:rsid w:val="000B0E94"/>
    <w:rsid w:val="000B1659"/>
    <w:rsid w:val="000B16BA"/>
    <w:rsid w:val="000B23D6"/>
    <w:rsid w:val="000B2DA1"/>
    <w:rsid w:val="000B2EF5"/>
    <w:rsid w:val="000B30B8"/>
    <w:rsid w:val="000B33E3"/>
    <w:rsid w:val="000B3D76"/>
    <w:rsid w:val="000B4EE3"/>
    <w:rsid w:val="000B521F"/>
    <w:rsid w:val="000B5288"/>
    <w:rsid w:val="000B53C5"/>
    <w:rsid w:val="000B567D"/>
    <w:rsid w:val="000B5A0B"/>
    <w:rsid w:val="000B5E56"/>
    <w:rsid w:val="000B64E4"/>
    <w:rsid w:val="000B6BCA"/>
    <w:rsid w:val="000B6C0B"/>
    <w:rsid w:val="000B758A"/>
    <w:rsid w:val="000B7749"/>
    <w:rsid w:val="000C050B"/>
    <w:rsid w:val="000C0889"/>
    <w:rsid w:val="000C0CAE"/>
    <w:rsid w:val="000C0DD7"/>
    <w:rsid w:val="000C16F5"/>
    <w:rsid w:val="000C26ED"/>
    <w:rsid w:val="000C4145"/>
    <w:rsid w:val="000C4C47"/>
    <w:rsid w:val="000C4C86"/>
    <w:rsid w:val="000C5AD1"/>
    <w:rsid w:val="000C6F47"/>
    <w:rsid w:val="000C76BB"/>
    <w:rsid w:val="000D09BC"/>
    <w:rsid w:val="000D21F8"/>
    <w:rsid w:val="000D4204"/>
    <w:rsid w:val="000D5C4C"/>
    <w:rsid w:val="000D60C2"/>
    <w:rsid w:val="000D6168"/>
    <w:rsid w:val="000D61C2"/>
    <w:rsid w:val="000D61F3"/>
    <w:rsid w:val="000E0209"/>
    <w:rsid w:val="000E2281"/>
    <w:rsid w:val="000E25E8"/>
    <w:rsid w:val="000E515E"/>
    <w:rsid w:val="000E58DB"/>
    <w:rsid w:val="000E607C"/>
    <w:rsid w:val="000F2A31"/>
    <w:rsid w:val="000F30CC"/>
    <w:rsid w:val="000F4042"/>
    <w:rsid w:val="000F4CFC"/>
    <w:rsid w:val="000F51AA"/>
    <w:rsid w:val="000F66A0"/>
    <w:rsid w:val="0010076A"/>
    <w:rsid w:val="00100F16"/>
    <w:rsid w:val="00101E49"/>
    <w:rsid w:val="0010202C"/>
    <w:rsid w:val="001022EA"/>
    <w:rsid w:val="00102671"/>
    <w:rsid w:val="00103A4F"/>
    <w:rsid w:val="00103F26"/>
    <w:rsid w:val="00104C36"/>
    <w:rsid w:val="0010605E"/>
    <w:rsid w:val="001066FA"/>
    <w:rsid w:val="00107555"/>
    <w:rsid w:val="001101D7"/>
    <w:rsid w:val="00110223"/>
    <w:rsid w:val="001103D0"/>
    <w:rsid w:val="001106D8"/>
    <w:rsid w:val="0011189C"/>
    <w:rsid w:val="0011197B"/>
    <w:rsid w:val="00111B59"/>
    <w:rsid w:val="0011544E"/>
    <w:rsid w:val="00115B50"/>
    <w:rsid w:val="00115D26"/>
    <w:rsid w:val="00116AA7"/>
    <w:rsid w:val="001174E2"/>
    <w:rsid w:val="00120916"/>
    <w:rsid w:val="00121567"/>
    <w:rsid w:val="0012246A"/>
    <w:rsid w:val="00124703"/>
    <w:rsid w:val="00124A13"/>
    <w:rsid w:val="00124FED"/>
    <w:rsid w:val="00126282"/>
    <w:rsid w:val="001270DD"/>
    <w:rsid w:val="00127C34"/>
    <w:rsid w:val="0013176C"/>
    <w:rsid w:val="0013195A"/>
    <w:rsid w:val="00131AFE"/>
    <w:rsid w:val="00131F50"/>
    <w:rsid w:val="00134557"/>
    <w:rsid w:val="00135D12"/>
    <w:rsid w:val="00136236"/>
    <w:rsid w:val="00141C22"/>
    <w:rsid w:val="001431E7"/>
    <w:rsid w:val="00143C28"/>
    <w:rsid w:val="00144847"/>
    <w:rsid w:val="001465C9"/>
    <w:rsid w:val="001473B0"/>
    <w:rsid w:val="00147E89"/>
    <w:rsid w:val="00147FE7"/>
    <w:rsid w:val="0015004B"/>
    <w:rsid w:val="0015030C"/>
    <w:rsid w:val="00151347"/>
    <w:rsid w:val="0015138A"/>
    <w:rsid w:val="00151EB7"/>
    <w:rsid w:val="00151F16"/>
    <w:rsid w:val="00154E42"/>
    <w:rsid w:val="00155EC2"/>
    <w:rsid w:val="00160473"/>
    <w:rsid w:val="001619F0"/>
    <w:rsid w:val="00162A16"/>
    <w:rsid w:val="00162C7A"/>
    <w:rsid w:val="00163659"/>
    <w:rsid w:val="001643D9"/>
    <w:rsid w:val="00165063"/>
    <w:rsid w:val="001665F6"/>
    <w:rsid w:val="001679A2"/>
    <w:rsid w:val="001679F2"/>
    <w:rsid w:val="00167B02"/>
    <w:rsid w:val="001700BB"/>
    <w:rsid w:val="001702B7"/>
    <w:rsid w:val="00170828"/>
    <w:rsid w:val="00172CB6"/>
    <w:rsid w:val="00172FA9"/>
    <w:rsid w:val="00177F86"/>
    <w:rsid w:val="00180661"/>
    <w:rsid w:val="001814AF"/>
    <w:rsid w:val="0018260C"/>
    <w:rsid w:val="00183868"/>
    <w:rsid w:val="00185997"/>
    <w:rsid w:val="001859E4"/>
    <w:rsid w:val="001861B1"/>
    <w:rsid w:val="0019323C"/>
    <w:rsid w:val="0019356E"/>
    <w:rsid w:val="001935C2"/>
    <w:rsid w:val="001946A7"/>
    <w:rsid w:val="0019558F"/>
    <w:rsid w:val="00196C7E"/>
    <w:rsid w:val="00196D6B"/>
    <w:rsid w:val="001A1A51"/>
    <w:rsid w:val="001A3991"/>
    <w:rsid w:val="001A3A0B"/>
    <w:rsid w:val="001A4780"/>
    <w:rsid w:val="001A5B2E"/>
    <w:rsid w:val="001A5B94"/>
    <w:rsid w:val="001A6ED3"/>
    <w:rsid w:val="001A7752"/>
    <w:rsid w:val="001B0EB7"/>
    <w:rsid w:val="001B26E9"/>
    <w:rsid w:val="001B3513"/>
    <w:rsid w:val="001B5EA2"/>
    <w:rsid w:val="001B6916"/>
    <w:rsid w:val="001B7F7F"/>
    <w:rsid w:val="001C019D"/>
    <w:rsid w:val="001C1F50"/>
    <w:rsid w:val="001C2805"/>
    <w:rsid w:val="001C3650"/>
    <w:rsid w:val="001C392F"/>
    <w:rsid w:val="001C39DE"/>
    <w:rsid w:val="001C423F"/>
    <w:rsid w:val="001C5081"/>
    <w:rsid w:val="001C5599"/>
    <w:rsid w:val="001C67CA"/>
    <w:rsid w:val="001C724B"/>
    <w:rsid w:val="001C7875"/>
    <w:rsid w:val="001C7EE8"/>
    <w:rsid w:val="001D078B"/>
    <w:rsid w:val="001D1986"/>
    <w:rsid w:val="001D1B74"/>
    <w:rsid w:val="001D20A2"/>
    <w:rsid w:val="001D2836"/>
    <w:rsid w:val="001D2C6E"/>
    <w:rsid w:val="001D3DF6"/>
    <w:rsid w:val="001D5767"/>
    <w:rsid w:val="001D57F6"/>
    <w:rsid w:val="001D6050"/>
    <w:rsid w:val="001E14AC"/>
    <w:rsid w:val="001E1D96"/>
    <w:rsid w:val="001E1FB7"/>
    <w:rsid w:val="001E2F46"/>
    <w:rsid w:val="001E3703"/>
    <w:rsid w:val="001E4453"/>
    <w:rsid w:val="001E49FD"/>
    <w:rsid w:val="001F03C7"/>
    <w:rsid w:val="001F13DC"/>
    <w:rsid w:val="001F199D"/>
    <w:rsid w:val="001F1FA4"/>
    <w:rsid w:val="001F22B6"/>
    <w:rsid w:val="001F3B73"/>
    <w:rsid w:val="001F42F9"/>
    <w:rsid w:val="001F6562"/>
    <w:rsid w:val="001F65E9"/>
    <w:rsid w:val="0020083E"/>
    <w:rsid w:val="00201A19"/>
    <w:rsid w:val="00201DE6"/>
    <w:rsid w:val="00202441"/>
    <w:rsid w:val="0020402A"/>
    <w:rsid w:val="00205113"/>
    <w:rsid w:val="00205578"/>
    <w:rsid w:val="00206990"/>
    <w:rsid w:val="00206F6F"/>
    <w:rsid w:val="00210618"/>
    <w:rsid w:val="0021142B"/>
    <w:rsid w:val="00212345"/>
    <w:rsid w:val="00214F46"/>
    <w:rsid w:val="00215C5A"/>
    <w:rsid w:val="002160DF"/>
    <w:rsid w:val="00216427"/>
    <w:rsid w:val="00216B46"/>
    <w:rsid w:val="00217E7A"/>
    <w:rsid w:val="0022133B"/>
    <w:rsid w:val="0022176E"/>
    <w:rsid w:val="00224029"/>
    <w:rsid w:val="00224BDE"/>
    <w:rsid w:val="0022538A"/>
    <w:rsid w:val="0022700C"/>
    <w:rsid w:val="0023020E"/>
    <w:rsid w:val="002304FD"/>
    <w:rsid w:val="00231740"/>
    <w:rsid w:val="002321EE"/>
    <w:rsid w:val="00232255"/>
    <w:rsid w:val="00233BE7"/>
    <w:rsid w:val="00235538"/>
    <w:rsid w:val="00236743"/>
    <w:rsid w:val="0023791B"/>
    <w:rsid w:val="00241FF5"/>
    <w:rsid w:val="002461A1"/>
    <w:rsid w:val="002465E5"/>
    <w:rsid w:val="00246C67"/>
    <w:rsid w:val="00251BD4"/>
    <w:rsid w:val="00251C88"/>
    <w:rsid w:val="00253E18"/>
    <w:rsid w:val="0025550D"/>
    <w:rsid w:val="002562FD"/>
    <w:rsid w:val="00256FC1"/>
    <w:rsid w:val="0025700A"/>
    <w:rsid w:val="002629C1"/>
    <w:rsid w:val="00266C16"/>
    <w:rsid w:val="00267027"/>
    <w:rsid w:val="00267BCD"/>
    <w:rsid w:val="00270C81"/>
    <w:rsid w:val="0027157F"/>
    <w:rsid w:val="00272043"/>
    <w:rsid w:val="0027474C"/>
    <w:rsid w:val="00275964"/>
    <w:rsid w:val="00276E4C"/>
    <w:rsid w:val="00280A88"/>
    <w:rsid w:val="00281ADF"/>
    <w:rsid w:val="00283686"/>
    <w:rsid w:val="00284128"/>
    <w:rsid w:val="00285357"/>
    <w:rsid w:val="0028626F"/>
    <w:rsid w:val="00290C2A"/>
    <w:rsid w:val="00292933"/>
    <w:rsid w:val="002950D7"/>
    <w:rsid w:val="00295DC9"/>
    <w:rsid w:val="00296547"/>
    <w:rsid w:val="00296558"/>
    <w:rsid w:val="00296CD5"/>
    <w:rsid w:val="00297A0D"/>
    <w:rsid w:val="002A21DD"/>
    <w:rsid w:val="002A3CC1"/>
    <w:rsid w:val="002A6996"/>
    <w:rsid w:val="002A6C86"/>
    <w:rsid w:val="002A6E05"/>
    <w:rsid w:val="002A7D21"/>
    <w:rsid w:val="002B02CC"/>
    <w:rsid w:val="002B1C45"/>
    <w:rsid w:val="002B2801"/>
    <w:rsid w:val="002B37AF"/>
    <w:rsid w:val="002B4605"/>
    <w:rsid w:val="002B63D6"/>
    <w:rsid w:val="002B6A88"/>
    <w:rsid w:val="002B6EC0"/>
    <w:rsid w:val="002C0090"/>
    <w:rsid w:val="002C136A"/>
    <w:rsid w:val="002C2514"/>
    <w:rsid w:val="002C2802"/>
    <w:rsid w:val="002C2905"/>
    <w:rsid w:val="002C33F9"/>
    <w:rsid w:val="002C41B1"/>
    <w:rsid w:val="002C442E"/>
    <w:rsid w:val="002C494C"/>
    <w:rsid w:val="002C49C1"/>
    <w:rsid w:val="002C49D8"/>
    <w:rsid w:val="002C4A5F"/>
    <w:rsid w:val="002C51E7"/>
    <w:rsid w:val="002C5580"/>
    <w:rsid w:val="002C5A04"/>
    <w:rsid w:val="002C6D72"/>
    <w:rsid w:val="002D251B"/>
    <w:rsid w:val="002D4B61"/>
    <w:rsid w:val="002D674C"/>
    <w:rsid w:val="002D67F8"/>
    <w:rsid w:val="002D7197"/>
    <w:rsid w:val="002D71CE"/>
    <w:rsid w:val="002E11FF"/>
    <w:rsid w:val="002E20A9"/>
    <w:rsid w:val="002E215A"/>
    <w:rsid w:val="002E22C2"/>
    <w:rsid w:val="002E4BBA"/>
    <w:rsid w:val="002E4F3C"/>
    <w:rsid w:val="002E5EB5"/>
    <w:rsid w:val="002E6A5D"/>
    <w:rsid w:val="002F1105"/>
    <w:rsid w:val="002F2593"/>
    <w:rsid w:val="002F36DC"/>
    <w:rsid w:val="002F3F08"/>
    <w:rsid w:val="003001C9"/>
    <w:rsid w:val="003007F3"/>
    <w:rsid w:val="00300CFA"/>
    <w:rsid w:val="00301047"/>
    <w:rsid w:val="00301ACB"/>
    <w:rsid w:val="00304D78"/>
    <w:rsid w:val="0030596D"/>
    <w:rsid w:val="00305DBF"/>
    <w:rsid w:val="0031072C"/>
    <w:rsid w:val="003118D0"/>
    <w:rsid w:val="0031307E"/>
    <w:rsid w:val="003139D3"/>
    <w:rsid w:val="00313C44"/>
    <w:rsid w:val="00316754"/>
    <w:rsid w:val="003176E9"/>
    <w:rsid w:val="00320691"/>
    <w:rsid w:val="00320DD3"/>
    <w:rsid w:val="00321905"/>
    <w:rsid w:val="0032193A"/>
    <w:rsid w:val="003231DB"/>
    <w:rsid w:val="003261FB"/>
    <w:rsid w:val="00326803"/>
    <w:rsid w:val="00327D0B"/>
    <w:rsid w:val="0033011A"/>
    <w:rsid w:val="0033247B"/>
    <w:rsid w:val="00333F25"/>
    <w:rsid w:val="00334699"/>
    <w:rsid w:val="0033536D"/>
    <w:rsid w:val="00335E3C"/>
    <w:rsid w:val="00337FB7"/>
    <w:rsid w:val="0034009E"/>
    <w:rsid w:val="003404BA"/>
    <w:rsid w:val="00342087"/>
    <w:rsid w:val="00343C27"/>
    <w:rsid w:val="00344461"/>
    <w:rsid w:val="00344821"/>
    <w:rsid w:val="003459B3"/>
    <w:rsid w:val="0034677E"/>
    <w:rsid w:val="003467F0"/>
    <w:rsid w:val="0034786E"/>
    <w:rsid w:val="003500FC"/>
    <w:rsid w:val="003508E3"/>
    <w:rsid w:val="00351B3B"/>
    <w:rsid w:val="00352ACB"/>
    <w:rsid w:val="00353145"/>
    <w:rsid w:val="00354095"/>
    <w:rsid w:val="00354AA8"/>
    <w:rsid w:val="00354DE4"/>
    <w:rsid w:val="00355217"/>
    <w:rsid w:val="00356449"/>
    <w:rsid w:val="00357527"/>
    <w:rsid w:val="00357DC8"/>
    <w:rsid w:val="00362771"/>
    <w:rsid w:val="00362FAB"/>
    <w:rsid w:val="00364403"/>
    <w:rsid w:val="00364A6E"/>
    <w:rsid w:val="003657F2"/>
    <w:rsid w:val="00366842"/>
    <w:rsid w:val="00366850"/>
    <w:rsid w:val="00367080"/>
    <w:rsid w:val="003703B0"/>
    <w:rsid w:val="00370996"/>
    <w:rsid w:val="00372359"/>
    <w:rsid w:val="00373501"/>
    <w:rsid w:val="003812D1"/>
    <w:rsid w:val="00381D87"/>
    <w:rsid w:val="00383407"/>
    <w:rsid w:val="00383865"/>
    <w:rsid w:val="003853ED"/>
    <w:rsid w:val="003854A4"/>
    <w:rsid w:val="00385713"/>
    <w:rsid w:val="003858D2"/>
    <w:rsid w:val="00386F6F"/>
    <w:rsid w:val="0039073D"/>
    <w:rsid w:val="00391667"/>
    <w:rsid w:val="003918E6"/>
    <w:rsid w:val="003929DA"/>
    <w:rsid w:val="003A2A55"/>
    <w:rsid w:val="003A4573"/>
    <w:rsid w:val="003A5BE7"/>
    <w:rsid w:val="003A5E12"/>
    <w:rsid w:val="003A707A"/>
    <w:rsid w:val="003B049E"/>
    <w:rsid w:val="003B1923"/>
    <w:rsid w:val="003B2315"/>
    <w:rsid w:val="003B2FA4"/>
    <w:rsid w:val="003B37E5"/>
    <w:rsid w:val="003B480F"/>
    <w:rsid w:val="003B4F66"/>
    <w:rsid w:val="003B7951"/>
    <w:rsid w:val="003C00F6"/>
    <w:rsid w:val="003C0ABE"/>
    <w:rsid w:val="003C0D08"/>
    <w:rsid w:val="003C1ED9"/>
    <w:rsid w:val="003C2F87"/>
    <w:rsid w:val="003C3942"/>
    <w:rsid w:val="003C4333"/>
    <w:rsid w:val="003C4CA7"/>
    <w:rsid w:val="003C5251"/>
    <w:rsid w:val="003C5C10"/>
    <w:rsid w:val="003C6DD8"/>
    <w:rsid w:val="003C71B4"/>
    <w:rsid w:val="003D061B"/>
    <w:rsid w:val="003D07E9"/>
    <w:rsid w:val="003D08BA"/>
    <w:rsid w:val="003D0E12"/>
    <w:rsid w:val="003D15B0"/>
    <w:rsid w:val="003D1793"/>
    <w:rsid w:val="003D294F"/>
    <w:rsid w:val="003D29E0"/>
    <w:rsid w:val="003D4B3F"/>
    <w:rsid w:val="003D4B62"/>
    <w:rsid w:val="003D5961"/>
    <w:rsid w:val="003D7946"/>
    <w:rsid w:val="003D7AE8"/>
    <w:rsid w:val="003D7C26"/>
    <w:rsid w:val="003E120F"/>
    <w:rsid w:val="003E2730"/>
    <w:rsid w:val="003E2BF2"/>
    <w:rsid w:val="003E2E8E"/>
    <w:rsid w:val="003E2E90"/>
    <w:rsid w:val="003E378A"/>
    <w:rsid w:val="003E3DFD"/>
    <w:rsid w:val="003E40F2"/>
    <w:rsid w:val="003E44C1"/>
    <w:rsid w:val="003E464F"/>
    <w:rsid w:val="003E4BDD"/>
    <w:rsid w:val="003E5178"/>
    <w:rsid w:val="003E62D5"/>
    <w:rsid w:val="003E638E"/>
    <w:rsid w:val="003E7372"/>
    <w:rsid w:val="003F0065"/>
    <w:rsid w:val="003F074D"/>
    <w:rsid w:val="003F18E7"/>
    <w:rsid w:val="003F1F04"/>
    <w:rsid w:val="003F2A2B"/>
    <w:rsid w:val="003F341C"/>
    <w:rsid w:val="003F3AA6"/>
    <w:rsid w:val="003F50F1"/>
    <w:rsid w:val="003F6654"/>
    <w:rsid w:val="003F7831"/>
    <w:rsid w:val="00404377"/>
    <w:rsid w:val="00404808"/>
    <w:rsid w:val="00410CEC"/>
    <w:rsid w:val="0041150F"/>
    <w:rsid w:val="004120BC"/>
    <w:rsid w:val="00412C3E"/>
    <w:rsid w:val="00412FA7"/>
    <w:rsid w:val="0041386A"/>
    <w:rsid w:val="004170C1"/>
    <w:rsid w:val="004175B5"/>
    <w:rsid w:val="00420386"/>
    <w:rsid w:val="00420398"/>
    <w:rsid w:val="00420E74"/>
    <w:rsid w:val="00422C3E"/>
    <w:rsid w:val="0042401F"/>
    <w:rsid w:val="004244B7"/>
    <w:rsid w:val="00424F80"/>
    <w:rsid w:val="00425D92"/>
    <w:rsid w:val="00426403"/>
    <w:rsid w:val="0042644A"/>
    <w:rsid w:val="00427611"/>
    <w:rsid w:val="0043062A"/>
    <w:rsid w:val="004307F6"/>
    <w:rsid w:val="004308C6"/>
    <w:rsid w:val="004309C1"/>
    <w:rsid w:val="00431107"/>
    <w:rsid w:val="00432F2C"/>
    <w:rsid w:val="00433760"/>
    <w:rsid w:val="00433B7B"/>
    <w:rsid w:val="0043438A"/>
    <w:rsid w:val="0043538D"/>
    <w:rsid w:val="004356CF"/>
    <w:rsid w:val="004369FA"/>
    <w:rsid w:val="00437AC9"/>
    <w:rsid w:val="00440837"/>
    <w:rsid w:val="0044161A"/>
    <w:rsid w:val="00442E37"/>
    <w:rsid w:val="0044361C"/>
    <w:rsid w:val="00444EAB"/>
    <w:rsid w:val="00445C82"/>
    <w:rsid w:val="0045093D"/>
    <w:rsid w:val="00452F11"/>
    <w:rsid w:val="00454653"/>
    <w:rsid w:val="0045707B"/>
    <w:rsid w:val="0045709B"/>
    <w:rsid w:val="004576E0"/>
    <w:rsid w:val="0046086F"/>
    <w:rsid w:val="004613C9"/>
    <w:rsid w:val="004617BC"/>
    <w:rsid w:val="00461B43"/>
    <w:rsid w:val="0046228D"/>
    <w:rsid w:val="0046230C"/>
    <w:rsid w:val="004642F3"/>
    <w:rsid w:val="004658B0"/>
    <w:rsid w:val="00467B60"/>
    <w:rsid w:val="00470BE4"/>
    <w:rsid w:val="00471AF4"/>
    <w:rsid w:val="00471F3E"/>
    <w:rsid w:val="00473190"/>
    <w:rsid w:val="0047393E"/>
    <w:rsid w:val="00473D2D"/>
    <w:rsid w:val="00473E92"/>
    <w:rsid w:val="00474856"/>
    <w:rsid w:val="0047485F"/>
    <w:rsid w:val="0047497C"/>
    <w:rsid w:val="0048051F"/>
    <w:rsid w:val="004806F5"/>
    <w:rsid w:val="004817E1"/>
    <w:rsid w:val="00482206"/>
    <w:rsid w:val="0048300C"/>
    <w:rsid w:val="00483382"/>
    <w:rsid w:val="00483B40"/>
    <w:rsid w:val="00483DBE"/>
    <w:rsid w:val="00484407"/>
    <w:rsid w:val="004844EE"/>
    <w:rsid w:val="00484784"/>
    <w:rsid w:val="00486331"/>
    <w:rsid w:val="0048668F"/>
    <w:rsid w:val="0048685C"/>
    <w:rsid w:val="0048695C"/>
    <w:rsid w:val="004904FE"/>
    <w:rsid w:val="00490D96"/>
    <w:rsid w:val="00490E4C"/>
    <w:rsid w:val="00491846"/>
    <w:rsid w:val="00492269"/>
    <w:rsid w:val="0049274B"/>
    <w:rsid w:val="004935B0"/>
    <w:rsid w:val="004936B2"/>
    <w:rsid w:val="004945C9"/>
    <w:rsid w:val="0049587D"/>
    <w:rsid w:val="00495D2A"/>
    <w:rsid w:val="00495E06"/>
    <w:rsid w:val="00495E0C"/>
    <w:rsid w:val="004966A5"/>
    <w:rsid w:val="004974F3"/>
    <w:rsid w:val="004979D5"/>
    <w:rsid w:val="004A0B57"/>
    <w:rsid w:val="004A1079"/>
    <w:rsid w:val="004A144F"/>
    <w:rsid w:val="004A195C"/>
    <w:rsid w:val="004A3FE1"/>
    <w:rsid w:val="004A6249"/>
    <w:rsid w:val="004A631D"/>
    <w:rsid w:val="004A6F51"/>
    <w:rsid w:val="004A7766"/>
    <w:rsid w:val="004B009D"/>
    <w:rsid w:val="004B0118"/>
    <w:rsid w:val="004B0990"/>
    <w:rsid w:val="004B30A5"/>
    <w:rsid w:val="004B3C5B"/>
    <w:rsid w:val="004B49CE"/>
    <w:rsid w:val="004B5373"/>
    <w:rsid w:val="004B5A31"/>
    <w:rsid w:val="004B6788"/>
    <w:rsid w:val="004B71D3"/>
    <w:rsid w:val="004B7374"/>
    <w:rsid w:val="004B7780"/>
    <w:rsid w:val="004B7D63"/>
    <w:rsid w:val="004C06F5"/>
    <w:rsid w:val="004C1692"/>
    <w:rsid w:val="004C2A5D"/>
    <w:rsid w:val="004C3E32"/>
    <w:rsid w:val="004C3FF8"/>
    <w:rsid w:val="004C51CA"/>
    <w:rsid w:val="004C5BCD"/>
    <w:rsid w:val="004C7688"/>
    <w:rsid w:val="004D09E4"/>
    <w:rsid w:val="004D0DA0"/>
    <w:rsid w:val="004D2C20"/>
    <w:rsid w:val="004D4A17"/>
    <w:rsid w:val="004D5FDD"/>
    <w:rsid w:val="004D76D6"/>
    <w:rsid w:val="004E0F35"/>
    <w:rsid w:val="004E1C5D"/>
    <w:rsid w:val="004E2692"/>
    <w:rsid w:val="004E3C91"/>
    <w:rsid w:val="004E451C"/>
    <w:rsid w:val="004E6C34"/>
    <w:rsid w:val="004E7156"/>
    <w:rsid w:val="004E7187"/>
    <w:rsid w:val="004E737B"/>
    <w:rsid w:val="004E793E"/>
    <w:rsid w:val="004F63AF"/>
    <w:rsid w:val="004F70F1"/>
    <w:rsid w:val="00500223"/>
    <w:rsid w:val="00501D63"/>
    <w:rsid w:val="0050340F"/>
    <w:rsid w:val="00503BED"/>
    <w:rsid w:val="0050488B"/>
    <w:rsid w:val="00504CC3"/>
    <w:rsid w:val="00504D3C"/>
    <w:rsid w:val="005052FA"/>
    <w:rsid w:val="005068AB"/>
    <w:rsid w:val="0051037C"/>
    <w:rsid w:val="00511227"/>
    <w:rsid w:val="005122A5"/>
    <w:rsid w:val="0051382D"/>
    <w:rsid w:val="00515195"/>
    <w:rsid w:val="00515B47"/>
    <w:rsid w:val="00516198"/>
    <w:rsid w:val="005209C7"/>
    <w:rsid w:val="00522F65"/>
    <w:rsid w:val="005233DA"/>
    <w:rsid w:val="005253B3"/>
    <w:rsid w:val="005258B2"/>
    <w:rsid w:val="00527D7E"/>
    <w:rsid w:val="00527FCA"/>
    <w:rsid w:val="0053135A"/>
    <w:rsid w:val="005338FA"/>
    <w:rsid w:val="00535060"/>
    <w:rsid w:val="00535382"/>
    <w:rsid w:val="00535D74"/>
    <w:rsid w:val="00536072"/>
    <w:rsid w:val="005368D4"/>
    <w:rsid w:val="0054001E"/>
    <w:rsid w:val="00541162"/>
    <w:rsid w:val="00542635"/>
    <w:rsid w:val="00543057"/>
    <w:rsid w:val="00543212"/>
    <w:rsid w:val="0054411A"/>
    <w:rsid w:val="005447C4"/>
    <w:rsid w:val="00545BA7"/>
    <w:rsid w:val="005461EF"/>
    <w:rsid w:val="0055172A"/>
    <w:rsid w:val="00552E31"/>
    <w:rsid w:val="005531B6"/>
    <w:rsid w:val="0055375E"/>
    <w:rsid w:val="0055430A"/>
    <w:rsid w:val="00554C04"/>
    <w:rsid w:val="00554E9F"/>
    <w:rsid w:val="005562BC"/>
    <w:rsid w:val="005568CD"/>
    <w:rsid w:val="005569BB"/>
    <w:rsid w:val="00556FA1"/>
    <w:rsid w:val="00557D49"/>
    <w:rsid w:val="00557F77"/>
    <w:rsid w:val="00560CD6"/>
    <w:rsid w:val="0056145E"/>
    <w:rsid w:val="00562193"/>
    <w:rsid w:val="00562AA6"/>
    <w:rsid w:val="00562C73"/>
    <w:rsid w:val="00566515"/>
    <w:rsid w:val="00570CF3"/>
    <w:rsid w:val="00570E98"/>
    <w:rsid w:val="00571301"/>
    <w:rsid w:val="005718DD"/>
    <w:rsid w:val="00571D9B"/>
    <w:rsid w:val="0057316C"/>
    <w:rsid w:val="0057385B"/>
    <w:rsid w:val="005747E2"/>
    <w:rsid w:val="00576133"/>
    <w:rsid w:val="00576145"/>
    <w:rsid w:val="00577C16"/>
    <w:rsid w:val="00581317"/>
    <w:rsid w:val="005818E5"/>
    <w:rsid w:val="0058317B"/>
    <w:rsid w:val="00583810"/>
    <w:rsid w:val="005846AC"/>
    <w:rsid w:val="00591E36"/>
    <w:rsid w:val="00593140"/>
    <w:rsid w:val="00594539"/>
    <w:rsid w:val="005972F6"/>
    <w:rsid w:val="00597321"/>
    <w:rsid w:val="005976BA"/>
    <w:rsid w:val="005A0943"/>
    <w:rsid w:val="005A1639"/>
    <w:rsid w:val="005A16F0"/>
    <w:rsid w:val="005A1FA8"/>
    <w:rsid w:val="005A25E2"/>
    <w:rsid w:val="005A5F91"/>
    <w:rsid w:val="005A6075"/>
    <w:rsid w:val="005A674A"/>
    <w:rsid w:val="005A6FB6"/>
    <w:rsid w:val="005B135D"/>
    <w:rsid w:val="005B1361"/>
    <w:rsid w:val="005B3C29"/>
    <w:rsid w:val="005B48AC"/>
    <w:rsid w:val="005B574D"/>
    <w:rsid w:val="005B5ED9"/>
    <w:rsid w:val="005B7984"/>
    <w:rsid w:val="005C086E"/>
    <w:rsid w:val="005C08C7"/>
    <w:rsid w:val="005C0D7A"/>
    <w:rsid w:val="005C16BE"/>
    <w:rsid w:val="005C257F"/>
    <w:rsid w:val="005C30A2"/>
    <w:rsid w:val="005C4068"/>
    <w:rsid w:val="005C7F7E"/>
    <w:rsid w:val="005D0632"/>
    <w:rsid w:val="005D2C7F"/>
    <w:rsid w:val="005D4E51"/>
    <w:rsid w:val="005D5343"/>
    <w:rsid w:val="005D5574"/>
    <w:rsid w:val="005D60DB"/>
    <w:rsid w:val="005D6D24"/>
    <w:rsid w:val="005D7A6F"/>
    <w:rsid w:val="005E1C8C"/>
    <w:rsid w:val="005E317A"/>
    <w:rsid w:val="005E3AF2"/>
    <w:rsid w:val="005E45DD"/>
    <w:rsid w:val="005E462C"/>
    <w:rsid w:val="005E68E4"/>
    <w:rsid w:val="005E7177"/>
    <w:rsid w:val="005E7CFF"/>
    <w:rsid w:val="005F107D"/>
    <w:rsid w:val="005F15E2"/>
    <w:rsid w:val="005F440A"/>
    <w:rsid w:val="005F7F68"/>
    <w:rsid w:val="0060007A"/>
    <w:rsid w:val="00600699"/>
    <w:rsid w:val="00601B5A"/>
    <w:rsid w:val="00602347"/>
    <w:rsid w:val="006043B8"/>
    <w:rsid w:val="0060505E"/>
    <w:rsid w:val="00605D5D"/>
    <w:rsid w:val="00605ED4"/>
    <w:rsid w:val="00606BA4"/>
    <w:rsid w:val="00607E60"/>
    <w:rsid w:val="0061664A"/>
    <w:rsid w:val="00616B24"/>
    <w:rsid w:val="00620FE9"/>
    <w:rsid w:val="0062107E"/>
    <w:rsid w:val="00621107"/>
    <w:rsid w:val="006241C7"/>
    <w:rsid w:val="00625DC2"/>
    <w:rsid w:val="00630146"/>
    <w:rsid w:val="00631806"/>
    <w:rsid w:val="006318F9"/>
    <w:rsid w:val="00632CA0"/>
    <w:rsid w:val="00633C55"/>
    <w:rsid w:val="00634673"/>
    <w:rsid w:val="00636C58"/>
    <w:rsid w:val="00636FA9"/>
    <w:rsid w:val="00637D89"/>
    <w:rsid w:val="0064033F"/>
    <w:rsid w:val="00641E05"/>
    <w:rsid w:val="00643496"/>
    <w:rsid w:val="00643B45"/>
    <w:rsid w:val="006461AC"/>
    <w:rsid w:val="00650089"/>
    <w:rsid w:val="0065044F"/>
    <w:rsid w:val="00650AAD"/>
    <w:rsid w:val="006514ED"/>
    <w:rsid w:val="00652284"/>
    <w:rsid w:val="006532C7"/>
    <w:rsid w:val="00653545"/>
    <w:rsid w:val="006549D9"/>
    <w:rsid w:val="00654B0B"/>
    <w:rsid w:val="006551B7"/>
    <w:rsid w:val="00660F1B"/>
    <w:rsid w:val="00662038"/>
    <w:rsid w:val="00662B08"/>
    <w:rsid w:val="00663196"/>
    <w:rsid w:val="00663B78"/>
    <w:rsid w:val="00665469"/>
    <w:rsid w:val="00666296"/>
    <w:rsid w:val="00666409"/>
    <w:rsid w:val="006676F4"/>
    <w:rsid w:val="00667925"/>
    <w:rsid w:val="006708FC"/>
    <w:rsid w:val="00670B16"/>
    <w:rsid w:val="00671EB2"/>
    <w:rsid w:val="0067272A"/>
    <w:rsid w:val="00673B8F"/>
    <w:rsid w:val="00674A77"/>
    <w:rsid w:val="00675677"/>
    <w:rsid w:val="00675D47"/>
    <w:rsid w:val="0067655F"/>
    <w:rsid w:val="00677BE4"/>
    <w:rsid w:val="006808AF"/>
    <w:rsid w:val="00680D54"/>
    <w:rsid w:val="006816F8"/>
    <w:rsid w:val="00681977"/>
    <w:rsid w:val="0068281A"/>
    <w:rsid w:val="00685D2B"/>
    <w:rsid w:val="00687720"/>
    <w:rsid w:val="00690FF4"/>
    <w:rsid w:val="0069214F"/>
    <w:rsid w:val="006930FE"/>
    <w:rsid w:val="006940F9"/>
    <w:rsid w:val="00694DEF"/>
    <w:rsid w:val="006951E1"/>
    <w:rsid w:val="006958EC"/>
    <w:rsid w:val="006959BD"/>
    <w:rsid w:val="00696BD2"/>
    <w:rsid w:val="0069709C"/>
    <w:rsid w:val="006978FB"/>
    <w:rsid w:val="006A0F7D"/>
    <w:rsid w:val="006A0FE1"/>
    <w:rsid w:val="006A1567"/>
    <w:rsid w:val="006A1D37"/>
    <w:rsid w:val="006A31AD"/>
    <w:rsid w:val="006A4FDE"/>
    <w:rsid w:val="006A5E06"/>
    <w:rsid w:val="006A6814"/>
    <w:rsid w:val="006A69AB"/>
    <w:rsid w:val="006A6C13"/>
    <w:rsid w:val="006B1700"/>
    <w:rsid w:val="006B2B52"/>
    <w:rsid w:val="006B4320"/>
    <w:rsid w:val="006B575B"/>
    <w:rsid w:val="006B5BF2"/>
    <w:rsid w:val="006B611E"/>
    <w:rsid w:val="006B63AB"/>
    <w:rsid w:val="006B6882"/>
    <w:rsid w:val="006C27E1"/>
    <w:rsid w:val="006C32D2"/>
    <w:rsid w:val="006C5D37"/>
    <w:rsid w:val="006D1909"/>
    <w:rsid w:val="006D2436"/>
    <w:rsid w:val="006D2D92"/>
    <w:rsid w:val="006D4879"/>
    <w:rsid w:val="006D48A4"/>
    <w:rsid w:val="006D4A47"/>
    <w:rsid w:val="006D7D8E"/>
    <w:rsid w:val="006E0437"/>
    <w:rsid w:val="006E058C"/>
    <w:rsid w:val="006E0700"/>
    <w:rsid w:val="006E07F8"/>
    <w:rsid w:val="006E1047"/>
    <w:rsid w:val="006E180D"/>
    <w:rsid w:val="006E19C7"/>
    <w:rsid w:val="006E2BD0"/>
    <w:rsid w:val="006E3400"/>
    <w:rsid w:val="006E38D9"/>
    <w:rsid w:val="006E40EA"/>
    <w:rsid w:val="006E42EA"/>
    <w:rsid w:val="006E5479"/>
    <w:rsid w:val="006E54A9"/>
    <w:rsid w:val="006E55B2"/>
    <w:rsid w:val="006E5FEA"/>
    <w:rsid w:val="006E66CF"/>
    <w:rsid w:val="006E7C56"/>
    <w:rsid w:val="006F0AA1"/>
    <w:rsid w:val="006F1280"/>
    <w:rsid w:val="006F12F6"/>
    <w:rsid w:val="006F1FCA"/>
    <w:rsid w:val="006F2038"/>
    <w:rsid w:val="006F2338"/>
    <w:rsid w:val="006F274A"/>
    <w:rsid w:val="006F27C5"/>
    <w:rsid w:val="006F2D69"/>
    <w:rsid w:val="006F3D9F"/>
    <w:rsid w:val="006F6628"/>
    <w:rsid w:val="0070083F"/>
    <w:rsid w:val="0070099B"/>
    <w:rsid w:val="00701756"/>
    <w:rsid w:val="00702604"/>
    <w:rsid w:val="007027E0"/>
    <w:rsid w:val="00703B56"/>
    <w:rsid w:val="007043FE"/>
    <w:rsid w:val="00704E95"/>
    <w:rsid w:val="00705AD0"/>
    <w:rsid w:val="00706A64"/>
    <w:rsid w:val="00706EE6"/>
    <w:rsid w:val="00710699"/>
    <w:rsid w:val="00713F63"/>
    <w:rsid w:val="007153EC"/>
    <w:rsid w:val="00716EA9"/>
    <w:rsid w:val="007207C2"/>
    <w:rsid w:val="00721749"/>
    <w:rsid w:val="00721F26"/>
    <w:rsid w:val="0072294A"/>
    <w:rsid w:val="00722A37"/>
    <w:rsid w:val="007239D4"/>
    <w:rsid w:val="007256E3"/>
    <w:rsid w:val="00725720"/>
    <w:rsid w:val="007257A3"/>
    <w:rsid w:val="00725F93"/>
    <w:rsid w:val="00726C28"/>
    <w:rsid w:val="00726DE2"/>
    <w:rsid w:val="007276CB"/>
    <w:rsid w:val="00730647"/>
    <w:rsid w:val="00730F19"/>
    <w:rsid w:val="007320A9"/>
    <w:rsid w:val="00732668"/>
    <w:rsid w:val="0073324F"/>
    <w:rsid w:val="00733FEE"/>
    <w:rsid w:val="00734E56"/>
    <w:rsid w:val="00737CC2"/>
    <w:rsid w:val="00740458"/>
    <w:rsid w:val="00740E64"/>
    <w:rsid w:val="00741286"/>
    <w:rsid w:val="007435AC"/>
    <w:rsid w:val="00744510"/>
    <w:rsid w:val="0074455D"/>
    <w:rsid w:val="00745B84"/>
    <w:rsid w:val="0074631A"/>
    <w:rsid w:val="00746E1C"/>
    <w:rsid w:val="00747CF5"/>
    <w:rsid w:val="00747DE6"/>
    <w:rsid w:val="00750106"/>
    <w:rsid w:val="007513CE"/>
    <w:rsid w:val="007523DE"/>
    <w:rsid w:val="00752B8E"/>
    <w:rsid w:val="00753ADD"/>
    <w:rsid w:val="00754B89"/>
    <w:rsid w:val="00754BAC"/>
    <w:rsid w:val="0075558D"/>
    <w:rsid w:val="00755A77"/>
    <w:rsid w:val="00755C6F"/>
    <w:rsid w:val="00757D2B"/>
    <w:rsid w:val="00763B8D"/>
    <w:rsid w:val="007656C5"/>
    <w:rsid w:val="0076603C"/>
    <w:rsid w:val="007667EE"/>
    <w:rsid w:val="00770A6D"/>
    <w:rsid w:val="00770FAD"/>
    <w:rsid w:val="00771C23"/>
    <w:rsid w:val="0077348D"/>
    <w:rsid w:val="00773825"/>
    <w:rsid w:val="00773D4C"/>
    <w:rsid w:val="00774002"/>
    <w:rsid w:val="00774A4F"/>
    <w:rsid w:val="00774D6C"/>
    <w:rsid w:val="00775A7C"/>
    <w:rsid w:val="00775EC0"/>
    <w:rsid w:val="00776945"/>
    <w:rsid w:val="00776EC9"/>
    <w:rsid w:val="00776EE2"/>
    <w:rsid w:val="00780456"/>
    <w:rsid w:val="007809C8"/>
    <w:rsid w:val="0078131E"/>
    <w:rsid w:val="00781DB7"/>
    <w:rsid w:val="0078210F"/>
    <w:rsid w:val="00783221"/>
    <w:rsid w:val="007836B7"/>
    <w:rsid w:val="007842BB"/>
    <w:rsid w:val="007853EF"/>
    <w:rsid w:val="00785574"/>
    <w:rsid w:val="00786678"/>
    <w:rsid w:val="00786FBB"/>
    <w:rsid w:val="00787132"/>
    <w:rsid w:val="00787D51"/>
    <w:rsid w:val="0079067F"/>
    <w:rsid w:val="00792B98"/>
    <w:rsid w:val="00794634"/>
    <w:rsid w:val="00794C79"/>
    <w:rsid w:val="00794F12"/>
    <w:rsid w:val="007952D7"/>
    <w:rsid w:val="00795318"/>
    <w:rsid w:val="00795440"/>
    <w:rsid w:val="00795782"/>
    <w:rsid w:val="00797B73"/>
    <w:rsid w:val="00797FC2"/>
    <w:rsid w:val="007A0B34"/>
    <w:rsid w:val="007A1C0A"/>
    <w:rsid w:val="007A245F"/>
    <w:rsid w:val="007A36C5"/>
    <w:rsid w:val="007A3DAA"/>
    <w:rsid w:val="007A4860"/>
    <w:rsid w:val="007A6998"/>
    <w:rsid w:val="007A7EB5"/>
    <w:rsid w:val="007B25A1"/>
    <w:rsid w:val="007B2D92"/>
    <w:rsid w:val="007B36FC"/>
    <w:rsid w:val="007B3BEF"/>
    <w:rsid w:val="007B4B69"/>
    <w:rsid w:val="007B543D"/>
    <w:rsid w:val="007B5C06"/>
    <w:rsid w:val="007B75F8"/>
    <w:rsid w:val="007C10EF"/>
    <w:rsid w:val="007C23DB"/>
    <w:rsid w:val="007C29F2"/>
    <w:rsid w:val="007C4117"/>
    <w:rsid w:val="007C55D0"/>
    <w:rsid w:val="007C64EC"/>
    <w:rsid w:val="007C7095"/>
    <w:rsid w:val="007D014E"/>
    <w:rsid w:val="007D0F59"/>
    <w:rsid w:val="007D2F4C"/>
    <w:rsid w:val="007D36D1"/>
    <w:rsid w:val="007D3A1C"/>
    <w:rsid w:val="007D5A1E"/>
    <w:rsid w:val="007D5EA0"/>
    <w:rsid w:val="007D694B"/>
    <w:rsid w:val="007D712C"/>
    <w:rsid w:val="007D74CD"/>
    <w:rsid w:val="007D7C86"/>
    <w:rsid w:val="007E0E5C"/>
    <w:rsid w:val="007E12CF"/>
    <w:rsid w:val="007E1B28"/>
    <w:rsid w:val="007E1EC5"/>
    <w:rsid w:val="007E1FDD"/>
    <w:rsid w:val="007E1FEA"/>
    <w:rsid w:val="007E3C2D"/>
    <w:rsid w:val="007E596C"/>
    <w:rsid w:val="007E6D65"/>
    <w:rsid w:val="007F1EC9"/>
    <w:rsid w:val="007F369D"/>
    <w:rsid w:val="007F38C5"/>
    <w:rsid w:val="007F5FB1"/>
    <w:rsid w:val="007F6E11"/>
    <w:rsid w:val="007F700F"/>
    <w:rsid w:val="007F7235"/>
    <w:rsid w:val="007F7CE7"/>
    <w:rsid w:val="00802CFC"/>
    <w:rsid w:val="008037FD"/>
    <w:rsid w:val="00803854"/>
    <w:rsid w:val="00803AF9"/>
    <w:rsid w:val="008060B2"/>
    <w:rsid w:val="00806227"/>
    <w:rsid w:val="00807E2E"/>
    <w:rsid w:val="008106BB"/>
    <w:rsid w:val="00810B05"/>
    <w:rsid w:val="00810EDC"/>
    <w:rsid w:val="00811BD3"/>
    <w:rsid w:val="008129AF"/>
    <w:rsid w:val="00812A0F"/>
    <w:rsid w:val="00815F87"/>
    <w:rsid w:val="00816E43"/>
    <w:rsid w:val="00817A71"/>
    <w:rsid w:val="008200A3"/>
    <w:rsid w:val="00820387"/>
    <w:rsid w:val="00820777"/>
    <w:rsid w:val="008209ED"/>
    <w:rsid w:val="00820C9D"/>
    <w:rsid w:val="00821FFE"/>
    <w:rsid w:val="00822845"/>
    <w:rsid w:val="008233D6"/>
    <w:rsid w:val="00824A3B"/>
    <w:rsid w:val="0082567A"/>
    <w:rsid w:val="00827559"/>
    <w:rsid w:val="00831B7B"/>
    <w:rsid w:val="00833E07"/>
    <w:rsid w:val="008341C3"/>
    <w:rsid w:val="0083505C"/>
    <w:rsid w:val="0083590A"/>
    <w:rsid w:val="00836862"/>
    <w:rsid w:val="008371F5"/>
    <w:rsid w:val="0084079C"/>
    <w:rsid w:val="00841CF2"/>
    <w:rsid w:val="008423B9"/>
    <w:rsid w:val="008429D1"/>
    <w:rsid w:val="008443AC"/>
    <w:rsid w:val="00846464"/>
    <w:rsid w:val="00847084"/>
    <w:rsid w:val="00847965"/>
    <w:rsid w:val="008504F7"/>
    <w:rsid w:val="008505DA"/>
    <w:rsid w:val="00851EF9"/>
    <w:rsid w:val="00852333"/>
    <w:rsid w:val="00853C70"/>
    <w:rsid w:val="00855021"/>
    <w:rsid w:val="0085537E"/>
    <w:rsid w:val="008559A7"/>
    <w:rsid w:val="00857494"/>
    <w:rsid w:val="00857A14"/>
    <w:rsid w:val="008616B0"/>
    <w:rsid w:val="00862AAE"/>
    <w:rsid w:val="0086335B"/>
    <w:rsid w:val="008637B1"/>
    <w:rsid w:val="0086561E"/>
    <w:rsid w:val="008676EF"/>
    <w:rsid w:val="0087022E"/>
    <w:rsid w:val="00870685"/>
    <w:rsid w:val="00871683"/>
    <w:rsid w:val="00871A8C"/>
    <w:rsid w:val="00873528"/>
    <w:rsid w:val="0087447A"/>
    <w:rsid w:val="00875108"/>
    <w:rsid w:val="00875A89"/>
    <w:rsid w:val="00880710"/>
    <w:rsid w:val="00882391"/>
    <w:rsid w:val="008834CA"/>
    <w:rsid w:val="008838D4"/>
    <w:rsid w:val="00885369"/>
    <w:rsid w:val="00885487"/>
    <w:rsid w:val="00885F24"/>
    <w:rsid w:val="00886464"/>
    <w:rsid w:val="008870D5"/>
    <w:rsid w:val="00887B63"/>
    <w:rsid w:val="0089070D"/>
    <w:rsid w:val="00890EBD"/>
    <w:rsid w:val="00890F80"/>
    <w:rsid w:val="00894B45"/>
    <w:rsid w:val="0089683D"/>
    <w:rsid w:val="00896F1A"/>
    <w:rsid w:val="00897BC2"/>
    <w:rsid w:val="008A0CFB"/>
    <w:rsid w:val="008A118B"/>
    <w:rsid w:val="008A13A4"/>
    <w:rsid w:val="008A13BD"/>
    <w:rsid w:val="008A1A94"/>
    <w:rsid w:val="008A1ACF"/>
    <w:rsid w:val="008A3F68"/>
    <w:rsid w:val="008A666C"/>
    <w:rsid w:val="008A6B7E"/>
    <w:rsid w:val="008A7D63"/>
    <w:rsid w:val="008B01F8"/>
    <w:rsid w:val="008B0BCB"/>
    <w:rsid w:val="008B1D16"/>
    <w:rsid w:val="008B20C4"/>
    <w:rsid w:val="008B27E2"/>
    <w:rsid w:val="008B4A48"/>
    <w:rsid w:val="008B4B01"/>
    <w:rsid w:val="008B6408"/>
    <w:rsid w:val="008B756B"/>
    <w:rsid w:val="008C1623"/>
    <w:rsid w:val="008C50E9"/>
    <w:rsid w:val="008C5D5A"/>
    <w:rsid w:val="008C6CB2"/>
    <w:rsid w:val="008C7A2F"/>
    <w:rsid w:val="008D0C6D"/>
    <w:rsid w:val="008D1834"/>
    <w:rsid w:val="008D4983"/>
    <w:rsid w:val="008D4A8B"/>
    <w:rsid w:val="008D5F8C"/>
    <w:rsid w:val="008D634F"/>
    <w:rsid w:val="008D6977"/>
    <w:rsid w:val="008D6E60"/>
    <w:rsid w:val="008D79F7"/>
    <w:rsid w:val="008D7CF1"/>
    <w:rsid w:val="008E00D9"/>
    <w:rsid w:val="008E052F"/>
    <w:rsid w:val="008E0764"/>
    <w:rsid w:val="008E17E7"/>
    <w:rsid w:val="008E1C2D"/>
    <w:rsid w:val="008E1E40"/>
    <w:rsid w:val="008E2B58"/>
    <w:rsid w:val="008E2EFB"/>
    <w:rsid w:val="008E3462"/>
    <w:rsid w:val="008E3819"/>
    <w:rsid w:val="008E389D"/>
    <w:rsid w:val="008E7243"/>
    <w:rsid w:val="008F0007"/>
    <w:rsid w:val="008F10E4"/>
    <w:rsid w:val="008F16D6"/>
    <w:rsid w:val="008F1ADC"/>
    <w:rsid w:val="008F2C4F"/>
    <w:rsid w:val="008F3E86"/>
    <w:rsid w:val="008F53FD"/>
    <w:rsid w:val="008F691A"/>
    <w:rsid w:val="008F6EC2"/>
    <w:rsid w:val="00900CCE"/>
    <w:rsid w:val="009019A5"/>
    <w:rsid w:val="00902B67"/>
    <w:rsid w:val="00903BED"/>
    <w:rsid w:val="00904B80"/>
    <w:rsid w:val="00904C3D"/>
    <w:rsid w:val="00905B7E"/>
    <w:rsid w:val="00905BB0"/>
    <w:rsid w:val="00905D97"/>
    <w:rsid w:val="00906C3D"/>
    <w:rsid w:val="009103B3"/>
    <w:rsid w:val="00911253"/>
    <w:rsid w:val="00914AA3"/>
    <w:rsid w:val="0091520F"/>
    <w:rsid w:val="0091548E"/>
    <w:rsid w:val="00915988"/>
    <w:rsid w:val="00916F47"/>
    <w:rsid w:val="00920F89"/>
    <w:rsid w:val="0092157F"/>
    <w:rsid w:val="00921746"/>
    <w:rsid w:val="0092174A"/>
    <w:rsid w:val="009229D8"/>
    <w:rsid w:val="00922A2B"/>
    <w:rsid w:val="0092474A"/>
    <w:rsid w:val="00925BDB"/>
    <w:rsid w:val="00926CB6"/>
    <w:rsid w:val="0092741E"/>
    <w:rsid w:val="00930570"/>
    <w:rsid w:val="00931CF2"/>
    <w:rsid w:val="009329E3"/>
    <w:rsid w:val="00932A8E"/>
    <w:rsid w:val="00933ACE"/>
    <w:rsid w:val="0093513C"/>
    <w:rsid w:val="00936991"/>
    <w:rsid w:val="00937865"/>
    <w:rsid w:val="00942B93"/>
    <w:rsid w:val="0094327E"/>
    <w:rsid w:val="009441A0"/>
    <w:rsid w:val="00944528"/>
    <w:rsid w:val="009449FD"/>
    <w:rsid w:val="00946C35"/>
    <w:rsid w:val="00947019"/>
    <w:rsid w:val="0095027E"/>
    <w:rsid w:val="00952A75"/>
    <w:rsid w:val="00952BBE"/>
    <w:rsid w:val="009541DC"/>
    <w:rsid w:val="00955E88"/>
    <w:rsid w:val="0095660F"/>
    <w:rsid w:val="00957D8C"/>
    <w:rsid w:val="00957DC5"/>
    <w:rsid w:val="0096062D"/>
    <w:rsid w:val="00960859"/>
    <w:rsid w:val="0096151B"/>
    <w:rsid w:val="0096257B"/>
    <w:rsid w:val="00962CE5"/>
    <w:rsid w:val="009632FD"/>
    <w:rsid w:val="0096389A"/>
    <w:rsid w:val="00964529"/>
    <w:rsid w:val="009658CE"/>
    <w:rsid w:val="00965F44"/>
    <w:rsid w:val="00967EB7"/>
    <w:rsid w:val="00970240"/>
    <w:rsid w:val="00970ED3"/>
    <w:rsid w:val="009723EA"/>
    <w:rsid w:val="00972A97"/>
    <w:rsid w:val="00972DD4"/>
    <w:rsid w:val="00973827"/>
    <w:rsid w:val="0097468D"/>
    <w:rsid w:val="00976F32"/>
    <w:rsid w:val="00981768"/>
    <w:rsid w:val="009821AA"/>
    <w:rsid w:val="0098325C"/>
    <w:rsid w:val="009846BB"/>
    <w:rsid w:val="00984C15"/>
    <w:rsid w:val="00986DD6"/>
    <w:rsid w:val="009870CE"/>
    <w:rsid w:val="00990220"/>
    <w:rsid w:val="00991E43"/>
    <w:rsid w:val="00992D51"/>
    <w:rsid w:val="00994088"/>
    <w:rsid w:val="00995ECF"/>
    <w:rsid w:val="00997BA1"/>
    <w:rsid w:val="009A0D84"/>
    <w:rsid w:val="009A1573"/>
    <w:rsid w:val="009A3244"/>
    <w:rsid w:val="009A3DD3"/>
    <w:rsid w:val="009A3EE2"/>
    <w:rsid w:val="009A44BD"/>
    <w:rsid w:val="009A510A"/>
    <w:rsid w:val="009A5A49"/>
    <w:rsid w:val="009A5EDF"/>
    <w:rsid w:val="009A698F"/>
    <w:rsid w:val="009A6DA8"/>
    <w:rsid w:val="009A6EC5"/>
    <w:rsid w:val="009A7F40"/>
    <w:rsid w:val="009B28D9"/>
    <w:rsid w:val="009B303C"/>
    <w:rsid w:val="009B3AB9"/>
    <w:rsid w:val="009B3BC1"/>
    <w:rsid w:val="009B40CB"/>
    <w:rsid w:val="009B4583"/>
    <w:rsid w:val="009B45FF"/>
    <w:rsid w:val="009C064A"/>
    <w:rsid w:val="009C0D86"/>
    <w:rsid w:val="009C1B18"/>
    <w:rsid w:val="009C325D"/>
    <w:rsid w:val="009C4BA0"/>
    <w:rsid w:val="009C4E2A"/>
    <w:rsid w:val="009D00A0"/>
    <w:rsid w:val="009D0755"/>
    <w:rsid w:val="009D1129"/>
    <w:rsid w:val="009D1871"/>
    <w:rsid w:val="009D28F5"/>
    <w:rsid w:val="009D3A6A"/>
    <w:rsid w:val="009D56EA"/>
    <w:rsid w:val="009D6D8A"/>
    <w:rsid w:val="009E061A"/>
    <w:rsid w:val="009E08D9"/>
    <w:rsid w:val="009E1072"/>
    <w:rsid w:val="009E28F9"/>
    <w:rsid w:val="009E3782"/>
    <w:rsid w:val="009E5E3D"/>
    <w:rsid w:val="009E6709"/>
    <w:rsid w:val="009E682E"/>
    <w:rsid w:val="009E7C2B"/>
    <w:rsid w:val="009F5082"/>
    <w:rsid w:val="009F5086"/>
    <w:rsid w:val="009F6DEE"/>
    <w:rsid w:val="009F6E03"/>
    <w:rsid w:val="00A02449"/>
    <w:rsid w:val="00A0259E"/>
    <w:rsid w:val="00A02715"/>
    <w:rsid w:val="00A03144"/>
    <w:rsid w:val="00A03735"/>
    <w:rsid w:val="00A03931"/>
    <w:rsid w:val="00A03B50"/>
    <w:rsid w:val="00A0423B"/>
    <w:rsid w:val="00A0481E"/>
    <w:rsid w:val="00A04BAB"/>
    <w:rsid w:val="00A04CC6"/>
    <w:rsid w:val="00A06439"/>
    <w:rsid w:val="00A102FD"/>
    <w:rsid w:val="00A10D2D"/>
    <w:rsid w:val="00A120F5"/>
    <w:rsid w:val="00A124C5"/>
    <w:rsid w:val="00A12747"/>
    <w:rsid w:val="00A12962"/>
    <w:rsid w:val="00A1327F"/>
    <w:rsid w:val="00A1387A"/>
    <w:rsid w:val="00A14E21"/>
    <w:rsid w:val="00A1566B"/>
    <w:rsid w:val="00A177A9"/>
    <w:rsid w:val="00A204C8"/>
    <w:rsid w:val="00A22CB6"/>
    <w:rsid w:val="00A23185"/>
    <w:rsid w:val="00A23D9A"/>
    <w:rsid w:val="00A24736"/>
    <w:rsid w:val="00A2555A"/>
    <w:rsid w:val="00A25D16"/>
    <w:rsid w:val="00A26569"/>
    <w:rsid w:val="00A26701"/>
    <w:rsid w:val="00A301D7"/>
    <w:rsid w:val="00A31552"/>
    <w:rsid w:val="00A32A82"/>
    <w:rsid w:val="00A33E7F"/>
    <w:rsid w:val="00A376C1"/>
    <w:rsid w:val="00A377FE"/>
    <w:rsid w:val="00A41277"/>
    <w:rsid w:val="00A42AFA"/>
    <w:rsid w:val="00A430D5"/>
    <w:rsid w:val="00A43A24"/>
    <w:rsid w:val="00A43DDE"/>
    <w:rsid w:val="00A4444F"/>
    <w:rsid w:val="00A444D2"/>
    <w:rsid w:val="00A4467D"/>
    <w:rsid w:val="00A4516C"/>
    <w:rsid w:val="00A466AD"/>
    <w:rsid w:val="00A46CC0"/>
    <w:rsid w:val="00A46DAC"/>
    <w:rsid w:val="00A470DD"/>
    <w:rsid w:val="00A47D49"/>
    <w:rsid w:val="00A50A6C"/>
    <w:rsid w:val="00A50D59"/>
    <w:rsid w:val="00A50FA6"/>
    <w:rsid w:val="00A51899"/>
    <w:rsid w:val="00A51CA2"/>
    <w:rsid w:val="00A51D85"/>
    <w:rsid w:val="00A51F5C"/>
    <w:rsid w:val="00A53159"/>
    <w:rsid w:val="00A536A8"/>
    <w:rsid w:val="00A54FBA"/>
    <w:rsid w:val="00A553C4"/>
    <w:rsid w:val="00A5609E"/>
    <w:rsid w:val="00A56A6B"/>
    <w:rsid w:val="00A56C1E"/>
    <w:rsid w:val="00A5747C"/>
    <w:rsid w:val="00A576AE"/>
    <w:rsid w:val="00A6020D"/>
    <w:rsid w:val="00A62372"/>
    <w:rsid w:val="00A6427A"/>
    <w:rsid w:val="00A6522D"/>
    <w:rsid w:val="00A670C2"/>
    <w:rsid w:val="00A7013E"/>
    <w:rsid w:val="00A70720"/>
    <w:rsid w:val="00A70F01"/>
    <w:rsid w:val="00A71F85"/>
    <w:rsid w:val="00A720A1"/>
    <w:rsid w:val="00A7320F"/>
    <w:rsid w:val="00A7376C"/>
    <w:rsid w:val="00A74817"/>
    <w:rsid w:val="00A75B58"/>
    <w:rsid w:val="00A771EA"/>
    <w:rsid w:val="00A77338"/>
    <w:rsid w:val="00A7797E"/>
    <w:rsid w:val="00A80E8A"/>
    <w:rsid w:val="00A817F2"/>
    <w:rsid w:val="00A81C8C"/>
    <w:rsid w:val="00A81F25"/>
    <w:rsid w:val="00A8326D"/>
    <w:rsid w:val="00A8340A"/>
    <w:rsid w:val="00A85AEE"/>
    <w:rsid w:val="00A860C1"/>
    <w:rsid w:val="00A871A4"/>
    <w:rsid w:val="00A87626"/>
    <w:rsid w:val="00A87ABE"/>
    <w:rsid w:val="00A90059"/>
    <w:rsid w:val="00A9073A"/>
    <w:rsid w:val="00A90947"/>
    <w:rsid w:val="00A912D0"/>
    <w:rsid w:val="00A9134E"/>
    <w:rsid w:val="00A9155A"/>
    <w:rsid w:val="00A91A0F"/>
    <w:rsid w:val="00A92992"/>
    <w:rsid w:val="00A92F2E"/>
    <w:rsid w:val="00A934A7"/>
    <w:rsid w:val="00A93827"/>
    <w:rsid w:val="00A94B89"/>
    <w:rsid w:val="00AA00E9"/>
    <w:rsid w:val="00AA11EC"/>
    <w:rsid w:val="00AA19CA"/>
    <w:rsid w:val="00AA21FF"/>
    <w:rsid w:val="00AA2851"/>
    <w:rsid w:val="00AA2B67"/>
    <w:rsid w:val="00AA2DB1"/>
    <w:rsid w:val="00AA36C3"/>
    <w:rsid w:val="00AA4AD2"/>
    <w:rsid w:val="00AA53F7"/>
    <w:rsid w:val="00AA5528"/>
    <w:rsid w:val="00AA58DD"/>
    <w:rsid w:val="00AA677F"/>
    <w:rsid w:val="00AA6A67"/>
    <w:rsid w:val="00AA6DA9"/>
    <w:rsid w:val="00AA6DE6"/>
    <w:rsid w:val="00AA74A0"/>
    <w:rsid w:val="00AA7D29"/>
    <w:rsid w:val="00AB002F"/>
    <w:rsid w:val="00AB36CB"/>
    <w:rsid w:val="00AB47D8"/>
    <w:rsid w:val="00AC003E"/>
    <w:rsid w:val="00AC1E63"/>
    <w:rsid w:val="00AC36FC"/>
    <w:rsid w:val="00AC703E"/>
    <w:rsid w:val="00AD15B9"/>
    <w:rsid w:val="00AD48BE"/>
    <w:rsid w:val="00AD5215"/>
    <w:rsid w:val="00AD63F1"/>
    <w:rsid w:val="00AD6703"/>
    <w:rsid w:val="00AD7168"/>
    <w:rsid w:val="00AD7A59"/>
    <w:rsid w:val="00AD7E41"/>
    <w:rsid w:val="00AE1AD0"/>
    <w:rsid w:val="00AE2F14"/>
    <w:rsid w:val="00AE3792"/>
    <w:rsid w:val="00AE5FA3"/>
    <w:rsid w:val="00AE7D4C"/>
    <w:rsid w:val="00AF02CB"/>
    <w:rsid w:val="00AF1A2B"/>
    <w:rsid w:val="00AF1EC0"/>
    <w:rsid w:val="00AF2202"/>
    <w:rsid w:val="00AF38B8"/>
    <w:rsid w:val="00AF425D"/>
    <w:rsid w:val="00AF5B04"/>
    <w:rsid w:val="00AF6084"/>
    <w:rsid w:val="00AF65F9"/>
    <w:rsid w:val="00AF77C1"/>
    <w:rsid w:val="00AF7828"/>
    <w:rsid w:val="00AF786D"/>
    <w:rsid w:val="00B01718"/>
    <w:rsid w:val="00B01942"/>
    <w:rsid w:val="00B01CCD"/>
    <w:rsid w:val="00B02513"/>
    <w:rsid w:val="00B02E1C"/>
    <w:rsid w:val="00B04380"/>
    <w:rsid w:val="00B05BDE"/>
    <w:rsid w:val="00B07A8F"/>
    <w:rsid w:val="00B12290"/>
    <w:rsid w:val="00B13E7A"/>
    <w:rsid w:val="00B15547"/>
    <w:rsid w:val="00B15ED5"/>
    <w:rsid w:val="00B17FF6"/>
    <w:rsid w:val="00B202FA"/>
    <w:rsid w:val="00B20D2E"/>
    <w:rsid w:val="00B20DC5"/>
    <w:rsid w:val="00B21034"/>
    <w:rsid w:val="00B22452"/>
    <w:rsid w:val="00B22656"/>
    <w:rsid w:val="00B2445B"/>
    <w:rsid w:val="00B2446B"/>
    <w:rsid w:val="00B2605B"/>
    <w:rsid w:val="00B26DD4"/>
    <w:rsid w:val="00B302C2"/>
    <w:rsid w:val="00B32219"/>
    <w:rsid w:val="00B339EF"/>
    <w:rsid w:val="00B3413E"/>
    <w:rsid w:val="00B34222"/>
    <w:rsid w:val="00B37081"/>
    <w:rsid w:val="00B40BF3"/>
    <w:rsid w:val="00B41248"/>
    <w:rsid w:val="00B41BD2"/>
    <w:rsid w:val="00B4236A"/>
    <w:rsid w:val="00B432BF"/>
    <w:rsid w:val="00B4339F"/>
    <w:rsid w:val="00B4401E"/>
    <w:rsid w:val="00B4435C"/>
    <w:rsid w:val="00B45831"/>
    <w:rsid w:val="00B46620"/>
    <w:rsid w:val="00B46F41"/>
    <w:rsid w:val="00B50496"/>
    <w:rsid w:val="00B5239C"/>
    <w:rsid w:val="00B5306A"/>
    <w:rsid w:val="00B530C9"/>
    <w:rsid w:val="00B5395E"/>
    <w:rsid w:val="00B54D49"/>
    <w:rsid w:val="00B553CD"/>
    <w:rsid w:val="00B61153"/>
    <w:rsid w:val="00B633BA"/>
    <w:rsid w:val="00B63A30"/>
    <w:rsid w:val="00B63BEB"/>
    <w:rsid w:val="00B643EE"/>
    <w:rsid w:val="00B645D8"/>
    <w:rsid w:val="00B655EB"/>
    <w:rsid w:val="00B70389"/>
    <w:rsid w:val="00B727B2"/>
    <w:rsid w:val="00B741F7"/>
    <w:rsid w:val="00B7424D"/>
    <w:rsid w:val="00B74D03"/>
    <w:rsid w:val="00B75215"/>
    <w:rsid w:val="00B763B8"/>
    <w:rsid w:val="00B7648E"/>
    <w:rsid w:val="00B7748E"/>
    <w:rsid w:val="00B77EC4"/>
    <w:rsid w:val="00B800CF"/>
    <w:rsid w:val="00B803F9"/>
    <w:rsid w:val="00B8060F"/>
    <w:rsid w:val="00B8226E"/>
    <w:rsid w:val="00B8325D"/>
    <w:rsid w:val="00B8337B"/>
    <w:rsid w:val="00B8338E"/>
    <w:rsid w:val="00B83635"/>
    <w:rsid w:val="00B8366F"/>
    <w:rsid w:val="00B84F2F"/>
    <w:rsid w:val="00B86350"/>
    <w:rsid w:val="00B86AE1"/>
    <w:rsid w:val="00B86D3C"/>
    <w:rsid w:val="00B90132"/>
    <w:rsid w:val="00B90773"/>
    <w:rsid w:val="00B90B70"/>
    <w:rsid w:val="00B90BEF"/>
    <w:rsid w:val="00B90D23"/>
    <w:rsid w:val="00B920DD"/>
    <w:rsid w:val="00B93C46"/>
    <w:rsid w:val="00B94E4C"/>
    <w:rsid w:val="00B95D96"/>
    <w:rsid w:val="00B96A35"/>
    <w:rsid w:val="00B97790"/>
    <w:rsid w:val="00BA08C6"/>
    <w:rsid w:val="00BA11F8"/>
    <w:rsid w:val="00BA144E"/>
    <w:rsid w:val="00BA19CA"/>
    <w:rsid w:val="00BA29B3"/>
    <w:rsid w:val="00BA607B"/>
    <w:rsid w:val="00BA749B"/>
    <w:rsid w:val="00BA789E"/>
    <w:rsid w:val="00BB04C9"/>
    <w:rsid w:val="00BB1E72"/>
    <w:rsid w:val="00BB219C"/>
    <w:rsid w:val="00BB2980"/>
    <w:rsid w:val="00BB5101"/>
    <w:rsid w:val="00BB618F"/>
    <w:rsid w:val="00BB61DB"/>
    <w:rsid w:val="00BB6DD5"/>
    <w:rsid w:val="00BB70BC"/>
    <w:rsid w:val="00BB78BA"/>
    <w:rsid w:val="00BB795F"/>
    <w:rsid w:val="00BB7BDB"/>
    <w:rsid w:val="00BB7C9E"/>
    <w:rsid w:val="00BC00F1"/>
    <w:rsid w:val="00BC1576"/>
    <w:rsid w:val="00BC3090"/>
    <w:rsid w:val="00BC3A76"/>
    <w:rsid w:val="00BC41DD"/>
    <w:rsid w:val="00BC41EB"/>
    <w:rsid w:val="00BC5D0A"/>
    <w:rsid w:val="00BC5D23"/>
    <w:rsid w:val="00BD1BBA"/>
    <w:rsid w:val="00BD33A2"/>
    <w:rsid w:val="00BD514E"/>
    <w:rsid w:val="00BE01D3"/>
    <w:rsid w:val="00BE06BA"/>
    <w:rsid w:val="00BE1496"/>
    <w:rsid w:val="00BE2866"/>
    <w:rsid w:val="00BE2F82"/>
    <w:rsid w:val="00BE3E30"/>
    <w:rsid w:val="00BE44EC"/>
    <w:rsid w:val="00BE44FC"/>
    <w:rsid w:val="00BE48DC"/>
    <w:rsid w:val="00BE67D1"/>
    <w:rsid w:val="00BE6BB7"/>
    <w:rsid w:val="00BE7089"/>
    <w:rsid w:val="00BF02F0"/>
    <w:rsid w:val="00BF192A"/>
    <w:rsid w:val="00BF29A6"/>
    <w:rsid w:val="00BF4B2C"/>
    <w:rsid w:val="00BF5708"/>
    <w:rsid w:val="00BF767B"/>
    <w:rsid w:val="00BF7F2F"/>
    <w:rsid w:val="00BF7FB0"/>
    <w:rsid w:val="00C0016A"/>
    <w:rsid w:val="00C008BE"/>
    <w:rsid w:val="00C01D28"/>
    <w:rsid w:val="00C0388D"/>
    <w:rsid w:val="00C03C2A"/>
    <w:rsid w:val="00C0403D"/>
    <w:rsid w:val="00C0523D"/>
    <w:rsid w:val="00C05412"/>
    <w:rsid w:val="00C0589F"/>
    <w:rsid w:val="00C0725E"/>
    <w:rsid w:val="00C1026D"/>
    <w:rsid w:val="00C115D5"/>
    <w:rsid w:val="00C13651"/>
    <w:rsid w:val="00C14076"/>
    <w:rsid w:val="00C153B9"/>
    <w:rsid w:val="00C155EA"/>
    <w:rsid w:val="00C17680"/>
    <w:rsid w:val="00C20A9E"/>
    <w:rsid w:val="00C21484"/>
    <w:rsid w:val="00C2171B"/>
    <w:rsid w:val="00C2391D"/>
    <w:rsid w:val="00C2410D"/>
    <w:rsid w:val="00C25484"/>
    <w:rsid w:val="00C27157"/>
    <w:rsid w:val="00C30B61"/>
    <w:rsid w:val="00C3151C"/>
    <w:rsid w:val="00C31990"/>
    <w:rsid w:val="00C31B78"/>
    <w:rsid w:val="00C324BD"/>
    <w:rsid w:val="00C32F61"/>
    <w:rsid w:val="00C339AB"/>
    <w:rsid w:val="00C34D0C"/>
    <w:rsid w:val="00C3771A"/>
    <w:rsid w:val="00C40094"/>
    <w:rsid w:val="00C4013A"/>
    <w:rsid w:val="00C40AC8"/>
    <w:rsid w:val="00C41090"/>
    <w:rsid w:val="00C41948"/>
    <w:rsid w:val="00C447A4"/>
    <w:rsid w:val="00C45279"/>
    <w:rsid w:val="00C468BD"/>
    <w:rsid w:val="00C50320"/>
    <w:rsid w:val="00C50B35"/>
    <w:rsid w:val="00C50E63"/>
    <w:rsid w:val="00C52007"/>
    <w:rsid w:val="00C52CEB"/>
    <w:rsid w:val="00C550E3"/>
    <w:rsid w:val="00C5533B"/>
    <w:rsid w:val="00C555BE"/>
    <w:rsid w:val="00C561B5"/>
    <w:rsid w:val="00C60D0A"/>
    <w:rsid w:val="00C61AAE"/>
    <w:rsid w:val="00C626B5"/>
    <w:rsid w:val="00C63444"/>
    <w:rsid w:val="00C6352D"/>
    <w:rsid w:val="00C66678"/>
    <w:rsid w:val="00C66AB7"/>
    <w:rsid w:val="00C711F9"/>
    <w:rsid w:val="00C73B56"/>
    <w:rsid w:val="00C73F0D"/>
    <w:rsid w:val="00C74253"/>
    <w:rsid w:val="00C7482C"/>
    <w:rsid w:val="00C74CB5"/>
    <w:rsid w:val="00C75933"/>
    <w:rsid w:val="00C77A63"/>
    <w:rsid w:val="00C77C5B"/>
    <w:rsid w:val="00C81E52"/>
    <w:rsid w:val="00C845FC"/>
    <w:rsid w:val="00C86A75"/>
    <w:rsid w:val="00C87036"/>
    <w:rsid w:val="00C87B7A"/>
    <w:rsid w:val="00C90619"/>
    <w:rsid w:val="00C90FC7"/>
    <w:rsid w:val="00C91436"/>
    <w:rsid w:val="00C915EE"/>
    <w:rsid w:val="00C936C5"/>
    <w:rsid w:val="00C94210"/>
    <w:rsid w:val="00C946F8"/>
    <w:rsid w:val="00C94E47"/>
    <w:rsid w:val="00C97265"/>
    <w:rsid w:val="00C97641"/>
    <w:rsid w:val="00C97896"/>
    <w:rsid w:val="00CA068B"/>
    <w:rsid w:val="00CA32D9"/>
    <w:rsid w:val="00CA3387"/>
    <w:rsid w:val="00CA5F05"/>
    <w:rsid w:val="00CA5FA3"/>
    <w:rsid w:val="00CB02BD"/>
    <w:rsid w:val="00CB1BF4"/>
    <w:rsid w:val="00CB302E"/>
    <w:rsid w:val="00CB46DA"/>
    <w:rsid w:val="00CB7EC3"/>
    <w:rsid w:val="00CC01C7"/>
    <w:rsid w:val="00CC0341"/>
    <w:rsid w:val="00CC0484"/>
    <w:rsid w:val="00CC0992"/>
    <w:rsid w:val="00CC1D92"/>
    <w:rsid w:val="00CC2DBA"/>
    <w:rsid w:val="00CC40FC"/>
    <w:rsid w:val="00CC6D84"/>
    <w:rsid w:val="00CD0502"/>
    <w:rsid w:val="00CD1492"/>
    <w:rsid w:val="00CD1C6C"/>
    <w:rsid w:val="00CD2190"/>
    <w:rsid w:val="00CD30EE"/>
    <w:rsid w:val="00CD3895"/>
    <w:rsid w:val="00CD42B5"/>
    <w:rsid w:val="00CD5553"/>
    <w:rsid w:val="00CD5802"/>
    <w:rsid w:val="00CD6755"/>
    <w:rsid w:val="00CE2F44"/>
    <w:rsid w:val="00CE3868"/>
    <w:rsid w:val="00CE4C35"/>
    <w:rsid w:val="00CE6194"/>
    <w:rsid w:val="00CE7368"/>
    <w:rsid w:val="00CE7653"/>
    <w:rsid w:val="00CF1022"/>
    <w:rsid w:val="00CF26B9"/>
    <w:rsid w:val="00CF4963"/>
    <w:rsid w:val="00CF4ACE"/>
    <w:rsid w:val="00CF4C39"/>
    <w:rsid w:val="00CF4DD6"/>
    <w:rsid w:val="00CF5AE1"/>
    <w:rsid w:val="00CF6B96"/>
    <w:rsid w:val="00CF7819"/>
    <w:rsid w:val="00D011AF"/>
    <w:rsid w:val="00D053B8"/>
    <w:rsid w:val="00D05C2E"/>
    <w:rsid w:val="00D05E7B"/>
    <w:rsid w:val="00D06518"/>
    <w:rsid w:val="00D06B30"/>
    <w:rsid w:val="00D07E68"/>
    <w:rsid w:val="00D07F96"/>
    <w:rsid w:val="00D10961"/>
    <w:rsid w:val="00D10AE0"/>
    <w:rsid w:val="00D11055"/>
    <w:rsid w:val="00D11885"/>
    <w:rsid w:val="00D12EA3"/>
    <w:rsid w:val="00D12ED8"/>
    <w:rsid w:val="00D13128"/>
    <w:rsid w:val="00D13460"/>
    <w:rsid w:val="00D15225"/>
    <w:rsid w:val="00D159D1"/>
    <w:rsid w:val="00D15EC9"/>
    <w:rsid w:val="00D16272"/>
    <w:rsid w:val="00D16E66"/>
    <w:rsid w:val="00D21338"/>
    <w:rsid w:val="00D21AED"/>
    <w:rsid w:val="00D2373B"/>
    <w:rsid w:val="00D249CC"/>
    <w:rsid w:val="00D24C80"/>
    <w:rsid w:val="00D25238"/>
    <w:rsid w:val="00D26343"/>
    <w:rsid w:val="00D2680B"/>
    <w:rsid w:val="00D26930"/>
    <w:rsid w:val="00D27C03"/>
    <w:rsid w:val="00D3020A"/>
    <w:rsid w:val="00D327B1"/>
    <w:rsid w:val="00D32CA7"/>
    <w:rsid w:val="00D33511"/>
    <w:rsid w:val="00D33514"/>
    <w:rsid w:val="00D36CEB"/>
    <w:rsid w:val="00D377CF"/>
    <w:rsid w:val="00D37B53"/>
    <w:rsid w:val="00D37FB8"/>
    <w:rsid w:val="00D40116"/>
    <w:rsid w:val="00D44763"/>
    <w:rsid w:val="00D44A14"/>
    <w:rsid w:val="00D450BB"/>
    <w:rsid w:val="00D452FF"/>
    <w:rsid w:val="00D45366"/>
    <w:rsid w:val="00D47A76"/>
    <w:rsid w:val="00D47D18"/>
    <w:rsid w:val="00D50CAF"/>
    <w:rsid w:val="00D52601"/>
    <w:rsid w:val="00D53352"/>
    <w:rsid w:val="00D54258"/>
    <w:rsid w:val="00D54589"/>
    <w:rsid w:val="00D54A29"/>
    <w:rsid w:val="00D55704"/>
    <w:rsid w:val="00D557CB"/>
    <w:rsid w:val="00D56566"/>
    <w:rsid w:val="00D56666"/>
    <w:rsid w:val="00D56F5C"/>
    <w:rsid w:val="00D57BCF"/>
    <w:rsid w:val="00D57CE9"/>
    <w:rsid w:val="00D60FB0"/>
    <w:rsid w:val="00D6104A"/>
    <w:rsid w:val="00D62AD2"/>
    <w:rsid w:val="00D6311A"/>
    <w:rsid w:val="00D63D3E"/>
    <w:rsid w:val="00D63DC5"/>
    <w:rsid w:val="00D642BD"/>
    <w:rsid w:val="00D64602"/>
    <w:rsid w:val="00D64E58"/>
    <w:rsid w:val="00D64F84"/>
    <w:rsid w:val="00D65542"/>
    <w:rsid w:val="00D701DB"/>
    <w:rsid w:val="00D70F7C"/>
    <w:rsid w:val="00D7178E"/>
    <w:rsid w:val="00D72A3D"/>
    <w:rsid w:val="00D741DF"/>
    <w:rsid w:val="00D74B86"/>
    <w:rsid w:val="00D7515A"/>
    <w:rsid w:val="00D758D6"/>
    <w:rsid w:val="00D75AA9"/>
    <w:rsid w:val="00D75DA4"/>
    <w:rsid w:val="00D76C00"/>
    <w:rsid w:val="00D8057B"/>
    <w:rsid w:val="00D8071B"/>
    <w:rsid w:val="00D81140"/>
    <w:rsid w:val="00D8168B"/>
    <w:rsid w:val="00D81784"/>
    <w:rsid w:val="00D8183A"/>
    <w:rsid w:val="00D81D3F"/>
    <w:rsid w:val="00D81FBC"/>
    <w:rsid w:val="00D83E2D"/>
    <w:rsid w:val="00D85C09"/>
    <w:rsid w:val="00D86629"/>
    <w:rsid w:val="00D868A6"/>
    <w:rsid w:val="00D86CC4"/>
    <w:rsid w:val="00D875E8"/>
    <w:rsid w:val="00D878A2"/>
    <w:rsid w:val="00D90A51"/>
    <w:rsid w:val="00D9197A"/>
    <w:rsid w:val="00D91D3A"/>
    <w:rsid w:val="00D925F4"/>
    <w:rsid w:val="00D95132"/>
    <w:rsid w:val="00D95E8C"/>
    <w:rsid w:val="00D96367"/>
    <w:rsid w:val="00D96578"/>
    <w:rsid w:val="00DA08B6"/>
    <w:rsid w:val="00DA103C"/>
    <w:rsid w:val="00DA43B1"/>
    <w:rsid w:val="00DA4FB1"/>
    <w:rsid w:val="00DA5973"/>
    <w:rsid w:val="00DA6227"/>
    <w:rsid w:val="00DA72AA"/>
    <w:rsid w:val="00DA7729"/>
    <w:rsid w:val="00DB038C"/>
    <w:rsid w:val="00DB1661"/>
    <w:rsid w:val="00DB532C"/>
    <w:rsid w:val="00DB5DA3"/>
    <w:rsid w:val="00DB6416"/>
    <w:rsid w:val="00DB7456"/>
    <w:rsid w:val="00DC220D"/>
    <w:rsid w:val="00DC2785"/>
    <w:rsid w:val="00DC2893"/>
    <w:rsid w:val="00DC32AF"/>
    <w:rsid w:val="00DC4918"/>
    <w:rsid w:val="00DC5881"/>
    <w:rsid w:val="00DC78FB"/>
    <w:rsid w:val="00DD0325"/>
    <w:rsid w:val="00DD2E89"/>
    <w:rsid w:val="00DD533D"/>
    <w:rsid w:val="00DD5665"/>
    <w:rsid w:val="00DD5827"/>
    <w:rsid w:val="00DE06BE"/>
    <w:rsid w:val="00DE215B"/>
    <w:rsid w:val="00DE2470"/>
    <w:rsid w:val="00DE2651"/>
    <w:rsid w:val="00DE4230"/>
    <w:rsid w:val="00DE5430"/>
    <w:rsid w:val="00DE586A"/>
    <w:rsid w:val="00DF0969"/>
    <w:rsid w:val="00DF1372"/>
    <w:rsid w:val="00DF1536"/>
    <w:rsid w:val="00DF1D93"/>
    <w:rsid w:val="00DF2E95"/>
    <w:rsid w:val="00DF43EF"/>
    <w:rsid w:val="00DF4C1B"/>
    <w:rsid w:val="00DF588C"/>
    <w:rsid w:val="00DF6174"/>
    <w:rsid w:val="00DF6750"/>
    <w:rsid w:val="00DF7EFF"/>
    <w:rsid w:val="00E00FE2"/>
    <w:rsid w:val="00E011A1"/>
    <w:rsid w:val="00E0125F"/>
    <w:rsid w:val="00E0270C"/>
    <w:rsid w:val="00E02823"/>
    <w:rsid w:val="00E050EC"/>
    <w:rsid w:val="00E05294"/>
    <w:rsid w:val="00E05FD8"/>
    <w:rsid w:val="00E06D72"/>
    <w:rsid w:val="00E100F1"/>
    <w:rsid w:val="00E1210F"/>
    <w:rsid w:val="00E1216A"/>
    <w:rsid w:val="00E12AA3"/>
    <w:rsid w:val="00E12B90"/>
    <w:rsid w:val="00E13A25"/>
    <w:rsid w:val="00E15F2F"/>
    <w:rsid w:val="00E166A0"/>
    <w:rsid w:val="00E16BA4"/>
    <w:rsid w:val="00E20792"/>
    <w:rsid w:val="00E20B33"/>
    <w:rsid w:val="00E2193F"/>
    <w:rsid w:val="00E233B1"/>
    <w:rsid w:val="00E242D7"/>
    <w:rsid w:val="00E27BF9"/>
    <w:rsid w:val="00E27C6F"/>
    <w:rsid w:val="00E31767"/>
    <w:rsid w:val="00E317A2"/>
    <w:rsid w:val="00E33B8E"/>
    <w:rsid w:val="00E34811"/>
    <w:rsid w:val="00E364A8"/>
    <w:rsid w:val="00E37EEA"/>
    <w:rsid w:val="00E40169"/>
    <w:rsid w:val="00E41301"/>
    <w:rsid w:val="00E4190A"/>
    <w:rsid w:val="00E42023"/>
    <w:rsid w:val="00E43664"/>
    <w:rsid w:val="00E44B8D"/>
    <w:rsid w:val="00E44C9C"/>
    <w:rsid w:val="00E45C79"/>
    <w:rsid w:val="00E475C8"/>
    <w:rsid w:val="00E501B4"/>
    <w:rsid w:val="00E50C8B"/>
    <w:rsid w:val="00E50D41"/>
    <w:rsid w:val="00E51744"/>
    <w:rsid w:val="00E525E8"/>
    <w:rsid w:val="00E528A5"/>
    <w:rsid w:val="00E53E6B"/>
    <w:rsid w:val="00E53F5C"/>
    <w:rsid w:val="00E54BFC"/>
    <w:rsid w:val="00E56A94"/>
    <w:rsid w:val="00E56C9C"/>
    <w:rsid w:val="00E60236"/>
    <w:rsid w:val="00E60E7D"/>
    <w:rsid w:val="00E617C3"/>
    <w:rsid w:val="00E61FAD"/>
    <w:rsid w:val="00E64630"/>
    <w:rsid w:val="00E65ADA"/>
    <w:rsid w:val="00E7001C"/>
    <w:rsid w:val="00E70A23"/>
    <w:rsid w:val="00E723F3"/>
    <w:rsid w:val="00E737AB"/>
    <w:rsid w:val="00E73A2C"/>
    <w:rsid w:val="00E743EF"/>
    <w:rsid w:val="00E757F1"/>
    <w:rsid w:val="00E75AC5"/>
    <w:rsid w:val="00E76E0C"/>
    <w:rsid w:val="00E81A71"/>
    <w:rsid w:val="00E84252"/>
    <w:rsid w:val="00E84437"/>
    <w:rsid w:val="00E845C9"/>
    <w:rsid w:val="00E84C08"/>
    <w:rsid w:val="00E84D0F"/>
    <w:rsid w:val="00E84E38"/>
    <w:rsid w:val="00E874FC"/>
    <w:rsid w:val="00E90493"/>
    <w:rsid w:val="00E91387"/>
    <w:rsid w:val="00E91815"/>
    <w:rsid w:val="00E92EE4"/>
    <w:rsid w:val="00E94722"/>
    <w:rsid w:val="00E95905"/>
    <w:rsid w:val="00E96616"/>
    <w:rsid w:val="00E96A60"/>
    <w:rsid w:val="00E97E09"/>
    <w:rsid w:val="00EA0D56"/>
    <w:rsid w:val="00EA3B1F"/>
    <w:rsid w:val="00EA4B40"/>
    <w:rsid w:val="00EA4C55"/>
    <w:rsid w:val="00EA5C3D"/>
    <w:rsid w:val="00EA61DA"/>
    <w:rsid w:val="00EA66EF"/>
    <w:rsid w:val="00EA717F"/>
    <w:rsid w:val="00EA786F"/>
    <w:rsid w:val="00EA7A53"/>
    <w:rsid w:val="00EA7C4C"/>
    <w:rsid w:val="00EB0853"/>
    <w:rsid w:val="00EB49D3"/>
    <w:rsid w:val="00EB4B9A"/>
    <w:rsid w:val="00EB54EB"/>
    <w:rsid w:val="00EB5B79"/>
    <w:rsid w:val="00EB629D"/>
    <w:rsid w:val="00EC022F"/>
    <w:rsid w:val="00EC100F"/>
    <w:rsid w:val="00EC216D"/>
    <w:rsid w:val="00EC29A5"/>
    <w:rsid w:val="00EC51E2"/>
    <w:rsid w:val="00EC6DD9"/>
    <w:rsid w:val="00EC71BB"/>
    <w:rsid w:val="00EC75A1"/>
    <w:rsid w:val="00EC7992"/>
    <w:rsid w:val="00EC7C47"/>
    <w:rsid w:val="00ED0513"/>
    <w:rsid w:val="00ED0A2A"/>
    <w:rsid w:val="00ED0B32"/>
    <w:rsid w:val="00ED181D"/>
    <w:rsid w:val="00ED1C86"/>
    <w:rsid w:val="00ED21A8"/>
    <w:rsid w:val="00ED22BE"/>
    <w:rsid w:val="00ED24CA"/>
    <w:rsid w:val="00ED29A7"/>
    <w:rsid w:val="00ED4696"/>
    <w:rsid w:val="00ED4988"/>
    <w:rsid w:val="00ED4C61"/>
    <w:rsid w:val="00ED5219"/>
    <w:rsid w:val="00ED592B"/>
    <w:rsid w:val="00ED76D2"/>
    <w:rsid w:val="00EE084F"/>
    <w:rsid w:val="00EE0892"/>
    <w:rsid w:val="00EE0E2F"/>
    <w:rsid w:val="00EE19C9"/>
    <w:rsid w:val="00EE26D1"/>
    <w:rsid w:val="00EE2DFD"/>
    <w:rsid w:val="00EE3EB3"/>
    <w:rsid w:val="00EE41A2"/>
    <w:rsid w:val="00EE77E3"/>
    <w:rsid w:val="00EF14CF"/>
    <w:rsid w:val="00EF157D"/>
    <w:rsid w:val="00EF1E21"/>
    <w:rsid w:val="00EF2D1B"/>
    <w:rsid w:val="00EF2F68"/>
    <w:rsid w:val="00EF4BB2"/>
    <w:rsid w:val="00EF5EDB"/>
    <w:rsid w:val="00EF628B"/>
    <w:rsid w:val="00EF72A3"/>
    <w:rsid w:val="00EF7495"/>
    <w:rsid w:val="00EF7BFC"/>
    <w:rsid w:val="00F005C1"/>
    <w:rsid w:val="00F00D43"/>
    <w:rsid w:val="00F020C4"/>
    <w:rsid w:val="00F02378"/>
    <w:rsid w:val="00F054D3"/>
    <w:rsid w:val="00F05985"/>
    <w:rsid w:val="00F05A4B"/>
    <w:rsid w:val="00F06D3C"/>
    <w:rsid w:val="00F06DAF"/>
    <w:rsid w:val="00F0713F"/>
    <w:rsid w:val="00F07C94"/>
    <w:rsid w:val="00F07FEE"/>
    <w:rsid w:val="00F11479"/>
    <w:rsid w:val="00F11A85"/>
    <w:rsid w:val="00F12082"/>
    <w:rsid w:val="00F126D2"/>
    <w:rsid w:val="00F1275D"/>
    <w:rsid w:val="00F15E98"/>
    <w:rsid w:val="00F16B65"/>
    <w:rsid w:val="00F2097F"/>
    <w:rsid w:val="00F21912"/>
    <w:rsid w:val="00F2662C"/>
    <w:rsid w:val="00F26FD4"/>
    <w:rsid w:val="00F30133"/>
    <w:rsid w:val="00F31CED"/>
    <w:rsid w:val="00F4294D"/>
    <w:rsid w:val="00F44438"/>
    <w:rsid w:val="00F44640"/>
    <w:rsid w:val="00F448E2"/>
    <w:rsid w:val="00F449DF"/>
    <w:rsid w:val="00F455E8"/>
    <w:rsid w:val="00F455F0"/>
    <w:rsid w:val="00F4643F"/>
    <w:rsid w:val="00F470D0"/>
    <w:rsid w:val="00F52F0F"/>
    <w:rsid w:val="00F53070"/>
    <w:rsid w:val="00F5345B"/>
    <w:rsid w:val="00F567E4"/>
    <w:rsid w:val="00F56EF9"/>
    <w:rsid w:val="00F57379"/>
    <w:rsid w:val="00F576B8"/>
    <w:rsid w:val="00F57864"/>
    <w:rsid w:val="00F57EE8"/>
    <w:rsid w:val="00F67AF0"/>
    <w:rsid w:val="00F70632"/>
    <w:rsid w:val="00F70DE0"/>
    <w:rsid w:val="00F711A1"/>
    <w:rsid w:val="00F722C1"/>
    <w:rsid w:val="00F72A1B"/>
    <w:rsid w:val="00F72AD7"/>
    <w:rsid w:val="00F73AC3"/>
    <w:rsid w:val="00F75321"/>
    <w:rsid w:val="00F75E95"/>
    <w:rsid w:val="00F762D2"/>
    <w:rsid w:val="00F775A1"/>
    <w:rsid w:val="00F81FFF"/>
    <w:rsid w:val="00F82217"/>
    <w:rsid w:val="00F82AEF"/>
    <w:rsid w:val="00F83734"/>
    <w:rsid w:val="00F84936"/>
    <w:rsid w:val="00F849D8"/>
    <w:rsid w:val="00F876A1"/>
    <w:rsid w:val="00F90DE4"/>
    <w:rsid w:val="00F925F5"/>
    <w:rsid w:val="00F92605"/>
    <w:rsid w:val="00F944D3"/>
    <w:rsid w:val="00F94C5D"/>
    <w:rsid w:val="00F96624"/>
    <w:rsid w:val="00FA0879"/>
    <w:rsid w:val="00FA1680"/>
    <w:rsid w:val="00FA2A53"/>
    <w:rsid w:val="00FA3F26"/>
    <w:rsid w:val="00FA4495"/>
    <w:rsid w:val="00FA499C"/>
    <w:rsid w:val="00FA4BA2"/>
    <w:rsid w:val="00FA656C"/>
    <w:rsid w:val="00FA6CE2"/>
    <w:rsid w:val="00FB0D3B"/>
    <w:rsid w:val="00FB14A0"/>
    <w:rsid w:val="00FB150E"/>
    <w:rsid w:val="00FB2DAD"/>
    <w:rsid w:val="00FB2F5C"/>
    <w:rsid w:val="00FB307F"/>
    <w:rsid w:val="00FB5601"/>
    <w:rsid w:val="00FB5828"/>
    <w:rsid w:val="00FB5D9E"/>
    <w:rsid w:val="00FB6BC7"/>
    <w:rsid w:val="00FB7D01"/>
    <w:rsid w:val="00FC0735"/>
    <w:rsid w:val="00FC2107"/>
    <w:rsid w:val="00FC24BE"/>
    <w:rsid w:val="00FC2EEC"/>
    <w:rsid w:val="00FC3BB9"/>
    <w:rsid w:val="00FC6AED"/>
    <w:rsid w:val="00FC6EED"/>
    <w:rsid w:val="00FC79FA"/>
    <w:rsid w:val="00FC7D8C"/>
    <w:rsid w:val="00FD2518"/>
    <w:rsid w:val="00FD2BA5"/>
    <w:rsid w:val="00FD4355"/>
    <w:rsid w:val="00FD4EB3"/>
    <w:rsid w:val="00FD52AF"/>
    <w:rsid w:val="00FD5BE9"/>
    <w:rsid w:val="00FD7684"/>
    <w:rsid w:val="00FE0F7C"/>
    <w:rsid w:val="00FE1481"/>
    <w:rsid w:val="00FE15BD"/>
    <w:rsid w:val="00FE3A42"/>
    <w:rsid w:val="00FE771E"/>
    <w:rsid w:val="00FE7DFE"/>
    <w:rsid w:val="00FF0592"/>
    <w:rsid w:val="00FF06D4"/>
    <w:rsid w:val="00FF0D27"/>
    <w:rsid w:val="00FF0E27"/>
    <w:rsid w:val="00FF1AC5"/>
    <w:rsid w:val="00FF36CA"/>
    <w:rsid w:val="00FF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5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7C6F"/>
    <w:pPr>
      <w:widowControl w:val="0"/>
      <w:autoSpaceDE w:val="0"/>
      <w:autoSpaceDN w:val="0"/>
      <w:adjustRightInd w:val="0"/>
    </w:pPr>
    <w:rPr>
      <w:rFonts w:ascii="Verdana" w:hAnsi="Verdana"/>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keepNext/>
      <w:spacing w:line="240" w:lineRule="atLeast"/>
      <w:jc w:val="both"/>
      <w:outlineLvl w:val="5"/>
    </w:pPr>
    <w:rPr>
      <w:b/>
      <w:bCs/>
      <w:sz w:val="22"/>
      <w:szCs w:val="22"/>
    </w:rPr>
  </w:style>
  <w:style w:type="paragraph" w:styleId="Heading7">
    <w:name w:val="heading 7"/>
    <w:basedOn w:val="Normal"/>
    <w:next w:val="Normal"/>
    <w:qFormat/>
    <w:pPr>
      <w:keepNext/>
      <w:spacing w:line="240" w:lineRule="atLeast"/>
      <w:jc w:val="both"/>
      <w:outlineLvl w:val="6"/>
    </w:pPr>
    <w:rPr>
      <w:b/>
      <w:bCs/>
      <w:color w:val="7F7F7F"/>
      <w:sz w:val="22"/>
      <w:szCs w:val="22"/>
    </w:rPr>
  </w:style>
  <w:style w:type="paragraph" w:styleId="Heading8">
    <w:name w:val="heading 8"/>
    <w:basedOn w:val="Normal"/>
    <w:next w:val="Normal"/>
    <w:qFormat/>
    <w:pPr>
      <w:keepNext/>
      <w:jc w:val="both"/>
      <w:outlineLvl w:val="7"/>
    </w:pPr>
    <w:rPr>
      <w:rFonts w:ascii="Arial" w:hAnsi="Arial" w:cs="Arial"/>
      <w:b/>
      <w:bCs/>
      <w:sz w:val="18"/>
      <w:szCs w:val="20"/>
    </w:rPr>
  </w:style>
  <w:style w:type="paragraph" w:styleId="Heading9">
    <w:name w:val="heading 9"/>
    <w:basedOn w:val="Normal"/>
    <w:next w:val="Normal"/>
    <w:qFormat/>
    <w:pPr>
      <w:keepNext/>
      <w:pBdr>
        <w:bottom w:val="single" w:sz="4" w:space="1" w:color="auto"/>
      </w:pBdr>
      <w:outlineLvl w:val="8"/>
    </w:pPr>
    <w:rPr>
      <w:rFonts w:ascii="Arial" w:hAnsi="Arial" w:cs="Arial"/>
      <w:b/>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cs="Arial"/>
      <w:sz w:val="18"/>
      <w:szCs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3">
    <w:name w:val="Body Text 3"/>
    <w:basedOn w:val="Normal"/>
    <w:pPr>
      <w:widowControl/>
      <w:autoSpaceDE/>
      <w:autoSpaceDN/>
      <w:adjustRightInd/>
      <w:jc w:val="both"/>
    </w:pPr>
    <w:rPr>
      <w:rFonts w:ascii="Arial Narrow" w:hAnsi="Arial Narrow"/>
      <w:sz w:val="16"/>
      <w:szCs w:val="20"/>
    </w:rPr>
  </w:style>
  <w:style w:type="paragraph" w:styleId="BodyText2">
    <w:name w:val="Body Text 2"/>
    <w:basedOn w:val="Normal"/>
    <w:pPr>
      <w:widowControl/>
      <w:jc w:val="both"/>
    </w:pPr>
    <w:rPr>
      <w:rFonts w:ascii="Arial" w:hAnsi="Arial" w:cs="Arial"/>
      <w:b/>
      <w:sz w:val="18"/>
      <w:szCs w:val="20"/>
    </w:rPr>
  </w:style>
  <w:style w:type="character" w:styleId="Hyperlink">
    <w:name w:val="Hyperlink"/>
    <w:semiHidden/>
    <w:rsid w:val="0032193A"/>
    <w:rPr>
      <w:color w:val="0000FF"/>
      <w:u w:val="single"/>
    </w:rPr>
  </w:style>
  <w:style w:type="paragraph" w:customStyle="1" w:styleId="SkillDescription">
    <w:name w:val="Skill Description"/>
    <w:basedOn w:val="Normal"/>
    <w:semiHidden/>
    <w:rsid w:val="0032193A"/>
    <w:pPr>
      <w:widowControl/>
      <w:autoSpaceDE/>
      <w:autoSpaceDN/>
      <w:adjustRightInd/>
      <w:jc w:val="both"/>
    </w:pPr>
    <w:rPr>
      <w:sz w:val="22"/>
      <w:szCs w:val="22"/>
    </w:rPr>
  </w:style>
  <w:style w:type="paragraph" w:customStyle="1" w:styleId="headingstyle">
    <w:name w:val="heading style"/>
    <w:basedOn w:val="Heading1"/>
    <w:next w:val="Heading1"/>
    <w:rsid w:val="0032193A"/>
    <w:pPr>
      <w:keepNext/>
      <w:widowControl/>
      <w:shd w:val="clear" w:color="auto" w:fill="C0C0C0"/>
      <w:autoSpaceDE/>
      <w:autoSpaceDN/>
      <w:adjustRightInd/>
      <w:spacing w:before="240" w:after="120"/>
      <w:ind w:left="-360" w:right="-360" w:firstLine="360"/>
    </w:pPr>
    <w:rPr>
      <w:rFonts w:ascii="Arial" w:hAnsi="Arial" w:cs="Arial"/>
      <w:b/>
      <w:bCs/>
      <w:color w:val="000080"/>
      <w:kern w:val="32"/>
      <w:sz w:val="22"/>
      <w:szCs w:val="20"/>
    </w:rPr>
  </w:style>
  <w:style w:type="paragraph" w:customStyle="1" w:styleId="MainName">
    <w:name w:val="Main Name"/>
    <w:basedOn w:val="Normal"/>
    <w:rsid w:val="0032193A"/>
    <w:pPr>
      <w:widowControl/>
      <w:autoSpaceDE/>
      <w:autoSpaceDN/>
      <w:adjustRightInd/>
      <w:spacing w:before="120" w:after="360"/>
      <w:jc w:val="center"/>
    </w:pPr>
    <w:rPr>
      <w:rFonts w:ascii="Arial" w:hAnsi="Arial" w:cs="Arial"/>
      <w:b/>
      <w:sz w:val="28"/>
      <w:szCs w:val="22"/>
    </w:rPr>
  </w:style>
  <w:style w:type="paragraph" w:customStyle="1" w:styleId="bulletedjobdescription">
    <w:name w:val="bulleted job description"/>
    <w:basedOn w:val="Normal"/>
    <w:rsid w:val="0032193A"/>
    <w:pPr>
      <w:widowControl/>
      <w:numPr>
        <w:numId w:val="2"/>
      </w:numPr>
      <w:autoSpaceDE/>
      <w:autoSpaceDN/>
      <w:adjustRightInd/>
      <w:jc w:val="both"/>
    </w:pPr>
    <w:rPr>
      <w:rFonts w:ascii="Arial" w:hAnsi="Arial" w:cs="Arial"/>
      <w:sz w:val="22"/>
      <w:szCs w:val="22"/>
    </w:rPr>
  </w:style>
  <w:style w:type="table" w:styleId="TableClassic2">
    <w:name w:val="Table Classic 2"/>
    <w:basedOn w:val="TableNormal"/>
    <w:rsid w:val="0032193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DocumentMap">
    <w:name w:val="Document Map"/>
    <w:basedOn w:val="Normal"/>
    <w:semiHidden/>
    <w:rsid w:val="00B530C9"/>
    <w:pPr>
      <w:shd w:val="clear" w:color="auto" w:fill="000080"/>
    </w:pPr>
    <w:rPr>
      <w:rFonts w:ascii="Tahoma" w:hAnsi="Tahoma" w:cs="Tahoma"/>
      <w:sz w:val="20"/>
      <w:szCs w:val="20"/>
    </w:rPr>
  </w:style>
  <w:style w:type="paragraph" w:styleId="HTMLPreformatted">
    <w:name w:val="HTML Preformatted"/>
    <w:basedOn w:val="Normal"/>
    <w:rsid w:val="00BC1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paragraph" w:customStyle="1" w:styleId="Points">
    <w:name w:val="Points"/>
    <w:basedOn w:val="Normal"/>
    <w:rsid w:val="00FB2DAD"/>
    <w:pPr>
      <w:numPr>
        <w:numId w:val="1"/>
      </w:numPr>
      <w:adjustRightInd/>
      <w:ind w:left="900"/>
      <w:jc w:val="both"/>
    </w:pPr>
    <w:rPr>
      <w:rFonts w:ascii="Times New Roman" w:hAnsi="Times New Roman"/>
      <w:sz w:val="20"/>
      <w:szCs w:val="20"/>
    </w:rPr>
  </w:style>
  <w:style w:type="paragraph" w:styleId="BodyTextIndent3">
    <w:name w:val="Body Text Indent 3"/>
    <w:basedOn w:val="Normal"/>
    <w:rsid w:val="00FB2DAD"/>
    <w:pPr>
      <w:widowControl/>
      <w:autoSpaceDE/>
      <w:autoSpaceDN/>
      <w:adjustRightInd/>
      <w:spacing w:after="120"/>
      <w:ind w:left="360"/>
    </w:pPr>
    <w:rPr>
      <w:rFonts w:ascii="Times New Roman" w:hAnsi="Times New Roman"/>
      <w:sz w:val="16"/>
      <w:szCs w:val="16"/>
    </w:rPr>
  </w:style>
  <w:style w:type="paragraph" w:styleId="NormalWeb">
    <w:name w:val="Normal (Web)"/>
    <w:basedOn w:val="Normal"/>
    <w:link w:val="NormalWebChar"/>
    <w:uiPriority w:val="99"/>
    <w:rsid w:val="00FB2DAD"/>
    <w:pPr>
      <w:autoSpaceDE/>
      <w:autoSpaceDN/>
      <w:adjustRightInd/>
      <w:spacing w:before="100" w:after="100"/>
    </w:pPr>
    <w:rPr>
      <w:rFonts w:ascii="Arial Unicode MS" w:hAnsi="Arial Unicode MS"/>
      <w:szCs w:val="20"/>
    </w:rPr>
  </w:style>
  <w:style w:type="character" w:styleId="Strong">
    <w:name w:val="Strong"/>
    <w:qFormat/>
    <w:rsid w:val="006A5E06"/>
    <w:rPr>
      <w:b/>
      <w:bCs/>
    </w:rPr>
  </w:style>
  <w:style w:type="paragraph" w:styleId="BodyTextIndent2">
    <w:name w:val="Body Text Indent 2"/>
    <w:basedOn w:val="Normal"/>
    <w:rsid w:val="00A77338"/>
    <w:pPr>
      <w:spacing w:after="120" w:line="480" w:lineRule="auto"/>
      <w:ind w:left="360"/>
    </w:pPr>
  </w:style>
  <w:style w:type="character" w:styleId="HTMLTypewriter">
    <w:name w:val="HTML Typewriter"/>
    <w:rsid w:val="00A77338"/>
    <w:rPr>
      <w:sz w:val="20"/>
    </w:rPr>
  </w:style>
  <w:style w:type="paragraph" w:styleId="BlockText">
    <w:name w:val="Block Text"/>
    <w:basedOn w:val="Normal"/>
    <w:rsid w:val="00A77338"/>
    <w:pPr>
      <w:widowControl/>
      <w:autoSpaceDE/>
      <w:autoSpaceDN/>
      <w:adjustRightInd/>
      <w:ind w:left="-540" w:right="-540"/>
    </w:pPr>
    <w:rPr>
      <w:rFonts w:ascii="Arial" w:hAnsi="Arial" w:cs="Arial"/>
      <w:b/>
      <w:bCs/>
      <w:sz w:val="20"/>
    </w:rPr>
  </w:style>
  <w:style w:type="paragraph" w:customStyle="1" w:styleId="ShortReturnAddress">
    <w:name w:val="Short Return Address"/>
    <w:basedOn w:val="Normal"/>
    <w:rsid w:val="00A77338"/>
    <w:pPr>
      <w:widowControl/>
      <w:autoSpaceDE/>
      <w:autoSpaceDN/>
      <w:adjustRightInd/>
    </w:pPr>
    <w:rPr>
      <w:rFonts w:ascii="Times New Roman" w:hAnsi="Times New Roman"/>
      <w:sz w:val="20"/>
      <w:szCs w:val="20"/>
    </w:rPr>
  </w:style>
  <w:style w:type="character" w:customStyle="1" w:styleId="Typewriter">
    <w:name w:val="Typewriter"/>
    <w:rsid w:val="00A77338"/>
    <w:rPr>
      <w:rFonts w:ascii="Courier New" w:hAnsi="Courier New" w:cs="Courier New"/>
      <w:sz w:val="20"/>
      <w:szCs w:val="20"/>
    </w:rPr>
  </w:style>
  <w:style w:type="paragraph" w:styleId="PlainText">
    <w:name w:val="Plain Text"/>
    <w:basedOn w:val="Normal"/>
    <w:link w:val="PlainTextChar"/>
    <w:rsid w:val="00A77338"/>
    <w:pPr>
      <w:overflowPunct w:val="0"/>
      <w:textAlignment w:val="baseline"/>
    </w:pPr>
    <w:rPr>
      <w:rFonts w:ascii="Courier New" w:hAnsi="Courier New" w:cs="Courier New"/>
      <w:sz w:val="20"/>
      <w:szCs w:val="20"/>
    </w:rPr>
  </w:style>
  <w:style w:type="paragraph" w:customStyle="1" w:styleId="Preformatted">
    <w:name w:val="Preformatted"/>
    <w:basedOn w:val="Normal"/>
    <w:rsid w:val="00A77338"/>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textAlignment w:val="baseline"/>
    </w:pPr>
    <w:rPr>
      <w:rFonts w:ascii="Courier New" w:hAnsi="Courier New" w:cs="Courier New"/>
      <w:sz w:val="20"/>
      <w:szCs w:val="20"/>
    </w:rPr>
  </w:style>
  <w:style w:type="paragraph" w:customStyle="1" w:styleId="Normal1">
    <w:name w:val="Normal1"/>
    <w:basedOn w:val="Normal"/>
    <w:rsid w:val="00A77338"/>
    <w:pPr>
      <w:autoSpaceDE/>
      <w:autoSpaceDN/>
      <w:adjustRightInd/>
    </w:pPr>
    <w:rPr>
      <w:rFonts w:ascii="Times New Roman" w:hAnsi="Times New Roman"/>
      <w:b/>
      <w:bCs/>
      <w:noProof/>
      <w:sz w:val="18"/>
      <w:szCs w:val="20"/>
    </w:rPr>
  </w:style>
  <w:style w:type="character" w:customStyle="1" w:styleId="GOPRAO">
    <w:name w:val="GOPRAO"/>
    <w:semiHidden/>
    <w:rsid w:val="00A77338"/>
    <w:rPr>
      <w:rFonts w:ascii="Trebuchet MS" w:hAnsi="Trebuchet MS"/>
      <w:b w:val="0"/>
      <w:bCs w:val="0"/>
      <w:i w:val="0"/>
      <w:iCs w:val="0"/>
      <w:strike w:val="0"/>
      <w:color w:val="000000"/>
      <w:sz w:val="22"/>
      <w:szCs w:val="22"/>
      <w:u w:val="none"/>
    </w:rPr>
  </w:style>
  <w:style w:type="paragraph" w:styleId="ListParagraph">
    <w:name w:val="List Paragraph"/>
    <w:basedOn w:val="Normal"/>
    <w:qFormat/>
    <w:rsid w:val="00E75AC5"/>
    <w:pPr>
      <w:widowControl/>
      <w:autoSpaceDE/>
      <w:autoSpaceDN/>
      <w:adjustRightInd/>
      <w:ind w:left="720"/>
      <w:contextualSpacing/>
    </w:pPr>
    <w:rPr>
      <w:rFonts w:ascii="Times New Roman" w:hAnsi="Times New Roman"/>
      <w:sz w:val="20"/>
      <w:szCs w:val="20"/>
    </w:rPr>
  </w:style>
  <w:style w:type="paragraph" w:styleId="BodyTextIndent">
    <w:name w:val="Body Text Indent"/>
    <w:basedOn w:val="Normal"/>
    <w:rsid w:val="00E75AC5"/>
    <w:pPr>
      <w:spacing w:after="120"/>
      <w:ind w:left="360"/>
    </w:pPr>
  </w:style>
  <w:style w:type="paragraph" w:customStyle="1" w:styleId="DefaultText">
    <w:name w:val="Default Text"/>
    <w:basedOn w:val="Normal"/>
    <w:rsid w:val="00E75AC5"/>
    <w:pPr>
      <w:widowControl/>
      <w:tabs>
        <w:tab w:val="left" w:pos="0"/>
      </w:tabs>
      <w:overflowPunct w:val="0"/>
      <w:textAlignment w:val="baseline"/>
    </w:pPr>
    <w:rPr>
      <w:rFonts w:ascii="Times New Roman" w:hAnsi="Times New Roman"/>
      <w:szCs w:val="20"/>
    </w:rPr>
  </w:style>
  <w:style w:type="paragraph" w:styleId="Title">
    <w:name w:val="Title"/>
    <w:basedOn w:val="Normal"/>
    <w:link w:val="TitleChar"/>
    <w:qFormat/>
    <w:rsid w:val="00E75AC5"/>
    <w:pPr>
      <w:widowControl/>
      <w:autoSpaceDE/>
      <w:autoSpaceDN/>
      <w:adjustRightInd/>
      <w:jc w:val="center"/>
    </w:pPr>
    <w:rPr>
      <w:rFonts w:ascii="Times New Roman" w:hAnsi="Times New Roman"/>
      <w:b/>
      <w:bCs/>
      <w:sz w:val="52"/>
    </w:rPr>
  </w:style>
  <w:style w:type="character" w:customStyle="1" w:styleId="TitleChar">
    <w:name w:val="Title Char"/>
    <w:link w:val="Title"/>
    <w:rsid w:val="00E75AC5"/>
    <w:rPr>
      <w:b/>
      <w:bCs/>
      <w:sz w:val="52"/>
      <w:szCs w:val="24"/>
      <w:lang w:val="en-US" w:eastAsia="en-US" w:bidi="ar-SA"/>
    </w:rPr>
  </w:style>
  <w:style w:type="character" w:customStyle="1" w:styleId="HeaderChar">
    <w:name w:val="Header Char"/>
    <w:link w:val="Header"/>
    <w:rsid w:val="00E75AC5"/>
    <w:rPr>
      <w:rFonts w:ascii="Verdana" w:hAnsi="Verdana"/>
      <w:sz w:val="24"/>
      <w:szCs w:val="24"/>
      <w:lang w:val="en-US" w:eastAsia="en-US" w:bidi="ar-SA"/>
    </w:rPr>
  </w:style>
  <w:style w:type="character" w:customStyle="1" w:styleId="PlainTextChar">
    <w:name w:val="Plain Text Char"/>
    <w:link w:val="PlainText"/>
    <w:rsid w:val="00E75AC5"/>
    <w:rPr>
      <w:rFonts w:ascii="Courier New" w:hAnsi="Courier New" w:cs="Courier New"/>
      <w:lang w:val="en-US" w:eastAsia="en-US" w:bidi="ar-SA"/>
    </w:rPr>
  </w:style>
  <w:style w:type="paragraph" w:customStyle="1" w:styleId="Normal10">
    <w:name w:val="Normal1"/>
    <w:basedOn w:val="Normal"/>
    <w:rsid w:val="00E75AC5"/>
    <w:pPr>
      <w:autoSpaceDE/>
      <w:autoSpaceDN/>
      <w:adjustRightInd/>
    </w:pPr>
    <w:rPr>
      <w:rFonts w:ascii="Times New Roman" w:eastAsia="PMingLiU" w:hAnsi="Times New Roman" w:cs="Mangal"/>
      <w:sz w:val="20"/>
      <w:szCs w:val="20"/>
      <w:lang w:bidi="hi-IN"/>
    </w:rPr>
  </w:style>
  <w:style w:type="paragraph" w:styleId="ListBullet2">
    <w:name w:val="List Bullet 2"/>
    <w:basedOn w:val="Normal"/>
    <w:autoRedefine/>
    <w:rsid w:val="00DE215B"/>
    <w:pPr>
      <w:widowControl/>
      <w:tabs>
        <w:tab w:val="left" w:pos="2160"/>
      </w:tabs>
      <w:autoSpaceDE/>
      <w:autoSpaceDN/>
      <w:adjustRightInd/>
      <w:ind w:left="1170"/>
    </w:pPr>
    <w:rPr>
      <w:rFonts w:ascii="Arial" w:hAnsi="Arial" w:cs="Arial"/>
      <w:sz w:val="18"/>
      <w:szCs w:val="22"/>
    </w:rPr>
  </w:style>
  <w:style w:type="paragraph" w:customStyle="1" w:styleId="Callout">
    <w:name w:val="Callout"/>
    <w:basedOn w:val="Normal"/>
    <w:rsid w:val="00696BD2"/>
    <w:pPr>
      <w:widowControl/>
      <w:numPr>
        <w:numId w:val="3"/>
      </w:numPr>
      <w:autoSpaceDE/>
      <w:autoSpaceDN/>
      <w:adjustRightInd/>
    </w:pPr>
    <w:rPr>
      <w:rFonts w:ascii="Arial" w:hAnsi="Arial" w:cs="Arial"/>
      <w:sz w:val="20"/>
      <w:szCs w:val="20"/>
    </w:rPr>
  </w:style>
  <w:style w:type="character" w:customStyle="1" w:styleId="CalloutChar">
    <w:name w:val="Callout Char"/>
    <w:rsid w:val="00696BD2"/>
    <w:rPr>
      <w:rFonts w:ascii="Arial" w:hAnsi="Arial" w:cs="Arial"/>
      <w:lang w:val="en-US" w:eastAsia="en-US" w:bidi="ar-SA"/>
    </w:rPr>
  </w:style>
  <w:style w:type="paragraph" w:customStyle="1" w:styleId="ResumeHeader">
    <w:name w:val="Resume Header"/>
    <w:basedOn w:val="Normal"/>
    <w:rsid w:val="00F82217"/>
    <w:pPr>
      <w:widowControl/>
      <w:tabs>
        <w:tab w:val="center" w:pos="5040"/>
        <w:tab w:val="right" w:pos="9360"/>
      </w:tabs>
      <w:autoSpaceDE/>
      <w:autoSpaceDN/>
      <w:adjustRightInd/>
      <w:spacing w:before="240" w:after="240"/>
    </w:pPr>
    <w:rPr>
      <w:rFonts w:ascii="Arial" w:hAnsi="Arial"/>
      <w:b/>
      <w:sz w:val="22"/>
      <w:szCs w:val="20"/>
    </w:rPr>
  </w:style>
  <w:style w:type="paragraph" w:customStyle="1" w:styleId="DatesNotes">
    <w:name w:val="Dates/Notes"/>
    <w:basedOn w:val="Normal"/>
    <w:rsid w:val="00F82217"/>
    <w:pPr>
      <w:overflowPunct w:val="0"/>
      <w:textAlignment w:val="baseline"/>
    </w:pPr>
    <w:rPr>
      <w:rFonts w:ascii="Arial" w:hAnsi="Arial"/>
      <w:b/>
      <w:sz w:val="22"/>
      <w:szCs w:val="20"/>
    </w:rPr>
  </w:style>
  <w:style w:type="paragraph" w:customStyle="1" w:styleId="Normal10pt">
    <w:name w:val="Normal + 10pt"/>
    <w:basedOn w:val="Normal"/>
    <w:rsid w:val="00F82217"/>
    <w:pPr>
      <w:widowControl/>
      <w:autoSpaceDE/>
      <w:autoSpaceDN/>
      <w:adjustRightInd/>
    </w:pPr>
    <w:rPr>
      <w:rFonts w:ascii="Times New Roman" w:hAnsi="Times New Roman"/>
      <w:sz w:val="20"/>
      <w:szCs w:val="20"/>
    </w:rPr>
  </w:style>
  <w:style w:type="character" w:customStyle="1" w:styleId="bdyblk">
    <w:name w:val="bdy_blk"/>
    <w:rsid w:val="00730647"/>
    <w:rPr>
      <w:rFonts w:ascii="Arial" w:hAnsi="Arial" w:cs="Arial" w:hint="default"/>
      <w:sz w:val="17"/>
      <w:szCs w:val="17"/>
    </w:rPr>
  </w:style>
  <w:style w:type="paragraph" w:customStyle="1" w:styleId="CcList">
    <w:name w:val="Cc List"/>
    <w:basedOn w:val="Normal"/>
    <w:rsid w:val="00577C16"/>
    <w:pPr>
      <w:keepLines/>
      <w:widowControl/>
      <w:adjustRightInd/>
      <w:spacing w:line="220" w:lineRule="atLeast"/>
      <w:ind w:left="360" w:hanging="360"/>
      <w:jc w:val="both"/>
    </w:pPr>
    <w:rPr>
      <w:rFonts w:ascii="Arial" w:hAnsi="Arial" w:cs="Arial"/>
      <w:spacing w:val="-5"/>
      <w:sz w:val="20"/>
      <w:szCs w:val="20"/>
    </w:rPr>
  </w:style>
  <w:style w:type="character" w:customStyle="1" w:styleId="StyleTahoma">
    <w:name w:val="Style Tahoma"/>
    <w:rsid w:val="00577C16"/>
    <w:rPr>
      <w:rFonts w:ascii="Tahoma" w:hAnsi="Tahoma"/>
      <w:sz w:val="22"/>
    </w:rPr>
  </w:style>
  <w:style w:type="paragraph" w:customStyle="1" w:styleId="vj-BulletNormalText">
    <w:name w:val="vj - Bullet Normal Text"/>
    <w:basedOn w:val="Normal"/>
    <w:link w:val="vj-BulletNormalTextChar"/>
    <w:autoRedefine/>
    <w:qFormat/>
    <w:rsid w:val="00F06D3C"/>
    <w:pPr>
      <w:widowControl/>
      <w:numPr>
        <w:numId w:val="4"/>
      </w:numPr>
      <w:autoSpaceDE/>
      <w:autoSpaceDN/>
      <w:adjustRightInd/>
    </w:pPr>
    <w:rPr>
      <w:rFonts w:ascii="Arial" w:hAnsi="Arial" w:cs="Arial"/>
      <w:sz w:val="20"/>
      <w:szCs w:val="20"/>
    </w:rPr>
  </w:style>
  <w:style w:type="paragraph" w:customStyle="1" w:styleId="vj-NormalText">
    <w:name w:val="vj - Normal Text"/>
    <w:basedOn w:val="Normal"/>
    <w:link w:val="vj-NormalTextChar"/>
    <w:qFormat/>
    <w:rsid w:val="00F06D3C"/>
    <w:pPr>
      <w:widowControl/>
      <w:autoSpaceDE/>
      <w:autoSpaceDN/>
      <w:adjustRightInd/>
    </w:pPr>
    <w:rPr>
      <w:rFonts w:ascii="Arial" w:hAnsi="Arial" w:cs="Arial"/>
      <w:sz w:val="20"/>
      <w:szCs w:val="20"/>
    </w:rPr>
  </w:style>
  <w:style w:type="character" w:customStyle="1" w:styleId="vj-BulletNormalTextChar">
    <w:name w:val="vj - Bullet Normal Text Char"/>
    <w:link w:val="vj-BulletNormalText"/>
    <w:rsid w:val="00F06D3C"/>
    <w:rPr>
      <w:rFonts w:ascii="Arial" w:hAnsi="Arial" w:cs="Arial"/>
    </w:rPr>
  </w:style>
  <w:style w:type="character" w:customStyle="1" w:styleId="vj-NormalTextChar">
    <w:name w:val="vj - Normal Text Char"/>
    <w:basedOn w:val="vj-BulletNormalTextChar"/>
    <w:link w:val="vj-NormalText"/>
    <w:rsid w:val="00F06D3C"/>
    <w:rPr>
      <w:rFonts w:ascii="Arial" w:hAnsi="Arial" w:cs="Arial"/>
    </w:rPr>
  </w:style>
  <w:style w:type="character" w:customStyle="1" w:styleId="CharChar2">
    <w:name w:val="Char Char2"/>
    <w:rsid w:val="00F06D3C"/>
    <w:rPr>
      <w:rFonts w:ascii="Times New Roman" w:eastAsia="Times New Roman" w:hAnsi="Times New Roman" w:cs="Times New Roman"/>
      <w:snapToGrid w:val="0"/>
      <w:sz w:val="20"/>
      <w:szCs w:val="20"/>
    </w:rPr>
  </w:style>
  <w:style w:type="paragraph" w:customStyle="1" w:styleId="NormalJustified">
    <w:name w:val="Normal + Justified"/>
    <w:basedOn w:val="Normal"/>
    <w:rsid w:val="00666296"/>
    <w:pPr>
      <w:widowControl/>
      <w:numPr>
        <w:numId w:val="5"/>
      </w:numPr>
      <w:autoSpaceDE/>
      <w:autoSpaceDN/>
      <w:adjustRightInd/>
    </w:pPr>
    <w:rPr>
      <w:rFonts w:ascii="Times New Roman" w:hAnsi="Times New Roman"/>
      <w:sz w:val="22"/>
    </w:rPr>
  </w:style>
  <w:style w:type="character" w:customStyle="1" w:styleId="normalchar">
    <w:name w:val="normal__char"/>
    <w:basedOn w:val="DefaultParagraphFont"/>
    <w:rsid w:val="00666296"/>
  </w:style>
  <w:style w:type="character" w:customStyle="1" w:styleId="style381">
    <w:name w:val="style381"/>
    <w:rsid w:val="00B46F41"/>
    <w:rPr>
      <w:rFonts w:ascii="Arial" w:hAnsi="Arial" w:cs="Arial" w:hint="default"/>
      <w:b/>
      <w:bCs/>
      <w:color w:val="999999"/>
      <w:sz w:val="14"/>
      <w:szCs w:val="14"/>
    </w:rPr>
  </w:style>
  <w:style w:type="character" w:customStyle="1" w:styleId="emailstyle19">
    <w:name w:val="emailstyle19"/>
    <w:semiHidden/>
    <w:rsid w:val="00673B8F"/>
    <w:rPr>
      <w:rFonts w:ascii="Trebuchet MS" w:hAnsi="Trebuchet MS" w:hint="default"/>
      <w:b w:val="0"/>
      <w:bCs w:val="0"/>
      <w:i w:val="0"/>
      <w:iCs w:val="0"/>
      <w:strike w:val="0"/>
      <w:dstrike w:val="0"/>
      <w:color w:val="000000"/>
      <w:sz w:val="22"/>
      <w:szCs w:val="22"/>
      <w:u w:val="none"/>
      <w:effect w:val="none"/>
    </w:rPr>
  </w:style>
  <w:style w:type="paragraph" w:customStyle="1" w:styleId="bullet">
    <w:name w:val="bullet"/>
    <w:basedOn w:val="Normal"/>
    <w:rsid w:val="00E50C8B"/>
    <w:pPr>
      <w:widowControl/>
      <w:numPr>
        <w:numId w:val="6"/>
      </w:numPr>
      <w:tabs>
        <w:tab w:val="clear" w:pos="786"/>
      </w:tabs>
      <w:overflowPunct w:val="0"/>
      <w:spacing w:before="20"/>
      <w:ind w:left="284" w:hanging="284"/>
      <w:textAlignment w:val="baseline"/>
    </w:pPr>
    <w:rPr>
      <w:rFonts w:ascii="Times New Roman" w:hAnsi="Times New Roman"/>
      <w:color w:val="000000"/>
      <w:szCs w:val="20"/>
    </w:rPr>
  </w:style>
  <w:style w:type="paragraph" w:customStyle="1" w:styleId="ResumeProfile">
    <w:name w:val="Resume Profile"/>
    <w:rsid w:val="00E40169"/>
    <w:pPr>
      <w:jc w:val="both"/>
    </w:pPr>
    <w:rPr>
      <w:rFonts w:ascii="Verdana" w:hAnsi="Verdana"/>
      <w:sz w:val="18"/>
    </w:rPr>
  </w:style>
  <w:style w:type="paragraph" w:customStyle="1" w:styleId="ResumeBulletList">
    <w:name w:val="Resume Bullet List"/>
    <w:rsid w:val="00E40169"/>
    <w:pPr>
      <w:tabs>
        <w:tab w:val="num" w:pos="360"/>
        <w:tab w:val="left" w:pos="835"/>
      </w:tabs>
      <w:spacing w:before="40" w:after="40"/>
      <w:ind w:left="835" w:hanging="288"/>
      <w:jc w:val="both"/>
    </w:pPr>
    <w:rPr>
      <w:rFonts w:ascii="Verdana" w:hAnsi="Verdana"/>
      <w:sz w:val="18"/>
    </w:rPr>
  </w:style>
  <w:style w:type="character" w:customStyle="1" w:styleId="tdhighlightredcream1">
    <w:name w:val="td_highlightred_cream1"/>
    <w:rsid w:val="00E40169"/>
    <w:rPr>
      <w:rFonts w:ascii="Verdana" w:hAnsi="Verdana" w:hint="default"/>
      <w:b/>
      <w:bCs/>
      <w:color w:val="E21505"/>
      <w:sz w:val="16"/>
      <w:szCs w:val="16"/>
      <w:shd w:val="clear" w:color="auto" w:fill="D6D672"/>
    </w:rPr>
  </w:style>
  <w:style w:type="paragraph" w:customStyle="1" w:styleId="ResumeTableHeading">
    <w:name w:val="Resume Table Heading"/>
    <w:rsid w:val="00E40169"/>
    <w:pPr>
      <w:spacing w:before="120" w:after="40"/>
    </w:pPr>
    <w:rPr>
      <w:rFonts w:ascii="Verdana" w:hAnsi="Verdana"/>
      <w:bCs/>
      <w:sz w:val="18"/>
    </w:rPr>
  </w:style>
  <w:style w:type="paragraph" w:customStyle="1" w:styleId="ResumeTableText">
    <w:name w:val="Resume Table Text"/>
    <w:rsid w:val="00E40169"/>
    <w:pPr>
      <w:spacing w:before="40" w:after="40"/>
    </w:pPr>
    <w:rPr>
      <w:rFonts w:ascii="Verdana" w:hAnsi="Verdana"/>
      <w:sz w:val="18"/>
    </w:rPr>
  </w:style>
  <w:style w:type="paragraph" w:customStyle="1" w:styleId="ResumeText">
    <w:name w:val="Resume Text"/>
    <w:rsid w:val="00E40169"/>
    <w:pPr>
      <w:spacing w:before="120" w:after="40"/>
      <w:ind w:left="547"/>
      <w:jc w:val="both"/>
    </w:pPr>
    <w:rPr>
      <w:rFonts w:ascii="Verdana" w:hAnsi="Verdana"/>
      <w:sz w:val="18"/>
    </w:rPr>
  </w:style>
  <w:style w:type="paragraph" w:customStyle="1" w:styleId="ResumeHeading2">
    <w:name w:val="Resume Heading 2"/>
    <w:rsid w:val="00E40169"/>
    <w:pPr>
      <w:ind w:left="547"/>
    </w:pPr>
    <w:rPr>
      <w:rFonts w:ascii="Verdana" w:hAnsi="Verdana"/>
      <w:i/>
      <w:iCs/>
      <w:sz w:val="18"/>
    </w:rPr>
  </w:style>
  <w:style w:type="paragraph" w:customStyle="1" w:styleId="CM10">
    <w:name w:val="CM10"/>
    <w:basedOn w:val="Normal"/>
    <w:next w:val="Normal"/>
    <w:rsid w:val="00A90947"/>
    <w:pPr>
      <w:spacing w:after="335"/>
    </w:pPr>
    <w:rPr>
      <w:rFonts w:ascii="WRAAA A+ F 1" w:hAnsi="WRAAA A+ F 1"/>
    </w:rPr>
  </w:style>
  <w:style w:type="paragraph" w:customStyle="1" w:styleId="ReferenceLine">
    <w:name w:val="Reference Line"/>
    <w:basedOn w:val="BodyText"/>
    <w:rsid w:val="00DC2893"/>
    <w:pPr>
      <w:widowControl/>
      <w:autoSpaceDE/>
      <w:autoSpaceDN/>
      <w:adjustRightInd/>
      <w:spacing w:after="120"/>
      <w:jc w:val="left"/>
    </w:pPr>
    <w:rPr>
      <w:rFonts w:ascii="Times New Roman" w:hAnsi="Times New Roman" w:cs="Times New Roman"/>
      <w:sz w:val="20"/>
      <w:szCs w:val="20"/>
    </w:rPr>
  </w:style>
  <w:style w:type="paragraph" w:customStyle="1" w:styleId="Achievement">
    <w:name w:val="Achievement"/>
    <w:basedOn w:val="BodyText"/>
    <w:rsid w:val="0092474A"/>
    <w:pPr>
      <w:widowControl/>
      <w:autoSpaceDE/>
      <w:autoSpaceDN/>
      <w:adjustRightInd/>
      <w:spacing w:after="60" w:line="240" w:lineRule="atLeast"/>
      <w:ind w:left="240" w:hanging="240"/>
      <w:jc w:val="left"/>
    </w:pPr>
    <w:rPr>
      <w:rFonts w:cs="Times New Roman"/>
      <w:sz w:val="20"/>
      <w:szCs w:val="20"/>
    </w:rPr>
  </w:style>
  <w:style w:type="table" w:styleId="TableGrid">
    <w:name w:val="Table Grid"/>
    <w:basedOn w:val="TableNormal"/>
    <w:rsid w:val="0072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style">
    <w:name w:val="cb_style"/>
    <w:basedOn w:val="DefaultParagraphFont"/>
    <w:rsid w:val="007239D4"/>
  </w:style>
  <w:style w:type="paragraph" w:customStyle="1" w:styleId="NormalBold">
    <w:name w:val="Normal + Bold"/>
    <w:aliases w:val="Justified"/>
    <w:basedOn w:val="Normal"/>
    <w:rsid w:val="007239D4"/>
    <w:pPr>
      <w:widowControl/>
      <w:autoSpaceDE/>
      <w:autoSpaceDN/>
      <w:adjustRightInd/>
      <w:jc w:val="both"/>
    </w:pPr>
    <w:rPr>
      <w:rFonts w:ascii="Times New Roman" w:hAnsi="Times New Roman"/>
      <w:b/>
      <w:sz w:val="20"/>
      <w:szCs w:val="20"/>
    </w:rPr>
  </w:style>
  <w:style w:type="paragraph" w:customStyle="1" w:styleId="maintxtgrey">
    <w:name w:val="main_txt_grey"/>
    <w:basedOn w:val="Normal"/>
    <w:rsid w:val="007239D4"/>
    <w:pPr>
      <w:widowControl/>
      <w:autoSpaceDE/>
      <w:autoSpaceDN/>
      <w:adjustRightInd/>
      <w:spacing w:before="100" w:beforeAutospacing="1" w:after="100" w:afterAutospacing="1"/>
    </w:pPr>
    <w:rPr>
      <w:rFonts w:ascii="Arial" w:hAnsi="Arial" w:cs="Arial"/>
      <w:color w:val="333333"/>
      <w:sz w:val="18"/>
      <w:szCs w:val="18"/>
    </w:rPr>
  </w:style>
  <w:style w:type="character" w:customStyle="1" w:styleId="maintxtgrey1">
    <w:name w:val="main_txt_grey1"/>
    <w:rsid w:val="007239D4"/>
    <w:rPr>
      <w:rFonts w:ascii="Arial" w:hAnsi="Arial" w:cs="Arial" w:hint="default"/>
      <w:b w:val="0"/>
      <w:bCs w:val="0"/>
      <w:i w:val="0"/>
      <w:iCs w:val="0"/>
      <w:strike w:val="0"/>
      <w:dstrike w:val="0"/>
      <w:color w:val="333333"/>
      <w:sz w:val="18"/>
      <w:szCs w:val="18"/>
      <w:u w:val="none"/>
      <w:effect w:val="none"/>
    </w:rPr>
  </w:style>
  <w:style w:type="paragraph" w:customStyle="1" w:styleId="CompanyName">
    <w:name w:val="Company Name"/>
    <w:basedOn w:val="Normal"/>
    <w:next w:val="Normal"/>
    <w:autoRedefine/>
    <w:rsid w:val="00471AF4"/>
    <w:pPr>
      <w:widowControl/>
      <w:tabs>
        <w:tab w:val="left" w:pos="2160"/>
        <w:tab w:val="right" w:pos="6480"/>
      </w:tabs>
      <w:autoSpaceDE/>
      <w:autoSpaceDN/>
      <w:adjustRightInd/>
      <w:spacing w:before="240" w:after="40" w:line="220" w:lineRule="atLeast"/>
    </w:pPr>
    <w:rPr>
      <w:rFonts w:ascii="Arial" w:hAnsi="Arial"/>
      <w:sz w:val="20"/>
      <w:szCs w:val="20"/>
    </w:rPr>
  </w:style>
  <w:style w:type="paragraph" w:customStyle="1" w:styleId="JobTitle">
    <w:name w:val="Job Title"/>
    <w:next w:val="Achievement"/>
    <w:rsid w:val="00471AF4"/>
    <w:pPr>
      <w:spacing w:after="60" w:line="220" w:lineRule="atLeast"/>
    </w:pPr>
    <w:rPr>
      <w:rFonts w:ascii="Arial Black" w:hAnsi="Arial Black"/>
      <w:spacing w:val="-10"/>
    </w:rPr>
  </w:style>
  <w:style w:type="character" w:customStyle="1" w:styleId="spelle">
    <w:name w:val="spelle"/>
    <w:basedOn w:val="DefaultParagraphFont"/>
    <w:rsid w:val="003C0ABE"/>
  </w:style>
  <w:style w:type="character" w:customStyle="1" w:styleId="NormalWebChar">
    <w:name w:val="Normal (Web) Char"/>
    <w:link w:val="NormalWeb"/>
    <w:rsid w:val="00D33514"/>
    <w:rPr>
      <w:rFonts w:ascii="Arial Unicode MS" w:hAnsi="Arial Unicode MS"/>
      <w:sz w:val="24"/>
      <w:lang w:val="en-US" w:eastAsia="en-US" w:bidi="ar-SA"/>
    </w:rPr>
  </w:style>
  <w:style w:type="paragraph" w:styleId="BalloonText">
    <w:name w:val="Balloon Text"/>
    <w:basedOn w:val="Normal"/>
    <w:semiHidden/>
    <w:rsid w:val="004A195C"/>
    <w:rPr>
      <w:rFonts w:ascii="Tahoma" w:hAnsi="Tahoma" w:cs="Tahoma"/>
      <w:sz w:val="16"/>
      <w:szCs w:val="16"/>
    </w:rPr>
  </w:style>
  <w:style w:type="character" w:customStyle="1" w:styleId="klink">
    <w:name w:val="klink"/>
    <w:basedOn w:val="DefaultParagraphFont"/>
    <w:rsid w:val="00AF65F9"/>
  </w:style>
  <w:style w:type="paragraph" w:customStyle="1" w:styleId="ecxmsonormal">
    <w:name w:val="ecxmsonormal"/>
    <w:basedOn w:val="Normal"/>
    <w:rsid w:val="00B63BEB"/>
    <w:pPr>
      <w:widowControl/>
      <w:autoSpaceDE/>
      <w:autoSpaceDN/>
      <w:adjustRightInd/>
      <w:spacing w:after="324"/>
    </w:pPr>
    <w:rPr>
      <w:rFonts w:ascii="Times New Roman" w:hAnsi="Times New Roman"/>
    </w:rPr>
  </w:style>
  <w:style w:type="paragraph" w:styleId="NoSpacing">
    <w:name w:val="No Spacing"/>
    <w:link w:val="NoSpacingChar"/>
    <w:uiPriority w:val="1"/>
    <w:qFormat/>
    <w:rsid w:val="00D642BD"/>
    <w:pPr>
      <w:widowControl w:val="0"/>
      <w:autoSpaceDE w:val="0"/>
      <w:autoSpaceDN w:val="0"/>
      <w:adjustRightInd w:val="0"/>
    </w:pPr>
    <w:rPr>
      <w:rFonts w:ascii="Verdana" w:hAnsi="Verdana"/>
      <w:sz w:val="24"/>
      <w:szCs w:val="24"/>
    </w:rPr>
  </w:style>
  <w:style w:type="paragraph" w:customStyle="1" w:styleId="CompanyNameAndAddress">
    <w:name w:val="CompanyNameAndAddress"/>
    <w:basedOn w:val="Normal"/>
    <w:next w:val="Normal"/>
    <w:rsid w:val="00354AA8"/>
    <w:pPr>
      <w:widowControl/>
      <w:tabs>
        <w:tab w:val="right" w:pos="8640"/>
      </w:tabs>
      <w:autoSpaceDE/>
      <w:autoSpaceDN/>
      <w:adjustRightInd/>
    </w:pPr>
    <w:rPr>
      <w:rFonts w:ascii="Arial" w:hAnsi="Arial"/>
      <w:szCs w:val="20"/>
    </w:rPr>
  </w:style>
  <w:style w:type="character" w:customStyle="1" w:styleId="CharChar3">
    <w:name w:val="Char Char3"/>
    <w:rsid w:val="00354AA8"/>
    <w:rPr>
      <w:rFonts w:ascii="Arial Unicode MS" w:eastAsia="Arial Unicode MS" w:cs="Times New Roman"/>
      <w:sz w:val="24"/>
      <w:lang w:val="en-US" w:eastAsia="en-US" w:bidi="ar-SA"/>
    </w:rPr>
  </w:style>
  <w:style w:type="character" w:customStyle="1" w:styleId="FooterChar">
    <w:name w:val="Footer Char"/>
    <w:basedOn w:val="DefaultParagraphFont"/>
    <w:link w:val="Footer"/>
    <w:uiPriority w:val="99"/>
    <w:rsid w:val="00FC2EEC"/>
    <w:rPr>
      <w:rFonts w:ascii="Verdana" w:hAnsi="Verdana"/>
      <w:sz w:val="24"/>
      <w:szCs w:val="24"/>
    </w:rPr>
  </w:style>
  <w:style w:type="character" w:customStyle="1" w:styleId="apple-converted-space">
    <w:name w:val="apple-converted-space"/>
    <w:basedOn w:val="DefaultParagraphFont"/>
    <w:rsid w:val="00352ACB"/>
  </w:style>
  <w:style w:type="paragraph" w:customStyle="1" w:styleId="ecxdefault">
    <w:name w:val="ecxdefault"/>
    <w:basedOn w:val="Normal"/>
    <w:rsid w:val="00057A75"/>
    <w:pPr>
      <w:widowControl/>
      <w:autoSpaceDE/>
      <w:autoSpaceDN/>
      <w:adjustRightInd/>
      <w:spacing w:before="100" w:beforeAutospacing="1" w:after="100" w:afterAutospacing="1"/>
    </w:pPr>
    <w:rPr>
      <w:rFonts w:ascii="Times New Roman" w:hAnsi="Times New Roman"/>
    </w:rPr>
  </w:style>
  <w:style w:type="paragraph" w:customStyle="1" w:styleId="ecxmsolistparagraph">
    <w:name w:val="ecxmsolistparagraph"/>
    <w:basedOn w:val="Normal"/>
    <w:rsid w:val="00DE06BE"/>
    <w:pPr>
      <w:widowControl/>
      <w:autoSpaceDE/>
      <w:autoSpaceDN/>
      <w:adjustRightInd/>
      <w:spacing w:before="100" w:beforeAutospacing="1" w:after="100" w:afterAutospacing="1"/>
    </w:pPr>
    <w:rPr>
      <w:rFonts w:ascii="Times New Roman" w:hAnsi="Times New Roman"/>
    </w:rPr>
  </w:style>
  <w:style w:type="paragraph" w:customStyle="1" w:styleId="xmsonormal">
    <w:name w:val="x_msonormal"/>
    <w:basedOn w:val="Normal"/>
    <w:rsid w:val="009B4583"/>
    <w:pPr>
      <w:widowControl/>
      <w:autoSpaceDE/>
      <w:autoSpaceDN/>
      <w:adjustRightInd/>
      <w:spacing w:before="100" w:beforeAutospacing="1" w:after="100" w:afterAutospacing="1"/>
    </w:pPr>
    <w:rPr>
      <w:rFonts w:ascii="Times New Roman" w:hAnsi="Times New Roman"/>
    </w:rPr>
  </w:style>
  <w:style w:type="character" w:customStyle="1" w:styleId="NoSpacingChar">
    <w:name w:val="No Spacing Char"/>
    <w:basedOn w:val="DefaultParagraphFont"/>
    <w:link w:val="NoSpacing"/>
    <w:uiPriority w:val="1"/>
    <w:rsid w:val="00BB2980"/>
    <w:rPr>
      <w:rFonts w:ascii="Verdana" w:hAnsi="Verdana"/>
      <w:sz w:val="24"/>
      <w:szCs w:val="24"/>
    </w:rPr>
  </w:style>
  <w:style w:type="paragraph" w:customStyle="1" w:styleId="style4">
    <w:name w:val="style4"/>
    <w:basedOn w:val="Normal"/>
    <w:rsid w:val="00C73F0D"/>
    <w:pPr>
      <w:widowControl/>
      <w:autoSpaceDE/>
      <w:autoSpaceDN/>
      <w:adjustRightInd/>
      <w:spacing w:before="100" w:beforeAutospacing="1" w:after="100" w:afterAutospacing="1"/>
    </w:pPr>
    <w:rPr>
      <w:rFonts w:ascii="Arial" w:hAnsi="Arial" w:cs="Arial"/>
      <w:sz w:val="18"/>
      <w:szCs w:val="18"/>
    </w:rPr>
  </w:style>
  <w:style w:type="character" w:customStyle="1" w:styleId="UnresolvedMention1">
    <w:name w:val="Unresolved Mention1"/>
    <w:basedOn w:val="DefaultParagraphFont"/>
    <w:uiPriority w:val="99"/>
    <w:semiHidden/>
    <w:unhideWhenUsed/>
    <w:rsid w:val="009B28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38106">
      <w:bodyDiv w:val="1"/>
      <w:marLeft w:val="0"/>
      <w:marRight w:val="0"/>
      <w:marTop w:val="0"/>
      <w:marBottom w:val="0"/>
      <w:divBdr>
        <w:top w:val="none" w:sz="0" w:space="0" w:color="auto"/>
        <w:left w:val="none" w:sz="0" w:space="0" w:color="auto"/>
        <w:bottom w:val="none" w:sz="0" w:space="0" w:color="auto"/>
        <w:right w:val="none" w:sz="0" w:space="0" w:color="auto"/>
      </w:divBdr>
    </w:div>
    <w:div w:id="437601736">
      <w:bodyDiv w:val="1"/>
      <w:marLeft w:val="0"/>
      <w:marRight w:val="0"/>
      <w:marTop w:val="0"/>
      <w:marBottom w:val="0"/>
      <w:divBdr>
        <w:top w:val="none" w:sz="0" w:space="0" w:color="auto"/>
        <w:left w:val="none" w:sz="0" w:space="0" w:color="auto"/>
        <w:bottom w:val="none" w:sz="0" w:space="0" w:color="auto"/>
        <w:right w:val="none" w:sz="0" w:space="0" w:color="auto"/>
      </w:divBdr>
    </w:div>
    <w:div w:id="503134272">
      <w:bodyDiv w:val="1"/>
      <w:marLeft w:val="0"/>
      <w:marRight w:val="0"/>
      <w:marTop w:val="0"/>
      <w:marBottom w:val="0"/>
      <w:divBdr>
        <w:top w:val="none" w:sz="0" w:space="0" w:color="auto"/>
        <w:left w:val="none" w:sz="0" w:space="0" w:color="auto"/>
        <w:bottom w:val="none" w:sz="0" w:space="0" w:color="auto"/>
        <w:right w:val="none" w:sz="0" w:space="0" w:color="auto"/>
      </w:divBdr>
    </w:div>
    <w:div w:id="567376399">
      <w:bodyDiv w:val="1"/>
      <w:marLeft w:val="0"/>
      <w:marRight w:val="0"/>
      <w:marTop w:val="0"/>
      <w:marBottom w:val="0"/>
      <w:divBdr>
        <w:top w:val="none" w:sz="0" w:space="0" w:color="auto"/>
        <w:left w:val="none" w:sz="0" w:space="0" w:color="auto"/>
        <w:bottom w:val="none" w:sz="0" w:space="0" w:color="auto"/>
        <w:right w:val="none" w:sz="0" w:space="0" w:color="auto"/>
      </w:divBdr>
    </w:div>
    <w:div w:id="594486212">
      <w:bodyDiv w:val="1"/>
      <w:marLeft w:val="0"/>
      <w:marRight w:val="0"/>
      <w:marTop w:val="0"/>
      <w:marBottom w:val="0"/>
      <w:divBdr>
        <w:top w:val="none" w:sz="0" w:space="0" w:color="auto"/>
        <w:left w:val="none" w:sz="0" w:space="0" w:color="auto"/>
        <w:bottom w:val="none" w:sz="0" w:space="0" w:color="auto"/>
        <w:right w:val="none" w:sz="0" w:space="0" w:color="auto"/>
      </w:divBdr>
    </w:div>
    <w:div w:id="670837680">
      <w:bodyDiv w:val="1"/>
      <w:marLeft w:val="0"/>
      <w:marRight w:val="0"/>
      <w:marTop w:val="0"/>
      <w:marBottom w:val="0"/>
      <w:divBdr>
        <w:top w:val="none" w:sz="0" w:space="0" w:color="auto"/>
        <w:left w:val="none" w:sz="0" w:space="0" w:color="auto"/>
        <w:bottom w:val="none" w:sz="0" w:space="0" w:color="auto"/>
        <w:right w:val="none" w:sz="0" w:space="0" w:color="auto"/>
      </w:divBdr>
    </w:div>
    <w:div w:id="741370042">
      <w:bodyDiv w:val="1"/>
      <w:marLeft w:val="0"/>
      <w:marRight w:val="0"/>
      <w:marTop w:val="0"/>
      <w:marBottom w:val="0"/>
      <w:divBdr>
        <w:top w:val="none" w:sz="0" w:space="0" w:color="auto"/>
        <w:left w:val="none" w:sz="0" w:space="0" w:color="auto"/>
        <w:bottom w:val="none" w:sz="0" w:space="0" w:color="auto"/>
        <w:right w:val="none" w:sz="0" w:space="0" w:color="auto"/>
      </w:divBdr>
    </w:div>
    <w:div w:id="775373291">
      <w:bodyDiv w:val="1"/>
      <w:marLeft w:val="0"/>
      <w:marRight w:val="0"/>
      <w:marTop w:val="0"/>
      <w:marBottom w:val="0"/>
      <w:divBdr>
        <w:top w:val="none" w:sz="0" w:space="0" w:color="auto"/>
        <w:left w:val="none" w:sz="0" w:space="0" w:color="auto"/>
        <w:bottom w:val="none" w:sz="0" w:space="0" w:color="auto"/>
        <w:right w:val="none" w:sz="0" w:space="0" w:color="auto"/>
      </w:divBdr>
    </w:div>
    <w:div w:id="785730481">
      <w:bodyDiv w:val="1"/>
      <w:marLeft w:val="0"/>
      <w:marRight w:val="0"/>
      <w:marTop w:val="0"/>
      <w:marBottom w:val="0"/>
      <w:divBdr>
        <w:top w:val="none" w:sz="0" w:space="0" w:color="auto"/>
        <w:left w:val="none" w:sz="0" w:space="0" w:color="auto"/>
        <w:bottom w:val="none" w:sz="0" w:space="0" w:color="auto"/>
        <w:right w:val="none" w:sz="0" w:space="0" w:color="auto"/>
      </w:divBdr>
    </w:div>
    <w:div w:id="1107459581">
      <w:bodyDiv w:val="1"/>
      <w:marLeft w:val="0"/>
      <w:marRight w:val="0"/>
      <w:marTop w:val="0"/>
      <w:marBottom w:val="0"/>
      <w:divBdr>
        <w:top w:val="none" w:sz="0" w:space="0" w:color="auto"/>
        <w:left w:val="none" w:sz="0" w:space="0" w:color="auto"/>
        <w:bottom w:val="none" w:sz="0" w:space="0" w:color="auto"/>
        <w:right w:val="none" w:sz="0" w:space="0" w:color="auto"/>
      </w:divBdr>
      <w:divsChild>
        <w:div w:id="1292059017">
          <w:marLeft w:val="0"/>
          <w:marRight w:val="0"/>
          <w:marTop w:val="0"/>
          <w:marBottom w:val="0"/>
          <w:divBdr>
            <w:top w:val="none" w:sz="0" w:space="0" w:color="auto"/>
            <w:left w:val="none" w:sz="0" w:space="0" w:color="auto"/>
            <w:bottom w:val="none" w:sz="0" w:space="0" w:color="auto"/>
            <w:right w:val="none" w:sz="0" w:space="0" w:color="auto"/>
          </w:divBdr>
          <w:divsChild>
            <w:div w:id="1813210238">
              <w:marLeft w:val="0"/>
              <w:marRight w:val="0"/>
              <w:marTop w:val="0"/>
              <w:marBottom w:val="0"/>
              <w:divBdr>
                <w:top w:val="none" w:sz="0" w:space="0" w:color="auto"/>
                <w:left w:val="none" w:sz="0" w:space="0" w:color="auto"/>
                <w:bottom w:val="none" w:sz="0" w:space="0" w:color="auto"/>
                <w:right w:val="none" w:sz="0" w:space="0" w:color="auto"/>
              </w:divBdr>
              <w:divsChild>
                <w:div w:id="237836099">
                  <w:marLeft w:val="0"/>
                  <w:marRight w:val="0"/>
                  <w:marTop w:val="0"/>
                  <w:marBottom w:val="0"/>
                  <w:divBdr>
                    <w:top w:val="none" w:sz="0" w:space="0" w:color="auto"/>
                    <w:left w:val="none" w:sz="0" w:space="0" w:color="auto"/>
                    <w:bottom w:val="none" w:sz="0" w:space="0" w:color="auto"/>
                    <w:right w:val="none" w:sz="0" w:space="0" w:color="auto"/>
                  </w:divBdr>
                  <w:divsChild>
                    <w:div w:id="833371868">
                      <w:marLeft w:val="0"/>
                      <w:marRight w:val="0"/>
                      <w:marTop w:val="0"/>
                      <w:marBottom w:val="0"/>
                      <w:divBdr>
                        <w:top w:val="none" w:sz="0" w:space="0" w:color="auto"/>
                        <w:left w:val="none" w:sz="0" w:space="0" w:color="auto"/>
                        <w:bottom w:val="none" w:sz="0" w:space="0" w:color="auto"/>
                        <w:right w:val="none" w:sz="0" w:space="0" w:color="auto"/>
                      </w:divBdr>
                      <w:divsChild>
                        <w:div w:id="1075666582">
                          <w:marLeft w:val="0"/>
                          <w:marRight w:val="0"/>
                          <w:marTop w:val="0"/>
                          <w:marBottom w:val="0"/>
                          <w:divBdr>
                            <w:top w:val="none" w:sz="0" w:space="0" w:color="auto"/>
                            <w:left w:val="none" w:sz="0" w:space="0" w:color="auto"/>
                            <w:bottom w:val="none" w:sz="0" w:space="0" w:color="auto"/>
                            <w:right w:val="none" w:sz="0" w:space="0" w:color="auto"/>
                          </w:divBdr>
                          <w:divsChild>
                            <w:div w:id="642006419">
                              <w:marLeft w:val="0"/>
                              <w:marRight w:val="0"/>
                              <w:marTop w:val="0"/>
                              <w:marBottom w:val="0"/>
                              <w:divBdr>
                                <w:top w:val="none" w:sz="0" w:space="0" w:color="auto"/>
                                <w:left w:val="none" w:sz="0" w:space="0" w:color="auto"/>
                                <w:bottom w:val="none" w:sz="0" w:space="0" w:color="auto"/>
                                <w:right w:val="none" w:sz="0" w:space="0" w:color="auto"/>
                              </w:divBdr>
                              <w:divsChild>
                                <w:div w:id="1981332">
                                  <w:marLeft w:val="0"/>
                                  <w:marRight w:val="0"/>
                                  <w:marTop w:val="0"/>
                                  <w:marBottom w:val="0"/>
                                  <w:divBdr>
                                    <w:top w:val="none" w:sz="0" w:space="0" w:color="auto"/>
                                    <w:left w:val="none" w:sz="0" w:space="0" w:color="auto"/>
                                    <w:bottom w:val="none" w:sz="0" w:space="0" w:color="auto"/>
                                    <w:right w:val="none" w:sz="0" w:space="0" w:color="auto"/>
                                  </w:divBdr>
                                  <w:divsChild>
                                    <w:div w:id="496965116">
                                      <w:marLeft w:val="0"/>
                                      <w:marRight w:val="0"/>
                                      <w:marTop w:val="0"/>
                                      <w:marBottom w:val="0"/>
                                      <w:divBdr>
                                        <w:top w:val="none" w:sz="0" w:space="0" w:color="auto"/>
                                        <w:left w:val="none" w:sz="0" w:space="0" w:color="auto"/>
                                        <w:bottom w:val="none" w:sz="0" w:space="0" w:color="auto"/>
                                        <w:right w:val="none" w:sz="0" w:space="0" w:color="auto"/>
                                      </w:divBdr>
                                      <w:divsChild>
                                        <w:div w:id="1969315297">
                                          <w:marLeft w:val="0"/>
                                          <w:marRight w:val="0"/>
                                          <w:marTop w:val="0"/>
                                          <w:marBottom w:val="0"/>
                                          <w:divBdr>
                                            <w:top w:val="none" w:sz="0" w:space="0" w:color="auto"/>
                                            <w:left w:val="none" w:sz="0" w:space="0" w:color="auto"/>
                                            <w:bottom w:val="none" w:sz="0" w:space="0" w:color="auto"/>
                                            <w:right w:val="none" w:sz="0" w:space="0" w:color="auto"/>
                                          </w:divBdr>
                                          <w:divsChild>
                                            <w:div w:id="1565674374">
                                              <w:marLeft w:val="0"/>
                                              <w:marRight w:val="0"/>
                                              <w:marTop w:val="0"/>
                                              <w:marBottom w:val="0"/>
                                              <w:divBdr>
                                                <w:top w:val="none" w:sz="0" w:space="0" w:color="auto"/>
                                                <w:left w:val="none" w:sz="0" w:space="0" w:color="auto"/>
                                                <w:bottom w:val="none" w:sz="0" w:space="0" w:color="auto"/>
                                                <w:right w:val="none" w:sz="0" w:space="0" w:color="auto"/>
                                              </w:divBdr>
                                              <w:divsChild>
                                                <w:div w:id="884367573">
                                                  <w:marLeft w:val="0"/>
                                                  <w:marRight w:val="90"/>
                                                  <w:marTop w:val="0"/>
                                                  <w:marBottom w:val="0"/>
                                                  <w:divBdr>
                                                    <w:top w:val="none" w:sz="0" w:space="0" w:color="auto"/>
                                                    <w:left w:val="none" w:sz="0" w:space="0" w:color="auto"/>
                                                    <w:bottom w:val="none" w:sz="0" w:space="0" w:color="auto"/>
                                                    <w:right w:val="none" w:sz="0" w:space="0" w:color="auto"/>
                                                  </w:divBdr>
                                                  <w:divsChild>
                                                    <w:div w:id="1730610318">
                                                      <w:marLeft w:val="0"/>
                                                      <w:marRight w:val="0"/>
                                                      <w:marTop w:val="0"/>
                                                      <w:marBottom w:val="0"/>
                                                      <w:divBdr>
                                                        <w:top w:val="none" w:sz="0" w:space="0" w:color="auto"/>
                                                        <w:left w:val="none" w:sz="0" w:space="0" w:color="auto"/>
                                                        <w:bottom w:val="none" w:sz="0" w:space="0" w:color="auto"/>
                                                        <w:right w:val="none" w:sz="0" w:space="0" w:color="auto"/>
                                                      </w:divBdr>
                                                      <w:divsChild>
                                                        <w:div w:id="786003468">
                                                          <w:marLeft w:val="0"/>
                                                          <w:marRight w:val="0"/>
                                                          <w:marTop w:val="0"/>
                                                          <w:marBottom w:val="0"/>
                                                          <w:divBdr>
                                                            <w:top w:val="none" w:sz="0" w:space="0" w:color="auto"/>
                                                            <w:left w:val="none" w:sz="0" w:space="0" w:color="auto"/>
                                                            <w:bottom w:val="none" w:sz="0" w:space="0" w:color="auto"/>
                                                            <w:right w:val="none" w:sz="0" w:space="0" w:color="auto"/>
                                                          </w:divBdr>
                                                          <w:divsChild>
                                                            <w:div w:id="823739625">
                                                              <w:marLeft w:val="0"/>
                                                              <w:marRight w:val="0"/>
                                                              <w:marTop w:val="0"/>
                                                              <w:marBottom w:val="0"/>
                                                              <w:divBdr>
                                                                <w:top w:val="none" w:sz="0" w:space="0" w:color="auto"/>
                                                                <w:left w:val="none" w:sz="0" w:space="0" w:color="auto"/>
                                                                <w:bottom w:val="none" w:sz="0" w:space="0" w:color="auto"/>
                                                                <w:right w:val="none" w:sz="0" w:space="0" w:color="auto"/>
                                                              </w:divBdr>
                                                              <w:divsChild>
                                                                <w:div w:id="856652793">
                                                                  <w:marLeft w:val="0"/>
                                                                  <w:marRight w:val="0"/>
                                                                  <w:marTop w:val="0"/>
                                                                  <w:marBottom w:val="0"/>
                                                                  <w:divBdr>
                                                                    <w:top w:val="none" w:sz="0" w:space="0" w:color="auto"/>
                                                                    <w:left w:val="none" w:sz="0" w:space="0" w:color="auto"/>
                                                                    <w:bottom w:val="none" w:sz="0" w:space="0" w:color="auto"/>
                                                                    <w:right w:val="none" w:sz="0" w:space="0" w:color="auto"/>
                                                                  </w:divBdr>
                                                                  <w:divsChild>
                                                                    <w:div w:id="1113790293">
                                                                      <w:marLeft w:val="0"/>
                                                                      <w:marRight w:val="0"/>
                                                                      <w:marTop w:val="0"/>
                                                                      <w:marBottom w:val="0"/>
                                                                      <w:divBdr>
                                                                        <w:top w:val="none" w:sz="0" w:space="0" w:color="auto"/>
                                                                        <w:left w:val="none" w:sz="0" w:space="0" w:color="auto"/>
                                                                        <w:bottom w:val="none" w:sz="0" w:space="0" w:color="auto"/>
                                                                        <w:right w:val="none" w:sz="0" w:space="0" w:color="auto"/>
                                                                      </w:divBdr>
                                                                      <w:divsChild>
                                                                        <w:div w:id="1523662187">
                                                                          <w:marLeft w:val="0"/>
                                                                          <w:marRight w:val="0"/>
                                                                          <w:marTop w:val="0"/>
                                                                          <w:marBottom w:val="0"/>
                                                                          <w:divBdr>
                                                                            <w:top w:val="none" w:sz="0" w:space="0" w:color="auto"/>
                                                                            <w:left w:val="none" w:sz="0" w:space="0" w:color="auto"/>
                                                                            <w:bottom w:val="none" w:sz="0" w:space="0" w:color="auto"/>
                                                                            <w:right w:val="none" w:sz="0" w:space="0" w:color="auto"/>
                                                                          </w:divBdr>
                                                                          <w:divsChild>
                                                                            <w:div w:id="308678973">
                                                                              <w:marLeft w:val="0"/>
                                                                              <w:marRight w:val="0"/>
                                                                              <w:marTop w:val="0"/>
                                                                              <w:marBottom w:val="0"/>
                                                                              <w:divBdr>
                                                                                <w:top w:val="none" w:sz="0" w:space="0" w:color="auto"/>
                                                                                <w:left w:val="none" w:sz="0" w:space="0" w:color="auto"/>
                                                                                <w:bottom w:val="none" w:sz="0" w:space="0" w:color="auto"/>
                                                                                <w:right w:val="none" w:sz="0" w:space="0" w:color="auto"/>
                                                                              </w:divBdr>
                                                                              <w:divsChild>
                                                                                <w:div w:id="1818456820">
                                                                                  <w:marLeft w:val="180"/>
                                                                                  <w:marRight w:val="180"/>
                                                                                  <w:marTop w:val="0"/>
                                                                                  <w:marBottom w:val="0"/>
                                                                                  <w:divBdr>
                                                                                    <w:top w:val="none" w:sz="0" w:space="0" w:color="auto"/>
                                                                                    <w:left w:val="none" w:sz="0" w:space="0" w:color="auto"/>
                                                                                    <w:bottom w:val="none" w:sz="0" w:space="0" w:color="auto"/>
                                                                                    <w:right w:val="none" w:sz="0" w:space="0" w:color="auto"/>
                                                                                  </w:divBdr>
                                                                                  <w:divsChild>
                                                                                    <w:div w:id="1086608443">
                                                                                      <w:marLeft w:val="0"/>
                                                                                      <w:marRight w:val="0"/>
                                                                                      <w:marTop w:val="0"/>
                                                                                      <w:marBottom w:val="0"/>
                                                                                      <w:divBdr>
                                                                                        <w:top w:val="none" w:sz="0" w:space="0" w:color="auto"/>
                                                                                        <w:left w:val="none" w:sz="0" w:space="0" w:color="auto"/>
                                                                                        <w:bottom w:val="none" w:sz="0" w:space="0" w:color="auto"/>
                                                                                        <w:right w:val="none" w:sz="0" w:space="0" w:color="auto"/>
                                                                                      </w:divBdr>
                                                                                      <w:divsChild>
                                                                                        <w:div w:id="2107576413">
                                                                                          <w:marLeft w:val="0"/>
                                                                                          <w:marRight w:val="0"/>
                                                                                          <w:marTop w:val="0"/>
                                                                                          <w:marBottom w:val="0"/>
                                                                                          <w:divBdr>
                                                                                            <w:top w:val="none" w:sz="0" w:space="0" w:color="auto"/>
                                                                                            <w:left w:val="none" w:sz="0" w:space="0" w:color="auto"/>
                                                                                            <w:bottom w:val="none" w:sz="0" w:space="0" w:color="auto"/>
                                                                                            <w:right w:val="none" w:sz="0" w:space="0" w:color="auto"/>
                                                                                          </w:divBdr>
                                                                                          <w:divsChild>
                                                                                            <w:div w:id="18716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543643">
      <w:bodyDiv w:val="1"/>
      <w:marLeft w:val="0"/>
      <w:marRight w:val="0"/>
      <w:marTop w:val="0"/>
      <w:marBottom w:val="0"/>
      <w:divBdr>
        <w:top w:val="none" w:sz="0" w:space="0" w:color="auto"/>
        <w:left w:val="none" w:sz="0" w:space="0" w:color="auto"/>
        <w:bottom w:val="none" w:sz="0" w:space="0" w:color="auto"/>
        <w:right w:val="none" w:sz="0" w:space="0" w:color="auto"/>
      </w:divBdr>
    </w:div>
    <w:div w:id="1238857730">
      <w:bodyDiv w:val="1"/>
      <w:marLeft w:val="0"/>
      <w:marRight w:val="0"/>
      <w:marTop w:val="0"/>
      <w:marBottom w:val="0"/>
      <w:divBdr>
        <w:top w:val="none" w:sz="0" w:space="0" w:color="auto"/>
        <w:left w:val="none" w:sz="0" w:space="0" w:color="auto"/>
        <w:bottom w:val="none" w:sz="0" w:space="0" w:color="auto"/>
        <w:right w:val="none" w:sz="0" w:space="0" w:color="auto"/>
      </w:divBdr>
      <w:divsChild>
        <w:div w:id="454837770">
          <w:marLeft w:val="0"/>
          <w:marRight w:val="0"/>
          <w:marTop w:val="0"/>
          <w:marBottom w:val="0"/>
          <w:divBdr>
            <w:top w:val="none" w:sz="0" w:space="0" w:color="auto"/>
            <w:left w:val="none" w:sz="0" w:space="0" w:color="auto"/>
            <w:bottom w:val="none" w:sz="0" w:space="0" w:color="auto"/>
            <w:right w:val="none" w:sz="0" w:space="0" w:color="auto"/>
          </w:divBdr>
        </w:div>
        <w:div w:id="1082527831">
          <w:marLeft w:val="0"/>
          <w:marRight w:val="0"/>
          <w:marTop w:val="0"/>
          <w:marBottom w:val="0"/>
          <w:divBdr>
            <w:top w:val="none" w:sz="0" w:space="0" w:color="auto"/>
            <w:left w:val="none" w:sz="0" w:space="0" w:color="auto"/>
            <w:bottom w:val="none" w:sz="0" w:space="0" w:color="auto"/>
            <w:right w:val="none" w:sz="0" w:space="0" w:color="auto"/>
          </w:divBdr>
        </w:div>
        <w:div w:id="1674527452">
          <w:marLeft w:val="0"/>
          <w:marRight w:val="0"/>
          <w:marTop w:val="0"/>
          <w:marBottom w:val="0"/>
          <w:divBdr>
            <w:top w:val="none" w:sz="0" w:space="0" w:color="auto"/>
            <w:left w:val="none" w:sz="0" w:space="0" w:color="auto"/>
            <w:bottom w:val="none" w:sz="0" w:space="0" w:color="auto"/>
            <w:right w:val="none" w:sz="0" w:space="0" w:color="auto"/>
          </w:divBdr>
        </w:div>
        <w:div w:id="2038579360">
          <w:marLeft w:val="0"/>
          <w:marRight w:val="0"/>
          <w:marTop w:val="0"/>
          <w:marBottom w:val="0"/>
          <w:divBdr>
            <w:top w:val="none" w:sz="0" w:space="0" w:color="auto"/>
            <w:left w:val="none" w:sz="0" w:space="0" w:color="auto"/>
            <w:bottom w:val="none" w:sz="0" w:space="0" w:color="auto"/>
            <w:right w:val="none" w:sz="0" w:space="0" w:color="auto"/>
          </w:divBdr>
        </w:div>
      </w:divsChild>
    </w:div>
    <w:div w:id="1242181098">
      <w:bodyDiv w:val="1"/>
      <w:marLeft w:val="0"/>
      <w:marRight w:val="0"/>
      <w:marTop w:val="0"/>
      <w:marBottom w:val="0"/>
      <w:divBdr>
        <w:top w:val="none" w:sz="0" w:space="0" w:color="auto"/>
        <w:left w:val="none" w:sz="0" w:space="0" w:color="auto"/>
        <w:bottom w:val="none" w:sz="0" w:space="0" w:color="auto"/>
        <w:right w:val="none" w:sz="0" w:space="0" w:color="auto"/>
      </w:divBdr>
    </w:div>
    <w:div w:id="1325163377">
      <w:bodyDiv w:val="1"/>
      <w:marLeft w:val="0"/>
      <w:marRight w:val="0"/>
      <w:marTop w:val="0"/>
      <w:marBottom w:val="0"/>
      <w:divBdr>
        <w:top w:val="none" w:sz="0" w:space="0" w:color="auto"/>
        <w:left w:val="none" w:sz="0" w:space="0" w:color="auto"/>
        <w:bottom w:val="none" w:sz="0" w:space="0" w:color="auto"/>
        <w:right w:val="none" w:sz="0" w:space="0" w:color="auto"/>
      </w:divBdr>
    </w:div>
    <w:div w:id="1566181226">
      <w:bodyDiv w:val="1"/>
      <w:marLeft w:val="0"/>
      <w:marRight w:val="0"/>
      <w:marTop w:val="0"/>
      <w:marBottom w:val="0"/>
      <w:divBdr>
        <w:top w:val="none" w:sz="0" w:space="0" w:color="auto"/>
        <w:left w:val="none" w:sz="0" w:space="0" w:color="auto"/>
        <w:bottom w:val="none" w:sz="0" w:space="0" w:color="auto"/>
        <w:right w:val="none" w:sz="0" w:space="0" w:color="auto"/>
      </w:divBdr>
    </w:div>
    <w:div w:id="1675648868">
      <w:bodyDiv w:val="1"/>
      <w:marLeft w:val="0"/>
      <w:marRight w:val="0"/>
      <w:marTop w:val="0"/>
      <w:marBottom w:val="0"/>
      <w:divBdr>
        <w:top w:val="none" w:sz="0" w:space="0" w:color="auto"/>
        <w:left w:val="none" w:sz="0" w:space="0" w:color="auto"/>
        <w:bottom w:val="none" w:sz="0" w:space="0" w:color="auto"/>
        <w:right w:val="none" w:sz="0" w:space="0" w:color="auto"/>
      </w:divBdr>
      <w:divsChild>
        <w:div w:id="1478644287">
          <w:marLeft w:val="0"/>
          <w:marRight w:val="0"/>
          <w:marTop w:val="0"/>
          <w:marBottom w:val="0"/>
          <w:divBdr>
            <w:top w:val="none" w:sz="0" w:space="0" w:color="auto"/>
            <w:left w:val="none" w:sz="0" w:space="0" w:color="auto"/>
            <w:bottom w:val="none" w:sz="0" w:space="0" w:color="auto"/>
            <w:right w:val="none" w:sz="0" w:space="0" w:color="auto"/>
          </w:divBdr>
          <w:divsChild>
            <w:div w:id="507137599">
              <w:marLeft w:val="0"/>
              <w:marRight w:val="0"/>
              <w:marTop w:val="0"/>
              <w:marBottom w:val="0"/>
              <w:divBdr>
                <w:top w:val="none" w:sz="0" w:space="0" w:color="auto"/>
                <w:left w:val="none" w:sz="0" w:space="0" w:color="auto"/>
                <w:bottom w:val="none" w:sz="0" w:space="0" w:color="auto"/>
                <w:right w:val="none" w:sz="0" w:space="0" w:color="auto"/>
              </w:divBdr>
              <w:divsChild>
                <w:div w:id="567301967">
                  <w:marLeft w:val="0"/>
                  <w:marRight w:val="0"/>
                  <w:marTop w:val="0"/>
                  <w:marBottom w:val="0"/>
                  <w:divBdr>
                    <w:top w:val="none" w:sz="0" w:space="0" w:color="auto"/>
                    <w:left w:val="none" w:sz="0" w:space="0" w:color="auto"/>
                    <w:bottom w:val="none" w:sz="0" w:space="0" w:color="auto"/>
                    <w:right w:val="none" w:sz="0" w:space="0" w:color="auto"/>
                  </w:divBdr>
                  <w:divsChild>
                    <w:div w:id="454911554">
                      <w:marLeft w:val="0"/>
                      <w:marRight w:val="0"/>
                      <w:marTop w:val="0"/>
                      <w:marBottom w:val="0"/>
                      <w:divBdr>
                        <w:top w:val="none" w:sz="0" w:space="0" w:color="auto"/>
                        <w:left w:val="none" w:sz="0" w:space="0" w:color="auto"/>
                        <w:bottom w:val="none" w:sz="0" w:space="0" w:color="auto"/>
                        <w:right w:val="none" w:sz="0" w:space="0" w:color="auto"/>
                      </w:divBdr>
                      <w:divsChild>
                        <w:div w:id="1100567522">
                          <w:marLeft w:val="0"/>
                          <w:marRight w:val="0"/>
                          <w:marTop w:val="0"/>
                          <w:marBottom w:val="0"/>
                          <w:divBdr>
                            <w:top w:val="none" w:sz="0" w:space="0" w:color="auto"/>
                            <w:left w:val="none" w:sz="0" w:space="0" w:color="auto"/>
                            <w:bottom w:val="none" w:sz="0" w:space="0" w:color="auto"/>
                            <w:right w:val="none" w:sz="0" w:space="0" w:color="auto"/>
                          </w:divBdr>
                          <w:divsChild>
                            <w:div w:id="1830441528">
                              <w:marLeft w:val="0"/>
                              <w:marRight w:val="0"/>
                              <w:marTop w:val="0"/>
                              <w:marBottom w:val="0"/>
                              <w:divBdr>
                                <w:top w:val="none" w:sz="0" w:space="0" w:color="auto"/>
                                <w:left w:val="none" w:sz="0" w:space="0" w:color="auto"/>
                                <w:bottom w:val="none" w:sz="0" w:space="0" w:color="auto"/>
                                <w:right w:val="none" w:sz="0" w:space="0" w:color="auto"/>
                              </w:divBdr>
                              <w:divsChild>
                                <w:div w:id="805896351">
                                  <w:marLeft w:val="0"/>
                                  <w:marRight w:val="0"/>
                                  <w:marTop w:val="0"/>
                                  <w:marBottom w:val="0"/>
                                  <w:divBdr>
                                    <w:top w:val="none" w:sz="0" w:space="0" w:color="auto"/>
                                    <w:left w:val="none" w:sz="0" w:space="0" w:color="auto"/>
                                    <w:bottom w:val="none" w:sz="0" w:space="0" w:color="auto"/>
                                    <w:right w:val="none" w:sz="0" w:space="0" w:color="auto"/>
                                  </w:divBdr>
                                  <w:divsChild>
                                    <w:div w:id="1707023440">
                                      <w:marLeft w:val="0"/>
                                      <w:marRight w:val="0"/>
                                      <w:marTop w:val="0"/>
                                      <w:marBottom w:val="0"/>
                                      <w:divBdr>
                                        <w:top w:val="none" w:sz="0" w:space="0" w:color="auto"/>
                                        <w:left w:val="none" w:sz="0" w:space="0" w:color="auto"/>
                                        <w:bottom w:val="none" w:sz="0" w:space="0" w:color="auto"/>
                                        <w:right w:val="none" w:sz="0" w:space="0" w:color="auto"/>
                                      </w:divBdr>
                                      <w:divsChild>
                                        <w:div w:id="374816128">
                                          <w:marLeft w:val="0"/>
                                          <w:marRight w:val="0"/>
                                          <w:marTop w:val="0"/>
                                          <w:marBottom w:val="0"/>
                                          <w:divBdr>
                                            <w:top w:val="none" w:sz="0" w:space="0" w:color="auto"/>
                                            <w:left w:val="none" w:sz="0" w:space="0" w:color="auto"/>
                                            <w:bottom w:val="none" w:sz="0" w:space="0" w:color="auto"/>
                                            <w:right w:val="none" w:sz="0" w:space="0" w:color="auto"/>
                                          </w:divBdr>
                                          <w:divsChild>
                                            <w:div w:id="1783450146">
                                              <w:marLeft w:val="0"/>
                                              <w:marRight w:val="0"/>
                                              <w:marTop w:val="0"/>
                                              <w:marBottom w:val="0"/>
                                              <w:divBdr>
                                                <w:top w:val="none" w:sz="0" w:space="0" w:color="auto"/>
                                                <w:left w:val="none" w:sz="0" w:space="0" w:color="auto"/>
                                                <w:bottom w:val="none" w:sz="0" w:space="0" w:color="auto"/>
                                                <w:right w:val="none" w:sz="0" w:space="0" w:color="auto"/>
                                              </w:divBdr>
                                              <w:divsChild>
                                                <w:div w:id="335811882">
                                                  <w:marLeft w:val="0"/>
                                                  <w:marRight w:val="90"/>
                                                  <w:marTop w:val="0"/>
                                                  <w:marBottom w:val="0"/>
                                                  <w:divBdr>
                                                    <w:top w:val="none" w:sz="0" w:space="0" w:color="auto"/>
                                                    <w:left w:val="none" w:sz="0" w:space="0" w:color="auto"/>
                                                    <w:bottom w:val="none" w:sz="0" w:space="0" w:color="auto"/>
                                                    <w:right w:val="none" w:sz="0" w:space="0" w:color="auto"/>
                                                  </w:divBdr>
                                                  <w:divsChild>
                                                    <w:div w:id="1904024899">
                                                      <w:marLeft w:val="0"/>
                                                      <w:marRight w:val="0"/>
                                                      <w:marTop w:val="0"/>
                                                      <w:marBottom w:val="0"/>
                                                      <w:divBdr>
                                                        <w:top w:val="none" w:sz="0" w:space="0" w:color="auto"/>
                                                        <w:left w:val="none" w:sz="0" w:space="0" w:color="auto"/>
                                                        <w:bottom w:val="none" w:sz="0" w:space="0" w:color="auto"/>
                                                        <w:right w:val="none" w:sz="0" w:space="0" w:color="auto"/>
                                                      </w:divBdr>
                                                      <w:divsChild>
                                                        <w:div w:id="1535386476">
                                                          <w:marLeft w:val="0"/>
                                                          <w:marRight w:val="0"/>
                                                          <w:marTop w:val="0"/>
                                                          <w:marBottom w:val="0"/>
                                                          <w:divBdr>
                                                            <w:top w:val="none" w:sz="0" w:space="0" w:color="auto"/>
                                                            <w:left w:val="none" w:sz="0" w:space="0" w:color="auto"/>
                                                            <w:bottom w:val="none" w:sz="0" w:space="0" w:color="auto"/>
                                                            <w:right w:val="none" w:sz="0" w:space="0" w:color="auto"/>
                                                          </w:divBdr>
                                                          <w:divsChild>
                                                            <w:div w:id="1979676596">
                                                              <w:marLeft w:val="0"/>
                                                              <w:marRight w:val="0"/>
                                                              <w:marTop w:val="0"/>
                                                              <w:marBottom w:val="0"/>
                                                              <w:divBdr>
                                                                <w:top w:val="none" w:sz="0" w:space="0" w:color="auto"/>
                                                                <w:left w:val="none" w:sz="0" w:space="0" w:color="auto"/>
                                                                <w:bottom w:val="none" w:sz="0" w:space="0" w:color="auto"/>
                                                                <w:right w:val="none" w:sz="0" w:space="0" w:color="auto"/>
                                                              </w:divBdr>
                                                              <w:divsChild>
                                                                <w:div w:id="1684473933">
                                                                  <w:marLeft w:val="0"/>
                                                                  <w:marRight w:val="0"/>
                                                                  <w:marTop w:val="0"/>
                                                                  <w:marBottom w:val="0"/>
                                                                  <w:divBdr>
                                                                    <w:top w:val="none" w:sz="0" w:space="0" w:color="auto"/>
                                                                    <w:left w:val="none" w:sz="0" w:space="0" w:color="auto"/>
                                                                    <w:bottom w:val="none" w:sz="0" w:space="0" w:color="auto"/>
                                                                    <w:right w:val="none" w:sz="0" w:space="0" w:color="auto"/>
                                                                  </w:divBdr>
                                                                  <w:divsChild>
                                                                    <w:div w:id="114640910">
                                                                      <w:marLeft w:val="0"/>
                                                                      <w:marRight w:val="0"/>
                                                                      <w:marTop w:val="0"/>
                                                                      <w:marBottom w:val="0"/>
                                                                      <w:divBdr>
                                                                        <w:top w:val="none" w:sz="0" w:space="0" w:color="auto"/>
                                                                        <w:left w:val="none" w:sz="0" w:space="0" w:color="auto"/>
                                                                        <w:bottom w:val="none" w:sz="0" w:space="0" w:color="auto"/>
                                                                        <w:right w:val="none" w:sz="0" w:space="0" w:color="auto"/>
                                                                      </w:divBdr>
                                                                      <w:divsChild>
                                                                        <w:div w:id="1678267945">
                                                                          <w:marLeft w:val="0"/>
                                                                          <w:marRight w:val="0"/>
                                                                          <w:marTop w:val="0"/>
                                                                          <w:marBottom w:val="0"/>
                                                                          <w:divBdr>
                                                                            <w:top w:val="none" w:sz="0" w:space="0" w:color="auto"/>
                                                                            <w:left w:val="none" w:sz="0" w:space="0" w:color="auto"/>
                                                                            <w:bottom w:val="none" w:sz="0" w:space="0" w:color="auto"/>
                                                                            <w:right w:val="none" w:sz="0" w:space="0" w:color="auto"/>
                                                                          </w:divBdr>
                                                                          <w:divsChild>
                                                                            <w:div w:id="633563499">
                                                                              <w:marLeft w:val="0"/>
                                                                              <w:marRight w:val="0"/>
                                                                              <w:marTop w:val="0"/>
                                                                              <w:marBottom w:val="0"/>
                                                                              <w:divBdr>
                                                                                <w:top w:val="none" w:sz="0" w:space="0" w:color="auto"/>
                                                                                <w:left w:val="none" w:sz="0" w:space="0" w:color="auto"/>
                                                                                <w:bottom w:val="none" w:sz="0" w:space="0" w:color="auto"/>
                                                                                <w:right w:val="none" w:sz="0" w:space="0" w:color="auto"/>
                                                                              </w:divBdr>
                                                                              <w:divsChild>
                                                                                <w:div w:id="821847408">
                                                                                  <w:marLeft w:val="180"/>
                                                                                  <w:marRight w:val="180"/>
                                                                                  <w:marTop w:val="0"/>
                                                                                  <w:marBottom w:val="0"/>
                                                                                  <w:divBdr>
                                                                                    <w:top w:val="none" w:sz="0" w:space="0" w:color="auto"/>
                                                                                    <w:left w:val="none" w:sz="0" w:space="0" w:color="auto"/>
                                                                                    <w:bottom w:val="none" w:sz="0" w:space="0" w:color="auto"/>
                                                                                    <w:right w:val="none" w:sz="0" w:space="0" w:color="auto"/>
                                                                                  </w:divBdr>
                                                                                  <w:divsChild>
                                                                                    <w:div w:id="1438793970">
                                                                                      <w:marLeft w:val="0"/>
                                                                                      <w:marRight w:val="0"/>
                                                                                      <w:marTop w:val="0"/>
                                                                                      <w:marBottom w:val="0"/>
                                                                                      <w:divBdr>
                                                                                        <w:top w:val="none" w:sz="0" w:space="0" w:color="auto"/>
                                                                                        <w:left w:val="none" w:sz="0" w:space="0" w:color="auto"/>
                                                                                        <w:bottom w:val="none" w:sz="0" w:space="0" w:color="auto"/>
                                                                                        <w:right w:val="none" w:sz="0" w:space="0" w:color="auto"/>
                                                                                      </w:divBdr>
                                                                                      <w:divsChild>
                                                                                        <w:div w:id="1813906097">
                                                                                          <w:marLeft w:val="0"/>
                                                                                          <w:marRight w:val="0"/>
                                                                                          <w:marTop w:val="0"/>
                                                                                          <w:marBottom w:val="0"/>
                                                                                          <w:divBdr>
                                                                                            <w:top w:val="none" w:sz="0" w:space="0" w:color="auto"/>
                                                                                            <w:left w:val="none" w:sz="0" w:space="0" w:color="auto"/>
                                                                                            <w:bottom w:val="none" w:sz="0" w:space="0" w:color="auto"/>
                                                                                            <w:right w:val="none" w:sz="0" w:space="0" w:color="auto"/>
                                                                                          </w:divBdr>
                                                                                          <w:divsChild>
                                                                                            <w:div w:id="1286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7174473">
      <w:bodyDiv w:val="1"/>
      <w:marLeft w:val="0"/>
      <w:marRight w:val="0"/>
      <w:marTop w:val="0"/>
      <w:marBottom w:val="0"/>
      <w:divBdr>
        <w:top w:val="none" w:sz="0" w:space="0" w:color="auto"/>
        <w:left w:val="none" w:sz="0" w:space="0" w:color="auto"/>
        <w:bottom w:val="none" w:sz="0" w:space="0" w:color="auto"/>
        <w:right w:val="none" w:sz="0" w:space="0" w:color="auto"/>
      </w:divBdr>
    </w:div>
    <w:div w:id="2007125202">
      <w:bodyDiv w:val="1"/>
      <w:marLeft w:val="0"/>
      <w:marRight w:val="0"/>
      <w:marTop w:val="0"/>
      <w:marBottom w:val="0"/>
      <w:divBdr>
        <w:top w:val="none" w:sz="0" w:space="0" w:color="auto"/>
        <w:left w:val="none" w:sz="0" w:space="0" w:color="auto"/>
        <w:bottom w:val="none" w:sz="0" w:space="0" w:color="auto"/>
        <w:right w:val="none" w:sz="0" w:space="0" w:color="auto"/>
      </w:divBdr>
    </w:div>
    <w:div w:id="2049722130">
      <w:bodyDiv w:val="1"/>
      <w:marLeft w:val="0"/>
      <w:marRight w:val="0"/>
      <w:marTop w:val="0"/>
      <w:marBottom w:val="0"/>
      <w:divBdr>
        <w:top w:val="none" w:sz="0" w:space="0" w:color="auto"/>
        <w:left w:val="none" w:sz="0" w:space="0" w:color="auto"/>
        <w:bottom w:val="none" w:sz="0" w:space="0" w:color="auto"/>
        <w:right w:val="none" w:sz="0" w:space="0" w:color="auto"/>
      </w:divBdr>
      <w:divsChild>
        <w:div w:id="869563741">
          <w:marLeft w:val="0"/>
          <w:marRight w:val="0"/>
          <w:marTop w:val="0"/>
          <w:marBottom w:val="0"/>
          <w:divBdr>
            <w:top w:val="none" w:sz="0" w:space="0" w:color="auto"/>
            <w:left w:val="none" w:sz="0" w:space="0" w:color="auto"/>
            <w:bottom w:val="none" w:sz="0" w:space="0" w:color="auto"/>
            <w:right w:val="none" w:sz="0" w:space="0" w:color="auto"/>
          </w:divBdr>
          <w:divsChild>
            <w:div w:id="1449398131">
              <w:marLeft w:val="0"/>
              <w:marRight w:val="0"/>
              <w:marTop w:val="0"/>
              <w:marBottom w:val="0"/>
              <w:divBdr>
                <w:top w:val="none" w:sz="0" w:space="0" w:color="auto"/>
                <w:left w:val="none" w:sz="0" w:space="0" w:color="auto"/>
                <w:bottom w:val="none" w:sz="0" w:space="0" w:color="auto"/>
                <w:right w:val="none" w:sz="0" w:space="0" w:color="auto"/>
              </w:divBdr>
              <w:divsChild>
                <w:div w:id="1547522843">
                  <w:marLeft w:val="0"/>
                  <w:marRight w:val="0"/>
                  <w:marTop w:val="0"/>
                  <w:marBottom w:val="0"/>
                  <w:divBdr>
                    <w:top w:val="none" w:sz="0" w:space="0" w:color="auto"/>
                    <w:left w:val="none" w:sz="0" w:space="0" w:color="auto"/>
                    <w:bottom w:val="none" w:sz="0" w:space="0" w:color="auto"/>
                    <w:right w:val="none" w:sz="0" w:space="0" w:color="auto"/>
                  </w:divBdr>
                  <w:divsChild>
                    <w:div w:id="1883705624">
                      <w:marLeft w:val="0"/>
                      <w:marRight w:val="0"/>
                      <w:marTop w:val="0"/>
                      <w:marBottom w:val="0"/>
                      <w:divBdr>
                        <w:top w:val="none" w:sz="0" w:space="0" w:color="auto"/>
                        <w:left w:val="none" w:sz="0" w:space="0" w:color="auto"/>
                        <w:bottom w:val="none" w:sz="0" w:space="0" w:color="auto"/>
                        <w:right w:val="none" w:sz="0" w:space="0" w:color="auto"/>
                      </w:divBdr>
                      <w:divsChild>
                        <w:div w:id="1298679175">
                          <w:marLeft w:val="0"/>
                          <w:marRight w:val="0"/>
                          <w:marTop w:val="0"/>
                          <w:marBottom w:val="0"/>
                          <w:divBdr>
                            <w:top w:val="none" w:sz="0" w:space="0" w:color="auto"/>
                            <w:left w:val="none" w:sz="0" w:space="0" w:color="auto"/>
                            <w:bottom w:val="none" w:sz="0" w:space="0" w:color="auto"/>
                            <w:right w:val="none" w:sz="0" w:space="0" w:color="auto"/>
                          </w:divBdr>
                          <w:divsChild>
                            <w:div w:id="1509130194">
                              <w:marLeft w:val="0"/>
                              <w:marRight w:val="0"/>
                              <w:marTop w:val="0"/>
                              <w:marBottom w:val="0"/>
                              <w:divBdr>
                                <w:top w:val="none" w:sz="0" w:space="0" w:color="auto"/>
                                <w:left w:val="none" w:sz="0" w:space="0" w:color="auto"/>
                                <w:bottom w:val="none" w:sz="0" w:space="0" w:color="auto"/>
                                <w:right w:val="none" w:sz="0" w:space="0" w:color="auto"/>
                              </w:divBdr>
                              <w:divsChild>
                                <w:div w:id="1563908795">
                                  <w:marLeft w:val="0"/>
                                  <w:marRight w:val="0"/>
                                  <w:marTop w:val="0"/>
                                  <w:marBottom w:val="0"/>
                                  <w:divBdr>
                                    <w:top w:val="none" w:sz="0" w:space="0" w:color="auto"/>
                                    <w:left w:val="none" w:sz="0" w:space="0" w:color="auto"/>
                                    <w:bottom w:val="none" w:sz="0" w:space="0" w:color="auto"/>
                                    <w:right w:val="none" w:sz="0" w:space="0" w:color="auto"/>
                                  </w:divBdr>
                                  <w:divsChild>
                                    <w:div w:id="757209919">
                                      <w:marLeft w:val="0"/>
                                      <w:marRight w:val="0"/>
                                      <w:marTop w:val="0"/>
                                      <w:marBottom w:val="0"/>
                                      <w:divBdr>
                                        <w:top w:val="none" w:sz="0" w:space="0" w:color="auto"/>
                                        <w:left w:val="none" w:sz="0" w:space="0" w:color="auto"/>
                                        <w:bottom w:val="none" w:sz="0" w:space="0" w:color="auto"/>
                                        <w:right w:val="none" w:sz="0" w:space="0" w:color="auto"/>
                                      </w:divBdr>
                                      <w:divsChild>
                                        <w:div w:id="1037513946">
                                          <w:marLeft w:val="0"/>
                                          <w:marRight w:val="0"/>
                                          <w:marTop w:val="0"/>
                                          <w:marBottom w:val="0"/>
                                          <w:divBdr>
                                            <w:top w:val="none" w:sz="0" w:space="0" w:color="auto"/>
                                            <w:left w:val="none" w:sz="0" w:space="0" w:color="auto"/>
                                            <w:bottom w:val="none" w:sz="0" w:space="0" w:color="auto"/>
                                            <w:right w:val="none" w:sz="0" w:space="0" w:color="auto"/>
                                          </w:divBdr>
                                          <w:divsChild>
                                            <w:div w:id="986545429">
                                              <w:marLeft w:val="0"/>
                                              <w:marRight w:val="0"/>
                                              <w:marTop w:val="0"/>
                                              <w:marBottom w:val="0"/>
                                              <w:divBdr>
                                                <w:top w:val="none" w:sz="0" w:space="0" w:color="auto"/>
                                                <w:left w:val="none" w:sz="0" w:space="0" w:color="auto"/>
                                                <w:bottom w:val="none" w:sz="0" w:space="0" w:color="auto"/>
                                                <w:right w:val="none" w:sz="0" w:space="0" w:color="auto"/>
                                              </w:divBdr>
                                              <w:divsChild>
                                                <w:div w:id="1123886301">
                                                  <w:marLeft w:val="0"/>
                                                  <w:marRight w:val="90"/>
                                                  <w:marTop w:val="0"/>
                                                  <w:marBottom w:val="0"/>
                                                  <w:divBdr>
                                                    <w:top w:val="none" w:sz="0" w:space="0" w:color="auto"/>
                                                    <w:left w:val="none" w:sz="0" w:space="0" w:color="auto"/>
                                                    <w:bottom w:val="none" w:sz="0" w:space="0" w:color="auto"/>
                                                    <w:right w:val="none" w:sz="0" w:space="0" w:color="auto"/>
                                                  </w:divBdr>
                                                  <w:divsChild>
                                                    <w:div w:id="2121298160">
                                                      <w:marLeft w:val="0"/>
                                                      <w:marRight w:val="0"/>
                                                      <w:marTop w:val="0"/>
                                                      <w:marBottom w:val="0"/>
                                                      <w:divBdr>
                                                        <w:top w:val="none" w:sz="0" w:space="0" w:color="auto"/>
                                                        <w:left w:val="none" w:sz="0" w:space="0" w:color="auto"/>
                                                        <w:bottom w:val="none" w:sz="0" w:space="0" w:color="auto"/>
                                                        <w:right w:val="none" w:sz="0" w:space="0" w:color="auto"/>
                                                      </w:divBdr>
                                                      <w:divsChild>
                                                        <w:div w:id="1595548694">
                                                          <w:marLeft w:val="0"/>
                                                          <w:marRight w:val="0"/>
                                                          <w:marTop w:val="0"/>
                                                          <w:marBottom w:val="0"/>
                                                          <w:divBdr>
                                                            <w:top w:val="none" w:sz="0" w:space="0" w:color="auto"/>
                                                            <w:left w:val="none" w:sz="0" w:space="0" w:color="auto"/>
                                                            <w:bottom w:val="none" w:sz="0" w:space="0" w:color="auto"/>
                                                            <w:right w:val="none" w:sz="0" w:space="0" w:color="auto"/>
                                                          </w:divBdr>
                                                          <w:divsChild>
                                                            <w:div w:id="242879278">
                                                              <w:marLeft w:val="0"/>
                                                              <w:marRight w:val="0"/>
                                                              <w:marTop w:val="0"/>
                                                              <w:marBottom w:val="0"/>
                                                              <w:divBdr>
                                                                <w:top w:val="none" w:sz="0" w:space="0" w:color="auto"/>
                                                                <w:left w:val="none" w:sz="0" w:space="0" w:color="auto"/>
                                                                <w:bottom w:val="none" w:sz="0" w:space="0" w:color="auto"/>
                                                                <w:right w:val="none" w:sz="0" w:space="0" w:color="auto"/>
                                                              </w:divBdr>
                                                              <w:divsChild>
                                                                <w:div w:id="1917205635">
                                                                  <w:marLeft w:val="0"/>
                                                                  <w:marRight w:val="0"/>
                                                                  <w:marTop w:val="0"/>
                                                                  <w:marBottom w:val="0"/>
                                                                  <w:divBdr>
                                                                    <w:top w:val="none" w:sz="0" w:space="0" w:color="auto"/>
                                                                    <w:left w:val="none" w:sz="0" w:space="0" w:color="auto"/>
                                                                    <w:bottom w:val="none" w:sz="0" w:space="0" w:color="auto"/>
                                                                    <w:right w:val="none" w:sz="0" w:space="0" w:color="auto"/>
                                                                  </w:divBdr>
                                                                  <w:divsChild>
                                                                    <w:div w:id="2135981278">
                                                                      <w:marLeft w:val="0"/>
                                                                      <w:marRight w:val="0"/>
                                                                      <w:marTop w:val="0"/>
                                                                      <w:marBottom w:val="0"/>
                                                                      <w:divBdr>
                                                                        <w:top w:val="none" w:sz="0" w:space="0" w:color="auto"/>
                                                                        <w:left w:val="none" w:sz="0" w:space="0" w:color="auto"/>
                                                                        <w:bottom w:val="none" w:sz="0" w:space="0" w:color="auto"/>
                                                                        <w:right w:val="none" w:sz="0" w:space="0" w:color="auto"/>
                                                                      </w:divBdr>
                                                                      <w:divsChild>
                                                                        <w:div w:id="1761681724">
                                                                          <w:marLeft w:val="0"/>
                                                                          <w:marRight w:val="0"/>
                                                                          <w:marTop w:val="0"/>
                                                                          <w:marBottom w:val="0"/>
                                                                          <w:divBdr>
                                                                            <w:top w:val="none" w:sz="0" w:space="0" w:color="auto"/>
                                                                            <w:left w:val="none" w:sz="0" w:space="0" w:color="auto"/>
                                                                            <w:bottom w:val="none" w:sz="0" w:space="0" w:color="auto"/>
                                                                            <w:right w:val="none" w:sz="0" w:space="0" w:color="auto"/>
                                                                          </w:divBdr>
                                                                          <w:divsChild>
                                                                            <w:div w:id="748503224">
                                                                              <w:marLeft w:val="0"/>
                                                                              <w:marRight w:val="0"/>
                                                                              <w:marTop w:val="0"/>
                                                                              <w:marBottom w:val="0"/>
                                                                              <w:divBdr>
                                                                                <w:top w:val="none" w:sz="0" w:space="0" w:color="auto"/>
                                                                                <w:left w:val="none" w:sz="0" w:space="0" w:color="auto"/>
                                                                                <w:bottom w:val="none" w:sz="0" w:space="0" w:color="auto"/>
                                                                                <w:right w:val="none" w:sz="0" w:space="0" w:color="auto"/>
                                                                              </w:divBdr>
                                                                              <w:divsChild>
                                                                                <w:div w:id="876234027">
                                                                                  <w:marLeft w:val="180"/>
                                                                                  <w:marRight w:val="180"/>
                                                                                  <w:marTop w:val="0"/>
                                                                                  <w:marBottom w:val="0"/>
                                                                                  <w:divBdr>
                                                                                    <w:top w:val="none" w:sz="0" w:space="0" w:color="auto"/>
                                                                                    <w:left w:val="none" w:sz="0" w:space="0" w:color="auto"/>
                                                                                    <w:bottom w:val="none" w:sz="0" w:space="0" w:color="auto"/>
                                                                                    <w:right w:val="none" w:sz="0" w:space="0" w:color="auto"/>
                                                                                  </w:divBdr>
                                                                                  <w:divsChild>
                                                                                    <w:div w:id="1011369577">
                                                                                      <w:marLeft w:val="0"/>
                                                                                      <w:marRight w:val="0"/>
                                                                                      <w:marTop w:val="0"/>
                                                                                      <w:marBottom w:val="0"/>
                                                                                      <w:divBdr>
                                                                                        <w:top w:val="none" w:sz="0" w:space="0" w:color="auto"/>
                                                                                        <w:left w:val="none" w:sz="0" w:space="0" w:color="auto"/>
                                                                                        <w:bottom w:val="none" w:sz="0" w:space="0" w:color="auto"/>
                                                                                        <w:right w:val="none" w:sz="0" w:space="0" w:color="auto"/>
                                                                                      </w:divBdr>
                                                                                      <w:divsChild>
                                                                                        <w:div w:id="188493879">
                                                                                          <w:marLeft w:val="0"/>
                                                                                          <w:marRight w:val="0"/>
                                                                                          <w:marTop w:val="0"/>
                                                                                          <w:marBottom w:val="0"/>
                                                                                          <w:divBdr>
                                                                                            <w:top w:val="none" w:sz="0" w:space="0" w:color="auto"/>
                                                                                            <w:left w:val="none" w:sz="0" w:space="0" w:color="auto"/>
                                                                                            <w:bottom w:val="none" w:sz="0" w:space="0" w:color="auto"/>
                                                                                            <w:right w:val="none" w:sz="0" w:space="0" w:color="auto"/>
                                                                                          </w:divBdr>
                                                                                          <w:divsChild>
                                                                                            <w:div w:id="330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7411404">
      <w:bodyDiv w:val="1"/>
      <w:marLeft w:val="0"/>
      <w:marRight w:val="0"/>
      <w:marTop w:val="0"/>
      <w:marBottom w:val="0"/>
      <w:divBdr>
        <w:top w:val="none" w:sz="0" w:space="0" w:color="auto"/>
        <w:left w:val="none" w:sz="0" w:space="0" w:color="auto"/>
        <w:bottom w:val="none" w:sz="0" w:space="0" w:color="auto"/>
        <w:right w:val="none" w:sz="0" w:space="0" w:color="auto"/>
      </w:divBdr>
      <w:divsChild>
        <w:div w:id="1087925439">
          <w:marLeft w:val="0"/>
          <w:marRight w:val="0"/>
          <w:marTop w:val="0"/>
          <w:marBottom w:val="0"/>
          <w:divBdr>
            <w:top w:val="none" w:sz="0" w:space="0" w:color="auto"/>
            <w:left w:val="none" w:sz="0" w:space="0" w:color="auto"/>
            <w:bottom w:val="none" w:sz="0" w:space="0" w:color="auto"/>
            <w:right w:val="none" w:sz="0" w:space="0" w:color="auto"/>
          </w:divBdr>
          <w:divsChild>
            <w:div w:id="365912216">
              <w:marLeft w:val="0"/>
              <w:marRight w:val="0"/>
              <w:marTop w:val="0"/>
              <w:marBottom w:val="0"/>
              <w:divBdr>
                <w:top w:val="none" w:sz="0" w:space="0" w:color="auto"/>
                <w:left w:val="none" w:sz="0" w:space="0" w:color="auto"/>
                <w:bottom w:val="none" w:sz="0" w:space="0" w:color="auto"/>
                <w:right w:val="none" w:sz="0" w:space="0" w:color="auto"/>
              </w:divBdr>
              <w:divsChild>
                <w:div w:id="191234462">
                  <w:marLeft w:val="0"/>
                  <w:marRight w:val="0"/>
                  <w:marTop w:val="0"/>
                  <w:marBottom w:val="0"/>
                  <w:divBdr>
                    <w:top w:val="none" w:sz="0" w:space="0" w:color="auto"/>
                    <w:left w:val="none" w:sz="0" w:space="0" w:color="auto"/>
                    <w:bottom w:val="none" w:sz="0" w:space="0" w:color="auto"/>
                    <w:right w:val="none" w:sz="0" w:space="0" w:color="auto"/>
                  </w:divBdr>
                  <w:divsChild>
                    <w:div w:id="1729067690">
                      <w:marLeft w:val="0"/>
                      <w:marRight w:val="0"/>
                      <w:marTop w:val="0"/>
                      <w:marBottom w:val="0"/>
                      <w:divBdr>
                        <w:top w:val="none" w:sz="0" w:space="0" w:color="auto"/>
                        <w:left w:val="none" w:sz="0" w:space="0" w:color="auto"/>
                        <w:bottom w:val="none" w:sz="0" w:space="0" w:color="auto"/>
                        <w:right w:val="none" w:sz="0" w:space="0" w:color="auto"/>
                      </w:divBdr>
                      <w:divsChild>
                        <w:div w:id="747767291">
                          <w:marLeft w:val="0"/>
                          <w:marRight w:val="0"/>
                          <w:marTop w:val="0"/>
                          <w:marBottom w:val="0"/>
                          <w:divBdr>
                            <w:top w:val="none" w:sz="0" w:space="0" w:color="auto"/>
                            <w:left w:val="none" w:sz="0" w:space="0" w:color="auto"/>
                            <w:bottom w:val="none" w:sz="0" w:space="0" w:color="auto"/>
                            <w:right w:val="none" w:sz="0" w:space="0" w:color="auto"/>
                          </w:divBdr>
                          <w:divsChild>
                            <w:div w:id="1468743942">
                              <w:marLeft w:val="0"/>
                              <w:marRight w:val="0"/>
                              <w:marTop w:val="0"/>
                              <w:marBottom w:val="0"/>
                              <w:divBdr>
                                <w:top w:val="none" w:sz="0" w:space="0" w:color="auto"/>
                                <w:left w:val="none" w:sz="0" w:space="0" w:color="auto"/>
                                <w:bottom w:val="none" w:sz="0" w:space="0" w:color="auto"/>
                                <w:right w:val="none" w:sz="0" w:space="0" w:color="auto"/>
                              </w:divBdr>
                              <w:divsChild>
                                <w:div w:id="452871208">
                                  <w:marLeft w:val="0"/>
                                  <w:marRight w:val="0"/>
                                  <w:marTop w:val="0"/>
                                  <w:marBottom w:val="0"/>
                                  <w:divBdr>
                                    <w:top w:val="none" w:sz="0" w:space="0" w:color="auto"/>
                                    <w:left w:val="none" w:sz="0" w:space="0" w:color="auto"/>
                                    <w:bottom w:val="none" w:sz="0" w:space="0" w:color="auto"/>
                                    <w:right w:val="none" w:sz="0" w:space="0" w:color="auto"/>
                                  </w:divBdr>
                                  <w:divsChild>
                                    <w:div w:id="1284385155">
                                      <w:marLeft w:val="0"/>
                                      <w:marRight w:val="0"/>
                                      <w:marTop w:val="0"/>
                                      <w:marBottom w:val="0"/>
                                      <w:divBdr>
                                        <w:top w:val="none" w:sz="0" w:space="0" w:color="auto"/>
                                        <w:left w:val="none" w:sz="0" w:space="0" w:color="auto"/>
                                        <w:bottom w:val="none" w:sz="0" w:space="0" w:color="auto"/>
                                        <w:right w:val="none" w:sz="0" w:space="0" w:color="auto"/>
                                      </w:divBdr>
                                      <w:divsChild>
                                        <w:div w:id="787549634">
                                          <w:marLeft w:val="0"/>
                                          <w:marRight w:val="0"/>
                                          <w:marTop w:val="0"/>
                                          <w:marBottom w:val="0"/>
                                          <w:divBdr>
                                            <w:top w:val="none" w:sz="0" w:space="0" w:color="auto"/>
                                            <w:left w:val="none" w:sz="0" w:space="0" w:color="auto"/>
                                            <w:bottom w:val="none" w:sz="0" w:space="0" w:color="auto"/>
                                            <w:right w:val="none" w:sz="0" w:space="0" w:color="auto"/>
                                          </w:divBdr>
                                          <w:divsChild>
                                            <w:div w:id="732772854">
                                              <w:marLeft w:val="0"/>
                                              <w:marRight w:val="0"/>
                                              <w:marTop w:val="0"/>
                                              <w:marBottom w:val="0"/>
                                              <w:divBdr>
                                                <w:top w:val="none" w:sz="0" w:space="0" w:color="auto"/>
                                                <w:left w:val="none" w:sz="0" w:space="0" w:color="auto"/>
                                                <w:bottom w:val="none" w:sz="0" w:space="0" w:color="auto"/>
                                                <w:right w:val="none" w:sz="0" w:space="0" w:color="auto"/>
                                              </w:divBdr>
                                              <w:divsChild>
                                                <w:div w:id="2052613482">
                                                  <w:marLeft w:val="0"/>
                                                  <w:marRight w:val="90"/>
                                                  <w:marTop w:val="0"/>
                                                  <w:marBottom w:val="0"/>
                                                  <w:divBdr>
                                                    <w:top w:val="none" w:sz="0" w:space="0" w:color="auto"/>
                                                    <w:left w:val="none" w:sz="0" w:space="0" w:color="auto"/>
                                                    <w:bottom w:val="none" w:sz="0" w:space="0" w:color="auto"/>
                                                    <w:right w:val="none" w:sz="0" w:space="0" w:color="auto"/>
                                                  </w:divBdr>
                                                  <w:divsChild>
                                                    <w:div w:id="1429228479">
                                                      <w:marLeft w:val="0"/>
                                                      <w:marRight w:val="0"/>
                                                      <w:marTop w:val="0"/>
                                                      <w:marBottom w:val="0"/>
                                                      <w:divBdr>
                                                        <w:top w:val="none" w:sz="0" w:space="0" w:color="auto"/>
                                                        <w:left w:val="none" w:sz="0" w:space="0" w:color="auto"/>
                                                        <w:bottom w:val="none" w:sz="0" w:space="0" w:color="auto"/>
                                                        <w:right w:val="none" w:sz="0" w:space="0" w:color="auto"/>
                                                      </w:divBdr>
                                                      <w:divsChild>
                                                        <w:div w:id="1135024349">
                                                          <w:marLeft w:val="0"/>
                                                          <w:marRight w:val="0"/>
                                                          <w:marTop w:val="0"/>
                                                          <w:marBottom w:val="0"/>
                                                          <w:divBdr>
                                                            <w:top w:val="none" w:sz="0" w:space="0" w:color="auto"/>
                                                            <w:left w:val="none" w:sz="0" w:space="0" w:color="auto"/>
                                                            <w:bottom w:val="none" w:sz="0" w:space="0" w:color="auto"/>
                                                            <w:right w:val="none" w:sz="0" w:space="0" w:color="auto"/>
                                                          </w:divBdr>
                                                          <w:divsChild>
                                                            <w:div w:id="1405642050">
                                                              <w:marLeft w:val="0"/>
                                                              <w:marRight w:val="0"/>
                                                              <w:marTop w:val="0"/>
                                                              <w:marBottom w:val="0"/>
                                                              <w:divBdr>
                                                                <w:top w:val="none" w:sz="0" w:space="0" w:color="auto"/>
                                                                <w:left w:val="none" w:sz="0" w:space="0" w:color="auto"/>
                                                                <w:bottom w:val="none" w:sz="0" w:space="0" w:color="auto"/>
                                                                <w:right w:val="none" w:sz="0" w:space="0" w:color="auto"/>
                                                              </w:divBdr>
                                                              <w:divsChild>
                                                                <w:div w:id="1246301264">
                                                                  <w:marLeft w:val="0"/>
                                                                  <w:marRight w:val="0"/>
                                                                  <w:marTop w:val="0"/>
                                                                  <w:marBottom w:val="0"/>
                                                                  <w:divBdr>
                                                                    <w:top w:val="none" w:sz="0" w:space="0" w:color="auto"/>
                                                                    <w:left w:val="none" w:sz="0" w:space="0" w:color="auto"/>
                                                                    <w:bottom w:val="none" w:sz="0" w:space="0" w:color="auto"/>
                                                                    <w:right w:val="none" w:sz="0" w:space="0" w:color="auto"/>
                                                                  </w:divBdr>
                                                                  <w:divsChild>
                                                                    <w:div w:id="677267670">
                                                                      <w:marLeft w:val="0"/>
                                                                      <w:marRight w:val="0"/>
                                                                      <w:marTop w:val="0"/>
                                                                      <w:marBottom w:val="0"/>
                                                                      <w:divBdr>
                                                                        <w:top w:val="none" w:sz="0" w:space="0" w:color="auto"/>
                                                                        <w:left w:val="none" w:sz="0" w:space="0" w:color="auto"/>
                                                                        <w:bottom w:val="none" w:sz="0" w:space="0" w:color="auto"/>
                                                                        <w:right w:val="none" w:sz="0" w:space="0" w:color="auto"/>
                                                                      </w:divBdr>
                                                                      <w:divsChild>
                                                                        <w:div w:id="199516428">
                                                                          <w:marLeft w:val="0"/>
                                                                          <w:marRight w:val="0"/>
                                                                          <w:marTop w:val="0"/>
                                                                          <w:marBottom w:val="0"/>
                                                                          <w:divBdr>
                                                                            <w:top w:val="none" w:sz="0" w:space="0" w:color="auto"/>
                                                                            <w:left w:val="none" w:sz="0" w:space="0" w:color="auto"/>
                                                                            <w:bottom w:val="none" w:sz="0" w:space="0" w:color="auto"/>
                                                                            <w:right w:val="none" w:sz="0" w:space="0" w:color="auto"/>
                                                                          </w:divBdr>
                                                                          <w:divsChild>
                                                                            <w:div w:id="1656105734">
                                                                              <w:marLeft w:val="0"/>
                                                                              <w:marRight w:val="0"/>
                                                                              <w:marTop w:val="0"/>
                                                                              <w:marBottom w:val="0"/>
                                                                              <w:divBdr>
                                                                                <w:top w:val="none" w:sz="0" w:space="0" w:color="auto"/>
                                                                                <w:left w:val="none" w:sz="0" w:space="0" w:color="auto"/>
                                                                                <w:bottom w:val="none" w:sz="0" w:space="0" w:color="auto"/>
                                                                                <w:right w:val="none" w:sz="0" w:space="0" w:color="auto"/>
                                                                              </w:divBdr>
                                                                              <w:divsChild>
                                                                                <w:div w:id="2017729070">
                                                                                  <w:marLeft w:val="180"/>
                                                                                  <w:marRight w:val="180"/>
                                                                                  <w:marTop w:val="0"/>
                                                                                  <w:marBottom w:val="0"/>
                                                                                  <w:divBdr>
                                                                                    <w:top w:val="none" w:sz="0" w:space="0" w:color="auto"/>
                                                                                    <w:left w:val="none" w:sz="0" w:space="0" w:color="auto"/>
                                                                                    <w:bottom w:val="none" w:sz="0" w:space="0" w:color="auto"/>
                                                                                    <w:right w:val="none" w:sz="0" w:space="0" w:color="auto"/>
                                                                                  </w:divBdr>
                                                                                  <w:divsChild>
                                                                                    <w:div w:id="1415472555">
                                                                                      <w:marLeft w:val="0"/>
                                                                                      <w:marRight w:val="0"/>
                                                                                      <w:marTop w:val="0"/>
                                                                                      <w:marBottom w:val="0"/>
                                                                                      <w:divBdr>
                                                                                        <w:top w:val="none" w:sz="0" w:space="0" w:color="auto"/>
                                                                                        <w:left w:val="none" w:sz="0" w:space="0" w:color="auto"/>
                                                                                        <w:bottom w:val="none" w:sz="0" w:space="0" w:color="auto"/>
                                                                                        <w:right w:val="none" w:sz="0" w:space="0" w:color="auto"/>
                                                                                      </w:divBdr>
                                                                                      <w:divsChild>
                                                                                        <w:div w:id="1399473936">
                                                                                          <w:marLeft w:val="0"/>
                                                                                          <w:marRight w:val="0"/>
                                                                                          <w:marTop w:val="0"/>
                                                                                          <w:marBottom w:val="0"/>
                                                                                          <w:divBdr>
                                                                                            <w:top w:val="none" w:sz="0" w:space="0" w:color="auto"/>
                                                                                            <w:left w:val="none" w:sz="0" w:space="0" w:color="auto"/>
                                                                                            <w:bottom w:val="none" w:sz="0" w:space="0" w:color="auto"/>
                                                                                            <w:right w:val="none" w:sz="0" w:space="0" w:color="auto"/>
                                                                                          </w:divBdr>
                                                                                          <w:divsChild>
                                                                                            <w:div w:id="12400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com/profile/SuneethaGagad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oastmasters.org/" TargetMode="External"/><Relationship Id="rId4" Type="http://schemas.openxmlformats.org/officeDocument/2006/relationships/settings" Target="settings.xml"/><Relationship Id="rId9" Type="http://schemas.openxmlformats.org/officeDocument/2006/relationships/hyperlink" Target="https://www.linkedin.com/in/suneethagag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8D95-2882-4505-8374-D185046C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4536</Words>
  <Characters>25860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30336</CharactersWithSpaces>
  <SharedDoc>false</SharedDoc>
  <HLinks>
    <vt:vector size="12" baseType="variant">
      <vt:variant>
        <vt:i4>3932276</vt:i4>
      </vt:variant>
      <vt:variant>
        <vt:i4>3</vt:i4>
      </vt:variant>
      <vt:variant>
        <vt:i4>0</vt:i4>
      </vt:variant>
      <vt:variant>
        <vt:i4>5</vt:i4>
      </vt:variant>
      <vt:variant>
        <vt:lpwstr>http://www.linkedin.com/in/suneethagagadam</vt:lpwstr>
      </vt:variant>
      <vt:variant>
        <vt:lpwstr/>
      </vt:variant>
      <vt:variant>
        <vt:i4>1703985</vt:i4>
      </vt:variant>
      <vt:variant>
        <vt:i4>0</vt:i4>
      </vt:variant>
      <vt:variant>
        <vt:i4>0</vt:i4>
      </vt:variant>
      <vt:variant>
        <vt:i4>5</vt:i4>
      </vt:variant>
      <vt:variant>
        <vt:lpwstr>mailto:sgagadam@hotmail.com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2017-06-15T18:20:00Z</dcterms:created>
  <dcterms:modified xsi:type="dcterms:W3CDTF">2017-09-29T15:17:00Z</dcterms:modified>
  <cp:contentStatus/>
</cp:coreProperties>
</file>