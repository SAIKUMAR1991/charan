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541AD7A2" w14:textId="23944EA7" w:rsidR="00ED7A02" w:rsidRPr="00B8498A" w:rsidRDefault="00535672" w:rsidP="00B8498A">
      <w:pPr>
        <w:pStyle w:val="Heading1"/>
        <w:jc w:val="both"/>
        <w:rPr>
          <w:rFonts w:asciiTheme="minorHAnsi" w:hAnsiTheme="minorHAnsi" w:cstheme="minorHAnsi"/>
          <w:sz w:val="21"/>
          <w:szCs w:val="21"/>
        </w:rPr>
      </w:pPr>
      <w:r w:rsidRPr="00B8498A">
        <w:fldChar w:fldCharType="begin"/>
      </w:r>
      <w:r w:rsidRPr="00B8498A">
        <w:rPr>
          <w:rFonts w:asciiTheme="minorHAnsi" w:hAnsiTheme="minorHAnsi" w:cstheme="minorHAnsi"/>
          <w:sz w:val="21"/>
          <w:szCs w:val="21"/>
        </w:rPr>
        <w:instrText xml:space="preserve"> HYPERLINK "https://www.linkedin.com/in/prashanth-todeti-5bb47598/?lipi=urn%3Ali%3Apage%3Ad_flagship3_feed%3BW1W7Lz9dQKyBw9ScioJZfw%3D%3D&amp;licu=urn%3Ali%3Acontrol%3Ad_flagship3_feed-identity_welcome_message" </w:instrText>
      </w:r>
      <w:r w:rsidRPr="00B8498A">
        <w:fldChar w:fldCharType="separate"/>
      </w:r>
      <w:r w:rsidR="00ED7A02" w:rsidRPr="00B8498A">
        <w:rPr>
          <w:rStyle w:val="Hyperlink"/>
          <w:rFonts w:asciiTheme="minorHAnsi" w:hAnsiTheme="minorHAnsi" w:cstheme="minorHAnsi"/>
          <w:sz w:val="21"/>
          <w:szCs w:val="21"/>
        </w:rPr>
        <w:t>Prashanth Todeti</w:t>
      </w:r>
      <w:r w:rsidRPr="00B8498A">
        <w:rPr>
          <w:rStyle w:val="Hyperlink"/>
          <w:rFonts w:asciiTheme="minorHAnsi" w:hAnsiTheme="minorHAnsi" w:cstheme="minorHAnsi"/>
          <w:sz w:val="21"/>
          <w:szCs w:val="21"/>
        </w:rPr>
        <w:fldChar w:fldCharType="end"/>
      </w:r>
    </w:p>
    <w:p w14:paraId="24CF55B1" w14:textId="4E2C5218" w:rsidR="0045654D" w:rsidRPr="00B8498A" w:rsidRDefault="005441F4" w:rsidP="00B8498A">
      <w:pPr>
        <w:pStyle w:val="Heading1"/>
        <w:jc w:val="both"/>
        <w:rPr>
          <w:rFonts w:asciiTheme="minorHAnsi" w:hAnsiTheme="minorHAnsi" w:cstheme="minorHAnsi"/>
          <w:sz w:val="21"/>
          <w:szCs w:val="21"/>
        </w:rPr>
      </w:pPr>
      <w:r w:rsidRPr="00B8498A">
        <w:rPr>
          <w:rFonts w:asciiTheme="minorHAnsi" w:hAnsiTheme="minorHAnsi" w:cstheme="minorHAnsi"/>
          <w:sz w:val="21"/>
          <w:szCs w:val="21"/>
        </w:rPr>
        <w:t>Sr .Net Developer</w:t>
      </w:r>
    </w:p>
    <w:p w14:paraId="1556494C" w14:textId="1B2003C6" w:rsidR="00CE7D7C" w:rsidRPr="00B8498A" w:rsidRDefault="00CE7D7C" w:rsidP="00B8498A">
      <w:pPr>
        <w:jc w:val="both"/>
        <w:rPr>
          <w:rFonts w:asciiTheme="minorHAnsi" w:hAnsiTheme="minorHAnsi" w:cstheme="minorHAnsi"/>
          <w:sz w:val="21"/>
          <w:szCs w:val="21"/>
        </w:rPr>
      </w:pPr>
      <w:r w:rsidRPr="00B8498A">
        <w:rPr>
          <w:rFonts w:asciiTheme="minorHAnsi" w:hAnsiTheme="minorHAnsi" w:cstheme="minorHAnsi"/>
          <w:sz w:val="21"/>
          <w:szCs w:val="21"/>
        </w:rPr>
        <w:t xml:space="preserve">Work Status </w:t>
      </w:r>
      <w:r w:rsidRPr="00B8498A">
        <w:rPr>
          <w:rFonts w:asciiTheme="minorHAnsi" w:hAnsiTheme="minorHAnsi" w:cstheme="minorHAnsi"/>
          <w:b/>
          <w:bCs/>
          <w:sz w:val="21"/>
          <w:szCs w:val="21"/>
        </w:rPr>
        <w:t>H</w:t>
      </w:r>
      <w:r w:rsidR="00AC4AEA" w:rsidRPr="00B8498A">
        <w:rPr>
          <w:rFonts w:asciiTheme="minorHAnsi" w:hAnsiTheme="minorHAnsi" w:cstheme="minorHAnsi"/>
          <w:b/>
          <w:bCs/>
          <w:sz w:val="21"/>
          <w:szCs w:val="21"/>
        </w:rPr>
        <w:t>1B</w:t>
      </w:r>
    </w:p>
    <w:p w14:paraId="41173A19" w14:textId="77777777" w:rsidR="00DC665A" w:rsidRPr="00B8498A" w:rsidRDefault="0018315F" w:rsidP="00B8498A">
      <w:pPr>
        <w:jc w:val="both"/>
        <w:rPr>
          <w:rFonts w:asciiTheme="minorHAnsi" w:hAnsiTheme="minorHAnsi" w:cstheme="minorHAnsi"/>
          <w:sz w:val="21"/>
          <w:szCs w:val="21"/>
        </w:rPr>
      </w:pPr>
      <w:hyperlink r:id="rId8" w:history="1">
        <w:r w:rsidR="00DC665A" w:rsidRPr="00B8498A">
          <w:rPr>
            <w:rStyle w:val="Hyperlink"/>
            <w:rFonts w:asciiTheme="minorHAnsi" w:hAnsiTheme="minorHAnsi" w:cstheme="minorHAnsi"/>
            <w:sz w:val="21"/>
            <w:szCs w:val="21"/>
          </w:rPr>
          <w:t>todeti.prashanth@gmail.com</w:t>
        </w:r>
      </w:hyperlink>
    </w:p>
    <w:p w14:paraId="331C9FE8" w14:textId="77777777" w:rsidR="00DC665A" w:rsidRPr="00B8498A" w:rsidRDefault="00DC665A" w:rsidP="00B8498A">
      <w:pPr>
        <w:jc w:val="both"/>
        <w:rPr>
          <w:rFonts w:asciiTheme="minorHAnsi" w:hAnsiTheme="minorHAnsi" w:cstheme="minorHAnsi"/>
          <w:color w:val="222222"/>
          <w:sz w:val="21"/>
          <w:szCs w:val="21"/>
          <w:shd w:val="clear" w:color="auto" w:fill="FFFFFF"/>
        </w:rPr>
      </w:pPr>
      <w:r w:rsidRPr="00B8498A">
        <w:rPr>
          <w:rFonts w:asciiTheme="minorHAnsi" w:hAnsiTheme="minorHAnsi" w:cstheme="minorHAnsi"/>
          <w:color w:val="222222"/>
          <w:sz w:val="21"/>
          <w:szCs w:val="21"/>
          <w:shd w:val="clear" w:color="auto" w:fill="FFFFFF"/>
        </w:rPr>
        <w:t>720 772 7852</w:t>
      </w:r>
    </w:p>
    <w:p w14:paraId="6C2F646A" w14:textId="77777777" w:rsidR="006B0CEE" w:rsidRPr="00B8498A" w:rsidRDefault="006B0CEE" w:rsidP="00B8498A">
      <w:pPr>
        <w:spacing w:line="360" w:lineRule="auto"/>
        <w:jc w:val="both"/>
        <w:rPr>
          <w:rFonts w:asciiTheme="minorHAnsi" w:hAnsiTheme="minorHAnsi" w:cstheme="minorHAnsi"/>
          <w:b/>
          <w:sz w:val="21"/>
          <w:szCs w:val="21"/>
          <w:u w:val="single"/>
        </w:rPr>
      </w:pP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p>
    <w:p w14:paraId="712C2E3E" w14:textId="77777777" w:rsidR="006B0CEE" w:rsidRPr="00B8498A" w:rsidRDefault="005441F4" w:rsidP="00B8498A">
      <w:pPr>
        <w:pStyle w:val="Heading2"/>
        <w:jc w:val="both"/>
        <w:rPr>
          <w:rFonts w:asciiTheme="minorHAnsi" w:hAnsiTheme="minorHAnsi" w:cstheme="minorHAnsi"/>
          <w:sz w:val="21"/>
          <w:szCs w:val="21"/>
        </w:rPr>
      </w:pPr>
      <w:r w:rsidRPr="00B8498A">
        <w:rPr>
          <w:rFonts w:asciiTheme="minorHAnsi" w:hAnsiTheme="minorHAnsi" w:cstheme="minorHAnsi"/>
          <w:sz w:val="21"/>
          <w:szCs w:val="21"/>
        </w:rPr>
        <w:t>SUMMARY</w:t>
      </w:r>
    </w:p>
    <w:p w14:paraId="46F6E48D" w14:textId="77777777" w:rsidR="00D01A23" w:rsidRPr="00B8498A" w:rsidRDefault="00D01A23" w:rsidP="00B8498A">
      <w:pPr>
        <w:jc w:val="both"/>
        <w:rPr>
          <w:rFonts w:asciiTheme="minorHAnsi" w:hAnsiTheme="minorHAnsi" w:cstheme="minorHAnsi"/>
          <w:sz w:val="21"/>
          <w:szCs w:val="21"/>
        </w:rPr>
      </w:pPr>
    </w:p>
    <w:p w14:paraId="08AAE1F3" w14:textId="70B503B4"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Over 1</w:t>
      </w:r>
      <w:r w:rsidR="00700D6A" w:rsidRPr="00B8498A">
        <w:rPr>
          <w:rFonts w:asciiTheme="minorHAnsi" w:hAnsiTheme="minorHAnsi" w:cstheme="minorHAnsi"/>
          <w:bCs/>
          <w:sz w:val="21"/>
          <w:szCs w:val="21"/>
        </w:rPr>
        <w:t>3</w:t>
      </w:r>
      <w:r w:rsidR="00EA3B18" w:rsidRPr="00B8498A">
        <w:rPr>
          <w:rFonts w:asciiTheme="minorHAnsi" w:hAnsiTheme="minorHAnsi" w:cstheme="minorHAnsi"/>
          <w:bCs/>
          <w:sz w:val="21"/>
          <w:szCs w:val="21"/>
        </w:rPr>
        <w:t xml:space="preserve"> </w:t>
      </w:r>
      <w:r w:rsidRPr="00B8498A">
        <w:rPr>
          <w:rFonts w:asciiTheme="minorHAnsi" w:hAnsiTheme="minorHAnsi" w:cstheme="minorHAnsi"/>
          <w:bCs/>
          <w:sz w:val="21"/>
          <w:szCs w:val="21"/>
        </w:rPr>
        <w:t xml:space="preserve">years of technical and lead experience, core skills include requirement gathering and analysis, client communication, delivery planning and scheduling, planning for meeting deadlines, driving the team to give high quality and timely output. And </w:t>
      </w:r>
      <w:r w:rsidR="002832FE" w:rsidRPr="00B8498A">
        <w:rPr>
          <w:rFonts w:asciiTheme="minorHAnsi" w:hAnsiTheme="minorHAnsi" w:cstheme="minorHAnsi"/>
          <w:b/>
          <w:bCs/>
          <w:i/>
          <w:iCs/>
          <w:sz w:val="21"/>
          <w:szCs w:val="21"/>
          <w:u w:val="single"/>
        </w:rPr>
        <w:t>great</w:t>
      </w:r>
      <w:r w:rsidRPr="00B8498A">
        <w:rPr>
          <w:rFonts w:asciiTheme="minorHAnsi" w:hAnsiTheme="minorHAnsi" w:cstheme="minorHAnsi"/>
          <w:b/>
          <w:bCs/>
          <w:i/>
          <w:iCs/>
          <w:sz w:val="21"/>
          <w:szCs w:val="21"/>
          <w:u w:val="single"/>
        </w:rPr>
        <w:t xml:space="preserve"> fit</w:t>
      </w:r>
      <w:r w:rsidR="008A3495" w:rsidRPr="00B8498A">
        <w:rPr>
          <w:rFonts w:asciiTheme="minorHAnsi" w:hAnsiTheme="minorHAnsi" w:cstheme="minorHAnsi"/>
          <w:b/>
          <w:bCs/>
          <w:i/>
          <w:iCs/>
          <w:sz w:val="21"/>
          <w:szCs w:val="21"/>
          <w:u w:val="single"/>
        </w:rPr>
        <w:t xml:space="preserve"> for</w:t>
      </w:r>
      <w:r w:rsidRPr="00B8498A">
        <w:rPr>
          <w:rFonts w:asciiTheme="minorHAnsi" w:hAnsiTheme="minorHAnsi" w:cstheme="minorHAnsi"/>
          <w:b/>
          <w:bCs/>
          <w:i/>
          <w:iCs/>
          <w:sz w:val="21"/>
          <w:szCs w:val="21"/>
          <w:u w:val="single"/>
        </w:rPr>
        <w:t xml:space="preserve"> middle</w:t>
      </w:r>
      <w:r w:rsidR="002832FE" w:rsidRPr="00B8498A">
        <w:rPr>
          <w:rFonts w:asciiTheme="minorHAnsi" w:hAnsiTheme="minorHAnsi" w:cstheme="minorHAnsi"/>
          <w:b/>
          <w:bCs/>
          <w:i/>
          <w:iCs/>
          <w:sz w:val="21"/>
          <w:szCs w:val="21"/>
          <w:u w:val="single"/>
        </w:rPr>
        <w:t xml:space="preserve"> (</w:t>
      </w:r>
      <w:r w:rsidR="00E65DE7" w:rsidRPr="00B8498A">
        <w:rPr>
          <w:rFonts w:asciiTheme="minorHAnsi" w:hAnsiTheme="minorHAnsi" w:cstheme="minorHAnsi"/>
          <w:b/>
          <w:bCs/>
          <w:i/>
          <w:iCs/>
          <w:sz w:val="21"/>
          <w:szCs w:val="21"/>
          <w:u w:val="single"/>
        </w:rPr>
        <w:t>ADO.Net</w:t>
      </w:r>
      <w:r w:rsidR="002832FE" w:rsidRPr="00B8498A">
        <w:rPr>
          <w:rFonts w:asciiTheme="minorHAnsi" w:hAnsiTheme="minorHAnsi" w:cstheme="minorHAnsi"/>
          <w:b/>
          <w:bCs/>
          <w:i/>
          <w:iCs/>
          <w:sz w:val="21"/>
          <w:szCs w:val="21"/>
          <w:u w:val="single"/>
        </w:rPr>
        <w:t xml:space="preserve"> &amp; Service),</w:t>
      </w:r>
      <w:r w:rsidRPr="00B8498A">
        <w:rPr>
          <w:rFonts w:asciiTheme="minorHAnsi" w:hAnsiTheme="minorHAnsi" w:cstheme="minorHAnsi"/>
          <w:b/>
          <w:bCs/>
          <w:i/>
          <w:iCs/>
          <w:sz w:val="21"/>
          <w:szCs w:val="21"/>
          <w:u w:val="single"/>
        </w:rPr>
        <w:t xml:space="preserve"> backend layer</w:t>
      </w:r>
      <w:r w:rsidR="003606DB" w:rsidRPr="00B8498A">
        <w:rPr>
          <w:rFonts w:asciiTheme="minorHAnsi" w:hAnsiTheme="minorHAnsi" w:cstheme="minorHAnsi"/>
          <w:b/>
          <w:bCs/>
          <w:i/>
          <w:iCs/>
          <w:sz w:val="21"/>
          <w:szCs w:val="21"/>
          <w:u w:val="single"/>
        </w:rPr>
        <w:t>/tier</w:t>
      </w:r>
      <w:r w:rsidR="008A3495" w:rsidRPr="00B8498A">
        <w:rPr>
          <w:rFonts w:asciiTheme="minorHAnsi" w:hAnsiTheme="minorHAnsi" w:cstheme="minorHAnsi"/>
          <w:b/>
          <w:bCs/>
          <w:i/>
          <w:iCs/>
          <w:sz w:val="21"/>
          <w:szCs w:val="21"/>
          <w:u w:val="single"/>
        </w:rPr>
        <w:t xml:space="preserve"> development and </w:t>
      </w:r>
      <w:proofErr w:type="spellStart"/>
      <w:r w:rsidR="008A3495" w:rsidRPr="00B8498A">
        <w:rPr>
          <w:rFonts w:asciiTheme="minorHAnsi" w:hAnsiTheme="minorHAnsi" w:cstheme="minorHAnsi"/>
          <w:b/>
          <w:bCs/>
          <w:i/>
          <w:iCs/>
          <w:sz w:val="21"/>
          <w:szCs w:val="21"/>
          <w:u w:val="single"/>
        </w:rPr>
        <w:t>fullstack</w:t>
      </w:r>
      <w:proofErr w:type="spellEnd"/>
      <w:r w:rsidR="008A3495" w:rsidRPr="00B8498A">
        <w:rPr>
          <w:rFonts w:asciiTheme="minorHAnsi" w:hAnsiTheme="minorHAnsi" w:cstheme="minorHAnsi"/>
          <w:b/>
          <w:bCs/>
          <w:i/>
          <w:iCs/>
          <w:sz w:val="21"/>
          <w:szCs w:val="21"/>
          <w:u w:val="single"/>
        </w:rPr>
        <w:t xml:space="preserve"> </w:t>
      </w:r>
      <w:r w:rsidR="004A5723" w:rsidRPr="00B8498A">
        <w:rPr>
          <w:rFonts w:asciiTheme="minorHAnsi" w:hAnsiTheme="minorHAnsi" w:cstheme="minorHAnsi"/>
          <w:b/>
          <w:bCs/>
          <w:i/>
          <w:iCs/>
          <w:sz w:val="21"/>
          <w:szCs w:val="21"/>
          <w:u w:val="single"/>
        </w:rPr>
        <w:t xml:space="preserve">for </w:t>
      </w:r>
      <w:r w:rsidR="008A3495" w:rsidRPr="00B8498A">
        <w:rPr>
          <w:rFonts w:asciiTheme="minorHAnsi" w:hAnsiTheme="minorHAnsi" w:cstheme="minorHAnsi"/>
          <w:b/>
          <w:bCs/>
          <w:i/>
          <w:iCs/>
          <w:sz w:val="21"/>
          <w:szCs w:val="21"/>
          <w:u w:val="single"/>
        </w:rPr>
        <w:t xml:space="preserve">WPF </w:t>
      </w:r>
      <w:r w:rsidRPr="00B8498A">
        <w:rPr>
          <w:rFonts w:asciiTheme="minorHAnsi" w:hAnsiTheme="minorHAnsi" w:cstheme="minorHAnsi"/>
          <w:b/>
          <w:bCs/>
          <w:i/>
          <w:iCs/>
          <w:sz w:val="21"/>
          <w:szCs w:val="21"/>
          <w:u w:val="single"/>
        </w:rPr>
        <w:t>development</w:t>
      </w:r>
      <w:r w:rsidRPr="00B8498A">
        <w:rPr>
          <w:rFonts w:asciiTheme="minorHAnsi" w:hAnsiTheme="minorHAnsi" w:cstheme="minorHAnsi"/>
          <w:bCs/>
          <w:sz w:val="21"/>
          <w:szCs w:val="21"/>
          <w:u w:val="single"/>
        </w:rPr>
        <w:t>.</w:t>
      </w:r>
    </w:p>
    <w:p w14:paraId="1EAAC9E6" w14:textId="34D7AB31"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Extensively worked in various Microsoft technologies including ASP.NET, C#.NET, VB.NET</w:t>
      </w:r>
      <w:r w:rsidR="00812554" w:rsidRPr="00B8498A">
        <w:rPr>
          <w:rFonts w:asciiTheme="minorHAnsi" w:hAnsiTheme="minorHAnsi" w:cstheme="minorHAnsi"/>
          <w:bCs/>
          <w:sz w:val="21"/>
          <w:szCs w:val="21"/>
        </w:rPr>
        <w:t>, WPF/XAML, VB6.0</w:t>
      </w:r>
      <w:r w:rsidRPr="00B8498A">
        <w:rPr>
          <w:rFonts w:asciiTheme="minorHAnsi" w:hAnsiTheme="minorHAnsi" w:cstheme="minorHAnsi"/>
          <w:bCs/>
          <w:sz w:val="21"/>
          <w:szCs w:val="21"/>
        </w:rPr>
        <w:t xml:space="preserve">, AJAX, ADO.NET, JavaScript, </w:t>
      </w:r>
      <w:proofErr w:type="spellStart"/>
      <w:r w:rsidRPr="00B8498A">
        <w:rPr>
          <w:rFonts w:asciiTheme="minorHAnsi" w:hAnsiTheme="minorHAnsi" w:cstheme="minorHAnsi"/>
          <w:bCs/>
          <w:sz w:val="21"/>
          <w:szCs w:val="21"/>
        </w:rPr>
        <w:t>JQuery</w:t>
      </w:r>
      <w:proofErr w:type="spellEnd"/>
      <w:r w:rsidRPr="00B8498A">
        <w:rPr>
          <w:rFonts w:asciiTheme="minorHAnsi" w:hAnsiTheme="minorHAnsi" w:cstheme="minorHAnsi"/>
          <w:bCs/>
          <w:sz w:val="21"/>
          <w:szCs w:val="21"/>
        </w:rPr>
        <w:t>, LINQ, XML</w:t>
      </w:r>
      <w:r w:rsidR="00DD4425" w:rsidRPr="00B8498A">
        <w:rPr>
          <w:rFonts w:asciiTheme="minorHAnsi" w:hAnsiTheme="minorHAnsi" w:cstheme="minorHAnsi"/>
          <w:bCs/>
          <w:sz w:val="21"/>
          <w:szCs w:val="21"/>
        </w:rPr>
        <w:t>, Multithreading, Parallel Processing</w:t>
      </w:r>
      <w:r w:rsidRPr="00B8498A">
        <w:rPr>
          <w:rFonts w:asciiTheme="minorHAnsi" w:hAnsiTheme="minorHAnsi" w:cstheme="minorHAnsi"/>
          <w:bCs/>
          <w:sz w:val="21"/>
          <w:szCs w:val="21"/>
        </w:rPr>
        <w:t>, SOA, Windows Services, SQL Reporting Services(SSRS), SQL Server Integration Services(SSIS), Web API, SOAP/REST Web Services, Windows Communication Foundation(WCF), PowerShell,</w:t>
      </w:r>
      <w:r w:rsidR="00965CFC" w:rsidRPr="00B8498A">
        <w:rPr>
          <w:rFonts w:asciiTheme="minorHAnsi" w:hAnsiTheme="minorHAnsi" w:cstheme="minorHAnsi"/>
          <w:bCs/>
          <w:sz w:val="21"/>
          <w:szCs w:val="21"/>
        </w:rPr>
        <w:t xml:space="preserve"> GIT,</w:t>
      </w:r>
      <w:r w:rsidRPr="00B8498A">
        <w:rPr>
          <w:rFonts w:asciiTheme="minorHAnsi" w:hAnsiTheme="minorHAnsi" w:cstheme="minorHAnsi"/>
          <w:bCs/>
          <w:sz w:val="21"/>
          <w:szCs w:val="21"/>
        </w:rPr>
        <w:t xml:space="preserve"> VSS, TFS, SVN</w:t>
      </w:r>
      <w:r w:rsidR="00965CFC" w:rsidRPr="00B8498A">
        <w:rPr>
          <w:rFonts w:asciiTheme="minorHAnsi" w:hAnsiTheme="minorHAnsi" w:cstheme="minorHAnsi"/>
          <w:bCs/>
          <w:sz w:val="21"/>
          <w:szCs w:val="21"/>
        </w:rPr>
        <w:t>, JIRA</w:t>
      </w:r>
      <w:r w:rsidRPr="00B8498A">
        <w:rPr>
          <w:rFonts w:asciiTheme="minorHAnsi" w:hAnsiTheme="minorHAnsi" w:cstheme="minorHAnsi"/>
          <w:bCs/>
          <w:sz w:val="21"/>
          <w:szCs w:val="21"/>
        </w:rPr>
        <w:t>, Entity Framework 4.0 and Telerik RAD/Kendo controls, PRISM and also worked on MVVM, MVC.</w:t>
      </w:r>
    </w:p>
    <w:p w14:paraId="19102CE3"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 xml:space="preserve">Experience in developing UI using HTML, XHTML, DHTML, CSS, XML, XAML, </w:t>
      </w:r>
      <w:proofErr w:type="spellStart"/>
      <w:r w:rsidRPr="00B8498A">
        <w:rPr>
          <w:rFonts w:asciiTheme="minorHAnsi" w:hAnsiTheme="minorHAnsi" w:cstheme="minorHAnsi"/>
          <w:bCs/>
          <w:sz w:val="21"/>
          <w:szCs w:val="21"/>
        </w:rPr>
        <w:t>JQuery</w:t>
      </w:r>
      <w:proofErr w:type="spellEnd"/>
      <w:r w:rsidRPr="00B8498A">
        <w:rPr>
          <w:rFonts w:asciiTheme="minorHAnsi" w:hAnsiTheme="minorHAnsi" w:cstheme="minorHAnsi"/>
          <w:bCs/>
          <w:sz w:val="21"/>
          <w:szCs w:val="21"/>
        </w:rPr>
        <w:t xml:space="preserve">, JSON, </w:t>
      </w:r>
      <w:proofErr w:type="spellStart"/>
      <w:r w:rsidRPr="00B8498A">
        <w:rPr>
          <w:rFonts w:asciiTheme="minorHAnsi" w:hAnsiTheme="minorHAnsi" w:cstheme="minorHAnsi"/>
          <w:bCs/>
          <w:sz w:val="21"/>
          <w:szCs w:val="21"/>
        </w:rPr>
        <w:t>KnockOutJS</w:t>
      </w:r>
      <w:proofErr w:type="spellEnd"/>
      <w:r w:rsidRPr="00B8498A">
        <w:rPr>
          <w:rFonts w:asciiTheme="minorHAnsi" w:hAnsiTheme="minorHAnsi" w:cstheme="minorHAnsi"/>
          <w:bCs/>
          <w:sz w:val="21"/>
          <w:szCs w:val="21"/>
        </w:rPr>
        <w:t>, AngularJS.</w:t>
      </w:r>
    </w:p>
    <w:p w14:paraId="1C96BA03"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Worked on creating web service using C# WCF and consuming web services.</w:t>
      </w:r>
    </w:p>
    <w:p w14:paraId="5D6ACBBF"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Having sound understanding of N-Tier applications with SOA architecture and good exposure to development of Web based applications.</w:t>
      </w:r>
    </w:p>
    <w:p w14:paraId="6517433D" w14:textId="77777777" w:rsidR="00ED7A02" w:rsidRPr="00B8498A" w:rsidRDefault="00C77BFE"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Excellent</w:t>
      </w:r>
      <w:r w:rsidR="00173709" w:rsidRPr="00B8498A">
        <w:rPr>
          <w:rFonts w:asciiTheme="minorHAnsi" w:hAnsiTheme="minorHAnsi" w:cstheme="minorHAnsi"/>
          <w:bCs/>
          <w:sz w:val="21"/>
          <w:szCs w:val="21"/>
        </w:rPr>
        <w:t xml:space="preserve"> in Entity Framework and</w:t>
      </w:r>
      <w:r w:rsidR="00ED7A02" w:rsidRPr="00B8498A">
        <w:rPr>
          <w:rFonts w:asciiTheme="minorHAnsi" w:hAnsiTheme="minorHAnsi" w:cstheme="minorHAnsi"/>
          <w:bCs/>
          <w:sz w:val="21"/>
          <w:szCs w:val="21"/>
        </w:rPr>
        <w:t xml:space="preserve"> database programming </w:t>
      </w:r>
      <w:r w:rsidR="00173709" w:rsidRPr="00B8498A">
        <w:rPr>
          <w:rFonts w:asciiTheme="minorHAnsi" w:hAnsiTheme="minorHAnsi" w:cstheme="minorHAnsi"/>
          <w:bCs/>
          <w:sz w:val="21"/>
          <w:szCs w:val="21"/>
        </w:rPr>
        <w:t xml:space="preserve">with performance tuning </w:t>
      </w:r>
      <w:r w:rsidR="00ED7A02" w:rsidRPr="00B8498A">
        <w:rPr>
          <w:rFonts w:asciiTheme="minorHAnsi" w:hAnsiTheme="minorHAnsi" w:cstheme="minorHAnsi"/>
          <w:bCs/>
          <w:sz w:val="21"/>
          <w:szCs w:val="21"/>
        </w:rPr>
        <w:t>experience in SQL Server</w:t>
      </w:r>
    </w:p>
    <w:p w14:paraId="487B67BB"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Experience in Business Intelligence (BI) tools SQL Server Integration Services</w:t>
      </w:r>
      <w:r w:rsidR="004C3D2F" w:rsidRPr="00B8498A">
        <w:rPr>
          <w:rFonts w:asciiTheme="minorHAnsi" w:hAnsiTheme="minorHAnsi" w:cstheme="minorHAnsi"/>
          <w:bCs/>
          <w:sz w:val="21"/>
          <w:szCs w:val="21"/>
        </w:rPr>
        <w:t xml:space="preserve"> </w:t>
      </w:r>
      <w:r w:rsidRPr="00B8498A">
        <w:rPr>
          <w:rFonts w:asciiTheme="minorHAnsi" w:hAnsiTheme="minorHAnsi" w:cstheme="minorHAnsi"/>
          <w:bCs/>
          <w:sz w:val="21"/>
          <w:szCs w:val="21"/>
        </w:rPr>
        <w:t>(SSIS), SQL Server Reporting Services (SSRS) and DTS ETL</w:t>
      </w:r>
      <w:r w:rsidR="00965CFC" w:rsidRPr="00B8498A">
        <w:rPr>
          <w:rFonts w:asciiTheme="minorHAnsi" w:hAnsiTheme="minorHAnsi" w:cstheme="minorHAnsi"/>
          <w:bCs/>
          <w:sz w:val="21"/>
          <w:szCs w:val="21"/>
        </w:rPr>
        <w:t xml:space="preserve"> mainly with SQL Server, Oracle and DB2 databases etc</w:t>
      </w:r>
      <w:r w:rsidRPr="00B8498A">
        <w:rPr>
          <w:rFonts w:asciiTheme="minorHAnsi" w:hAnsiTheme="minorHAnsi" w:cstheme="minorHAnsi"/>
          <w:bCs/>
          <w:sz w:val="21"/>
          <w:szCs w:val="21"/>
        </w:rPr>
        <w:t>.</w:t>
      </w:r>
    </w:p>
    <w:p w14:paraId="41475257"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 xml:space="preserve">Experience in the deploying the applications using TFS, </w:t>
      </w:r>
      <w:proofErr w:type="spellStart"/>
      <w:r w:rsidRPr="00B8498A">
        <w:rPr>
          <w:rFonts w:asciiTheme="minorHAnsi" w:hAnsiTheme="minorHAnsi" w:cstheme="minorHAnsi"/>
          <w:bCs/>
          <w:sz w:val="21"/>
          <w:szCs w:val="21"/>
        </w:rPr>
        <w:t>uDeploy</w:t>
      </w:r>
      <w:proofErr w:type="spellEnd"/>
      <w:r w:rsidRPr="00B8498A">
        <w:rPr>
          <w:rFonts w:asciiTheme="minorHAnsi" w:hAnsiTheme="minorHAnsi" w:cstheme="minorHAnsi"/>
          <w:bCs/>
          <w:sz w:val="21"/>
          <w:szCs w:val="21"/>
        </w:rPr>
        <w:t>.</w:t>
      </w:r>
    </w:p>
    <w:p w14:paraId="682EB28A"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Proven experience in team leading with zero defect delivery. Equally comfortable working independently as well as in a team environment</w:t>
      </w:r>
    </w:p>
    <w:p w14:paraId="6284374A" w14:textId="656D0F60"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Experience in</w:t>
      </w:r>
      <w:r w:rsidR="0056189C" w:rsidRPr="00B8498A">
        <w:rPr>
          <w:rFonts w:asciiTheme="minorHAnsi" w:hAnsiTheme="minorHAnsi" w:cstheme="minorHAnsi"/>
          <w:bCs/>
          <w:sz w:val="21"/>
          <w:szCs w:val="21"/>
        </w:rPr>
        <w:t xml:space="preserve"> coding, bug verification, Unit</w:t>
      </w:r>
      <w:r w:rsidRPr="00B8498A">
        <w:rPr>
          <w:rFonts w:asciiTheme="minorHAnsi" w:hAnsiTheme="minorHAnsi" w:cstheme="minorHAnsi"/>
          <w:bCs/>
          <w:sz w:val="21"/>
          <w:szCs w:val="21"/>
        </w:rPr>
        <w:t xml:space="preserve"> testing and Integration testing in the development</w:t>
      </w:r>
      <w:r w:rsidR="008F623F" w:rsidRPr="00B8498A">
        <w:rPr>
          <w:rFonts w:asciiTheme="minorHAnsi" w:hAnsiTheme="minorHAnsi" w:cstheme="minorHAnsi"/>
          <w:bCs/>
          <w:sz w:val="21"/>
          <w:szCs w:val="21"/>
        </w:rPr>
        <w:t xml:space="preserve"> and </w:t>
      </w:r>
      <w:r w:rsidR="00511C4B" w:rsidRPr="00B8498A">
        <w:rPr>
          <w:rFonts w:asciiTheme="minorHAnsi" w:hAnsiTheme="minorHAnsi" w:cstheme="minorHAnsi"/>
          <w:bCs/>
          <w:sz w:val="21"/>
          <w:szCs w:val="21"/>
        </w:rPr>
        <w:t>UFT (Unified Functional Testing) automation testing</w:t>
      </w:r>
      <w:r w:rsidRPr="00B8498A">
        <w:rPr>
          <w:rFonts w:asciiTheme="minorHAnsi" w:hAnsiTheme="minorHAnsi" w:cstheme="minorHAnsi"/>
          <w:bCs/>
          <w:sz w:val="21"/>
          <w:szCs w:val="21"/>
        </w:rPr>
        <w:t>.</w:t>
      </w:r>
    </w:p>
    <w:p w14:paraId="054A05F3"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Solid application Production Support /Troubleshooting experience in 2/n-tier architecture.</w:t>
      </w:r>
    </w:p>
    <w:p w14:paraId="03D2FC9E" w14:textId="77777777" w:rsidR="00ED7A02" w:rsidRPr="00B8498A" w:rsidRDefault="00734471"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Task/</w:t>
      </w:r>
      <w:r w:rsidR="00ED7A02" w:rsidRPr="00B8498A">
        <w:rPr>
          <w:rFonts w:asciiTheme="minorHAnsi" w:hAnsiTheme="minorHAnsi" w:cstheme="minorHAnsi"/>
          <w:bCs/>
          <w:sz w:val="21"/>
          <w:szCs w:val="21"/>
        </w:rPr>
        <w:t>Defect life cycle maintained using HP Quality Center, TFS</w:t>
      </w:r>
      <w:r w:rsidRPr="00B8498A">
        <w:rPr>
          <w:rFonts w:asciiTheme="minorHAnsi" w:hAnsiTheme="minorHAnsi" w:cstheme="minorHAnsi"/>
          <w:bCs/>
          <w:sz w:val="21"/>
          <w:szCs w:val="21"/>
        </w:rPr>
        <w:t>, JIRA</w:t>
      </w:r>
      <w:r w:rsidR="00ED7A02" w:rsidRPr="00B8498A">
        <w:rPr>
          <w:rFonts w:asciiTheme="minorHAnsi" w:hAnsiTheme="minorHAnsi" w:cstheme="minorHAnsi"/>
          <w:bCs/>
          <w:sz w:val="21"/>
          <w:szCs w:val="21"/>
        </w:rPr>
        <w:t>.</w:t>
      </w:r>
    </w:p>
    <w:p w14:paraId="5031FBDC"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Extensively worked on Agile Software Development (Scrum Development, Pair programming, parallel development, Test Driven Development (TDD), Distributed development), Waterfall</w:t>
      </w:r>
      <w:r w:rsidR="00EA43CE" w:rsidRPr="00B8498A">
        <w:rPr>
          <w:rFonts w:asciiTheme="minorHAnsi" w:hAnsiTheme="minorHAnsi" w:cstheme="minorHAnsi"/>
          <w:bCs/>
          <w:sz w:val="21"/>
          <w:szCs w:val="21"/>
        </w:rPr>
        <w:t xml:space="preserve"> </w:t>
      </w:r>
      <w:r w:rsidRPr="00B8498A">
        <w:rPr>
          <w:rFonts w:asciiTheme="minorHAnsi" w:hAnsiTheme="minorHAnsi" w:cstheme="minorHAnsi"/>
          <w:bCs/>
          <w:sz w:val="21"/>
          <w:szCs w:val="21"/>
        </w:rPr>
        <w:t>and also Hybrid (Agile in Waterfall).</w:t>
      </w:r>
    </w:p>
    <w:p w14:paraId="2898052F"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Involved extensively converting Business Requirements into Technical Specifications.</w:t>
      </w:r>
    </w:p>
    <w:p w14:paraId="6B0BA2E1" w14:textId="2131FC75"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Exposure to Retail</w:t>
      </w:r>
      <w:r w:rsidR="00734471" w:rsidRPr="00B8498A">
        <w:rPr>
          <w:rFonts w:asciiTheme="minorHAnsi" w:hAnsiTheme="minorHAnsi" w:cstheme="minorHAnsi"/>
          <w:bCs/>
          <w:sz w:val="21"/>
          <w:szCs w:val="21"/>
        </w:rPr>
        <w:t>, Educational</w:t>
      </w:r>
      <w:r w:rsidRPr="00B8498A">
        <w:rPr>
          <w:rFonts w:asciiTheme="minorHAnsi" w:hAnsiTheme="minorHAnsi" w:cstheme="minorHAnsi"/>
          <w:bCs/>
          <w:sz w:val="21"/>
          <w:szCs w:val="21"/>
        </w:rPr>
        <w:t>, Transport Distribution</w:t>
      </w:r>
      <w:r w:rsidR="00775D28" w:rsidRPr="00B8498A">
        <w:rPr>
          <w:rFonts w:asciiTheme="minorHAnsi" w:hAnsiTheme="minorHAnsi" w:cstheme="minorHAnsi"/>
          <w:bCs/>
          <w:sz w:val="21"/>
          <w:szCs w:val="21"/>
        </w:rPr>
        <w:t>, GIS (Geographical Information System)</w:t>
      </w:r>
      <w:r w:rsidRPr="00B8498A">
        <w:rPr>
          <w:rFonts w:asciiTheme="minorHAnsi" w:hAnsiTheme="minorHAnsi" w:cstheme="minorHAnsi"/>
          <w:bCs/>
          <w:sz w:val="21"/>
          <w:szCs w:val="21"/>
        </w:rPr>
        <w:t>, Truck-Away</w:t>
      </w:r>
      <w:r w:rsidR="00D962F2" w:rsidRPr="00B8498A">
        <w:rPr>
          <w:rFonts w:asciiTheme="minorHAnsi" w:hAnsiTheme="minorHAnsi" w:cstheme="minorHAnsi"/>
          <w:bCs/>
          <w:sz w:val="21"/>
          <w:szCs w:val="21"/>
        </w:rPr>
        <w:t xml:space="preserve">, Mortgage </w:t>
      </w:r>
      <w:r w:rsidRPr="00B8498A">
        <w:rPr>
          <w:rFonts w:asciiTheme="minorHAnsi" w:hAnsiTheme="minorHAnsi" w:cstheme="minorHAnsi"/>
          <w:bCs/>
          <w:sz w:val="21"/>
          <w:szCs w:val="21"/>
        </w:rPr>
        <w:t>and Office Automation Domains.</w:t>
      </w:r>
    </w:p>
    <w:p w14:paraId="38748487"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The Roles played are of Technical lead, Senior/.NET Developer during career span.</w:t>
      </w:r>
    </w:p>
    <w:p w14:paraId="690D135F"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Expert in Onsite - Offshore model co-ordination</w:t>
      </w:r>
    </w:p>
    <w:p w14:paraId="35AD05AB" w14:textId="77777777" w:rsidR="00DA674D" w:rsidRPr="00B8498A" w:rsidRDefault="00DA674D" w:rsidP="00B8498A">
      <w:pPr>
        <w:spacing w:line="360" w:lineRule="auto"/>
        <w:jc w:val="both"/>
        <w:rPr>
          <w:rFonts w:asciiTheme="minorHAnsi" w:hAnsiTheme="minorHAnsi" w:cstheme="minorHAnsi"/>
          <w:b/>
          <w:sz w:val="21"/>
          <w:szCs w:val="21"/>
          <w:u w:val="single"/>
        </w:rPr>
      </w:pP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p>
    <w:p w14:paraId="49BF4903" w14:textId="77777777" w:rsidR="00DA674D" w:rsidRPr="00B8498A" w:rsidRDefault="00DA674D" w:rsidP="00B8498A">
      <w:pPr>
        <w:tabs>
          <w:tab w:val="num" w:pos="720"/>
          <w:tab w:val="num" w:pos="990"/>
        </w:tabs>
        <w:jc w:val="both"/>
        <w:rPr>
          <w:rFonts w:asciiTheme="minorHAnsi" w:hAnsiTheme="minorHAnsi" w:cstheme="minorHAnsi"/>
          <w:b/>
          <w:sz w:val="21"/>
          <w:szCs w:val="21"/>
        </w:rPr>
      </w:pPr>
      <w:r w:rsidRPr="00B8498A">
        <w:rPr>
          <w:rFonts w:asciiTheme="minorHAnsi" w:hAnsiTheme="minorHAnsi" w:cstheme="minorHAnsi"/>
          <w:b/>
          <w:sz w:val="21"/>
          <w:szCs w:val="21"/>
        </w:rPr>
        <w:t>TECHNICAL</w:t>
      </w:r>
      <w:r w:rsidR="007459F1" w:rsidRPr="00B8498A">
        <w:rPr>
          <w:rFonts w:asciiTheme="minorHAnsi" w:hAnsiTheme="minorHAnsi" w:cstheme="minorHAnsi"/>
          <w:b/>
          <w:sz w:val="21"/>
          <w:szCs w:val="21"/>
        </w:rPr>
        <w:t xml:space="preserve"> </w:t>
      </w:r>
      <w:r w:rsidRPr="00B8498A">
        <w:rPr>
          <w:rFonts w:asciiTheme="minorHAnsi" w:hAnsiTheme="minorHAnsi" w:cstheme="minorHAnsi"/>
          <w:b/>
          <w:sz w:val="21"/>
          <w:szCs w:val="21"/>
        </w:rPr>
        <w:t>EXPERIENCE</w:t>
      </w:r>
    </w:p>
    <w:p w14:paraId="4A60D467" w14:textId="77777777" w:rsidR="00DA674D" w:rsidRPr="00B8498A" w:rsidRDefault="00DA674D" w:rsidP="00B8498A">
      <w:pPr>
        <w:tabs>
          <w:tab w:val="num" w:pos="720"/>
          <w:tab w:val="num" w:pos="990"/>
        </w:tabs>
        <w:jc w:val="both"/>
        <w:rPr>
          <w:rFonts w:asciiTheme="minorHAnsi" w:hAnsiTheme="minorHAnsi" w:cstheme="minorHAnsi"/>
          <w:b/>
          <w:sz w:val="21"/>
          <w:szCs w:val="21"/>
        </w:rPr>
      </w:pPr>
    </w:p>
    <w:p w14:paraId="7FC144DD" w14:textId="6CCCB6E5" w:rsidR="00ED7A02" w:rsidRPr="00B8498A" w:rsidRDefault="00ED7A02" w:rsidP="00B8498A">
      <w:pPr>
        <w:ind w:left="2160" w:hanging="2160"/>
        <w:jc w:val="both"/>
        <w:rPr>
          <w:rFonts w:asciiTheme="minorHAnsi" w:hAnsiTheme="minorHAnsi" w:cstheme="minorHAnsi"/>
          <w:sz w:val="21"/>
          <w:szCs w:val="21"/>
        </w:rPr>
      </w:pPr>
      <w:r w:rsidRPr="00B8498A">
        <w:rPr>
          <w:rFonts w:asciiTheme="minorHAnsi" w:hAnsiTheme="minorHAnsi" w:cstheme="minorHAnsi"/>
          <w:sz w:val="21"/>
          <w:szCs w:val="21"/>
        </w:rPr>
        <w:t>MS.NET Technologies</w:t>
      </w:r>
      <w:r w:rsidRPr="00B8498A">
        <w:rPr>
          <w:rFonts w:asciiTheme="minorHAnsi" w:hAnsiTheme="minorHAnsi" w:cstheme="minorHAnsi"/>
          <w:sz w:val="21"/>
          <w:szCs w:val="21"/>
        </w:rPr>
        <w:tab/>
      </w:r>
      <w:r w:rsidR="001B5E55" w:rsidRPr="00B8498A">
        <w:rPr>
          <w:rFonts w:asciiTheme="minorHAnsi" w:hAnsiTheme="minorHAnsi" w:cstheme="minorHAnsi"/>
          <w:sz w:val="21"/>
          <w:szCs w:val="21"/>
        </w:rPr>
        <w:t xml:space="preserve">VBA, </w:t>
      </w:r>
      <w:r w:rsidRPr="00B8498A">
        <w:rPr>
          <w:rFonts w:asciiTheme="minorHAnsi" w:hAnsiTheme="minorHAnsi" w:cstheme="minorHAnsi"/>
          <w:sz w:val="21"/>
          <w:szCs w:val="21"/>
        </w:rPr>
        <w:t>C#.NET, VB.NET, ADO.NET, ASP.NET, WPF, LINQ</w:t>
      </w:r>
      <w:r w:rsidR="00A17ED3" w:rsidRPr="00B8498A">
        <w:rPr>
          <w:rFonts w:asciiTheme="minorHAnsi" w:hAnsiTheme="minorHAnsi" w:cstheme="minorHAnsi"/>
          <w:sz w:val="21"/>
          <w:szCs w:val="21"/>
        </w:rPr>
        <w:t>, Entity Framework</w:t>
      </w:r>
      <w:r w:rsidR="00CC2651" w:rsidRPr="00B8498A">
        <w:rPr>
          <w:rFonts w:asciiTheme="minorHAnsi" w:hAnsiTheme="minorHAnsi" w:cstheme="minorHAnsi"/>
          <w:sz w:val="21"/>
          <w:szCs w:val="21"/>
        </w:rPr>
        <w:t>, Unity Framework</w:t>
      </w:r>
      <w:r w:rsidRPr="00B8498A">
        <w:rPr>
          <w:rFonts w:asciiTheme="minorHAnsi" w:hAnsiTheme="minorHAnsi" w:cstheme="minorHAnsi"/>
          <w:sz w:val="21"/>
          <w:szCs w:val="21"/>
        </w:rPr>
        <w:t>, Win forms, N-Unit</w:t>
      </w:r>
      <w:r w:rsidR="00CC2651" w:rsidRPr="00B8498A">
        <w:rPr>
          <w:rFonts w:asciiTheme="minorHAnsi" w:hAnsiTheme="minorHAnsi" w:cstheme="minorHAnsi"/>
          <w:sz w:val="21"/>
          <w:szCs w:val="21"/>
        </w:rPr>
        <w:t>.</w:t>
      </w:r>
    </w:p>
    <w:p w14:paraId="347BBD22" w14:textId="5F9316A3" w:rsidR="00ED7A02" w:rsidRPr="00B8498A" w:rsidRDefault="00ED7A02" w:rsidP="00B8498A">
      <w:pPr>
        <w:ind w:left="2160" w:hanging="2160"/>
        <w:jc w:val="both"/>
        <w:rPr>
          <w:rFonts w:asciiTheme="minorHAnsi" w:hAnsiTheme="minorHAnsi" w:cstheme="minorHAnsi"/>
          <w:sz w:val="21"/>
          <w:szCs w:val="21"/>
        </w:rPr>
      </w:pPr>
      <w:r w:rsidRPr="00B8498A">
        <w:rPr>
          <w:rFonts w:asciiTheme="minorHAnsi" w:hAnsiTheme="minorHAnsi" w:cstheme="minorHAnsi"/>
          <w:sz w:val="21"/>
          <w:szCs w:val="21"/>
        </w:rPr>
        <w:t>Programming Languages</w:t>
      </w:r>
      <w:r w:rsidRPr="00B8498A">
        <w:rPr>
          <w:rFonts w:asciiTheme="minorHAnsi" w:hAnsiTheme="minorHAnsi" w:cstheme="minorHAnsi"/>
          <w:sz w:val="21"/>
          <w:szCs w:val="21"/>
        </w:rPr>
        <w:tab/>
        <w:t xml:space="preserve">C#, VB, JavaScript, </w:t>
      </w:r>
      <w:proofErr w:type="spellStart"/>
      <w:r w:rsidRPr="00B8498A">
        <w:rPr>
          <w:rFonts w:asciiTheme="minorHAnsi" w:hAnsiTheme="minorHAnsi" w:cstheme="minorHAnsi"/>
          <w:sz w:val="21"/>
          <w:szCs w:val="21"/>
        </w:rPr>
        <w:t>JQuery</w:t>
      </w:r>
      <w:proofErr w:type="spellEnd"/>
      <w:r w:rsidRPr="00B8498A">
        <w:rPr>
          <w:rFonts w:asciiTheme="minorHAnsi" w:hAnsiTheme="minorHAnsi" w:cstheme="minorHAnsi"/>
          <w:sz w:val="21"/>
          <w:szCs w:val="21"/>
        </w:rPr>
        <w:t xml:space="preserve">, JSON, AJAX, </w:t>
      </w:r>
      <w:proofErr w:type="spellStart"/>
      <w:r w:rsidRPr="00B8498A">
        <w:rPr>
          <w:rFonts w:asciiTheme="minorHAnsi" w:hAnsiTheme="minorHAnsi" w:cstheme="minorHAnsi"/>
          <w:sz w:val="21"/>
          <w:szCs w:val="21"/>
        </w:rPr>
        <w:t>KnockOutJS</w:t>
      </w:r>
      <w:proofErr w:type="spellEnd"/>
      <w:r w:rsidRPr="00B8498A">
        <w:rPr>
          <w:rFonts w:asciiTheme="minorHAnsi" w:hAnsiTheme="minorHAnsi" w:cstheme="minorHAnsi"/>
          <w:sz w:val="21"/>
          <w:szCs w:val="21"/>
        </w:rPr>
        <w:t xml:space="preserve">, AngularJS, HTML, XSLT, XSD, CSS, ActiveX, </w:t>
      </w:r>
    </w:p>
    <w:p w14:paraId="0A139C18" w14:textId="65A86409" w:rsidR="00ED7A02" w:rsidRPr="00B8498A" w:rsidRDefault="00ED7A02" w:rsidP="00B8498A">
      <w:pPr>
        <w:jc w:val="both"/>
        <w:rPr>
          <w:rFonts w:asciiTheme="minorHAnsi" w:hAnsiTheme="minorHAnsi" w:cstheme="minorHAnsi"/>
          <w:sz w:val="21"/>
          <w:szCs w:val="21"/>
        </w:rPr>
      </w:pPr>
      <w:r w:rsidRPr="00B8498A">
        <w:rPr>
          <w:rFonts w:asciiTheme="minorHAnsi" w:hAnsiTheme="minorHAnsi" w:cstheme="minorHAnsi"/>
          <w:sz w:val="21"/>
          <w:szCs w:val="21"/>
        </w:rPr>
        <w:tab/>
      </w:r>
      <w:r w:rsidRPr="00B8498A">
        <w:rPr>
          <w:rFonts w:asciiTheme="minorHAnsi" w:hAnsiTheme="minorHAnsi" w:cstheme="minorHAnsi"/>
          <w:sz w:val="21"/>
          <w:szCs w:val="21"/>
        </w:rPr>
        <w:tab/>
      </w:r>
      <w:r w:rsidRPr="00B8498A">
        <w:rPr>
          <w:rFonts w:asciiTheme="minorHAnsi" w:hAnsiTheme="minorHAnsi" w:cstheme="minorHAnsi"/>
          <w:sz w:val="21"/>
          <w:szCs w:val="21"/>
        </w:rPr>
        <w:tab/>
        <w:t>PowerShell, Classic ASP</w:t>
      </w:r>
      <w:r w:rsidR="0008306B" w:rsidRPr="00B8498A">
        <w:rPr>
          <w:rFonts w:asciiTheme="minorHAnsi" w:hAnsiTheme="minorHAnsi" w:cstheme="minorHAnsi"/>
          <w:sz w:val="21"/>
          <w:szCs w:val="21"/>
        </w:rPr>
        <w:t>, C, C++</w:t>
      </w:r>
      <w:r w:rsidRPr="00B8498A">
        <w:rPr>
          <w:rFonts w:asciiTheme="minorHAnsi" w:hAnsiTheme="minorHAnsi" w:cstheme="minorHAnsi"/>
          <w:sz w:val="21"/>
          <w:szCs w:val="21"/>
        </w:rPr>
        <w:t>.</w:t>
      </w:r>
    </w:p>
    <w:p w14:paraId="2D57F6EC" w14:textId="64337AD2" w:rsidR="00ED7A02" w:rsidRPr="00B8498A" w:rsidRDefault="00ED7A02" w:rsidP="00B8498A">
      <w:pPr>
        <w:ind w:left="2160" w:hanging="2160"/>
        <w:jc w:val="both"/>
        <w:rPr>
          <w:rFonts w:asciiTheme="minorHAnsi" w:hAnsiTheme="minorHAnsi" w:cstheme="minorHAnsi"/>
          <w:sz w:val="21"/>
          <w:szCs w:val="21"/>
        </w:rPr>
      </w:pPr>
      <w:r w:rsidRPr="00B8498A">
        <w:rPr>
          <w:rFonts w:asciiTheme="minorHAnsi" w:hAnsiTheme="minorHAnsi" w:cstheme="minorHAnsi"/>
          <w:sz w:val="21"/>
          <w:szCs w:val="21"/>
        </w:rPr>
        <w:t>Dev Environment IDE’s</w:t>
      </w:r>
      <w:r w:rsidRPr="00B8498A">
        <w:rPr>
          <w:rFonts w:asciiTheme="minorHAnsi" w:hAnsiTheme="minorHAnsi" w:cstheme="minorHAnsi"/>
          <w:sz w:val="21"/>
          <w:szCs w:val="21"/>
        </w:rPr>
        <w:tab/>
        <w:t>VS 03/05/08/10/12/13/15, VS 6.0, Expression Blend</w:t>
      </w:r>
      <w:r w:rsidR="00CC2651" w:rsidRPr="00B8498A">
        <w:rPr>
          <w:rFonts w:asciiTheme="minorHAnsi" w:hAnsiTheme="minorHAnsi" w:cstheme="minorHAnsi"/>
          <w:sz w:val="21"/>
          <w:szCs w:val="21"/>
        </w:rPr>
        <w:t>, Dream weaver</w:t>
      </w:r>
      <w:r w:rsidRPr="00B8498A">
        <w:rPr>
          <w:rFonts w:asciiTheme="minorHAnsi" w:hAnsiTheme="minorHAnsi" w:cstheme="minorHAnsi"/>
          <w:sz w:val="21"/>
          <w:szCs w:val="21"/>
        </w:rPr>
        <w:t xml:space="preserve">, VB 6.0, </w:t>
      </w:r>
      <w:r w:rsidR="005122B1" w:rsidRPr="00B8498A">
        <w:rPr>
          <w:rFonts w:asciiTheme="minorHAnsi" w:hAnsiTheme="minorHAnsi" w:cstheme="minorHAnsi"/>
          <w:sz w:val="21"/>
          <w:szCs w:val="21"/>
        </w:rPr>
        <w:t xml:space="preserve">VBA, </w:t>
      </w:r>
      <w:r w:rsidRPr="00B8498A">
        <w:rPr>
          <w:rFonts w:asciiTheme="minorHAnsi" w:hAnsiTheme="minorHAnsi" w:cstheme="minorHAnsi"/>
          <w:sz w:val="21"/>
          <w:szCs w:val="21"/>
        </w:rPr>
        <w:t>VSS, TFS, SVN</w:t>
      </w:r>
      <w:r w:rsidR="006F4ABC" w:rsidRPr="00B8498A">
        <w:rPr>
          <w:rFonts w:asciiTheme="minorHAnsi" w:hAnsiTheme="minorHAnsi" w:cstheme="minorHAnsi"/>
          <w:sz w:val="21"/>
          <w:szCs w:val="21"/>
        </w:rPr>
        <w:t>, VSTS</w:t>
      </w:r>
      <w:r w:rsidRPr="00B8498A">
        <w:rPr>
          <w:rFonts w:asciiTheme="minorHAnsi" w:hAnsiTheme="minorHAnsi" w:cstheme="minorHAnsi"/>
          <w:sz w:val="21"/>
          <w:szCs w:val="21"/>
        </w:rPr>
        <w:t>,</w:t>
      </w:r>
      <w:r w:rsidR="00657B8F" w:rsidRPr="00B8498A">
        <w:rPr>
          <w:rFonts w:asciiTheme="minorHAnsi" w:hAnsiTheme="minorHAnsi" w:cstheme="minorHAnsi"/>
          <w:sz w:val="21"/>
          <w:szCs w:val="21"/>
        </w:rPr>
        <w:t xml:space="preserve"> GIT, </w:t>
      </w:r>
      <w:proofErr w:type="spellStart"/>
      <w:r w:rsidRPr="00B8498A">
        <w:rPr>
          <w:rFonts w:asciiTheme="minorHAnsi" w:hAnsiTheme="minorHAnsi" w:cstheme="minorHAnsi"/>
          <w:sz w:val="21"/>
          <w:szCs w:val="21"/>
        </w:rPr>
        <w:t>uDeploy</w:t>
      </w:r>
      <w:proofErr w:type="spellEnd"/>
    </w:p>
    <w:p w14:paraId="36C44DFE" w14:textId="51548C10" w:rsidR="00ED7A02" w:rsidRPr="00B8498A" w:rsidRDefault="00ED7A02" w:rsidP="00B8498A">
      <w:pPr>
        <w:ind w:left="2160" w:hanging="2160"/>
        <w:jc w:val="both"/>
        <w:rPr>
          <w:rFonts w:asciiTheme="minorHAnsi" w:hAnsiTheme="minorHAnsi" w:cstheme="minorHAnsi"/>
          <w:sz w:val="21"/>
          <w:szCs w:val="21"/>
        </w:rPr>
      </w:pPr>
      <w:r w:rsidRPr="00B8498A">
        <w:rPr>
          <w:rFonts w:asciiTheme="minorHAnsi" w:hAnsiTheme="minorHAnsi" w:cstheme="minorHAnsi"/>
          <w:sz w:val="21"/>
          <w:szCs w:val="21"/>
        </w:rPr>
        <w:t>Web Servers</w:t>
      </w:r>
      <w:r w:rsidRPr="00B8498A">
        <w:rPr>
          <w:rFonts w:asciiTheme="minorHAnsi" w:hAnsiTheme="minorHAnsi" w:cstheme="minorHAnsi"/>
          <w:sz w:val="21"/>
          <w:szCs w:val="21"/>
        </w:rPr>
        <w:tab/>
        <w:t>Internet Information Services (IIS) 5.0/6.0/7.0.</w:t>
      </w:r>
    </w:p>
    <w:p w14:paraId="23F0D122" w14:textId="532D4F82" w:rsidR="00ED7A02" w:rsidRPr="00B8498A" w:rsidRDefault="00CC2651" w:rsidP="00B8498A">
      <w:pPr>
        <w:ind w:left="2160" w:hanging="2160"/>
        <w:jc w:val="both"/>
        <w:rPr>
          <w:rFonts w:asciiTheme="minorHAnsi" w:hAnsiTheme="minorHAnsi" w:cstheme="minorHAnsi"/>
          <w:sz w:val="21"/>
          <w:szCs w:val="21"/>
        </w:rPr>
      </w:pPr>
      <w:r w:rsidRPr="00B8498A">
        <w:rPr>
          <w:rFonts w:asciiTheme="minorHAnsi" w:hAnsiTheme="minorHAnsi" w:cstheme="minorHAnsi"/>
          <w:sz w:val="21"/>
          <w:szCs w:val="21"/>
        </w:rPr>
        <w:t>Service</w:t>
      </w:r>
      <w:r w:rsidR="00ED7A02" w:rsidRPr="00B8498A">
        <w:rPr>
          <w:rFonts w:asciiTheme="minorHAnsi" w:hAnsiTheme="minorHAnsi" w:cstheme="minorHAnsi"/>
          <w:sz w:val="21"/>
          <w:szCs w:val="21"/>
        </w:rPr>
        <w:t xml:space="preserve"> tier</w:t>
      </w:r>
      <w:r w:rsidR="00ED7A02" w:rsidRPr="00B8498A">
        <w:rPr>
          <w:rFonts w:asciiTheme="minorHAnsi" w:hAnsiTheme="minorHAnsi" w:cstheme="minorHAnsi"/>
          <w:sz w:val="21"/>
          <w:szCs w:val="21"/>
        </w:rPr>
        <w:tab/>
        <w:t xml:space="preserve">SOAP/REST Web Services, </w:t>
      </w:r>
      <w:proofErr w:type="spellStart"/>
      <w:r w:rsidR="00ED7A02" w:rsidRPr="00B8498A">
        <w:rPr>
          <w:rFonts w:asciiTheme="minorHAnsi" w:hAnsiTheme="minorHAnsi" w:cstheme="minorHAnsi"/>
          <w:sz w:val="21"/>
          <w:szCs w:val="21"/>
        </w:rPr>
        <w:t>WebAPI</w:t>
      </w:r>
      <w:proofErr w:type="spellEnd"/>
      <w:r w:rsidR="00ED7A02" w:rsidRPr="00B8498A">
        <w:rPr>
          <w:rFonts w:asciiTheme="minorHAnsi" w:hAnsiTheme="minorHAnsi" w:cstheme="minorHAnsi"/>
          <w:sz w:val="21"/>
          <w:szCs w:val="21"/>
        </w:rPr>
        <w:t>, WCF, Windows Services</w:t>
      </w:r>
    </w:p>
    <w:p w14:paraId="73FC353C" w14:textId="254F01D8" w:rsidR="009639D8" w:rsidRPr="00B8498A" w:rsidRDefault="009639D8" w:rsidP="00B8498A">
      <w:pPr>
        <w:ind w:left="2160" w:hanging="2160"/>
        <w:jc w:val="both"/>
        <w:rPr>
          <w:rFonts w:asciiTheme="minorHAnsi" w:hAnsiTheme="minorHAnsi" w:cstheme="minorHAnsi"/>
          <w:sz w:val="21"/>
          <w:szCs w:val="21"/>
        </w:rPr>
      </w:pPr>
      <w:r w:rsidRPr="00B8498A">
        <w:rPr>
          <w:rFonts w:asciiTheme="minorHAnsi" w:hAnsiTheme="minorHAnsi" w:cstheme="minorHAnsi"/>
          <w:sz w:val="21"/>
          <w:szCs w:val="21"/>
        </w:rPr>
        <w:t>Databases and tools</w:t>
      </w:r>
      <w:r w:rsidRPr="00B8498A">
        <w:rPr>
          <w:rFonts w:asciiTheme="minorHAnsi" w:hAnsiTheme="minorHAnsi" w:cstheme="minorHAnsi"/>
          <w:sz w:val="21"/>
          <w:szCs w:val="21"/>
        </w:rPr>
        <w:tab/>
        <w:t>SQL Server 2000/05/08/12/14</w:t>
      </w:r>
      <w:r w:rsidR="00414849" w:rsidRPr="00B8498A">
        <w:rPr>
          <w:rFonts w:asciiTheme="minorHAnsi" w:hAnsiTheme="minorHAnsi" w:cstheme="minorHAnsi"/>
          <w:sz w:val="21"/>
          <w:szCs w:val="21"/>
        </w:rPr>
        <w:t>/17</w:t>
      </w:r>
      <w:r w:rsidRPr="00B8498A">
        <w:rPr>
          <w:rFonts w:asciiTheme="minorHAnsi" w:hAnsiTheme="minorHAnsi" w:cstheme="minorHAnsi"/>
          <w:sz w:val="21"/>
          <w:szCs w:val="21"/>
        </w:rPr>
        <w:t>, Oracle, DB2, MS Access, SSIS, DTS, SSRS, Crystal Reports.</w:t>
      </w:r>
    </w:p>
    <w:p w14:paraId="6893C03E" w14:textId="77777777" w:rsidR="00ED7A02" w:rsidRPr="00B8498A" w:rsidRDefault="00ED7A02" w:rsidP="00B8498A">
      <w:pPr>
        <w:ind w:left="2160" w:hanging="2160"/>
        <w:jc w:val="both"/>
        <w:rPr>
          <w:rFonts w:asciiTheme="minorHAnsi" w:hAnsiTheme="minorHAnsi" w:cstheme="minorHAnsi"/>
          <w:sz w:val="21"/>
          <w:szCs w:val="21"/>
        </w:rPr>
      </w:pPr>
      <w:r w:rsidRPr="00B8498A">
        <w:rPr>
          <w:rFonts w:asciiTheme="minorHAnsi" w:hAnsiTheme="minorHAnsi" w:cstheme="minorHAnsi"/>
          <w:sz w:val="21"/>
          <w:szCs w:val="21"/>
        </w:rPr>
        <w:t>Operating Systems</w:t>
      </w:r>
      <w:r w:rsidRPr="00B8498A">
        <w:rPr>
          <w:rFonts w:asciiTheme="minorHAnsi" w:hAnsiTheme="minorHAnsi" w:cstheme="minorHAnsi"/>
          <w:sz w:val="21"/>
          <w:szCs w:val="21"/>
        </w:rPr>
        <w:tab/>
        <w:t>Windows NT/95/98/2000/2003/XP/VISTA/7/10.</w:t>
      </w:r>
    </w:p>
    <w:p w14:paraId="074301E3" w14:textId="106C780C" w:rsidR="00ED7A02" w:rsidRPr="00B8498A" w:rsidRDefault="00ED7A02" w:rsidP="00B8498A">
      <w:pPr>
        <w:ind w:left="2160" w:hanging="2160"/>
        <w:jc w:val="both"/>
        <w:rPr>
          <w:rFonts w:asciiTheme="minorHAnsi" w:hAnsiTheme="minorHAnsi" w:cstheme="minorHAnsi"/>
          <w:sz w:val="21"/>
          <w:szCs w:val="21"/>
        </w:rPr>
      </w:pPr>
      <w:r w:rsidRPr="00B8498A">
        <w:rPr>
          <w:rFonts w:asciiTheme="minorHAnsi" w:hAnsiTheme="minorHAnsi" w:cstheme="minorHAnsi"/>
          <w:sz w:val="21"/>
          <w:szCs w:val="21"/>
        </w:rPr>
        <w:t>Methodologies</w:t>
      </w:r>
      <w:r w:rsidRPr="00B8498A">
        <w:rPr>
          <w:rFonts w:asciiTheme="minorHAnsi" w:hAnsiTheme="minorHAnsi" w:cstheme="minorHAnsi"/>
          <w:sz w:val="21"/>
          <w:szCs w:val="21"/>
        </w:rPr>
        <w:tab/>
        <w:t>Waterfall</w:t>
      </w:r>
      <w:r w:rsidR="00512735" w:rsidRPr="00B8498A">
        <w:rPr>
          <w:rFonts w:asciiTheme="minorHAnsi" w:hAnsiTheme="minorHAnsi" w:cstheme="minorHAnsi"/>
          <w:sz w:val="21"/>
          <w:szCs w:val="21"/>
        </w:rPr>
        <w:t>, Agile and</w:t>
      </w:r>
      <w:r w:rsidRPr="00B8498A">
        <w:rPr>
          <w:rFonts w:asciiTheme="minorHAnsi" w:hAnsiTheme="minorHAnsi" w:cstheme="minorHAnsi"/>
          <w:sz w:val="21"/>
          <w:szCs w:val="21"/>
        </w:rPr>
        <w:t xml:space="preserve"> Hybrid (Agile in Waterfall)</w:t>
      </w:r>
      <w:r w:rsidR="001B5E55" w:rsidRPr="00B8498A">
        <w:rPr>
          <w:rFonts w:asciiTheme="minorHAnsi" w:hAnsiTheme="minorHAnsi" w:cstheme="minorHAnsi"/>
          <w:sz w:val="21"/>
          <w:szCs w:val="21"/>
        </w:rPr>
        <w:t>.</w:t>
      </w:r>
    </w:p>
    <w:p w14:paraId="30AC2281" w14:textId="0ADFEDD2" w:rsidR="00400DAF" w:rsidRPr="00B8498A" w:rsidRDefault="00ED7A02" w:rsidP="00B8498A">
      <w:pPr>
        <w:ind w:left="2160" w:hanging="2160"/>
        <w:jc w:val="both"/>
        <w:rPr>
          <w:rFonts w:asciiTheme="minorHAnsi" w:hAnsiTheme="minorHAnsi" w:cstheme="minorHAnsi"/>
          <w:sz w:val="21"/>
          <w:szCs w:val="21"/>
        </w:rPr>
      </w:pPr>
      <w:r w:rsidRPr="00B8498A">
        <w:rPr>
          <w:rFonts w:asciiTheme="minorHAnsi" w:hAnsiTheme="minorHAnsi" w:cstheme="minorHAnsi"/>
          <w:sz w:val="21"/>
          <w:szCs w:val="21"/>
        </w:rPr>
        <w:t>Others</w:t>
      </w:r>
      <w:r w:rsidRPr="00B8498A">
        <w:rPr>
          <w:rFonts w:asciiTheme="minorHAnsi" w:hAnsiTheme="minorHAnsi" w:cstheme="minorHAnsi"/>
          <w:sz w:val="21"/>
          <w:szCs w:val="21"/>
        </w:rPr>
        <w:tab/>
        <w:t xml:space="preserve">MS Office, FTP, GOF design pattern, PRISM, MVC 4/5, MVVM, Bing Maps, Telerik, Kendo UI Controls, KANA, </w:t>
      </w:r>
      <w:proofErr w:type="spellStart"/>
      <w:r w:rsidRPr="00B8498A">
        <w:rPr>
          <w:rFonts w:asciiTheme="minorHAnsi" w:hAnsiTheme="minorHAnsi" w:cstheme="minorHAnsi"/>
          <w:sz w:val="21"/>
          <w:szCs w:val="21"/>
        </w:rPr>
        <w:t>AppLife</w:t>
      </w:r>
      <w:proofErr w:type="spellEnd"/>
      <w:r w:rsidRPr="00B8498A">
        <w:rPr>
          <w:rFonts w:asciiTheme="minorHAnsi" w:hAnsiTheme="minorHAnsi" w:cstheme="minorHAnsi"/>
          <w:sz w:val="21"/>
          <w:szCs w:val="21"/>
        </w:rPr>
        <w:t xml:space="preserve">, </w:t>
      </w:r>
      <w:proofErr w:type="spellStart"/>
      <w:r w:rsidRPr="00B8498A">
        <w:rPr>
          <w:rFonts w:asciiTheme="minorHAnsi" w:hAnsiTheme="minorHAnsi" w:cstheme="minorHAnsi"/>
          <w:sz w:val="21"/>
          <w:szCs w:val="21"/>
        </w:rPr>
        <w:t>WiseUpdt</w:t>
      </w:r>
      <w:proofErr w:type="spellEnd"/>
      <w:r w:rsidRPr="00B8498A">
        <w:rPr>
          <w:rFonts w:asciiTheme="minorHAnsi" w:hAnsiTheme="minorHAnsi" w:cstheme="minorHAnsi"/>
          <w:sz w:val="21"/>
          <w:szCs w:val="21"/>
        </w:rPr>
        <w:t>. TDD, SOA</w:t>
      </w:r>
      <w:r w:rsidR="00511C4B" w:rsidRPr="00B8498A">
        <w:rPr>
          <w:rFonts w:asciiTheme="minorHAnsi" w:hAnsiTheme="minorHAnsi" w:cstheme="minorHAnsi"/>
          <w:sz w:val="21"/>
          <w:szCs w:val="21"/>
        </w:rPr>
        <w:t xml:space="preserve">, </w:t>
      </w:r>
      <w:r w:rsidR="00511C4B" w:rsidRPr="00B8498A">
        <w:rPr>
          <w:rFonts w:asciiTheme="minorHAnsi" w:hAnsiTheme="minorHAnsi" w:cstheme="minorHAnsi"/>
          <w:bCs/>
          <w:sz w:val="21"/>
          <w:szCs w:val="21"/>
        </w:rPr>
        <w:t>UFT (Unified Functional Testing) automation testing</w:t>
      </w:r>
      <w:r w:rsidRPr="00B8498A">
        <w:rPr>
          <w:rFonts w:asciiTheme="minorHAnsi" w:hAnsiTheme="minorHAnsi" w:cstheme="minorHAnsi"/>
          <w:sz w:val="21"/>
          <w:szCs w:val="21"/>
        </w:rPr>
        <w:t>, HP Quality Center/ HP ALM</w:t>
      </w:r>
      <w:r w:rsidR="00657B8F" w:rsidRPr="00B8498A">
        <w:rPr>
          <w:rFonts w:asciiTheme="minorHAnsi" w:hAnsiTheme="minorHAnsi" w:cstheme="minorHAnsi"/>
          <w:sz w:val="21"/>
          <w:szCs w:val="21"/>
        </w:rPr>
        <w:t>, JIRA</w:t>
      </w:r>
      <w:r w:rsidRPr="00B8498A">
        <w:rPr>
          <w:rFonts w:asciiTheme="minorHAnsi" w:hAnsiTheme="minorHAnsi" w:cstheme="minorHAnsi"/>
          <w:sz w:val="21"/>
          <w:szCs w:val="21"/>
        </w:rPr>
        <w:t>, SharePoint, Mainframe</w:t>
      </w:r>
      <w:r w:rsidR="00775D28" w:rsidRPr="00B8498A">
        <w:rPr>
          <w:rFonts w:asciiTheme="minorHAnsi" w:hAnsiTheme="minorHAnsi" w:cstheme="minorHAnsi"/>
          <w:sz w:val="21"/>
          <w:szCs w:val="21"/>
        </w:rPr>
        <w:t>, GIS (Geographical Information System)</w:t>
      </w:r>
      <w:r w:rsidR="00BA1B25" w:rsidRPr="00B8498A">
        <w:rPr>
          <w:rFonts w:asciiTheme="minorHAnsi" w:hAnsiTheme="minorHAnsi" w:cstheme="minorHAnsi"/>
          <w:sz w:val="21"/>
          <w:szCs w:val="21"/>
        </w:rPr>
        <w:t>, CRM, CMS</w:t>
      </w:r>
      <w:r w:rsidR="00D962F2" w:rsidRPr="00B8498A">
        <w:rPr>
          <w:rFonts w:asciiTheme="minorHAnsi" w:hAnsiTheme="minorHAnsi" w:cstheme="minorHAnsi"/>
          <w:sz w:val="21"/>
          <w:szCs w:val="21"/>
        </w:rPr>
        <w:t xml:space="preserve">, </w:t>
      </w:r>
      <w:r w:rsidR="00D962F2" w:rsidRPr="00B8498A">
        <w:rPr>
          <w:rFonts w:asciiTheme="minorHAnsi" w:hAnsiTheme="minorHAnsi" w:cstheme="minorHAnsi"/>
          <w:bCs/>
          <w:sz w:val="21"/>
          <w:szCs w:val="21"/>
        </w:rPr>
        <w:t>Black Knight Financial Services (BKFS)/</w:t>
      </w:r>
      <w:r w:rsidR="00D962F2" w:rsidRPr="00B8498A">
        <w:rPr>
          <w:rFonts w:asciiTheme="minorHAnsi" w:hAnsiTheme="minorHAnsi" w:cstheme="minorHAnsi"/>
          <w:sz w:val="21"/>
          <w:szCs w:val="21"/>
        </w:rPr>
        <w:t xml:space="preserve"> </w:t>
      </w:r>
      <w:r w:rsidR="00D962F2" w:rsidRPr="00B8498A">
        <w:rPr>
          <w:rFonts w:asciiTheme="minorHAnsi" w:hAnsiTheme="minorHAnsi" w:cstheme="minorHAnsi"/>
          <w:bCs/>
          <w:sz w:val="21"/>
          <w:szCs w:val="21"/>
        </w:rPr>
        <w:t>Mortgage Servicing Platform (MSP), BKFS products (Director/Passport), Mortgage Technology</w:t>
      </w:r>
      <w:r w:rsidRPr="00B8498A">
        <w:rPr>
          <w:rFonts w:asciiTheme="minorHAnsi" w:hAnsiTheme="minorHAnsi" w:cstheme="minorHAnsi"/>
          <w:sz w:val="21"/>
          <w:szCs w:val="21"/>
        </w:rPr>
        <w:t>.</w:t>
      </w:r>
    </w:p>
    <w:p w14:paraId="56B47BD0" w14:textId="77777777" w:rsidR="0045654D" w:rsidRPr="00B8498A" w:rsidRDefault="0045654D" w:rsidP="00B8498A">
      <w:pPr>
        <w:spacing w:line="360" w:lineRule="auto"/>
        <w:jc w:val="both"/>
        <w:rPr>
          <w:rFonts w:asciiTheme="minorHAnsi" w:hAnsiTheme="minorHAnsi" w:cstheme="minorHAnsi"/>
          <w:b/>
          <w:sz w:val="21"/>
          <w:szCs w:val="21"/>
          <w:u w:val="single"/>
        </w:rPr>
      </w:pP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p>
    <w:p w14:paraId="64FEC94E" w14:textId="77777777" w:rsidR="0045654D" w:rsidRPr="00B8498A" w:rsidRDefault="001C115B" w:rsidP="00B8498A">
      <w:pPr>
        <w:pStyle w:val="Heading2"/>
        <w:jc w:val="both"/>
        <w:rPr>
          <w:rFonts w:asciiTheme="minorHAnsi" w:hAnsiTheme="minorHAnsi" w:cstheme="minorHAnsi"/>
          <w:sz w:val="21"/>
          <w:szCs w:val="21"/>
        </w:rPr>
      </w:pPr>
      <w:r w:rsidRPr="00B8498A">
        <w:rPr>
          <w:rFonts w:asciiTheme="minorHAnsi" w:hAnsiTheme="minorHAnsi" w:cstheme="minorHAnsi"/>
          <w:sz w:val="21"/>
          <w:szCs w:val="21"/>
        </w:rPr>
        <w:lastRenderedPageBreak/>
        <w:t>PROFESSIONAL</w:t>
      </w:r>
      <w:r w:rsidR="007459F1" w:rsidRPr="00B8498A">
        <w:rPr>
          <w:rFonts w:asciiTheme="minorHAnsi" w:hAnsiTheme="minorHAnsi" w:cstheme="minorHAnsi"/>
          <w:sz w:val="21"/>
          <w:szCs w:val="21"/>
        </w:rPr>
        <w:t xml:space="preserve"> </w:t>
      </w:r>
      <w:r w:rsidRPr="00B8498A">
        <w:rPr>
          <w:rFonts w:asciiTheme="minorHAnsi" w:hAnsiTheme="minorHAnsi" w:cstheme="minorHAnsi"/>
          <w:sz w:val="21"/>
          <w:szCs w:val="21"/>
        </w:rPr>
        <w:t>HIGHLIGHTS</w:t>
      </w:r>
    </w:p>
    <w:p w14:paraId="1D7DA103" w14:textId="77777777" w:rsidR="007D0BC6" w:rsidRPr="00B8498A" w:rsidRDefault="007D0BC6" w:rsidP="00B8498A">
      <w:pPr>
        <w:jc w:val="both"/>
        <w:rPr>
          <w:rFonts w:asciiTheme="minorHAnsi" w:hAnsiTheme="minorHAnsi" w:cstheme="minorHAnsi"/>
          <w:sz w:val="21"/>
          <w:szCs w:val="21"/>
        </w:rPr>
      </w:pPr>
    </w:p>
    <w:p w14:paraId="1F8FCC18" w14:textId="3BE01EC9" w:rsidR="0004144C" w:rsidRPr="00B8498A" w:rsidRDefault="00A829DF" w:rsidP="00B8498A">
      <w:pPr>
        <w:jc w:val="both"/>
        <w:rPr>
          <w:rFonts w:asciiTheme="minorHAnsi" w:hAnsiTheme="minorHAnsi" w:cstheme="minorHAnsi"/>
          <w:b/>
          <w:bCs/>
          <w:sz w:val="21"/>
          <w:szCs w:val="21"/>
        </w:rPr>
      </w:pPr>
      <w:r w:rsidRPr="00B8498A">
        <w:rPr>
          <w:rFonts w:asciiTheme="minorHAnsi" w:hAnsiTheme="minorHAnsi" w:cstheme="minorHAnsi"/>
          <w:b/>
          <w:bCs/>
          <w:sz w:val="21"/>
          <w:szCs w:val="21"/>
        </w:rPr>
        <w:t>Amanda</w:t>
      </w:r>
      <w:r w:rsidR="00BF14C5" w:rsidRPr="00B8498A">
        <w:rPr>
          <w:rFonts w:asciiTheme="minorHAnsi" w:hAnsiTheme="minorHAnsi" w:cstheme="minorHAnsi"/>
          <w:b/>
          <w:bCs/>
          <w:sz w:val="21"/>
          <w:szCs w:val="21"/>
        </w:rPr>
        <w:t xml:space="preserve"> Back Office Admin</w:t>
      </w:r>
      <w:r w:rsidRPr="00B8498A">
        <w:rPr>
          <w:rFonts w:asciiTheme="minorHAnsi" w:hAnsiTheme="minorHAnsi" w:cstheme="minorHAnsi"/>
          <w:b/>
          <w:bCs/>
          <w:sz w:val="21"/>
          <w:szCs w:val="21"/>
        </w:rPr>
        <w:t xml:space="preserve"> BPM Application</w:t>
      </w:r>
      <w:r w:rsidR="009A20BF">
        <w:rPr>
          <w:rFonts w:asciiTheme="minorHAnsi" w:hAnsiTheme="minorHAnsi" w:cstheme="minorHAnsi"/>
          <w:b/>
          <w:bCs/>
          <w:sz w:val="21"/>
          <w:szCs w:val="21"/>
        </w:rPr>
        <w:tab/>
      </w:r>
      <w:r w:rsidR="009A20BF">
        <w:rPr>
          <w:rFonts w:asciiTheme="minorHAnsi" w:hAnsiTheme="minorHAnsi" w:cstheme="minorHAnsi"/>
          <w:b/>
          <w:bCs/>
          <w:sz w:val="21"/>
          <w:szCs w:val="21"/>
        </w:rPr>
        <w:tab/>
      </w:r>
      <w:r w:rsidR="009A20BF">
        <w:rPr>
          <w:rFonts w:asciiTheme="minorHAnsi" w:hAnsiTheme="minorHAnsi" w:cstheme="minorHAnsi"/>
          <w:b/>
          <w:bCs/>
          <w:sz w:val="21"/>
          <w:szCs w:val="21"/>
        </w:rPr>
        <w:tab/>
      </w:r>
      <w:r w:rsidR="009A20BF">
        <w:rPr>
          <w:rFonts w:asciiTheme="minorHAnsi" w:hAnsiTheme="minorHAnsi" w:cstheme="minorHAnsi"/>
          <w:b/>
          <w:bCs/>
          <w:sz w:val="21"/>
          <w:szCs w:val="21"/>
        </w:rPr>
        <w:tab/>
      </w:r>
      <w:r w:rsidR="009A20BF">
        <w:rPr>
          <w:rFonts w:asciiTheme="minorHAnsi" w:hAnsiTheme="minorHAnsi" w:cstheme="minorHAnsi"/>
          <w:b/>
          <w:bCs/>
          <w:sz w:val="21"/>
          <w:szCs w:val="21"/>
        </w:rPr>
        <w:tab/>
      </w:r>
      <w:r w:rsidR="009A20BF">
        <w:rPr>
          <w:rFonts w:asciiTheme="minorHAnsi" w:hAnsiTheme="minorHAnsi" w:cstheme="minorHAnsi"/>
          <w:b/>
          <w:bCs/>
          <w:sz w:val="21"/>
          <w:szCs w:val="21"/>
        </w:rPr>
        <w:tab/>
      </w:r>
      <w:r w:rsidR="009A20BF">
        <w:rPr>
          <w:rFonts w:asciiTheme="minorHAnsi" w:hAnsiTheme="minorHAnsi" w:cstheme="minorHAnsi"/>
          <w:b/>
          <w:bCs/>
          <w:sz w:val="21"/>
          <w:szCs w:val="21"/>
        </w:rPr>
        <w:tab/>
      </w:r>
      <w:r w:rsidR="009A20BF" w:rsidRPr="009A20BF">
        <w:rPr>
          <w:rFonts w:asciiTheme="minorHAnsi" w:hAnsiTheme="minorHAnsi" w:cstheme="minorHAnsi"/>
          <w:b/>
          <w:bCs/>
          <w:sz w:val="21"/>
          <w:szCs w:val="21"/>
        </w:rPr>
        <w:t>from 05/2017 to till date</w:t>
      </w:r>
    </w:p>
    <w:p w14:paraId="3D1915AC" w14:textId="24BFDFC7" w:rsidR="00A829DF" w:rsidRPr="00B8498A" w:rsidRDefault="00A972E5" w:rsidP="00B8498A">
      <w:pPr>
        <w:jc w:val="both"/>
        <w:rPr>
          <w:rFonts w:asciiTheme="minorHAnsi" w:hAnsiTheme="minorHAnsi" w:cstheme="minorHAnsi"/>
          <w:b/>
          <w:bCs/>
          <w:sz w:val="21"/>
          <w:szCs w:val="21"/>
        </w:rPr>
      </w:pPr>
      <w:r w:rsidRPr="00B8498A">
        <w:rPr>
          <w:rFonts w:asciiTheme="minorHAnsi" w:hAnsiTheme="minorHAnsi" w:cstheme="minorHAnsi"/>
          <w:b/>
          <w:bCs/>
          <w:sz w:val="21"/>
          <w:szCs w:val="21"/>
        </w:rPr>
        <w:t>CLIENT: State of Iowa</w:t>
      </w:r>
      <w:r w:rsidR="00E81884">
        <w:rPr>
          <w:rFonts w:asciiTheme="minorHAnsi" w:hAnsiTheme="minorHAnsi" w:cstheme="minorHAnsi"/>
          <w:b/>
          <w:bCs/>
          <w:sz w:val="21"/>
          <w:szCs w:val="21"/>
        </w:rPr>
        <w:t xml:space="preserve">, </w:t>
      </w:r>
      <w:r w:rsidR="006C0D0F" w:rsidRPr="00B8498A">
        <w:rPr>
          <w:rFonts w:asciiTheme="minorHAnsi" w:hAnsiTheme="minorHAnsi" w:cstheme="minorHAnsi"/>
          <w:b/>
          <w:bCs/>
          <w:sz w:val="21"/>
          <w:szCs w:val="21"/>
        </w:rPr>
        <w:t>Des Moines, IA</w:t>
      </w:r>
    </w:p>
    <w:p w14:paraId="6C1A2B60" w14:textId="5AAE0D6A" w:rsidR="00A972E5" w:rsidRPr="00B8498A" w:rsidRDefault="00A972E5" w:rsidP="00B8498A">
      <w:pPr>
        <w:jc w:val="both"/>
        <w:rPr>
          <w:rFonts w:asciiTheme="minorHAnsi" w:hAnsiTheme="minorHAnsi" w:cstheme="minorHAnsi"/>
          <w:b/>
          <w:bCs/>
          <w:sz w:val="21"/>
          <w:szCs w:val="21"/>
        </w:rPr>
      </w:pPr>
    </w:p>
    <w:p w14:paraId="38A84E74" w14:textId="792644FA" w:rsidR="00BF14C5" w:rsidRPr="00B8498A" w:rsidRDefault="006C0D0F" w:rsidP="00B8498A">
      <w:pPr>
        <w:jc w:val="both"/>
        <w:rPr>
          <w:rFonts w:asciiTheme="minorHAnsi" w:hAnsiTheme="minorHAnsi" w:cstheme="minorHAnsi"/>
          <w:sz w:val="21"/>
          <w:szCs w:val="21"/>
        </w:rPr>
      </w:pPr>
      <w:r w:rsidRPr="00B8498A">
        <w:rPr>
          <w:rFonts w:asciiTheme="minorHAnsi" w:hAnsiTheme="minorHAnsi" w:cstheme="minorHAnsi"/>
          <w:b/>
          <w:bCs/>
          <w:sz w:val="21"/>
          <w:szCs w:val="21"/>
        </w:rPr>
        <w:t>Amanda</w:t>
      </w:r>
      <w:r w:rsidR="004208AE" w:rsidRPr="00B8498A">
        <w:rPr>
          <w:rFonts w:asciiTheme="minorHAnsi" w:hAnsiTheme="minorHAnsi" w:cstheme="minorHAnsi"/>
          <w:sz w:val="21"/>
          <w:szCs w:val="21"/>
        </w:rPr>
        <w:t xml:space="preserve"> is a BPM tool for </w:t>
      </w:r>
      <w:r w:rsidR="00BF14C5" w:rsidRPr="00B8498A">
        <w:rPr>
          <w:rFonts w:asciiTheme="minorHAnsi" w:hAnsiTheme="minorHAnsi" w:cstheme="minorHAnsi"/>
          <w:sz w:val="21"/>
          <w:szCs w:val="21"/>
        </w:rPr>
        <w:t>Enterprise-level case-flow management application</w:t>
      </w:r>
      <w:r w:rsidR="004208AE" w:rsidRPr="00B8498A">
        <w:rPr>
          <w:rFonts w:asciiTheme="minorHAnsi" w:hAnsiTheme="minorHAnsi" w:cstheme="minorHAnsi"/>
          <w:sz w:val="21"/>
          <w:szCs w:val="21"/>
        </w:rPr>
        <w:t xml:space="preserve"> u</w:t>
      </w:r>
      <w:r w:rsidR="00BF14C5" w:rsidRPr="00B8498A">
        <w:rPr>
          <w:rFonts w:asciiTheme="minorHAnsi" w:hAnsiTheme="minorHAnsi" w:cstheme="minorHAnsi"/>
          <w:sz w:val="21"/>
          <w:szCs w:val="21"/>
        </w:rPr>
        <w:t>sed in different departments such as Building, Permitting, Licensing, Health, etc.</w:t>
      </w:r>
      <w:r w:rsidR="004208AE" w:rsidRPr="00B8498A">
        <w:rPr>
          <w:rFonts w:asciiTheme="minorHAnsi" w:hAnsiTheme="minorHAnsi" w:cstheme="minorHAnsi"/>
          <w:sz w:val="21"/>
          <w:szCs w:val="21"/>
        </w:rPr>
        <w:t xml:space="preserve"> It e</w:t>
      </w:r>
      <w:r w:rsidR="00BF14C5" w:rsidRPr="00B8498A">
        <w:rPr>
          <w:rFonts w:asciiTheme="minorHAnsi" w:hAnsiTheme="minorHAnsi" w:cstheme="minorHAnsi"/>
          <w:sz w:val="21"/>
          <w:szCs w:val="21"/>
        </w:rPr>
        <w:t>ffectively manages information and reduces risk</w:t>
      </w:r>
      <w:r w:rsidR="004208AE" w:rsidRPr="00B8498A">
        <w:rPr>
          <w:rFonts w:asciiTheme="minorHAnsi" w:hAnsiTheme="minorHAnsi" w:cstheme="minorHAnsi"/>
          <w:sz w:val="21"/>
          <w:szCs w:val="21"/>
        </w:rPr>
        <w:t>. The m</w:t>
      </w:r>
      <w:r w:rsidR="00BF14C5" w:rsidRPr="00B8498A">
        <w:rPr>
          <w:rFonts w:asciiTheme="minorHAnsi" w:hAnsiTheme="minorHAnsi" w:cstheme="minorHAnsi"/>
          <w:sz w:val="21"/>
          <w:szCs w:val="21"/>
        </w:rPr>
        <w:t>ain entities</w:t>
      </w:r>
      <w:r w:rsidR="004208AE" w:rsidRPr="00B8498A">
        <w:rPr>
          <w:rFonts w:asciiTheme="minorHAnsi" w:hAnsiTheme="minorHAnsi" w:cstheme="minorHAnsi"/>
          <w:sz w:val="21"/>
          <w:szCs w:val="21"/>
        </w:rPr>
        <w:t xml:space="preserve"> are</w:t>
      </w:r>
      <w:r w:rsidR="00BF14C5" w:rsidRPr="00B8498A">
        <w:rPr>
          <w:rFonts w:asciiTheme="minorHAnsi" w:hAnsiTheme="minorHAnsi" w:cstheme="minorHAnsi"/>
          <w:sz w:val="21"/>
          <w:szCs w:val="21"/>
        </w:rPr>
        <w:t xml:space="preserve"> Folder, People and Property</w:t>
      </w:r>
      <w:r w:rsidR="004208AE" w:rsidRPr="00B8498A">
        <w:rPr>
          <w:rFonts w:asciiTheme="minorHAnsi" w:hAnsiTheme="minorHAnsi" w:cstheme="minorHAnsi"/>
          <w:sz w:val="21"/>
          <w:szCs w:val="21"/>
        </w:rPr>
        <w:t>.</w:t>
      </w:r>
    </w:p>
    <w:p w14:paraId="19B613E7" w14:textId="77777777" w:rsidR="004208AE" w:rsidRPr="00B8498A" w:rsidRDefault="004208AE" w:rsidP="00B8498A">
      <w:pPr>
        <w:tabs>
          <w:tab w:val="num" w:pos="450"/>
          <w:tab w:val="num" w:pos="720"/>
          <w:tab w:val="num" w:pos="990"/>
        </w:tabs>
        <w:jc w:val="both"/>
        <w:rPr>
          <w:rFonts w:asciiTheme="minorHAnsi" w:hAnsiTheme="minorHAnsi" w:cstheme="minorHAnsi"/>
          <w:b/>
          <w:bCs/>
          <w:i/>
          <w:sz w:val="21"/>
          <w:szCs w:val="21"/>
        </w:rPr>
      </w:pPr>
    </w:p>
    <w:p w14:paraId="31992C1D" w14:textId="3FA435F0" w:rsidR="00BF14C5" w:rsidRPr="00B8498A" w:rsidRDefault="00BF14C5" w:rsidP="00B8498A">
      <w:pPr>
        <w:tabs>
          <w:tab w:val="num" w:pos="450"/>
          <w:tab w:val="num" w:pos="720"/>
          <w:tab w:val="num" w:pos="990"/>
        </w:tabs>
        <w:jc w:val="both"/>
        <w:rPr>
          <w:rFonts w:asciiTheme="minorHAnsi" w:hAnsiTheme="minorHAnsi" w:cstheme="minorHAnsi"/>
          <w:b/>
          <w:bCs/>
          <w:i/>
          <w:sz w:val="21"/>
          <w:szCs w:val="21"/>
        </w:rPr>
      </w:pPr>
      <w:r w:rsidRPr="00B8498A">
        <w:rPr>
          <w:rFonts w:asciiTheme="minorHAnsi" w:hAnsiTheme="minorHAnsi" w:cstheme="minorHAnsi"/>
          <w:b/>
          <w:bCs/>
          <w:i/>
          <w:sz w:val="21"/>
          <w:szCs w:val="21"/>
        </w:rPr>
        <w:t xml:space="preserve">Responsibilities: </w:t>
      </w:r>
    </w:p>
    <w:p w14:paraId="6F0A075E" w14:textId="745D4B33" w:rsidR="00BF14C5" w:rsidRPr="00B8498A" w:rsidRDefault="00BF14C5" w:rsidP="00B8498A">
      <w:pPr>
        <w:pStyle w:val="ListParagraph"/>
        <w:numPr>
          <w:ilvl w:val="0"/>
          <w:numId w:val="49"/>
        </w:numPr>
        <w:jc w:val="both"/>
        <w:rPr>
          <w:rFonts w:asciiTheme="minorHAnsi" w:hAnsiTheme="minorHAnsi" w:cstheme="minorHAnsi"/>
          <w:sz w:val="21"/>
          <w:szCs w:val="21"/>
        </w:rPr>
      </w:pPr>
      <w:r w:rsidRPr="00B8498A">
        <w:rPr>
          <w:rFonts w:asciiTheme="minorHAnsi" w:hAnsiTheme="minorHAnsi" w:cstheme="minorHAnsi"/>
          <w:bCs/>
          <w:sz w:val="21"/>
          <w:szCs w:val="21"/>
        </w:rPr>
        <w:t xml:space="preserve">Responsible for </w:t>
      </w:r>
      <w:r w:rsidRPr="00B8498A">
        <w:rPr>
          <w:rFonts w:asciiTheme="minorHAnsi" w:hAnsiTheme="minorHAnsi" w:cstheme="minorHAnsi"/>
          <w:sz w:val="21"/>
          <w:szCs w:val="21"/>
        </w:rPr>
        <w:t>AMANDA Back Office</w:t>
      </w:r>
      <w:r w:rsidR="006C0D0F" w:rsidRPr="00B8498A">
        <w:rPr>
          <w:rFonts w:asciiTheme="minorHAnsi" w:hAnsiTheme="minorHAnsi" w:cstheme="minorHAnsi"/>
          <w:sz w:val="21"/>
          <w:szCs w:val="21"/>
        </w:rPr>
        <w:t xml:space="preserve"> work</w:t>
      </w:r>
      <w:r w:rsidR="00535672" w:rsidRPr="00B8498A">
        <w:rPr>
          <w:rFonts w:asciiTheme="minorHAnsi" w:hAnsiTheme="minorHAnsi" w:cstheme="minorHAnsi"/>
          <w:sz w:val="21"/>
          <w:szCs w:val="21"/>
        </w:rPr>
        <w:t>flo</w:t>
      </w:r>
      <w:r w:rsidR="006C0D0F" w:rsidRPr="00B8498A">
        <w:rPr>
          <w:rFonts w:asciiTheme="minorHAnsi" w:hAnsiTheme="minorHAnsi" w:cstheme="minorHAnsi"/>
          <w:sz w:val="21"/>
          <w:szCs w:val="21"/>
        </w:rPr>
        <w:t>w</w:t>
      </w:r>
      <w:r w:rsidRPr="00B8498A">
        <w:rPr>
          <w:rFonts w:asciiTheme="minorHAnsi" w:hAnsiTheme="minorHAnsi" w:cstheme="minorHAnsi"/>
          <w:sz w:val="21"/>
          <w:szCs w:val="21"/>
        </w:rPr>
        <w:t xml:space="preserve"> Admin Setup.</w:t>
      </w:r>
    </w:p>
    <w:p w14:paraId="6EC992D0" w14:textId="655DA92E" w:rsidR="00BF14C5" w:rsidRPr="00B8498A" w:rsidRDefault="00BF14C5" w:rsidP="00B8498A">
      <w:pPr>
        <w:pStyle w:val="ListParagraph"/>
        <w:numPr>
          <w:ilvl w:val="0"/>
          <w:numId w:val="49"/>
        </w:numPr>
        <w:jc w:val="both"/>
        <w:rPr>
          <w:rFonts w:asciiTheme="minorHAnsi" w:hAnsiTheme="minorHAnsi" w:cstheme="minorHAnsi"/>
          <w:sz w:val="21"/>
          <w:szCs w:val="21"/>
        </w:rPr>
      </w:pPr>
      <w:r w:rsidRPr="00B8498A">
        <w:rPr>
          <w:rFonts w:asciiTheme="minorHAnsi" w:hAnsiTheme="minorHAnsi" w:cstheme="minorHAnsi"/>
          <w:sz w:val="21"/>
          <w:szCs w:val="21"/>
        </w:rPr>
        <w:t>Fixing issues in the different modules within the Admin Setup.</w:t>
      </w:r>
    </w:p>
    <w:p w14:paraId="7DB70F53" w14:textId="7979428E" w:rsidR="00BF14C5" w:rsidRPr="00B8498A" w:rsidRDefault="00BF14C5" w:rsidP="00B8498A">
      <w:pPr>
        <w:pStyle w:val="ListParagraph"/>
        <w:numPr>
          <w:ilvl w:val="0"/>
          <w:numId w:val="49"/>
        </w:numPr>
        <w:jc w:val="both"/>
        <w:rPr>
          <w:rFonts w:asciiTheme="minorHAnsi" w:hAnsiTheme="minorHAnsi" w:cstheme="minorHAnsi"/>
          <w:sz w:val="21"/>
          <w:szCs w:val="21"/>
        </w:rPr>
      </w:pPr>
      <w:r w:rsidRPr="00B8498A">
        <w:rPr>
          <w:rFonts w:asciiTheme="minorHAnsi" w:hAnsiTheme="minorHAnsi" w:cstheme="minorHAnsi"/>
          <w:sz w:val="21"/>
          <w:szCs w:val="21"/>
        </w:rPr>
        <w:t xml:space="preserve">Responsible </w:t>
      </w:r>
      <w:r w:rsidR="00535672" w:rsidRPr="00B8498A">
        <w:rPr>
          <w:rFonts w:asciiTheme="minorHAnsi" w:hAnsiTheme="minorHAnsi" w:cstheme="minorHAnsi"/>
          <w:sz w:val="21"/>
          <w:szCs w:val="21"/>
        </w:rPr>
        <w:t>for</w:t>
      </w:r>
      <w:r w:rsidRPr="00B8498A">
        <w:rPr>
          <w:rFonts w:asciiTheme="minorHAnsi" w:hAnsiTheme="minorHAnsi" w:cstheme="minorHAnsi"/>
          <w:sz w:val="21"/>
          <w:szCs w:val="21"/>
        </w:rPr>
        <w:t xml:space="preserve"> client </w:t>
      </w:r>
      <w:r w:rsidR="009639D8" w:rsidRPr="00B8498A">
        <w:rPr>
          <w:rFonts w:asciiTheme="minorHAnsi" w:hAnsiTheme="minorHAnsi" w:cstheme="minorHAnsi"/>
          <w:sz w:val="21"/>
          <w:szCs w:val="21"/>
        </w:rPr>
        <w:t>enhancement</w:t>
      </w:r>
      <w:r w:rsidRPr="00B8498A">
        <w:rPr>
          <w:rFonts w:asciiTheme="minorHAnsi" w:hAnsiTheme="minorHAnsi" w:cstheme="minorHAnsi"/>
          <w:sz w:val="21"/>
          <w:szCs w:val="21"/>
        </w:rPr>
        <w:t xml:space="preserve"> Valid and Default Values setup.</w:t>
      </w:r>
    </w:p>
    <w:p w14:paraId="105101BD" w14:textId="583787B2" w:rsidR="00BF14C5" w:rsidRPr="00B8498A" w:rsidRDefault="00BF14C5" w:rsidP="00B8498A">
      <w:pPr>
        <w:pStyle w:val="ListParagraph"/>
        <w:numPr>
          <w:ilvl w:val="0"/>
          <w:numId w:val="49"/>
        </w:numPr>
        <w:jc w:val="both"/>
        <w:rPr>
          <w:rFonts w:asciiTheme="minorHAnsi" w:hAnsiTheme="minorHAnsi" w:cstheme="minorHAnsi"/>
          <w:sz w:val="21"/>
          <w:szCs w:val="21"/>
        </w:rPr>
      </w:pPr>
      <w:r w:rsidRPr="00B8498A">
        <w:rPr>
          <w:rFonts w:asciiTheme="minorHAnsi" w:hAnsiTheme="minorHAnsi" w:cstheme="minorHAnsi"/>
          <w:sz w:val="21"/>
          <w:szCs w:val="21"/>
        </w:rPr>
        <w:t>Fixing issues and optimizing complex stored procedures.</w:t>
      </w:r>
    </w:p>
    <w:p w14:paraId="599B7B46" w14:textId="7559CDD5" w:rsidR="00A829DF" w:rsidRPr="00B8498A" w:rsidRDefault="00A972E5" w:rsidP="00B8498A">
      <w:pPr>
        <w:jc w:val="both"/>
        <w:rPr>
          <w:rFonts w:asciiTheme="minorHAnsi" w:hAnsiTheme="minorHAnsi" w:cstheme="minorHAnsi"/>
          <w:sz w:val="21"/>
          <w:szCs w:val="21"/>
        </w:rPr>
      </w:pPr>
      <w:r w:rsidRPr="00B8498A">
        <w:rPr>
          <w:rFonts w:asciiTheme="minorHAnsi" w:hAnsiTheme="minorHAnsi" w:cstheme="minorHAnsi"/>
          <w:b/>
          <w:bCs/>
          <w:sz w:val="21"/>
          <w:szCs w:val="21"/>
        </w:rPr>
        <w:t>Environment:</w:t>
      </w:r>
      <w:r w:rsidRPr="00B8498A">
        <w:rPr>
          <w:rFonts w:asciiTheme="minorHAnsi" w:hAnsiTheme="minorHAnsi" w:cstheme="minorHAnsi"/>
          <w:sz w:val="21"/>
          <w:szCs w:val="21"/>
        </w:rPr>
        <w:t xml:space="preserve"> Web Services, </w:t>
      </w:r>
      <w:r w:rsidR="00717A78" w:rsidRPr="00B8498A">
        <w:rPr>
          <w:rFonts w:asciiTheme="minorHAnsi" w:hAnsiTheme="minorHAnsi" w:cstheme="minorHAnsi"/>
          <w:sz w:val="21"/>
          <w:szCs w:val="21"/>
        </w:rPr>
        <w:t xml:space="preserve">Windows </w:t>
      </w:r>
      <w:r w:rsidRPr="00B8498A">
        <w:rPr>
          <w:rFonts w:asciiTheme="minorHAnsi" w:hAnsiTheme="minorHAnsi" w:cstheme="minorHAnsi"/>
          <w:sz w:val="21"/>
          <w:szCs w:val="21"/>
        </w:rPr>
        <w:t>2012, SQL Server 2012/14, Microsoft Word 2007, 2010, 2013 and Office 365, Jasper Report (latest), Crystal Report 2011</w:t>
      </w:r>
      <w:r w:rsidR="001438F6">
        <w:rPr>
          <w:rFonts w:asciiTheme="minorHAnsi" w:hAnsiTheme="minorHAnsi" w:cstheme="minorHAnsi"/>
          <w:sz w:val="21"/>
          <w:szCs w:val="21"/>
        </w:rPr>
        <w:t>.</w:t>
      </w:r>
    </w:p>
    <w:p w14:paraId="2E15E482" w14:textId="77777777" w:rsidR="00A829DF" w:rsidRPr="00B8498A" w:rsidRDefault="00A829DF" w:rsidP="00B8498A">
      <w:pPr>
        <w:jc w:val="both"/>
        <w:rPr>
          <w:rFonts w:asciiTheme="minorHAnsi" w:hAnsiTheme="minorHAnsi" w:cstheme="minorHAnsi"/>
          <w:b/>
          <w:bCs/>
          <w:sz w:val="21"/>
          <w:szCs w:val="21"/>
        </w:rPr>
      </w:pPr>
    </w:p>
    <w:p w14:paraId="7796A43D" w14:textId="2370B015" w:rsidR="008474E8" w:rsidRPr="00B8498A" w:rsidRDefault="008474E8" w:rsidP="00B8498A">
      <w:pPr>
        <w:jc w:val="both"/>
        <w:rPr>
          <w:rFonts w:asciiTheme="minorHAnsi" w:hAnsiTheme="minorHAnsi" w:cstheme="minorHAnsi"/>
          <w:b/>
          <w:bCs/>
          <w:sz w:val="21"/>
          <w:szCs w:val="21"/>
        </w:rPr>
      </w:pPr>
      <w:proofErr w:type="spellStart"/>
      <w:r w:rsidRPr="00B8498A">
        <w:rPr>
          <w:rFonts w:asciiTheme="minorHAnsi" w:hAnsiTheme="minorHAnsi" w:cstheme="minorHAnsi"/>
          <w:b/>
          <w:sz w:val="21"/>
          <w:szCs w:val="21"/>
        </w:rPr>
        <w:t>AccountClosure</w:t>
      </w:r>
      <w:proofErr w:type="spellEnd"/>
      <w:r w:rsidR="00783102" w:rsidRPr="00B8498A">
        <w:rPr>
          <w:rFonts w:asciiTheme="minorHAnsi" w:hAnsiTheme="minorHAnsi" w:cstheme="minorHAnsi"/>
          <w:b/>
          <w:sz w:val="21"/>
          <w:szCs w:val="21"/>
        </w:rPr>
        <w:t xml:space="preserve"> Applicatio</w:t>
      </w:r>
      <w:r w:rsidR="002F2E5C" w:rsidRPr="00B8498A">
        <w:rPr>
          <w:rFonts w:asciiTheme="minorHAnsi" w:hAnsiTheme="minorHAnsi" w:cstheme="minorHAnsi"/>
          <w:b/>
          <w:sz w:val="21"/>
          <w:szCs w:val="21"/>
        </w:rPr>
        <w:t>n</w:t>
      </w:r>
    </w:p>
    <w:p w14:paraId="39174B15" w14:textId="23F75F1E" w:rsidR="008B3576" w:rsidRPr="00B8498A" w:rsidRDefault="008B3576" w:rsidP="00B8498A">
      <w:pPr>
        <w:jc w:val="both"/>
        <w:rPr>
          <w:rFonts w:asciiTheme="minorHAnsi" w:hAnsiTheme="minorHAnsi" w:cstheme="minorHAnsi"/>
          <w:b/>
          <w:sz w:val="21"/>
          <w:szCs w:val="21"/>
        </w:rPr>
      </w:pPr>
      <w:r w:rsidRPr="00B8498A">
        <w:rPr>
          <w:rFonts w:asciiTheme="minorHAnsi" w:hAnsiTheme="minorHAnsi" w:cstheme="minorHAnsi"/>
          <w:b/>
          <w:sz w:val="21"/>
          <w:szCs w:val="21"/>
        </w:rPr>
        <w:t xml:space="preserve">CLIENT: </w:t>
      </w:r>
      <w:proofErr w:type="spellStart"/>
      <w:r w:rsidRPr="00B8498A">
        <w:rPr>
          <w:rFonts w:asciiTheme="minorHAnsi" w:hAnsiTheme="minorHAnsi" w:cstheme="minorHAnsi"/>
          <w:b/>
          <w:sz w:val="21"/>
          <w:szCs w:val="21"/>
        </w:rPr>
        <w:t>IntoXaLock</w:t>
      </w:r>
      <w:proofErr w:type="spellEnd"/>
      <w:r w:rsidRPr="00B8498A">
        <w:rPr>
          <w:rFonts w:asciiTheme="minorHAnsi" w:hAnsiTheme="minorHAnsi" w:cstheme="minorHAnsi"/>
          <w:b/>
          <w:sz w:val="21"/>
          <w:szCs w:val="21"/>
        </w:rPr>
        <w:t xml:space="preserve">, Inc., </w:t>
      </w:r>
      <w:proofErr w:type="spellStart"/>
      <w:r w:rsidRPr="00B8498A">
        <w:rPr>
          <w:rFonts w:asciiTheme="minorHAnsi" w:hAnsiTheme="minorHAnsi" w:cstheme="minorHAnsi"/>
          <w:b/>
          <w:sz w:val="21"/>
          <w:szCs w:val="21"/>
        </w:rPr>
        <w:t>Urbundale</w:t>
      </w:r>
      <w:proofErr w:type="spellEnd"/>
      <w:r w:rsidRPr="00B8498A">
        <w:rPr>
          <w:rFonts w:asciiTheme="minorHAnsi" w:hAnsiTheme="minorHAnsi" w:cstheme="minorHAnsi"/>
          <w:b/>
          <w:sz w:val="21"/>
          <w:szCs w:val="21"/>
        </w:rPr>
        <w:t xml:space="preserve">, IA </w:t>
      </w:r>
    </w:p>
    <w:p w14:paraId="6927A22E" w14:textId="77777777" w:rsidR="008474E8" w:rsidRPr="00B8498A" w:rsidRDefault="008474E8" w:rsidP="00B8498A">
      <w:pPr>
        <w:jc w:val="both"/>
        <w:rPr>
          <w:rFonts w:asciiTheme="minorHAnsi" w:hAnsiTheme="minorHAnsi" w:cstheme="minorHAnsi"/>
          <w:b/>
          <w:bCs/>
          <w:sz w:val="21"/>
          <w:szCs w:val="21"/>
        </w:rPr>
      </w:pPr>
    </w:p>
    <w:p w14:paraId="3085BFD0" w14:textId="4C53BA89" w:rsidR="008474E8" w:rsidRPr="00B8498A" w:rsidRDefault="0010209C" w:rsidP="00B8498A">
      <w:pPr>
        <w:jc w:val="both"/>
        <w:rPr>
          <w:rFonts w:asciiTheme="minorHAnsi" w:hAnsiTheme="minorHAnsi" w:cstheme="minorHAnsi"/>
          <w:sz w:val="21"/>
          <w:szCs w:val="21"/>
        </w:rPr>
      </w:pPr>
      <w:proofErr w:type="spellStart"/>
      <w:r w:rsidRPr="00B8498A">
        <w:rPr>
          <w:rFonts w:asciiTheme="minorHAnsi" w:hAnsiTheme="minorHAnsi" w:cstheme="minorHAnsi"/>
          <w:b/>
          <w:sz w:val="21"/>
          <w:szCs w:val="21"/>
        </w:rPr>
        <w:t>IntoxaLock</w:t>
      </w:r>
      <w:proofErr w:type="spellEnd"/>
      <w:r w:rsidRPr="00B8498A">
        <w:rPr>
          <w:rFonts w:asciiTheme="minorHAnsi" w:hAnsiTheme="minorHAnsi" w:cstheme="minorHAnsi"/>
          <w:sz w:val="21"/>
          <w:szCs w:val="21"/>
        </w:rPr>
        <w:t xml:space="preserve"> is a </w:t>
      </w:r>
      <w:r w:rsidR="001B555D" w:rsidRPr="00B8498A">
        <w:rPr>
          <w:rFonts w:asciiTheme="minorHAnsi" w:hAnsiTheme="minorHAnsi" w:cstheme="minorHAnsi"/>
          <w:sz w:val="21"/>
          <w:szCs w:val="21"/>
        </w:rPr>
        <w:t>top-rated</w:t>
      </w:r>
      <w:r w:rsidRPr="00B8498A">
        <w:rPr>
          <w:rFonts w:asciiTheme="minorHAnsi" w:hAnsiTheme="minorHAnsi" w:cstheme="minorHAnsi"/>
          <w:sz w:val="21"/>
          <w:szCs w:val="21"/>
        </w:rPr>
        <w:t xml:space="preserve"> ignition interlock device provider, Ignition interlock devices allow you to continue driving legally after getting a DUI. Many states require ignition interlock devices, or car breathalyzers, as a way to regain your driving privileges after a DUI. An ignition interlock device is a breathalyzer for your vehicle. It requires you to blow into the device before starting your car and helps you drive safely by not allowing your vehicle to start if you are under the influence of alcohol.</w:t>
      </w:r>
    </w:p>
    <w:p w14:paraId="161C6721" w14:textId="77777777" w:rsidR="008474E8" w:rsidRPr="00B8498A" w:rsidRDefault="008474E8" w:rsidP="00B8498A">
      <w:pPr>
        <w:jc w:val="both"/>
        <w:rPr>
          <w:rFonts w:asciiTheme="minorHAnsi" w:hAnsiTheme="minorHAnsi" w:cstheme="minorHAnsi"/>
          <w:sz w:val="21"/>
          <w:szCs w:val="21"/>
        </w:rPr>
      </w:pPr>
    </w:p>
    <w:p w14:paraId="4062889B" w14:textId="4DA5E046" w:rsidR="0010209C" w:rsidRPr="00B8498A" w:rsidRDefault="008474E8" w:rsidP="00B8498A">
      <w:pPr>
        <w:jc w:val="both"/>
        <w:rPr>
          <w:rFonts w:asciiTheme="minorHAnsi" w:hAnsiTheme="minorHAnsi" w:cstheme="minorHAnsi"/>
          <w:sz w:val="21"/>
          <w:szCs w:val="21"/>
        </w:rPr>
      </w:pPr>
      <w:r w:rsidRPr="00B8498A">
        <w:rPr>
          <w:rFonts w:asciiTheme="minorHAnsi" w:hAnsiTheme="minorHAnsi" w:cstheme="minorHAnsi"/>
          <w:sz w:val="21"/>
          <w:szCs w:val="21"/>
        </w:rPr>
        <w:t xml:space="preserve">The </w:t>
      </w:r>
      <w:proofErr w:type="spellStart"/>
      <w:r w:rsidR="0010209C" w:rsidRPr="00B8498A">
        <w:rPr>
          <w:rFonts w:asciiTheme="minorHAnsi" w:hAnsiTheme="minorHAnsi" w:cstheme="minorHAnsi"/>
          <w:b/>
          <w:sz w:val="21"/>
          <w:szCs w:val="21"/>
        </w:rPr>
        <w:t>AccountClosure</w:t>
      </w:r>
      <w:proofErr w:type="spellEnd"/>
      <w:r w:rsidR="0010209C" w:rsidRPr="00B8498A">
        <w:rPr>
          <w:rFonts w:asciiTheme="minorHAnsi" w:hAnsiTheme="minorHAnsi" w:cstheme="minorHAnsi"/>
          <w:b/>
          <w:sz w:val="21"/>
          <w:szCs w:val="21"/>
        </w:rPr>
        <w:t xml:space="preserve"> Tool &amp; Service</w:t>
      </w:r>
      <w:r w:rsidRPr="00B8498A">
        <w:rPr>
          <w:rFonts w:asciiTheme="minorHAnsi" w:hAnsiTheme="minorHAnsi" w:cstheme="minorHAnsi"/>
          <w:sz w:val="21"/>
          <w:szCs w:val="21"/>
        </w:rPr>
        <w:t xml:space="preserve"> Application is used </w:t>
      </w:r>
      <w:r w:rsidR="0070225E" w:rsidRPr="00B8498A">
        <w:rPr>
          <w:rFonts w:asciiTheme="minorHAnsi" w:hAnsiTheme="minorHAnsi" w:cstheme="minorHAnsi"/>
          <w:sz w:val="21"/>
          <w:szCs w:val="21"/>
        </w:rPr>
        <w:t>to eliminate extremely manual Account closing process with many opportunities for automation and error proofing for t</w:t>
      </w:r>
      <w:r w:rsidR="0070305E" w:rsidRPr="00B8498A">
        <w:rPr>
          <w:rFonts w:asciiTheme="minorHAnsi" w:hAnsiTheme="minorHAnsi" w:cstheme="minorHAnsi"/>
          <w:sz w:val="21"/>
          <w:szCs w:val="21"/>
        </w:rPr>
        <w:t xml:space="preserve">he customers service department and also migrated some features from existing CST </w:t>
      </w:r>
      <w:r w:rsidR="000D2698" w:rsidRPr="00B8498A">
        <w:rPr>
          <w:rFonts w:asciiTheme="minorHAnsi" w:hAnsiTheme="minorHAnsi" w:cstheme="minorHAnsi"/>
          <w:sz w:val="21"/>
          <w:szCs w:val="21"/>
        </w:rPr>
        <w:t xml:space="preserve">VBA to </w:t>
      </w:r>
      <w:r w:rsidR="0070305E" w:rsidRPr="00B8498A">
        <w:rPr>
          <w:rFonts w:asciiTheme="minorHAnsi" w:hAnsiTheme="minorHAnsi" w:cstheme="minorHAnsi"/>
          <w:sz w:val="21"/>
          <w:szCs w:val="21"/>
        </w:rPr>
        <w:t>MS Access application.</w:t>
      </w:r>
    </w:p>
    <w:p w14:paraId="008BCEF4" w14:textId="77777777" w:rsidR="008474E8" w:rsidRPr="00B8498A" w:rsidRDefault="008474E8" w:rsidP="00B8498A">
      <w:pPr>
        <w:jc w:val="both"/>
        <w:rPr>
          <w:rFonts w:asciiTheme="minorHAnsi" w:hAnsiTheme="minorHAnsi" w:cstheme="minorHAnsi"/>
          <w:sz w:val="21"/>
          <w:szCs w:val="21"/>
        </w:rPr>
      </w:pPr>
    </w:p>
    <w:p w14:paraId="0E8F27AF" w14:textId="77777777" w:rsidR="008474E8" w:rsidRPr="00B8498A" w:rsidRDefault="008474E8" w:rsidP="00B8498A">
      <w:pPr>
        <w:tabs>
          <w:tab w:val="num" w:pos="450"/>
          <w:tab w:val="num" w:pos="720"/>
          <w:tab w:val="num" w:pos="990"/>
        </w:tabs>
        <w:jc w:val="both"/>
        <w:rPr>
          <w:rFonts w:asciiTheme="minorHAnsi" w:hAnsiTheme="minorHAnsi" w:cstheme="minorHAnsi"/>
          <w:b/>
          <w:bCs/>
          <w:i/>
          <w:sz w:val="21"/>
          <w:szCs w:val="21"/>
        </w:rPr>
      </w:pPr>
      <w:r w:rsidRPr="00B8498A">
        <w:rPr>
          <w:rFonts w:asciiTheme="minorHAnsi" w:hAnsiTheme="minorHAnsi" w:cstheme="minorHAnsi"/>
          <w:b/>
          <w:bCs/>
          <w:i/>
          <w:sz w:val="21"/>
          <w:szCs w:val="21"/>
        </w:rPr>
        <w:t xml:space="preserve">Responsibilities: </w:t>
      </w:r>
    </w:p>
    <w:p w14:paraId="24F20B2A" w14:textId="77777777" w:rsidR="008474E8" w:rsidRPr="00B8498A" w:rsidRDefault="008474E8"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 xml:space="preserve">Responsible for requirements development and testing, and code review through client acceptance. </w:t>
      </w:r>
    </w:p>
    <w:p w14:paraId="74A31E23" w14:textId="77777777" w:rsidR="008474E8" w:rsidRPr="00B8498A" w:rsidRDefault="008474E8"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 xml:space="preserve">Working closely with client's </w:t>
      </w:r>
      <w:r w:rsidR="0070225E" w:rsidRPr="00B8498A">
        <w:rPr>
          <w:rFonts w:asciiTheme="minorHAnsi" w:hAnsiTheme="minorHAnsi" w:cstheme="minorHAnsi"/>
          <w:bCs/>
          <w:sz w:val="21"/>
          <w:szCs w:val="21"/>
        </w:rPr>
        <w:t xml:space="preserve">Business Analyst, </w:t>
      </w:r>
      <w:r w:rsidRPr="00B8498A">
        <w:rPr>
          <w:rFonts w:asciiTheme="minorHAnsi" w:hAnsiTheme="minorHAnsi" w:cstheme="minorHAnsi"/>
          <w:bCs/>
          <w:sz w:val="21"/>
          <w:szCs w:val="21"/>
        </w:rPr>
        <w:t>Technical Manager</w:t>
      </w:r>
      <w:r w:rsidR="0070225E" w:rsidRPr="00B8498A">
        <w:rPr>
          <w:rFonts w:asciiTheme="minorHAnsi" w:hAnsiTheme="minorHAnsi" w:cstheme="minorHAnsi"/>
          <w:bCs/>
          <w:sz w:val="21"/>
          <w:szCs w:val="21"/>
        </w:rPr>
        <w:t xml:space="preserve"> to</w:t>
      </w:r>
      <w:r w:rsidRPr="00B8498A">
        <w:rPr>
          <w:rFonts w:asciiTheme="minorHAnsi" w:hAnsiTheme="minorHAnsi" w:cstheme="minorHAnsi"/>
          <w:bCs/>
          <w:sz w:val="21"/>
          <w:szCs w:val="21"/>
        </w:rPr>
        <w:t xml:space="preserve"> ensure that the assigned work items are delivered as per schedule with highest caliber to ensure client satisfaction.</w:t>
      </w:r>
    </w:p>
    <w:p w14:paraId="30C81F09" w14:textId="77777777" w:rsidR="008474E8" w:rsidRPr="00B8498A" w:rsidRDefault="008474E8"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Taking complete responsibility to develop and implement best pract</w:t>
      </w:r>
      <w:r w:rsidR="0070225E" w:rsidRPr="00B8498A">
        <w:rPr>
          <w:rFonts w:asciiTheme="minorHAnsi" w:hAnsiTheme="minorHAnsi" w:cstheme="minorHAnsi"/>
          <w:bCs/>
          <w:sz w:val="21"/>
          <w:szCs w:val="21"/>
        </w:rPr>
        <w:t>ices techniques to deliver code and</w:t>
      </w:r>
      <w:r w:rsidRPr="00B8498A">
        <w:rPr>
          <w:rFonts w:asciiTheme="minorHAnsi" w:hAnsiTheme="minorHAnsi" w:cstheme="minorHAnsi"/>
          <w:bCs/>
          <w:sz w:val="21"/>
          <w:szCs w:val="21"/>
        </w:rPr>
        <w:t xml:space="preserve"> resolve issues. </w:t>
      </w:r>
    </w:p>
    <w:p w14:paraId="085B7750" w14:textId="03A4830D" w:rsidR="008474E8" w:rsidRPr="00B8498A" w:rsidRDefault="008474E8"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 xml:space="preserve">Developed complete </w:t>
      </w:r>
      <w:r w:rsidR="00755641" w:rsidRPr="00B8498A">
        <w:rPr>
          <w:rFonts w:asciiTheme="minorHAnsi" w:hAnsiTheme="minorHAnsi" w:cstheme="minorHAnsi"/>
          <w:bCs/>
          <w:sz w:val="21"/>
          <w:szCs w:val="21"/>
        </w:rPr>
        <w:t xml:space="preserve">new </w:t>
      </w:r>
      <w:r w:rsidRPr="00B8498A">
        <w:rPr>
          <w:rFonts w:asciiTheme="minorHAnsi" w:hAnsiTheme="minorHAnsi" w:cstheme="minorHAnsi"/>
          <w:bCs/>
          <w:sz w:val="21"/>
          <w:szCs w:val="21"/>
        </w:rPr>
        <w:t xml:space="preserve">code using visual studio </w:t>
      </w:r>
      <w:r w:rsidR="0070225E" w:rsidRPr="00B8498A">
        <w:rPr>
          <w:rFonts w:asciiTheme="minorHAnsi" w:hAnsiTheme="minorHAnsi" w:cstheme="minorHAnsi"/>
          <w:bCs/>
          <w:sz w:val="21"/>
          <w:szCs w:val="21"/>
        </w:rPr>
        <w:t>ADO.Net, WCF Service, WPF</w:t>
      </w:r>
      <w:r w:rsidR="00755641" w:rsidRPr="00B8498A">
        <w:rPr>
          <w:rFonts w:asciiTheme="minorHAnsi" w:hAnsiTheme="minorHAnsi" w:cstheme="minorHAnsi"/>
          <w:bCs/>
          <w:sz w:val="21"/>
          <w:szCs w:val="21"/>
        </w:rPr>
        <w:t xml:space="preserve"> </w:t>
      </w:r>
      <w:r w:rsidRPr="00B8498A">
        <w:rPr>
          <w:rFonts w:asciiTheme="minorHAnsi" w:hAnsiTheme="minorHAnsi" w:cstheme="minorHAnsi"/>
          <w:bCs/>
          <w:sz w:val="21"/>
          <w:szCs w:val="21"/>
        </w:rPr>
        <w:t xml:space="preserve">and SQL </w:t>
      </w:r>
      <w:r w:rsidR="00755641" w:rsidRPr="00B8498A">
        <w:rPr>
          <w:rFonts w:asciiTheme="minorHAnsi" w:hAnsiTheme="minorHAnsi" w:cstheme="minorHAnsi"/>
          <w:bCs/>
          <w:sz w:val="21"/>
          <w:szCs w:val="21"/>
        </w:rPr>
        <w:t>Server</w:t>
      </w:r>
      <w:r w:rsidR="00420053" w:rsidRPr="00B8498A">
        <w:rPr>
          <w:rFonts w:asciiTheme="minorHAnsi" w:hAnsiTheme="minorHAnsi" w:cstheme="minorHAnsi"/>
          <w:bCs/>
          <w:sz w:val="21"/>
          <w:szCs w:val="21"/>
        </w:rPr>
        <w:t>.</w:t>
      </w:r>
    </w:p>
    <w:p w14:paraId="321C8133" w14:textId="77777777" w:rsidR="00B310B1" w:rsidRDefault="00030DF2" w:rsidP="00B310B1">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 xml:space="preserve">In </w:t>
      </w:r>
      <w:r w:rsidR="0093720F" w:rsidRPr="00B8498A">
        <w:rPr>
          <w:rFonts w:asciiTheme="minorHAnsi" w:hAnsiTheme="minorHAnsi" w:cstheme="minorHAnsi"/>
          <w:bCs/>
          <w:sz w:val="21"/>
          <w:szCs w:val="21"/>
        </w:rPr>
        <w:t xml:space="preserve">WPF </w:t>
      </w:r>
      <w:r w:rsidRPr="00B8498A">
        <w:rPr>
          <w:rFonts w:asciiTheme="minorHAnsi" w:hAnsiTheme="minorHAnsi" w:cstheme="minorHAnsi"/>
          <w:bCs/>
          <w:sz w:val="21"/>
          <w:szCs w:val="21"/>
        </w:rPr>
        <w:t>App layer</w:t>
      </w:r>
      <w:r w:rsidR="00B310B1">
        <w:rPr>
          <w:rFonts w:asciiTheme="minorHAnsi" w:hAnsiTheme="minorHAnsi" w:cstheme="minorHAnsi"/>
          <w:bCs/>
          <w:sz w:val="21"/>
          <w:szCs w:val="21"/>
        </w:rPr>
        <w:t xml:space="preserve"> </w:t>
      </w:r>
      <w:r w:rsidRPr="00B310B1">
        <w:rPr>
          <w:rFonts w:asciiTheme="minorHAnsi" w:hAnsiTheme="minorHAnsi" w:cstheme="minorHAnsi"/>
          <w:bCs/>
          <w:sz w:val="21"/>
          <w:szCs w:val="21"/>
        </w:rPr>
        <w:t>Developed solution based on Prism Library, created and configured to loaded modules, created and showed views in region of the shell window.</w:t>
      </w:r>
    </w:p>
    <w:p w14:paraId="6733D9CF" w14:textId="77777777" w:rsidR="00B310B1" w:rsidRDefault="00030DF2" w:rsidP="00B310B1">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310B1">
        <w:rPr>
          <w:rFonts w:asciiTheme="minorHAnsi" w:hAnsiTheme="minorHAnsi" w:cstheme="minorHAnsi"/>
          <w:bCs/>
          <w:sz w:val="21"/>
          <w:szCs w:val="21"/>
        </w:rPr>
        <w:t>Created Solution Using the Prism Library</w:t>
      </w:r>
    </w:p>
    <w:p w14:paraId="116A2944" w14:textId="2413F8D1" w:rsidR="00B310B1" w:rsidRDefault="00030DF2" w:rsidP="00B310B1">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310B1">
        <w:rPr>
          <w:rFonts w:asciiTheme="minorHAnsi" w:hAnsiTheme="minorHAnsi" w:cstheme="minorHAnsi"/>
          <w:bCs/>
          <w:sz w:val="21"/>
          <w:szCs w:val="21"/>
        </w:rPr>
        <w:t>Created solution with a shell project</w:t>
      </w:r>
      <w:r w:rsidR="00B310B1">
        <w:rPr>
          <w:rFonts w:asciiTheme="minorHAnsi" w:hAnsiTheme="minorHAnsi" w:cstheme="minorHAnsi"/>
          <w:bCs/>
          <w:sz w:val="21"/>
          <w:szCs w:val="21"/>
        </w:rPr>
        <w:t xml:space="preserve"> </w:t>
      </w:r>
      <w:r w:rsidRPr="00B310B1">
        <w:rPr>
          <w:rFonts w:asciiTheme="minorHAnsi" w:hAnsiTheme="minorHAnsi" w:cstheme="minorHAnsi"/>
          <w:bCs/>
          <w:sz w:val="21"/>
          <w:szCs w:val="21"/>
        </w:rPr>
        <w:t>Set up the shell window. In this task, you set up a window, the shell window, to host different user interface (UI) components in a decoupled way.</w:t>
      </w:r>
      <w:r w:rsidR="00E81884">
        <w:rPr>
          <w:rFonts w:asciiTheme="minorHAnsi" w:hAnsiTheme="minorHAnsi" w:cstheme="minorHAnsi"/>
          <w:bCs/>
          <w:sz w:val="21"/>
          <w:szCs w:val="21"/>
        </w:rPr>
        <w:t xml:space="preserve"> </w:t>
      </w:r>
      <w:r w:rsidRPr="00B310B1">
        <w:rPr>
          <w:rFonts w:asciiTheme="minorHAnsi" w:hAnsiTheme="minorHAnsi" w:cstheme="minorHAnsi"/>
          <w:bCs/>
          <w:sz w:val="21"/>
          <w:szCs w:val="21"/>
        </w:rPr>
        <w:t xml:space="preserve">Added region at </w:t>
      </w:r>
      <w:proofErr w:type="spellStart"/>
      <w:r w:rsidRPr="00B310B1">
        <w:rPr>
          <w:rFonts w:asciiTheme="minorHAnsi" w:hAnsiTheme="minorHAnsi" w:cstheme="minorHAnsi"/>
          <w:bCs/>
          <w:sz w:val="21"/>
          <w:szCs w:val="21"/>
        </w:rPr>
        <w:t>ItemsControl</w:t>
      </w:r>
      <w:proofErr w:type="spellEnd"/>
      <w:r w:rsidRPr="00B310B1">
        <w:rPr>
          <w:rFonts w:asciiTheme="minorHAnsi" w:hAnsiTheme="minorHAnsi" w:cstheme="minorHAnsi"/>
          <w:bCs/>
          <w:sz w:val="21"/>
          <w:szCs w:val="21"/>
        </w:rPr>
        <w:t xml:space="preserve"> to the shell window.</w:t>
      </w:r>
    </w:p>
    <w:p w14:paraId="79D0E172" w14:textId="77777777" w:rsidR="00B310B1" w:rsidRDefault="00030DF2" w:rsidP="00B310B1">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310B1">
        <w:rPr>
          <w:rFonts w:asciiTheme="minorHAnsi" w:hAnsiTheme="minorHAnsi" w:cstheme="minorHAnsi"/>
          <w:bCs/>
          <w:sz w:val="21"/>
          <w:szCs w:val="21"/>
        </w:rPr>
        <w:t>Set up the application's bootstrapper. In this task, you set up code that initializes the application.</w:t>
      </w:r>
    </w:p>
    <w:p w14:paraId="4DF4955F" w14:textId="77777777" w:rsidR="00B310B1" w:rsidRDefault="00030DF2" w:rsidP="00B310B1">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310B1">
        <w:rPr>
          <w:rFonts w:asciiTheme="minorHAnsi" w:hAnsiTheme="minorHAnsi" w:cstheme="minorHAnsi"/>
          <w:bCs/>
          <w:sz w:val="21"/>
          <w:szCs w:val="21"/>
        </w:rPr>
        <w:t xml:space="preserve">Worked to Customize Views with the same </w:t>
      </w:r>
      <w:proofErr w:type="spellStart"/>
      <w:r w:rsidRPr="00B310B1">
        <w:rPr>
          <w:rFonts w:asciiTheme="minorHAnsi" w:hAnsiTheme="minorHAnsi" w:cstheme="minorHAnsi"/>
          <w:bCs/>
          <w:sz w:val="21"/>
          <w:szCs w:val="21"/>
        </w:rPr>
        <w:t>ViewModels</w:t>
      </w:r>
      <w:proofErr w:type="spellEnd"/>
      <w:r w:rsidRPr="00B310B1">
        <w:rPr>
          <w:rFonts w:asciiTheme="minorHAnsi" w:hAnsiTheme="minorHAnsi" w:cstheme="minorHAnsi"/>
          <w:bCs/>
          <w:sz w:val="21"/>
          <w:szCs w:val="21"/>
        </w:rPr>
        <w:t xml:space="preserve"> allowing completely different visual representations of the same functionality depending on what different customers want. </w:t>
      </w:r>
    </w:p>
    <w:p w14:paraId="0A810FB2" w14:textId="77777777" w:rsidR="00B310B1" w:rsidRDefault="00030DF2" w:rsidP="00B310B1">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310B1">
        <w:rPr>
          <w:rFonts w:asciiTheme="minorHAnsi" w:hAnsiTheme="minorHAnsi" w:cstheme="minorHAnsi"/>
          <w:bCs/>
          <w:sz w:val="21"/>
          <w:szCs w:val="21"/>
        </w:rPr>
        <w:t xml:space="preserve">Worked on Re-using both the Views and the </w:t>
      </w:r>
      <w:proofErr w:type="spellStart"/>
      <w:r w:rsidRPr="00B310B1">
        <w:rPr>
          <w:rFonts w:asciiTheme="minorHAnsi" w:hAnsiTheme="minorHAnsi" w:cstheme="minorHAnsi"/>
          <w:bCs/>
          <w:sz w:val="21"/>
          <w:szCs w:val="21"/>
        </w:rPr>
        <w:t>ViewModels</w:t>
      </w:r>
      <w:proofErr w:type="spellEnd"/>
      <w:r w:rsidRPr="00B310B1">
        <w:rPr>
          <w:rFonts w:asciiTheme="minorHAnsi" w:hAnsiTheme="minorHAnsi" w:cstheme="minorHAnsi"/>
          <w:bCs/>
          <w:sz w:val="21"/>
          <w:szCs w:val="21"/>
        </w:rPr>
        <w:t xml:space="preserve"> that have higher potential for re-use than if the Visual and non-Visual functionality were mixed, since e.g. a non-visual functionality usually would not be able to make use of a functionality that contains a Visual part to it.</w:t>
      </w:r>
    </w:p>
    <w:p w14:paraId="7CB65119" w14:textId="77777777" w:rsidR="00B310B1" w:rsidRDefault="00030DF2" w:rsidP="00B310B1">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310B1">
        <w:rPr>
          <w:rFonts w:asciiTheme="minorHAnsi" w:hAnsiTheme="minorHAnsi" w:cstheme="minorHAnsi"/>
          <w:bCs/>
          <w:sz w:val="21"/>
          <w:szCs w:val="21"/>
        </w:rPr>
        <w:t xml:space="preserve">Worked on Separating the UI design and development as to work with multiple developers and designers as clearly as possible, at first developed to produce an application with the crudest possible GUI. Then designed, using expression blend tool to modify the GUI (Views) without touching any non-visual code. </w:t>
      </w:r>
    </w:p>
    <w:p w14:paraId="5D216751" w14:textId="34A0179A" w:rsidR="00030DF2" w:rsidRPr="00B310B1" w:rsidRDefault="00030DF2" w:rsidP="00B310B1">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310B1">
        <w:rPr>
          <w:rFonts w:asciiTheme="minorHAnsi" w:hAnsiTheme="minorHAnsi" w:cstheme="minorHAnsi"/>
          <w:bCs/>
          <w:sz w:val="21"/>
          <w:szCs w:val="21"/>
        </w:rPr>
        <w:t xml:space="preserve">Testing the Visual(View) application is not easy, Unit </w:t>
      </w:r>
      <w:r w:rsidR="00B310B1" w:rsidRPr="00B310B1">
        <w:rPr>
          <w:rFonts w:asciiTheme="minorHAnsi" w:hAnsiTheme="minorHAnsi" w:cstheme="minorHAnsi"/>
          <w:bCs/>
          <w:sz w:val="21"/>
          <w:szCs w:val="21"/>
        </w:rPr>
        <w:t>Tested the</w:t>
      </w:r>
      <w:r w:rsidRPr="00B310B1">
        <w:rPr>
          <w:rFonts w:asciiTheme="minorHAnsi" w:hAnsiTheme="minorHAnsi" w:cstheme="minorHAnsi"/>
          <w:bCs/>
          <w:sz w:val="21"/>
          <w:szCs w:val="21"/>
        </w:rPr>
        <w:t xml:space="preserve"> </w:t>
      </w:r>
      <w:proofErr w:type="spellStart"/>
      <w:r w:rsidRPr="00B310B1">
        <w:rPr>
          <w:rFonts w:asciiTheme="minorHAnsi" w:hAnsiTheme="minorHAnsi" w:cstheme="minorHAnsi"/>
          <w:bCs/>
          <w:sz w:val="21"/>
          <w:szCs w:val="21"/>
        </w:rPr>
        <w:t>ViewModel</w:t>
      </w:r>
      <w:proofErr w:type="spellEnd"/>
      <w:r w:rsidRPr="00B310B1">
        <w:rPr>
          <w:rFonts w:asciiTheme="minorHAnsi" w:hAnsiTheme="minorHAnsi" w:cstheme="minorHAnsi"/>
          <w:bCs/>
          <w:sz w:val="21"/>
          <w:szCs w:val="21"/>
        </w:rPr>
        <w:t xml:space="preserve"> as View - </w:t>
      </w:r>
      <w:proofErr w:type="spellStart"/>
      <w:r w:rsidRPr="00B310B1">
        <w:rPr>
          <w:rFonts w:asciiTheme="minorHAnsi" w:hAnsiTheme="minorHAnsi" w:cstheme="minorHAnsi"/>
          <w:bCs/>
          <w:sz w:val="21"/>
          <w:szCs w:val="21"/>
        </w:rPr>
        <w:t>ViewModel</w:t>
      </w:r>
      <w:proofErr w:type="spellEnd"/>
      <w:r w:rsidRPr="00B310B1">
        <w:rPr>
          <w:rFonts w:asciiTheme="minorHAnsi" w:hAnsiTheme="minorHAnsi" w:cstheme="minorHAnsi"/>
          <w:bCs/>
          <w:sz w:val="21"/>
          <w:szCs w:val="21"/>
        </w:rPr>
        <w:t xml:space="preserve"> separation allows. So, Unit tested most of the important </w:t>
      </w:r>
      <w:proofErr w:type="spellStart"/>
      <w:r w:rsidRPr="00B310B1">
        <w:rPr>
          <w:rFonts w:asciiTheme="minorHAnsi" w:hAnsiTheme="minorHAnsi" w:cstheme="minorHAnsi"/>
          <w:bCs/>
          <w:sz w:val="21"/>
          <w:szCs w:val="21"/>
        </w:rPr>
        <w:t>ViewModel</w:t>
      </w:r>
      <w:proofErr w:type="spellEnd"/>
      <w:r w:rsidRPr="00B310B1">
        <w:rPr>
          <w:rFonts w:asciiTheme="minorHAnsi" w:hAnsiTheme="minorHAnsi" w:cstheme="minorHAnsi"/>
          <w:bCs/>
          <w:sz w:val="21"/>
          <w:szCs w:val="21"/>
        </w:rPr>
        <w:t xml:space="preserve"> functionality Since the </w:t>
      </w:r>
      <w:proofErr w:type="spellStart"/>
      <w:r w:rsidRPr="00B310B1">
        <w:rPr>
          <w:rFonts w:asciiTheme="minorHAnsi" w:hAnsiTheme="minorHAnsi" w:cstheme="minorHAnsi"/>
          <w:bCs/>
          <w:sz w:val="21"/>
          <w:szCs w:val="21"/>
        </w:rPr>
        <w:t>ViewModel</w:t>
      </w:r>
      <w:proofErr w:type="spellEnd"/>
      <w:r w:rsidRPr="00B310B1">
        <w:rPr>
          <w:rFonts w:asciiTheme="minorHAnsi" w:hAnsiTheme="minorHAnsi" w:cstheme="minorHAnsi"/>
          <w:bCs/>
          <w:sz w:val="21"/>
          <w:szCs w:val="21"/>
        </w:rPr>
        <w:t xml:space="preserve"> is in-charge of the interactions with the rest of the application. And also the Views are tested only for the visual features, e.g. colors, animations, etc.</w:t>
      </w:r>
    </w:p>
    <w:p w14:paraId="5F8DE64A" w14:textId="77777777" w:rsidR="00030DF2" w:rsidRPr="00B8498A" w:rsidRDefault="00030DF2" w:rsidP="00B8498A">
      <w:pPr>
        <w:shd w:val="clear" w:color="auto" w:fill="FFFFFF"/>
        <w:tabs>
          <w:tab w:val="left" w:pos="450"/>
          <w:tab w:val="left" w:pos="720"/>
          <w:tab w:val="left" w:pos="990"/>
          <w:tab w:val="left" w:pos="1350"/>
          <w:tab w:val="left" w:pos="5370"/>
        </w:tabs>
        <w:suppressAutoHyphens/>
        <w:spacing w:line="240" w:lineRule="exact"/>
        <w:ind w:left="1440" w:right="-288"/>
        <w:jc w:val="both"/>
        <w:rPr>
          <w:rFonts w:asciiTheme="minorHAnsi" w:hAnsiTheme="minorHAnsi" w:cstheme="minorHAnsi"/>
          <w:bCs/>
          <w:sz w:val="21"/>
          <w:szCs w:val="21"/>
        </w:rPr>
      </w:pPr>
    </w:p>
    <w:p w14:paraId="46F0433B" w14:textId="77777777" w:rsidR="00B310B1" w:rsidRDefault="002C559B" w:rsidP="00B310B1">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lastRenderedPageBreak/>
        <w:t xml:space="preserve">In </w:t>
      </w:r>
      <w:r w:rsidR="004E4A0B" w:rsidRPr="00B8498A">
        <w:rPr>
          <w:rFonts w:asciiTheme="minorHAnsi" w:hAnsiTheme="minorHAnsi" w:cstheme="minorHAnsi"/>
          <w:bCs/>
          <w:sz w:val="21"/>
          <w:szCs w:val="21"/>
        </w:rPr>
        <w:t>WCF(</w:t>
      </w:r>
      <w:r w:rsidRPr="00B8498A">
        <w:rPr>
          <w:rFonts w:asciiTheme="minorHAnsi" w:hAnsiTheme="minorHAnsi" w:cstheme="minorHAnsi"/>
          <w:bCs/>
          <w:sz w:val="21"/>
          <w:szCs w:val="21"/>
        </w:rPr>
        <w:t>SOA</w:t>
      </w:r>
      <w:r w:rsidR="004E4A0B" w:rsidRPr="00B8498A">
        <w:rPr>
          <w:rFonts w:asciiTheme="minorHAnsi" w:hAnsiTheme="minorHAnsi" w:cstheme="minorHAnsi"/>
          <w:bCs/>
          <w:sz w:val="21"/>
          <w:szCs w:val="21"/>
        </w:rPr>
        <w:t>)</w:t>
      </w:r>
      <w:r w:rsidRPr="00B8498A">
        <w:rPr>
          <w:rFonts w:asciiTheme="minorHAnsi" w:hAnsiTheme="minorHAnsi" w:cstheme="minorHAnsi"/>
          <w:bCs/>
          <w:sz w:val="21"/>
          <w:szCs w:val="21"/>
        </w:rPr>
        <w:t xml:space="preserve"> </w:t>
      </w:r>
      <w:proofErr w:type="spellStart"/>
      <w:r w:rsidRPr="00B8498A">
        <w:rPr>
          <w:rFonts w:asciiTheme="minorHAnsi" w:hAnsiTheme="minorHAnsi" w:cstheme="minorHAnsi"/>
          <w:bCs/>
          <w:sz w:val="21"/>
          <w:szCs w:val="21"/>
        </w:rPr>
        <w:t>layer</w:t>
      </w:r>
      <w:r w:rsidRPr="00B310B1">
        <w:rPr>
          <w:rFonts w:asciiTheme="minorHAnsi" w:hAnsiTheme="minorHAnsi" w:cstheme="minorHAnsi"/>
          <w:bCs/>
          <w:sz w:val="21"/>
          <w:szCs w:val="21"/>
        </w:rPr>
        <w:t>Developed</w:t>
      </w:r>
      <w:proofErr w:type="spellEnd"/>
      <w:r w:rsidRPr="00B310B1">
        <w:rPr>
          <w:rFonts w:asciiTheme="minorHAnsi" w:hAnsiTheme="minorHAnsi" w:cstheme="minorHAnsi"/>
          <w:bCs/>
          <w:sz w:val="21"/>
          <w:szCs w:val="21"/>
        </w:rPr>
        <w:t xml:space="preserve"> Service interface layer to include the service contracts and operation contracts that are used to define the service interfaces that exposes at the service boundary. Data contracts are also defined to pass in and out of the service. Fault contracts also defined at this layer for any exception is expected to be thrown outside of the service.</w:t>
      </w:r>
    </w:p>
    <w:p w14:paraId="1908C5C3" w14:textId="77777777" w:rsidR="00B310B1" w:rsidRDefault="002C559B" w:rsidP="00B310B1">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310B1">
        <w:rPr>
          <w:rFonts w:asciiTheme="minorHAnsi" w:hAnsiTheme="minorHAnsi" w:cstheme="minorHAnsi"/>
          <w:bCs/>
          <w:sz w:val="21"/>
          <w:szCs w:val="21"/>
        </w:rPr>
        <w:t>Developed Business logic layer to apply the actual business logic to the service operations. It checks the preconditions of each operation, perform business activities, and return any necessary results to the caller of the service.</w:t>
      </w:r>
    </w:p>
    <w:p w14:paraId="566B03FB" w14:textId="2F2AD3B6" w:rsidR="002C559B" w:rsidRPr="00B310B1" w:rsidRDefault="002C559B" w:rsidP="00B310B1">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310B1">
        <w:rPr>
          <w:rFonts w:asciiTheme="minorHAnsi" w:hAnsiTheme="minorHAnsi" w:cstheme="minorHAnsi"/>
          <w:bCs/>
          <w:sz w:val="21"/>
          <w:szCs w:val="21"/>
        </w:rPr>
        <w:t>Developed Data access layer to take care of all of the tasks needed to access the underlying databases. It uses a specific data adapter to query and update the databases. This layer handles connections to databases, transaction processing, and concurrency controlling as neither the service interface layer nor the business logic layer needs to worry about these things.</w:t>
      </w:r>
    </w:p>
    <w:p w14:paraId="37FCDFC6" w14:textId="09FCE619" w:rsidR="00755641" w:rsidRPr="00B8498A" w:rsidRDefault="00755641"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 xml:space="preserve">New enhancements applied to </w:t>
      </w:r>
      <w:r w:rsidR="009C5673" w:rsidRPr="00B8498A">
        <w:rPr>
          <w:rFonts w:asciiTheme="minorHAnsi" w:hAnsiTheme="minorHAnsi" w:cstheme="minorHAnsi"/>
          <w:bCs/>
          <w:sz w:val="21"/>
          <w:szCs w:val="21"/>
        </w:rPr>
        <w:t xml:space="preserve">CST </w:t>
      </w:r>
      <w:r w:rsidRPr="00B8498A">
        <w:rPr>
          <w:rFonts w:asciiTheme="minorHAnsi" w:hAnsiTheme="minorHAnsi" w:cstheme="minorHAnsi"/>
          <w:bCs/>
          <w:sz w:val="21"/>
          <w:szCs w:val="21"/>
        </w:rPr>
        <w:t>VBA to MS Access</w:t>
      </w:r>
      <w:r w:rsidR="009C5673" w:rsidRPr="00B8498A">
        <w:rPr>
          <w:rFonts w:asciiTheme="minorHAnsi" w:hAnsiTheme="minorHAnsi" w:cstheme="minorHAnsi"/>
          <w:bCs/>
          <w:sz w:val="21"/>
          <w:szCs w:val="21"/>
        </w:rPr>
        <w:t xml:space="preserve"> Application</w:t>
      </w:r>
      <w:r w:rsidRPr="00B8498A">
        <w:rPr>
          <w:rFonts w:asciiTheme="minorHAnsi" w:hAnsiTheme="minorHAnsi" w:cstheme="minorHAnsi"/>
          <w:bCs/>
          <w:sz w:val="21"/>
          <w:szCs w:val="21"/>
        </w:rPr>
        <w:t xml:space="preserve"> and SQL Server.</w:t>
      </w:r>
    </w:p>
    <w:p w14:paraId="7B21931B" w14:textId="77777777" w:rsidR="008474E8" w:rsidRPr="00B8498A" w:rsidRDefault="008474E8"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 xml:space="preserve">Responsible to work in an extremely fast-paced environment while exceeding client expectations using Microsoft .NET Technologies. </w:t>
      </w:r>
    </w:p>
    <w:p w14:paraId="52156D64" w14:textId="77777777" w:rsidR="008474E8" w:rsidRPr="00B8498A" w:rsidRDefault="008474E8" w:rsidP="00B8498A">
      <w:pPr>
        <w:tabs>
          <w:tab w:val="num" w:pos="450"/>
          <w:tab w:val="num" w:pos="720"/>
          <w:tab w:val="num" w:pos="990"/>
        </w:tabs>
        <w:jc w:val="both"/>
        <w:rPr>
          <w:rFonts w:asciiTheme="minorHAnsi" w:hAnsiTheme="minorHAnsi" w:cstheme="minorHAnsi"/>
          <w:bCs/>
          <w:sz w:val="21"/>
          <w:szCs w:val="21"/>
        </w:rPr>
      </w:pPr>
    </w:p>
    <w:p w14:paraId="1B127577" w14:textId="3A6EFABB" w:rsidR="008474E8" w:rsidRPr="00B8498A" w:rsidRDefault="008474E8" w:rsidP="00B8498A">
      <w:pPr>
        <w:jc w:val="both"/>
        <w:rPr>
          <w:rFonts w:asciiTheme="minorHAnsi" w:hAnsiTheme="minorHAnsi" w:cstheme="minorHAnsi"/>
          <w:sz w:val="21"/>
          <w:szCs w:val="21"/>
        </w:rPr>
      </w:pPr>
      <w:r w:rsidRPr="00B8498A">
        <w:rPr>
          <w:rFonts w:asciiTheme="minorHAnsi" w:hAnsiTheme="minorHAnsi" w:cstheme="minorHAnsi"/>
          <w:b/>
          <w:bCs/>
          <w:sz w:val="21"/>
          <w:szCs w:val="21"/>
        </w:rPr>
        <w:t>Environment:</w:t>
      </w:r>
      <w:r w:rsidRPr="00B8498A">
        <w:rPr>
          <w:rFonts w:asciiTheme="minorHAnsi" w:hAnsiTheme="minorHAnsi" w:cstheme="minorHAnsi"/>
          <w:sz w:val="21"/>
          <w:szCs w:val="21"/>
        </w:rPr>
        <w:t xml:space="preserve"> C#.Net 4</w:t>
      </w:r>
      <w:r w:rsidRPr="00B8498A">
        <w:rPr>
          <w:rFonts w:asciiTheme="minorHAnsi" w:hAnsiTheme="minorHAnsi" w:cstheme="minorHAnsi"/>
          <w:bCs/>
          <w:sz w:val="21"/>
          <w:szCs w:val="21"/>
        </w:rPr>
        <w:t xml:space="preserve">.5, </w:t>
      </w:r>
      <w:r w:rsidRPr="00B8498A">
        <w:rPr>
          <w:rFonts w:asciiTheme="minorHAnsi" w:hAnsiTheme="minorHAnsi" w:cstheme="minorHAnsi"/>
          <w:sz w:val="21"/>
          <w:szCs w:val="21"/>
        </w:rPr>
        <w:t>SQL Server 08/2014</w:t>
      </w:r>
      <w:r w:rsidR="00420053" w:rsidRPr="00B8498A">
        <w:rPr>
          <w:rFonts w:asciiTheme="minorHAnsi" w:hAnsiTheme="minorHAnsi" w:cstheme="minorHAnsi"/>
          <w:sz w:val="21"/>
          <w:szCs w:val="21"/>
        </w:rPr>
        <w:t>, XML, Visual Studio 2017</w:t>
      </w:r>
      <w:r w:rsidRPr="00B8498A">
        <w:rPr>
          <w:rFonts w:asciiTheme="minorHAnsi" w:hAnsiTheme="minorHAnsi" w:cstheme="minorHAnsi"/>
          <w:sz w:val="21"/>
          <w:szCs w:val="21"/>
        </w:rPr>
        <w:t xml:space="preserve">, </w:t>
      </w:r>
      <w:r w:rsidR="00420053" w:rsidRPr="00B8498A">
        <w:rPr>
          <w:rFonts w:asciiTheme="minorHAnsi" w:hAnsiTheme="minorHAnsi" w:cstheme="minorHAnsi"/>
          <w:sz w:val="21"/>
          <w:szCs w:val="21"/>
        </w:rPr>
        <w:t>WPF, XAML</w:t>
      </w:r>
      <w:r w:rsidR="00F63782" w:rsidRPr="00B8498A">
        <w:rPr>
          <w:rFonts w:asciiTheme="minorHAnsi" w:hAnsiTheme="minorHAnsi" w:cstheme="minorHAnsi"/>
          <w:sz w:val="21"/>
          <w:szCs w:val="21"/>
        </w:rPr>
        <w:t>, ADO.NET</w:t>
      </w:r>
      <w:r w:rsidR="002832FE" w:rsidRPr="00B8498A">
        <w:rPr>
          <w:rFonts w:asciiTheme="minorHAnsi" w:hAnsiTheme="minorHAnsi" w:cstheme="minorHAnsi"/>
          <w:sz w:val="21"/>
          <w:szCs w:val="21"/>
        </w:rPr>
        <w:t>, WCF</w:t>
      </w:r>
      <w:r w:rsidRPr="00B8498A">
        <w:rPr>
          <w:rFonts w:asciiTheme="minorHAnsi" w:hAnsiTheme="minorHAnsi" w:cstheme="minorHAnsi"/>
          <w:sz w:val="21"/>
          <w:szCs w:val="21"/>
        </w:rPr>
        <w:t xml:space="preserve">, </w:t>
      </w:r>
      <w:r w:rsidR="006F4ABC" w:rsidRPr="00B8498A">
        <w:rPr>
          <w:rFonts w:asciiTheme="minorHAnsi" w:hAnsiTheme="minorHAnsi" w:cstheme="minorHAnsi"/>
          <w:sz w:val="21"/>
          <w:szCs w:val="21"/>
        </w:rPr>
        <w:t>Windows 10, VSTS</w:t>
      </w:r>
      <w:r w:rsidR="00420053" w:rsidRPr="00B8498A">
        <w:rPr>
          <w:rFonts w:asciiTheme="minorHAnsi" w:hAnsiTheme="minorHAnsi" w:cstheme="minorHAnsi"/>
          <w:sz w:val="21"/>
          <w:szCs w:val="21"/>
        </w:rPr>
        <w:t>, VBA, Agile</w:t>
      </w:r>
      <w:r w:rsidRPr="00B8498A">
        <w:rPr>
          <w:rFonts w:asciiTheme="minorHAnsi" w:hAnsiTheme="minorHAnsi" w:cstheme="minorHAnsi"/>
          <w:sz w:val="21"/>
          <w:szCs w:val="21"/>
        </w:rPr>
        <w:t>. </w:t>
      </w:r>
    </w:p>
    <w:p w14:paraId="2E310B6E" w14:textId="04336E65" w:rsidR="008474E8" w:rsidRDefault="008474E8" w:rsidP="00B8498A">
      <w:pPr>
        <w:jc w:val="both"/>
        <w:rPr>
          <w:rFonts w:asciiTheme="minorHAnsi" w:hAnsiTheme="minorHAnsi" w:cstheme="minorHAnsi"/>
          <w:b/>
          <w:bCs/>
          <w:sz w:val="21"/>
          <w:szCs w:val="21"/>
        </w:rPr>
      </w:pPr>
    </w:p>
    <w:p w14:paraId="441EBC5B" w14:textId="77777777" w:rsidR="005300D9" w:rsidRPr="00B8498A" w:rsidRDefault="005300D9" w:rsidP="00B8498A">
      <w:pPr>
        <w:jc w:val="both"/>
        <w:rPr>
          <w:rFonts w:asciiTheme="minorHAnsi" w:hAnsiTheme="minorHAnsi" w:cstheme="minorHAnsi"/>
          <w:b/>
          <w:bCs/>
          <w:sz w:val="21"/>
          <w:szCs w:val="21"/>
        </w:rPr>
      </w:pPr>
    </w:p>
    <w:p w14:paraId="2A905374" w14:textId="0E6B53D3" w:rsidR="0023163B" w:rsidRPr="00B8498A" w:rsidRDefault="00311D15" w:rsidP="00B8498A">
      <w:pPr>
        <w:jc w:val="both"/>
        <w:rPr>
          <w:rFonts w:asciiTheme="minorHAnsi" w:hAnsiTheme="minorHAnsi" w:cstheme="minorHAnsi"/>
          <w:b/>
          <w:bCs/>
          <w:sz w:val="21"/>
          <w:szCs w:val="21"/>
        </w:rPr>
      </w:pPr>
      <w:r w:rsidRPr="00B8498A">
        <w:rPr>
          <w:rFonts w:asciiTheme="minorHAnsi" w:hAnsiTheme="minorHAnsi" w:cstheme="minorHAnsi"/>
          <w:b/>
          <w:sz w:val="21"/>
          <w:szCs w:val="21"/>
        </w:rPr>
        <w:t>Utility</w:t>
      </w:r>
      <w:r w:rsidR="0023163B" w:rsidRPr="00B8498A">
        <w:rPr>
          <w:rFonts w:asciiTheme="minorHAnsi" w:hAnsiTheme="minorHAnsi" w:cstheme="minorHAnsi"/>
          <w:b/>
          <w:bCs/>
          <w:sz w:val="21"/>
          <w:szCs w:val="21"/>
        </w:rPr>
        <w:t xml:space="preserve"> </w:t>
      </w:r>
      <w:r w:rsidR="000A7CD4" w:rsidRPr="00B8498A">
        <w:rPr>
          <w:rFonts w:asciiTheme="minorHAnsi" w:hAnsiTheme="minorHAnsi" w:cstheme="minorHAnsi"/>
          <w:b/>
          <w:bCs/>
          <w:sz w:val="21"/>
          <w:szCs w:val="21"/>
        </w:rPr>
        <w:t>Application</w:t>
      </w:r>
    </w:p>
    <w:p w14:paraId="78D4FD9E" w14:textId="7A8AC4A6" w:rsidR="008B3576" w:rsidRPr="00B8498A" w:rsidRDefault="008B3576" w:rsidP="00B8498A">
      <w:pPr>
        <w:jc w:val="both"/>
        <w:rPr>
          <w:rFonts w:asciiTheme="minorHAnsi" w:hAnsiTheme="minorHAnsi" w:cstheme="minorHAnsi"/>
          <w:b/>
          <w:sz w:val="21"/>
          <w:szCs w:val="21"/>
        </w:rPr>
      </w:pPr>
      <w:r w:rsidRPr="00B8498A">
        <w:rPr>
          <w:rFonts w:asciiTheme="minorHAnsi" w:hAnsiTheme="minorHAnsi" w:cstheme="minorHAnsi"/>
          <w:b/>
          <w:sz w:val="21"/>
          <w:szCs w:val="21"/>
        </w:rPr>
        <w:t>CLIENT: Kuder, Inc</w:t>
      </w:r>
      <w:r w:rsidR="00E81884">
        <w:rPr>
          <w:rFonts w:asciiTheme="minorHAnsi" w:hAnsiTheme="minorHAnsi" w:cstheme="minorHAnsi"/>
          <w:b/>
          <w:sz w:val="21"/>
          <w:szCs w:val="21"/>
        </w:rPr>
        <w:t>.</w:t>
      </w:r>
      <w:r w:rsidRPr="00B8498A">
        <w:rPr>
          <w:rFonts w:asciiTheme="minorHAnsi" w:hAnsiTheme="minorHAnsi" w:cstheme="minorHAnsi"/>
          <w:b/>
          <w:sz w:val="21"/>
          <w:szCs w:val="21"/>
        </w:rPr>
        <w:t xml:space="preserve"> Adel, IA </w:t>
      </w:r>
    </w:p>
    <w:p w14:paraId="7DDE5078" w14:textId="77777777" w:rsidR="0023163B" w:rsidRPr="00B8498A" w:rsidRDefault="0023163B" w:rsidP="00B8498A">
      <w:pPr>
        <w:jc w:val="both"/>
        <w:rPr>
          <w:rFonts w:asciiTheme="minorHAnsi" w:hAnsiTheme="minorHAnsi" w:cstheme="minorHAnsi"/>
          <w:b/>
          <w:bCs/>
          <w:sz w:val="21"/>
          <w:szCs w:val="21"/>
        </w:rPr>
      </w:pPr>
    </w:p>
    <w:p w14:paraId="54C208CC" w14:textId="521B9A10" w:rsidR="0023163B" w:rsidRPr="00B8498A" w:rsidRDefault="00A17ED3" w:rsidP="00B8498A">
      <w:pPr>
        <w:jc w:val="both"/>
        <w:rPr>
          <w:rFonts w:asciiTheme="minorHAnsi" w:hAnsiTheme="minorHAnsi" w:cstheme="minorHAnsi"/>
          <w:sz w:val="21"/>
          <w:szCs w:val="21"/>
        </w:rPr>
      </w:pPr>
      <w:r w:rsidRPr="00B8498A">
        <w:rPr>
          <w:rFonts w:asciiTheme="minorHAnsi" w:hAnsiTheme="minorHAnsi" w:cstheme="minorHAnsi"/>
          <w:b/>
          <w:sz w:val="21"/>
          <w:szCs w:val="21"/>
        </w:rPr>
        <w:t>Kuder</w:t>
      </w:r>
      <w:r w:rsidRPr="00B8498A">
        <w:rPr>
          <w:rFonts w:asciiTheme="minorHAnsi" w:hAnsiTheme="minorHAnsi" w:cstheme="minorHAnsi"/>
          <w:sz w:val="21"/>
          <w:szCs w:val="21"/>
        </w:rPr>
        <w:t xml:space="preserve"> is a career guidance </w:t>
      </w:r>
      <w:r w:rsidR="00DB3568" w:rsidRPr="00B8498A">
        <w:rPr>
          <w:rFonts w:asciiTheme="minorHAnsi" w:hAnsiTheme="minorHAnsi" w:cstheme="minorHAnsi"/>
          <w:sz w:val="21"/>
          <w:szCs w:val="21"/>
        </w:rPr>
        <w:t xml:space="preserve">content management system </w:t>
      </w:r>
      <w:r w:rsidRPr="00B8498A">
        <w:rPr>
          <w:rFonts w:asciiTheme="minorHAnsi" w:hAnsiTheme="minorHAnsi" w:cstheme="minorHAnsi"/>
          <w:sz w:val="21"/>
          <w:szCs w:val="21"/>
        </w:rPr>
        <w:t>solutions provider offer comprehensive tools and resources for career planners at all life stages while supporting collaboration between education, business, and community stakeholders to drive economic success. Kuder’s customizable products and services reflect a commitment to encouraging lifelong learning, development, and achievement</w:t>
      </w:r>
      <w:r w:rsidR="0023163B" w:rsidRPr="00B8498A">
        <w:rPr>
          <w:rFonts w:asciiTheme="minorHAnsi" w:hAnsiTheme="minorHAnsi" w:cstheme="minorHAnsi"/>
          <w:sz w:val="21"/>
          <w:szCs w:val="21"/>
        </w:rPr>
        <w:t xml:space="preserve">. </w:t>
      </w:r>
    </w:p>
    <w:p w14:paraId="32D86808" w14:textId="77777777" w:rsidR="0023163B" w:rsidRPr="00B8498A" w:rsidRDefault="0023163B" w:rsidP="00B8498A">
      <w:pPr>
        <w:jc w:val="both"/>
        <w:rPr>
          <w:rFonts w:asciiTheme="minorHAnsi" w:hAnsiTheme="minorHAnsi" w:cstheme="minorHAnsi"/>
          <w:sz w:val="21"/>
          <w:szCs w:val="21"/>
        </w:rPr>
      </w:pPr>
    </w:p>
    <w:p w14:paraId="331BC04A" w14:textId="03CFD334" w:rsidR="0023163B" w:rsidRPr="00B8498A" w:rsidRDefault="0023163B" w:rsidP="00B8498A">
      <w:pPr>
        <w:jc w:val="both"/>
        <w:rPr>
          <w:rFonts w:asciiTheme="minorHAnsi" w:hAnsiTheme="minorHAnsi" w:cstheme="minorHAnsi"/>
          <w:sz w:val="21"/>
          <w:szCs w:val="21"/>
        </w:rPr>
      </w:pPr>
      <w:r w:rsidRPr="00B8498A">
        <w:rPr>
          <w:rFonts w:asciiTheme="minorHAnsi" w:hAnsiTheme="minorHAnsi" w:cstheme="minorHAnsi"/>
          <w:sz w:val="21"/>
          <w:szCs w:val="21"/>
        </w:rPr>
        <w:t xml:space="preserve">The </w:t>
      </w:r>
      <w:r w:rsidR="00311D15" w:rsidRPr="00B8498A">
        <w:rPr>
          <w:rFonts w:asciiTheme="minorHAnsi" w:hAnsiTheme="minorHAnsi" w:cstheme="minorHAnsi"/>
          <w:b/>
          <w:sz w:val="21"/>
          <w:szCs w:val="21"/>
        </w:rPr>
        <w:t>Utility 2.0</w:t>
      </w:r>
      <w:r w:rsidRPr="00B8498A">
        <w:rPr>
          <w:rFonts w:asciiTheme="minorHAnsi" w:hAnsiTheme="minorHAnsi" w:cstheme="minorHAnsi"/>
          <w:sz w:val="21"/>
          <w:szCs w:val="21"/>
        </w:rPr>
        <w:t xml:space="preserve"> Application is used </w:t>
      </w:r>
      <w:r w:rsidR="00914E4E" w:rsidRPr="00B8498A">
        <w:rPr>
          <w:rFonts w:asciiTheme="minorHAnsi" w:hAnsiTheme="minorHAnsi" w:cstheme="minorHAnsi"/>
          <w:sz w:val="21"/>
          <w:szCs w:val="21"/>
        </w:rPr>
        <w:t>migrating</w:t>
      </w:r>
      <w:r w:rsidR="00DB3568" w:rsidRPr="00B8498A">
        <w:rPr>
          <w:rFonts w:asciiTheme="minorHAnsi" w:hAnsiTheme="minorHAnsi" w:cstheme="minorHAnsi"/>
          <w:sz w:val="21"/>
          <w:szCs w:val="21"/>
        </w:rPr>
        <w:t xml:space="preserve"> CMS</w:t>
      </w:r>
      <w:r w:rsidR="00914E4E" w:rsidRPr="00B8498A">
        <w:rPr>
          <w:rFonts w:asciiTheme="minorHAnsi" w:hAnsiTheme="minorHAnsi" w:cstheme="minorHAnsi"/>
          <w:sz w:val="21"/>
          <w:szCs w:val="21"/>
        </w:rPr>
        <w:t xml:space="preserve"> </w:t>
      </w:r>
      <w:r w:rsidR="00311D15" w:rsidRPr="00B8498A">
        <w:rPr>
          <w:rFonts w:asciiTheme="minorHAnsi" w:hAnsiTheme="minorHAnsi" w:cstheme="minorHAnsi"/>
          <w:sz w:val="21"/>
          <w:szCs w:val="21"/>
        </w:rPr>
        <w:t xml:space="preserve">data from old version systems to newly </w:t>
      </w:r>
      <w:r w:rsidR="00914E4E" w:rsidRPr="00B8498A">
        <w:rPr>
          <w:rFonts w:asciiTheme="minorHAnsi" w:hAnsiTheme="minorHAnsi" w:cstheme="minorHAnsi"/>
          <w:sz w:val="21"/>
          <w:szCs w:val="21"/>
        </w:rPr>
        <w:t>upgraded</w:t>
      </w:r>
      <w:r w:rsidR="00311D15" w:rsidRPr="00B8498A">
        <w:rPr>
          <w:rFonts w:asciiTheme="minorHAnsi" w:hAnsiTheme="minorHAnsi" w:cstheme="minorHAnsi"/>
          <w:sz w:val="21"/>
          <w:szCs w:val="21"/>
        </w:rPr>
        <w:t xml:space="preserve"> </w:t>
      </w:r>
      <w:r w:rsidR="00DB3568" w:rsidRPr="00B8498A">
        <w:rPr>
          <w:rFonts w:asciiTheme="minorHAnsi" w:hAnsiTheme="minorHAnsi" w:cstheme="minorHAnsi"/>
          <w:sz w:val="21"/>
          <w:szCs w:val="21"/>
        </w:rPr>
        <w:t xml:space="preserve">Content Management Systems </w:t>
      </w:r>
      <w:r w:rsidR="00311D15" w:rsidRPr="00B8498A">
        <w:rPr>
          <w:rFonts w:asciiTheme="minorHAnsi" w:hAnsiTheme="minorHAnsi" w:cstheme="minorHAnsi"/>
          <w:sz w:val="21"/>
          <w:szCs w:val="21"/>
        </w:rPr>
        <w:t>application systems for different organization portals</w:t>
      </w:r>
      <w:r w:rsidRPr="00B8498A">
        <w:rPr>
          <w:rFonts w:asciiTheme="minorHAnsi" w:hAnsiTheme="minorHAnsi" w:cstheme="minorHAnsi"/>
          <w:sz w:val="21"/>
          <w:szCs w:val="21"/>
        </w:rPr>
        <w:t xml:space="preserve">. </w:t>
      </w:r>
    </w:p>
    <w:p w14:paraId="5CF913F9" w14:textId="77777777" w:rsidR="0023163B" w:rsidRPr="00B8498A" w:rsidRDefault="0023163B" w:rsidP="00B8498A">
      <w:pPr>
        <w:jc w:val="both"/>
        <w:rPr>
          <w:rFonts w:asciiTheme="minorHAnsi" w:hAnsiTheme="minorHAnsi" w:cstheme="minorHAnsi"/>
          <w:sz w:val="21"/>
          <w:szCs w:val="21"/>
        </w:rPr>
      </w:pPr>
    </w:p>
    <w:p w14:paraId="5A802BE5" w14:textId="77777777" w:rsidR="0023163B" w:rsidRPr="00B8498A" w:rsidRDefault="0023163B" w:rsidP="00B8498A">
      <w:pPr>
        <w:tabs>
          <w:tab w:val="num" w:pos="450"/>
          <w:tab w:val="num" w:pos="720"/>
          <w:tab w:val="num" w:pos="990"/>
        </w:tabs>
        <w:jc w:val="both"/>
        <w:rPr>
          <w:rFonts w:asciiTheme="minorHAnsi" w:hAnsiTheme="minorHAnsi" w:cstheme="minorHAnsi"/>
          <w:b/>
          <w:bCs/>
          <w:i/>
          <w:sz w:val="21"/>
          <w:szCs w:val="21"/>
        </w:rPr>
      </w:pPr>
      <w:r w:rsidRPr="00B8498A">
        <w:rPr>
          <w:rFonts w:asciiTheme="minorHAnsi" w:hAnsiTheme="minorHAnsi" w:cstheme="minorHAnsi"/>
          <w:b/>
          <w:bCs/>
          <w:i/>
          <w:sz w:val="21"/>
          <w:szCs w:val="21"/>
        </w:rPr>
        <w:t xml:space="preserve">Responsibilities: </w:t>
      </w:r>
    </w:p>
    <w:p w14:paraId="0220D460" w14:textId="77777777" w:rsidR="0023163B" w:rsidRPr="00B8498A" w:rsidRDefault="0023163B"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 xml:space="preserve">Responsible for requirements gathering, Design, development and testing, and code review through client acceptance. </w:t>
      </w:r>
    </w:p>
    <w:p w14:paraId="408014BB" w14:textId="3460E4B9" w:rsidR="0023163B" w:rsidRPr="00B8498A" w:rsidRDefault="0023163B"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 xml:space="preserve">Working closely with client's Technical </w:t>
      </w:r>
      <w:r w:rsidR="00497DF4" w:rsidRPr="00B8498A">
        <w:rPr>
          <w:rFonts w:asciiTheme="minorHAnsi" w:hAnsiTheme="minorHAnsi" w:cstheme="minorHAnsi"/>
          <w:bCs/>
          <w:sz w:val="21"/>
          <w:szCs w:val="21"/>
        </w:rPr>
        <w:t>Manager</w:t>
      </w:r>
      <w:r w:rsidRPr="00B8498A">
        <w:rPr>
          <w:rFonts w:asciiTheme="minorHAnsi" w:hAnsiTheme="minorHAnsi" w:cstheme="minorHAnsi"/>
          <w:bCs/>
          <w:sz w:val="21"/>
          <w:szCs w:val="21"/>
        </w:rPr>
        <w:t xml:space="preserve"> and demonstrates both Technical and Management knowledge to ensure that the assigned work items are delivered as per schedule with highest caliber to ensure client satisfaction.</w:t>
      </w:r>
    </w:p>
    <w:p w14:paraId="0CA82A13" w14:textId="77777777" w:rsidR="0023163B" w:rsidRPr="00B8498A" w:rsidRDefault="0023163B"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 xml:space="preserve">Taking complete responsibility to identify, develop and implement best practices techniques to deliver code, optimize solutions, increase efficiencies, mitigate risks and resolve issues. </w:t>
      </w:r>
    </w:p>
    <w:p w14:paraId="2A62C0BE" w14:textId="2F720938" w:rsidR="0023163B" w:rsidRPr="00B8498A" w:rsidRDefault="0023163B"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Developed complete code and</w:t>
      </w:r>
      <w:r w:rsidR="00497DF4" w:rsidRPr="00B8498A">
        <w:rPr>
          <w:rFonts w:asciiTheme="minorHAnsi" w:hAnsiTheme="minorHAnsi" w:cstheme="minorHAnsi"/>
          <w:bCs/>
          <w:sz w:val="21"/>
          <w:szCs w:val="21"/>
        </w:rPr>
        <w:t xml:space="preserve"> optimization techniques </w:t>
      </w:r>
      <w:r w:rsidRPr="00B8498A">
        <w:rPr>
          <w:rFonts w:asciiTheme="minorHAnsi" w:hAnsiTheme="minorHAnsi" w:cstheme="minorHAnsi"/>
          <w:bCs/>
          <w:sz w:val="21"/>
          <w:szCs w:val="21"/>
        </w:rPr>
        <w:t>using visual studio</w:t>
      </w:r>
      <w:r w:rsidR="00497DF4" w:rsidRPr="00B8498A">
        <w:rPr>
          <w:rFonts w:asciiTheme="minorHAnsi" w:hAnsiTheme="minorHAnsi" w:cstheme="minorHAnsi"/>
          <w:bCs/>
          <w:sz w:val="21"/>
          <w:szCs w:val="21"/>
        </w:rPr>
        <w:t xml:space="preserve"> Entity Framework</w:t>
      </w:r>
      <w:r w:rsidR="008658EF" w:rsidRPr="00B8498A">
        <w:rPr>
          <w:rFonts w:asciiTheme="minorHAnsi" w:hAnsiTheme="minorHAnsi" w:cstheme="minorHAnsi"/>
          <w:bCs/>
          <w:sz w:val="21"/>
          <w:szCs w:val="21"/>
        </w:rPr>
        <w:t>, multithreading, parallel processing</w:t>
      </w:r>
      <w:r w:rsidRPr="00B8498A">
        <w:rPr>
          <w:rFonts w:asciiTheme="minorHAnsi" w:hAnsiTheme="minorHAnsi" w:cstheme="minorHAnsi"/>
          <w:bCs/>
          <w:sz w:val="21"/>
          <w:szCs w:val="21"/>
        </w:rPr>
        <w:t xml:space="preserve"> and SQL </w:t>
      </w:r>
      <w:r w:rsidR="00420053" w:rsidRPr="00B8498A">
        <w:rPr>
          <w:rFonts w:asciiTheme="minorHAnsi" w:hAnsiTheme="minorHAnsi" w:cstheme="minorHAnsi"/>
          <w:bCs/>
          <w:sz w:val="21"/>
          <w:szCs w:val="21"/>
        </w:rPr>
        <w:t>Server in Agile Environment.</w:t>
      </w:r>
    </w:p>
    <w:p w14:paraId="29890873" w14:textId="77777777" w:rsidR="0023163B" w:rsidRPr="00B8498A" w:rsidRDefault="0023163B"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 xml:space="preserve">Responsible to work in an extremely fast-paced environment while exceeding client expectations using Microsoft .NET Technologies. </w:t>
      </w:r>
    </w:p>
    <w:p w14:paraId="0915EBF0" w14:textId="77777777" w:rsidR="0023163B" w:rsidRPr="00B8498A" w:rsidRDefault="0023163B" w:rsidP="00B8498A">
      <w:pPr>
        <w:tabs>
          <w:tab w:val="num" w:pos="450"/>
          <w:tab w:val="num" w:pos="720"/>
          <w:tab w:val="num" w:pos="990"/>
        </w:tabs>
        <w:jc w:val="both"/>
        <w:rPr>
          <w:rFonts w:asciiTheme="minorHAnsi" w:hAnsiTheme="minorHAnsi" w:cstheme="minorHAnsi"/>
          <w:bCs/>
          <w:sz w:val="21"/>
          <w:szCs w:val="21"/>
        </w:rPr>
      </w:pPr>
    </w:p>
    <w:p w14:paraId="29090698" w14:textId="14155094" w:rsidR="0023163B" w:rsidRPr="00B8498A" w:rsidRDefault="0023163B" w:rsidP="00B8498A">
      <w:pPr>
        <w:jc w:val="both"/>
        <w:rPr>
          <w:rFonts w:asciiTheme="minorHAnsi" w:hAnsiTheme="minorHAnsi" w:cstheme="minorHAnsi"/>
          <w:sz w:val="21"/>
          <w:szCs w:val="21"/>
        </w:rPr>
      </w:pPr>
      <w:r w:rsidRPr="00B8498A">
        <w:rPr>
          <w:rFonts w:asciiTheme="minorHAnsi" w:hAnsiTheme="minorHAnsi" w:cstheme="minorHAnsi"/>
          <w:b/>
          <w:bCs/>
          <w:sz w:val="21"/>
          <w:szCs w:val="21"/>
        </w:rPr>
        <w:t>Environment:</w:t>
      </w:r>
      <w:r w:rsidRPr="00B8498A">
        <w:rPr>
          <w:rFonts w:asciiTheme="minorHAnsi" w:hAnsiTheme="minorHAnsi" w:cstheme="minorHAnsi"/>
          <w:sz w:val="21"/>
          <w:szCs w:val="21"/>
        </w:rPr>
        <w:t xml:space="preserve"> C#.Net 4</w:t>
      </w:r>
      <w:r w:rsidRPr="00B8498A">
        <w:rPr>
          <w:rFonts w:asciiTheme="minorHAnsi" w:hAnsiTheme="minorHAnsi" w:cstheme="minorHAnsi"/>
          <w:bCs/>
          <w:sz w:val="21"/>
          <w:szCs w:val="21"/>
        </w:rPr>
        <w:t xml:space="preserve">.5, </w:t>
      </w:r>
      <w:r w:rsidRPr="00B8498A">
        <w:rPr>
          <w:rFonts w:asciiTheme="minorHAnsi" w:hAnsiTheme="minorHAnsi" w:cstheme="minorHAnsi"/>
          <w:sz w:val="21"/>
          <w:szCs w:val="21"/>
        </w:rPr>
        <w:t xml:space="preserve">SQL Server 08/2014, XML, Visual Studio 2015, Win Forms, </w:t>
      </w:r>
      <w:r w:rsidR="00DB3568" w:rsidRPr="00B8498A">
        <w:rPr>
          <w:rFonts w:asciiTheme="minorHAnsi" w:hAnsiTheme="minorHAnsi" w:cstheme="minorHAnsi"/>
          <w:sz w:val="21"/>
          <w:szCs w:val="21"/>
        </w:rPr>
        <w:t>CMS</w:t>
      </w:r>
      <w:r w:rsidRPr="00B8498A">
        <w:rPr>
          <w:rFonts w:asciiTheme="minorHAnsi" w:hAnsiTheme="minorHAnsi" w:cstheme="minorHAnsi"/>
          <w:sz w:val="21"/>
          <w:szCs w:val="21"/>
        </w:rPr>
        <w:t xml:space="preserve">, </w:t>
      </w:r>
      <w:proofErr w:type="spellStart"/>
      <w:r w:rsidRPr="00B8498A">
        <w:rPr>
          <w:rFonts w:asciiTheme="minorHAnsi" w:hAnsiTheme="minorHAnsi" w:cstheme="minorHAnsi"/>
          <w:sz w:val="21"/>
          <w:szCs w:val="21"/>
        </w:rPr>
        <w:t>MSBuild</w:t>
      </w:r>
      <w:proofErr w:type="spellEnd"/>
      <w:r w:rsidRPr="00B8498A">
        <w:rPr>
          <w:rFonts w:asciiTheme="minorHAnsi" w:hAnsiTheme="minorHAnsi" w:cstheme="minorHAnsi"/>
          <w:sz w:val="21"/>
          <w:szCs w:val="21"/>
        </w:rPr>
        <w:t>, Windows 10, Entity Framework</w:t>
      </w:r>
      <w:r w:rsidR="00DE60B2" w:rsidRPr="00B8498A">
        <w:rPr>
          <w:rFonts w:asciiTheme="minorHAnsi" w:hAnsiTheme="minorHAnsi" w:cstheme="minorHAnsi"/>
          <w:sz w:val="21"/>
          <w:szCs w:val="21"/>
        </w:rPr>
        <w:t>. GIT, JIRA, Agile.</w:t>
      </w:r>
    </w:p>
    <w:p w14:paraId="5A4EB5BB" w14:textId="77777777" w:rsidR="0023163B" w:rsidRPr="00B8498A" w:rsidRDefault="0023163B" w:rsidP="00B8498A">
      <w:pPr>
        <w:jc w:val="both"/>
        <w:rPr>
          <w:rFonts w:asciiTheme="minorHAnsi" w:hAnsiTheme="minorHAnsi" w:cstheme="minorHAnsi"/>
          <w:b/>
          <w:bCs/>
          <w:sz w:val="21"/>
          <w:szCs w:val="21"/>
        </w:rPr>
      </w:pPr>
    </w:p>
    <w:p w14:paraId="189EAFD6" w14:textId="77777777" w:rsidR="00B41BAE" w:rsidRPr="00B8498A" w:rsidRDefault="00B41BAE" w:rsidP="00B8498A">
      <w:pPr>
        <w:jc w:val="both"/>
        <w:rPr>
          <w:rFonts w:asciiTheme="minorHAnsi" w:hAnsiTheme="minorHAnsi" w:cstheme="minorHAnsi"/>
          <w:b/>
          <w:bCs/>
          <w:sz w:val="21"/>
          <w:szCs w:val="21"/>
        </w:rPr>
      </w:pPr>
      <w:r w:rsidRPr="00B8498A">
        <w:rPr>
          <w:rFonts w:asciiTheme="minorHAnsi" w:hAnsiTheme="minorHAnsi" w:cstheme="minorHAnsi"/>
          <w:b/>
          <w:bCs/>
          <w:sz w:val="21"/>
          <w:szCs w:val="21"/>
        </w:rPr>
        <w:t>Performed</w:t>
      </w:r>
      <w:r w:rsidR="007459F1" w:rsidRPr="00B8498A">
        <w:rPr>
          <w:rFonts w:asciiTheme="minorHAnsi" w:hAnsiTheme="minorHAnsi" w:cstheme="minorHAnsi"/>
          <w:b/>
          <w:bCs/>
          <w:sz w:val="21"/>
          <w:szCs w:val="21"/>
        </w:rPr>
        <w:t xml:space="preserve"> </w:t>
      </w:r>
      <w:r w:rsidRPr="00B8498A">
        <w:rPr>
          <w:rFonts w:asciiTheme="minorHAnsi" w:hAnsiTheme="minorHAnsi" w:cstheme="minorHAnsi"/>
          <w:b/>
          <w:bCs/>
          <w:sz w:val="21"/>
          <w:szCs w:val="21"/>
        </w:rPr>
        <w:t>as</w:t>
      </w:r>
      <w:r w:rsidR="007459F1" w:rsidRPr="00B8498A">
        <w:rPr>
          <w:rFonts w:asciiTheme="minorHAnsi" w:hAnsiTheme="minorHAnsi" w:cstheme="minorHAnsi"/>
          <w:b/>
          <w:bCs/>
          <w:sz w:val="21"/>
          <w:szCs w:val="21"/>
        </w:rPr>
        <w:t xml:space="preserve"> </w:t>
      </w:r>
      <w:r w:rsidRPr="00B8498A">
        <w:rPr>
          <w:rFonts w:asciiTheme="minorHAnsi" w:hAnsiTheme="minorHAnsi" w:cstheme="minorHAnsi"/>
          <w:b/>
          <w:bCs/>
          <w:sz w:val="21"/>
          <w:szCs w:val="21"/>
        </w:rPr>
        <w:t>a</w:t>
      </w:r>
      <w:r w:rsidR="007459F1" w:rsidRPr="00B8498A">
        <w:rPr>
          <w:rFonts w:asciiTheme="minorHAnsi" w:hAnsiTheme="minorHAnsi" w:cstheme="minorHAnsi"/>
          <w:b/>
          <w:bCs/>
          <w:sz w:val="21"/>
          <w:szCs w:val="21"/>
        </w:rPr>
        <w:t xml:space="preserve"> </w:t>
      </w:r>
      <w:r w:rsidR="00ED7A02" w:rsidRPr="00B8498A">
        <w:rPr>
          <w:rFonts w:asciiTheme="minorHAnsi" w:hAnsiTheme="minorHAnsi" w:cstheme="minorHAnsi"/>
          <w:b/>
          <w:sz w:val="21"/>
          <w:szCs w:val="21"/>
        </w:rPr>
        <w:t xml:space="preserve">Software Developer Consultant </w:t>
      </w:r>
      <w:r w:rsidR="00326B89" w:rsidRPr="00B8498A">
        <w:rPr>
          <w:rFonts w:asciiTheme="minorHAnsi" w:hAnsiTheme="minorHAnsi" w:cstheme="minorHAnsi"/>
          <w:b/>
          <w:bCs/>
          <w:sz w:val="21"/>
          <w:szCs w:val="21"/>
        </w:rPr>
        <w:t xml:space="preserve">for </w:t>
      </w:r>
      <w:r w:rsidR="00ED7A02" w:rsidRPr="00B8498A">
        <w:rPr>
          <w:rFonts w:asciiTheme="minorHAnsi" w:hAnsiTheme="minorHAnsi" w:cstheme="minorHAnsi"/>
          <w:b/>
          <w:sz w:val="21"/>
          <w:szCs w:val="21"/>
        </w:rPr>
        <w:t>CARTS People Fluent Parsing Solution</w:t>
      </w:r>
      <w:r w:rsidR="00ED7A02" w:rsidRPr="00B8498A">
        <w:rPr>
          <w:rFonts w:asciiTheme="minorHAnsi" w:hAnsiTheme="minorHAnsi" w:cstheme="minorHAnsi"/>
          <w:b/>
          <w:bCs/>
          <w:sz w:val="21"/>
          <w:szCs w:val="21"/>
        </w:rPr>
        <w:t xml:space="preserve"> </w:t>
      </w:r>
      <w:r w:rsidRPr="00B8498A">
        <w:rPr>
          <w:rFonts w:asciiTheme="minorHAnsi" w:hAnsiTheme="minorHAnsi" w:cstheme="minorHAnsi"/>
          <w:b/>
          <w:bCs/>
          <w:sz w:val="21"/>
          <w:szCs w:val="21"/>
        </w:rPr>
        <w:t>from</w:t>
      </w:r>
      <w:r w:rsidR="007459F1" w:rsidRPr="00B8498A">
        <w:rPr>
          <w:rFonts w:asciiTheme="minorHAnsi" w:hAnsiTheme="minorHAnsi" w:cstheme="minorHAnsi"/>
          <w:b/>
          <w:bCs/>
          <w:sz w:val="21"/>
          <w:szCs w:val="21"/>
        </w:rPr>
        <w:t xml:space="preserve"> </w:t>
      </w:r>
      <w:r w:rsidR="00ED7A02" w:rsidRPr="00B8498A">
        <w:rPr>
          <w:rFonts w:asciiTheme="minorHAnsi" w:hAnsiTheme="minorHAnsi" w:cstheme="minorHAnsi"/>
          <w:b/>
          <w:bCs/>
          <w:sz w:val="21"/>
          <w:szCs w:val="21"/>
        </w:rPr>
        <w:t xml:space="preserve">11/2016 to </w:t>
      </w:r>
      <w:r w:rsidR="00197D70" w:rsidRPr="00B8498A">
        <w:rPr>
          <w:rFonts w:asciiTheme="minorHAnsi" w:hAnsiTheme="minorHAnsi" w:cstheme="minorHAnsi"/>
          <w:b/>
          <w:bCs/>
          <w:sz w:val="21"/>
          <w:szCs w:val="21"/>
        </w:rPr>
        <w:t>0</w:t>
      </w:r>
      <w:r w:rsidR="00635766" w:rsidRPr="00B8498A">
        <w:rPr>
          <w:rFonts w:asciiTheme="minorHAnsi" w:hAnsiTheme="minorHAnsi" w:cstheme="minorHAnsi"/>
          <w:b/>
          <w:bCs/>
          <w:sz w:val="21"/>
          <w:szCs w:val="21"/>
        </w:rPr>
        <w:t>3</w:t>
      </w:r>
      <w:r w:rsidR="00F56949" w:rsidRPr="00B8498A">
        <w:rPr>
          <w:rFonts w:asciiTheme="minorHAnsi" w:hAnsiTheme="minorHAnsi" w:cstheme="minorHAnsi"/>
          <w:b/>
          <w:bCs/>
          <w:sz w:val="21"/>
          <w:szCs w:val="21"/>
        </w:rPr>
        <w:t>/2017</w:t>
      </w:r>
    </w:p>
    <w:p w14:paraId="09FE7E91" w14:textId="77777777" w:rsidR="008B3576" w:rsidRPr="00B8498A" w:rsidRDefault="008B3576" w:rsidP="00B8498A">
      <w:pPr>
        <w:jc w:val="both"/>
        <w:rPr>
          <w:rFonts w:asciiTheme="minorHAnsi" w:hAnsiTheme="minorHAnsi" w:cstheme="minorHAnsi"/>
          <w:b/>
          <w:sz w:val="21"/>
          <w:szCs w:val="21"/>
        </w:rPr>
      </w:pPr>
      <w:r w:rsidRPr="00B8498A">
        <w:rPr>
          <w:rFonts w:asciiTheme="minorHAnsi" w:hAnsiTheme="minorHAnsi" w:cstheme="minorHAnsi"/>
          <w:b/>
          <w:sz w:val="21"/>
          <w:szCs w:val="21"/>
        </w:rPr>
        <w:t xml:space="preserve">CLIENT: Publix Super Markets, Inc., Lakeland, FL </w:t>
      </w:r>
    </w:p>
    <w:p w14:paraId="1ACC639C" w14:textId="77777777" w:rsidR="00ED7A02" w:rsidRPr="00B8498A" w:rsidRDefault="00ED7A02" w:rsidP="00B8498A">
      <w:pPr>
        <w:jc w:val="both"/>
        <w:rPr>
          <w:rFonts w:asciiTheme="minorHAnsi" w:hAnsiTheme="minorHAnsi" w:cstheme="minorHAnsi"/>
          <w:b/>
          <w:bCs/>
          <w:sz w:val="21"/>
          <w:szCs w:val="21"/>
        </w:rPr>
      </w:pPr>
    </w:p>
    <w:p w14:paraId="2E161A5C" w14:textId="77777777" w:rsidR="00ED7A02" w:rsidRPr="00B8498A" w:rsidRDefault="00ED7A02" w:rsidP="00B8498A">
      <w:pPr>
        <w:jc w:val="both"/>
        <w:rPr>
          <w:rFonts w:asciiTheme="minorHAnsi" w:hAnsiTheme="minorHAnsi" w:cstheme="minorHAnsi"/>
          <w:sz w:val="21"/>
          <w:szCs w:val="21"/>
        </w:rPr>
      </w:pPr>
      <w:r w:rsidRPr="00B8498A">
        <w:rPr>
          <w:rFonts w:asciiTheme="minorHAnsi" w:hAnsiTheme="minorHAnsi" w:cstheme="minorHAnsi"/>
          <w:b/>
          <w:sz w:val="21"/>
          <w:szCs w:val="21"/>
        </w:rPr>
        <w:t>Publix Super Markets</w:t>
      </w:r>
      <w:r w:rsidRPr="00B8498A">
        <w:rPr>
          <w:rFonts w:asciiTheme="minorHAnsi" w:hAnsiTheme="minorHAnsi" w:cstheme="minorHAnsi"/>
          <w:sz w:val="21"/>
          <w:szCs w:val="21"/>
        </w:rPr>
        <w:t xml:space="preserve"> is to be the premier quality food retailer, and support system of manufacturing plants, distribution centers and information systems expanding to serve that growth. </w:t>
      </w:r>
    </w:p>
    <w:p w14:paraId="52F53001" w14:textId="77777777" w:rsidR="00E81884" w:rsidRDefault="00E81884" w:rsidP="00B8498A">
      <w:pPr>
        <w:jc w:val="both"/>
        <w:rPr>
          <w:rFonts w:asciiTheme="minorHAnsi" w:hAnsiTheme="minorHAnsi" w:cstheme="minorHAnsi"/>
          <w:sz w:val="21"/>
          <w:szCs w:val="21"/>
        </w:rPr>
      </w:pPr>
    </w:p>
    <w:p w14:paraId="4C8E5384" w14:textId="480A6C9A" w:rsidR="00ED7A02" w:rsidRPr="00B8498A" w:rsidRDefault="00ED7A02" w:rsidP="00B8498A">
      <w:pPr>
        <w:jc w:val="both"/>
        <w:rPr>
          <w:rFonts w:asciiTheme="minorHAnsi" w:hAnsiTheme="minorHAnsi" w:cstheme="minorHAnsi"/>
          <w:sz w:val="21"/>
          <w:szCs w:val="21"/>
        </w:rPr>
      </w:pPr>
      <w:r w:rsidRPr="00B8498A">
        <w:rPr>
          <w:rFonts w:asciiTheme="minorHAnsi" w:hAnsiTheme="minorHAnsi" w:cstheme="minorHAnsi"/>
          <w:sz w:val="21"/>
          <w:szCs w:val="21"/>
        </w:rPr>
        <w:t xml:space="preserve">The </w:t>
      </w:r>
      <w:r w:rsidRPr="00B8498A">
        <w:rPr>
          <w:rFonts w:asciiTheme="minorHAnsi" w:hAnsiTheme="minorHAnsi" w:cstheme="minorHAnsi"/>
          <w:b/>
          <w:sz w:val="21"/>
          <w:szCs w:val="21"/>
        </w:rPr>
        <w:t>CARTS</w:t>
      </w:r>
      <w:r w:rsidRPr="00B8498A">
        <w:rPr>
          <w:rFonts w:asciiTheme="minorHAnsi" w:hAnsiTheme="minorHAnsi" w:cstheme="minorHAnsi"/>
          <w:sz w:val="21"/>
          <w:szCs w:val="21"/>
        </w:rPr>
        <w:t xml:space="preserve"> Application is used to manage the interview candidate information throughout the selection process. Outlook Contacts module exports data from Outlook current or backup files to the application database. Reports module provides user to access outlook contact information. </w:t>
      </w:r>
    </w:p>
    <w:p w14:paraId="0B26BC82" w14:textId="77777777" w:rsidR="00140D15" w:rsidRPr="00B8498A" w:rsidRDefault="00140D15" w:rsidP="00B8498A">
      <w:pPr>
        <w:jc w:val="both"/>
        <w:rPr>
          <w:rFonts w:asciiTheme="minorHAnsi" w:hAnsiTheme="minorHAnsi" w:cstheme="minorHAnsi"/>
          <w:sz w:val="21"/>
          <w:szCs w:val="21"/>
        </w:rPr>
      </w:pPr>
    </w:p>
    <w:p w14:paraId="413B5E50" w14:textId="77777777" w:rsidR="00BB51CE" w:rsidRPr="00B8498A" w:rsidRDefault="00BB51CE" w:rsidP="00B8498A">
      <w:pPr>
        <w:tabs>
          <w:tab w:val="num" w:pos="450"/>
          <w:tab w:val="num" w:pos="720"/>
          <w:tab w:val="num" w:pos="990"/>
        </w:tabs>
        <w:jc w:val="both"/>
        <w:rPr>
          <w:rFonts w:asciiTheme="minorHAnsi" w:hAnsiTheme="minorHAnsi" w:cstheme="minorHAnsi"/>
          <w:b/>
          <w:bCs/>
          <w:i/>
          <w:sz w:val="21"/>
          <w:szCs w:val="21"/>
        </w:rPr>
      </w:pPr>
      <w:r w:rsidRPr="00B8498A">
        <w:rPr>
          <w:rFonts w:asciiTheme="minorHAnsi" w:hAnsiTheme="minorHAnsi" w:cstheme="minorHAnsi"/>
          <w:b/>
          <w:bCs/>
          <w:i/>
          <w:sz w:val="21"/>
          <w:szCs w:val="21"/>
        </w:rPr>
        <w:t xml:space="preserve">Responsibilities: </w:t>
      </w:r>
    </w:p>
    <w:p w14:paraId="1D9DF0EA"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 xml:space="preserve">Responsible for requirements gathering, Design, development and testing, and code review through client acceptance. </w:t>
      </w:r>
    </w:p>
    <w:p w14:paraId="4F301048"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Working closely with client's Technical Lead/Managers, and demonstrates both Technical and Management knowledge to ensure that the assigned work items are delivered as per schedule with highest caliber to ensure client satisfaction.</w:t>
      </w:r>
    </w:p>
    <w:p w14:paraId="01ED7ABE"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 xml:space="preserve">Taking complete responsibility to identify, develop and implement best practices techniques to deliver code, optimize solutions, increase efficiencies, mitigate risks and resolve issues. </w:t>
      </w:r>
    </w:p>
    <w:p w14:paraId="0E8A83AC"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lastRenderedPageBreak/>
        <w:t xml:space="preserve">Developed complete code and stored procedures, types using visual studio and SQL Server. </w:t>
      </w:r>
    </w:p>
    <w:p w14:paraId="72EA1D3F"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 xml:space="preserve">Responsible to work in an extremely fast-paced environment while exceeding client expectations using Microsoft .NET Technologies. </w:t>
      </w:r>
    </w:p>
    <w:p w14:paraId="1A7100D6" w14:textId="77777777" w:rsidR="00400DAF" w:rsidRPr="00B8498A" w:rsidRDefault="00400DAF" w:rsidP="00B8498A">
      <w:pPr>
        <w:tabs>
          <w:tab w:val="num" w:pos="450"/>
          <w:tab w:val="num" w:pos="720"/>
          <w:tab w:val="num" w:pos="990"/>
        </w:tabs>
        <w:jc w:val="both"/>
        <w:rPr>
          <w:rFonts w:asciiTheme="minorHAnsi" w:hAnsiTheme="minorHAnsi" w:cstheme="minorHAnsi"/>
          <w:bCs/>
          <w:sz w:val="21"/>
          <w:szCs w:val="21"/>
        </w:rPr>
      </w:pPr>
    </w:p>
    <w:p w14:paraId="7C39CA76" w14:textId="716CA13D" w:rsidR="00ED7A02" w:rsidRPr="00B8498A" w:rsidRDefault="00BB51CE" w:rsidP="00B8498A">
      <w:pPr>
        <w:jc w:val="both"/>
        <w:rPr>
          <w:rFonts w:asciiTheme="minorHAnsi" w:hAnsiTheme="minorHAnsi" w:cstheme="minorHAnsi"/>
          <w:sz w:val="21"/>
          <w:szCs w:val="21"/>
        </w:rPr>
      </w:pPr>
      <w:r w:rsidRPr="00B8498A">
        <w:rPr>
          <w:rFonts w:asciiTheme="minorHAnsi" w:hAnsiTheme="minorHAnsi" w:cstheme="minorHAnsi"/>
          <w:b/>
          <w:bCs/>
          <w:sz w:val="21"/>
          <w:szCs w:val="21"/>
        </w:rPr>
        <w:t>Environment:</w:t>
      </w:r>
      <w:r w:rsidR="00ED7A02" w:rsidRPr="00B8498A">
        <w:rPr>
          <w:rFonts w:asciiTheme="minorHAnsi" w:hAnsiTheme="minorHAnsi" w:cstheme="minorHAnsi"/>
          <w:sz w:val="21"/>
          <w:szCs w:val="21"/>
        </w:rPr>
        <w:t xml:space="preserve"> C#.Net 4</w:t>
      </w:r>
      <w:r w:rsidR="00ED7A02" w:rsidRPr="00B8498A">
        <w:rPr>
          <w:rFonts w:asciiTheme="minorHAnsi" w:hAnsiTheme="minorHAnsi" w:cstheme="minorHAnsi"/>
          <w:bCs/>
          <w:sz w:val="21"/>
          <w:szCs w:val="21"/>
        </w:rPr>
        <w:t xml:space="preserve">.5, </w:t>
      </w:r>
      <w:hyperlink r:id="rId9" w:history="1">
        <w:r w:rsidR="00ED7A02" w:rsidRPr="00B8498A">
          <w:rPr>
            <w:rFonts w:asciiTheme="minorHAnsi" w:hAnsiTheme="minorHAnsi" w:cstheme="minorHAnsi"/>
            <w:bCs/>
            <w:sz w:val="21"/>
            <w:szCs w:val="21"/>
          </w:rPr>
          <w:t>ASP.NET</w:t>
        </w:r>
      </w:hyperlink>
      <w:r w:rsidR="00ED7A02" w:rsidRPr="00B8498A">
        <w:rPr>
          <w:rFonts w:asciiTheme="minorHAnsi" w:hAnsiTheme="minorHAnsi" w:cstheme="minorHAnsi"/>
          <w:bCs/>
          <w:sz w:val="21"/>
          <w:szCs w:val="21"/>
        </w:rPr>
        <w:t xml:space="preserve"> 4.</w:t>
      </w:r>
      <w:r w:rsidR="00ED7A02" w:rsidRPr="00B8498A">
        <w:rPr>
          <w:rFonts w:asciiTheme="minorHAnsi" w:hAnsiTheme="minorHAnsi" w:cstheme="minorHAnsi"/>
          <w:sz w:val="21"/>
          <w:szCs w:val="21"/>
        </w:rPr>
        <w:t xml:space="preserve">5, Web Services, SQL Server 08/2012, XML, </w:t>
      </w:r>
      <w:r w:rsidR="00D2514C" w:rsidRPr="00B8498A">
        <w:rPr>
          <w:rFonts w:asciiTheme="minorHAnsi" w:hAnsiTheme="minorHAnsi" w:cstheme="minorHAnsi"/>
          <w:sz w:val="21"/>
          <w:szCs w:val="21"/>
        </w:rPr>
        <w:t>Visual Studio 2015, Win Forms,</w:t>
      </w:r>
      <w:r w:rsidR="00ED7A02" w:rsidRPr="00B8498A">
        <w:rPr>
          <w:rFonts w:asciiTheme="minorHAnsi" w:hAnsiTheme="minorHAnsi" w:cstheme="minorHAnsi"/>
          <w:sz w:val="21"/>
          <w:szCs w:val="21"/>
        </w:rPr>
        <w:t xml:space="preserve"> MS Office Outlook, </w:t>
      </w:r>
      <w:proofErr w:type="spellStart"/>
      <w:r w:rsidR="00ED7A02" w:rsidRPr="00B8498A">
        <w:rPr>
          <w:rFonts w:asciiTheme="minorHAnsi" w:hAnsiTheme="minorHAnsi" w:cstheme="minorHAnsi"/>
          <w:sz w:val="21"/>
          <w:szCs w:val="21"/>
        </w:rPr>
        <w:t>MSBuild</w:t>
      </w:r>
      <w:proofErr w:type="spellEnd"/>
      <w:r w:rsidR="00ED7A02" w:rsidRPr="00B8498A">
        <w:rPr>
          <w:rFonts w:asciiTheme="minorHAnsi" w:hAnsiTheme="minorHAnsi" w:cstheme="minorHAnsi"/>
          <w:sz w:val="21"/>
          <w:szCs w:val="21"/>
        </w:rPr>
        <w:t>, ETL</w:t>
      </w:r>
      <w:r w:rsidR="00760CC0" w:rsidRPr="00B8498A">
        <w:rPr>
          <w:rFonts w:asciiTheme="minorHAnsi" w:hAnsiTheme="minorHAnsi" w:cstheme="minorHAnsi"/>
          <w:sz w:val="21"/>
          <w:szCs w:val="21"/>
        </w:rPr>
        <w:t>, SSRS, Windows 10, PowerShell.</w:t>
      </w:r>
    </w:p>
    <w:p w14:paraId="69D3B230" w14:textId="77777777" w:rsidR="005C2431" w:rsidRPr="00B8498A" w:rsidRDefault="005C2431" w:rsidP="00B8498A">
      <w:pPr>
        <w:jc w:val="both"/>
        <w:rPr>
          <w:rFonts w:asciiTheme="minorHAnsi" w:hAnsiTheme="minorHAnsi" w:cstheme="minorHAnsi"/>
          <w:bCs/>
          <w:sz w:val="21"/>
          <w:szCs w:val="21"/>
        </w:rPr>
      </w:pPr>
    </w:p>
    <w:p w14:paraId="7967C3E2" w14:textId="77777777" w:rsidR="005C2431" w:rsidRPr="00B8498A" w:rsidRDefault="005C2431" w:rsidP="00B8498A">
      <w:pPr>
        <w:jc w:val="both"/>
        <w:rPr>
          <w:rFonts w:asciiTheme="minorHAnsi" w:hAnsiTheme="minorHAnsi" w:cstheme="minorHAnsi"/>
          <w:bCs/>
          <w:sz w:val="21"/>
          <w:szCs w:val="21"/>
        </w:rPr>
      </w:pPr>
    </w:p>
    <w:p w14:paraId="1CD2BD40" w14:textId="77777777" w:rsidR="00400DAF" w:rsidRPr="00B8498A" w:rsidRDefault="00400DAF" w:rsidP="00B8498A">
      <w:p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
          <w:bCs/>
          <w:sz w:val="21"/>
          <w:szCs w:val="21"/>
        </w:rPr>
      </w:pPr>
      <w:r w:rsidRPr="00B8498A">
        <w:rPr>
          <w:rFonts w:asciiTheme="minorHAnsi" w:hAnsiTheme="minorHAnsi" w:cstheme="minorHAnsi"/>
          <w:b/>
          <w:bCs/>
          <w:sz w:val="21"/>
          <w:szCs w:val="21"/>
        </w:rPr>
        <w:t xml:space="preserve">Performed as a </w:t>
      </w:r>
      <w:r w:rsidR="00ED7A02" w:rsidRPr="00B8498A">
        <w:rPr>
          <w:rFonts w:asciiTheme="minorHAnsi" w:hAnsiTheme="minorHAnsi" w:cstheme="minorHAnsi"/>
          <w:b/>
          <w:bCs/>
          <w:sz w:val="21"/>
          <w:szCs w:val="21"/>
        </w:rPr>
        <w:t xml:space="preserve">Technical Lead &amp; Onsite Coordinator </w:t>
      </w:r>
      <w:r w:rsidRPr="00B8498A">
        <w:rPr>
          <w:rFonts w:asciiTheme="minorHAnsi" w:hAnsiTheme="minorHAnsi" w:cstheme="minorHAnsi"/>
          <w:b/>
          <w:bCs/>
          <w:sz w:val="21"/>
          <w:szCs w:val="21"/>
        </w:rPr>
        <w:t xml:space="preserve">for </w:t>
      </w:r>
      <w:r w:rsidR="00ED7A02" w:rsidRPr="00B8498A">
        <w:rPr>
          <w:rFonts w:asciiTheme="minorHAnsi" w:hAnsiTheme="minorHAnsi" w:cstheme="minorHAnsi"/>
          <w:b/>
          <w:bCs/>
          <w:sz w:val="21"/>
          <w:szCs w:val="21"/>
        </w:rPr>
        <w:t xml:space="preserve">CTF/MTD Mortgage Re-Engineering </w:t>
      </w:r>
      <w:r w:rsidRPr="00B8498A">
        <w:rPr>
          <w:rFonts w:asciiTheme="minorHAnsi" w:hAnsiTheme="minorHAnsi" w:cstheme="minorHAnsi"/>
          <w:b/>
          <w:bCs/>
          <w:sz w:val="21"/>
          <w:szCs w:val="21"/>
        </w:rPr>
        <w:t xml:space="preserve">from </w:t>
      </w:r>
      <w:r w:rsidR="00ED7A02" w:rsidRPr="00B8498A">
        <w:rPr>
          <w:rFonts w:asciiTheme="minorHAnsi" w:hAnsiTheme="minorHAnsi" w:cstheme="minorHAnsi"/>
          <w:b/>
          <w:bCs/>
          <w:sz w:val="21"/>
          <w:szCs w:val="21"/>
        </w:rPr>
        <w:t>3/2016 to 10/2016</w:t>
      </w:r>
    </w:p>
    <w:p w14:paraId="7B7C3565" w14:textId="77777777" w:rsidR="00ED7A02" w:rsidRPr="00B8498A" w:rsidRDefault="00ED7A02" w:rsidP="00B8498A">
      <w:p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
          <w:bCs/>
          <w:sz w:val="21"/>
          <w:szCs w:val="21"/>
        </w:rPr>
      </w:pPr>
      <w:r w:rsidRPr="00B8498A">
        <w:rPr>
          <w:rFonts w:asciiTheme="minorHAnsi" w:hAnsiTheme="minorHAnsi" w:cstheme="minorHAnsi"/>
          <w:b/>
          <w:bCs/>
          <w:sz w:val="21"/>
          <w:szCs w:val="21"/>
        </w:rPr>
        <w:t>CLIENT: CGI (PNC MORTGAGE)</w:t>
      </w:r>
      <w:r w:rsidR="004B55B6" w:rsidRPr="00B8498A">
        <w:rPr>
          <w:rFonts w:asciiTheme="minorHAnsi" w:hAnsiTheme="minorHAnsi" w:cstheme="minorHAnsi"/>
          <w:b/>
          <w:sz w:val="21"/>
          <w:szCs w:val="21"/>
        </w:rPr>
        <w:t>, Miamisburg, OH</w:t>
      </w:r>
    </w:p>
    <w:p w14:paraId="51F232C5" w14:textId="77777777" w:rsidR="00ED7A02" w:rsidRPr="00B8498A" w:rsidRDefault="005441F4" w:rsidP="00B8498A">
      <w:pPr>
        <w:tabs>
          <w:tab w:val="left" w:pos="3456"/>
        </w:tabs>
        <w:jc w:val="both"/>
        <w:rPr>
          <w:rFonts w:asciiTheme="minorHAnsi" w:hAnsiTheme="minorHAnsi" w:cstheme="minorHAnsi"/>
          <w:sz w:val="21"/>
          <w:szCs w:val="21"/>
        </w:rPr>
      </w:pPr>
      <w:r w:rsidRPr="00B8498A">
        <w:rPr>
          <w:rFonts w:asciiTheme="minorHAnsi" w:hAnsiTheme="minorHAnsi" w:cstheme="minorHAnsi"/>
          <w:sz w:val="21"/>
          <w:szCs w:val="21"/>
        </w:rPr>
        <w:tab/>
      </w:r>
    </w:p>
    <w:p w14:paraId="53928189" w14:textId="18EA5932" w:rsidR="00ED7A02" w:rsidRPr="00B8498A" w:rsidRDefault="00ED7A02" w:rsidP="00B8498A">
      <w:pPr>
        <w:shd w:val="clear" w:color="auto" w:fill="FFFFFF"/>
        <w:spacing w:line="240" w:lineRule="exact"/>
        <w:jc w:val="both"/>
        <w:rPr>
          <w:rFonts w:asciiTheme="minorHAnsi" w:hAnsiTheme="minorHAnsi" w:cstheme="minorHAnsi"/>
          <w:bCs/>
          <w:spacing w:val="8"/>
          <w:sz w:val="21"/>
          <w:szCs w:val="21"/>
        </w:rPr>
      </w:pPr>
      <w:r w:rsidRPr="00B8498A">
        <w:rPr>
          <w:rFonts w:asciiTheme="minorHAnsi" w:hAnsiTheme="minorHAnsi" w:cstheme="minorHAnsi"/>
          <w:b/>
          <w:bCs/>
          <w:spacing w:val="8"/>
          <w:sz w:val="21"/>
          <w:szCs w:val="21"/>
        </w:rPr>
        <w:t>PNC mortgage</w:t>
      </w:r>
      <w:r w:rsidRPr="00B8498A">
        <w:rPr>
          <w:rFonts w:asciiTheme="minorHAnsi" w:hAnsiTheme="minorHAnsi" w:cstheme="minorHAnsi"/>
          <w:bCs/>
          <w:spacing w:val="8"/>
          <w:sz w:val="21"/>
          <w:szCs w:val="21"/>
        </w:rPr>
        <w:t xml:space="preserve"> is preparing to modernize its technological e-commerce platform and infrastructure to </w:t>
      </w:r>
      <w:r w:rsidR="00E81884" w:rsidRPr="00B8498A">
        <w:rPr>
          <w:rFonts w:asciiTheme="minorHAnsi" w:hAnsiTheme="minorHAnsi" w:cstheme="minorHAnsi"/>
          <w:bCs/>
          <w:spacing w:val="8"/>
          <w:sz w:val="21"/>
          <w:szCs w:val="21"/>
        </w:rPr>
        <w:t>follow</w:t>
      </w:r>
      <w:r w:rsidRPr="00B8498A">
        <w:rPr>
          <w:rFonts w:asciiTheme="minorHAnsi" w:hAnsiTheme="minorHAnsi" w:cstheme="minorHAnsi"/>
          <w:bCs/>
          <w:spacing w:val="8"/>
          <w:sz w:val="21"/>
          <w:szCs w:val="21"/>
        </w:rPr>
        <w:t xml:space="preserve"> ISM-005584 and ISM-005585 and PNC GFB (Greenfield Bridge) technology standards by end of the year 2016. CGI has been requested to re-engineer </w:t>
      </w:r>
      <w:r w:rsidRPr="00B8498A">
        <w:rPr>
          <w:rFonts w:asciiTheme="minorHAnsi" w:hAnsiTheme="minorHAnsi" w:cstheme="minorHAnsi"/>
          <w:b/>
          <w:bCs/>
          <w:spacing w:val="8"/>
          <w:sz w:val="21"/>
          <w:szCs w:val="21"/>
        </w:rPr>
        <w:t>CTF &amp; MTD</w:t>
      </w:r>
      <w:r w:rsidRPr="00B8498A">
        <w:rPr>
          <w:rFonts w:asciiTheme="minorHAnsi" w:hAnsiTheme="minorHAnsi" w:cstheme="minorHAnsi"/>
          <w:bCs/>
          <w:spacing w:val="8"/>
          <w:sz w:val="21"/>
          <w:szCs w:val="21"/>
        </w:rPr>
        <w:t xml:space="preserve"> applications that are comprised of eleven different</w:t>
      </w:r>
      <w:r w:rsidR="00A61200" w:rsidRPr="00B8498A">
        <w:rPr>
          <w:rFonts w:asciiTheme="minorHAnsi" w:hAnsiTheme="minorHAnsi" w:cstheme="minorHAnsi"/>
          <w:bCs/>
          <w:spacing w:val="8"/>
          <w:sz w:val="21"/>
          <w:szCs w:val="21"/>
        </w:rPr>
        <w:t xml:space="preserve"> existing MS Access</w:t>
      </w:r>
      <w:r w:rsidRPr="00B8498A">
        <w:rPr>
          <w:rFonts w:asciiTheme="minorHAnsi" w:hAnsiTheme="minorHAnsi" w:cstheme="minorHAnsi"/>
          <w:bCs/>
          <w:spacing w:val="8"/>
          <w:sz w:val="21"/>
          <w:szCs w:val="21"/>
        </w:rPr>
        <w:t xml:space="preserve"> sub applications</w:t>
      </w:r>
      <w:r w:rsidR="00A61200" w:rsidRPr="00B8498A">
        <w:rPr>
          <w:rFonts w:asciiTheme="minorHAnsi" w:hAnsiTheme="minorHAnsi" w:cstheme="minorHAnsi"/>
          <w:bCs/>
          <w:spacing w:val="8"/>
          <w:sz w:val="21"/>
          <w:szCs w:val="21"/>
        </w:rPr>
        <w:t xml:space="preserve"> along with database migration and Web/WCF/</w:t>
      </w:r>
      <w:proofErr w:type="spellStart"/>
      <w:r w:rsidR="00897A4B" w:rsidRPr="00B8498A">
        <w:rPr>
          <w:rFonts w:asciiTheme="minorHAnsi" w:hAnsiTheme="minorHAnsi" w:cstheme="minorHAnsi"/>
          <w:bCs/>
          <w:spacing w:val="8"/>
          <w:sz w:val="21"/>
          <w:szCs w:val="21"/>
        </w:rPr>
        <w:t>Web</w:t>
      </w:r>
      <w:r w:rsidR="00A61200" w:rsidRPr="00B8498A">
        <w:rPr>
          <w:rFonts w:asciiTheme="minorHAnsi" w:hAnsiTheme="minorHAnsi" w:cstheme="minorHAnsi"/>
          <w:bCs/>
          <w:spacing w:val="8"/>
          <w:sz w:val="21"/>
          <w:szCs w:val="21"/>
        </w:rPr>
        <w:t>API</w:t>
      </w:r>
      <w:proofErr w:type="spellEnd"/>
      <w:r w:rsidR="00A61200" w:rsidRPr="00B8498A">
        <w:rPr>
          <w:rFonts w:asciiTheme="minorHAnsi" w:hAnsiTheme="minorHAnsi" w:cstheme="minorHAnsi"/>
          <w:bCs/>
          <w:spacing w:val="8"/>
          <w:sz w:val="21"/>
          <w:szCs w:val="21"/>
        </w:rPr>
        <w:t xml:space="preserve"> Services.</w:t>
      </w:r>
    </w:p>
    <w:p w14:paraId="36805A09" w14:textId="77777777" w:rsidR="00ED7A02" w:rsidRPr="00B8498A" w:rsidRDefault="00ED7A02" w:rsidP="00B8498A">
      <w:pPr>
        <w:shd w:val="clear" w:color="auto" w:fill="FFFFFF"/>
        <w:spacing w:line="240" w:lineRule="exact"/>
        <w:jc w:val="both"/>
        <w:rPr>
          <w:rFonts w:asciiTheme="minorHAnsi" w:hAnsiTheme="minorHAnsi" w:cstheme="minorHAnsi"/>
          <w:bCs/>
          <w:spacing w:val="8"/>
          <w:sz w:val="21"/>
          <w:szCs w:val="21"/>
        </w:rPr>
      </w:pPr>
      <w:r w:rsidRPr="00B8498A">
        <w:rPr>
          <w:rFonts w:asciiTheme="minorHAnsi" w:hAnsiTheme="minorHAnsi" w:cstheme="minorHAnsi"/>
          <w:bCs/>
          <w:spacing w:val="8"/>
          <w:sz w:val="21"/>
          <w:szCs w:val="21"/>
        </w:rPr>
        <w:t>The CTF/MTD Application are used by Investor Services and Payment Services to aggregate wires sent. The application is also used by Corporate Accounting to run reports based off of the wire information.</w:t>
      </w:r>
    </w:p>
    <w:p w14:paraId="750AC902" w14:textId="77777777" w:rsidR="00400DAF" w:rsidRPr="00B8498A" w:rsidRDefault="00400DAF" w:rsidP="00B8498A">
      <w:pPr>
        <w:jc w:val="both"/>
        <w:rPr>
          <w:rFonts w:asciiTheme="minorHAnsi" w:hAnsiTheme="minorHAnsi" w:cstheme="minorHAnsi"/>
          <w:sz w:val="21"/>
          <w:szCs w:val="21"/>
        </w:rPr>
      </w:pPr>
    </w:p>
    <w:p w14:paraId="39CE4557" w14:textId="77777777" w:rsidR="00400DAF" w:rsidRPr="00B8498A" w:rsidRDefault="00400DAF" w:rsidP="00B8498A">
      <w:pPr>
        <w:tabs>
          <w:tab w:val="num" w:pos="450"/>
          <w:tab w:val="num" w:pos="720"/>
          <w:tab w:val="num" w:pos="990"/>
        </w:tabs>
        <w:jc w:val="both"/>
        <w:rPr>
          <w:rFonts w:asciiTheme="minorHAnsi" w:hAnsiTheme="minorHAnsi" w:cstheme="minorHAnsi"/>
          <w:b/>
          <w:bCs/>
          <w:i/>
          <w:sz w:val="21"/>
          <w:szCs w:val="21"/>
        </w:rPr>
      </w:pPr>
      <w:r w:rsidRPr="00B8498A">
        <w:rPr>
          <w:rFonts w:asciiTheme="minorHAnsi" w:hAnsiTheme="minorHAnsi" w:cstheme="minorHAnsi"/>
          <w:b/>
          <w:bCs/>
          <w:i/>
          <w:sz w:val="21"/>
          <w:szCs w:val="21"/>
        </w:rPr>
        <w:t xml:space="preserve">Responsibilities: </w:t>
      </w:r>
    </w:p>
    <w:p w14:paraId="3946FEEF"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Responsible for Technical and Project Management through complete software lifecycle (SDLC), from requirements gathering, development and implementation, and code review through client/user acceptance.</w:t>
      </w:r>
    </w:p>
    <w:p w14:paraId="73AEF8FA" w14:textId="6D63E753"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Working closely with client's Technical Lead/Managers and demonstrates both Technical and Management knowledge to ensure that the assigned work items are delivered as per schedule with highest caliber to ensure client satisfaction.</w:t>
      </w:r>
    </w:p>
    <w:p w14:paraId="1A928D14"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Taking complete responsibility to identify, develop and implement best practices techniques to deliver code, optimize solutions, increase efficiencies, mitigate risks and resolve issues.</w:t>
      </w:r>
    </w:p>
    <w:p w14:paraId="033AEE4B"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 xml:space="preserve">Responsible to work in an extremely fast-paced environment while exceeding client expectations using Microsoft .NET Technologies like </w:t>
      </w:r>
    </w:p>
    <w:p w14:paraId="06D4654D" w14:textId="77777777" w:rsidR="00ED7A02" w:rsidRPr="00B8498A" w:rsidRDefault="00ED7A02" w:rsidP="005300D9">
      <w:pPr>
        <w:numPr>
          <w:ilvl w:val="1"/>
          <w:numId w:val="50"/>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 xml:space="preserve">VB.NET, C#.NET, ASP.NET, SQL Server 2008/ 2012, SSRS, SSIS, Web Services/WCF, </w:t>
      </w:r>
      <w:proofErr w:type="spellStart"/>
      <w:r w:rsidRPr="00B8498A">
        <w:rPr>
          <w:rFonts w:asciiTheme="minorHAnsi" w:hAnsiTheme="minorHAnsi" w:cstheme="minorHAnsi"/>
          <w:bCs/>
          <w:sz w:val="21"/>
          <w:szCs w:val="21"/>
        </w:rPr>
        <w:t>WebApi</w:t>
      </w:r>
      <w:proofErr w:type="spellEnd"/>
      <w:r w:rsidRPr="00B8498A">
        <w:rPr>
          <w:rFonts w:asciiTheme="minorHAnsi" w:hAnsiTheme="minorHAnsi" w:cstheme="minorHAnsi"/>
          <w:bCs/>
          <w:sz w:val="21"/>
          <w:szCs w:val="21"/>
        </w:rPr>
        <w:t>, Windows Service.</w:t>
      </w:r>
    </w:p>
    <w:p w14:paraId="1D3EFB57" w14:textId="77777777" w:rsidR="00ED7A02" w:rsidRPr="00B8498A" w:rsidRDefault="00ED7A02" w:rsidP="005300D9">
      <w:pPr>
        <w:numPr>
          <w:ilvl w:val="1"/>
          <w:numId w:val="50"/>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Design patterns, Design principles</w:t>
      </w:r>
    </w:p>
    <w:p w14:paraId="143D0434" w14:textId="77777777" w:rsidR="00ED7A02" w:rsidRPr="00B8498A" w:rsidRDefault="00ED7A02" w:rsidP="005300D9">
      <w:pPr>
        <w:numPr>
          <w:ilvl w:val="1"/>
          <w:numId w:val="50"/>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 xml:space="preserve">JavaScript, </w:t>
      </w:r>
      <w:proofErr w:type="spellStart"/>
      <w:r w:rsidRPr="00B8498A">
        <w:rPr>
          <w:rFonts w:asciiTheme="minorHAnsi" w:hAnsiTheme="minorHAnsi" w:cstheme="minorHAnsi"/>
          <w:bCs/>
          <w:sz w:val="21"/>
          <w:szCs w:val="21"/>
        </w:rPr>
        <w:t>JQuery</w:t>
      </w:r>
      <w:proofErr w:type="spellEnd"/>
      <w:r w:rsidRPr="00B8498A">
        <w:rPr>
          <w:rFonts w:asciiTheme="minorHAnsi" w:hAnsiTheme="minorHAnsi" w:cstheme="minorHAnsi"/>
          <w:bCs/>
          <w:sz w:val="21"/>
          <w:szCs w:val="21"/>
        </w:rPr>
        <w:t xml:space="preserve">, AJAX, </w:t>
      </w:r>
      <w:r w:rsidR="004E0746" w:rsidRPr="00B8498A">
        <w:rPr>
          <w:rFonts w:asciiTheme="minorHAnsi" w:hAnsiTheme="minorHAnsi" w:cstheme="minorHAnsi"/>
          <w:sz w:val="21"/>
          <w:szCs w:val="21"/>
        </w:rPr>
        <w:t>AngularJS word</w:t>
      </w:r>
    </w:p>
    <w:p w14:paraId="03D6EDB0" w14:textId="77777777" w:rsidR="00ED7A02" w:rsidRPr="00B8498A" w:rsidRDefault="00ED7A02" w:rsidP="005300D9">
      <w:pPr>
        <w:numPr>
          <w:ilvl w:val="1"/>
          <w:numId w:val="50"/>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Telerik, Kendo controls</w:t>
      </w:r>
    </w:p>
    <w:p w14:paraId="676929E7" w14:textId="77777777" w:rsidR="00ED7A02" w:rsidRPr="00B8498A" w:rsidRDefault="00ED7A02" w:rsidP="005300D9">
      <w:pPr>
        <w:numPr>
          <w:ilvl w:val="1"/>
          <w:numId w:val="50"/>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HTML5, CSS3</w:t>
      </w:r>
    </w:p>
    <w:p w14:paraId="48796483" w14:textId="77777777" w:rsidR="00ED7A02" w:rsidRPr="00B8498A" w:rsidRDefault="00ED7A02" w:rsidP="005300D9">
      <w:pPr>
        <w:numPr>
          <w:ilvl w:val="1"/>
          <w:numId w:val="50"/>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MVC</w:t>
      </w:r>
    </w:p>
    <w:p w14:paraId="7411D2CC" w14:textId="77777777" w:rsidR="00ED7A02" w:rsidRPr="00B8498A" w:rsidRDefault="00ED7A02" w:rsidP="005300D9">
      <w:pPr>
        <w:numPr>
          <w:ilvl w:val="1"/>
          <w:numId w:val="50"/>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NUNIT</w:t>
      </w:r>
    </w:p>
    <w:p w14:paraId="6AD0DAD0" w14:textId="77777777" w:rsidR="00ED7A02" w:rsidRPr="00B8498A" w:rsidRDefault="00ED7A02" w:rsidP="005300D9">
      <w:pPr>
        <w:numPr>
          <w:ilvl w:val="1"/>
          <w:numId w:val="50"/>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 xml:space="preserve">LINQ, </w:t>
      </w:r>
      <w:proofErr w:type="spellStart"/>
      <w:r w:rsidRPr="00B8498A">
        <w:rPr>
          <w:rFonts w:asciiTheme="minorHAnsi" w:hAnsiTheme="minorHAnsi" w:cstheme="minorHAnsi"/>
          <w:bCs/>
          <w:sz w:val="21"/>
          <w:szCs w:val="21"/>
        </w:rPr>
        <w:t>Lamda</w:t>
      </w:r>
      <w:proofErr w:type="spellEnd"/>
      <w:r w:rsidRPr="00B8498A">
        <w:rPr>
          <w:rFonts w:asciiTheme="minorHAnsi" w:hAnsiTheme="minorHAnsi" w:cstheme="minorHAnsi"/>
          <w:bCs/>
          <w:sz w:val="21"/>
          <w:szCs w:val="21"/>
        </w:rPr>
        <w:t xml:space="preserve"> Expressions</w:t>
      </w:r>
    </w:p>
    <w:p w14:paraId="69673D65" w14:textId="77777777" w:rsidR="00755641" w:rsidRPr="00B8498A" w:rsidRDefault="00755641" w:rsidP="005300D9">
      <w:pPr>
        <w:numPr>
          <w:ilvl w:val="1"/>
          <w:numId w:val="50"/>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VBA to MS Access</w:t>
      </w:r>
    </w:p>
    <w:p w14:paraId="38AB31D2" w14:textId="77777777" w:rsidR="00ED7A02" w:rsidRPr="00B8498A" w:rsidRDefault="00ED7A02" w:rsidP="005300D9">
      <w:pPr>
        <w:numPr>
          <w:ilvl w:val="1"/>
          <w:numId w:val="50"/>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TFS, Database projects</w:t>
      </w:r>
    </w:p>
    <w:p w14:paraId="1AA30EDF" w14:textId="77777777" w:rsidR="00ED7A02" w:rsidRPr="00B8498A" w:rsidRDefault="00ED7A02" w:rsidP="005300D9">
      <w:pPr>
        <w:numPr>
          <w:ilvl w:val="1"/>
          <w:numId w:val="50"/>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proofErr w:type="spellStart"/>
      <w:r w:rsidRPr="00B8498A">
        <w:rPr>
          <w:rFonts w:asciiTheme="minorHAnsi" w:hAnsiTheme="minorHAnsi" w:cstheme="minorHAnsi"/>
          <w:bCs/>
          <w:sz w:val="21"/>
          <w:szCs w:val="21"/>
        </w:rPr>
        <w:t>uDeploy</w:t>
      </w:r>
      <w:proofErr w:type="spellEnd"/>
    </w:p>
    <w:p w14:paraId="7C7E42B8" w14:textId="77777777" w:rsidR="00755641" w:rsidRPr="00B8498A" w:rsidRDefault="00755641"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Responsible to migrate data from old MS Access with SQL Server old model environment to Complete New ASP.NET MVC with SQL Server new model environment.</w:t>
      </w:r>
    </w:p>
    <w:p w14:paraId="12D29883"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Responsible for delivering assignments as per schedule for client focused assignments</w:t>
      </w:r>
    </w:p>
    <w:p w14:paraId="3431A33F"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Responsible for researches and alternative technical solutions evaluation and educating offshore team members.</w:t>
      </w:r>
    </w:p>
    <w:p w14:paraId="6F507091"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Mentoring offshore team members in Technology, Architecture and Delivery of work items within defined schedule</w:t>
      </w:r>
    </w:p>
    <w:p w14:paraId="7BFB4BDB"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Responsible to create Task plan, and allocate to team and track each work item from assignment to client acceptance.</w:t>
      </w:r>
    </w:p>
    <w:p w14:paraId="729A0106"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Assisting team members by answering queries relating to both requirements and technical till completion of work item.</w:t>
      </w:r>
    </w:p>
    <w:p w14:paraId="192635BF"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Responsible in organizing meetings even at off hours (only during critical deliverables) between onshore and offshore    teams, and daily as part of the normal work day to discuss and solve development challenges</w:t>
      </w:r>
    </w:p>
    <w:p w14:paraId="69E8AFE2"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Responsible for successful completion of team deliverables and issues/risk escalation when necessary.</w:t>
      </w:r>
    </w:p>
    <w:p w14:paraId="1EB06697" w14:textId="77777777" w:rsidR="00400DAF" w:rsidRPr="00B8498A" w:rsidRDefault="00400DAF" w:rsidP="00B8498A">
      <w:pPr>
        <w:tabs>
          <w:tab w:val="num" w:pos="450"/>
          <w:tab w:val="num" w:pos="720"/>
          <w:tab w:val="num" w:pos="990"/>
        </w:tabs>
        <w:jc w:val="both"/>
        <w:rPr>
          <w:rFonts w:asciiTheme="minorHAnsi" w:hAnsiTheme="minorHAnsi" w:cstheme="minorHAnsi"/>
          <w:bCs/>
          <w:sz w:val="21"/>
          <w:szCs w:val="21"/>
        </w:rPr>
      </w:pPr>
    </w:p>
    <w:p w14:paraId="705C8180" w14:textId="451CEC82" w:rsidR="00ED7A02" w:rsidRPr="00B8498A" w:rsidRDefault="00400DAF" w:rsidP="00B8498A">
      <w:pPr>
        <w:shd w:val="clear" w:color="auto" w:fill="FFFFFF"/>
        <w:spacing w:line="240" w:lineRule="exact"/>
        <w:jc w:val="both"/>
        <w:rPr>
          <w:rFonts w:asciiTheme="minorHAnsi" w:hAnsiTheme="minorHAnsi" w:cstheme="minorHAnsi"/>
          <w:bCs/>
          <w:sz w:val="21"/>
          <w:szCs w:val="21"/>
        </w:rPr>
      </w:pPr>
      <w:r w:rsidRPr="00B8498A">
        <w:rPr>
          <w:rFonts w:asciiTheme="minorHAnsi" w:hAnsiTheme="minorHAnsi" w:cstheme="minorHAnsi"/>
          <w:b/>
          <w:bCs/>
          <w:sz w:val="21"/>
          <w:szCs w:val="21"/>
        </w:rPr>
        <w:t>Environment:</w:t>
      </w:r>
      <w:r w:rsidR="00ED7A02" w:rsidRPr="00B8498A">
        <w:rPr>
          <w:rFonts w:asciiTheme="minorHAnsi" w:hAnsiTheme="minorHAnsi" w:cstheme="minorHAnsi"/>
          <w:sz w:val="21"/>
          <w:szCs w:val="21"/>
        </w:rPr>
        <w:t xml:space="preserve"> C#.Net 4.5</w:t>
      </w:r>
      <w:r w:rsidR="00B9707C" w:rsidRPr="00B8498A">
        <w:rPr>
          <w:rFonts w:asciiTheme="minorHAnsi" w:hAnsiTheme="minorHAnsi" w:cstheme="minorHAnsi"/>
          <w:sz w:val="21"/>
          <w:szCs w:val="21"/>
        </w:rPr>
        <w:t>, VB.Net</w:t>
      </w:r>
      <w:r w:rsidR="00ED7A02" w:rsidRPr="00B8498A">
        <w:rPr>
          <w:rFonts w:asciiTheme="minorHAnsi" w:hAnsiTheme="minorHAnsi" w:cstheme="minorHAnsi"/>
          <w:sz w:val="21"/>
          <w:szCs w:val="21"/>
        </w:rPr>
        <w:t xml:space="preserve">, ASP.NET 4.5, WCF, AJAX, Web Services, </w:t>
      </w:r>
      <w:proofErr w:type="spellStart"/>
      <w:r w:rsidR="00ED7A02" w:rsidRPr="00B8498A">
        <w:rPr>
          <w:rFonts w:asciiTheme="minorHAnsi" w:hAnsiTheme="minorHAnsi" w:cstheme="minorHAnsi"/>
          <w:sz w:val="21"/>
          <w:szCs w:val="21"/>
        </w:rPr>
        <w:t>WebAPI</w:t>
      </w:r>
      <w:proofErr w:type="spellEnd"/>
      <w:r w:rsidR="00ED7A02" w:rsidRPr="00B8498A">
        <w:rPr>
          <w:rFonts w:asciiTheme="minorHAnsi" w:hAnsiTheme="minorHAnsi" w:cstheme="minorHAnsi"/>
          <w:sz w:val="21"/>
          <w:szCs w:val="21"/>
        </w:rPr>
        <w:t>, SQL Server 2008/12/14, Oracle</w:t>
      </w:r>
      <w:r w:rsidR="009477FE" w:rsidRPr="00B8498A">
        <w:rPr>
          <w:rFonts w:asciiTheme="minorHAnsi" w:hAnsiTheme="minorHAnsi" w:cstheme="minorHAnsi"/>
          <w:sz w:val="21"/>
          <w:szCs w:val="21"/>
        </w:rPr>
        <w:t>, TOAD</w:t>
      </w:r>
      <w:r w:rsidR="00ED7A02" w:rsidRPr="00B8498A">
        <w:rPr>
          <w:rFonts w:asciiTheme="minorHAnsi" w:hAnsiTheme="minorHAnsi" w:cstheme="minorHAnsi"/>
          <w:sz w:val="21"/>
          <w:szCs w:val="21"/>
        </w:rPr>
        <w:t xml:space="preserve">, HTML, CSS, JavaScript, AngularJS, Kendo UI, </w:t>
      </w:r>
      <w:proofErr w:type="spellStart"/>
      <w:r w:rsidR="00ED7A02" w:rsidRPr="00B8498A">
        <w:rPr>
          <w:rFonts w:asciiTheme="minorHAnsi" w:hAnsiTheme="minorHAnsi" w:cstheme="minorHAnsi"/>
          <w:sz w:val="21"/>
          <w:szCs w:val="21"/>
        </w:rPr>
        <w:t>BootstrapJS</w:t>
      </w:r>
      <w:proofErr w:type="spellEnd"/>
      <w:r w:rsidR="00ED7A02" w:rsidRPr="00B8498A">
        <w:rPr>
          <w:rFonts w:asciiTheme="minorHAnsi" w:hAnsiTheme="minorHAnsi" w:cstheme="minorHAnsi"/>
          <w:sz w:val="21"/>
          <w:szCs w:val="21"/>
        </w:rPr>
        <w:t xml:space="preserve">, </w:t>
      </w:r>
      <w:proofErr w:type="spellStart"/>
      <w:r w:rsidR="00ED7A02" w:rsidRPr="00B8498A">
        <w:rPr>
          <w:rFonts w:asciiTheme="minorHAnsi" w:hAnsiTheme="minorHAnsi" w:cstheme="minorHAnsi"/>
          <w:sz w:val="21"/>
          <w:szCs w:val="21"/>
        </w:rPr>
        <w:t>JQuery</w:t>
      </w:r>
      <w:proofErr w:type="spellEnd"/>
      <w:r w:rsidR="00ED7A02" w:rsidRPr="00B8498A">
        <w:rPr>
          <w:rFonts w:asciiTheme="minorHAnsi" w:hAnsiTheme="minorHAnsi" w:cstheme="minorHAnsi"/>
          <w:sz w:val="21"/>
          <w:szCs w:val="21"/>
        </w:rPr>
        <w:t xml:space="preserve">, JSON, AJAX, XML, Visual Studio 2012/15, </w:t>
      </w:r>
      <w:r w:rsidR="00ED7A02" w:rsidRPr="00B8498A">
        <w:rPr>
          <w:rFonts w:asciiTheme="minorHAnsi" w:hAnsiTheme="minorHAnsi" w:cstheme="minorHAnsi"/>
          <w:bCs/>
          <w:sz w:val="21"/>
          <w:szCs w:val="21"/>
        </w:rPr>
        <w:t>Web Forms, MVC 4/5, Telerik Kendo Controls</w:t>
      </w:r>
      <w:r w:rsidR="00755641" w:rsidRPr="00B8498A">
        <w:rPr>
          <w:rFonts w:asciiTheme="minorHAnsi" w:hAnsiTheme="minorHAnsi" w:cstheme="minorHAnsi"/>
          <w:bCs/>
          <w:sz w:val="21"/>
          <w:szCs w:val="21"/>
        </w:rPr>
        <w:t>, VBA to MS Access</w:t>
      </w:r>
      <w:r w:rsidR="00ED7A02" w:rsidRPr="00B8498A">
        <w:rPr>
          <w:rFonts w:asciiTheme="minorHAnsi" w:hAnsiTheme="minorHAnsi" w:cstheme="minorHAnsi"/>
          <w:bCs/>
          <w:sz w:val="21"/>
          <w:szCs w:val="21"/>
        </w:rPr>
        <w:t xml:space="preserve">, ETL, SSIS, SSRS, </w:t>
      </w:r>
      <w:r w:rsidR="00ED7A02" w:rsidRPr="00B8498A">
        <w:rPr>
          <w:rFonts w:asciiTheme="minorHAnsi" w:hAnsiTheme="minorHAnsi" w:cstheme="minorHAnsi"/>
          <w:sz w:val="21"/>
          <w:szCs w:val="21"/>
        </w:rPr>
        <w:t xml:space="preserve">Windows 7, Mainframes, </w:t>
      </w:r>
      <w:r w:rsidR="00ED7A02" w:rsidRPr="00B8498A">
        <w:rPr>
          <w:rFonts w:asciiTheme="minorHAnsi" w:hAnsiTheme="minorHAnsi" w:cstheme="minorHAnsi"/>
          <w:sz w:val="21"/>
          <w:szCs w:val="21"/>
          <w:shd w:val="clear" w:color="auto" w:fill="FFFFFF"/>
        </w:rPr>
        <w:t xml:space="preserve">HP Quality Center, SharePoint, </w:t>
      </w:r>
      <w:proofErr w:type="spellStart"/>
      <w:r w:rsidR="00ED7A02" w:rsidRPr="00B8498A">
        <w:rPr>
          <w:rFonts w:asciiTheme="minorHAnsi" w:hAnsiTheme="minorHAnsi" w:cstheme="minorHAnsi"/>
          <w:sz w:val="21"/>
          <w:szCs w:val="21"/>
          <w:shd w:val="clear" w:color="auto" w:fill="FFFFFF"/>
        </w:rPr>
        <w:t>uDeploy</w:t>
      </w:r>
      <w:proofErr w:type="spellEnd"/>
      <w:r w:rsidR="00760CC0" w:rsidRPr="00B8498A">
        <w:rPr>
          <w:rFonts w:asciiTheme="minorHAnsi" w:hAnsiTheme="minorHAnsi" w:cstheme="minorHAnsi"/>
          <w:bCs/>
          <w:sz w:val="21"/>
          <w:szCs w:val="21"/>
        </w:rPr>
        <w:t>, Hybrid</w:t>
      </w:r>
      <w:r w:rsidR="00D962F2" w:rsidRPr="00B8498A">
        <w:rPr>
          <w:rFonts w:asciiTheme="minorHAnsi" w:hAnsiTheme="minorHAnsi" w:cstheme="minorHAnsi"/>
          <w:bCs/>
          <w:sz w:val="21"/>
          <w:szCs w:val="21"/>
        </w:rPr>
        <w:t>, Black Knight Financial Services (BKFS)/</w:t>
      </w:r>
      <w:r w:rsidR="00D962F2" w:rsidRPr="00B8498A">
        <w:rPr>
          <w:rFonts w:asciiTheme="minorHAnsi" w:hAnsiTheme="minorHAnsi" w:cstheme="minorHAnsi"/>
          <w:sz w:val="21"/>
          <w:szCs w:val="21"/>
        </w:rPr>
        <w:t xml:space="preserve"> </w:t>
      </w:r>
      <w:r w:rsidR="00D962F2" w:rsidRPr="00B8498A">
        <w:rPr>
          <w:rFonts w:asciiTheme="minorHAnsi" w:hAnsiTheme="minorHAnsi" w:cstheme="minorHAnsi"/>
          <w:bCs/>
          <w:sz w:val="21"/>
          <w:szCs w:val="21"/>
        </w:rPr>
        <w:t>Mortgage Servicing Platform (MSP), BKFS products (Director/Passport), Mortgage Technology</w:t>
      </w:r>
      <w:r w:rsidR="00760CC0" w:rsidRPr="00B8498A">
        <w:rPr>
          <w:rFonts w:asciiTheme="minorHAnsi" w:hAnsiTheme="minorHAnsi" w:cstheme="minorHAnsi"/>
          <w:bCs/>
          <w:sz w:val="21"/>
          <w:szCs w:val="21"/>
        </w:rPr>
        <w:t>.</w:t>
      </w:r>
    </w:p>
    <w:p w14:paraId="27E0F2C1" w14:textId="38A71F42" w:rsidR="00140D15" w:rsidRDefault="00140D15" w:rsidP="00B8498A">
      <w:pPr>
        <w:jc w:val="both"/>
        <w:rPr>
          <w:rFonts w:asciiTheme="minorHAnsi" w:hAnsiTheme="minorHAnsi" w:cstheme="minorHAnsi"/>
          <w:sz w:val="21"/>
          <w:szCs w:val="21"/>
        </w:rPr>
      </w:pPr>
    </w:p>
    <w:p w14:paraId="17722EE7" w14:textId="77777777" w:rsidR="00E81884" w:rsidRDefault="00E81884" w:rsidP="00B8498A">
      <w:p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
          <w:bCs/>
          <w:sz w:val="21"/>
          <w:szCs w:val="21"/>
        </w:rPr>
      </w:pPr>
    </w:p>
    <w:p w14:paraId="09EE2859" w14:textId="77777777" w:rsidR="00E81884" w:rsidRDefault="00E81884" w:rsidP="00B8498A">
      <w:p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
          <w:bCs/>
          <w:sz w:val="21"/>
          <w:szCs w:val="21"/>
        </w:rPr>
      </w:pPr>
    </w:p>
    <w:p w14:paraId="47B90CAA" w14:textId="77777777" w:rsidR="00E81884" w:rsidRDefault="00E81884" w:rsidP="00B8498A">
      <w:p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
          <w:bCs/>
          <w:sz w:val="21"/>
          <w:szCs w:val="21"/>
        </w:rPr>
      </w:pPr>
    </w:p>
    <w:p w14:paraId="7BCD9546" w14:textId="2127BAD7" w:rsidR="00400DAF" w:rsidRPr="00B8498A" w:rsidRDefault="00400DAF" w:rsidP="00B8498A">
      <w:p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
          <w:bCs/>
          <w:sz w:val="21"/>
          <w:szCs w:val="21"/>
        </w:rPr>
      </w:pPr>
      <w:r w:rsidRPr="00B8498A">
        <w:rPr>
          <w:rFonts w:asciiTheme="minorHAnsi" w:hAnsiTheme="minorHAnsi" w:cstheme="minorHAnsi"/>
          <w:b/>
          <w:bCs/>
          <w:sz w:val="21"/>
          <w:szCs w:val="21"/>
        </w:rPr>
        <w:lastRenderedPageBreak/>
        <w:t xml:space="preserve">Performed as a </w:t>
      </w:r>
      <w:r w:rsidR="00ED7A02" w:rsidRPr="00B8498A">
        <w:rPr>
          <w:rFonts w:asciiTheme="minorHAnsi" w:hAnsiTheme="minorHAnsi" w:cstheme="minorHAnsi"/>
          <w:b/>
          <w:bCs/>
          <w:sz w:val="21"/>
          <w:szCs w:val="21"/>
        </w:rPr>
        <w:t xml:space="preserve">Technical Lead &amp; Onsite Coordinator </w:t>
      </w:r>
      <w:r w:rsidRPr="00B8498A">
        <w:rPr>
          <w:rFonts w:asciiTheme="minorHAnsi" w:hAnsiTheme="minorHAnsi" w:cstheme="minorHAnsi"/>
          <w:b/>
          <w:bCs/>
          <w:sz w:val="21"/>
          <w:szCs w:val="21"/>
        </w:rPr>
        <w:t xml:space="preserve">for </w:t>
      </w:r>
      <w:r w:rsidR="00ED7A02" w:rsidRPr="00B8498A">
        <w:rPr>
          <w:rFonts w:asciiTheme="minorHAnsi" w:hAnsiTheme="minorHAnsi" w:cstheme="minorHAnsi"/>
          <w:b/>
          <w:bCs/>
          <w:sz w:val="21"/>
          <w:szCs w:val="21"/>
        </w:rPr>
        <w:t xml:space="preserve">USL (PLENTI) </w:t>
      </w:r>
      <w:r w:rsidRPr="00B8498A">
        <w:rPr>
          <w:rFonts w:asciiTheme="minorHAnsi" w:hAnsiTheme="minorHAnsi" w:cstheme="minorHAnsi"/>
          <w:b/>
          <w:bCs/>
          <w:sz w:val="21"/>
          <w:szCs w:val="21"/>
        </w:rPr>
        <w:t xml:space="preserve">from </w:t>
      </w:r>
      <w:r w:rsidR="00ED7A02" w:rsidRPr="00B8498A">
        <w:rPr>
          <w:rFonts w:asciiTheme="minorHAnsi" w:hAnsiTheme="minorHAnsi" w:cstheme="minorHAnsi"/>
          <w:b/>
          <w:bCs/>
          <w:sz w:val="21"/>
          <w:szCs w:val="21"/>
        </w:rPr>
        <w:t>7/2014 to 3/2016</w:t>
      </w:r>
    </w:p>
    <w:p w14:paraId="28BB70B7" w14:textId="77777777" w:rsidR="008B3576" w:rsidRPr="00B8498A" w:rsidRDefault="008B3576" w:rsidP="00B8498A">
      <w:p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
          <w:bCs/>
          <w:sz w:val="21"/>
          <w:szCs w:val="21"/>
        </w:rPr>
      </w:pPr>
      <w:r w:rsidRPr="00B8498A">
        <w:rPr>
          <w:rFonts w:asciiTheme="minorHAnsi" w:hAnsiTheme="minorHAnsi" w:cstheme="minorHAnsi"/>
          <w:b/>
          <w:bCs/>
          <w:sz w:val="21"/>
          <w:szCs w:val="21"/>
        </w:rPr>
        <w:t>CLIENT: MST (Macy’s Systems &amp; Technologies)</w:t>
      </w:r>
      <w:r w:rsidRPr="00B8498A">
        <w:rPr>
          <w:rFonts w:asciiTheme="minorHAnsi" w:hAnsiTheme="minorHAnsi" w:cstheme="minorHAnsi"/>
          <w:b/>
          <w:sz w:val="21"/>
          <w:szCs w:val="21"/>
        </w:rPr>
        <w:t>, Mason, OH</w:t>
      </w:r>
    </w:p>
    <w:p w14:paraId="18E4A35B" w14:textId="77777777" w:rsidR="00ED7A02" w:rsidRPr="00B8498A" w:rsidRDefault="00ED7A02" w:rsidP="00B8498A">
      <w:p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
          <w:bCs/>
          <w:sz w:val="21"/>
          <w:szCs w:val="21"/>
        </w:rPr>
      </w:pPr>
    </w:p>
    <w:p w14:paraId="165B9687" w14:textId="77777777" w:rsidR="00ED7A02" w:rsidRPr="00B8498A" w:rsidRDefault="00ED7A02" w:rsidP="00B8498A">
      <w:pPr>
        <w:shd w:val="clear" w:color="auto" w:fill="FFFFFF"/>
        <w:spacing w:line="240" w:lineRule="exact"/>
        <w:jc w:val="both"/>
        <w:rPr>
          <w:rFonts w:asciiTheme="minorHAnsi" w:hAnsiTheme="minorHAnsi" w:cstheme="minorHAnsi"/>
          <w:bCs/>
          <w:spacing w:val="8"/>
          <w:sz w:val="21"/>
          <w:szCs w:val="21"/>
        </w:rPr>
      </w:pPr>
      <w:r w:rsidRPr="00B8498A">
        <w:rPr>
          <w:rFonts w:asciiTheme="minorHAnsi" w:hAnsiTheme="minorHAnsi" w:cstheme="minorHAnsi"/>
          <w:b/>
          <w:bCs/>
          <w:spacing w:val="8"/>
          <w:sz w:val="21"/>
          <w:szCs w:val="21"/>
        </w:rPr>
        <w:t>USL/PLINTI</w:t>
      </w:r>
      <w:r w:rsidRPr="00B8498A">
        <w:rPr>
          <w:rFonts w:asciiTheme="minorHAnsi" w:hAnsiTheme="minorHAnsi" w:cstheme="minorHAnsi"/>
          <w:bCs/>
          <w:spacing w:val="8"/>
          <w:sz w:val="21"/>
          <w:szCs w:val="21"/>
        </w:rPr>
        <w:t xml:space="preserve"> for MSA &amp; FBCS: Macy’s participate as a vendor for the USL sub program which is a nationwide Loyalty program for its ecommerce system. The premise of the program is to allow a customer to earn points by making a purchase at participating vendors. The customer will also be allowed to redeem points as cash towards a purchase at any participating vendor.</w:t>
      </w:r>
    </w:p>
    <w:p w14:paraId="52AA82EC" w14:textId="77777777" w:rsidR="00ED7A02" w:rsidRPr="00B8498A" w:rsidRDefault="00ED7A02" w:rsidP="00B8498A">
      <w:p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
          <w:bCs/>
          <w:sz w:val="21"/>
          <w:szCs w:val="21"/>
        </w:rPr>
      </w:pPr>
    </w:p>
    <w:p w14:paraId="2009EED4" w14:textId="77777777" w:rsidR="00400DAF" w:rsidRPr="00B8498A" w:rsidRDefault="00400DAF" w:rsidP="00B8498A">
      <w:pPr>
        <w:tabs>
          <w:tab w:val="num" w:pos="450"/>
          <w:tab w:val="num" w:pos="720"/>
          <w:tab w:val="num" w:pos="990"/>
        </w:tabs>
        <w:jc w:val="both"/>
        <w:rPr>
          <w:rFonts w:asciiTheme="minorHAnsi" w:hAnsiTheme="minorHAnsi" w:cstheme="minorHAnsi"/>
          <w:b/>
          <w:bCs/>
          <w:i/>
          <w:sz w:val="21"/>
          <w:szCs w:val="21"/>
        </w:rPr>
      </w:pPr>
      <w:r w:rsidRPr="00B8498A">
        <w:rPr>
          <w:rFonts w:asciiTheme="minorHAnsi" w:hAnsiTheme="minorHAnsi" w:cstheme="minorHAnsi"/>
          <w:b/>
          <w:bCs/>
          <w:i/>
          <w:sz w:val="21"/>
          <w:szCs w:val="21"/>
        </w:rPr>
        <w:t xml:space="preserve">Responsibilities: </w:t>
      </w:r>
    </w:p>
    <w:p w14:paraId="381BF5AF" w14:textId="77777777" w:rsidR="00ED7A02" w:rsidRPr="00B8498A" w:rsidRDefault="00ED7A02" w:rsidP="00B8498A">
      <w:pPr>
        <w:numPr>
          <w:ilvl w:val="0"/>
          <w:numId w:val="45"/>
        </w:numPr>
        <w:shd w:val="clear" w:color="auto" w:fill="FFFFFF"/>
        <w:spacing w:line="240" w:lineRule="exact"/>
        <w:jc w:val="both"/>
        <w:rPr>
          <w:rFonts w:asciiTheme="minorHAnsi" w:hAnsiTheme="minorHAnsi" w:cstheme="minorHAnsi"/>
          <w:bCs/>
          <w:spacing w:val="8"/>
          <w:sz w:val="21"/>
          <w:szCs w:val="21"/>
        </w:rPr>
      </w:pPr>
      <w:r w:rsidRPr="00B8498A">
        <w:rPr>
          <w:rFonts w:asciiTheme="minorHAnsi" w:hAnsiTheme="minorHAnsi" w:cstheme="minorHAnsi"/>
          <w:bCs/>
          <w:spacing w:val="8"/>
          <w:sz w:val="21"/>
          <w:szCs w:val="21"/>
        </w:rPr>
        <w:t>Assist Technical Manager in updating and processing information.</w:t>
      </w:r>
    </w:p>
    <w:p w14:paraId="23AD1D08" w14:textId="77777777" w:rsidR="00ED7A02" w:rsidRPr="00B8498A" w:rsidRDefault="00ED7A02" w:rsidP="00B8498A">
      <w:pPr>
        <w:numPr>
          <w:ilvl w:val="0"/>
          <w:numId w:val="45"/>
        </w:numPr>
        <w:shd w:val="clear" w:color="auto" w:fill="FFFFFF"/>
        <w:spacing w:line="240" w:lineRule="exact"/>
        <w:jc w:val="both"/>
        <w:rPr>
          <w:rFonts w:asciiTheme="minorHAnsi" w:hAnsiTheme="minorHAnsi" w:cstheme="minorHAnsi"/>
          <w:bCs/>
          <w:spacing w:val="8"/>
          <w:sz w:val="21"/>
          <w:szCs w:val="21"/>
        </w:rPr>
      </w:pPr>
      <w:r w:rsidRPr="00B8498A">
        <w:rPr>
          <w:rFonts w:asciiTheme="minorHAnsi" w:hAnsiTheme="minorHAnsi" w:cstheme="minorHAnsi"/>
          <w:bCs/>
          <w:spacing w:val="8"/>
          <w:sz w:val="21"/>
          <w:szCs w:val="21"/>
        </w:rPr>
        <w:t>Assist Architecture and Standards team to validate designs and standards.</w:t>
      </w:r>
    </w:p>
    <w:p w14:paraId="433F894F" w14:textId="77777777" w:rsidR="00ED7A02" w:rsidRPr="00B8498A" w:rsidRDefault="00ED7A02" w:rsidP="00B8498A">
      <w:pPr>
        <w:numPr>
          <w:ilvl w:val="0"/>
          <w:numId w:val="45"/>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 xml:space="preserve">Responsible to communicate with different teams to get the information and development. </w:t>
      </w:r>
    </w:p>
    <w:p w14:paraId="77836786" w14:textId="77777777" w:rsidR="00ED7A02" w:rsidRPr="00B8498A" w:rsidRDefault="00ED7A02" w:rsidP="00B8498A">
      <w:pPr>
        <w:numPr>
          <w:ilvl w:val="0"/>
          <w:numId w:val="45"/>
        </w:numPr>
        <w:shd w:val="clear" w:color="auto" w:fill="FFFFFF"/>
        <w:spacing w:line="240" w:lineRule="exact"/>
        <w:jc w:val="both"/>
        <w:rPr>
          <w:rFonts w:asciiTheme="minorHAnsi" w:hAnsiTheme="minorHAnsi" w:cstheme="minorHAnsi"/>
          <w:bCs/>
          <w:spacing w:val="8"/>
          <w:sz w:val="21"/>
          <w:szCs w:val="21"/>
        </w:rPr>
      </w:pPr>
      <w:r w:rsidRPr="00B8498A">
        <w:rPr>
          <w:rFonts w:asciiTheme="minorHAnsi" w:hAnsiTheme="minorHAnsi" w:cstheme="minorHAnsi"/>
          <w:sz w:val="21"/>
          <w:szCs w:val="21"/>
        </w:rPr>
        <w:t>Participating in Analyze and code reviews to ensure high quality code to develop.</w:t>
      </w:r>
    </w:p>
    <w:p w14:paraId="072778FE" w14:textId="77777777" w:rsidR="00ED7A02" w:rsidRPr="00B8498A" w:rsidRDefault="00ED7A02" w:rsidP="00B8498A">
      <w:pPr>
        <w:numPr>
          <w:ilvl w:val="0"/>
          <w:numId w:val="45"/>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Identifying, preparing and implementing the training requirement.</w:t>
      </w:r>
    </w:p>
    <w:p w14:paraId="10595EC0" w14:textId="77777777" w:rsidR="00ED7A02" w:rsidRPr="00B8498A" w:rsidRDefault="00ED7A02" w:rsidP="00B8498A">
      <w:pPr>
        <w:numPr>
          <w:ilvl w:val="0"/>
          <w:numId w:val="45"/>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Perform coding, bug verification, unit testing and integration testing.</w:t>
      </w:r>
    </w:p>
    <w:p w14:paraId="4F94A140" w14:textId="77777777" w:rsidR="00ED7A02" w:rsidRPr="00B8498A" w:rsidRDefault="00ED7A02" w:rsidP="00B8498A">
      <w:pPr>
        <w:numPr>
          <w:ilvl w:val="0"/>
          <w:numId w:val="45"/>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Conduct meetings on software designs and applications and code reviews.</w:t>
      </w:r>
    </w:p>
    <w:p w14:paraId="13FAE241" w14:textId="77777777" w:rsidR="00ED7A02" w:rsidRPr="00B8498A" w:rsidRDefault="00ED7A02" w:rsidP="00B8498A">
      <w:pPr>
        <w:numPr>
          <w:ilvl w:val="0"/>
          <w:numId w:val="45"/>
        </w:numPr>
        <w:spacing w:line="240" w:lineRule="exact"/>
        <w:jc w:val="both"/>
        <w:rPr>
          <w:rFonts w:asciiTheme="minorHAnsi" w:hAnsiTheme="minorHAnsi" w:cstheme="minorHAnsi"/>
          <w:bCs/>
          <w:sz w:val="21"/>
          <w:szCs w:val="21"/>
        </w:rPr>
      </w:pPr>
      <w:r w:rsidRPr="00B8498A">
        <w:rPr>
          <w:rFonts w:asciiTheme="minorHAnsi" w:hAnsiTheme="minorHAnsi" w:cstheme="minorHAnsi"/>
          <w:bCs/>
          <w:sz w:val="21"/>
          <w:szCs w:val="21"/>
        </w:rPr>
        <w:t>Coordinate work schedules, assignments and communications (including status and issue reporting) with customer designated Project Manager.</w:t>
      </w:r>
    </w:p>
    <w:p w14:paraId="1AC68E77" w14:textId="77777777" w:rsidR="00ED7A02" w:rsidRPr="00B8498A" w:rsidRDefault="00ED7A02" w:rsidP="00B8498A">
      <w:pPr>
        <w:numPr>
          <w:ilvl w:val="0"/>
          <w:numId w:val="45"/>
        </w:numPr>
        <w:shd w:val="clear" w:color="auto" w:fill="FFFFFF"/>
        <w:tabs>
          <w:tab w:val="left" w:pos="45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Worked on production support for the post deployment and production issues on different applications.</w:t>
      </w:r>
    </w:p>
    <w:p w14:paraId="4E541D35" w14:textId="77777777" w:rsidR="00ED7A02" w:rsidRPr="00B8498A" w:rsidRDefault="00ED7A02" w:rsidP="00B8498A">
      <w:pPr>
        <w:numPr>
          <w:ilvl w:val="0"/>
          <w:numId w:val="45"/>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Worked on consuming the WCF services, Tibco, EMS with SSL, ETL and SSIS packages.</w:t>
      </w:r>
    </w:p>
    <w:p w14:paraId="0BF15A04" w14:textId="77777777" w:rsidR="00ED7A02" w:rsidRPr="00B8498A" w:rsidRDefault="00ED7A02" w:rsidP="00B8498A">
      <w:pPr>
        <w:numPr>
          <w:ilvl w:val="0"/>
          <w:numId w:val="45"/>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Supervise/provide maintenance and Production Support, trouble-shooting production issues. Identify the critical problems that occur on a regular basis to identify long term solution.</w:t>
      </w:r>
    </w:p>
    <w:p w14:paraId="4517042D" w14:textId="77777777" w:rsidR="00ED7A02" w:rsidRPr="00B8498A" w:rsidRDefault="00ED7A02" w:rsidP="00B8498A">
      <w:pPr>
        <w:numPr>
          <w:ilvl w:val="0"/>
          <w:numId w:val="45"/>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Worked extensively to fix issues related to SSIS, SSRS, Web Services, WCF Services, Databases, Task Manager Jobs and broken issues.</w:t>
      </w:r>
    </w:p>
    <w:p w14:paraId="1F07F915" w14:textId="77777777" w:rsidR="00ED7A02" w:rsidRPr="00B8498A" w:rsidRDefault="00ED7A02" w:rsidP="00B8498A">
      <w:pPr>
        <w:numPr>
          <w:ilvl w:val="0"/>
          <w:numId w:val="45"/>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Review and analyze production requests from business teams on a daily basis - track, analyze and manage them to closure.</w:t>
      </w:r>
    </w:p>
    <w:p w14:paraId="0FEB6017" w14:textId="77777777" w:rsidR="00ED7A02" w:rsidRPr="00B8498A" w:rsidRDefault="00ED7A02" w:rsidP="00B8498A">
      <w:pPr>
        <w:numPr>
          <w:ilvl w:val="0"/>
          <w:numId w:val="45"/>
        </w:numPr>
        <w:shd w:val="clear" w:color="auto" w:fill="FFFFFF"/>
        <w:tabs>
          <w:tab w:val="left" w:pos="45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Research, document and troubleshoot related technical problems.</w:t>
      </w:r>
    </w:p>
    <w:p w14:paraId="53D21471" w14:textId="77777777" w:rsidR="00ED7A02" w:rsidRPr="00B8498A" w:rsidRDefault="00ED7A02" w:rsidP="00B8498A">
      <w:pPr>
        <w:numPr>
          <w:ilvl w:val="0"/>
          <w:numId w:val="45"/>
        </w:numPr>
        <w:shd w:val="clear" w:color="auto" w:fill="FFFFFF"/>
        <w:tabs>
          <w:tab w:val="left" w:pos="45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Validate requirements of the business needs and initiate processes.</w:t>
      </w:r>
    </w:p>
    <w:p w14:paraId="3D6714D5" w14:textId="77777777" w:rsidR="00ED7A02" w:rsidRPr="00B8498A" w:rsidRDefault="00ED7A02" w:rsidP="00B8498A">
      <w:pPr>
        <w:numPr>
          <w:ilvl w:val="0"/>
          <w:numId w:val="45"/>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Partner with operations and other onshore/offshore support teams to manage the tickets and streamline the processes to engage the right development member for a production crisis.</w:t>
      </w:r>
    </w:p>
    <w:p w14:paraId="36970ACB" w14:textId="77777777" w:rsidR="00ED7A02" w:rsidRPr="00B8498A" w:rsidRDefault="00ED7A02" w:rsidP="00B8498A">
      <w:pPr>
        <w:numPr>
          <w:ilvl w:val="0"/>
          <w:numId w:val="45"/>
        </w:numPr>
        <w:shd w:val="clear" w:color="auto" w:fill="FFFFFF"/>
        <w:tabs>
          <w:tab w:val="left" w:pos="45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Help to fix production bugs that may be production or enhancement related development.</w:t>
      </w:r>
    </w:p>
    <w:p w14:paraId="5B85D84C" w14:textId="77777777" w:rsidR="00400DAF" w:rsidRPr="00B8498A" w:rsidRDefault="00400DAF" w:rsidP="00B8498A">
      <w:pPr>
        <w:tabs>
          <w:tab w:val="num" w:pos="450"/>
          <w:tab w:val="num" w:pos="720"/>
          <w:tab w:val="num" w:pos="990"/>
        </w:tabs>
        <w:jc w:val="both"/>
        <w:rPr>
          <w:rFonts w:asciiTheme="minorHAnsi" w:hAnsiTheme="minorHAnsi" w:cstheme="minorHAnsi"/>
          <w:bCs/>
          <w:sz w:val="21"/>
          <w:szCs w:val="21"/>
        </w:rPr>
      </w:pPr>
    </w:p>
    <w:p w14:paraId="38C7D18C" w14:textId="66E5DB30" w:rsidR="00ED7A02" w:rsidRPr="00B8498A" w:rsidRDefault="00400DAF" w:rsidP="00B8498A">
      <w:pPr>
        <w:shd w:val="clear" w:color="auto" w:fill="FFFFFF"/>
        <w:spacing w:line="240" w:lineRule="exact"/>
        <w:jc w:val="both"/>
        <w:rPr>
          <w:rFonts w:asciiTheme="minorHAnsi" w:hAnsiTheme="minorHAnsi" w:cstheme="minorHAnsi"/>
          <w:bCs/>
          <w:sz w:val="21"/>
          <w:szCs w:val="21"/>
        </w:rPr>
      </w:pPr>
      <w:r w:rsidRPr="00B8498A">
        <w:rPr>
          <w:rFonts w:asciiTheme="minorHAnsi" w:hAnsiTheme="minorHAnsi" w:cstheme="minorHAnsi"/>
          <w:b/>
          <w:bCs/>
          <w:sz w:val="21"/>
          <w:szCs w:val="21"/>
        </w:rPr>
        <w:t>Environment:</w:t>
      </w:r>
      <w:r w:rsidR="00ED7A02" w:rsidRPr="00B8498A">
        <w:rPr>
          <w:rFonts w:asciiTheme="minorHAnsi" w:hAnsiTheme="minorHAnsi" w:cstheme="minorHAnsi"/>
          <w:sz w:val="21"/>
          <w:szCs w:val="21"/>
        </w:rPr>
        <w:t xml:space="preserve"> C#.Net 4.5, ASP, ASP.NET 4.5</w:t>
      </w:r>
      <w:r w:rsidR="008C6B77" w:rsidRPr="00B8498A">
        <w:rPr>
          <w:rFonts w:asciiTheme="minorHAnsi" w:hAnsiTheme="minorHAnsi" w:cstheme="minorHAnsi"/>
          <w:sz w:val="21"/>
          <w:szCs w:val="21"/>
        </w:rPr>
        <w:t>, VB6.0</w:t>
      </w:r>
      <w:r w:rsidR="00ED7A02" w:rsidRPr="00B8498A">
        <w:rPr>
          <w:rFonts w:asciiTheme="minorHAnsi" w:hAnsiTheme="minorHAnsi" w:cstheme="minorHAnsi"/>
          <w:sz w:val="21"/>
          <w:szCs w:val="21"/>
        </w:rPr>
        <w:t xml:space="preserve">, WCF, AJAX, Web Services, </w:t>
      </w:r>
      <w:proofErr w:type="spellStart"/>
      <w:r w:rsidR="00ED7A02" w:rsidRPr="00B8498A">
        <w:rPr>
          <w:rFonts w:asciiTheme="minorHAnsi" w:hAnsiTheme="minorHAnsi" w:cstheme="minorHAnsi"/>
          <w:sz w:val="21"/>
          <w:szCs w:val="21"/>
        </w:rPr>
        <w:t>WebAPI</w:t>
      </w:r>
      <w:proofErr w:type="spellEnd"/>
      <w:r w:rsidR="00ED7A02" w:rsidRPr="00B8498A">
        <w:rPr>
          <w:rFonts w:asciiTheme="minorHAnsi" w:hAnsiTheme="minorHAnsi" w:cstheme="minorHAnsi"/>
          <w:sz w:val="21"/>
          <w:szCs w:val="21"/>
        </w:rPr>
        <w:t xml:space="preserve">, SQL Server 2010/12, Oracle, IBMINFORMIX,  HTML, CSS, JavaScript, </w:t>
      </w:r>
      <w:proofErr w:type="spellStart"/>
      <w:r w:rsidR="00ED7A02" w:rsidRPr="00B8498A">
        <w:rPr>
          <w:rFonts w:asciiTheme="minorHAnsi" w:hAnsiTheme="minorHAnsi" w:cstheme="minorHAnsi"/>
          <w:sz w:val="21"/>
          <w:szCs w:val="21"/>
        </w:rPr>
        <w:t>KnockOutJS</w:t>
      </w:r>
      <w:proofErr w:type="spellEnd"/>
      <w:r w:rsidR="00ED7A02" w:rsidRPr="00B8498A">
        <w:rPr>
          <w:rFonts w:asciiTheme="minorHAnsi" w:hAnsiTheme="minorHAnsi" w:cstheme="minorHAnsi"/>
          <w:sz w:val="21"/>
          <w:szCs w:val="21"/>
        </w:rPr>
        <w:t xml:space="preserve">, Kendo UI, </w:t>
      </w:r>
      <w:proofErr w:type="spellStart"/>
      <w:r w:rsidR="00ED7A02" w:rsidRPr="00B8498A">
        <w:rPr>
          <w:rFonts w:asciiTheme="minorHAnsi" w:hAnsiTheme="minorHAnsi" w:cstheme="minorHAnsi"/>
          <w:sz w:val="21"/>
          <w:szCs w:val="21"/>
        </w:rPr>
        <w:t>BootstrapJS</w:t>
      </w:r>
      <w:proofErr w:type="spellEnd"/>
      <w:r w:rsidR="00ED7A02" w:rsidRPr="00B8498A">
        <w:rPr>
          <w:rFonts w:asciiTheme="minorHAnsi" w:hAnsiTheme="minorHAnsi" w:cstheme="minorHAnsi"/>
          <w:sz w:val="21"/>
          <w:szCs w:val="21"/>
        </w:rPr>
        <w:t xml:space="preserve">, </w:t>
      </w:r>
      <w:proofErr w:type="spellStart"/>
      <w:r w:rsidR="00ED7A02" w:rsidRPr="00B8498A">
        <w:rPr>
          <w:rFonts w:asciiTheme="minorHAnsi" w:hAnsiTheme="minorHAnsi" w:cstheme="minorHAnsi"/>
          <w:sz w:val="21"/>
          <w:szCs w:val="21"/>
        </w:rPr>
        <w:t>JQuery</w:t>
      </w:r>
      <w:proofErr w:type="spellEnd"/>
      <w:r w:rsidR="00ED7A02" w:rsidRPr="00B8498A">
        <w:rPr>
          <w:rFonts w:asciiTheme="minorHAnsi" w:hAnsiTheme="minorHAnsi" w:cstheme="minorHAnsi"/>
          <w:sz w:val="21"/>
          <w:szCs w:val="21"/>
        </w:rPr>
        <w:t xml:space="preserve">, JSON, AJAX, XML, Visual Studio 2012, </w:t>
      </w:r>
      <w:r w:rsidR="00ED7A02" w:rsidRPr="00B8498A">
        <w:rPr>
          <w:rFonts w:asciiTheme="minorHAnsi" w:hAnsiTheme="minorHAnsi" w:cstheme="minorHAnsi"/>
          <w:bCs/>
          <w:sz w:val="21"/>
          <w:szCs w:val="21"/>
        </w:rPr>
        <w:t>Web Forms, MVC 4/5, MVVM, ETL, SSIS, SSRS, KANA, SVN</w:t>
      </w:r>
      <w:r w:rsidR="00ED7A02" w:rsidRPr="00B8498A">
        <w:rPr>
          <w:rFonts w:asciiTheme="minorHAnsi" w:hAnsiTheme="minorHAnsi" w:cstheme="minorHAnsi"/>
          <w:sz w:val="21"/>
          <w:szCs w:val="21"/>
        </w:rPr>
        <w:t xml:space="preserve">, Tibco EMS, Windows 7, Linux, DB2, Mainframes, </w:t>
      </w:r>
      <w:proofErr w:type="spellStart"/>
      <w:r w:rsidR="00ED7A02" w:rsidRPr="00B8498A">
        <w:rPr>
          <w:rFonts w:asciiTheme="minorHAnsi" w:hAnsiTheme="minorHAnsi" w:cstheme="minorHAnsi"/>
          <w:sz w:val="21"/>
          <w:szCs w:val="21"/>
        </w:rPr>
        <w:t>WiseUpdt</w:t>
      </w:r>
      <w:proofErr w:type="spellEnd"/>
      <w:r w:rsidR="00ED7A02" w:rsidRPr="00B8498A">
        <w:rPr>
          <w:rFonts w:asciiTheme="minorHAnsi" w:hAnsiTheme="minorHAnsi" w:cstheme="minorHAnsi"/>
          <w:sz w:val="21"/>
          <w:szCs w:val="21"/>
        </w:rPr>
        <w:t xml:space="preserve">, </w:t>
      </w:r>
      <w:proofErr w:type="spellStart"/>
      <w:r w:rsidR="00ED7A02" w:rsidRPr="00B8498A">
        <w:rPr>
          <w:rFonts w:asciiTheme="minorHAnsi" w:hAnsiTheme="minorHAnsi" w:cstheme="minorHAnsi"/>
          <w:sz w:val="21"/>
          <w:szCs w:val="21"/>
        </w:rPr>
        <w:t>AppLife</w:t>
      </w:r>
      <w:proofErr w:type="spellEnd"/>
      <w:r w:rsidR="00ED7A02" w:rsidRPr="00B8498A">
        <w:rPr>
          <w:rFonts w:asciiTheme="minorHAnsi" w:hAnsiTheme="minorHAnsi" w:cstheme="minorHAnsi"/>
          <w:sz w:val="21"/>
          <w:szCs w:val="21"/>
        </w:rPr>
        <w:t xml:space="preserve">, </w:t>
      </w:r>
      <w:r w:rsidR="00ED7A02" w:rsidRPr="00B8498A">
        <w:rPr>
          <w:rFonts w:asciiTheme="minorHAnsi" w:hAnsiTheme="minorHAnsi" w:cstheme="minorHAnsi"/>
          <w:sz w:val="21"/>
          <w:szCs w:val="21"/>
          <w:shd w:val="clear" w:color="auto" w:fill="FFFFFF"/>
        </w:rPr>
        <w:t>HP Quality Center, SharePoint, PCI compliance</w:t>
      </w:r>
      <w:r w:rsidR="00760CC0" w:rsidRPr="00B8498A">
        <w:rPr>
          <w:rFonts w:asciiTheme="minorHAnsi" w:hAnsiTheme="minorHAnsi" w:cstheme="minorHAnsi"/>
          <w:bCs/>
          <w:sz w:val="21"/>
          <w:szCs w:val="21"/>
        </w:rPr>
        <w:t>, Hybrid.</w:t>
      </w:r>
    </w:p>
    <w:p w14:paraId="64BEBDF3" w14:textId="77777777" w:rsidR="00400DAF" w:rsidRPr="00B8498A" w:rsidRDefault="00400DAF" w:rsidP="00B8498A">
      <w:pPr>
        <w:jc w:val="both"/>
        <w:rPr>
          <w:rFonts w:asciiTheme="minorHAnsi" w:hAnsiTheme="minorHAnsi" w:cstheme="minorHAnsi"/>
          <w:bCs/>
          <w:sz w:val="21"/>
          <w:szCs w:val="21"/>
        </w:rPr>
      </w:pPr>
    </w:p>
    <w:p w14:paraId="048A082B" w14:textId="54C9016F" w:rsidR="00400DAF" w:rsidRPr="00B8498A" w:rsidRDefault="00400DAF" w:rsidP="00B8498A">
      <w:pPr>
        <w:shd w:val="clear" w:color="auto" w:fill="FFFFFF"/>
        <w:tabs>
          <w:tab w:val="left" w:pos="450"/>
          <w:tab w:val="left" w:pos="720"/>
          <w:tab w:val="left" w:pos="990"/>
          <w:tab w:val="left" w:pos="1350"/>
        </w:tabs>
        <w:suppressAutoHyphens/>
        <w:spacing w:line="240" w:lineRule="exact"/>
        <w:ind w:right="-288"/>
        <w:jc w:val="both"/>
        <w:rPr>
          <w:rFonts w:asciiTheme="minorHAnsi" w:hAnsiTheme="minorHAnsi" w:cstheme="minorHAnsi"/>
          <w:b/>
          <w:bCs/>
          <w:sz w:val="21"/>
          <w:szCs w:val="21"/>
        </w:rPr>
      </w:pPr>
      <w:r w:rsidRPr="00B8498A">
        <w:rPr>
          <w:rFonts w:asciiTheme="minorHAnsi" w:hAnsiTheme="minorHAnsi" w:cstheme="minorHAnsi"/>
          <w:b/>
          <w:bCs/>
          <w:sz w:val="21"/>
          <w:szCs w:val="21"/>
        </w:rPr>
        <w:t xml:space="preserve">Performed as </w:t>
      </w:r>
      <w:r w:rsidR="00CB6E84" w:rsidRPr="00B8498A">
        <w:rPr>
          <w:rFonts w:asciiTheme="minorHAnsi" w:hAnsiTheme="minorHAnsi" w:cstheme="minorHAnsi"/>
          <w:b/>
          <w:bCs/>
          <w:sz w:val="21"/>
          <w:szCs w:val="21"/>
        </w:rPr>
        <w:t xml:space="preserve">a </w:t>
      </w:r>
      <w:r w:rsidR="00ED7A02" w:rsidRPr="00B8498A">
        <w:rPr>
          <w:rFonts w:asciiTheme="minorHAnsi" w:hAnsiTheme="minorHAnsi" w:cstheme="minorHAnsi"/>
          <w:b/>
          <w:bCs/>
          <w:sz w:val="21"/>
          <w:szCs w:val="21"/>
        </w:rPr>
        <w:t xml:space="preserve">Lead Developer/ Sr. .Net Developer </w:t>
      </w:r>
      <w:r w:rsidRPr="00B8498A">
        <w:rPr>
          <w:rFonts w:asciiTheme="minorHAnsi" w:hAnsiTheme="minorHAnsi" w:cstheme="minorHAnsi"/>
          <w:b/>
          <w:bCs/>
          <w:sz w:val="21"/>
          <w:szCs w:val="21"/>
        </w:rPr>
        <w:t xml:space="preserve">for </w:t>
      </w:r>
      <w:proofErr w:type="spellStart"/>
      <w:r w:rsidR="00ED7A02" w:rsidRPr="00B8498A">
        <w:rPr>
          <w:rFonts w:asciiTheme="minorHAnsi" w:hAnsiTheme="minorHAnsi" w:cstheme="minorHAnsi"/>
          <w:b/>
          <w:bCs/>
          <w:sz w:val="21"/>
          <w:szCs w:val="21"/>
        </w:rPr>
        <w:t>HeadHaul</w:t>
      </w:r>
      <w:proofErr w:type="spellEnd"/>
      <w:r w:rsidR="00ED7A02" w:rsidRPr="00B8498A">
        <w:rPr>
          <w:rFonts w:asciiTheme="minorHAnsi" w:hAnsiTheme="minorHAnsi" w:cstheme="minorHAnsi"/>
          <w:b/>
          <w:bCs/>
          <w:sz w:val="21"/>
          <w:szCs w:val="21"/>
        </w:rPr>
        <w:t xml:space="preserve"> Network Optimization </w:t>
      </w:r>
      <w:r w:rsidRPr="00B8498A">
        <w:rPr>
          <w:rFonts w:asciiTheme="minorHAnsi" w:hAnsiTheme="minorHAnsi" w:cstheme="minorHAnsi"/>
          <w:b/>
          <w:bCs/>
          <w:sz w:val="21"/>
          <w:szCs w:val="21"/>
        </w:rPr>
        <w:t xml:space="preserve">from </w:t>
      </w:r>
      <w:r w:rsidR="00ED7A02" w:rsidRPr="00B8498A">
        <w:rPr>
          <w:rFonts w:asciiTheme="minorHAnsi" w:hAnsiTheme="minorHAnsi" w:cstheme="minorHAnsi"/>
          <w:b/>
          <w:bCs/>
          <w:sz w:val="21"/>
          <w:szCs w:val="21"/>
        </w:rPr>
        <w:t>8/2012 to 6/2014</w:t>
      </w:r>
    </w:p>
    <w:p w14:paraId="3E681AE2" w14:textId="2B275CE1" w:rsidR="00ED7A02" w:rsidRPr="00B8498A" w:rsidRDefault="008B3576" w:rsidP="00B8498A">
      <w:pPr>
        <w:shd w:val="clear" w:color="auto" w:fill="FFFFFF"/>
        <w:tabs>
          <w:tab w:val="left" w:pos="450"/>
          <w:tab w:val="left" w:pos="720"/>
          <w:tab w:val="left" w:pos="990"/>
          <w:tab w:val="left" w:pos="1350"/>
        </w:tabs>
        <w:suppressAutoHyphens/>
        <w:spacing w:line="240" w:lineRule="exact"/>
        <w:ind w:right="-288"/>
        <w:jc w:val="both"/>
        <w:rPr>
          <w:rFonts w:asciiTheme="minorHAnsi" w:hAnsiTheme="minorHAnsi" w:cstheme="minorHAnsi"/>
          <w:b/>
          <w:bCs/>
          <w:sz w:val="21"/>
          <w:szCs w:val="21"/>
        </w:rPr>
      </w:pPr>
      <w:r w:rsidRPr="00B8498A">
        <w:rPr>
          <w:rFonts w:asciiTheme="minorHAnsi" w:hAnsiTheme="minorHAnsi" w:cstheme="minorHAnsi"/>
          <w:b/>
          <w:bCs/>
          <w:sz w:val="21"/>
          <w:szCs w:val="21"/>
        </w:rPr>
        <w:t>CLIENT: Jack Cooper Transport, Kansas City MO</w:t>
      </w:r>
    </w:p>
    <w:p w14:paraId="2022EE12" w14:textId="77777777" w:rsidR="008B3576" w:rsidRPr="00B8498A" w:rsidRDefault="008B3576" w:rsidP="00B8498A">
      <w:pPr>
        <w:shd w:val="clear" w:color="auto" w:fill="FFFFFF"/>
        <w:tabs>
          <w:tab w:val="left" w:pos="450"/>
          <w:tab w:val="left" w:pos="720"/>
          <w:tab w:val="left" w:pos="990"/>
          <w:tab w:val="left" w:pos="1350"/>
        </w:tabs>
        <w:suppressAutoHyphens/>
        <w:spacing w:line="240" w:lineRule="exact"/>
        <w:ind w:right="-288"/>
        <w:jc w:val="both"/>
        <w:rPr>
          <w:rFonts w:asciiTheme="minorHAnsi" w:hAnsiTheme="minorHAnsi" w:cstheme="minorHAnsi"/>
          <w:b/>
          <w:bCs/>
          <w:sz w:val="21"/>
          <w:szCs w:val="21"/>
        </w:rPr>
      </w:pPr>
    </w:p>
    <w:p w14:paraId="3ADC31F5" w14:textId="77777777" w:rsidR="00ED7A02" w:rsidRPr="00B8498A" w:rsidRDefault="00ED7A02" w:rsidP="00B8498A">
      <w:pPr>
        <w:shd w:val="clear" w:color="auto" w:fill="FFFFFF"/>
        <w:spacing w:line="240" w:lineRule="exact"/>
        <w:jc w:val="both"/>
        <w:rPr>
          <w:rFonts w:asciiTheme="minorHAnsi" w:hAnsiTheme="minorHAnsi" w:cstheme="minorHAnsi"/>
          <w:bCs/>
          <w:sz w:val="21"/>
          <w:szCs w:val="21"/>
        </w:rPr>
      </w:pPr>
      <w:proofErr w:type="spellStart"/>
      <w:r w:rsidRPr="00B8498A">
        <w:rPr>
          <w:rFonts w:asciiTheme="minorHAnsi" w:hAnsiTheme="minorHAnsi" w:cstheme="minorHAnsi"/>
          <w:b/>
          <w:bCs/>
          <w:sz w:val="21"/>
          <w:szCs w:val="21"/>
        </w:rPr>
        <w:t>HeadHaul</w:t>
      </w:r>
      <w:proofErr w:type="spellEnd"/>
      <w:r w:rsidRPr="00B8498A">
        <w:rPr>
          <w:rFonts w:asciiTheme="minorHAnsi" w:hAnsiTheme="minorHAnsi" w:cstheme="minorHAnsi"/>
          <w:b/>
          <w:bCs/>
          <w:sz w:val="21"/>
          <w:szCs w:val="21"/>
        </w:rPr>
        <w:t xml:space="preserve"> Network Optimization</w:t>
      </w:r>
      <w:r w:rsidRPr="00B8498A">
        <w:rPr>
          <w:rFonts w:asciiTheme="minorHAnsi" w:hAnsiTheme="minorHAnsi" w:cstheme="minorHAnsi"/>
          <w:bCs/>
          <w:sz w:val="21"/>
          <w:szCs w:val="21"/>
        </w:rPr>
        <w:t xml:space="preserve">: Current ALMP web application doesn’t have the ability to optimize the entire network’s terminals. The </w:t>
      </w:r>
      <w:proofErr w:type="spellStart"/>
      <w:r w:rsidRPr="00B8498A">
        <w:rPr>
          <w:rFonts w:asciiTheme="minorHAnsi" w:hAnsiTheme="minorHAnsi" w:cstheme="minorHAnsi"/>
          <w:bCs/>
          <w:sz w:val="21"/>
          <w:szCs w:val="21"/>
        </w:rPr>
        <w:t>HeadHaul</w:t>
      </w:r>
      <w:proofErr w:type="spellEnd"/>
      <w:r w:rsidRPr="00B8498A">
        <w:rPr>
          <w:rFonts w:asciiTheme="minorHAnsi" w:hAnsiTheme="minorHAnsi" w:cstheme="minorHAnsi"/>
          <w:bCs/>
          <w:sz w:val="21"/>
          <w:szCs w:val="21"/>
        </w:rPr>
        <w:t xml:space="preserve"> Network Optimization release will provide the Terminals with Dispatch Boards that have loads that are built taking into consideration the total profit for the network and system updates.  The loads and dispatch boards will be editable and the Method can be used to suggest loads for the User. The Loads will be checked against an historical database, a dominating load, and truck fit. The dispatch board is similar to the Release 2.0 (ALMP) solution page.</w:t>
      </w:r>
    </w:p>
    <w:p w14:paraId="2C756663" w14:textId="77777777" w:rsidR="00ED7A02" w:rsidRPr="00B8498A" w:rsidRDefault="00ED7A02" w:rsidP="00B8498A">
      <w:pPr>
        <w:shd w:val="clear" w:color="auto" w:fill="FFFFFF"/>
        <w:spacing w:line="240" w:lineRule="exact"/>
        <w:jc w:val="both"/>
        <w:rPr>
          <w:rFonts w:asciiTheme="minorHAnsi" w:hAnsiTheme="minorHAnsi" w:cstheme="minorHAnsi"/>
          <w:bCs/>
          <w:sz w:val="21"/>
          <w:szCs w:val="21"/>
        </w:rPr>
      </w:pPr>
      <w:r w:rsidRPr="00B8498A">
        <w:rPr>
          <w:rFonts w:asciiTheme="minorHAnsi" w:hAnsiTheme="minorHAnsi" w:cstheme="minorHAnsi"/>
          <w:bCs/>
          <w:sz w:val="21"/>
          <w:szCs w:val="21"/>
        </w:rPr>
        <w:t>The available drivers and inventory will be automatically updated and the Method will automatically update.</w:t>
      </w:r>
    </w:p>
    <w:p w14:paraId="2EE5AA66" w14:textId="77777777" w:rsidR="00ED7A02" w:rsidRPr="00B8498A" w:rsidRDefault="00ED7A02" w:rsidP="00B8498A">
      <w:pPr>
        <w:shd w:val="clear" w:color="auto" w:fill="FFFFFF"/>
        <w:spacing w:line="240" w:lineRule="exact"/>
        <w:jc w:val="both"/>
        <w:rPr>
          <w:rFonts w:asciiTheme="minorHAnsi" w:hAnsiTheme="minorHAnsi" w:cstheme="minorHAnsi"/>
          <w:bCs/>
          <w:sz w:val="21"/>
          <w:szCs w:val="21"/>
        </w:rPr>
      </w:pPr>
      <w:r w:rsidRPr="00B8498A">
        <w:rPr>
          <w:rFonts w:asciiTheme="minorHAnsi" w:hAnsiTheme="minorHAnsi" w:cstheme="minorHAnsi"/>
          <w:bCs/>
          <w:sz w:val="21"/>
          <w:szCs w:val="21"/>
        </w:rPr>
        <w:t>Manual Load Builder: The application enables terminal manager to load and unload cars in different truck types using a WPF graphical application. The application provides Graphical Map representation of dealer location, load assignment and truck routes with on the fly KPI calculation.  This application was developed to replace the current Manual Load Building Process.</w:t>
      </w:r>
    </w:p>
    <w:p w14:paraId="7F87BC1B" w14:textId="77777777" w:rsidR="004D106B" w:rsidRPr="00B8498A" w:rsidRDefault="004D106B" w:rsidP="00B8498A">
      <w:pPr>
        <w:tabs>
          <w:tab w:val="num" w:pos="450"/>
          <w:tab w:val="num" w:pos="720"/>
          <w:tab w:val="num" w:pos="990"/>
        </w:tabs>
        <w:jc w:val="both"/>
        <w:rPr>
          <w:rFonts w:asciiTheme="minorHAnsi" w:hAnsiTheme="minorHAnsi" w:cstheme="minorHAnsi"/>
          <w:b/>
          <w:bCs/>
          <w:iCs/>
          <w:sz w:val="21"/>
          <w:szCs w:val="21"/>
        </w:rPr>
      </w:pPr>
    </w:p>
    <w:p w14:paraId="15484150" w14:textId="77777777" w:rsidR="00400DAF" w:rsidRPr="00B8498A" w:rsidRDefault="00400DAF" w:rsidP="00B8498A">
      <w:pPr>
        <w:tabs>
          <w:tab w:val="num" w:pos="450"/>
          <w:tab w:val="num" w:pos="720"/>
          <w:tab w:val="num" w:pos="990"/>
        </w:tabs>
        <w:jc w:val="both"/>
        <w:rPr>
          <w:rFonts w:asciiTheme="minorHAnsi" w:hAnsiTheme="minorHAnsi" w:cstheme="minorHAnsi"/>
          <w:b/>
          <w:bCs/>
          <w:i/>
          <w:sz w:val="21"/>
          <w:szCs w:val="21"/>
        </w:rPr>
      </w:pPr>
      <w:r w:rsidRPr="00B8498A">
        <w:rPr>
          <w:rFonts w:asciiTheme="minorHAnsi" w:hAnsiTheme="minorHAnsi" w:cstheme="minorHAnsi"/>
          <w:b/>
          <w:bCs/>
          <w:i/>
          <w:sz w:val="21"/>
          <w:szCs w:val="21"/>
        </w:rPr>
        <w:t xml:space="preserve">Responsibilities: </w:t>
      </w:r>
    </w:p>
    <w:p w14:paraId="0FFE43F3"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Involved in Designing, Developing, Testing and implementing the application.</w:t>
      </w:r>
    </w:p>
    <w:p w14:paraId="2881895C"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 xml:space="preserve">Used HTML, XHTML, CSS, JavaScript, XML, AJAX, </w:t>
      </w:r>
      <w:proofErr w:type="spellStart"/>
      <w:r w:rsidRPr="00B8498A">
        <w:rPr>
          <w:rFonts w:asciiTheme="minorHAnsi" w:hAnsiTheme="minorHAnsi" w:cstheme="minorHAnsi"/>
          <w:bCs/>
          <w:sz w:val="21"/>
          <w:szCs w:val="21"/>
        </w:rPr>
        <w:t>JQuery</w:t>
      </w:r>
      <w:proofErr w:type="spellEnd"/>
      <w:r w:rsidRPr="00B8498A">
        <w:rPr>
          <w:rFonts w:asciiTheme="minorHAnsi" w:hAnsiTheme="minorHAnsi" w:cstheme="minorHAnsi"/>
          <w:bCs/>
          <w:sz w:val="21"/>
          <w:szCs w:val="21"/>
        </w:rPr>
        <w:t xml:space="preserve"> and Web Form Controls to create web pages.</w:t>
      </w:r>
    </w:p>
    <w:p w14:paraId="0C7F5E39"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Created Master Pages in ASP.Net for application level unique look and feel.</w:t>
      </w:r>
    </w:p>
    <w:p w14:paraId="0D4E7558"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Designed and Developed the Business Logic using C#, Multithreading, OOP’S and VS 2010/12.</w:t>
      </w:r>
    </w:p>
    <w:p w14:paraId="15F87322" w14:textId="77777777" w:rsidR="00140D15"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Involved in implementation of business layer using customized Entity Framework.</w:t>
      </w:r>
    </w:p>
    <w:p w14:paraId="7765A1BC"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Extensively worked on MVC Pattern and Bing Maps Information layers.</w:t>
      </w:r>
    </w:p>
    <w:p w14:paraId="10FAA6F4"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Developed web-based user interface using ASP.NET, C#, User controls and third party frameworks/ Telerik RAD Controls.</w:t>
      </w:r>
    </w:p>
    <w:p w14:paraId="7AE3A9A4"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Developed ASP.NET User Controls for navigation and dynamically build up the contents of a Web Forms.</w:t>
      </w:r>
    </w:p>
    <w:p w14:paraId="0AEFF1F7"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Extensively worked on creating and consuming WCF Services.</w:t>
      </w:r>
    </w:p>
    <w:p w14:paraId="32224E19"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lastRenderedPageBreak/>
        <w:t>Prepared the Technical Design Document with Class and Sequence diagrams for the Terminal Management, Dealer Management and Web UI.</w:t>
      </w:r>
    </w:p>
    <w:p w14:paraId="691AE5DA"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 xml:space="preserve">Used LINQ to retrieve information from the XML data files and database, </w:t>
      </w:r>
    </w:p>
    <w:p w14:paraId="47F0D50E"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Created Stored Procedures and Triggers to ensure atomicity and consistency on the database transactions.</w:t>
      </w:r>
    </w:p>
    <w:p w14:paraId="7D2A5366"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SSRS was used to generate reports in Excel or PDF formats.</w:t>
      </w:r>
    </w:p>
    <w:p w14:paraId="5BCE5DAC"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Implemented the TDD using N-Unit.</w:t>
      </w:r>
    </w:p>
    <w:p w14:paraId="16EC85CD"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Development using C#.NET to incorporate business logic and Designed WPF forms using Expression Blend and worked on Telerik Controls.</w:t>
      </w:r>
    </w:p>
    <w:p w14:paraId="0AD5B5AF" w14:textId="77777777" w:rsidR="00C6033F" w:rsidRPr="00B8498A" w:rsidRDefault="00C6033F"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Used Bing Spatial Data Services for geographical shapes, such as polygons and line strings, to represent entity locations in the data source data schema. Used geographical shapes to query data sources and Batch geocoding and data source APIs.</w:t>
      </w:r>
    </w:p>
    <w:p w14:paraId="43A7B47E" w14:textId="77777777" w:rsidR="004D4F9B" w:rsidRPr="00B8498A" w:rsidRDefault="004D4F9B"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Calculate Routes From Major Roads</w:t>
      </w:r>
    </w:p>
    <w:p w14:paraId="13C42F47"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Participate in Code reviews and ensure high quality code to develop weekly and monthly sprints releases as planned.</w:t>
      </w:r>
    </w:p>
    <w:p w14:paraId="685660AD" w14:textId="77777777" w:rsidR="00400DAF" w:rsidRPr="00B8498A" w:rsidRDefault="00400DAF" w:rsidP="00B8498A">
      <w:pPr>
        <w:tabs>
          <w:tab w:val="num" w:pos="450"/>
          <w:tab w:val="num" w:pos="720"/>
          <w:tab w:val="num" w:pos="990"/>
        </w:tabs>
        <w:jc w:val="both"/>
        <w:rPr>
          <w:rFonts w:asciiTheme="minorHAnsi" w:hAnsiTheme="minorHAnsi" w:cstheme="minorHAnsi"/>
          <w:bCs/>
          <w:sz w:val="21"/>
          <w:szCs w:val="21"/>
        </w:rPr>
      </w:pPr>
    </w:p>
    <w:p w14:paraId="54C7BB4A" w14:textId="506FC871" w:rsidR="00ED7A02" w:rsidRPr="00B8498A" w:rsidRDefault="00400DAF" w:rsidP="00B8498A">
      <w:pPr>
        <w:shd w:val="clear" w:color="auto" w:fill="FFFFFF"/>
        <w:spacing w:line="240" w:lineRule="exact"/>
        <w:jc w:val="both"/>
        <w:rPr>
          <w:rFonts w:asciiTheme="minorHAnsi" w:hAnsiTheme="minorHAnsi" w:cstheme="minorHAnsi"/>
          <w:bCs/>
          <w:sz w:val="21"/>
          <w:szCs w:val="21"/>
        </w:rPr>
      </w:pPr>
      <w:r w:rsidRPr="00B8498A">
        <w:rPr>
          <w:rFonts w:asciiTheme="minorHAnsi" w:hAnsiTheme="minorHAnsi" w:cstheme="minorHAnsi"/>
          <w:b/>
          <w:bCs/>
          <w:sz w:val="21"/>
          <w:szCs w:val="21"/>
        </w:rPr>
        <w:t>Environment:</w:t>
      </w:r>
      <w:r w:rsidR="00ED7A02" w:rsidRPr="00B8498A">
        <w:rPr>
          <w:rFonts w:asciiTheme="minorHAnsi" w:hAnsiTheme="minorHAnsi" w:cstheme="minorHAnsi"/>
          <w:sz w:val="21"/>
          <w:szCs w:val="21"/>
        </w:rPr>
        <w:t xml:space="preserve"> C#.Net 4.0, 4.5,  ASP.NET 4.0, 4.5, WCF, WPF, AJAX, Web Services, Bing Maps(like Google Maps)</w:t>
      </w:r>
      <w:r w:rsidR="008F1F7A" w:rsidRPr="00B8498A">
        <w:rPr>
          <w:rFonts w:asciiTheme="minorHAnsi" w:hAnsiTheme="minorHAnsi" w:cstheme="minorHAnsi"/>
          <w:sz w:val="21"/>
          <w:szCs w:val="21"/>
        </w:rPr>
        <w:t xml:space="preserve"> , GIS (Geographical Information System)</w:t>
      </w:r>
      <w:r w:rsidR="00ED7A02" w:rsidRPr="00B8498A">
        <w:rPr>
          <w:rFonts w:asciiTheme="minorHAnsi" w:hAnsiTheme="minorHAnsi" w:cstheme="minorHAnsi"/>
          <w:sz w:val="21"/>
          <w:szCs w:val="21"/>
        </w:rPr>
        <w:t xml:space="preserve">, SQL Server 2008/12, </w:t>
      </w:r>
      <w:r w:rsidR="00ED7A02" w:rsidRPr="00B8498A">
        <w:rPr>
          <w:rFonts w:asciiTheme="minorHAnsi" w:hAnsiTheme="minorHAnsi" w:cstheme="minorHAnsi"/>
          <w:bCs/>
          <w:sz w:val="21"/>
          <w:szCs w:val="21"/>
        </w:rPr>
        <w:t>ETL, SSIS, SSRS</w:t>
      </w:r>
      <w:r w:rsidR="00ED7A02" w:rsidRPr="00B8498A">
        <w:rPr>
          <w:rFonts w:asciiTheme="minorHAnsi" w:hAnsiTheme="minorHAnsi" w:cstheme="minorHAnsi"/>
          <w:sz w:val="21"/>
          <w:szCs w:val="21"/>
        </w:rPr>
        <w:t>,  HTML, CSS, JavaScript, XML, N-Unit, Visual Studio Team Systems 2012, IIS 7.5</w:t>
      </w:r>
      <w:r w:rsidR="00ED7A02" w:rsidRPr="00B8498A">
        <w:rPr>
          <w:rFonts w:asciiTheme="minorHAnsi" w:hAnsiTheme="minorHAnsi" w:cstheme="minorHAnsi"/>
          <w:bCs/>
          <w:sz w:val="21"/>
          <w:szCs w:val="21"/>
        </w:rPr>
        <w:t xml:space="preserve">, Web Forms, </w:t>
      </w:r>
      <w:r w:rsidR="00ED7A02" w:rsidRPr="00B8498A">
        <w:rPr>
          <w:rFonts w:asciiTheme="minorHAnsi" w:hAnsiTheme="minorHAnsi" w:cstheme="minorHAnsi"/>
          <w:sz w:val="21"/>
          <w:szCs w:val="21"/>
        </w:rPr>
        <w:t>Telerik Controls</w:t>
      </w:r>
      <w:r w:rsidR="00ED7A02" w:rsidRPr="00B8498A">
        <w:rPr>
          <w:rFonts w:asciiTheme="minorHAnsi" w:hAnsiTheme="minorHAnsi" w:cstheme="minorHAnsi"/>
          <w:bCs/>
          <w:sz w:val="21"/>
          <w:szCs w:val="21"/>
        </w:rPr>
        <w:t>,</w:t>
      </w:r>
      <w:r w:rsidR="00ED7A02" w:rsidRPr="00B8498A">
        <w:rPr>
          <w:rFonts w:asciiTheme="minorHAnsi" w:hAnsiTheme="minorHAnsi" w:cstheme="minorHAnsi"/>
          <w:sz w:val="21"/>
          <w:szCs w:val="21"/>
        </w:rPr>
        <w:t xml:space="preserve"> </w:t>
      </w:r>
      <w:r w:rsidR="00ED7A02" w:rsidRPr="00B8498A">
        <w:rPr>
          <w:rFonts w:asciiTheme="minorHAnsi" w:hAnsiTheme="minorHAnsi" w:cstheme="minorHAnsi"/>
          <w:bCs/>
          <w:sz w:val="21"/>
          <w:szCs w:val="21"/>
        </w:rPr>
        <w:t>MVC, MVVM, SOA, Team Foundation Server</w:t>
      </w:r>
      <w:r w:rsidR="00ED7A02" w:rsidRPr="00B8498A">
        <w:rPr>
          <w:rFonts w:asciiTheme="minorHAnsi" w:hAnsiTheme="minorHAnsi" w:cstheme="minorHAnsi"/>
          <w:sz w:val="21"/>
          <w:szCs w:val="21"/>
        </w:rPr>
        <w:t>, Windows XP/ Windows Server 2008 R2 /Windows 7</w:t>
      </w:r>
      <w:r w:rsidR="00ED7A02" w:rsidRPr="00B8498A">
        <w:rPr>
          <w:rFonts w:asciiTheme="minorHAnsi" w:hAnsiTheme="minorHAnsi" w:cstheme="minorHAnsi"/>
          <w:bCs/>
          <w:sz w:val="21"/>
          <w:szCs w:val="21"/>
        </w:rPr>
        <w:t>.</w:t>
      </w:r>
    </w:p>
    <w:p w14:paraId="0D68FC0C" w14:textId="77777777" w:rsidR="00400DAF" w:rsidRPr="00B8498A" w:rsidRDefault="00400DAF" w:rsidP="00B8498A">
      <w:pPr>
        <w:jc w:val="both"/>
        <w:rPr>
          <w:rFonts w:asciiTheme="minorHAnsi" w:hAnsiTheme="minorHAnsi" w:cstheme="minorHAnsi"/>
          <w:bCs/>
          <w:sz w:val="21"/>
          <w:szCs w:val="21"/>
        </w:rPr>
      </w:pPr>
    </w:p>
    <w:p w14:paraId="0F9A1CFF" w14:textId="0C8928E1" w:rsidR="00400DAF" w:rsidRPr="00B8498A" w:rsidRDefault="00400DAF" w:rsidP="00B8498A">
      <w:pPr>
        <w:shd w:val="clear" w:color="auto" w:fill="FFFFFF"/>
        <w:tabs>
          <w:tab w:val="left" w:pos="450"/>
          <w:tab w:val="left" w:pos="720"/>
          <w:tab w:val="left" w:pos="990"/>
          <w:tab w:val="left" w:pos="1350"/>
        </w:tabs>
        <w:suppressAutoHyphens/>
        <w:spacing w:line="240" w:lineRule="exact"/>
        <w:ind w:right="-288"/>
        <w:jc w:val="both"/>
        <w:rPr>
          <w:rFonts w:asciiTheme="minorHAnsi" w:hAnsiTheme="minorHAnsi" w:cstheme="minorHAnsi"/>
          <w:b/>
          <w:bCs/>
          <w:sz w:val="21"/>
          <w:szCs w:val="21"/>
        </w:rPr>
      </w:pPr>
      <w:r w:rsidRPr="00B8498A">
        <w:rPr>
          <w:rFonts w:asciiTheme="minorHAnsi" w:hAnsiTheme="minorHAnsi" w:cstheme="minorHAnsi"/>
          <w:b/>
          <w:bCs/>
          <w:sz w:val="21"/>
          <w:szCs w:val="21"/>
        </w:rPr>
        <w:t xml:space="preserve">Performed as </w:t>
      </w:r>
      <w:r w:rsidR="00CB6E84" w:rsidRPr="00B8498A">
        <w:rPr>
          <w:rFonts w:asciiTheme="minorHAnsi" w:hAnsiTheme="minorHAnsi" w:cstheme="minorHAnsi"/>
          <w:b/>
          <w:bCs/>
          <w:sz w:val="21"/>
          <w:szCs w:val="21"/>
        </w:rPr>
        <w:t xml:space="preserve">a </w:t>
      </w:r>
      <w:r w:rsidR="00ED7A02" w:rsidRPr="00B8498A">
        <w:rPr>
          <w:rFonts w:asciiTheme="minorHAnsi" w:hAnsiTheme="minorHAnsi" w:cstheme="minorHAnsi"/>
          <w:b/>
          <w:bCs/>
          <w:sz w:val="21"/>
          <w:szCs w:val="21"/>
        </w:rPr>
        <w:t xml:space="preserve">Sr. .NET Developer </w:t>
      </w:r>
      <w:r w:rsidRPr="00B8498A">
        <w:rPr>
          <w:rFonts w:asciiTheme="minorHAnsi" w:hAnsiTheme="minorHAnsi" w:cstheme="minorHAnsi"/>
          <w:b/>
          <w:bCs/>
          <w:sz w:val="21"/>
          <w:szCs w:val="21"/>
        </w:rPr>
        <w:t xml:space="preserve">for </w:t>
      </w:r>
      <w:r w:rsidR="00ED7A02" w:rsidRPr="00B8498A">
        <w:rPr>
          <w:rFonts w:asciiTheme="minorHAnsi" w:hAnsiTheme="minorHAnsi" w:cstheme="minorHAnsi"/>
          <w:b/>
          <w:bCs/>
          <w:sz w:val="21"/>
          <w:szCs w:val="21"/>
        </w:rPr>
        <w:t xml:space="preserve">Automated Load Makeup Plan (ALMP) </w:t>
      </w:r>
      <w:r w:rsidRPr="00B8498A">
        <w:rPr>
          <w:rFonts w:asciiTheme="minorHAnsi" w:hAnsiTheme="minorHAnsi" w:cstheme="minorHAnsi"/>
          <w:b/>
          <w:bCs/>
          <w:sz w:val="21"/>
          <w:szCs w:val="21"/>
        </w:rPr>
        <w:t xml:space="preserve">from </w:t>
      </w:r>
      <w:r w:rsidR="00ED7A02" w:rsidRPr="00B8498A">
        <w:rPr>
          <w:rFonts w:asciiTheme="minorHAnsi" w:hAnsiTheme="minorHAnsi" w:cstheme="minorHAnsi"/>
          <w:b/>
          <w:bCs/>
          <w:sz w:val="21"/>
          <w:szCs w:val="21"/>
        </w:rPr>
        <w:t>12/2011 to 8/2012</w:t>
      </w:r>
    </w:p>
    <w:p w14:paraId="22A76213" w14:textId="77777777" w:rsidR="008B3576" w:rsidRPr="00B8498A" w:rsidRDefault="008B3576" w:rsidP="00B8498A">
      <w:pPr>
        <w:jc w:val="both"/>
        <w:rPr>
          <w:rFonts w:asciiTheme="minorHAnsi" w:hAnsiTheme="minorHAnsi" w:cstheme="minorHAnsi"/>
          <w:b/>
          <w:bCs/>
          <w:sz w:val="21"/>
          <w:szCs w:val="21"/>
        </w:rPr>
      </w:pPr>
      <w:r w:rsidRPr="00B8498A">
        <w:rPr>
          <w:rFonts w:asciiTheme="minorHAnsi" w:hAnsiTheme="minorHAnsi" w:cstheme="minorHAnsi"/>
          <w:b/>
          <w:bCs/>
          <w:sz w:val="21"/>
          <w:szCs w:val="21"/>
        </w:rPr>
        <w:t>CLIENT: Jack Cooper Transport, Kansas City MO</w:t>
      </w:r>
    </w:p>
    <w:p w14:paraId="265724CD" w14:textId="77777777" w:rsidR="00ED7A02" w:rsidRPr="00B8498A" w:rsidRDefault="00ED7A02" w:rsidP="00B8498A">
      <w:pPr>
        <w:shd w:val="clear" w:color="auto" w:fill="FFFFFF"/>
        <w:tabs>
          <w:tab w:val="left" w:pos="450"/>
          <w:tab w:val="left" w:pos="720"/>
          <w:tab w:val="left" w:pos="990"/>
          <w:tab w:val="left" w:pos="1350"/>
        </w:tabs>
        <w:suppressAutoHyphens/>
        <w:spacing w:line="240" w:lineRule="exact"/>
        <w:ind w:right="-288"/>
        <w:jc w:val="both"/>
        <w:rPr>
          <w:rFonts w:asciiTheme="minorHAnsi" w:hAnsiTheme="minorHAnsi" w:cstheme="minorHAnsi"/>
          <w:b/>
          <w:bCs/>
          <w:sz w:val="21"/>
          <w:szCs w:val="21"/>
        </w:rPr>
      </w:pPr>
    </w:p>
    <w:p w14:paraId="782B8EDB" w14:textId="77777777" w:rsidR="00ED7A02" w:rsidRPr="00B8498A" w:rsidRDefault="00ED7A02" w:rsidP="00B8498A">
      <w:pPr>
        <w:shd w:val="clear" w:color="auto" w:fill="FFFFFF"/>
        <w:spacing w:line="240" w:lineRule="exact"/>
        <w:jc w:val="both"/>
        <w:rPr>
          <w:rFonts w:asciiTheme="minorHAnsi" w:hAnsiTheme="minorHAnsi" w:cstheme="minorHAnsi"/>
          <w:bCs/>
          <w:sz w:val="21"/>
          <w:szCs w:val="21"/>
        </w:rPr>
      </w:pPr>
      <w:r w:rsidRPr="00B8498A">
        <w:rPr>
          <w:rFonts w:asciiTheme="minorHAnsi" w:hAnsiTheme="minorHAnsi" w:cstheme="minorHAnsi"/>
          <w:b/>
          <w:bCs/>
          <w:sz w:val="21"/>
          <w:szCs w:val="21"/>
        </w:rPr>
        <w:t>Automated Load Makeup Plan</w:t>
      </w:r>
      <w:r w:rsidRPr="00B8498A">
        <w:rPr>
          <w:rFonts w:asciiTheme="minorHAnsi" w:hAnsiTheme="minorHAnsi" w:cstheme="minorHAnsi"/>
          <w:bCs/>
          <w:sz w:val="21"/>
          <w:szCs w:val="21"/>
        </w:rPr>
        <w:t xml:space="preserve"> (ALMP): ALMP Provides a strategy to move from a Manual Loading Process of trucks towards an Automated and Optimal Load Building Process using </w:t>
      </w:r>
      <w:proofErr w:type="spellStart"/>
      <w:r w:rsidRPr="00B8498A">
        <w:rPr>
          <w:rFonts w:asciiTheme="minorHAnsi" w:hAnsiTheme="minorHAnsi" w:cstheme="minorHAnsi"/>
          <w:bCs/>
          <w:sz w:val="21"/>
          <w:szCs w:val="21"/>
        </w:rPr>
        <w:t>Gurobi</w:t>
      </w:r>
      <w:proofErr w:type="spellEnd"/>
      <w:r w:rsidRPr="00B8498A">
        <w:rPr>
          <w:rFonts w:asciiTheme="minorHAnsi" w:hAnsiTheme="minorHAnsi" w:cstheme="minorHAnsi"/>
          <w:bCs/>
          <w:sz w:val="21"/>
          <w:szCs w:val="21"/>
        </w:rPr>
        <w:t xml:space="preserve"> solver. Through the Automated Load Building Process the Load Planner will be able to build optimal loads suggested by the application and </w:t>
      </w:r>
      <w:proofErr w:type="spellStart"/>
      <w:r w:rsidRPr="00B8498A">
        <w:rPr>
          <w:rFonts w:asciiTheme="minorHAnsi" w:hAnsiTheme="minorHAnsi" w:cstheme="minorHAnsi"/>
          <w:bCs/>
          <w:sz w:val="21"/>
          <w:szCs w:val="21"/>
        </w:rPr>
        <w:t>Gurobi</w:t>
      </w:r>
      <w:proofErr w:type="spellEnd"/>
      <w:r w:rsidRPr="00B8498A">
        <w:rPr>
          <w:rFonts w:asciiTheme="minorHAnsi" w:hAnsiTheme="minorHAnsi" w:cstheme="minorHAnsi"/>
          <w:bCs/>
          <w:sz w:val="21"/>
          <w:szCs w:val="21"/>
        </w:rPr>
        <w:t xml:space="preserve"> solver and also have the ability to tweak these results to change loads based upon other external factors. ALMP also has the ability to benchmark these loads against terminal KPIs and organizational KPI, such as load efficiency, load factor and skid drops.</w:t>
      </w:r>
    </w:p>
    <w:p w14:paraId="3A146537" w14:textId="77777777" w:rsidR="00ED7A02" w:rsidRPr="00B8498A" w:rsidRDefault="00ED7A02" w:rsidP="00B8498A">
      <w:pPr>
        <w:shd w:val="clear" w:color="auto" w:fill="FFFFFF"/>
        <w:spacing w:line="240" w:lineRule="exact"/>
        <w:jc w:val="both"/>
        <w:rPr>
          <w:rFonts w:asciiTheme="minorHAnsi" w:hAnsiTheme="minorHAnsi" w:cstheme="minorHAnsi"/>
          <w:bCs/>
          <w:sz w:val="21"/>
          <w:szCs w:val="21"/>
        </w:rPr>
      </w:pPr>
      <w:r w:rsidRPr="00B8498A">
        <w:rPr>
          <w:rFonts w:asciiTheme="minorHAnsi" w:hAnsiTheme="minorHAnsi" w:cstheme="minorHAnsi"/>
          <w:bCs/>
          <w:sz w:val="21"/>
          <w:szCs w:val="21"/>
        </w:rPr>
        <w:t>The solution will build loads that are customized by Terminal with Minimal Manual Interference.</w:t>
      </w:r>
    </w:p>
    <w:p w14:paraId="3B7BB9FC" w14:textId="77777777" w:rsidR="00ED7A02" w:rsidRPr="00B8498A" w:rsidRDefault="00ED7A02" w:rsidP="00B8498A">
      <w:pPr>
        <w:shd w:val="clear" w:color="auto" w:fill="FFFFFF"/>
        <w:spacing w:line="240" w:lineRule="exact"/>
        <w:jc w:val="both"/>
        <w:rPr>
          <w:rFonts w:asciiTheme="minorHAnsi" w:hAnsiTheme="minorHAnsi" w:cstheme="minorHAnsi"/>
          <w:bCs/>
          <w:sz w:val="21"/>
          <w:szCs w:val="21"/>
        </w:rPr>
      </w:pPr>
      <w:r w:rsidRPr="00B8498A">
        <w:rPr>
          <w:rFonts w:asciiTheme="minorHAnsi" w:hAnsiTheme="minorHAnsi" w:cstheme="minorHAnsi"/>
          <w:bCs/>
          <w:sz w:val="21"/>
          <w:szCs w:val="21"/>
        </w:rPr>
        <w:t xml:space="preserve">The solution will provide optimal results by </w:t>
      </w:r>
      <w:proofErr w:type="spellStart"/>
      <w:r w:rsidRPr="00B8498A">
        <w:rPr>
          <w:rFonts w:asciiTheme="minorHAnsi" w:hAnsiTheme="minorHAnsi" w:cstheme="minorHAnsi"/>
          <w:bCs/>
          <w:sz w:val="21"/>
          <w:szCs w:val="21"/>
        </w:rPr>
        <w:t>Gurobi</w:t>
      </w:r>
      <w:proofErr w:type="spellEnd"/>
      <w:r w:rsidRPr="00B8498A">
        <w:rPr>
          <w:rFonts w:asciiTheme="minorHAnsi" w:hAnsiTheme="minorHAnsi" w:cstheme="minorHAnsi"/>
          <w:bCs/>
          <w:sz w:val="21"/>
          <w:szCs w:val="21"/>
        </w:rPr>
        <w:t xml:space="preserve"> solver for better KPIs subject to input data.</w:t>
      </w:r>
    </w:p>
    <w:p w14:paraId="149ACB92" w14:textId="1961C888" w:rsidR="00ED7A02" w:rsidRPr="00B8498A" w:rsidRDefault="00ED7A02" w:rsidP="00B8498A">
      <w:pPr>
        <w:shd w:val="clear" w:color="auto" w:fill="FFFFFF"/>
        <w:spacing w:line="240" w:lineRule="exact"/>
        <w:jc w:val="both"/>
        <w:rPr>
          <w:rFonts w:asciiTheme="minorHAnsi" w:hAnsiTheme="minorHAnsi" w:cstheme="minorHAnsi"/>
          <w:bCs/>
          <w:sz w:val="21"/>
          <w:szCs w:val="21"/>
        </w:rPr>
      </w:pPr>
      <w:r w:rsidRPr="00B8498A">
        <w:rPr>
          <w:rFonts w:asciiTheme="minorHAnsi" w:hAnsiTheme="minorHAnsi" w:cstheme="minorHAnsi"/>
          <w:bCs/>
          <w:sz w:val="21"/>
          <w:szCs w:val="21"/>
        </w:rPr>
        <w:t>The system will be flexible to accommodate changes in business requirements in the short and long term.</w:t>
      </w:r>
    </w:p>
    <w:p w14:paraId="11092D16" w14:textId="6894F98F" w:rsidR="004D106B" w:rsidRPr="00B8498A" w:rsidRDefault="004D106B" w:rsidP="00B8498A">
      <w:pPr>
        <w:jc w:val="both"/>
        <w:rPr>
          <w:rFonts w:asciiTheme="minorHAnsi" w:hAnsiTheme="minorHAnsi" w:cstheme="minorHAnsi"/>
          <w:sz w:val="21"/>
          <w:szCs w:val="21"/>
        </w:rPr>
      </w:pPr>
    </w:p>
    <w:p w14:paraId="3636E2A1" w14:textId="77777777" w:rsidR="008B3576" w:rsidRPr="00B8498A" w:rsidRDefault="008B3576" w:rsidP="00B8498A">
      <w:pPr>
        <w:jc w:val="both"/>
        <w:rPr>
          <w:rFonts w:asciiTheme="minorHAnsi" w:hAnsiTheme="minorHAnsi" w:cstheme="minorHAnsi"/>
          <w:sz w:val="21"/>
          <w:szCs w:val="21"/>
        </w:rPr>
      </w:pPr>
    </w:p>
    <w:p w14:paraId="281357F2" w14:textId="77777777" w:rsidR="00400DAF" w:rsidRPr="00B8498A" w:rsidRDefault="00400DAF" w:rsidP="00B8498A">
      <w:pPr>
        <w:tabs>
          <w:tab w:val="num" w:pos="450"/>
          <w:tab w:val="num" w:pos="720"/>
          <w:tab w:val="num" w:pos="990"/>
        </w:tabs>
        <w:jc w:val="both"/>
        <w:rPr>
          <w:rFonts w:asciiTheme="minorHAnsi" w:hAnsiTheme="minorHAnsi" w:cstheme="minorHAnsi"/>
          <w:b/>
          <w:bCs/>
          <w:i/>
          <w:sz w:val="21"/>
          <w:szCs w:val="21"/>
        </w:rPr>
      </w:pPr>
      <w:r w:rsidRPr="00B8498A">
        <w:rPr>
          <w:rFonts w:asciiTheme="minorHAnsi" w:hAnsiTheme="minorHAnsi" w:cstheme="minorHAnsi"/>
          <w:b/>
          <w:bCs/>
          <w:i/>
          <w:sz w:val="21"/>
          <w:szCs w:val="21"/>
        </w:rPr>
        <w:t xml:space="preserve">Responsibilities: </w:t>
      </w:r>
    </w:p>
    <w:p w14:paraId="0921A62D"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Involved in all stages of SDLC started from requirements gathering to Analysis, Design, Implementation, Testing and Deployment of the entire project.</w:t>
      </w:r>
    </w:p>
    <w:p w14:paraId="6AF0B5DB"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 xml:space="preserve">Developing Front End to created rich and interactive XAML Styling using Expression Studio (Blend). </w:t>
      </w:r>
    </w:p>
    <w:p w14:paraId="2F7D8487"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 xml:space="preserve">Worked on Binding, </w:t>
      </w:r>
      <w:proofErr w:type="spellStart"/>
      <w:r w:rsidRPr="00B8498A">
        <w:rPr>
          <w:rFonts w:asciiTheme="minorHAnsi" w:hAnsiTheme="minorHAnsi" w:cstheme="minorHAnsi"/>
          <w:bCs/>
          <w:sz w:val="21"/>
          <w:szCs w:val="21"/>
        </w:rPr>
        <w:t>DependencyProperties</w:t>
      </w:r>
      <w:proofErr w:type="spellEnd"/>
      <w:r w:rsidRPr="00B8498A">
        <w:rPr>
          <w:rFonts w:asciiTheme="minorHAnsi" w:hAnsiTheme="minorHAnsi" w:cstheme="minorHAnsi"/>
          <w:bCs/>
          <w:sz w:val="21"/>
          <w:szCs w:val="21"/>
        </w:rPr>
        <w:t xml:space="preserve">, </w:t>
      </w:r>
      <w:proofErr w:type="spellStart"/>
      <w:r w:rsidRPr="00B8498A">
        <w:rPr>
          <w:rFonts w:asciiTheme="minorHAnsi" w:hAnsiTheme="minorHAnsi" w:cstheme="minorHAnsi"/>
          <w:bCs/>
          <w:sz w:val="21"/>
          <w:szCs w:val="21"/>
        </w:rPr>
        <w:t>DataTemplates</w:t>
      </w:r>
      <w:proofErr w:type="spellEnd"/>
      <w:r w:rsidRPr="00B8498A">
        <w:rPr>
          <w:rFonts w:asciiTheme="minorHAnsi" w:hAnsiTheme="minorHAnsi" w:cstheme="minorHAnsi"/>
          <w:bCs/>
          <w:sz w:val="21"/>
          <w:szCs w:val="21"/>
        </w:rPr>
        <w:t xml:space="preserve">, </w:t>
      </w:r>
      <w:proofErr w:type="spellStart"/>
      <w:r w:rsidRPr="00B8498A">
        <w:rPr>
          <w:rFonts w:asciiTheme="minorHAnsi" w:hAnsiTheme="minorHAnsi" w:cstheme="minorHAnsi"/>
          <w:bCs/>
          <w:sz w:val="21"/>
          <w:szCs w:val="21"/>
        </w:rPr>
        <w:t>ControlTemplates</w:t>
      </w:r>
      <w:proofErr w:type="spellEnd"/>
      <w:r w:rsidRPr="00B8498A">
        <w:rPr>
          <w:rFonts w:asciiTheme="minorHAnsi" w:hAnsiTheme="minorHAnsi" w:cstheme="minorHAnsi"/>
          <w:bCs/>
          <w:sz w:val="21"/>
          <w:szCs w:val="21"/>
        </w:rPr>
        <w:t>, converters in WPF/XAML.</w:t>
      </w:r>
    </w:p>
    <w:p w14:paraId="7D51ED28"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Extensively worked on Bing Maps Information Layers to Display and Interact with Special Data.</w:t>
      </w:r>
    </w:p>
    <w:p w14:paraId="4B0407A0"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Worked Proficiently with the Telerik Suite of WPF Controls.</w:t>
      </w:r>
    </w:p>
    <w:p w14:paraId="74A554C5"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Developed Control Transforms, Implementing Property Change Notifications, Communication between VIEW and VIEWMODEL and MODEL using MVVM.</w:t>
      </w:r>
    </w:p>
    <w:p w14:paraId="05B20CFF"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 xml:space="preserve">Worked on Programming Parallel Processing, Dispatcher Invoke Multithreading, Background Worker Process and Communication between </w:t>
      </w:r>
      <w:proofErr w:type="spellStart"/>
      <w:r w:rsidRPr="00B8498A">
        <w:rPr>
          <w:rFonts w:asciiTheme="minorHAnsi" w:hAnsiTheme="minorHAnsi" w:cstheme="minorHAnsi"/>
          <w:bCs/>
          <w:sz w:val="21"/>
          <w:szCs w:val="21"/>
        </w:rPr>
        <w:t>ViewModels</w:t>
      </w:r>
      <w:proofErr w:type="spellEnd"/>
      <w:r w:rsidRPr="00B8498A">
        <w:rPr>
          <w:rFonts w:asciiTheme="minorHAnsi" w:hAnsiTheme="minorHAnsi" w:cstheme="minorHAnsi"/>
          <w:bCs/>
          <w:sz w:val="21"/>
          <w:szCs w:val="21"/>
        </w:rPr>
        <w:t xml:space="preserve"> with MVVM.</w:t>
      </w:r>
    </w:p>
    <w:p w14:paraId="1AA936D4"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Extensively worked on Data Binding with Lambda, LINQ to SQL, WPF and Entity Framework.</w:t>
      </w:r>
    </w:p>
    <w:p w14:paraId="68A93296"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Create and Consume Windows Communication Foundation (WCF) services in MVVM.</w:t>
      </w:r>
    </w:p>
    <w:p w14:paraId="3E06A0F3"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Application Development targeted to Full Screen and Dual Monitor or Multiple Screen or Multi Monitor.</w:t>
      </w:r>
    </w:p>
    <w:p w14:paraId="1F5958CE"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Developed code for various Control Default Layouts, Changed Layouts, Themes and properties to Save and load on user choice for multiple users.</w:t>
      </w:r>
    </w:p>
    <w:p w14:paraId="41B09819"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 xml:space="preserve">Extensively worked on Drag and Drop features between Telerik </w:t>
      </w:r>
      <w:proofErr w:type="spellStart"/>
      <w:r w:rsidRPr="00B8498A">
        <w:rPr>
          <w:rFonts w:asciiTheme="minorHAnsi" w:hAnsiTheme="minorHAnsi" w:cstheme="minorHAnsi"/>
          <w:bCs/>
          <w:sz w:val="21"/>
          <w:szCs w:val="21"/>
        </w:rPr>
        <w:t>RadGridView</w:t>
      </w:r>
      <w:proofErr w:type="spellEnd"/>
      <w:r w:rsidRPr="00B8498A">
        <w:rPr>
          <w:rFonts w:asciiTheme="minorHAnsi" w:hAnsiTheme="minorHAnsi" w:cstheme="minorHAnsi"/>
          <w:bCs/>
          <w:sz w:val="21"/>
          <w:szCs w:val="21"/>
        </w:rPr>
        <w:t xml:space="preserve"> Controls.</w:t>
      </w:r>
    </w:p>
    <w:p w14:paraId="2EC7D8F1"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Worked on Active Directory class to retrieve users, groups and even to authenticate a user. Worked on classes and some basic LDAP queries to quickly retrieve information from AD database.</w:t>
      </w:r>
    </w:p>
    <w:p w14:paraId="43DA5192"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Worked to Improve the Performance of the WPF Application.</w:t>
      </w:r>
    </w:p>
    <w:p w14:paraId="29781479"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Wrote Select Queries and Stored Procedures for SSIS and SSRS within SQL-Server database.</w:t>
      </w:r>
    </w:p>
    <w:p w14:paraId="7EB635E7"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Used Team Foundation Server for version control during development.</w:t>
      </w:r>
    </w:p>
    <w:p w14:paraId="2F3ED7DB"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Involved in Unit Testing and Deployment of the application.</w:t>
      </w:r>
    </w:p>
    <w:p w14:paraId="18EBA6A1"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Involved converting business requirements into technical specifications.</w:t>
      </w:r>
    </w:p>
    <w:p w14:paraId="23643F90"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Involved to create in-code documentation according to provided standards and Code Reviews by ReSharper.</w:t>
      </w:r>
    </w:p>
    <w:p w14:paraId="57E73F51"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 xml:space="preserve">Review requirements and provide estimates for tasks </w:t>
      </w:r>
    </w:p>
    <w:p w14:paraId="5D74F59E" w14:textId="77777777" w:rsidR="00ED7A02" w:rsidRPr="00B8498A" w:rsidRDefault="00ED7A02" w:rsidP="00B8498A">
      <w:pPr>
        <w:numPr>
          <w:ilvl w:val="0"/>
          <w:numId w:val="43"/>
        </w:numPr>
        <w:shd w:val="clear" w:color="auto" w:fill="FFFFFF"/>
        <w:tabs>
          <w:tab w:val="left" w:pos="450"/>
          <w:tab w:val="left" w:pos="720"/>
          <w:tab w:val="left" w:pos="990"/>
          <w:tab w:val="left" w:pos="1350"/>
          <w:tab w:val="left" w:pos="5370"/>
        </w:tabs>
        <w:suppressAutoHyphens/>
        <w:spacing w:line="240" w:lineRule="exact"/>
        <w:ind w:right="-288"/>
        <w:jc w:val="both"/>
        <w:rPr>
          <w:rFonts w:asciiTheme="minorHAnsi" w:hAnsiTheme="minorHAnsi" w:cstheme="minorHAnsi"/>
          <w:bCs/>
          <w:sz w:val="21"/>
          <w:szCs w:val="21"/>
        </w:rPr>
      </w:pPr>
      <w:r w:rsidRPr="00B8498A">
        <w:rPr>
          <w:rFonts w:asciiTheme="minorHAnsi" w:hAnsiTheme="minorHAnsi" w:cstheme="minorHAnsi"/>
          <w:bCs/>
          <w:sz w:val="21"/>
          <w:szCs w:val="21"/>
        </w:rPr>
        <w:t>Involved in preparing use cases and technical specifications for the application in an Agile/Scrum based environment.</w:t>
      </w:r>
    </w:p>
    <w:p w14:paraId="6AFF9D84" w14:textId="77777777" w:rsidR="00400DAF" w:rsidRPr="00B8498A" w:rsidRDefault="00400DAF" w:rsidP="00B8498A">
      <w:pPr>
        <w:tabs>
          <w:tab w:val="num" w:pos="450"/>
          <w:tab w:val="num" w:pos="720"/>
          <w:tab w:val="num" w:pos="990"/>
        </w:tabs>
        <w:jc w:val="both"/>
        <w:rPr>
          <w:rFonts w:asciiTheme="minorHAnsi" w:hAnsiTheme="minorHAnsi" w:cstheme="minorHAnsi"/>
          <w:bCs/>
          <w:sz w:val="21"/>
          <w:szCs w:val="21"/>
        </w:rPr>
      </w:pPr>
    </w:p>
    <w:p w14:paraId="6B4AB91A" w14:textId="455C40AD" w:rsidR="00ED7A02" w:rsidRPr="00B8498A" w:rsidRDefault="00400DAF" w:rsidP="00B8498A">
      <w:pPr>
        <w:shd w:val="clear" w:color="auto" w:fill="FFFFFF"/>
        <w:spacing w:line="240" w:lineRule="exact"/>
        <w:jc w:val="both"/>
        <w:rPr>
          <w:rFonts w:asciiTheme="minorHAnsi" w:hAnsiTheme="minorHAnsi" w:cstheme="minorHAnsi"/>
          <w:bCs/>
          <w:sz w:val="21"/>
          <w:szCs w:val="21"/>
        </w:rPr>
      </w:pPr>
      <w:r w:rsidRPr="00B8498A">
        <w:rPr>
          <w:rFonts w:asciiTheme="minorHAnsi" w:hAnsiTheme="minorHAnsi" w:cstheme="minorHAnsi"/>
          <w:b/>
          <w:bCs/>
          <w:sz w:val="21"/>
          <w:szCs w:val="21"/>
        </w:rPr>
        <w:t>Environment:</w:t>
      </w:r>
      <w:r w:rsidR="00ED7A02" w:rsidRPr="00B8498A">
        <w:rPr>
          <w:rFonts w:asciiTheme="minorHAnsi" w:hAnsiTheme="minorHAnsi" w:cstheme="minorHAnsi"/>
          <w:sz w:val="21"/>
          <w:szCs w:val="21"/>
        </w:rPr>
        <w:t xml:space="preserve"> C#.Net 4.0, WCF, WPF, Bing Maps(like Google Maps)</w:t>
      </w:r>
      <w:r w:rsidR="008F1F7A" w:rsidRPr="00B8498A">
        <w:rPr>
          <w:rFonts w:asciiTheme="minorHAnsi" w:hAnsiTheme="minorHAnsi" w:cstheme="minorHAnsi"/>
          <w:sz w:val="21"/>
          <w:szCs w:val="21"/>
        </w:rPr>
        <w:t xml:space="preserve"> , GIS (Geographical Information System)</w:t>
      </w:r>
      <w:r w:rsidR="00ED7A02" w:rsidRPr="00B8498A">
        <w:rPr>
          <w:rFonts w:asciiTheme="minorHAnsi" w:hAnsiTheme="minorHAnsi" w:cstheme="minorHAnsi"/>
          <w:sz w:val="21"/>
          <w:szCs w:val="21"/>
        </w:rPr>
        <w:t>, SQL Server 2010, XML, Visual Studio 2010, IIS 7.0</w:t>
      </w:r>
      <w:r w:rsidR="00ED7A02" w:rsidRPr="00B8498A">
        <w:rPr>
          <w:rFonts w:asciiTheme="minorHAnsi" w:hAnsiTheme="minorHAnsi" w:cstheme="minorHAnsi"/>
          <w:bCs/>
          <w:sz w:val="21"/>
          <w:szCs w:val="21"/>
        </w:rPr>
        <w:t>, SQL Server 2008/10, ETL, SSIS, SSRS, Expression Blend, Team Foundation Server, SOA</w:t>
      </w:r>
      <w:r w:rsidR="00ED7A02" w:rsidRPr="00B8498A">
        <w:rPr>
          <w:rFonts w:asciiTheme="minorHAnsi" w:hAnsiTheme="minorHAnsi" w:cstheme="minorHAnsi"/>
          <w:sz w:val="21"/>
          <w:szCs w:val="21"/>
        </w:rPr>
        <w:t>, Windows XP/ Windows Server 2008 R2 /Windows 7</w:t>
      </w:r>
      <w:r w:rsidR="00ED7A02" w:rsidRPr="00B8498A">
        <w:rPr>
          <w:rFonts w:asciiTheme="minorHAnsi" w:hAnsiTheme="minorHAnsi" w:cstheme="minorHAnsi"/>
          <w:bCs/>
          <w:sz w:val="21"/>
          <w:szCs w:val="21"/>
        </w:rPr>
        <w:t>.</w:t>
      </w:r>
    </w:p>
    <w:p w14:paraId="2CAC06DE" w14:textId="77777777" w:rsidR="00400DAF" w:rsidRPr="00B8498A" w:rsidRDefault="00400DAF" w:rsidP="00B8498A">
      <w:pPr>
        <w:jc w:val="both"/>
        <w:rPr>
          <w:rFonts w:asciiTheme="minorHAnsi" w:hAnsiTheme="minorHAnsi" w:cstheme="minorHAnsi"/>
          <w:bCs/>
          <w:sz w:val="21"/>
          <w:szCs w:val="21"/>
        </w:rPr>
      </w:pPr>
    </w:p>
    <w:p w14:paraId="5E904631" w14:textId="53BE379D" w:rsidR="00400DAF" w:rsidRPr="00B8498A" w:rsidRDefault="00400DAF" w:rsidP="00B8498A">
      <w:pPr>
        <w:shd w:val="clear" w:color="auto" w:fill="FFFFFF"/>
        <w:tabs>
          <w:tab w:val="left" w:pos="450"/>
          <w:tab w:val="left" w:pos="720"/>
          <w:tab w:val="left" w:pos="990"/>
          <w:tab w:val="left" w:pos="1350"/>
        </w:tabs>
        <w:suppressAutoHyphens/>
        <w:spacing w:line="240" w:lineRule="exact"/>
        <w:ind w:right="-288"/>
        <w:jc w:val="both"/>
        <w:rPr>
          <w:rFonts w:asciiTheme="minorHAnsi" w:hAnsiTheme="minorHAnsi" w:cstheme="minorHAnsi"/>
          <w:b/>
          <w:bCs/>
          <w:sz w:val="21"/>
          <w:szCs w:val="21"/>
        </w:rPr>
      </w:pPr>
      <w:r w:rsidRPr="00B8498A">
        <w:rPr>
          <w:rFonts w:asciiTheme="minorHAnsi" w:hAnsiTheme="minorHAnsi" w:cstheme="minorHAnsi"/>
          <w:b/>
          <w:bCs/>
          <w:sz w:val="21"/>
          <w:szCs w:val="21"/>
        </w:rPr>
        <w:t xml:space="preserve">Performed as </w:t>
      </w:r>
      <w:r w:rsidR="00CB6E84" w:rsidRPr="00B8498A">
        <w:rPr>
          <w:rFonts w:asciiTheme="minorHAnsi" w:hAnsiTheme="minorHAnsi" w:cstheme="minorHAnsi"/>
          <w:b/>
          <w:bCs/>
          <w:sz w:val="21"/>
          <w:szCs w:val="21"/>
        </w:rPr>
        <w:t xml:space="preserve">a </w:t>
      </w:r>
      <w:r w:rsidR="00ED7A02" w:rsidRPr="00B8498A">
        <w:rPr>
          <w:rFonts w:asciiTheme="minorHAnsi" w:hAnsiTheme="minorHAnsi" w:cstheme="minorHAnsi"/>
          <w:b/>
          <w:bCs/>
          <w:sz w:val="21"/>
          <w:szCs w:val="21"/>
        </w:rPr>
        <w:t xml:space="preserve">.NET Developer </w:t>
      </w:r>
      <w:r w:rsidRPr="00B8498A">
        <w:rPr>
          <w:rFonts w:asciiTheme="minorHAnsi" w:hAnsiTheme="minorHAnsi" w:cstheme="minorHAnsi"/>
          <w:b/>
          <w:bCs/>
          <w:sz w:val="21"/>
          <w:szCs w:val="21"/>
        </w:rPr>
        <w:t xml:space="preserve">for </w:t>
      </w:r>
      <w:r w:rsidR="00ED7A02" w:rsidRPr="00B8498A">
        <w:rPr>
          <w:rFonts w:asciiTheme="minorHAnsi" w:hAnsiTheme="minorHAnsi" w:cstheme="minorHAnsi"/>
          <w:b/>
          <w:bCs/>
          <w:sz w:val="21"/>
          <w:szCs w:val="21"/>
        </w:rPr>
        <w:t xml:space="preserve">Emu Plastics CRM </w:t>
      </w:r>
      <w:r w:rsidRPr="00B8498A">
        <w:rPr>
          <w:rFonts w:asciiTheme="minorHAnsi" w:hAnsiTheme="minorHAnsi" w:cstheme="minorHAnsi"/>
          <w:b/>
          <w:bCs/>
          <w:sz w:val="21"/>
          <w:szCs w:val="21"/>
        </w:rPr>
        <w:t xml:space="preserve">from </w:t>
      </w:r>
      <w:r w:rsidR="00ED7A02" w:rsidRPr="00B8498A">
        <w:rPr>
          <w:rFonts w:asciiTheme="minorHAnsi" w:hAnsiTheme="minorHAnsi" w:cstheme="minorHAnsi"/>
          <w:b/>
          <w:bCs/>
          <w:sz w:val="21"/>
          <w:szCs w:val="21"/>
        </w:rPr>
        <w:t>8/2007 to 11/2011</w:t>
      </w:r>
    </w:p>
    <w:p w14:paraId="70C12533" w14:textId="77777777" w:rsidR="00ED7A02" w:rsidRPr="00B8498A" w:rsidRDefault="00ED7A02" w:rsidP="00B8498A">
      <w:pPr>
        <w:shd w:val="clear" w:color="auto" w:fill="FFFFFF"/>
        <w:tabs>
          <w:tab w:val="left" w:pos="450"/>
          <w:tab w:val="left" w:pos="720"/>
          <w:tab w:val="left" w:pos="990"/>
          <w:tab w:val="left" w:pos="1350"/>
        </w:tabs>
        <w:suppressAutoHyphens/>
        <w:spacing w:line="240" w:lineRule="exact"/>
        <w:ind w:right="-288"/>
        <w:jc w:val="both"/>
        <w:rPr>
          <w:rFonts w:asciiTheme="minorHAnsi" w:hAnsiTheme="minorHAnsi" w:cstheme="minorHAnsi"/>
          <w:b/>
          <w:bCs/>
          <w:sz w:val="21"/>
          <w:szCs w:val="21"/>
        </w:rPr>
      </w:pPr>
      <w:r w:rsidRPr="00B8498A">
        <w:rPr>
          <w:rFonts w:asciiTheme="minorHAnsi" w:hAnsiTheme="minorHAnsi" w:cstheme="minorHAnsi"/>
          <w:b/>
          <w:bCs/>
          <w:sz w:val="21"/>
          <w:szCs w:val="21"/>
        </w:rPr>
        <w:t>CLIENT: Emu Plastics, H</w:t>
      </w:r>
      <w:r w:rsidR="0097252C" w:rsidRPr="00B8498A">
        <w:rPr>
          <w:rFonts w:asciiTheme="minorHAnsi" w:hAnsiTheme="minorHAnsi" w:cstheme="minorHAnsi"/>
          <w:b/>
          <w:bCs/>
          <w:sz w:val="21"/>
          <w:szCs w:val="21"/>
        </w:rPr>
        <w:t>o</w:t>
      </w:r>
      <w:r w:rsidRPr="00B8498A">
        <w:rPr>
          <w:rFonts w:asciiTheme="minorHAnsi" w:hAnsiTheme="minorHAnsi" w:cstheme="minorHAnsi"/>
          <w:b/>
          <w:bCs/>
          <w:sz w:val="21"/>
          <w:szCs w:val="21"/>
        </w:rPr>
        <w:t>uston, TX.</w:t>
      </w:r>
    </w:p>
    <w:p w14:paraId="3CBD1102" w14:textId="77777777" w:rsidR="00ED7A02" w:rsidRPr="00B8498A" w:rsidRDefault="00ED7A02" w:rsidP="00B8498A">
      <w:pPr>
        <w:shd w:val="clear" w:color="auto" w:fill="FFFFFF"/>
        <w:tabs>
          <w:tab w:val="left" w:pos="450"/>
          <w:tab w:val="left" w:pos="720"/>
          <w:tab w:val="left" w:pos="990"/>
          <w:tab w:val="left" w:pos="1350"/>
        </w:tabs>
        <w:suppressAutoHyphens/>
        <w:spacing w:line="240" w:lineRule="exact"/>
        <w:ind w:right="-288"/>
        <w:jc w:val="both"/>
        <w:rPr>
          <w:rFonts w:asciiTheme="minorHAnsi" w:hAnsiTheme="minorHAnsi" w:cstheme="minorHAnsi"/>
          <w:b/>
          <w:bCs/>
          <w:sz w:val="21"/>
          <w:szCs w:val="21"/>
        </w:rPr>
      </w:pPr>
    </w:p>
    <w:p w14:paraId="3C4260C1" w14:textId="77777777" w:rsidR="00ED7A02" w:rsidRPr="00B8498A" w:rsidRDefault="00ED7A02" w:rsidP="00B8498A">
      <w:pPr>
        <w:shd w:val="clear" w:color="auto" w:fill="FFFFFF"/>
        <w:tabs>
          <w:tab w:val="left" w:pos="450"/>
          <w:tab w:val="left" w:pos="720"/>
          <w:tab w:val="left" w:pos="990"/>
          <w:tab w:val="left" w:pos="1350"/>
        </w:tabs>
        <w:suppressAutoHyphens/>
        <w:spacing w:line="240" w:lineRule="exact"/>
        <w:ind w:right="-270"/>
        <w:jc w:val="both"/>
        <w:rPr>
          <w:rFonts w:asciiTheme="minorHAnsi" w:hAnsiTheme="minorHAnsi" w:cstheme="minorHAnsi"/>
          <w:bCs/>
          <w:sz w:val="21"/>
          <w:szCs w:val="21"/>
        </w:rPr>
      </w:pPr>
      <w:r w:rsidRPr="00B8498A">
        <w:rPr>
          <w:rFonts w:asciiTheme="minorHAnsi" w:hAnsiTheme="minorHAnsi" w:cstheme="minorHAnsi"/>
          <w:b/>
          <w:bCs/>
          <w:sz w:val="21"/>
          <w:szCs w:val="21"/>
        </w:rPr>
        <w:t>Emu Plastics CRM</w:t>
      </w:r>
      <w:r w:rsidRPr="00B8498A">
        <w:rPr>
          <w:rFonts w:asciiTheme="minorHAnsi" w:hAnsiTheme="minorHAnsi" w:cstheme="minorHAnsi"/>
          <w:bCs/>
          <w:sz w:val="21"/>
          <w:szCs w:val="21"/>
        </w:rPr>
        <w:t>:</w:t>
      </w:r>
      <w:r w:rsidRPr="00B8498A">
        <w:rPr>
          <w:rFonts w:asciiTheme="minorHAnsi" w:hAnsiTheme="minorHAnsi" w:cstheme="minorHAnsi"/>
          <w:bCs/>
          <w:sz w:val="21"/>
          <w:szCs w:val="21"/>
          <w:lang w:val="en-GB"/>
        </w:rPr>
        <w:t xml:space="preserve"> </w:t>
      </w:r>
      <w:r w:rsidRPr="00B8498A">
        <w:rPr>
          <w:rFonts w:asciiTheme="minorHAnsi" w:hAnsiTheme="minorHAnsi" w:cstheme="minorHAnsi"/>
          <w:bCs/>
          <w:sz w:val="21"/>
          <w:szCs w:val="21"/>
        </w:rPr>
        <w:t>Incorporating CRM (Customer Relationship Management) functionalities, Emu Plastics offers the unique capability to conduct customized research and analysis, integrate and distill the resulting data from Web, Open URL and Telephone Surveys into a single compelling report, delivered in real-time and link to business process improvements and financial performance. This provides a company with real-time information about their markets, their employees and competitors to successfully align their products, services and resources.</w:t>
      </w:r>
    </w:p>
    <w:p w14:paraId="59869C96" w14:textId="77777777" w:rsidR="00400DAF" w:rsidRPr="00B8498A" w:rsidRDefault="00400DAF" w:rsidP="00B8498A">
      <w:pPr>
        <w:jc w:val="both"/>
        <w:rPr>
          <w:rFonts w:asciiTheme="minorHAnsi" w:hAnsiTheme="minorHAnsi" w:cstheme="minorHAnsi"/>
          <w:sz w:val="21"/>
          <w:szCs w:val="21"/>
        </w:rPr>
      </w:pPr>
    </w:p>
    <w:p w14:paraId="1C32037B" w14:textId="77777777" w:rsidR="005C2431" w:rsidRPr="00B8498A" w:rsidRDefault="005C2431" w:rsidP="00B8498A">
      <w:pPr>
        <w:jc w:val="both"/>
        <w:rPr>
          <w:rFonts w:asciiTheme="minorHAnsi" w:hAnsiTheme="minorHAnsi" w:cstheme="minorHAnsi"/>
          <w:sz w:val="21"/>
          <w:szCs w:val="21"/>
        </w:rPr>
      </w:pPr>
    </w:p>
    <w:p w14:paraId="5F71A9C4" w14:textId="77777777" w:rsidR="00400DAF" w:rsidRPr="00B8498A" w:rsidRDefault="00400DAF" w:rsidP="00B8498A">
      <w:pPr>
        <w:tabs>
          <w:tab w:val="num" w:pos="450"/>
          <w:tab w:val="num" w:pos="720"/>
          <w:tab w:val="num" w:pos="990"/>
        </w:tabs>
        <w:jc w:val="both"/>
        <w:rPr>
          <w:rFonts w:asciiTheme="minorHAnsi" w:hAnsiTheme="minorHAnsi" w:cstheme="minorHAnsi"/>
          <w:b/>
          <w:bCs/>
          <w:i/>
          <w:sz w:val="21"/>
          <w:szCs w:val="21"/>
        </w:rPr>
      </w:pPr>
      <w:r w:rsidRPr="00B8498A">
        <w:rPr>
          <w:rFonts w:asciiTheme="minorHAnsi" w:hAnsiTheme="minorHAnsi" w:cstheme="minorHAnsi"/>
          <w:b/>
          <w:bCs/>
          <w:i/>
          <w:sz w:val="21"/>
          <w:szCs w:val="21"/>
        </w:rPr>
        <w:t xml:space="preserve">Responsibilities: </w:t>
      </w:r>
    </w:p>
    <w:p w14:paraId="268AA709"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 xml:space="preserve">Involved in the </w:t>
      </w:r>
      <w:r w:rsidRPr="00B8498A">
        <w:rPr>
          <w:rFonts w:asciiTheme="minorHAnsi" w:hAnsiTheme="minorHAnsi" w:cstheme="minorHAnsi"/>
          <w:bCs/>
          <w:sz w:val="21"/>
          <w:szCs w:val="21"/>
        </w:rPr>
        <w:t>Software Development Life Cycle</w:t>
      </w:r>
      <w:r w:rsidRPr="00B8498A">
        <w:rPr>
          <w:rFonts w:asciiTheme="minorHAnsi" w:hAnsiTheme="minorHAnsi" w:cstheme="minorHAnsi"/>
          <w:sz w:val="21"/>
          <w:szCs w:val="21"/>
        </w:rPr>
        <w:t xml:space="preserve"> (SDLC) of the project from Analysis, Design, Implementation and Testing. </w:t>
      </w:r>
    </w:p>
    <w:p w14:paraId="3036CE26"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Used Agile/Scrum methodology for SDLC and Analysis and Design of the Software System.</w:t>
      </w:r>
    </w:p>
    <w:p w14:paraId="418F6564"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 xml:space="preserve">Developed application by using </w:t>
      </w:r>
      <w:r w:rsidRPr="00B8498A">
        <w:rPr>
          <w:rFonts w:asciiTheme="minorHAnsi" w:hAnsiTheme="minorHAnsi" w:cstheme="minorHAnsi"/>
          <w:bCs/>
          <w:sz w:val="21"/>
          <w:szCs w:val="21"/>
        </w:rPr>
        <w:t xml:space="preserve">ASP.NET 3.5, </w:t>
      </w:r>
      <w:r w:rsidRPr="00B8498A">
        <w:rPr>
          <w:rFonts w:asciiTheme="minorHAnsi" w:hAnsiTheme="minorHAnsi" w:cstheme="minorHAnsi"/>
          <w:sz w:val="21"/>
          <w:szCs w:val="21"/>
        </w:rPr>
        <w:t>C#</w:t>
      </w:r>
      <w:r w:rsidRPr="00B8498A">
        <w:rPr>
          <w:rFonts w:asciiTheme="minorHAnsi" w:hAnsiTheme="minorHAnsi" w:cstheme="minorHAnsi"/>
          <w:bCs/>
          <w:sz w:val="21"/>
          <w:szCs w:val="21"/>
        </w:rPr>
        <w:t xml:space="preserve"> and XML</w:t>
      </w:r>
      <w:r w:rsidRPr="00B8498A">
        <w:rPr>
          <w:rFonts w:asciiTheme="minorHAnsi" w:hAnsiTheme="minorHAnsi" w:cstheme="minorHAnsi"/>
          <w:sz w:val="21"/>
          <w:szCs w:val="21"/>
        </w:rPr>
        <w:t xml:space="preserve">. </w:t>
      </w:r>
    </w:p>
    <w:p w14:paraId="35318226"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Developed new user interface for new functionality to the application using .NET Framework 3.5</w:t>
      </w:r>
      <w:r w:rsidRPr="00B8498A">
        <w:rPr>
          <w:rFonts w:asciiTheme="minorHAnsi" w:hAnsiTheme="minorHAnsi" w:cstheme="minorHAnsi"/>
          <w:bCs/>
          <w:sz w:val="21"/>
          <w:szCs w:val="21"/>
        </w:rPr>
        <w:t>.</w:t>
      </w:r>
      <w:r w:rsidRPr="00B8498A">
        <w:rPr>
          <w:rFonts w:asciiTheme="minorHAnsi" w:hAnsiTheme="minorHAnsi" w:cstheme="minorHAnsi"/>
          <w:sz w:val="21"/>
          <w:szCs w:val="21"/>
        </w:rPr>
        <w:t xml:space="preserve"> </w:t>
      </w:r>
    </w:p>
    <w:p w14:paraId="475AB6F5"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Worked on Designing, Coding, Testing and Implementation of Application using</w:t>
      </w:r>
      <w:r w:rsidRPr="00B8498A">
        <w:rPr>
          <w:rFonts w:asciiTheme="minorHAnsi" w:hAnsiTheme="minorHAnsi" w:cstheme="minorHAnsi"/>
          <w:bCs/>
          <w:sz w:val="21"/>
          <w:szCs w:val="21"/>
        </w:rPr>
        <w:t xml:space="preserve"> Microsoft Visual Studio 2008 and </w:t>
      </w:r>
      <w:r w:rsidRPr="00B8498A">
        <w:rPr>
          <w:rFonts w:asciiTheme="minorHAnsi" w:hAnsiTheme="minorHAnsi" w:cstheme="minorHAnsi"/>
          <w:sz w:val="21"/>
          <w:szCs w:val="21"/>
        </w:rPr>
        <w:t>SQL Server 2008.</w:t>
      </w:r>
    </w:p>
    <w:p w14:paraId="7E29B5F5" w14:textId="77777777" w:rsidR="00ED7A02" w:rsidRPr="00B8498A" w:rsidRDefault="00ED7A02" w:rsidP="00B8498A">
      <w:pPr>
        <w:numPr>
          <w:ilvl w:val="0"/>
          <w:numId w:val="48"/>
        </w:numPr>
        <w:shd w:val="clear" w:color="auto" w:fill="FFFFFF"/>
        <w:tabs>
          <w:tab w:val="left" w:pos="4800"/>
          <w:tab w:val="left" w:pos="5010"/>
          <w:tab w:val="left" w:pos="8085"/>
        </w:tabs>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 xml:space="preserve">Involved in designing </w:t>
      </w:r>
      <w:r w:rsidRPr="00B8498A">
        <w:rPr>
          <w:rFonts w:asciiTheme="minorHAnsi" w:hAnsiTheme="minorHAnsi" w:cstheme="minorHAnsi"/>
          <w:bCs/>
          <w:sz w:val="21"/>
          <w:szCs w:val="21"/>
        </w:rPr>
        <w:t>UI</w:t>
      </w:r>
      <w:r w:rsidRPr="00B8498A">
        <w:rPr>
          <w:rFonts w:asciiTheme="minorHAnsi" w:hAnsiTheme="minorHAnsi" w:cstheme="minorHAnsi"/>
          <w:sz w:val="21"/>
          <w:szCs w:val="21"/>
        </w:rPr>
        <w:t xml:space="preserve"> </w:t>
      </w:r>
      <w:r w:rsidRPr="00B8498A">
        <w:rPr>
          <w:rFonts w:asciiTheme="minorHAnsi" w:hAnsiTheme="minorHAnsi" w:cstheme="minorHAnsi"/>
          <w:bCs/>
          <w:sz w:val="21"/>
          <w:szCs w:val="21"/>
        </w:rPr>
        <w:t>using ASP.NET</w:t>
      </w:r>
      <w:r w:rsidRPr="00B8498A">
        <w:rPr>
          <w:rFonts w:asciiTheme="minorHAnsi" w:hAnsiTheme="minorHAnsi" w:cstheme="minorHAnsi"/>
          <w:sz w:val="21"/>
          <w:szCs w:val="21"/>
        </w:rPr>
        <w:t xml:space="preserve"> Web Controls and AJAX server controls.</w:t>
      </w:r>
    </w:p>
    <w:p w14:paraId="213679DB"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 xml:space="preserve">Created and Consumed WSDL and SOAP </w:t>
      </w:r>
      <w:r w:rsidRPr="00B8498A">
        <w:rPr>
          <w:rFonts w:asciiTheme="minorHAnsi" w:hAnsiTheme="minorHAnsi" w:cstheme="minorHAnsi"/>
          <w:bCs/>
          <w:sz w:val="21"/>
          <w:szCs w:val="21"/>
        </w:rPr>
        <w:t>Service</w:t>
      </w:r>
      <w:r w:rsidRPr="00B8498A">
        <w:rPr>
          <w:rFonts w:asciiTheme="minorHAnsi" w:hAnsiTheme="minorHAnsi" w:cstheme="minorHAnsi"/>
          <w:sz w:val="21"/>
          <w:szCs w:val="21"/>
        </w:rPr>
        <w:t xml:space="preserve"> components for processing Customer Driving information. </w:t>
      </w:r>
    </w:p>
    <w:p w14:paraId="41ED9828"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 xml:space="preserve">Used </w:t>
      </w:r>
      <w:r w:rsidRPr="00B8498A">
        <w:rPr>
          <w:rFonts w:asciiTheme="minorHAnsi" w:hAnsiTheme="minorHAnsi" w:cstheme="minorHAnsi"/>
          <w:bCs/>
          <w:sz w:val="21"/>
          <w:szCs w:val="21"/>
        </w:rPr>
        <w:t>LINQ</w:t>
      </w:r>
      <w:r w:rsidRPr="00B8498A">
        <w:rPr>
          <w:rFonts w:asciiTheme="minorHAnsi" w:hAnsiTheme="minorHAnsi" w:cstheme="minorHAnsi"/>
          <w:sz w:val="21"/>
          <w:szCs w:val="21"/>
        </w:rPr>
        <w:t xml:space="preserve"> for data retrieving, querying, storage and manipulation. </w:t>
      </w:r>
    </w:p>
    <w:p w14:paraId="52F308F4"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 xml:space="preserve">Involved in </w:t>
      </w:r>
      <w:r w:rsidRPr="00B8498A">
        <w:rPr>
          <w:rFonts w:asciiTheme="minorHAnsi" w:hAnsiTheme="minorHAnsi" w:cstheme="minorHAnsi"/>
          <w:bCs/>
          <w:sz w:val="21"/>
          <w:szCs w:val="21"/>
        </w:rPr>
        <w:t>Database Design</w:t>
      </w:r>
      <w:r w:rsidRPr="00B8498A">
        <w:rPr>
          <w:rFonts w:asciiTheme="minorHAnsi" w:hAnsiTheme="minorHAnsi" w:cstheme="minorHAnsi"/>
          <w:sz w:val="21"/>
          <w:szCs w:val="21"/>
        </w:rPr>
        <w:t xml:space="preserve"> and created</w:t>
      </w:r>
      <w:r w:rsidRPr="00B8498A">
        <w:rPr>
          <w:rFonts w:asciiTheme="minorHAnsi" w:hAnsiTheme="minorHAnsi" w:cstheme="minorHAnsi"/>
          <w:bCs/>
          <w:sz w:val="21"/>
          <w:szCs w:val="21"/>
        </w:rPr>
        <w:t xml:space="preserve"> stored procedures in </w:t>
      </w:r>
      <w:r w:rsidRPr="00B8498A">
        <w:rPr>
          <w:rFonts w:asciiTheme="minorHAnsi" w:hAnsiTheme="minorHAnsi" w:cstheme="minorHAnsi"/>
          <w:sz w:val="21"/>
          <w:szCs w:val="21"/>
        </w:rPr>
        <w:t xml:space="preserve">SQL Server 2008 for data access and manipulation. </w:t>
      </w:r>
    </w:p>
    <w:p w14:paraId="50AB4AFC"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 xml:space="preserve">Developed Tabular Reports, Matrix Reports, Chart and Graphs using </w:t>
      </w:r>
      <w:r w:rsidRPr="00B8498A">
        <w:rPr>
          <w:rFonts w:asciiTheme="minorHAnsi" w:hAnsiTheme="minorHAnsi" w:cstheme="minorHAnsi"/>
          <w:bCs/>
          <w:sz w:val="21"/>
          <w:szCs w:val="21"/>
        </w:rPr>
        <w:t>Crystal Reports</w:t>
      </w:r>
      <w:r w:rsidRPr="00B8498A">
        <w:rPr>
          <w:rFonts w:asciiTheme="minorHAnsi" w:hAnsiTheme="minorHAnsi" w:cstheme="minorHAnsi"/>
          <w:sz w:val="21"/>
          <w:szCs w:val="21"/>
        </w:rPr>
        <w:t>.</w:t>
      </w:r>
    </w:p>
    <w:p w14:paraId="56689749"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 xml:space="preserve">Extensively used Data grids, Data Tables and Datasets for Data manipulation. </w:t>
      </w:r>
    </w:p>
    <w:p w14:paraId="0580C163"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Involved in Release and Production of application using IIS 6.0</w:t>
      </w:r>
    </w:p>
    <w:p w14:paraId="37879BBA"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 xml:space="preserve">Used </w:t>
      </w:r>
      <w:r w:rsidRPr="00B8498A">
        <w:rPr>
          <w:rFonts w:asciiTheme="minorHAnsi" w:hAnsiTheme="minorHAnsi" w:cstheme="minorHAnsi"/>
          <w:bCs/>
          <w:sz w:val="21"/>
          <w:szCs w:val="21"/>
        </w:rPr>
        <w:t>Team Foundation Server</w:t>
      </w:r>
      <w:r w:rsidRPr="00B8498A">
        <w:rPr>
          <w:rFonts w:asciiTheme="minorHAnsi" w:hAnsiTheme="minorHAnsi" w:cstheme="minorHAnsi"/>
          <w:sz w:val="21"/>
          <w:szCs w:val="21"/>
        </w:rPr>
        <w:t xml:space="preserve"> for Version Control. </w:t>
      </w:r>
    </w:p>
    <w:p w14:paraId="686E0137"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sz w:val="21"/>
          <w:szCs w:val="21"/>
        </w:rPr>
      </w:pPr>
      <w:r w:rsidRPr="00B8498A">
        <w:rPr>
          <w:rStyle w:val="normal0020002b0020justifiedchar"/>
          <w:rFonts w:asciiTheme="minorHAnsi" w:hAnsiTheme="minorHAnsi" w:cstheme="minorHAnsi"/>
          <w:sz w:val="21"/>
          <w:szCs w:val="21"/>
        </w:rPr>
        <w:t xml:space="preserve">Involved in Unit Testing and User Acceptance Test. </w:t>
      </w:r>
    </w:p>
    <w:p w14:paraId="5F31823B" w14:textId="77777777" w:rsidR="00400DAF" w:rsidRPr="00B8498A" w:rsidRDefault="00400DAF" w:rsidP="00B8498A">
      <w:pPr>
        <w:tabs>
          <w:tab w:val="num" w:pos="450"/>
          <w:tab w:val="num" w:pos="720"/>
          <w:tab w:val="num" w:pos="990"/>
        </w:tabs>
        <w:jc w:val="both"/>
        <w:rPr>
          <w:rFonts w:asciiTheme="minorHAnsi" w:hAnsiTheme="minorHAnsi" w:cstheme="minorHAnsi"/>
          <w:bCs/>
          <w:sz w:val="21"/>
          <w:szCs w:val="21"/>
        </w:rPr>
      </w:pPr>
    </w:p>
    <w:p w14:paraId="095DF6D1" w14:textId="77777777" w:rsidR="00ED7A02" w:rsidRPr="00B8498A" w:rsidRDefault="00400DAF" w:rsidP="00B8498A">
      <w:pPr>
        <w:shd w:val="clear" w:color="auto" w:fill="FFFFFF"/>
        <w:spacing w:line="240" w:lineRule="exact"/>
        <w:jc w:val="both"/>
        <w:rPr>
          <w:rFonts w:asciiTheme="minorHAnsi" w:hAnsiTheme="minorHAnsi" w:cstheme="minorHAnsi"/>
          <w:bCs/>
          <w:sz w:val="21"/>
          <w:szCs w:val="21"/>
        </w:rPr>
      </w:pPr>
      <w:r w:rsidRPr="00B8498A">
        <w:rPr>
          <w:rFonts w:asciiTheme="minorHAnsi" w:hAnsiTheme="minorHAnsi" w:cstheme="minorHAnsi"/>
          <w:b/>
          <w:bCs/>
          <w:sz w:val="21"/>
          <w:szCs w:val="21"/>
        </w:rPr>
        <w:t>Environment:</w:t>
      </w:r>
      <w:r w:rsidR="00ED7A02" w:rsidRPr="00B8498A">
        <w:rPr>
          <w:rFonts w:asciiTheme="minorHAnsi" w:hAnsiTheme="minorHAnsi" w:cstheme="minorHAnsi"/>
          <w:bCs/>
          <w:sz w:val="21"/>
          <w:szCs w:val="21"/>
        </w:rPr>
        <w:t xml:space="preserve"> Visual Studio 2008, .NET Framework 3.5, ASP.NET, </w:t>
      </w:r>
      <w:r w:rsidR="00ED7A02" w:rsidRPr="00B8498A">
        <w:rPr>
          <w:rFonts w:asciiTheme="minorHAnsi" w:hAnsiTheme="minorHAnsi" w:cstheme="minorHAnsi"/>
          <w:sz w:val="21"/>
          <w:szCs w:val="21"/>
        </w:rPr>
        <w:t>C#.NET</w:t>
      </w:r>
      <w:r w:rsidR="00ED7A02" w:rsidRPr="00B8498A">
        <w:rPr>
          <w:rFonts w:asciiTheme="minorHAnsi" w:hAnsiTheme="minorHAnsi" w:cstheme="minorHAnsi"/>
          <w:bCs/>
          <w:sz w:val="21"/>
          <w:szCs w:val="21"/>
        </w:rPr>
        <w:t>, ADO.NET, LINQ,</w:t>
      </w:r>
      <w:r w:rsidR="00ED7A02" w:rsidRPr="00B8498A">
        <w:rPr>
          <w:rFonts w:asciiTheme="minorHAnsi" w:hAnsiTheme="minorHAnsi" w:cstheme="minorHAnsi"/>
          <w:sz w:val="21"/>
          <w:szCs w:val="21"/>
        </w:rPr>
        <w:t xml:space="preserve"> </w:t>
      </w:r>
      <w:r w:rsidR="00ED7A02" w:rsidRPr="00B8498A">
        <w:rPr>
          <w:rFonts w:asciiTheme="minorHAnsi" w:hAnsiTheme="minorHAnsi" w:cstheme="minorHAnsi"/>
          <w:bCs/>
          <w:sz w:val="21"/>
          <w:szCs w:val="21"/>
        </w:rPr>
        <w:t>CSS, AJAX, XML, JavaScript, SOAP, WSDL,</w:t>
      </w:r>
      <w:r w:rsidR="00ED7A02" w:rsidRPr="00B8498A">
        <w:rPr>
          <w:rFonts w:asciiTheme="minorHAnsi" w:hAnsiTheme="minorHAnsi" w:cstheme="minorHAnsi"/>
          <w:sz w:val="21"/>
          <w:szCs w:val="21"/>
        </w:rPr>
        <w:t xml:space="preserve"> SQL Server 2008</w:t>
      </w:r>
      <w:r w:rsidR="00ED7A02" w:rsidRPr="00B8498A">
        <w:rPr>
          <w:rFonts w:asciiTheme="minorHAnsi" w:hAnsiTheme="minorHAnsi" w:cstheme="minorHAnsi"/>
          <w:bCs/>
          <w:sz w:val="21"/>
          <w:szCs w:val="21"/>
        </w:rPr>
        <w:t>, Team Foundation Server, Crystal Reports</w:t>
      </w:r>
      <w:r w:rsidR="00ED7A02" w:rsidRPr="00B8498A">
        <w:rPr>
          <w:rFonts w:asciiTheme="minorHAnsi" w:hAnsiTheme="minorHAnsi" w:cstheme="minorHAnsi"/>
          <w:sz w:val="21"/>
          <w:szCs w:val="21"/>
        </w:rPr>
        <w:t xml:space="preserve">, </w:t>
      </w:r>
      <w:r w:rsidR="00ED7A02" w:rsidRPr="00B8498A">
        <w:rPr>
          <w:rFonts w:asciiTheme="minorHAnsi" w:hAnsiTheme="minorHAnsi" w:cstheme="minorHAnsi"/>
          <w:bCs/>
          <w:sz w:val="21"/>
          <w:szCs w:val="21"/>
        </w:rPr>
        <w:t>IIS 6.0.</w:t>
      </w:r>
    </w:p>
    <w:p w14:paraId="74D25A2F" w14:textId="77777777" w:rsidR="00400DAF" w:rsidRPr="00B8498A" w:rsidRDefault="00400DAF" w:rsidP="00B8498A">
      <w:pPr>
        <w:jc w:val="both"/>
        <w:rPr>
          <w:rFonts w:asciiTheme="minorHAnsi" w:hAnsiTheme="minorHAnsi" w:cstheme="minorHAnsi"/>
          <w:bCs/>
          <w:sz w:val="21"/>
          <w:szCs w:val="21"/>
        </w:rPr>
      </w:pPr>
    </w:p>
    <w:p w14:paraId="44DAA7FF" w14:textId="16CA2457" w:rsidR="00400DAF" w:rsidRPr="00B8498A" w:rsidRDefault="00400DAF" w:rsidP="00B8498A">
      <w:pPr>
        <w:shd w:val="clear" w:color="auto" w:fill="FFFFFF"/>
        <w:tabs>
          <w:tab w:val="left" w:pos="450"/>
          <w:tab w:val="left" w:pos="720"/>
          <w:tab w:val="left" w:pos="990"/>
          <w:tab w:val="left" w:pos="1350"/>
        </w:tabs>
        <w:suppressAutoHyphens/>
        <w:spacing w:line="240" w:lineRule="exact"/>
        <w:ind w:right="-288"/>
        <w:jc w:val="both"/>
        <w:rPr>
          <w:rFonts w:asciiTheme="minorHAnsi" w:hAnsiTheme="minorHAnsi" w:cstheme="minorHAnsi"/>
          <w:b/>
          <w:bCs/>
          <w:sz w:val="21"/>
          <w:szCs w:val="21"/>
        </w:rPr>
      </w:pPr>
      <w:r w:rsidRPr="00B8498A">
        <w:rPr>
          <w:rFonts w:asciiTheme="minorHAnsi" w:hAnsiTheme="minorHAnsi" w:cstheme="minorHAnsi"/>
          <w:b/>
          <w:bCs/>
          <w:sz w:val="21"/>
          <w:szCs w:val="21"/>
        </w:rPr>
        <w:t xml:space="preserve">Performed as </w:t>
      </w:r>
      <w:r w:rsidR="00CB6E84" w:rsidRPr="00B8498A">
        <w:rPr>
          <w:rFonts w:asciiTheme="minorHAnsi" w:hAnsiTheme="minorHAnsi" w:cstheme="minorHAnsi"/>
          <w:b/>
          <w:bCs/>
          <w:sz w:val="21"/>
          <w:szCs w:val="21"/>
        </w:rPr>
        <w:t xml:space="preserve">a </w:t>
      </w:r>
      <w:r w:rsidR="00ED7A02" w:rsidRPr="00B8498A">
        <w:rPr>
          <w:rFonts w:asciiTheme="minorHAnsi" w:hAnsiTheme="minorHAnsi" w:cstheme="minorHAnsi"/>
          <w:b/>
          <w:bCs/>
          <w:sz w:val="21"/>
          <w:szCs w:val="21"/>
        </w:rPr>
        <w:t xml:space="preserve">Developer </w:t>
      </w:r>
      <w:r w:rsidRPr="00B8498A">
        <w:rPr>
          <w:rFonts w:asciiTheme="minorHAnsi" w:hAnsiTheme="minorHAnsi" w:cstheme="minorHAnsi"/>
          <w:b/>
          <w:bCs/>
          <w:sz w:val="21"/>
          <w:szCs w:val="21"/>
        </w:rPr>
        <w:t xml:space="preserve">for </w:t>
      </w:r>
      <w:r w:rsidR="00ED7A02" w:rsidRPr="00B8498A">
        <w:rPr>
          <w:rFonts w:asciiTheme="minorHAnsi" w:hAnsiTheme="minorHAnsi" w:cstheme="minorHAnsi"/>
          <w:b/>
          <w:bCs/>
          <w:sz w:val="21"/>
          <w:szCs w:val="21"/>
        </w:rPr>
        <w:t xml:space="preserve">Client: </w:t>
      </w:r>
      <w:proofErr w:type="spellStart"/>
      <w:r w:rsidR="00ED7A02" w:rsidRPr="00B8498A">
        <w:rPr>
          <w:rFonts w:asciiTheme="minorHAnsi" w:hAnsiTheme="minorHAnsi" w:cstheme="minorHAnsi"/>
          <w:b/>
          <w:bCs/>
          <w:sz w:val="21"/>
          <w:szCs w:val="21"/>
        </w:rPr>
        <w:t>PrintStream</w:t>
      </w:r>
      <w:proofErr w:type="spellEnd"/>
      <w:r w:rsidR="004B55B6" w:rsidRPr="00B8498A">
        <w:rPr>
          <w:rFonts w:asciiTheme="minorHAnsi" w:hAnsiTheme="minorHAnsi" w:cstheme="minorHAnsi"/>
          <w:b/>
          <w:sz w:val="21"/>
          <w:szCs w:val="21"/>
        </w:rPr>
        <w:t>, Atlanta, GA</w:t>
      </w:r>
      <w:r w:rsidR="00ED7A02" w:rsidRPr="00B8498A">
        <w:rPr>
          <w:rFonts w:asciiTheme="minorHAnsi" w:hAnsiTheme="minorHAnsi" w:cstheme="minorHAnsi"/>
          <w:b/>
          <w:bCs/>
          <w:sz w:val="21"/>
          <w:szCs w:val="21"/>
        </w:rPr>
        <w:t xml:space="preserve"> </w:t>
      </w:r>
      <w:r w:rsidRPr="00B8498A">
        <w:rPr>
          <w:rFonts w:asciiTheme="minorHAnsi" w:hAnsiTheme="minorHAnsi" w:cstheme="minorHAnsi"/>
          <w:b/>
          <w:bCs/>
          <w:sz w:val="21"/>
          <w:szCs w:val="21"/>
        </w:rPr>
        <w:t xml:space="preserve">from </w:t>
      </w:r>
      <w:r w:rsidR="00ED7A02" w:rsidRPr="00B8498A">
        <w:rPr>
          <w:rFonts w:asciiTheme="minorHAnsi" w:hAnsiTheme="minorHAnsi" w:cstheme="minorHAnsi"/>
          <w:b/>
          <w:bCs/>
          <w:sz w:val="21"/>
          <w:szCs w:val="21"/>
        </w:rPr>
        <w:t>1/2007 to 7/2007</w:t>
      </w:r>
    </w:p>
    <w:p w14:paraId="136BC345" w14:textId="77777777" w:rsidR="00ED7A02" w:rsidRPr="00B8498A" w:rsidRDefault="00ED7A02" w:rsidP="00B8498A">
      <w:pPr>
        <w:shd w:val="clear" w:color="auto" w:fill="FFFFFF"/>
        <w:tabs>
          <w:tab w:val="left" w:pos="450"/>
          <w:tab w:val="left" w:pos="720"/>
          <w:tab w:val="left" w:pos="990"/>
          <w:tab w:val="left" w:pos="1350"/>
        </w:tabs>
        <w:suppressAutoHyphens/>
        <w:spacing w:line="240" w:lineRule="exact"/>
        <w:ind w:right="-288"/>
        <w:jc w:val="both"/>
        <w:rPr>
          <w:rFonts w:asciiTheme="minorHAnsi" w:hAnsiTheme="minorHAnsi" w:cstheme="minorHAnsi"/>
          <w:b/>
          <w:bCs/>
          <w:sz w:val="21"/>
          <w:szCs w:val="21"/>
        </w:rPr>
      </w:pPr>
    </w:p>
    <w:p w14:paraId="282EFB8B" w14:textId="77777777" w:rsidR="00ED7A02" w:rsidRPr="00B8498A" w:rsidRDefault="00ED7A02" w:rsidP="00B8498A">
      <w:pPr>
        <w:shd w:val="clear" w:color="auto" w:fill="FFFFFF"/>
        <w:tabs>
          <w:tab w:val="left" w:pos="450"/>
          <w:tab w:val="left" w:pos="720"/>
          <w:tab w:val="left" w:pos="990"/>
          <w:tab w:val="left" w:pos="1350"/>
        </w:tabs>
        <w:suppressAutoHyphens/>
        <w:spacing w:line="240" w:lineRule="exact"/>
        <w:ind w:right="-468"/>
        <w:jc w:val="both"/>
        <w:rPr>
          <w:rFonts w:asciiTheme="minorHAnsi" w:hAnsiTheme="minorHAnsi" w:cstheme="minorHAnsi"/>
          <w:sz w:val="21"/>
          <w:szCs w:val="21"/>
        </w:rPr>
      </w:pPr>
      <w:r w:rsidRPr="00B8498A">
        <w:rPr>
          <w:rFonts w:asciiTheme="minorHAnsi" w:hAnsiTheme="minorHAnsi" w:cstheme="minorHAnsi"/>
          <w:b/>
          <w:sz w:val="21"/>
          <w:szCs w:val="21"/>
        </w:rPr>
        <w:t>CIBAMRC 2.0</w:t>
      </w:r>
      <w:r w:rsidRPr="00B8498A">
        <w:rPr>
          <w:rFonts w:asciiTheme="minorHAnsi" w:hAnsiTheme="minorHAnsi" w:cstheme="minorHAnsi"/>
          <w:sz w:val="21"/>
          <w:szCs w:val="21"/>
        </w:rPr>
        <w:t xml:space="preserve"> is a Single Sign On, data driven, AJAX enabled website for </w:t>
      </w:r>
      <w:proofErr w:type="spellStart"/>
      <w:r w:rsidRPr="00B8498A">
        <w:rPr>
          <w:rFonts w:asciiTheme="minorHAnsi" w:hAnsiTheme="minorHAnsi" w:cstheme="minorHAnsi"/>
          <w:sz w:val="21"/>
          <w:szCs w:val="21"/>
        </w:rPr>
        <w:t>PrintStream's</w:t>
      </w:r>
      <w:proofErr w:type="spellEnd"/>
      <w:r w:rsidRPr="00B8498A">
        <w:rPr>
          <w:rFonts w:asciiTheme="minorHAnsi" w:hAnsiTheme="minorHAnsi" w:cstheme="minorHAnsi"/>
          <w:sz w:val="21"/>
          <w:szCs w:val="21"/>
        </w:rPr>
        <w:t xml:space="preserve"> clients. The website allows </w:t>
      </w:r>
      <w:proofErr w:type="spellStart"/>
      <w:r w:rsidRPr="00B8498A">
        <w:rPr>
          <w:rFonts w:asciiTheme="minorHAnsi" w:hAnsiTheme="minorHAnsi" w:cstheme="minorHAnsi"/>
          <w:sz w:val="21"/>
          <w:szCs w:val="21"/>
        </w:rPr>
        <w:t>PrintStream's</w:t>
      </w:r>
      <w:proofErr w:type="spellEnd"/>
      <w:r w:rsidRPr="00B8498A">
        <w:rPr>
          <w:rFonts w:asciiTheme="minorHAnsi" w:hAnsiTheme="minorHAnsi" w:cstheme="minorHAnsi"/>
          <w:sz w:val="21"/>
          <w:szCs w:val="21"/>
        </w:rPr>
        <w:t xml:space="preserve"> customers to login to CIBAMRC website and navigate to Marketing Toolkit, Brand Asset Management, ACB and Literature Fulfillment websites with same login credentials.</w:t>
      </w:r>
    </w:p>
    <w:p w14:paraId="2D74D64B" w14:textId="77777777" w:rsidR="00400DAF" w:rsidRPr="00B8498A" w:rsidRDefault="00400DAF" w:rsidP="00B8498A">
      <w:pPr>
        <w:jc w:val="both"/>
        <w:rPr>
          <w:rFonts w:asciiTheme="minorHAnsi" w:hAnsiTheme="minorHAnsi" w:cstheme="minorHAnsi"/>
          <w:sz w:val="21"/>
          <w:szCs w:val="21"/>
        </w:rPr>
      </w:pPr>
    </w:p>
    <w:p w14:paraId="764DCA11" w14:textId="77777777" w:rsidR="00400DAF" w:rsidRPr="00B8498A" w:rsidRDefault="00400DAF" w:rsidP="00B8498A">
      <w:pPr>
        <w:tabs>
          <w:tab w:val="num" w:pos="450"/>
          <w:tab w:val="num" w:pos="720"/>
          <w:tab w:val="num" w:pos="990"/>
        </w:tabs>
        <w:jc w:val="both"/>
        <w:rPr>
          <w:rFonts w:asciiTheme="minorHAnsi" w:hAnsiTheme="minorHAnsi" w:cstheme="minorHAnsi"/>
          <w:b/>
          <w:bCs/>
          <w:i/>
          <w:sz w:val="21"/>
          <w:szCs w:val="21"/>
        </w:rPr>
      </w:pPr>
      <w:r w:rsidRPr="00B8498A">
        <w:rPr>
          <w:rFonts w:asciiTheme="minorHAnsi" w:hAnsiTheme="minorHAnsi" w:cstheme="minorHAnsi"/>
          <w:b/>
          <w:bCs/>
          <w:i/>
          <w:sz w:val="21"/>
          <w:szCs w:val="21"/>
        </w:rPr>
        <w:t xml:space="preserve">Responsibilities: </w:t>
      </w:r>
    </w:p>
    <w:p w14:paraId="214DF1AD"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Handled the project individually.</w:t>
      </w:r>
    </w:p>
    <w:p w14:paraId="463D4B4B"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Gathered user requirements, turned them into technical details and documented reports.</w:t>
      </w:r>
    </w:p>
    <w:p w14:paraId="387E6718"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Participated in the whole life cycle of the project including design phase of the project, using ASP.NET, C#</w:t>
      </w:r>
    </w:p>
    <w:p w14:paraId="6445DE4E" w14:textId="77777777" w:rsidR="00140D15" w:rsidRPr="00B8498A" w:rsidRDefault="00140D15" w:rsidP="00B8498A">
      <w:pPr>
        <w:jc w:val="both"/>
        <w:rPr>
          <w:rFonts w:asciiTheme="minorHAnsi" w:hAnsiTheme="minorHAnsi" w:cstheme="minorHAnsi"/>
          <w:sz w:val="21"/>
          <w:szCs w:val="21"/>
        </w:rPr>
      </w:pPr>
    </w:p>
    <w:p w14:paraId="676E4753"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Design, Develop and Test Data Access, Business Logic and Presentation Layers.</w:t>
      </w:r>
    </w:p>
    <w:p w14:paraId="0CB33810"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Used ADO.NET Datasets, Data Tables and Data Adapters to implement a disconnected data model.</w:t>
      </w:r>
    </w:p>
    <w:p w14:paraId="527A696C"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 xml:space="preserve"> Developed stored procedures and triggers to implement business rules in SQL Server.</w:t>
      </w:r>
    </w:p>
    <w:p w14:paraId="3D2B2322"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Unit testing and Bug fixing across all the pages of the application.</w:t>
      </w:r>
    </w:p>
    <w:p w14:paraId="3AEFB375" w14:textId="77777777" w:rsidR="00400DAF" w:rsidRPr="00B8498A" w:rsidRDefault="00400DAF" w:rsidP="00B8498A">
      <w:pPr>
        <w:tabs>
          <w:tab w:val="num" w:pos="450"/>
          <w:tab w:val="num" w:pos="720"/>
          <w:tab w:val="num" w:pos="990"/>
        </w:tabs>
        <w:jc w:val="both"/>
        <w:rPr>
          <w:rFonts w:asciiTheme="minorHAnsi" w:hAnsiTheme="minorHAnsi" w:cstheme="minorHAnsi"/>
          <w:bCs/>
          <w:sz w:val="21"/>
          <w:szCs w:val="21"/>
        </w:rPr>
      </w:pPr>
    </w:p>
    <w:p w14:paraId="18C45CC2" w14:textId="77777777" w:rsidR="00ED7A02" w:rsidRPr="00B8498A" w:rsidRDefault="00400DAF" w:rsidP="00B8498A">
      <w:pPr>
        <w:shd w:val="clear" w:color="auto" w:fill="FFFFFF"/>
        <w:spacing w:line="240" w:lineRule="exact"/>
        <w:jc w:val="both"/>
        <w:rPr>
          <w:rFonts w:asciiTheme="minorHAnsi" w:hAnsiTheme="minorHAnsi" w:cstheme="minorHAnsi"/>
          <w:bCs/>
          <w:sz w:val="21"/>
          <w:szCs w:val="21"/>
        </w:rPr>
      </w:pPr>
      <w:r w:rsidRPr="00B8498A">
        <w:rPr>
          <w:rFonts w:asciiTheme="minorHAnsi" w:hAnsiTheme="minorHAnsi" w:cstheme="minorHAnsi"/>
          <w:b/>
          <w:bCs/>
          <w:sz w:val="21"/>
          <w:szCs w:val="21"/>
        </w:rPr>
        <w:t>Environment:</w:t>
      </w:r>
      <w:r w:rsidR="00ED7A02" w:rsidRPr="00B8498A">
        <w:rPr>
          <w:rFonts w:asciiTheme="minorHAnsi" w:hAnsiTheme="minorHAnsi" w:cstheme="minorHAnsi"/>
          <w:bCs/>
          <w:sz w:val="21"/>
          <w:szCs w:val="21"/>
        </w:rPr>
        <w:t xml:space="preserve"> C#.Net 2.0, ASP.NET, ADO.NET, AJAX, SQL Server 2005,  HTML, CSS, JavaScript, Visual Studio 2005, VSS, IIS 6.0 and Windows XP.</w:t>
      </w:r>
    </w:p>
    <w:p w14:paraId="40273C5E" w14:textId="77777777" w:rsidR="00ED7A02" w:rsidRPr="00B8498A" w:rsidRDefault="00ED7A02" w:rsidP="00B8498A">
      <w:pPr>
        <w:jc w:val="both"/>
        <w:rPr>
          <w:rFonts w:asciiTheme="minorHAnsi" w:hAnsiTheme="minorHAnsi" w:cstheme="minorHAnsi"/>
          <w:bCs/>
          <w:sz w:val="21"/>
          <w:szCs w:val="21"/>
        </w:rPr>
      </w:pPr>
    </w:p>
    <w:p w14:paraId="3C43BD56" w14:textId="46373C78" w:rsidR="00400DAF" w:rsidRPr="00B8498A" w:rsidRDefault="00400DAF" w:rsidP="00B8498A">
      <w:pPr>
        <w:shd w:val="clear" w:color="auto" w:fill="FFFFFF"/>
        <w:tabs>
          <w:tab w:val="left" w:pos="450"/>
          <w:tab w:val="left" w:pos="720"/>
          <w:tab w:val="left" w:pos="990"/>
          <w:tab w:val="left" w:pos="1350"/>
        </w:tabs>
        <w:suppressAutoHyphens/>
        <w:spacing w:line="240" w:lineRule="exact"/>
        <w:ind w:right="-288"/>
        <w:jc w:val="both"/>
        <w:rPr>
          <w:rFonts w:asciiTheme="minorHAnsi" w:hAnsiTheme="minorHAnsi" w:cstheme="minorHAnsi"/>
          <w:b/>
          <w:bCs/>
          <w:sz w:val="21"/>
          <w:szCs w:val="21"/>
        </w:rPr>
      </w:pPr>
      <w:r w:rsidRPr="00B8498A">
        <w:rPr>
          <w:rFonts w:asciiTheme="minorHAnsi" w:hAnsiTheme="minorHAnsi" w:cstheme="minorHAnsi"/>
          <w:b/>
          <w:bCs/>
          <w:sz w:val="21"/>
          <w:szCs w:val="21"/>
        </w:rPr>
        <w:t xml:space="preserve">Performed as </w:t>
      </w:r>
      <w:r w:rsidR="00CB6E84" w:rsidRPr="00B8498A">
        <w:rPr>
          <w:rFonts w:asciiTheme="minorHAnsi" w:hAnsiTheme="minorHAnsi" w:cstheme="minorHAnsi"/>
          <w:b/>
          <w:bCs/>
          <w:sz w:val="21"/>
          <w:szCs w:val="21"/>
        </w:rPr>
        <w:t xml:space="preserve">a </w:t>
      </w:r>
      <w:r w:rsidR="00ED7A02" w:rsidRPr="00B8498A">
        <w:rPr>
          <w:rFonts w:asciiTheme="minorHAnsi" w:hAnsiTheme="minorHAnsi" w:cstheme="minorHAnsi"/>
          <w:b/>
          <w:bCs/>
          <w:sz w:val="21"/>
          <w:szCs w:val="21"/>
        </w:rPr>
        <w:t xml:space="preserve">Developer </w:t>
      </w:r>
      <w:r w:rsidRPr="00B8498A">
        <w:rPr>
          <w:rFonts w:asciiTheme="minorHAnsi" w:hAnsiTheme="minorHAnsi" w:cstheme="minorHAnsi"/>
          <w:b/>
          <w:bCs/>
          <w:sz w:val="21"/>
          <w:szCs w:val="21"/>
        </w:rPr>
        <w:t xml:space="preserve">for </w:t>
      </w:r>
      <w:r w:rsidR="00ED7A02" w:rsidRPr="00B8498A">
        <w:rPr>
          <w:rFonts w:asciiTheme="minorHAnsi" w:hAnsiTheme="minorHAnsi" w:cstheme="minorHAnsi"/>
          <w:b/>
          <w:bCs/>
          <w:sz w:val="21"/>
          <w:szCs w:val="21"/>
        </w:rPr>
        <w:t xml:space="preserve">Client: </w:t>
      </w:r>
      <w:proofErr w:type="spellStart"/>
      <w:r w:rsidR="00ED7A02" w:rsidRPr="00B8498A">
        <w:rPr>
          <w:rFonts w:asciiTheme="minorHAnsi" w:hAnsiTheme="minorHAnsi" w:cstheme="minorHAnsi"/>
          <w:b/>
          <w:bCs/>
          <w:sz w:val="21"/>
          <w:szCs w:val="21"/>
        </w:rPr>
        <w:t>PrintStream</w:t>
      </w:r>
      <w:proofErr w:type="spellEnd"/>
      <w:r w:rsidR="004B55B6" w:rsidRPr="00B8498A">
        <w:rPr>
          <w:rFonts w:asciiTheme="minorHAnsi" w:hAnsiTheme="minorHAnsi" w:cstheme="minorHAnsi"/>
          <w:b/>
          <w:sz w:val="21"/>
          <w:szCs w:val="21"/>
        </w:rPr>
        <w:t>, Atlanta, GA</w:t>
      </w:r>
      <w:r w:rsidR="00ED7A02" w:rsidRPr="00B8498A">
        <w:rPr>
          <w:rFonts w:asciiTheme="minorHAnsi" w:hAnsiTheme="minorHAnsi" w:cstheme="minorHAnsi"/>
          <w:b/>
          <w:bCs/>
          <w:sz w:val="21"/>
          <w:szCs w:val="21"/>
        </w:rPr>
        <w:t xml:space="preserve"> </w:t>
      </w:r>
      <w:r w:rsidRPr="00B8498A">
        <w:rPr>
          <w:rFonts w:asciiTheme="minorHAnsi" w:hAnsiTheme="minorHAnsi" w:cstheme="minorHAnsi"/>
          <w:b/>
          <w:bCs/>
          <w:sz w:val="21"/>
          <w:szCs w:val="21"/>
        </w:rPr>
        <w:t xml:space="preserve">from </w:t>
      </w:r>
      <w:r w:rsidR="00ED7A02" w:rsidRPr="00B8498A">
        <w:rPr>
          <w:rFonts w:asciiTheme="minorHAnsi" w:hAnsiTheme="minorHAnsi" w:cstheme="minorHAnsi"/>
          <w:b/>
          <w:bCs/>
          <w:sz w:val="21"/>
          <w:szCs w:val="21"/>
        </w:rPr>
        <w:t>7/2006 to 1/2007</w:t>
      </w:r>
    </w:p>
    <w:p w14:paraId="0DC36842" w14:textId="77777777" w:rsidR="00ED7A02" w:rsidRPr="00B8498A" w:rsidRDefault="00ED7A02" w:rsidP="00B8498A">
      <w:pPr>
        <w:shd w:val="clear" w:color="auto" w:fill="FFFFFF"/>
        <w:tabs>
          <w:tab w:val="left" w:pos="450"/>
          <w:tab w:val="left" w:pos="720"/>
          <w:tab w:val="left" w:pos="990"/>
          <w:tab w:val="left" w:pos="1350"/>
        </w:tabs>
        <w:suppressAutoHyphens/>
        <w:spacing w:line="240" w:lineRule="exact"/>
        <w:ind w:right="-288"/>
        <w:jc w:val="both"/>
        <w:rPr>
          <w:rFonts w:asciiTheme="minorHAnsi" w:hAnsiTheme="minorHAnsi" w:cstheme="minorHAnsi"/>
          <w:b/>
          <w:bCs/>
          <w:sz w:val="21"/>
          <w:szCs w:val="21"/>
        </w:rPr>
      </w:pPr>
    </w:p>
    <w:p w14:paraId="1C83618E" w14:textId="77777777" w:rsidR="00ED7A02" w:rsidRPr="00B8498A" w:rsidRDefault="00ED7A02" w:rsidP="00B8498A">
      <w:pPr>
        <w:shd w:val="clear" w:color="auto" w:fill="FFFFFF"/>
        <w:tabs>
          <w:tab w:val="left" w:pos="450"/>
          <w:tab w:val="left" w:pos="720"/>
          <w:tab w:val="left" w:pos="990"/>
          <w:tab w:val="left" w:pos="1350"/>
        </w:tabs>
        <w:suppressAutoHyphens/>
        <w:spacing w:line="240" w:lineRule="exact"/>
        <w:ind w:right="-468"/>
        <w:jc w:val="both"/>
        <w:rPr>
          <w:rFonts w:asciiTheme="minorHAnsi" w:hAnsiTheme="minorHAnsi" w:cstheme="minorHAnsi"/>
          <w:sz w:val="21"/>
          <w:szCs w:val="21"/>
        </w:rPr>
      </w:pPr>
      <w:r w:rsidRPr="00B8498A">
        <w:rPr>
          <w:rFonts w:asciiTheme="minorHAnsi" w:hAnsiTheme="minorHAnsi" w:cstheme="minorHAnsi"/>
          <w:b/>
          <w:bCs/>
          <w:sz w:val="21"/>
          <w:szCs w:val="21"/>
        </w:rPr>
        <w:t>AIMM 2.0</w:t>
      </w:r>
      <w:r w:rsidRPr="00B8498A">
        <w:rPr>
          <w:rFonts w:asciiTheme="minorHAnsi" w:hAnsiTheme="minorHAnsi" w:cstheme="minorHAnsi"/>
          <w:bCs/>
          <w:sz w:val="21"/>
          <w:szCs w:val="21"/>
        </w:rPr>
        <w:t xml:space="preserve"> is a Single Sign On, data driven website for </w:t>
      </w:r>
      <w:proofErr w:type="spellStart"/>
      <w:r w:rsidRPr="00B8498A">
        <w:rPr>
          <w:rFonts w:asciiTheme="minorHAnsi" w:hAnsiTheme="minorHAnsi" w:cstheme="minorHAnsi"/>
          <w:bCs/>
          <w:sz w:val="21"/>
          <w:szCs w:val="21"/>
        </w:rPr>
        <w:t>PrintStream's</w:t>
      </w:r>
      <w:proofErr w:type="spellEnd"/>
      <w:r w:rsidRPr="00B8498A">
        <w:rPr>
          <w:rFonts w:asciiTheme="minorHAnsi" w:hAnsiTheme="minorHAnsi" w:cstheme="minorHAnsi"/>
          <w:bCs/>
          <w:sz w:val="21"/>
          <w:szCs w:val="21"/>
        </w:rPr>
        <w:t xml:space="preserve"> clients. The website allows </w:t>
      </w:r>
      <w:proofErr w:type="spellStart"/>
      <w:r w:rsidRPr="00B8498A">
        <w:rPr>
          <w:rFonts w:asciiTheme="minorHAnsi" w:hAnsiTheme="minorHAnsi" w:cstheme="minorHAnsi"/>
          <w:bCs/>
          <w:sz w:val="21"/>
          <w:szCs w:val="21"/>
        </w:rPr>
        <w:t>PrintStream's</w:t>
      </w:r>
      <w:proofErr w:type="spellEnd"/>
      <w:r w:rsidRPr="00B8498A">
        <w:rPr>
          <w:rFonts w:asciiTheme="minorHAnsi" w:hAnsiTheme="minorHAnsi" w:cstheme="minorHAnsi"/>
          <w:bCs/>
          <w:sz w:val="21"/>
          <w:szCs w:val="21"/>
        </w:rPr>
        <w:t xml:space="preserve"> customers to login to AIMM website and navigate to Marketing Toolkit and Dynamic Imaging websites with the same login credentials without typing the username and password again and again.</w:t>
      </w:r>
    </w:p>
    <w:p w14:paraId="77423330" w14:textId="77777777" w:rsidR="00400DAF" w:rsidRPr="00B8498A" w:rsidRDefault="00400DAF" w:rsidP="00B8498A">
      <w:pPr>
        <w:jc w:val="both"/>
        <w:rPr>
          <w:rFonts w:asciiTheme="minorHAnsi" w:hAnsiTheme="minorHAnsi" w:cstheme="minorHAnsi"/>
          <w:sz w:val="21"/>
          <w:szCs w:val="21"/>
        </w:rPr>
      </w:pPr>
    </w:p>
    <w:p w14:paraId="41B2B7E4" w14:textId="77777777" w:rsidR="00400DAF" w:rsidRPr="00B8498A" w:rsidRDefault="00400DAF" w:rsidP="00B8498A">
      <w:pPr>
        <w:tabs>
          <w:tab w:val="num" w:pos="450"/>
          <w:tab w:val="num" w:pos="720"/>
          <w:tab w:val="num" w:pos="990"/>
        </w:tabs>
        <w:jc w:val="both"/>
        <w:rPr>
          <w:rFonts w:asciiTheme="minorHAnsi" w:hAnsiTheme="minorHAnsi" w:cstheme="minorHAnsi"/>
          <w:b/>
          <w:bCs/>
          <w:i/>
          <w:sz w:val="21"/>
          <w:szCs w:val="21"/>
        </w:rPr>
      </w:pPr>
      <w:r w:rsidRPr="00B8498A">
        <w:rPr>
          <w:rFonts w:asciiTheme="minorHAnsi" w:hAnsiTheme="minorHAnsi" w:cstheme="minorHAnsi"/>
          <w:b/>
          <w:bCs/>
          <w:i/>
          <w:sz w:val="21"/>
          <w:szCs w:val="21"/>
        </w:rPr>
        <w:t xml:space="preserve">Responsibilities: </w:t>
      </w:r>
    </w:p>
    <w:p w14:paraId="00457E9F"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Gathered and consolidated new requirements from business users.</w:t>
      </w:r>
    </w:p>
    <w:p w14:paraId="0517569B"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Involved in creating and designing the website.</w:t>
      </w:r>
    </w:p>
    <w:p w14:paraId="6B623EAA"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Prepared detailed functional specification documents.</w:t>
      </w:r>
    </w:p>
    <w:p w14:paraId="330AFD79"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Developed and maintained interfaces between web applications and other back-end system applications and databases.</w:t>
      </w:r>
    </w:p>
    <w:p w14:paraId="47AAEC70"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Handled Run Time Errors &amp; Design Time Errors by implementing appropriate Error Handlers in C#</w:t>
      </w:r>
    </w:p>
    <w:p w14:paraId="033D6A98"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Involved in Unit Testing &amp; Bug Fixing.</w:t>
      </w:r>
    </w:p>
    <w:p w14:paraId="662EFDE4"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Designed the database, developed stored procedures, cursors and triggers using database PL/SQL.</w:t>
      </w:r>
    </w:p>
    <w:p w14:paraId="33CF0845" w14:textId="77777777" w:rsidR="00400DAF" w:rsidRPr="00B8498A" w:rsidRDefault="00400DAF" w:rsidP="00B8498A">
      <w:pPr>
        <w:tabs>
          <w:tab w:val="num" w:pos="450"/>
          <w:tab w:val="num" w:pos="720"/>
          <w:tab w:val="num" w:pos="990"/>
        </w:tabs>
        <w:jc w:val="both"/>
        <w:rPr>
          <w:rFonts w:asciiTheme="minorHAnsi" w:hAnsiTheme="minorHAnsi" w:cstheme="minorHAnsi"/>
          <w:bCs/>
          <w:sz w:val="21"/>
          <w:szCs w:val="21"/>
        </w:rPr>
      </w:pPr>
    </w:p>
    <w:p w14:paraId="287D13E3" w14:textId="3E247841" w:rsidR="00ED7A02" w:rsidRPr="00B8498A" w:rsidRDefault="00400DAF" w:rsidP="00B8498A">
      <w:pPr>
        <w:shd w:val="clear" w:color="auto" w:fill="FFFFFF"/>
        <w:spacing w:line="240" w:lineRule="exact"/>
        <w:jc w:val="both"/>
        <w:rPr>
          <w:rFonts w:asciiTheme="minorHAnsi" w:hAnsiTheme="minorHAnsi" w:cstheme="minorHAnsi"/>
          <w:bCs/>
          <w:sz w:val="21"/>
          <w:szCs w:val="21"/>
        </w:rPr>
      </w:pPr>
      <w:r w:rsidRPr="00B8498A">
        <w:rPr>
          <w:rFonts w:asciiTheme="minorHAnsi" w:hAnsiTheme="minorHAnsi" w:cstheme="minorHAnsi"/>
          <w:b/>
          <w:bCs/>
          <w:sz w:val="21"/>
          <w:szCs w:val="21"/>
        </w:rPr>
        <w:t>Environment:</w:t>
      </w:r>
      <w:r w:rsidR="00ED7A02" w:rsidRPr="00B8498A">
        <w:rPr>
          <w:rFonts w:asciiTheme="minorHAnsi" w:hAnsiTheme="minorHAnsi" w:cstheme="minorHAnsi"/>
          <w:bCs/>
          <w:sz w:val="21"/>
          <w:szCs w:val="21"/>
        </w:rPr>
        <w:t xml:space="preserve"> C#.Net 1.1, ASP.NET, ADO.NET, SQL Server 2000, HTML, CSS, JavaScript, Visual Studio 2003, VSS, IIS 6.0 and Windows XP.</w:t>
      </w:r>
    </w:p>
    <w:p w14:paraId="6170B69E" w14:textId="77777777" w:rsidR="00400DAF" w:rsidRPr="00B8498A" w:rsidRDefault="00400DAF" w:rsidP="00B8498A">
      <w:pPr>
        <w:jc w:val="both"/>
        <w:rPr>
          <w:rFonts w:asciiTheme="minorHAnsi" w:hAnsiTheme="minorHAnsi" w:cstheme="minorHAnsi"/>
          <w:bCs/>
          <w:sz w:val="21"/>
          <w:szCs w:val="21"/>
        </w:rPr>
      </w:pPr>
    </w:p>
    <w:p w14:paraId="3C1AAC5B" w14:textId="35093777" w:rsidR="00400DAF" w:rsidRPr="00B8498A" w:rsidRDefault="004B55B6" w:rsidP="00B8498A">
      <w:pPr>
        <w:shd w:val="clear" w:color="auto" w:fill="FFFFFF"/>
        <w:tabs>
          <w:tab w:val="left" w:pos="450"/>
          <w:tab w:val="left" w:pos="720"/>
          <w:tab w:val="left" w:pos="990"/>
          <w:tab w:val="left" w:pos="1350"/>
        </w:tabs>
        <w:suppressAutoHyphens/>
        <w:spacing w:line="240" w:lineRule="exact"/>
        <w:ind w:right="-288"/>
        <w:jc w:val="both"/>
        <w:rPr>
          <w:rFonts w:asciiTheme="minorHAnsi" w:hAnsiTheme="minorHAnsi" w:cstheme="minorHAnsi"/>
          <w:b/>
          <w:bCs/>
          <w:sz w:val="21"/>
          <w:szCs w:val="21"/>
        </w:rPr>
      </w:pPr>
      <w:r w:rsidRPr="00B8498A">
        <w:rPr>
          <w:rFonts w:asciiTheme="minorHAnsi" w:hAnsiTheme="minorHAnsi" w:cstheme="minorHAnsi"/>
          <w:b/>
          <w:bCs/>
          <w:sz w:val="21"/>
          <w:szCs w:val="21"/>
        </w:rPr>
        <w:t>Performed as</w:t>
      </w:r>
      <w:r w:rsidR="00400DAF" w:rsidRPr="00B8498A">
        <w:rPr>
          <w:rFonts w:asciiTheme="minorHAnsi" w:hAnsiTheme="minorHAnsi" w:cstheme="minorHAnsi"/>
          <w:b/>
          <w:bCs/>
          <w:sz w:val="21"/>
          <w:szCs w:val="21"/>
        </w:rPr>
        <w:t xml:space="preserve"> </w:t>
      </w:r>
      <w:r w:rsidR="00CB6E84" w:rsidRPr="00B8498A">
        <w:rPr>
          <w:rFonts w:asciiTheme="minorHAnsi" w:hAnsiTheme="minorHAnsi" w:cstheme="minorHAnsi"/>
          <w:b/>
          <w:bCs/>
          <w:sz w:val="21"/>
          <w:szCs w:val="21"/>
        </w:rPr>
        <w:t xml:space="preserve">a </w:t>
      </w:r>
      <w:r w:rsidR="00ED7A02" w:rsidRPr="00B8498A">
        <w:rPr>
          <w:rFonts w:asciiTheme="minorHAnsi" w:hAnsiTheme="minorHAnsi" w:cstheme="minorHAnsi"/>
          <w:b/>
          <w:bCs/>
          <w:sz w:val="21"/>
          <w:szCs w:val="21"/>
        </w:rPr>
        <w:t xml:space="preserve">Developer </w:t>
      </w:r>
      <w:r w:rsidR="00400DAF" w:rsidRPr="00B8498A">
        <w:rPr>
          <w:rFonts w:asciiTheme="minorHAnsi" w:hAnsiTheme="minorHAnsi" w:cstheme="minorHAnsi"/>
          <w:b/>
          <w:bCs/>
          <w:sz w:val="21"/>
          <w:szCs w:val="21"/>
        </w:rPr>
        <w:t>for</w:t>
      </w:r>
      <w:r w:rsidR="004D106B" w:rsidRPr="00B8498A">
        <w:rPr>
          <w:rFonts w:asciiTheme="minorHAnsi" w:hAnsiTheme="minorHAnsi" w:cstheme="minorHAnsi"/>
          <w:b/>
          <w:bCs/>
          <w:sz w:val="21"/>
          <w:szCs w:val="21"/>
        </w:rPr>
        <w:t xml:space="preserve"> </w:t>
      </w:r>
      <w:r w:rsidR="00ED7A02" w:rsidRPr="00B8498A">
        <w:rPr>
          <w:rFonts w:asciiTheme="minorHAnsi" w:hAnsiTheme="minorHAnsi" w:cstheme="minorHAnsi"/>
          <w:b/>
          <w:bCs/>
          <w:sz w:val="21"/>
          <w:szCs w:val="21"/>
        </w:rPr>
        <w:t>Client: TMA</w:t>
      </w:r>
      <w:r w:rsidRPr="00B8498A">
        <w:rPr>
          <w:rFonts w:asciiTheme="minorHAnsi" w:hAnsiTheme="minorHAnsi" w:cstheme="minorHAnsi"/>
          <w:b/>
          <w:bCs/>
          <w:sz w:val="21"/>
          <w:szCs w:val="21"/>
        </w:rPr>
        <w:t>, Princeton, NJ</w:t>
      </w:r>
      <w:r w:rsidR="00ED7A02" w:rsidRPr="00B8498A">
        <w:rPr>
          <w:rFonts w:asciiTheme="minorHAnsi" w:hAnsiTheme="minorHAnsi" w:cstheme="minorHAnsi"/>
          <w:b/>
          <w:bCs/>
          <w:sz w:val="21"/>
          <w:szCs w:val="21"/>
        </w:rPr>
        <w:t xml:space="preserve"> </w:t>
      </w:r>
      <w:r w:rsidR="00400DAF" w:rsidRPr="00B8498A">
        <w:rPr>
          <w:rFonts w:asciiTheme="minorHAnsi" w:hAnsiTheme="minorHAnsi" w:cstheme="minorHAnsi"/>
          <w:b/>
          <w:bCs/>
          <w:sz w:val="21"/>
          <w:szCs w:val="21"/>
        </w:rPr>
        <w:t xml:space="preserve">from </w:t>
      </w:r>
      <w:r w:rsidR="00ED7A02" w:rsidRPr="00B8498A">
        <w:rPr>
          <w:rFonts w:asciiTheme="minorHAnsi" w:hAnsiTheme="minorHAnsi" w:cstheme="minorHAnsi"/>
          <w:b/>
          <w:bCs/>
          <w:sz w:val="21"/>
          <w:szCs w:val="21"/>
        </w:rPr>
        <w:t>10/2005 to 6/2006</w:t>
      </w:r>
    </w:p>
    <w:p w14:paraId="6652FA8B" w14:textId="77777777" w:rsidR="004D106B" w:rsidRPr="00B8498A" w:rsidRDefault="004D106B" w:rsidP="00B8498A">
      <w:pPr>
        <w:shd w:val="clear" w:color="auto" w:fill="FFFFFF"/>
        <w:tabs>
          <w:tab w:val="left" w:pos="450"/>
          <w:tab w:val="left" w:pos="720"/>
          <w:tab w:val="left" w:pos="990"/>
          <w:tab w:val="left" w:pos="1350"/>
        </w:tabs>
        <w:suppressAutoHyphens/>
        <w:spacing w:line="240" w:lineRule="exact"/>
        <w:ind w:right="-468"/>
        <w:jc w:val="both"/>
        <w:rPr>
          <w:rFonts w:asciiTheme="minorHAnsi" w:hAnsiTheme="minorHAnsi" w:cstheme="minorHAnsi"/>
          <w:bCs/>
          <w:sz w:val="21"/>
          <w:szCs w:val="21"/>
        </w:rPr>
      </w:pPr>
    </w:p>
    <w:p w14:paraId="18629E62" w14:textId="77777777" w:rsidR="00ED7A02" w:rsidRPr="00B8498A" w:rsidRDefault="00ED7A02" w:rsidP="00B8498A">
      <w:pPr>
        <w:shd w:val="clear" w:color="auto" w:fill="FFFFFF"/>
        <w:tabs>
          <w:tab w:val="left" w:pos="450"/>
          <w:tab w:val="left" w:pos="720"/>
          <w:tab w:val="left" w:pos="990"/>
          <w:tab w:val="left" w:pos="1350"/>
        </w:tabs>
        <w:suppressAutoHyphens/>
        <w:spacing w:line="240" w:lineRule="exact"/>
        <w:ind w:right="-468"/>
        <w:jc w:val="both"/>
        <w:rPr>
          <w:rFonts w:asciiTheme="minorHAnsi" w:hAnsiTheme="minorHAnsi" w:cstheme="minorHAnsi"/>
          <w:sz w:val="21"/>
          <w:szCs w:val="21"/>
        </w:rPr>
      </w:pPr>
      <w:proofErr w:type="spellStart"/>
      <w:r w:rsidRPr="00B8498A">
        <w:rPr>
          <w:rFonts w:asciiTheme="minorHAnsi" w:hAnsiTheme="minorHAnsi" w:cstheme="minorHAnsi"/>
          <w:b/>
          <w:sz w:val="21"/>
          <w:szCs w:val="21"/>
        </w:rPr>
        <w:t>Wordwala</w:t>
      </w:r>
      <w:proofErr w:type="spellEnd"/>
      <w:r w:rsidRPr="00B8498A">
        <w:rPr>
          <w:rFonts w:asciiTheme="minorHAnsi" w:hAnsiTheme="minorHAnsi" w:cstheme="minorHAnsi"/>
          <w:sz w:val="21"/>
          <w:szCs w:val="21"/>
        </w:rPr>
        <w:t xml:space="preserve"> is an Editorial Software tool to identify and suggest appropriate alternatives to: “Indian English” slang terms and expressions, “politically incorrect” words, grammatical and spelling errors, business communications originating in India. The alternative suggested would be largely based on American English”.  </w:t>
      </w:r>
    </w:p>
    <w:p w14:paraId="1A62E10F" w14:textId="77777777" w:rsidR="00ED7A02" w:rsidRPr="00B8498A" w:rsidRDefault="00ED7A02" w:rsidP="00B8498A">
      <w:pPr>
        <w:shd w:val="clear" w:color="auto" w:fill="FFFFFF"/>
        <w:tabs>
          <w:tab w:val="left" w:pos="450"/>
          <w:tab w:val="left" w:pos="720"/>
          <w:tab w:val="left" w:pos="990"/>
          <w:tab w:val="left" w:pos="1350"/>
        </w:tabs>
        <w:suppressAutoHyphens/>
        <w:spacing w:line="240" w:lineRule="exact"/>
        <w:ind w:right="-468"/>
        <w:jc w:val="both"/>
        <w:rPr>
          <w:rFonts w:asciiTheme="minorHAnsi" w:hAnsiTheme="minorHAnsi" w:cstheme="minorHAnsi"/>
          <w:sz w:val="21"/>
          <w:szCs w:val="21"/>
        </w:rPr>
      </w:pPr>
      <w:r w:rsidRPr="00B8498A">
        <w:rPr>
          <w:rFonts w:asciiTheme="minorHAnsi" w:hAnsiTheme="minorHAnsi" w:cstheme="minorHAnsi"/>
          <w:sz w:val="21"/>
          <w:szCs w:val="21"/>
        </w:rPr>
        <w:t>It is integrated within Microsoft Word so that writers and editors could either actively check their work (by running the program), or have their work checked automatically by the toll as and then they are typing.</w:t>
      </w:r>
    </w:p>
    <w:p w14:paraId="5E60AC8D" w14:textId="77777777" w:rsidR="00400DAF" w:rsidRPr="00B8498A" w:rsidRDefault="00400DAF" w:rsidP="00B8498A">
      <w:pPr>
        <w:tabs>
          <w:tab w:val="num" w:pos="450"/>
          <w:tab w:val="num" w:pos="720"/>
          <w:tab w:val="num" w:pos="990"/>
        </w:tabs>
        <w:jc w:val="both"/>
        <w:rPr>
          <w:rFonts w:asciiTheme="minorHAnsi" w:hAnsiTheme="minorHAnsi" w:cstheme="minorHAnsi"/>
          <w:bCs/>
          <w:sz w:val="21"/>
          <w:szCs w:val="21"/>
        </w:rPr>
      </w:pPr>
    </w:p>
    <w:p w14:paraId="3DC88E97" w14:textId="77777777" w:rsidR="00400DAF" w:rsidRPr="00B8498A" w:rsidRDefault="00400DAF" w:rsidP="00B8498A">
      <w:pPr>
        <w:tabs>
          <w:tab w:val="num" w:pos="450"/>
          <w:tab w:val="num" w:pos="720"/>
          <w:tab w:val="num" w:pos="990"/>
        </w:tabs>
        <w:jc w:val="both"/>
        <w:rPr>
          <w:rFonts w:asciiTheme="minorHAnsi" w:hAnsiTheme="minorHAnsi" w:cstheme="minorHAnsi"/>
          <w:b/>
          <w:bCs/>
          <w:i/>
          <w:sz w:val="21"/>
          <w:szCs w:val="21"/>
        </w:rPr>
      </w:pPr>
      <w:r w:rsidRPr="00B8498A">
        <w:rPr>
          <w:rFonts w:asciiTheme="minorHAnsi" w:hAnsiTheme="minorHAnsi" w:cstheme="minorHAnsi"/>
          <w:b/>
          <w:bCs/>
          <w:i/>
          <w:sz w:val="21"/>
          <w:szCs w:val="21"/>
        </w:rPr>
        <w:t xml:space="preserve">Responsibilities: </w:t>
      </w:r>
    </w:p>
    <w:p w14:paraId="521309E0"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sz w:val="21"/>
          <w:szCs w:val="21"/>
        </w:rPr>
        <w:t>Involved in Designing, Developing, Testing and implementing the application.</w:t>
      </w:r>
    </w:p>
    <w:p w14:paraId="3F6EBA1B"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bCs/>
          <w:sz w:val="21"/>
          <w:szCs w:val="21"/>
        </w:rPr>
      </w:pPr>
      <w:r w:rsidRPr="00B8498A">
        <w:rPr>
          <w:rFonts w:asciiTheme="minorHAnsi" w:hAnsiTheme="minorHAnsi" w:cstheme="minorHAnsi"/>
          <w:spacing w:val="8"/>
          <w:sz w:val="21"/>
          <w:szCs w:val="21"/>
        </w:rPr>
        <w:t xml:space="preserve">Responsible for </w:t>
      </w:r>
      <w:r w:rsidRPr="00B8498A">
        <w:rPr>
          <w:rFonts w:asciiTheme="minorHAnsi" w:hAnsiTheme="minorHAnsi" w:cstheme="minorHAnsi"/>
          <w:bCs/>
          <w:sz w:val="21"/>
          <w:szCs w:val="21"/>
        </w:rPr>
        <w:t xml:space="preserve">Design and development of </w:t>
      </w:r>
      <w:r w:rsidRPr="00B8498A">
        <w:rPr>
          <w:rFonts w:asciiTheme="minorHAnsi" w:hAnsiTheme="minorHAnsi" w:cstheme="minorHAnsi"/>
          <w:spacing w:val="8"/>
          <w:sz w:val="21"/>
          <w:szCs w:val="21"/>
        </w:rPr>
        <w:t xml:space="preserve">Database Automation for </w:t>
      </w:r>
      <w:proofErr w:type="spellStart"/>
      <w:r w:rsidRPr="00B8498A">
        <w:rPr>
          <w:rFonts w:asciiTheme="minorHAnsi" w:hAnsiTheme="minorHAnsi" w:cstheme="minorHAnsi"/>
          <w:spacing w:val="8"/>
          <w:sz w:val="21"/>
          <w:szCs w:val="21"/>
        </w:rPr>
        <w:t>Wordwala</w:t>
      </w:r>
      <w:proofErr w:type="spellEnd"/>
      <w:r w:rsidRPr="00B8498A">
        <w:rPr>
          <w:rFonts w:asciiTheme="minorHAnsi" w:hAnsiTheme="minorHAnsi" w:cstheme="minorHAnsi"/>
          <w:spacing w:val="8"/>
          <w:sz w:val="21"/>
          <w:szCs w:val="21"/>
        </w:rPr>
        <w:t xml:space="preserve"> Database Update Module</w:t>
      </w:r>
      <w:r w:rsidRPr="00B8498A">
        <w:rPr>
          <w:rFonts w:asciiTheme="minorHAnsi" w:hAnsiTheme="minorHAnsi" w:cstheme="minorHAnsi"/>
          <w:bCs/>
          <w:sz w:val="21"/>
          <w:szCs w:val="21"/>
        </w:rPr>
        <w:t>.</w:t>
      </w:r>
    </w:p>
    <w:p w14:paraId="15E66E96"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bCs/>
          <w:sz w:val="21"/>
          <w:szCs w:val="21"/>
        </w:rPr>
      </w:pPr>
      <w:r w:rsidRPr="00B8498A">
        <w:rPr>
          <w:rFonts w:asciiTheme="minorHAnsi" w:hAnsiTheme="minorHAnsi" w:cstheme="minorHAnsi"/>
          <w:bCs/>
          <w:sz w:val="21"/>
          <w:szCs w:val="21"/>
        </w:rPr>
        <w:t>Involved in developing Licensing Module using ASP.NET and VB 6.0.</w:t>
      </w:r>
    </w:p>
    <w:p w14:paraId="442D1CA0"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bCs/>
          <w:sz w:val="21"/>
          <w:szCs w:val="21"/>
        </w:rPr>
      </w:pPr>
      <w:r w:rsidRPr="00B8498A">
        <w:rPr>
          <w:rFonts w:asciiTheme="minorHAnsi" w:hAnsiTheme="minorHAnsi" w:cstheme="minorHAnsi"/>
          <w:bCs/>
          <w:sz w:val="21"/>
          <w:szCs w:val="21"/>
        </w:rPr>
        <w:t>Involved in developing Patches &amp; Updates Module.</w:t>
      </w:r>
    </w:p>
    <w:p w14:paraId="11AFFF71"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bCs/>
          <w:sz w:val="21"/>
          <w:szCs w:val="21"/>
        </w:rPr>
      </w:pPr>
      <w:r w:rsidRPr="00B8498A">
        <w:rPr>
          <w:rFonts w:asciiTheme="minorHAnsi" w:hAnsiTheme="minorHAnsi" w:cstheme="minorHAnsi"/>
          <w:bCs/>
          <w:sz w:val="21"/>
          <w:szCs w:val="21"/>
        </w:rPr>
        <w:t>Involved in creating user manual and application handbook.</w:t>
      </w:r>
    </w:p>
    <w:p w14:paraId="27E7594F"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bCs/>
          <w:sz w:val="21"/>
          <w:szCs w:val="21"/>
        </w:rPr>
      </w:pPr>
      <w:r w:rsidRPr="00B8498A">
        <w:rPr>
          <w:rFonts w:asciiTheme="minorHAnsi" w:hAnsiTheme="minorHAnsi" w:cstheme="minorHAnsi"/>
          <w:bCs/>
          <w:sz w:val="21"/>
          <w:szCs w:val="21"/>
        </w:rPr>
        <w:t>Extensively involved in Unit testing for each and every module.</w:t>
      </w:r>
    </w:p>
    <w:p w14:paraId="7159FB92"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bCs/>
          <w:sz w:val="21"/>
          <w:szCs w:val="21"/>
        </w:rPr>
      </w:pPr>
      <w:r w:rsidRPr="00B8498A">
        <w:rPr>
          <w:rFonts w:asciiTheme="minorHAnsi" w:hAnsiTheme="minorHAnsi" w:cstheme="minorHAnsi"/>
          <w:bCs/>
          <w:sz w:val="21"/>
          <w:szCs w:val="21"/>
        </w:rPr>
        <w:t>Validate ASP.NET UI using Regex &amp; JavaScript validations.</w:t>
      </w:r>
    </w:p>
    <w:p w14:paraId="24150202"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bCs/>
          <w:sz w:val="21"/>
          <w:szCs w:val="21"/>
        </w:rPr>
      </w:pPr>
      <w:r w:rsidRPr="00B8498A">
        <w:rPr>
          <w:rFonts w:asciiTheme="minorHAnsi" w:hAnsiTheme="minorHAnsi" w:cstheme="minorHAnsi"/>
          <w:bCs/>
          <w:sz w:val="21"/>
          <w:szCs w:val="21"/>
        </w:rPr>
        <w:t>Peer-to-Peer code reviews while merging code from different branches into Source Control.</w:t>
      </w:r>
    </w:p>
    <w:p w14:paraId="54FAC4D7" w14:textId="77777777" w:rsidR="00ED7A02" w:rsidRPr="00B8498A" w:rsidRDefault="00ED7A02" w:rsidP="00B8498A">
      <w:pPr>
        <w:numPr>
          <w:ilvl w:val="0"/>
          <w:numId w:val="48"/>
        </w:numPr>
        <w:shd w:val="clear" w:color="auto" w:fill="FFFFFF"/>
        <w:spacing w:line="240" w:lineRule="exact"/>
        <w:jc w:val="both"/>
        <w:rPr>
          <w:rFonts w:asciiTheme="minorHAnsi" w:hAnsiTheme="minorHAnsi" w:cstheme="minorHAnsi"/>
          <w:sz w:val="21"/>
          <w:szCs w:val="21"/>
        </w:rPr>
      </w:pPr>
      <w:r w:rsidRPr="00B8498A">
        <w:rPr>
          <w:rFonts w:asciiTheme="minorHAnsi" w:hAnsiTheme="minorHAnsi" w:cstheme="minorHAnsi"/>
          <w:bCs/>
          <w:sz w:val="21"/>
          <w:szCs w:val="21"/>
        </w:rPr>
        <w:t>Worked closely with QA to fix bugs</w:t>
      </w:r>
      <w:r w:rsidRPr="00B8498A">
        <w:rPr>
          <w:rFonts w:asciiTheme="minorHAnsi" w:hAnsiTheme="minorHAnsi" w:cstheme="minorHAnsi"/>
          <w:sz w:val="21"/>
          <w:szCs w:val="21"/>
        </w:rPr>
        <w:t>.</w:t>
      </w:r>
    </w:p>
    <w:p w14:paraId="335E5C33" w14:textId="77777777" w:rsidR="00400DAF" w:rsidRPr="00B8498A" w:rsidRDefault="00400DAF" w:rsidP="00B8498A">
      <w:pPr>
        <w:tabs>
          <w:tab w:val="num" w:pos="450"/>
          <w:tab w:val="num" w:pos="720"/>
          <w:tab w:val="num" w:pos="990"/>
        </w:tabs>
        <w:jc w:val="both"/>
        <w:rPr>
          <w:rFonts w:asciiTheme="minorHAnsi" w:hAnsiTheme="minorHAnsi" w:cstheme="minorHAnsi"/>
          <w:bCs/>
          <w:sz w:val="21"/>
          <w:szCs w:val="21"/>
        </w:rPr>
      </w:pPr>
    </w:p>
    <w:p w14:paraId="4603E02D" w14:textId="77777777" w:rsidR="00ED7A02" w:rsidRPr="00B8498A" w:rsidRDefault="00400DAF" w:rsidP="00B8498A">
      <w:pPr>
        <w:shd w:val="clear" w:color="auto" w:fill="FFFFFF"/>
        <w:spacing w:line="240" w:lineRule="exact"/>
        <w:jc w:val="both"/>
        <w:rPr>
          <w:rFonts w:asciiTheme="minorHAnsi" w:hAnsiTheme="minorHAnsi" w:cstheme="minorHAnsi"/>
          <w:bCs/>
          <w:sz w:val="21"/>
          <w:szCs w:val="21"/>
        </w:rPr>
      </w:pPr>
      <w:r w:rsidRPr="00B8498A">
        <w:rPr>
          <w:rFonts w:asciiTheme="minorHAnsi" w:hAnsiTheme="minorHAnsi" w:cstheme="minorHAnsi"/>
          <w:b/>
          <w:bCs/>
          <w:sz w:val="21"/>
          <w:szCs w:val="21"/>
        </w:rPr>
        <w:t>Environment:</w:t>
      </w:r>
      <w:r w:rsidR="00ED7A02" w:rsidRPr="00B8498A">
        <w:rPr>
          <w:rFonts w:asciiTheme="minorHAnsi" w:hAnsiTheme="minorHAnsi" w:cstheme="minorHAnsi"/>
          <w:bCs/>
          <w:sz w:val="21"/>
          <w:szCs w:val="21"/>
        </w:rPr>
        <w:t xml:space="preserve"> VB.Net, ASP.NET 1.1, VB 6.0, ADO.NET, SQL Server 2000,  HTML, CSS, JavaScript,  VSS, Visual Studio 2003, VSS, IIS 6.0 and Windows XP.</w:t>
      </w:r>
    </w:p>
    <w:p w14:paraId="1DBBFB69" w14:textId="77777777" w:rsidR="00131F26" w:rsidRPr="00B8498A" w:rsidRDefault="00131F26" w:rsidP="00B8498A">
      <w:pPr>
        <w:spacing w:line="360" w:lineRule="auto"/>
        <w:jc w:val="both"/>
        <w:rPr>
          <w:rFonts w:asciiTheme="minorHAnsi" w:hAnsiTheme="minorHAnsi" w:cstheme="minorHAnsi"/>
          <w:b/>
          <w:sz w:val="21"/>
          <w:szCs w:val="21"/>
          <w:u w:val="single"/>
        </w:rPr>
      </w:pP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r w:rsidRPr="00B8498A">
        <w:rPr>
          <w:rFonts w:asciiTheme="minorHAnsi" w:hAnsiTheme="minorHAnsi" w:cstheme="minorHAnsi"/>
          <w:b/>
          <w:sz w:val="21"/>
          <w:szCs w:val="21"/>
          <w:u w:val="single"/>
        </w:rPr>
        <w:tab/>
      </w:r>
    </w:p>
    <w:p w14:paraId="4FA8B58C" w14:textId="77777777" w:rsidR="00EC6FB2" w:rsidRPr="00B8498A" w:rsidRDefault="00131F26" w:rsidP="00B8498A">
      <w:pPr>
        <w:tabs>
          <w:tab w:val="num" w:pos="720"/>
          <w:tab w:val="num" w:pos="990"/>
        </w:tabs>
        <w:jc w:val="both"/>
        <w:rPr>
          <w:rFonts w:asciiTheme="minorHAnsi" w:hAnsiTheme="minorHAnsi" w:cstheme="minorHAnsi"/>
          <w:sz w:val="21"/>
          <w:szCs w:val="21"/>
        </w:rPr>
      </w:pPr>
      <w:r w:rsidRPr="00B8498A">
        <w:rPr>
          <w:rFonts w:asciiTheme="minorHAnsi" w:hAnsiTheme="minorHAnsi" w:cstheme="minorHAnsi"/>
          <w:b/>
          <w:sz w:val="21"/>
          <w:szCs w:val="21"/>
        </w:rPr>
        <w:t>EDUCATION:</w:t>
      </w:r>
      <w:r w:rsidRPr="00B8498A">
        <w:rPr>
          <w:rFonts w:asciiTheme="minorHAnsi" w:hAnsiTheme="minorHAnsi" w:cstheme="minorHAnsi"/>
          <w:b/>
          <w:sz w:val="21"/>
          <w:szCs w:val="21"/>
        </w:rPr>
        <w:tab/>
      </w:r>
      <w:r w:rsidRPr="00B8498A">
        <w:rPr>
          <w:rFonts w:asciiTheme="minorHAnsi" w:hAnsiTheme="minorHAnsi" w:cstheme="minorHAnsi"/>
          <w:b/>
          <w:sz w:val="21"/>
          <w:szCs w:val="21"/>
        </w:rPr>
        <w:tab/>
      </w:r>
      <w:r w:rsidR="00ED7A02" w:rsidRPr="00B8498A">
        <w:rPr>
          <w:rFonts w:asciiTheme="minorHAnsi" w:hAnsiTheme="minorHAnsi" w:cstheme="minorHAnsi"/>
          <w:sz w:val="21"/>
          <w:szCs w:val="21"/>
        </w:rPr>
        <w:t>Bachelor of Science in Computer Science</w:t>
      </w:r>
    </w:p>
    <w:p w14:paraId="1649A3DD" w14:textId="77777777" w:rsidR="00415256" w:rsidRPr="00B8498A" w:rsidRDefault="00ED7A02" w:rsidP="00B8498A">
      <w:pPr>
        <w:pStyle w:val="ListParagraph"/>
        <w:shd w:val="clear" w:color="auto" w:fill="FFFFFF"/>
        <w:tabs>
          <w:tab w:val="left" w:pos="450"/>
          <w:tab w:val="left" w:pos="990"/>
          <w:tab w:val="left" w:pos="1350"/>
        </w:tabs>
        <w:suppressAutoHyphens/>
        <w:spacing w:line="240" w:lineRule="exact"/>
        <w:ind w:left="0" w:right="-720"/>
        <w:jc w:val="both"/>
        <w:rPr>
          <w:rFonts w:asciiTheme="minorHAnsi" w:hAnsiTheme="minorHAnsi" w:cstheme="minorHAnsi"/>
          <w:sz w:val="21"/>
          <w:szCs w:val="21"/>
        </w:rPr>
      </w:pPr>
      <w:r w:rsidRPr="00B8498A">
        <w:rPr>
          <w:rFonts w:asciiTheme="minorHAnsi" w:hAnsiTheme="minorHAnsi" w:cstheme="minorHAnsi"/>
          <w:sz w:val="21"/>
          <w:szCs w:val="21"/>
        </w:rPr>
        <w:tab/>
      </w:r>
      <w:r w:rsidRPr="00B8498A">
        <w:rPr>
          <w:rFonts w:asciiTheme="minorHAnsi" w:hAnsiTheme="minorHAnsi" w:cstheme="minorHAnsi"/>
          <w:sz w:val="21"/>
          <w:szCs w:val="21"/>
        </w:rPr>
        <w:tab/>
      </w:r>
      <w:r w:rsidRPr="00B8498A">
        <w:rPr>
          <w:rFonts w:asciiTheme="minorHAnsi" w:hAnsiTheme="minorHAnsi" w:cstheme="minorHAnsi"/>
          <w:sz w:val="21"/>
          <w:szCs w:val="21"/>
        </w:rPr>
        <w:tab/>
      </w:r>
      <w:r w:rsidRPr="00B8498A">
        <w:rPr>
          <w:rFonts w:asciiTheme="minorHAnsi" w:hAnsiTheme="minorHAnsi" w:cstheme="minorHAnsi"/>
          <w:sz w:val="21"/>
          <w:szCs w:val="21"/>
        </w:rPr>
        <w:tab/>
      </w:r>
      <w:r w:rsidRPr="00B8498A">
        <w:rPr>
          <w:rFonts w:asciiTheme="minorHAnsi" w:hAnsiTheme="minorHAnsi" w:cstheme="minorHAnsi"/>
          <w:sz w:val="21"/>
          <w:szCs w:val="21"/>
        </w:rPr>
        <w:tab/>
        <w:t>Osmania University (India) in 2004</w:t>
      </w:r>
    </w:p>
    <w:sectPr w:rsidR="00415256" w:rsidRPr="00B8498A" w:rsidSect="001F1CAC">
      <w:headerReference w:type="default" r:id="rId10"/>
      <w:pgSz w:w="12240" w:h="15840" w:code="1"/>
      <w:pgMar w:top="288" w:right="720" w:bottom="288" w:left="72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EA9D8" w14:textId="77777777" w:rsidR="004E24E8" w:rsidRDefault="004E24E8">
      <w:r>
        <w:separator/>
      </w:r>
    </w:p>
  </w:endnote>
  <w:endnote w:type="continuationSeparator" w:id="0">
    <w:p w14:paraId="36146F1C" w14:textId="77777777" w:rsidR="004E24E8" w:rsidRDefault="004E2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DejaVu Sans">
    <w:charset w:val="00"/>
    <w:family w:val="swiss"/>
    <w:pitch w:val="variable"/>
    <w:sig w:usb0="E7002EFF" w:usb1="D200FDFF" w:usb2="0A246029" w:usb3="00000000" w:csb0="000001FF" w:csb1="00000000"/>
  </w:font>
  <w:font w:name="Lohit Devanagari">
    <w:altName w:val="MS Mincho"/>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8C604" w14:textId="77777777" w:rsidR="004E24E8" w:rsidRDefault="004E24E8">
      <w:r>
        <w:separator/>
      </w:r>
    </w:p>
  </w:footnote>
  <w:footnote w:type="continuationSeparator" w:id="0">
    <w:p w14:paraId="01585645" w14:textId="77777777" w:rsidR="004E24E8" w:rsidRDefault="004E24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88ACD" w14:textId="77777777" w:rsidR="007459F1" w:rsidRDefault="007459F1" w:rsidP="00AE7201">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640C07E"/>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FE"/>
    <w:multiLevelType w:val="singleLevel"/>
    <w:tmpl w:val="FFFFFFFF"/>
    <w:lvl w:ilvl="0">
      <w:numFmt w:val="decimal"/>
      <w:pStyle w:val="ListBullet"/>
      <w:lvlText w:val="*"/>
      <w:lvlJc w:val="left"/>
    </w:lvl>
  </w:abstractNum>
  <w:abstractNum w:abstractNumId="2" w15:restartNumberingAfterBreak="0">
    <w:nsid w:val="00000001"/>
    <w:multiLevelType w:val="singleLevel"/>
    <w:tmpl w:val="00000001"/>
    <w:name w:val="WW8Num8"/>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2"/>
    <w:multiLevelType w:val="singleLevel"/>
    <w:tmpl w:val="00000002"/>
    <w:name w:val="WW8Num11"/>
    <w:lvl w:ilvl="0">
      <w:start w:val="1"/>
      <w:numFmt w:val="bullet"/>
      <w:lvlText w:val=""/>
      <w:lvlJc w:val="left"/>
      <w:pPr>
        <w:tabs>
          <w:tab w:val="num" w:pos="1080"/>
        </w:tabs>
        <w:ind w:left="1080" w:hanging="360"/>
      </w:pPr>
      <w:rPr>
        <w:rFonts w:ascii="Symbol" w:hAnsi="Symbol"/>
      </w:rPr>
    </w:lvl>
  </w:abstractNum>
  <w:abstractNum w:abstractNumId="4" w15:restartNumberingAfterBreak="0">
    <w:nsid w:val="00000003"/>
    <w:multiLevelType w:val="singleLevel"/>
    <w:tmpl w:val="00000003"/>
    <w:name w:val="WW8Num24"/>
    <w:lvl w:ilvl="0">
      <w:start w:val="1"/>
      <w:numFmt w:val="bullet"/>
      <w:lvlText w:val=""/>
      <w:lvlJc w:val="left"/>
      <w:pPr>
        <w:tabs>
          <w:tab w:val="num" w:pos="360"/>
        </w:tabs>
        <w:ind w:left="360" w:hanging="360"/>
      </w:pPr>
      <w:rPr>
        <w:rFonts w:ascii="Wingdings" w:hAnsi="Wingdings"/>
      </w:rPr>
    </w:lvl>
  </w:abstractNum>
  <w:abstractNum w:abstractNumId="5" w15:restartNumberingAfterBreak="0">
    <w:nsid w:val="00000004"/>
    <w:multiLevelType w:val="singleLevel"/>
    <w:tmpl w:val="00000004"/>
    <w:name w:val="WW8Num5"/>
    <w:lvl w:ilvl="0">
      <w:start w:val="1"/>
      <w:numFmt w:val="bullet"/>
      <w:lvlText w:val=""/>
      <w:lvlJc w:val="left"/>
      <w:pPr>
        <w:tabs>
          <w:tab w:val="num" w:pos="0"/>
        </w:tabs>
        <w:ind w:left="720" w:hanging="360"/>
      </w:pPr>
      <w:rPr>
        <w:rFonts w:ascii="Symbol" w:hAnsi="Symbol" w:cs="Symbol"/>
        <w:sz w:val="22"/>
        <w:szCs w:val="22"/>
      </w:rPr>
    </w:lvl>
  </w:abstractNum>
  <w:abstractNum w:abstractNumId="6" w15:restartNumberingAfterBreak="0">
    <w:nsid w:val="00000005"/>
    <w:multiLevelType w:val="singleLevel"/>
    <w:tmpl w:val="00000005"/>
    <w:name w:val="WW8Num4"/>
    <w:lvl w:ilvl="0">
      <w:start w:val="1"/>
      <w:numFmt w:val="bullet"/>
      <w:lvlText w:val="·"/>
      <w:lvlJc w:val="left"/>
      <w:pPr>
        <w:tabs>
          <w:tab w:val="num" w:pos="360"/>
        </w:tabs>
        <w:ind w:left="360" w:hanging="360"/>
      </w:pPr>
      <w:rPr>
        <w:rFonts w:ascii="Symbol" w:hAnsi="Symbol"/>
      </w:rPr>
    </w:lvl>
  </w:abstractNum>
  <w:abstractNum w:abstractNumId="7" w15:restartNumberingAfterBreak="0">
    <w:nsid w:val="00000006"/>
    <w:multiLevelType w:val="singleLevel"/>
    <w:tmpl w:val="00000006"/>
    <w:name w:val="WW8Num7"/>
    <w:lvl w:ilvl="0">
      <w:start w:val="1"/>
      <w:numFmt w:val="bullet"/>
      <w:lvlText w:val=""/>
      <w:lvlJc w:val="left"/>
      <w:pPr>
        <w:tabs>
          <w:tab w:val="num" w:pos="860"/>
        </w:tabs>
        <w:ind w:left="860" w:hanging="360"/>
      </w:pPr>
      <w:rPr>
        <w:rFonts w:ascii="Symbol" w:hAnsi="Symbol"/>
      </w:rPr>
    </w:lvl>
  </w:abstractNum>
  <w:abstractNum w:abstractNumId="8" w15:restartNumberingAfterBreak="0">
    <w:nsid w:val="00000009"/>
    <w:multiLevelType w:val="singleLevel"/>
    <w:tmpl w:val="00000009"/>
    <w:name w:val="WW8Num12"/>
    <w:lvl w:ilvl="0">
      <w:start w:val="1"/>
      <w:numFmt w:val="bullet"/>
      <w:lvlText w:val=""/>
      <w:lvlJc w:val="left"/>
      <w:pPr>
        <w:tabs>
          <w:tab w:val="num" w:pos="860"/>
        </w:tabs>
        <w:ind w:left="860" w:hanging="360"/>
      </w:pPr>
      <w:rPr>
        <w:rFonts w:ascii="Symbol" w:hAnsi="Symbol"/>
      </w:rPr>
    </w:lvl>
  </w:abstractNum>
  <w:abstractNum w:abstractNumId="9" w15:restartNumberingAfterBreak="0">
    <w:nsid w:val="0000000A"/>
    <w:multiLevelType w:val="singleLevel"/>
    <w:tmpl w:val="0000000A"/>
    <w:name w:val="WW8Num13"/>
    <w:lvl w:ilvl="0">
      <w:start w:val="1"/>
      <w:numFmt w:val="bullet"/>
      <w:lvlText w:val=""/>
      <w:lvlJc w:val="left"/>
      <w:pPr>
        <w:tabs>
          <w:tab w:val="num" w:pos="860"/>
        </w:tabs>
        <w:ind w:left="860" w:hanging="360"/>
      </w:pPr>
      <w:rPr>
        <w:rFonts w:ascii="Symbol" w:hAnsi="Symbol"/>
      </w:rPr>
    </w:lvl>
  </w:abstractNum>
  <w:abstractNum w:abstractNumId="10" w15:restartNumberingAfterBreak="0">
    <w:nsid w:val="00FB3975"/>
    <w:multiLevelType w:val="hybridMultilevel"/>
    <w:tmpl w:val="07A0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096166"/>
    <w:multiLevelType w:val="hybridMultilevel"/>
    <w:tmpl w:val="AA3EA908"/>
    <w:lvl w:ilvl="0" w:tplc="813E990C">
      <w:start w:val="1"/>
      <w:numFmt w:val="bullet"/>
      <w:pStyle w:val="aline-bullets0-5pts"/>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3E659E"/>
    <w:multiLevelType w:val="hybridMultilevel"/>
    <w:tmpl w:val="4754BBA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15:restartNumberingAfterBreak="0">
    <w:nsid w:val="07562ACB"/>
    <w:multiLevelType w:val="hybridMultilevel"/>
    <w:tmpl w:val="EF181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14139A"/>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15" w15:restartNumberingAfterBreak="0">
    <w:nsid w:val="092C1C64"/>
    <w:multiLevelType w:val="hybridMultilevel"/>
    <w:tmpl w:val="D296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A1F6EDE"/>
    <w:multiLevelType w:val="hybridMultilevel"/>
    <w:tmpl w:val="D622737A"/>
    <w:lvl w:ilvl="0" w:tplc="8FF63E28">
      <w:start w:val="1"/>
      <w:numFmt w:val="bullet"/>
      <w:lvlText w:val=""/>
      <w:lvlJc w:val="left"/>
      <w:pPr>
        <w:tabs>
          <w:tab w:val="num" w:pos="504"/>
        </w:tabs>
        <w:ind w:left="432"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FEF0504"/>
    <w:multiLevelType w:val="hybridMultilevel"/>
    <w:tmpl w:val="D9AC3374"/>
    <w:lvl w:ilvl="0" w:tplc="5C86F56A">
      <w:start w:val="1"/>
      <w:numFmt w:val="bullet"/>
      <w:pStyle w:val="sd"/>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0AD6B34"/>
    <w:multiLevelType w:val="hybridMultilevel"/>
    <w:tmpl w:val="DEEA36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2062AD0"/>
    <w:multiLevelType w:val="multilevel"/>
    <w:tmpl w:val="6F1041C0"/>
    <w:styleLink w:val="WW8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 w15:restartNumberingAfterBreak="0">
    <w:nsid w:val="131245A0"/>
    <w:multiLevelType w:val="hybridMultilevel"/>
    <w:tmpl w:val="79A29A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1511705B"/>
    <w:multiLevelType w:val="hybridMultilevel"/>
    <w:tmpl w:val="22626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9687372"/>
    <w:multiLevelType w:val="hybridMultilevel"/>
    <w:tmpl w:val="77F69C3E"/>
    <w:lvl w:ilvl="0" w:tplc="FFFFFFFF">
      <w:start w:val="1"/>
      <w:numFmt w:val="bullet"/>
      <w:pStyle w:val="NormalJustified"/>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1380F7A"/>
    <w:multiLevelType w:val="multilevel"/>
    <w:tmpl w:val="C570CEB4"/>
    <w:styleLink w:val="WW8Num1"/>
    <w:lvl w:ilvl="0">
      <w:numFmt w:val="bullet"/>
      <w:lvlText w:val="·"/>
      <w:lvlJc w:val="left"/>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29B839E7"/>
    <w:multiLevelType w:val="hybridMultilevel"/>
    <w:tmpl w:val="28860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9767E5"/>
    <w:multiLevelType w:val="hybridMultilevel"/>
    <w:tmpl w:val="3238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E220868"/>
    <w:multiLevelType w:val="hybridMultilevel"/>
    <w:tmpl w:val="2DC8A6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E9960DE"/>
    <w:multiLevelType w:val="hybridMultilevel"/>
    <w:tmpl w:val="C64AA6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2937723"/>
    <w:multiLevelType w:val="hybridMultilevel"/>
    <w:tmpl w:val="9B0EE7BC"/>
    <w:lvl w:ilvl="0" w:tplc="603064F0">
      <w:numFmt w:val="bullet"/>
      <w:lvlText w:val=""/>
      <w:lvlJc w:val="left"/>
      <w:pPr>
        <w:tabs>
          <w:tab w:val="num" w:pos="417"/>
        </w:tabs>
        <w:ind w:left="417" w:hanging="360"/>
      </w:pPr>
      <w:rPr>
        <w:rFonts w:ascii="Symbol" w:eastAsia="Times New Roman" w:hAnsi="Symbol" w:cs="Times New Roman" w:hint="default"/>
      </w:rPr>
    </w:lvl>
    <w:lvl w:ilvl="1" w:tplc="04090003">
      <w:start w:val="1"/>
      <w:numFmt w:val="bullet"/>
      <w:lvlText w:val="o"/>
      <w:lvlJc w:val="left"/>
      <w:pPr>
        <w:tabs>
          <w:tab w:val="num" w:pos="1137"/>
        </w:tabs>
        <w:ind w:left="1137" w:hanging="360"/>
      </w:pPr>
      <w:rPr>
        <w:rFonts w:ascii="Courier New" w:hAnsi="Courier New" w:cs="Courier New" w:hint="default"/>
      </w:rPr>
    </w:lvl>
    <w:lvl w:ilvl="2" w:tplc="04090005" w:tentative="1">
      <w:start w:val="1"/>
      <w:numFmt w:val="bullet"/>
      <w:lvlText w:val=""/>
      <w:lvlJc w:val="left"/>
      <w:pPr>
        <w:tabs>
          <w:tab w:val="num" w:pos="1857"/>
        </w:tabs>
        <w:ind w:left="1857" w:hanging="360"/>
      </w:pPr>
      <w:rPr>
        <w:rFonts w:ascii="Wingdings" w:hAnsi="Wingdings" w:hint="default"/>
      </w:rPr>
    </w:lvl>
    <w:lvl w:ilvl="3" w:tplc="04090001" w:tentative="1">
      <w:start w:val="1"/>
      <w:numFmt w:val="bullet"/>
      <w:lvlText w:val=""/>
      <w:lvlJc w:val="left"/>
      <w:pPr>
        <w:tabs>
          <w:tab w:val="num" w:pos="2577"/>
        </w:tabs>
        <w:ind w:left="2577" w:hanging="360"/>
      </w:pPr>
      <w:rPr>
        <w:rFonts w:ascii="Symbol" w:hAnsi="Symbol" w:hint="default"/>
      </w:rPr>
    </w:lvl>
    <w:lvl w:ilvl="4" w:tplc="04090003" w:tentative="1">
      <w:start w:val="1"/>
      <w:numFmt w:val="bullet"/>
      <w:lvlText w:val="o"/>
      <w:lvlJc w:val="left"/>
      <w:pPr>
        <w:tabs>
          <w:tab w:val="num" w:pos="3297"/>
        </w:tabs>
        <w:ind w:left="3297" w:hanging="360"/>
      </w:pPr>
      <w:rPr>
        <w:rFonts w:ascii="Courier New" w:hAnsi="Courier New" w:cs="Courier New" w:hint="default"/>
      </w:rPr>
    </w:lvl>
    <w:lvl w:ilvl="5" w:tplc="04090005" w:tentative="1">
      <w:start w:val="1"/>
      <w:numFmt w:val="bullet"/>
      <w:lvlText w:val=""/>
      <w:lvlJc w:val="left"/>
      <w:pPr>
        <w:tabs>
          <w:tab w:val="num" w:pos="4017"/>
        </w:tabs>
        <w:ind w:left="4017" w:hanging="360"/>
      </w:pPr>
      <w:rPr>
        <w:rFonts w:ascii="Wingdings" w:hAnsi="Wingdings" w:hint="default"/>
      </w:rPr>
    </w:lvl>
    <w:lvl w:ilvl="6" w:tplc="04090001" w:tentative="1">
      <w:start w:val="1"/>
      <w:numFmt w:val="bullet"/>
      <w:lvlText w:val=""/>
      <w:lvlJc w:val="left"/>
      <w:pPr>
        <w:tabs>
          <w:tab w:val="num" w:pos="4737"/>
        </w:tabs>
        <w:ind w:left="4737" w:hanging="360"/>
      </w:pPr>
      <w:rPr>
        <w:rFonts w:ascii="Symbol" w:hAnsi="Symbol" w:hint="default"/>
      </w:rPr>
    </w:lvl>
    <w:lvl w:ilvl="7" w:tplc="04090003" w:tentative="1">
      <w:start w:val="1"/>
      <w:numFmt w:val="bullet"/>
      <w:lvlText w:val="o"/>
      <w:lvlJc w:val="left"/>
      <w:pPr>
        <w:tabs>
          <w:tab w:val="num" w:pos="5457"/>
        </w:tabs>
        <w:ind w:left="5457" w:hanging="360"/>
      </w:pPr>
      <w:rPr>
        <w:rFonts w:ascii="Courier New" w:hAnsi="Courier New" w:cs="Courier New" w:hint="default"/>
      </w:rPr>
    </w:lvl>
    <w:lvl w:ilvl="8" w:tplc="04090005" w:tentative="1">
      <w:start w:val="1"/>
      <w:numFmt w:val="bullet"/>
      <w:lvlText w:val=""/>
      <w:lvlJc w:val="left"/>
      <w:pPr>
        <w:tabs>
          <w:tab w:val="num" w:pos="6177"/>
        </w:tabs>
        <w:ind w:left="6177" w:hanging="360"/>
      </w:pPr>
      <w:rPr>
        <w:rFonts w:ascii="Wingdings" w:hAnsi="Wingdings" w:hint="default"/>
      </w:rPr>
    </w:lvl>
  </w:abstractNum>
  <w:abstractNum w:abstractNumId="29" w15:restartNumberingAfterBreak="0">
    <w:nsid w:val="379161F1"/>
    <w:multiLevelType w:val="hybridMultilevel"/>
    <w:tmpl w:val="2B4A18D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15:restartNumberingAfterBreak="0">
    <w:nsid w:val="37B13BB2"/>
    <w:multiLevelType w:val="hybridMultilevel"/>
    <w:tmpl w:val="C234FA4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393141C1"/>
    <w:multiLevelType w:val="hybridMultilevel"/>
    <w:tmpl w:val="8D7A20BE"/>
    <w:lvl w:ilvl="0" w:tplc="04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E045179"/>
    <w:multiLevelType w:val="hybridMultilevel"/>
    <w:tmpl w:val="8FFC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A95DA3"/>
    <w:multiLevelType w:val="hybridMultilevel"/>
    <w:tmpl w:val="21F879B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4" w15:restartNumberingAfterBreak="0">
    <w:nsid w:val="444A060C"/>
    <w:multiLevelType w:val="hybridMultilevel"/>
    <w:tmpl w:val="45CACD96"/>
    <w:lvl w:ilvl="0" w:tplc="226CF716">
      <w:start w:val="1"/>
      <w:numFmt w:val="bullet"/>
      <w:pStyle w:val="Normal11arial"/>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5CC629D"/>
    <w:multiLevelType w:val="multilevel"/>
    <w:tmpl w:val="A76C6892"/>
    <w:lvl w:ilvl="0">
      <w:start w:val="1"/>
      <w:numFmt w:val="bullet"/>
      <w:pStyle w:val="Bulletedlis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69B59D9"/>
    <w:multiLevelType w:val="hybridMultilevel"/>
    <w:tmpl w:val="35542DEC"/>
    <w:lvl w:ilvl="0" w:tplc="EE1436AC">
      <w:numFmt w:val="bullet"/>
      <w:lvlText w:val="•"/>
      <w:lvlJc w:val="left"/>
      <w:pPr>
        <w:ind w:left="1080" w:hanging="360"/>
      </w:pPr>
      <w:rPr>
        <w:rFonts w:ascii="Times New Roman" w:eastAsia="Lucida Sans Unicode" w:hAnsi="Times New Roman" w:cs="Times New Roman"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C2E5756"/>
    <w:multiLevelType w:val="hybridMultilevel"/>
    <w:tmpl w:val="A720F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127334"/>
    <w:multiLevelType w:val="hybridMultilevel"/>
    <w:tmpl w:val="A6AED372"/>
    <w:lvl w:ilvl="0" w:tplc="04090001">
      <w:start w:val="1"/>
      <w:numFmt w:val="bullet"/>
      <w:pStyle w:val="NormalArial"/>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4D4941B9"/>
    <w:multiLevelType w:val="hybridMultilevel"/>
    <w:tmpl w:val="306E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411C48"/>
    <w:multiLevelType w:val="hybridMultilevel"/>
    <w:tmpl w:val="7570D8E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1" w15:restartNumberingAfterBreak="0">
    <w:nsid w:val="524E42D8"/>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42" w15:restartNumberingAfterBreak="0">
    <w:nsid w:val="52764333"/>
    <w:multiLevelType w:val="hybridMultilevel"/>
    <w:tmpl w:val="85BE5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3AA603B"/>
    <w:multiLevelType w:val="singleLevel"/>
    <w:tmpl w:val="4D9E11AA"/>
    <w:lvl w:ilvl="0">
      <w:start w:val="1"/>
      <w:numFmt w:val="bullet"/>
      <w:pStyle w:val="1stlinebulleted"/>
      <w:lvlText w:val=""/>
      <w:lvlJc w:val="left"/>
      <w:pPr>
        <w:tabs>
          <w:tab w:val="num" w:pos="216"/>
        </w:tabs>
        <w:ind w:left="216" w:hanging="216"/>
      </w:pPr>
      <w:rPr>
        <w:rFonts w:ascii="Symbol" w:hAnsi="Symbol" w:hint="default"/>
        <w:sz w:val="12"/>
        <w:szCs w:val="12"/>
      </w:rPr>
    </w:lvl>
  </w:abstractNum>
  <w:abstractNum w:abstractNumId="44" w15:restartNumberingAfterBreak="0">
    <w:nsid w:val="55F01B9E"/>
    <w:multiLevelType w:val="hybridMultilevel"/>
    <w:tmpl w:val="7A12A89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5" w15:restartNumberingAfterBreak="0">
    <w:nsid w:val="57B15ADA"/>
    <w:multiLevelType w:val="hybridMultilevel"/>
    <w:tmpl w:val="3DE0377C"/>
    <w:lvl w:ilvl="0" w:tplc="CC101E7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2F819B2"/>
    <w:multiLevelType w:val="hybridMultilevel"/>
    <w:tmpl w:val="E8AC9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4740B84"/>
    <w:multiLevelType w:val="hybridMultilevel"/>
    <w:tmpl w:val="15F24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71152E4"/>
    <w:multiLevelType w:val="multilevel"/>
    <w:tmpl w:val="6F94D8AC"/>
    <w:styleLink w:val="WW8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9" w15:restartNumberingAfterBreak="0">
    <w:nsid w:val="67CF4AF4"/>
    <w:multiLevelType w:val="singleLevel"/>
    <w:tmpl w:val="695421F8"/>
    <w:lvl w:ilvl="0">
      <w:start w:val="1"/>
      <w:numFmt w:val="bullet"/>
      <w:pStyle w:val="bullet"/>
      <w:lvlText w:val=""/>
      <w:lvlJc w:val="left"/>
      <w:pPr>
        <w:tabs>
          <w:tab w:val="num" w:pos="720"/>
        </w:tabs>
        <w:ind w:left="648" w:hanging="288"/>
      </w:pPr>
      <w:rPr>
        <w:rFonts w:ascii="Wingdings" w:hAnsi="Wingdings" w:hint="default"/>
      </w:rPr>
    </w:lvl>
  </w:abstractNum>
  <w:abstractNum w:abstractNumId="50" w15:restartNumberingAfterBreak="0">
    <w:nsid w:val="6A2C729B"/>
    <w:multiLevelType w:val="hybridMultilevel"/>
    <w:tmpl w:val="E54044CA"/>
    <w:lvl w:ilvl="0" w:tplc="5F441670">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1" w15:restartNumberingAfterBreak="0">
    <w:nsid w:val="6A4C3740"/>
    <w:multiLevelType w:val="multilevel"/>
    <w:tmpl w:val="8012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AB97A21"/>
    <w:multiLevelType w:val="hybridMultilevel"/>
    <w:tmpl w:val="25F45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1D1726"/>
    <w:multiLevelType w:val="hybridMultilevel"/>
    <w:tmpl w:val="7A1E725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4" w15:restartNumberingAfterBreak="0">
    <w:nsid w:val="717F61DA"/>
    <w:multiLevelType w:val="multilevel"/>
    <w:tmpl w:val="FFFFFFFF"/>
    <w:styleLink w:val="List0"/>
    <w:lvl w:ilvl="0">
      <w:numFmt w:val="bullet"/>
      <w:lvlText w:val="o"/>
      <w:lvlJc w:val="left"/>
      <w:pPr>
        <w:tabs>
          <w:tab w:val="num" w:pos="504"/>
        </w:tabs>
        <w:ind w:left="504" w:hanging="360"/>
      </w:pPr>
      <w:rPr>
        <w:rFonts w:ascii="Times New Roman" w:eastAsia="Times New Roman" w:hAnsi="Times New Roman"/>
        <w:color w:val="000000"/>
        <w:position w:val="0"/>
        <w:sz w:val="22"/>
      </w:rPr>
    </w:lvl>
    <w:lvl w:ilvl="1">
      <w:start w:val="1"/>
      <w:numFmt w:val="bullet"/>
      <w:lvlText w:val="o"/>
      <w:lvlJc w:val="left"/>
      <w:pPr>
        <w:tabs>
          <w:tab w:val="num" w:pos="1440"/>
        </w:tabs>
        <w:ind w:left="1440" w:hanging="360"/>
      </w:pPr>
      <w:rPr>
        <w:rFonts w:ascii="Times New Roman" w:eastAsia="Times New Roman" w:hAnsi="Times New Roman"/>
        <w:color w:val="000000"/>
        <w:position w:val="0"/>
        <w:sz w:val="22"/>
      </w:rPr>
    </w:lvl>
    <w:lvl w:ilvl="2">
      <w:start w:val="1"/>
      <w:numFmt w:val="bullet"/>
      <w:lvlText w:val=""/>
      <w:lvlJc w:val="left"/>
      <w:pPr>
        <w:tabs>
          <w:tab w:val="num" w:pos="2160"/>
        </w:tabs>
        <w:ind w:left="2160" w:hanging="360"/>
      </w:pPr>
      <w:rPr>
        <w:rFonts w:ascii="Times New Roman" w:eastAsia="Times New Roman" w:hAnsi="Times New Roman"/>
        <w:color w:val="000000"/>
        <w:position w:val="0"/>
        <w:sz w:val="22"/>
      </w:rPr>
    </w:lvl>
    <w:lvl w:ilvl="3">
      <w:start w:val="1"/>
      <w:numFmt w:val="bullet"/>
      <w:lvlText w:val="•"/>
      <w:lvlJc w:val="left"/>
      <w:pPr>
        <w:tabs>
          <w:tab w:val="num" w:pos="2880"/>
        </w:tabs>
        <w:ind w:left="2880" w:hanging="360"/>
      </w:pPr>
      <w:rPr>
        <w:rFonts w:ascii="Times New Roman" w:eastAsia="Times New Roman" w:hAnsi="Times New Roman"/>
        <w:color w:val="000000"/>
        <w:position w:val="0"/>
        <w:sz w:val="22"/>
      </w:rPr>
    </w:lvl>
    <w:lvl w:ilvl="4">
      <w:start w:val="1"/>
      <w:numFmt w:val="bullet"/>
      <w:lvlText w:val="o"/>
      <w:lvlJc w:val="left"/>
      <w:pPr>
        <w:tabs>
          <w:tab w:val="num" w:pos="3600"/>
        </w:tabs>
        <w:ind w:left="3600" w:hanging="360"/>
      </w:pPr>
      <w:rPr>
        <w:rFonts w:ascii="Times New Roman" w:eastAsia="Times New Roman" w:hAnsi="Times New Roman"/>
        <w:color w:val="000000"/>
        <w:position w:val="0"/>
        <w:sz w:val="22"/>
      </w:rPr>
    </w:lvl>
    <w:lvl w:ilvl="5">
      <w:start w:val="1"/>
      <w:numFmt w:val="bullet"/>
      <w:lvlText w:val=""/>
      <w:lvlJc w:val="left"/>
      <w:pPr>
        <w:tabs>
          <w:tab w:val="num" w:pos="4320"/>
        </w:tabs>
        <w:ind w:left="4320" w:hanging="360"/>
      </w:pPr>
      <w:rPr>
        <w:rFonts w:ascii="Times New Roman" w:eastAsia="Times New Roman" w:hAnsi="Times New Roman"/>
        <w:color w:val="000000"/>
        <w:position w:val="0"/>
        <w:sz w:val="22"/>
      </w:rPr>
    </w:lvl>
    <w:lvl w:ilvl="6">
      <w:start w:val="1"/>
      <w:numFmt w:val="bullet"/>
      <w:lvlText w:val="•"/>
      <w:lvlJc w:val="left"/>
      <w:pPr>
        <w:tabs>
          <w:tab w:val="num" w:pos="5040"/>
        </w:tabs>
        <w:ind w:left="5040" w:hanging="360"/>
      </w:pPr>
      <w:rPr>
        <w:rFonts w:ascii="Times New Roman" w:eastAsia="Times New Roman" w:hAnsi="Times New Roman"/>
        <w:color w:val="000000"/>
        <w:position w:val="0"/>
        <w:sz w:val="22"/>
      </w:rPr>
    </w:lvl>
    <w:lvl w:ilvl="7">
      <w:start w:val="1"/>
      <w:numFmt w:val="bullet"/>
      <w:lvlText w:val="o"/>
      <w:lvlJc w:val="left"/>
      <w:pPr>
        <w:tabs>
          <w:tab w:val="num" w:pos="5760"/>
        </w:tabs>
        <w:ind w:left="5760" w:hanging="360"/>
      </w:pPr>
      <w:rPr>
        <w:rFonts w:ascii="Times New Roman" w:eastAsia="Times New Roman" w:hAnsi="Times New Roman"/>
        <w:color w:val="000000"/>
        <w:position w:val="0"/>
        <w:sz w:val="22"/>
      </w:rPr>
    </w:lvl>
    <w:lvl w:ilvl="8">
      <w:start w:val="1"/>
      <w:numFmt w:val="bullet"/>
      <w:lvlText w:val=""/>
      <w:lvlJc w:val="left"/>
      <w:pPr>
        <w:tabs>
          <w:tab w:val="num" w:pos="6480"/>
        </w:tabs>
        <w:ind w:left="6480" w:hanging="360"/>
      </w:pPr>
      <w:rPr>
        <w:rFonts w:ascii="Times New Roman" w:eastAsia="Times New Roman" w:hAnsi="Times New Roman"/>
        <w:color w:val="000000"/>
        <w:position w:val="0"/>
        <w:sz w:val="22"/>
      </w:rPr>
    </w:lvl>
  </w:abstractNum>
  <w:abstractNum w:abstractNumId="55" w15:restartNumberingAfterBreak="0">
    <w:nsid w:val="7AD878C9"/>
    <w:multiLevelType w:val="hybridMultilevel"/>
    <w:tmpl w:val="73146338"/>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56" w15:restartNumberingAfterBreak="0">
    <w:nsid w:val="7F2A3472"/>
    <w:multiLevelType w:val="hybridMultilevel"/>
    <w:tmpl w:val="00000000"/>
    <w:lvl w:ilvl="0" w:tplc="FFFFFFFF">
      <w:start w:val="1"/>
      <w:numFmt w:val="bullet"/>
      <w:lvlText w:val=""/>
      <w:lvlJc w:val="left"/>
      <w:pPr>
        <w:ind w:left="1080" w:hanging="360"/>
      </w:pPr>
      <w:rPr>
        <w:rFonts w:ascii="Symbol" w:hAnsi="Symbol"/>
      </w:rPr>
    </w:lvl>
    <w:lvl w:ilvl="1" w:tplc="FFFFFFFF">
      <w:start w:val="1"/>
      <w:numFmt w:val="bullet"/>
      <w:lvlText w:val="o"/>
      <w:lvlJc w:val="left"/>
      <w:pPr>
        <w:ind w:left="1800" w:hanging="360"/>
      </w:pPr>
      <w:rPr>
        <w:rFonts w:ascii="Courier New" w:hAnsi="Courier New"/>
      </w:rPr>
    </w:lvl>
    <w:lvl w:ilvl="2" w:tplc="FFFFFFFF">
      <w:start w:val="1"/>
      <w:numFmt w:val="bullet"/>
      <w:lvlText w:val=""/>
      <w:lvlJc w:val="left"/>
      <w:pPr>
        <w:ind w:left="2520" w:hanging="360"/>
      </w:pPr>
      <w:rPr>
        <w:rFonts w:ascii="Wingdings" w:hAnsi="Wingdings"/>
      </w:rPr>
    </w:lvl>
    <w:lvl w:ilvl="3" w:tplc="FFFFFFFF">
      <w:start w:val="1"/>
      <w:numFmt w:val="bullet"/>
      <w:lvlText w:val=""/>
      <w:lvlJc w:val="left"/>
      <w:pPr>
        <w:ind w:left="3240" w:hanging="360"/>
      </w:pPr>
      <w:rPr>
        <w:rFonts w:ascii="Symbol" w:hAnsi="Symbol"/>
      </w:rPr>
    </w:lvl>
    <w:lvl w:ilvl="4" w:tplc="FFFFFFFF">
      <w:start w:val="1"/>
      <w:numFmt w:val="bullet"/>
      <w:lvlText w:val="o"/>
      <w:lvlJc w:val="left"/>
      <w:pPr>
        <w:ind w:left="3960" w:hanging="360"/>
      </w:pPr>
      <w:rPr>
        <w:rFonts w:ascii="Courier New" w:hAnsi="Courier New"/>
      </w:rPr>
    </w:lvl>
    <w:lvl w:ilvl="5" w:tplc="FFFFFFFF">
      <w:start w:val="1"/>
      <w:numFmt w:val="bullet"/>
      <w:lvlText w:val=""/>
      <w:lvlJc w:val="left"/>
      <w:pPr>
        <w:ind w:left="4680" w:hanging="360"/>
      </w:pPr>
      <w:rPr>
        <w:rFonts w:ascii="Wingdings" w:hAnsi="Wingdings"/>
      </w:rPr>
    </w:lvl>
    <w:lvl w:ilvl="6" w:tplc="FFFFFFFF">
      <w:start w:val="1"/>
      <w:numFmt w:val="bullet"/>
      <w:lvlText w:val=""/>
      <w:lvlJc w:val="left"/>
      <w:pPr>
        <w:ind w:left="5400" w:hanging="360"/>
      </w:pPr>
      <w:rPr>
        <w:rFonts w:ascii="Symbol" w:hAnsi="Symbol"/>
      </w:rPr>
    </w:lvl>
    <w:lvl w:ilvl="7" w:tplc="FFFFFFFF">
      <w:start w:val="1"/>
      <w:numFmt w:val="bullet"/>
      <w:lvlText w:val="o"/>
      <w:lvlJc w:val="left"/>
      <w:pPr>
        <w:ind w:left="6120" w:hanging="360"/>
      </w:pPr>
      <w:rPr>
        <w:rFonts w:ascii="Courier New" w:hAnsi="Courier New"/>
      </w:rPr>
    </w:lvl>
    <w:lvl w:ilvl="8" w:tplc="FFFFFFFF">
      <w:start w:val="1"/>
      <w:numFmt w:val="bullet"/>
      <w:lvlText w:val=""/>
      <w:lvlJc w:val="left"/>
      <w:pPr>
        <w:ind w:left="6840" w:hanging="360"/>
      </w:pPr>
      <w:rPr>
        <w:rFonts w:ascii="Wingdings" w:hAnsi="Wingdings"/>
      </w:rPr>
    </w:lvl>
  </w:abstractNum>
  <w:num w:numId="1">
    <w:abstractNumId w:val="1"/>
    <w:lvlOverride w:ilvl="0">
      <w:lvl w:ilvl="0">
        <w:start w:val="1"/>
        <w:numFmt w:val="bullet"/>
        <w:pStyle w:val="ListBullet"/>
        <w:lvlText w:val=""/>
        <w:legacy w:legacy="1" w:legacySpace="0" w:legacyIndent="360"/>
        <w:lvlJc w:val="left"/>
        <w:pPr>
          <w:ind w:left="360" w:hanging="360"/>
        </w:pPr>
        <w:rPr>
          <w:rFonts w:ascii="Symbol" w:hAnsi="Symbol" w:hint="default"/>
        </w:rPr>
      </w:lvl>
    </w:lvlOverride>
  </w:num>
  <w:num w:numId="2">
    <w:abstractNumId w:val="43"/>
  </w:num>
  <w:num w:numId="3">
    <w:abstractNumId w:val="35"/>
  </w:num>
  <w:num w:numId="4">
    <w:abstractNumId w:val="0"/>
  </w:num>
  <w:num w:numId="5">
    <w:abstractNumId w:val="34"/>
  </w:num>
  <w:num w:numId="6">
    <w:abstractNumId w:val="23"/>
  </w:num>
  <w:num w:numId="7">
    <w:abstractNumId w:val="19"/>
  </w:num>
  <w:num w:numId="8">
    <w:abstractNumId w:val="48"/>
  </w:num>
  <w:num w:numId="9">
    <w:abstractNumId w:val="11"/>
  </w:num>
  <w:num w:numId="10">
    <w:abstractNumId w:val="17"/>
  </w:num>
  <w:num w:numId="11">
    <w:abstractNumId w:val="49"/>
  </w:num>
  <w:num w:numId="12">
    <w:abstractNumId w:val="38"/>
  </w:num>
  <w:num w:numId="13">
    <w:abstractNumId w:val="28"/>
  </w:num>
  <w:num w:numId="14">
    <w:abstractNumId w:val="54"/>
  </w:num>
  <w:num w:numId="15">
    <w:abstractNumId w:val="27"/>
  </w:num>
  <w:num w:numId="16">
    <w:abstractNumId w:val="13"/>
  </w:num>
  <w:num w:numId="17">
    <w:abstractNumId w:val="46"/>
  </w:num>
  <w:num w:numId="18">
    <w:abstractNumId w:val="24"/>
  </w:num>
  <w:num w:numId="19">
    <w:abstractNumId w:val="18"/>
  </w:num>
  <w:num w:numId="20">
    <w:abstractNumId w:val="42"/>
  </w:num>
  <w:num w:numId="21">
    <w:abstractNumId w:val="45"/>
  </w:num>
  <w:num w:numId="22">
    <w:abstractNumId w:val="53"/>
  </w:num>
  <w:num w:numId="23">
    <w:abstractNumId w:val="36"/>
  </w:num>
  <w:num w:numId="24">
    <w:abstractNumId w:val="39"/>
  </w:num>
  <w:num w:numId="25">
    <w:abstractNumId w:val="37"/>
  </w:num>
  <w:num w:numId="26">
    <w:abstractNumId w:val="16"/>
  </w:num>
  <w:num w:numId="27">
    <w:abstractNumId w:val="10"/>
  </w:num>
  <w:num w:numId="28">
    <w:abstractNumId w:val="32"/>
  </w:num>
  <w:num w:numId="29">
    <w:abstractNumId w:val="30"/>
  </w:num>
  <w:num w:numId="30">
    <w:abstractNumId w:val="3"/>
  </w:num>
  <w:num w:numId="31">
    <w:abstractNumId w:val="44"/>
  </w:num>
  <w:num w:numId="32">
    <w:abstractNumId w:val="40"/>
  </w:num>
  <w:num w:numId="33">
    <w:abstractNumId w:val="33"/>
  </w:num>
  <w:num w:numId="34">
    <w:abstractNumId w:val="29"/>
  </w:num>
  <w:num w:numId="35">
    <w:abstractNumId w:val="12"/>
  </w:num>
  <w:num w:numId="36">
    <w:abstractNumId w:val="55"/>
  </w:num>
  <w:num w:numId="37">
    <w:abstractNumId w:val="56"/>
  </w:num>
  <w:num w:numId="38">
    <w:abstractNumId w:val="41"/>
  </w:num>
  <w:num w:numId="39">
    <w:abstractNumId w:val="15"/>
  </w:num>
  <w:num w:numId="40">
    <w:abstractNumId w:val="25"/>
  </w:num>
  <w:num w:numId="41">
    <w:abstractNumId w:val="14"/>
  </w:num>
  <w:num w:numId="42">
    <w:abstractNumId w:val="47"/>
  </w:num>
  <w:num w:numId="43">
    <w:abstractNumId w:val="21"/>
  </w:num>
  <w:num w:numId="44">
    <w:abstractNumId w:val="20"/>
  </w:num>
  <w:num w:numId="45">
    <w:abstractNumId w:val="51"/>
  </w:num>
  <w:num w:numId="46">
    <w:abstractNumId w:val="22"/>
  </w:num>
  <w:num w:numId="47">
    <w:abstractNumId w:val="50"/>
  </w:num>
  <w:num w:numId="48">
    <w:abstractNumId w:val="26"/>
  </w:num>
  <w:num w:numId="49">
    <w:abstractNumId w:val="52"/>
  </w:num>
  <w:num w:numId="50">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A51"/>
    <w:rsid w:val="000001C7"/>
    <w:rsid w:val="00002852"/>
    <w:rsid w:val="00004F83"/>
    <w:rsid w:val="0000591D"/>
    <w:rsid w:val="00007EAD"/>
    <w:rsid w:val="000109FD"/>
    <w:rsid w:val="00011C7A"/>
    <w:rsid w:val="00012524"/>
    <w:rsid w:val="0001700A"/>
    <w:rsid w:val="00021C57"/>
    <w:rsid w:val="00022F9B"/>
    <w:rsid w:val="00025BF1"/>
    <w:rsid w:val="00026A04"/>
    <w:rsid w:val="00027D42"/>
    <w:rsid w:val="00030DF2"/>
    <w:rsid w:val="00034EA1"/>
    <w:rsid w:val="00036478"/>
    <w:rsid w:val="0004144C"/>
    <w:rsid w:val="00044529"/>
    <w:rsid w:val="00045D92"/>
    <w:rsid w:val="00046468"/>
    <w:rsid w:val="00051B6B"/>
    <w:rsid w:val="000579A6"/>
    <w:rsid w:val="0007131A"/>
    <w:rsid w:val="000713E2"/>
    <w:rsid w:val="00074724"/>
    <w:rsid w:val="00075022"/>
    <w:rsid w:val="0007546B"/>
    <w:rsid w:val="00076113"/>
    <w:rsid w:val="00076D35"/>
    <w:rsid w:val="00082B6E"/>
    <w:rsid w:val="0008306B"/>
    <w:rsid w:val="00084780"/>
    <w:rsid w:val="00091FDE"/>
    <w:rsid w:val="00092A2D"/>
    <w:rsid w:val="000974D1"/>
    <w:rsid w:val="000A11A7"/>
    <w:rsid w:val="000A2FED"/>
    <w:rsid w:val="000A7CD4"/>
    <w:rsid w:val="000B371F"/>
    <w:rsid w:val="000B4DDF"/>
    <w:rsid w:val="000B6AF4"/>
    <w:rsid w:val="000C39D9"/>
    <w:rsid w:val="000C632C"/>
    <w:rsid w:val="000C693D"/>
    <w:rsid w:val="000D2698"/>
    <w:rsid w:val="000D64BE"/>
    <w:rsid w:val="000D6888"/>
    <w:rsid w:val="000D724A"/>
    <w:rsid w:val="000E26C1"/>
    <w:rsid w:val="000E2EA2"/>
    <w:rsid w:val="000F0CBF"/>
    <w:rsid w:val="000F1714"/>
    <w:rsid w:val="000F5741"/>
    <w:rsid w:val="0010209C"/>
    <w:rsid w:val="0010452F"/>
    <w:rsid w:val="001049F9"/>
    <w:rsid w:val="00111BE7"/>
    <w:rsid w:val="0011662E"/>
    <w:rsid w:val="001168C4"/>
    <w:rsid w:val="00123CC6"/>
    <w:rsid w:val="00126CE0"/>
    <w:rsid w:val="00131BC5"/>
    <w:rsid w:val="00131F26"/>
    <w:rsid w:val="001349CE"/>
    <w:rsid w:val="00135825"/>
    <w:rsid w:val="001365ED"/>
    <w:rsid w:val="00140D15"/>
    <w:rsid w:val="00142AB4"/>
    <w:rsid w:val="001438F6"/>
    <w:rsid w:val="001470C0"/>
    <w:rsid w:val="0015182B"/>
    <w:rsid w:val="0015787A"/>
    <w:rsid w:val="00164B74"/>
    <w:rsid w:val="00173709"/>
    <w:rsid w:val="0018315F"/>
    <w:rsid w:val="001874FB"/>
    <w:rsid w:val="00190F9E"/>
    <w:rsid w:val="00191CFE"/>
    <w:rsid w:val="00191D8A"/>
    <w:rsid w:val="00197D70"/>
    <w:rsid w:val="001A020E"/>
    <w:rsid w:val="001A0828"/>
    <w:rsid w:val="001A17CC"/>
    <w:rsid w:val="001A3319"/>
    <w:rsid w:val="001A58DE"/>
    <w:rsid w:val="001B1990"/>
    <w:rsid w:val="001B24A7"/>
    <w:rsid w:val="001B32C0"/>
    <w:rsid w:val="001B33DA"/>
    <w:rsid w:val="001B555D"/>
    <w:rsid w:val="001B5A48"/>
    <w:rsid w:val="001B5E55"/>
    <w:rsid w:val="001C115B"/>
    <w:rsid w:val="001C1B47"/>
    <w:rsid w:val="001C1E92"/>
    <w:rsid w:val="001C4F4B"/>
    <w:rsid w:val="001C7FE3"/>
    <w:rsid w:val="001D070A"/>
    <w:rsid w:val="001D28DE"/>
    <w:rsid w:val="001D620F"/>
    <w:rsid w:val="001E41A2"/>
    <w:rsid w:val="001E5F8D"/>
    <w:rsid w:val="001E615E"/>
    <w:rsid w:val="001E62FE"/>
    <w:rsid w:val="001E6AA0"/>
    <w:rsid w:val="001F1CAC"/>
    <w:rsid w:val="001F39A2"/>
    <w:rsid w:val="00202709"/>
    <w:rsid w:val="00204846"/>
    <w:rsid w:val="0021389C"/>
    <w:rsid w:val="002148AB"/>
    <w:rsid w:val="0021618B"/>
    <w:rsid w:val="00223253"/>
    <w:rsid w:val="00224CA7"/>
    <w:rsid w:val="0022667C"/>
    <w:rsid w:val="0023163B"/>
    <w:rsid w:val="00232267"/>
    <w:rsid w:val="0023246A"/>
    <w:rsid w:val="00240617"/>
    <w:rsid w:val="002417A4"/>
    <w:rsid w:val="00241C72"/>
    <w:rsid w:val="00245210"/>
    <w:rsid w:val="0024588B"/>
    <w:rsid w:val="0024742F"/>
    <w:rsid w:val="002512B3"/>
    <w:rsid w:val="002539B9"/>
    <w:rsid w:val="0025767A"/>
    <w:rsid w:val="0026260D"/>
    <w:rsid w:val="00274D7D"/>
    <w:rsid w:val="002810EE"/>
    <w:rsid w:val="00282008"/>
    <w:rsid w:val="002832FE"/>
    <w:rsid w:val="0028383E"/>
    <w:rsid w:val="0028679B"/>
    <w:rsid w:val="00286C1F"/>
    <w:rsid w:val="0029250B"/>
    <w:rsid w:val="002950B8"/>
    <w:rsid w:val="0029569D"/>
    <w:rsid w:val="002A08E2"/>
    <w:rsid w:val="002A141A"/>
    <w:rsid w:val="002A4F8A"/>
    <w:rsid w:val="002A54D1"/>
    <w:rsid w:val="002A6DC1"/>
    <w:rsid w:val="002A729A"/>
    <w:rsid w:val="002A73DD"/>
    <w:rsid w:val="002B0701"/>
    <w:rsid w:val="002B1850"/>
    <w:rsid w:val="002B207D"/>
    <w:rsid w:val="002B5109"/>
    <w:rsid w:val="002B67DC"/>
    <w:rsid w:val="002C1B9A"/>
    <w:rsid w:val="002C452F"/>
    <w:rsid w:val="002C4B2B"/>
    <w:rsid w:val="002C559B"/>
    <w:rsid w:val="002C7D41"/>
    <w:rsid w:val="002D0745"/>
    <w:rsid w:val="002D60F1"/>
    <w:rsid w:val="002D66C7"/>
    <w:rsid w:val="002E1A28"/>
    <w:rsid w:val="002E1AF0"/>
    <w:rsid w:val="002E2BF2"/>
    <w:rsid w:val="002E5F85"/>
    <w:rsid w:val="002E6525"/>
    <w:rsid w:val="002F1EE5"/>
    <w:rsid w:val="002F2E5C"/>
    <w:rsid w:val="002F5437"/>
    <w:rsid w:val="00300C06"/>
    <w:rsid w:val="00310A4E"/>
    <w:rsid w:val="00311D15"/>
    <w:rsid w:val="00312DA0"/>
    <w:rsid w:val="0031558F"/>
    <w:rsid w:val="00317118"/>
    <w:rsid w:val="00317838"/>
    <w:rsid w:val="00321C4F"/>
    <w:rsid w:val="00324839"/>
    <w:rsid w:val="0032653B"/>
    <w:rsid w:val="00326B89"/>
    <w:rsid w:val="00326CC4"/>
    <w:rsid w:val="00327498"/>
    <w:rsid w:val="00330C3A"/>
    <w:rsid w:val="003317C8"/>
    <w:rsid w:val="003354AA"/>
    <w:rsid w:val="00336326"/>
    <w:rsid w:val="00337A1F"/>
    <w:rsid w:val="00344209"/>
    <w:rsid w:val="003606DB"/>
    <w:rsid w:val="00363026"/>
    <w:rsid w:val="00364CCB"/>
    <w:rsid w:val="00364EBE"/>
    <w:rsid w:val="00371DD7"/>
    <w:rsid w:val="0037492C"/>
    <w:rsid w:val="00375159"/>
    <w:rsid w:val="003758B8"/>
    <w:rsid w:val="00376B69"/>
    <w:rsid w:val="00377505"/>
    <w:rsid w:val="00382A8D"/>
    <w:rsid w:val="00383CBD"/>
    <w:rsid w:val="00384631"/>
    <w:rsid w:val="00384DAF"/>
    <w:rsid w:val="00386E39"/>
    <w:rsid w:val="00390B34"/>
    <w:rsid w:val="003954DB"/>
    <w:rsid w:val="003A48F5"/>
    <w:rsid w:val="003A7CFF"/>
    <w:rsid w:val="003A7DF3"/>
    <w:rsid w:val="003B032F"/>
    <w:rsid w:val="003B1C3B"/>
    <w:rsid w:val="003B1DC9"/>
    <w:rsid w:val="003C3DDC"/>
    <w:rsid w:val="003C5B4A"/>
    <w:rsid w:val="003C6329"/>
    <w:rsid w:val="003D0226"/>
    <w:rsid w:val="003D1021"/>
    <w:rsid w:val="003D12A8"/>
    <w:rsid w:val="003D43CA"/>
    <w:rsid w:val="003D715D"/>
    <w:rsid w:val="003E0092"/>
    <w:rsid w:val="003E2D32"/>
    <w:rsid w:val="003E4C72"/>
    <w:rsid w:val="003F3706"/>
    <w:rsid w:val="003F3AAD"/>
    <w:rsid w:val="003F5BA6"/>
    <w:rsid w:val="003F5BFF"/>
    <w:rsid w:val="00400DAF"/>
    <w:rsid w:val="00400F40"/>
    <w:rsid w:val="00401D2C"/>
    <w:rsid w:val="00403767"/>
    <w:rsid w:val="0040502F"/>
    <w:rsid w:val="004055B2"/>
    <w:rsid w:val="004068A7"/>
    <w:rsid w:val="0040715D"/>
    <w:rsid w:val="00410B14"/>
    <w:rsid w:val="00411C00"/>
    <w:rsid w:val="004121DA"/>
    <w:rsid w:val="00412942"/>
    <w:rsid w:val="00414019"/>
    <w:rsid w:val="00414849"/>
    <w:rsid w:val="00414CDC"/>
    <w:rsid w:val="00415256"/>
    <w:rsid w:val="00416C96"/>
    <w:rsid w:val="00420053"/>
    <w:rsid w:val="00420127"/>
    <w:rsid w:val="004208AE"/>
    <w:rsid w:val="00422D6C"/>
    <w:rsid w:val="00425766"/>
    <w:rsid w:val="00426D89"/>
    <w:rsid w:val="00427884"/>
    <w:rsid w:val="004310C0"/>
    <w:rsid w:val="00433E2C"/>
    <w:rsid w:val="00435098"/>
    <w:rsid w:val="0043777C"/>
    <w:rsid w:val="00440180"/>
    <w:rsid w:val="004414DA"/>
    <w:rsid w:val="00444E60"/>
    <w:rsid w:val="00445D50"/>
    <w:rsid w:val="00446D33"/>
    <w:rsid w:val="00446DE4"/>
    <w:rsid w:val="00447147"/>
    <w:rsid w:val="00451261"/>
    <w:rsid w:val="00451C67"/>
    <w:rsid w:val="004528E9"/>
    <w:rsid w:val="00452B63"/>
    <w:rsid w:val="0045654D"/>
    <w:rsid w:val="00465F51"/>
    <w:rsid w:val="00467D8A"/>
    <w:rsid w:val="00472ED8"/>
    <w:rsid w:val="0047421C"/>
    <w:rsid w:val="0047528E"/>
    <w:rsid w:val="00475D1D"/>
    <w:rsid w:val="00475F80"/>
    <w:rsid w:val="004772BA"/>
    <w:rsid w:val="004804CE"/>
    <w:rsid w:val="004808F4"/>
    <w:rsid w:val="00480DD4"/>
    <w:rsid w:val="004828CF"/>
    <w:rsid w:val="004834E2"/>
    <w:rsid w:val="004845FF"/>
    <w:rsid w:val="00493F1F"/>
    <w:rsid w:val="00497DF4"/>
    <w:rsid w:val="004A25DE"/>
    <w:rsid w:val="004A4128"/>
    <w:rsid w:val="004A45BB"/>
    <w:rsid w:val="004A4A5F"/>
    <w:rsid w:val="004A526F"/>
    <w:rsid w:val="004A5723"/>
    <w:rsid w:val="004B153C"/>
    <w:rsid w:val="004B55B6"/>
    <w:rsid w:val="004B59CC"/>
    <w:rsid w:val="004B61FA"/>
    <w:rsid w:val="004B7603"/>
    <w:rsid w:val="004C3D2F"/>
    <w:rsid w:val="004C4A6A"/>
    <w:rsid w:val="004C5757"/>
    <w:rsid w:val="004C5C9E"/>
    <w:rsid w:val="004D106B"/>
    <w:rsid w:val="004D2574"/>
    <w:rsid w:val="004D4F9B"/>
    <w:rsid w:val="004E0746"/>
    <w:rsid w:val="004E24E8"/>
    <w:rsid w:val="004E4A0B"/>
    <w:rsid w:val="004E56DD"/>
    <w:rsid w:val="004E7007"/>
    <w:rsid w:val="004E7069"/>
    <w:rsid w:val="004F64AB"/>
    <w:rsid w:val="004F7688"/>
    <w:rsid w:val="005017C9"/>
    <w:rsid w:val="005062BF"/>
    <w:rsid w:val="00511050"/>
    <w:rsid w:val="00511C4B"/>
    <w:rsid w:val="005122B1"/>
    <w:rsid w:val="00512735"/>
    <w:rsid w:val="0051548B"/>
    <w:rsid w:val="00524324"/>
    <w:rsid w:val="00526C85"/>
    <w:rsid w:val="00527CD7"/>
    <w:rsid w:val="005300D9"/>
    <w:rsid w:val="00530C65"/>
    <w:rsid w:val="00530F58"/>
    <w:rsid w:val="0053522D"/>
    <w:rsid w:val="00535672"/>
    <w:rsid w:val="005441F4"/>
    <w:rsid w:val="00546AF7"/>
    <w:rsid w:val="0055520A"/>
    <w:rsid w:val="0056189C"/>
    <w:rsid w:val="005618CA"/>
    <w:rsid w:val="0056246E"/>
    <w:rsid w:val="00562A7A"/>
    <w:rsid w:val="00563D89"/>
    <w:rsid w:val="00567F01"/>
    <w:rsid w:val="005772AB"/>
    <w:rsid w:val="00581966"/>
    <w:rsid w:val="00582A3A"/>
    <w:rsid w:val="00586802"/>
    <w:rsid w:val="0059310F"/>
    <w:rsid w:val="00595893"/>
    <w:rsid w:val="0059695D"/>
    <w:rsid w:val="005A0C01"/>
    <w:rsid w:val="005A132E"/>
    <w:rsid w:val="005A1851"/>
    <w:rsid w:val="005A56C2"/>
    <w:rsid w:val="005B1EC3"/>
    <w:rsid w:val="005B20ED"/>
    <w:rsid w:val="005B3EF8"/>
    <w:rsid w:val="005C2431"/>
    <w:rsid w:val="005D25F7"/>
    <w:rsid w:val="005D3CF7"/>
    <w:rsid w:val="005E33AB"/>
    <w:rsid w:val="005F47FB"/>
    <w:rsid w:val="005F5F09"/>
    <w:rsid w:val="005F79A4"/>
    <w:rsid w:val="00602361"/>
    <w:rsid w:val="00607149"/>
    <w:rsid w:val="00613E67"/>
    <w:rsid w:val="00617C92"/>
    <w:rsid w:val="00617DD3"/>
    <w:rsid w:val="00620512"/>
    <w:rsid w:val="0062251D"/>
    <w:rsid w:val="00623C2D"/>
    <w:rsid w:val="00625EFB"/>
    <w:rsid w:val="00630D41"/>
    <w:rsid w:val="006315FC"/>
    <w:rsid w:val="00633AB1"/>
    <w:rsid w:val="00635766"/>
    <w:rsid w:val="00636A51"/>
    <w:rsid w:val="00637004"/>
    <w:rsid w:val="00645B65"/>
    <w:rsid w:val="00647DC5"/>
    <w:rsid w:val="006505DB"/>
    <w:rsid w:val="006529C7"/>
    <w:rsid w:val="0065424C"/>
    <w:rsid w:val="00656452"/>
    <w:rsid w:val="00657B8F"/>
    <w:rsid w:val="00660E59"/>
    <w:rsid w:val="00661F14"/>
    <w:rsid w:val="00663146"/>
    <w:rsid w:val="00663671"/>
    <w:rsid w:val="00667E8F"/>
    <w:rsid w:val="00673A41"/>
    <w:rsid w:val="0068272A"/>
    <w:rsid w:val="00683292"/>
    <w:rsid w:val="00683B2B"/>
    <w:rsid w:val="00685CCB"/>
    <w:rsid w:val="006945DD"/>
    <w:rsid w:val="006978DD"/>
    <w:rsid w:val="006A03F4"/>
    <w:rsid w:val="006A1F14"/>
    <w:rsid w:val="006A2C4F"/>
    <w:rsid w:val="006A3534"/>
    <w:rsid w:val="006A5AD0"/>
    <w:rsid w:val="006B0CEE"/>
    <w:rsid w:val="006B315E"/>
    <w:rsid w:val="006B44DC"/>
    <w:rsid w:val="006C0D0F"/>
    <w:rsid w:val="006C1CC3"/>
    <w:rsid w:val="006C4158"/>
    <w:rsid w:val="006C52E8"/>
    <w:rsid w:val="006C7125"/>
    <w:rsid w:val="006C7A60"/>
    <w:rsid w:val="006E11DD"/>
    <w:rsid w:val="006E73D8"/>
    <w:rsid w:val="006F0CCB"/>
    <w:rsid w:val="006F0D88"/>
    <w:rsid w:val="006F1197"/>
    <w:rsid w:val="006F4269"/>
    <w:rsid w:val="006F460C"/>
    <w:rsid w:val="006F4ABC"/>
    <w:rsid w:val="006F5C0E"/>
    <w:rsid w:val="006F6E23"/>
    <w:rsid w:val="006F779C"/>
    <w:rsid w:val="006F7C5C"/>
    <w:rsid w:val="006F7E39"/>
    <w:rsid w:val="00700D6A"/>
    <w:rsid w:val="0070225E"/>
    <w:rsid w:val="0070305E"/>
    <w:rsid w:val="0070409B"/>
    <w:rsid w:val="00705DFB"/>
    <w:rsid w:val="00706889"/>
    <w:rsid w:val="00707A56"/>
    <w:rsid w:val="00710045"/>
    <w:rsid w:val="00712274"/>
    <w:rsid w:val="00713F3C"/>
    <w:rsid w:val="00717A78"/>
    <w:rsid w:val="00722732"/>
    <w:rsid w:val="007339FA"/>
    <w:rsid w:val="00734471"/>
    <w:rsid w:val="0073457F"/>
    <w:rsid w:val="00737E7F"/>
    <w:rsid w:val="0074009E"/>
    <w:rsid w:val="00741345"/>
    <w:rsid w:val="00741D1E"/>
    <w:rsid w:val="00742C47"/>
    <w:rsid w:val="007434DA"/>
    <w:rsid w:val="007459F1"/>
    <w:rsid w:val="0075308C"/>
    <w:rsid w:val="00755641"/>
    <w:rsid w:val="00755858"/>
    <w:rsid w:val="00755951"/>
    <w:rsid w:val="00756469"/>
    <w:rsid w:val="0075791B"/>
    <w:rsid w:val="00760CC0"/>
    <w:rsid w:val="0076403B"/>
    <w:rsid w:val="0077287D"/>
    <w:rsid w:val="00775D28"/>
    <w:rsid w:val="0077769B"/>
    <w:rsid w:val="0078143B"/>
    <w:rsid w:val="00783102"/>
    <w:rsid w:val="00786645"/>
    <w:rsid w:val="007929A6"/>
    <w:rsid w:val="007A4657"/>
    <w:rsid w:val="007A4A33"/>
    <w:rsid w:val="007B02AC"/>
    <w:rsid w:val="007B5E33"/>
    <w:rsid w:val="007C2CF3"/>
    <w:rsid w:val="007C4705"/>
    <w:rsid w:val="007C6D99"/>
    <w:rsid w:val="007D0B65"/>
    <w:rsid w:val="007D0BC6"/>
    <w:rsid w:val="007D4A30"/>
    <w:rsid w:val="007E2C84"/>
    <w:rsid w:val="007E6442"/>
    <w:rsid w:val="007F148E"/>
    <w:rsid w:val="007F4A04"/>
    <w:rsid w:val="007F656F"/>
    <w:rsid w:val="00802213"/>
    <w:rsid w:val="00803CD1"/>
    <w:rsid w:val="0080420D"/>
    <w:rsid w:val="00806E54"/>
    <w:rsid w:val="00812554"/>
    <w:rsid w:val="00815940"/>
    <w:rsid w:val="00823577"/>
    <w:rsid w:val="00823BD5"/>
    <w:rsid w:val="00823D0A"/>
    <w:rsid w:val="00830DF8"/>
    <w:rsid w:val="00836CD0"/>
    <w:rsid w:val="00837D5A"/>
    <w:rsid w:val="00840691"/>
    <w:rsid w:val="0084141F"/>
    <w:rsid w:val="0084672B"/>
    <w:rsid w:val="008474E8"/>
    <w:rsid w:val="008538E0"/>
    <w:rsid w:val="00857D99"/>
    <w:rsid w:val="008604BF"/>
    <w:rsid w:val="00863ED7"/>
    <w:rsid w:val="0086556C"/>
    <w:rsid w:val="008658EF"/>
    <w:rsid w:val="00871AF3"/>
    <w:rsid w:val="008753DC"/>
    <w:rsid w:val="00876A6E"/>
    <w:rsid w:val="0087750F"/>
    <w:rsid w:val="0088470A"/>
    <w:rsid w:val="00886A76"/>
    <w:rsid w:val="00887CBC"/>
    <w:rsid w:val="00887D2D"/>
    <w:rsid w:val="00892FD3"/>
    <w:rsid w:val="008943EE"/>
    <w:rsid w:val="00895556"/>
    <w:rsid w:val="00897A4B"/>
    <w:rsid w:val="008A3495"/>
    <w:rsid w:val="008B0B0D"/>
    <w:rsid w:val="008B3576"/>
    <w:rsid w:val="008B3C56"/>
    <w:rsid w:val="008C0B03"/>
    <w:rsid w:val="008C0B09"/>
    <w:rsid w:val="008C5B02"/>
    <w:rsid w:val="008C6B77"/>
    <w:rsid w:val="008C7BAA"/>
    <w:rsid w:val="008D05FA"/>
    <w:rsid w:val="008D14CB"/>
    <w:rsid w:val="008D259E"/>
    <w:rsid w:val="008D6D34"/>
    <w:rsid w:val="008E45E2"/>
    <w:rsid w:val="008F123F"/>
    <w:rsid w:val="008F180E"/>
    <w:rsid w:val="008F1F7A"/>
    <w:rsid w:val="008F2583"/>
    <w:rsid w:val="008F5282"/>
    <w:rsid w:val="008F623F"/>
    <w:rsid w:val="009022CE"/>
    <w:rsid w:val="009040FB"/>
    <w:rsid w:val="00904DFC"/>
    <w:rsid w:val="0090540B"/>
    <w:rsid w:val="00905443"/>
    <w:rsid w:val="00910822"/>
    <w:rsid w:val="0091393C"/>
    <w:rsid w:val="00914E4E"/>
    <w:rsid w:val="0092094A"/>
    <w:rsid w:val="0092188A"/>
    <w:rsid w:val="009232D7"/>
    <w:rsid w:val="00925BE6"/>
    <w:rsid w:val="009262B6"/>
    <w:rsid w:val="00931506"/>
    <w:rsid w:val="009318B1"/>
    <w:rsid w:val="009326CE"/>
    <w:rsid w:val="0093720F"/>
    <w:rsid w:val="00937C47"/>
    <w:rsid w:val="009405B7"/>
    <w:rsid w:val="00940A82"/>
    <w:rsid w:val="00942D8A"/>
    <w:rsid w:val="00942F09"/>
    <w:rsid w:val="0094579D"/>
    <w:rsid w:val="0094713A"/>
    <w:rsid w:val="009474C0"/>
    <w:rsid w:val="009477FE"/>
    <w:rsid w:val="00951723"/>
    <w:rsid w:val="009524FF"/>
    <w:rsid w:val="00954401"/>
    <w:rsid w:val="00954632"/>
    <w:rsid w:val="009607ED"/>
    <w:rsid w:val="009639D8"/>
    <w:rsid w:val="00965CFC"/>
    <w:rsid w:val="009668A8"/>
    <w:rsid w:val="00966A39"/>
    <w:rsid w:val="0097252C"/>
    <w:rsid w:val="0098502C"/>
    <w:rsid w:val="009901AE"/>
    <w:rsid w:val="009902DF"/>
    <w:rsid w:val="009923E5"/>
    <w:rsid w:val="0099417B"/>
    <w:rsid w:val="00995461"/>
    <w:rsid w:val="009A164D"/>
    <w:rsid w:val="009A20BF"/>
    <w:rsid w:val="009A57F9"/>
    <w:rsid w:val="009A75FC"/>
    <w:rsid w:val="009B0792"/>
    <w:rsid w:val="009B0A19"/>
    <w:rsid w:val="009B1B20"/>
    <w:rsid w:val="009B54AA"/>
    <w:rsid w:val="009B5611"/>
    <w:rsid w:val="009B623A"/>
    <w:rsid w:val="009B682D"/>
    <w:rsid w:val="009C5046"/>
    <w:rsid w:val="009C5673"/>
    <w:rsid w:val="009D44B5"/>
    <w:rsid w:val="009D6F5D"/>
    <w:rsid w:val="009E0004"/>
    <w:rsid w:val="009E2B0D"/>
    <w:rsid w:val="009E3F6B"/>
    <w:rsid w:val="009E5DB9"/>
    <w:rsid w:val="009F4AE0"/>
    <w:rsid w:val="009F5497"/>
    <w:rsid w:val="009F6ABA"/>
    <w:rsid w:val="00A0022A"/>
    <w:rsid w:val="00A01605"/>
    <w:rsid w:val="00A036AA"/>
    <w:rsid w:val="00A12442"/>
    <w:rsid w:val="00A1590F"/>
    <w:rsid w:val="00A1640D"/>
    <w:rsid w:val="00A17ED3"/>
    <w:rsid w:val="00A20E28"/>
    <w:rsid w:val="00A22B2F"/>
    <w:rsid w:val="00A270C5"/>
    <w:rsid w:val="00A30592"/>
    <w:rsid w:val="00A313CC"/>
    <w:rsid w:val="00A35AFD"/>
    <w:rsid w:val="00A36702"/>
    <w:rsid w:val="00A36EBA"/>
    <w:rsid w:val="00A42CF1"/>
    <w:rsid w:val="00A43788"/>
    <w:rsid w:val="00A45AED"/>
    <w:rsid w:val="00A50A44"/>
    <w:rsid w:val="00A512A9"/>
    <w:rsid w:val="00A52ABD"/>
    <w:rsid w:val="00A532FD"/>
    <w:rsid w:val="00A55FD8"/>
    <w:rsid w:val="00A61200"/>
    <w:rsid w:val="00A61B2F"/>
    <w:rsid w:val="00A63906"/>
    <w:rsid w:val="00A6579D"/>
    <w:rsid w:val="00A66630"/>
    <w:rsid w:val="00A67170"/>
    <w:rsid w:val="00A71D5F"/>
    <w:rsid w:val="00A71E62"/>
    <w:rsid w:val="00A7422D"/>
    <w:rsid w:val="00A775A6"/>
    <w:rsid w:val="00A8025A"/>
    <w:rsid w:val="00A80F33"/>
    <w:rsid w:val="00A81964"/>
    <w:rsid w:val="00A81BD6"/>
    <w:rsid w:val="00A829DF"/>
    <w:rsid w:val="00A841E4"/>
    <w:rsid w:val="00A91647"/>
    <w:rsid w:val="00A963DA"/>
    <w:rsid w:val="00A96443"/>
    <w:rsid w:val="00A972E5"/>
    <w:rsid w:val="00AA3284"/>
    <w:rsid w:val="00AA37C5"/>
    <w:rsid w:val="00AA434F"/>
    <w:rsid w:val="00AA53AA"/>
    <w:rsid w:val="00AA63C8"/>
    <w:rsid w:val="00AB1C51"/>
    <w:rsid w:val="00AB3902"/>
    <w:rsid w:val="00AB6484"/>
    <w:rsid w:val="00AC0AEB"/>
    <w:rsid w:val="00AC3C3A"/>
    <w:rsid w:val="00AC4AEA"/>
    <w:rsid w:val="00AC57D0"/>
    <w:rsid w:val="00AD16CC"/>
    <w:rsid w:val="00AD1D0E"/>
    <w:rsid w:val="00AD45BA"/>
    <w:rsid w:val="00AD6658"/>
    <w:rsid w:val="00AE424B"/>
    <w:rsid w:val="00AE426D"/>
    <w:rsid w:val="00AE6E39"/>
    <w:rsid w:val="00AE7201"/>
    <w:rsid w:val="00AF4474"/>
    <w:rsid w:val="00AF67EA"/>
    <w:rsid w:val="00B03C49"/>
    <w:rsid w:val="00B056A5"/>
    <w:rsid w:val="00B13840"/>
    <w:rsid w:val="00B14488"/>
    <w:rsid w:val="00B15940"/>
    <w:rsid w:val="00B16C60"/>
    <w:rsid w:val="00B2040F"/>
    <w:rsid w:val="00B2375C"/>
    <w:rsid w:val="00B2453C"/>
    <w:rsid w:val="00B254AB"/>
    <w:rsid w:val="00B310B1"/>
    <w:rsid w:val="00B334BA"/>
    <w:rsid w:val="00B37AA3"/>
    <w:rsid w:val="00B37CA2"/>
    <w:rsid w:val="00B41BAE"/>
    <w:rsid w:val="00B45CF7"/>
    <w:rsid w:val="00B514F3"/>
    <w:rsid w:val="00B62A7F"/>
    <w:rsid w:val="00B62B64"/>
    <w:rsid w:val="00B64366"/>
    <w:rsid w:val="00B66088"/>
    <w:rsid w:val="00B703E3"/>
    <w:rsid w:val="00B748D5"/>
    <w:rsid w:val="00B8498A"/>
    <w:rsid w:val="00B864A6"/>
    <w:rsid w:val="00B86B2A"/>
    <w:rsid w:val="00B87C6A"/>
    <w:rsid w:val="00B928BB"/>
    <w:rsid w:val="00B9707C"/>
    <w:rsid w:val="00BA03CD"/>
    <w:rsid w:val="00BA174C"/>
    <w:rsid w:val="00BA1B25"/>
    <w:rsid w:val="00BA2D3D"/>
    <w:rsid w:val="00BA742F"/>
    <w:rsid w:val="00BB221F"/>
    <w:rsid w:val="00BB29BE"/>
    <w:rsid w:val="00BB2FA7"/>
    <w:rsid w:val="00BB51CE"/>
    <w:rsid w:val="00BB7938"/>
    <w:rsid w:val="00BC312C"/>
    <w:rsid w:val="00BD02CF"/>
    <w:rsid w:val="00BD2115"/>
    <w:rsid w:val="00BD4F37"/>
    <w:rsid w:val="00BD60F0"/>
    <w:rsid w:val="00BD65A5"/>
    <w:rsid w:val="00BD7D8E"/>
    <w:rsid w:val="00BE3618"/>
    <w:rsid w:val="00BE598D"/>
    <w:rsid w:val="00BF14C5"/>
    <w:rsid w:val="00BF2335"/>
    <w:rsid w:val="00BF29EB"/>
    <w:rsid w:val="00BF3FAC"/>
    <w:rsid w:val="00BF4CC3"/>
    <w:rsid w:val="00BF4DE0"/>
    <w:rsid w:val="00BF6DD6"/>
    <w:rsid w:val="00BF726B"/>
    <w:rsid w:val="00C023D5"/>
    <w:rsid w:val="00C06E6A"/>
    <w:rsid w:val="00C10D23"/>
    <w:rsid w:val="00C10FE7"/>
    <w:rsid w:val="00C1355B"/>
    <w:rsid w:val="00C17670"/>
    <w:rsid w:val="00C17D39"/>
    <w:rsid w:val="00C20248"/>
    <w:rsid w:val="00C2078C"/>
    <w:rsid w:val="00C2721A"/>
    <w:rsid w:val="00C34C4C"/>
    <w:rsid w:val="00C3515B"/>
    <w:rsid w:val="00C35807"/>
    <w:rsid w:val="00C40751"/>
    <w:rsid w:val="00C42D36"/>
    <w:rsid w:val="00C4492E"/>
    <w:rsid w:val="00C5188E"/>
    <w:rsid w:val="00C51912"/>
    <w:rsid w:val="00C56420"/>
    <w:rsid w:val="00C56431"/>
    <w:rsid w:val="00C568D8"/>
    <w:rsid w:val="00C571CB"/>
    <w:rsid w:val="00C57F1F"/>
    <w:rsid w:val="00C6033F"/>
    <w:rsid w:val="00C64E06"/>
    <w:rsid w:val="00C6531F"/>
    <w:rsid w:val="00C7022E"/>
    <w:rsid w:val="00C71119"/>
    <w:rsid w:val="00C71355"/>
    <w:rsid w:val="00C77BFE"/>
    <w:rsid w:val="00C803F5"/>
    <w:rsid w:val="00C837D9"/>
    <w:rsid w:val="00C83B9F"/>
    <w:rsid w:val="00C83FDE"/>
    <w:rsid w:val="00C85D5B"/>
    <w:rsid w:val="00C86830"/>
    <w:rsid w:val="00C87A71"/>
    <w:rsid w:val="00C92954"/>
    <w:rsid w:val="00C93BE7"/>
    <w:rsid w:val="00C950F8"/>
    <w:rsid w:val="00C959D1"/>
    <w:rsid w:val="00C95D50"/>
    <w:rsid w:val="00CA0D7A"/>
    <w:rsid w:val="00CA26B4"/>
    <w:rsid w:val="00CA2E55"/>
    <w:rsid w:val="00CA47FB"/>
    <w:rsid w:val="00CA4BE4"/>
    <w:rsid w:val="00CA4E3F"/>
    <w:rsid w:val="00CB0906"/>
    <w:rsid w:val="00CB0E35"/>
    <w:rsid w:val="00CB217F"/>
    <w:rsid w:val="00CB6E84"/>
    <w:rsid w:val="00CC14EA"/>
    <w:rsid w:val="00CC2617"/>
    <w:rsid w:val="00CC2651"/>
    <w:rsid w:val="00CC426D"/>
    <w:rsid w:val="00CC67A2"/>
    <w:rsid w:val="00CC70A8"/>
    <w:rsid w:val="00CD01A0"/>
    <w:rsid w:val="00CD1DF5"/>
    <w:rsid w:val="00CD2071"/>
    <w:rsid w:val="00CD38D3"/>
    <w:rsid w:val="00CD4533"/>
    <w:rsid w:val="00CE1B67"/>
    <w:rsid w:val="00CE2840"/>
    <w:rsid w:val="00CE3D36"/>
    <w:rsid w:val="00CE51A3"/>
    <w:rsid w:val="00CE6A8D"/>
    <w:rsid w:val="00CE7D7C"/>
    <w:rsid w:val="00CF32AC"/>
    <w:rsid w:val="00D004D5"/>
    <w:rsid w:val="00D00C56"/>
    <w:rsid w:val="00D0119E"/>
    <w:rsid w:val="00D015DD"/>
    <w:rsid w:val="00D01A23"/>
    <w:rsid w:val="00D05600"/>
    <w:rsid w:val="00D07BD6"/>
    <w:rsid w:val="00D11146"/>
    <w:rsid w:val="00D14446"/>
    <w:rsid w:val="00D14B23"/>
    <w:rsid w:val="00D20147"/>
    <w:rsid w:val="00D22395"/>
    <w:rsid w:val="00D22E48"/>
    <w:rsid w:val="00D24600"/>
    <w:rsid w:val="00D2514C"/>
    <w:rsid w:val="00D31952"/>
    <w:rsid w:val="00D42996"/>
    <w:rsid w:val="00D4457A"/>
    <w:rsid w:val="00D52588"/>
    <w:rsid w:val="00D55453"/>
    <w:rsid w:val="00D57992"/>
    <w:rsid w:val="00D61865"/>
    <w:rsid w:val="00D6221B"/>
    <w:rsid w:val="00D63912"/>
    <w:rsid w:val="00D64DE5"/>
    <w:rsid w:val="00D65255"/>
    <w:rsid w:val="00D65FED"/>
    <w:rsid w:val="00D66A82"/>
    <w:rsid w:val="00D70BF1"/>
    <w:rsid w:val="00D71507"/>
    <w:rsid w:val="00D72F55"/>
    <w:rsid w:val="00D76235"/>
    <w:rsid w:val="00D80259"/>
    <w:rsid w:val="00D83F16"/>
    <w:rsid w:val="00D87A7D"/>
    <w:rsid w:val="00D90C50"/>
    <w:rsid w:val="00D91580"/>
    <w:rsid w:val="00D92F95"/>
    <w:rsid w:val="00D93A81"/>
    <w:rsid w:val="00D94F87"/>
    <w:rsid w:val="00D95EE0"/>
    <w:rsid w:val="00D962F2"/>
    <w:rsid w:val="00DA523E"/>
    <w:rsid w:val="00DA674D"/>
    <w:rsid w:val="00DA6CA2"/>
    <w:rsid w:val="00DB0E8E"/>
    <w:rsid w:val="00DB23F4"/>
    <w:rsid w:val="00DB2CF5"/>
    <w:rsid w:val="00DB3568"/>
    <w:rsid w:val="00DB7236"/>
    <w:rsid w:val="00DB7300"/>
    <w:rsid w:val="00DC1DD2"/>
    <w:rsid w:val="00DC2745"/>
    <w:rsid w:val="00DC3C9F"/>
    <w:rsid w:val="00DC4574"/>
    <w:rsid w:val="00DC665A"/>
    <w:rsid w:val="00DC69F0"/>
    <w:rsid w:val="00DC6A1D"/>
    <w:rsid w:val="00DC6B28"/>
    <w:rsid w:val="00DD023C"/>
    <w:rsid w:val="00DD0401"/>
    <w:rsid w:val="00DD0E30"/>
    <w:rsid w:val="00DD1815"/>
    <w:rsid w:val="00DD1838"/>
    <w:rsid w:val="00DD40D0"/>
    <w:rsid w:val="00DD4425"/>
    <w:rsid w:val="00DD4B2A"/>
    <w:rsid w:val="00DE2990"/>
    <w:rsid w:val="00DE60B2"/>
    <w:rsid w:val="00DE7670"/>
    <w:rsid w:val="00DF0557"/>
    <w:rsid w:val="00DF60CD"/>
    <w:rsid w:val="00E00B19"/>
    <w:rsid w:val="00E016A4"/>
    <w:rsid w:val="00E0196E"/>
    <w:rsid w:val="00E05673"/>
    <w:rsid w:val="00E05B4E"/>
    <w:rsid w:val="00E07B8B"/>
    <w:rsid w:val="00E12041"/>
    <w:rsid w:val="00E136EB"/>
    <w:rsid w:val="00E179DC"/>
    <w:rsid w:val="00E272B3"/>
    <w:rsid w:val="00E27E39"/>
    <w:rsid w:val="00E316E6"/>
    <w:rsid w:val="00E366CE"/>
    <w:rsid w:val="00E3686B"/>
    <w:rsid w:val="00E41602"/>
    <w:rsid w:val="00E42DCE"/>
    <w:rsid w:val="00E432FD"/>
    <w:rsid w:val="00E45C25"/>
    <w:rsid w:val="00E45F3E"/>
    <w:rsid w:val="00E46389"/>
    <w:rsid w:val="00E5055A"/>
    <w:rsid w:val="00E55FF4"/>
    <w:rsid w:val="00E56892"/>
    <w:rsid w:val="00E56FD2"/>
    <w:rsid w:val="00E63259"/>
    <w:rsid w:val="00E63454"/>
    <w:rsid w:val="00E65DE7"/>
    <w:rsid w:val="00E6611A"/>
    <w:rsid w:val="00E6673F"/>
    <w:rsid w:val="00E715B8"/>
    <w:rsid w:val="00E733C9"/>
    <w:rsid w:val="00E73C14"/>
    <w:rsid w:val="00E80A8B"/>
    <w:rsid w:val="00E81884"/>
    <w:rsid w:val="00E860A4"/>
    <w:rsid w:val="00E9771A"/>
    <w:rsid w:val="00EA3B18"/>
    <w:rsid w:val="00EA43CE"/>
    <w:rsid w:val="00EA693D"/>
    <w:rsid w:val="00EB0B9B"/>
    <w:rsid w:val="00EB5766"/>
    <w:rsid w:val="00EB5E35"/>
    <w:rsid w:val="00EC05F7"/>
    <w:rsid w:val="00EC6FB2"/>
    <w:rsid w:val="00ED626B"/>
    <w:rsid w:val="00ED7A02"/>
    <w:rsid w:val="00EE1263"/>
    <w:rsid w:val="00EE3760"/>
    <w:rsid w:val="00EE5269"/>
    <w:rsid w:val="00EE6820"/>
    <w:rsid w:val="00EF11B8"/>
    <w:rsid w:val="00EF1CCC"/>
    <w:rsid w:val="00EF1E94"/>
    <w:rsid w:val="00EF534E"/>
    <w:rsid w:val="00EF6561"/>
    <w:rsid w:val="00EF6E8B"/>
    <w:rsid w:val="00EF756E"/>
    <w:rsid w:val="00EF7B35"/>
    <w:rsid w:val="00F004CD"/>
    <w:rsid w:val="00F0788E"/>
    <w:rsid w:val="00F102D1"/>
    <w:rsid w:val="00F118F2"/>
    <w:rsid w:val="00F133C5"/>
    <w:rsid w:val="00F13E1A"/>
    <w:rsid w:val="00F14097"/>
    <w:rsid w:val="00F16D4E"/>
    <w:rsid w:val="00F2310B"/>
    <w:rsid w:val="00F23B5E"/>
    <w:rsid w:val="00F23F95"/>
    <w:rsid w:val="00F25947"/>
    <w:rsid w:val="00F2682D"/>
    <w:rsid w:val="00F31A8C"/>
    <w:rsid w:val="00F324C8"/>
    <w:rsid w:val="00F327FB"/>
    <w:rsid w:val="00F34D03"/>
    <w:rsid w:val="00F36B1D"/>
    <w:rsid w:val="00F37344"/>
    <w:rsid w:val="00F37BD8"/>
    <w:rsid w:val="00F4238C"/>
    <w:rsid w:val="00F42520"/>
    <w:rsid w:val="00F4334A"/>
    <w:rsid w:val="00F43879"/>
    <w:rsid w:val="00F44B5E"/>
    <w:rsid w:val="00F503E6"/>
    <w:rsid w:val="00F51E01"/>
    <w:rsid w:val="00F524D5"/>
    <w:rsid w:val="00F53B8D"/>
    <w:rsid w:val="00F54A0E"/>
    <w:rsid w:val="00F54FF6"/>
    <w:rsid w:val="00F563E7"/>
    <w:rsid w:val="00F56949"/>
    <w:rsid w:val="00F572A1"/>
    <w:rsid w:val="00F60343"/>
    <w:rsid w:val="00F60939"/>
    <w:rsid w:val="00F60ED3"/>
    <w:rsid w:val="00F63782"/>
    <w:rsid w:val="00F72D14"/>
    <w:rsid w:val="00F72D84"/>
    <w:rsid w:val="00F77EB7"/>
    <w:rsid w:val="00F80E8A"/>
    <w:rsid w:val="00F850F0"/>
    <w:rsid w:val="00F90981"/>
    <w:rsid w:val="00F9227A"/>
    <w:rsid w:val="00FA1288"/>
    <w:rsid w:val="00FA12B9"/>
    <w:rsid w:val="00FA5B84"/>
    <w:rsid w:val="00FA7BFF"/>
    <w:rsid w:val="00FB5CC8"/>
    <w:rsid w:val="00FB681C"/>
    <w:rsid w:val="00FC43C3"/>
    <w:rsid w:val="00FC466E"/>
    <w:rsid w:val="00FC513F"/>
    <w:rsid w:val="00FD1DF6"/>
    <w:rsid w:val="00FD59BF"/>
    <w:rsid w:val="00FD7CEF"/>
    <w:rsid w:val="00FE74D4"/>
    <w:rsid w:val="00FF284E"/>
    <w:rsid w:val="00FF44FB"/>
    <w:rsid w:val="00FF46E7"/>
    <w:rsid w:val="00FF6B45"/>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2BD5162"/>
  <w15:docId w15:val="{49DFEA8C-AABF-4FB7-81CB-6B6124827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F460C"/>
  </w:style>
  <w:style w:type="paragraph" w:styleId="Heading1">
    <w:name w:val="heading 1"/>
    <w:basedOn w:val="Normal"/>
    <w:next w:val="Normal"/>
    <w:link w:val="Heading1Char"/>
    <w:qFormat/>
    <w:rsid w:val="006F460C"/>
    <w:pPr>
      <w:keepNext/>
      <w:jc w:val="right"/>
      <w:outlineLvl w:val="0"/>
    </w:pPr>
    <w:rPr>
      <w:b/>
      <w:sz w:val="24"/>
    </w:rPr>
  </w:style>
  <w:style w:type="paragraph" w:styleId="Heading2">
    <w:name w:val="heading 2"/>
    <w:basedOn w:val="Normal"/>
    <w:next w:val="Normal"/>
    <w:link w:val="Heading2Char"/>
    <w:qFormat/>
    <w:rsid w:val="006F460C"/>
    <w:pPr>
      <w:keepNext/>
      <w:outlineLvl w:val="1"/>
    </w:pPr>
    <w:rPr>
      <w:b/>
      <w:sz w:val="24"/>
    </w:rPr>
  </w:style>
  <w:style w:type="paragraph" w:styleId="Heading3">
    <w:name w:val="heading 3"/>
    <w:basedOn w:val="Normal"/>
    <w:next w:val="Normal"/>
    <w:qFormat/>
    <w:rsid w:val="006F460C"/>
    <w:pPr>
      <w:keepNext/>
      <w:outlineLvl w:val="2"/>
    </w:pPr>
    <w:rPr>
      <w:sz w:val="24"/>
    </w:rPr>
  </w:style>
  <w:style w:type="paragraph" w:styleId="Heading4">
    <w:name w:val="heading 4"/>
    <w:basedOn w:val="Normal"/>
    <w:next w:val="Normal"/>
    <w:qFormat/>
    <w:rsid w:val="006F460C"/>
    <w:pPr>
      <w:keepNext/>
      <w:jc w:val="both"/>
      <w:outlineLvl w:val="3"/>
    </w:pPr>
    <w:rPr>
      <w:b/>
      <w:sz w:val="24"/>
    </w:rPr>
  </w:style>
  <w:style w:type="paragraph" w:styleId="Heading5">
    <w:name w:val="heading 5"/>
    <w:basedOn w:val="Normal"/>
    <w:next w:val="Normal"/>
    <w:link w:val="Heading5Char"/>
    <w:qFormat/>
    <w:rsid w:val="006F460C"/>
    <w:pPr>
      <w:keepNext/>
      <w:jc w:val="both"/>
      <w:outlineLvl w:val="4"/>
    </w:pPr>
    <w:rPr>
      <w:sz w:val="24"/>
    </w:rPr>
  </w:style>
  <w:style w:type="paragraph" w:styleId="Heading6">
    <w:name w:val="heading 6"/>
    <w:basedOn w:val="Normal"/>
    <w:next w:val="Normal"/>
    <w:qFormat/>
    <w:rsid w:val="006F460C"/>
    <w:pPr>
      <w:keepNext/>
      <w:jc w:val="center"/>
      <w:outlineLvl w:val="5"/>
    </w:pPr>
    <w:rPr>
      <w:b/>
      <w:i/>
      <w:sz w:val="24"/>
    </w:rPr>
  </w:style>
  <w:style w:type="paragraph" w:styleId="Heading7">
    <w:name w:val="heading 7"/>
    <w:basedOn w:val="Normal"/>
    <w:next w:val="Normal"/>
    <w:qFormat/>
    <w:rsid w:val="006F460C"/>
    <w:pPr>
      <w:keepNext/>
      <w:ind w:left="2160" w:hanging="2160"/>
      <w:outlineLvl w:val="6"/>
    </w:pPr>
    <w:rPr>
      <w:sz w:val="24"/>
    </w:rPr>
  </w:style>
  <w:style w:type="paragraph" w:styleId="Heading8">
    <w:name w:val="heading 8"/>
    <w:basedOn w:val="Normal"/>
    <w:next w:val="Normal"/>
    <w:qFormat/>
    <w:rsid w:val="006F460C"/>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ind w:right="-864"/>
      <w:outlineLvl w:val="7"/>
    </w:pPr>
    <w:rPr>
      <w:sz w:val="24"/>
    </w:rPr>
  </w:style>
  <w:style w:type="paragraph" w:styleId="Heading9">
    <w:name w:val="heading 9"/>
    <w:basedOn w:val="Normal"/>
    <w:next w:val="Normal"/>
    <w:qFormat/>
    <w:rsid w:val="006F460C"/>
    <w:pPr>
      <w:keepNext/>
      <w:ind w:left="-720" w:hanging="720"/>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F460C"/>
    <w:pPr>
      <w:tabs>
        <w:tab w:val="center" w:pos="4320"/>
        <w:tab w:val="right" w:pos="8640"/>
      </w:tabs>
    </w:pPr>
  </w:style>
  <w:style w:type="paragraph" w:styleId="Footer">
    <w:name w:val="footer"/>
    <w:basedOn w:val="Normal"/>
    <w:link w:val="FooterChar"/>
    <w:rsid w:val="006F460C"/>
    <w:pPr>
      <w:tabs>
        <w:tab w:val="center" w:pos="4320"/>
        <w:tab w:val="right" w:pos="8640"/>
      </w:tabs>
    </w:pPr>
  </w:style>
  <w:style w:type="paragraph" w:styleId="BodyText">
    <w:name w:val="Body Text"/>
    <w:basedOn w:val="Normal"/>
    <w:rsid w:val="006F460C"/>
    <w:rPr>
      <w:sz w:val="24"/>
    </w:rPr>
  </w:style>
  <w:style w:type="paragraph" w:styleId="BodyText2">
    <w:name w:val="Body Text 2"/>
    <w:basedOn w:val="Normal"/>
    <w:rsid w:val="006F460C"/>
    <w:rPr>
      <w:b/>
      <w:sz w:val="24"/>
    </w:rPr>
  </w:style>
  <w:style w:type="paragraph" w:styleId="BodyText3">
    <w:name w:val="Body Text 3"/>
    <w:basedOn w:val="Normal"/>
    <w:rsid w:val="006F460C"/>
    <w:pPr>
      <w:jc w:val="both"/>
    </w:pPr>
    <w:rPr>
      <w:sz w:val="24"/>
    </w:rPr>
  </w:style>
  <w:style w:type="paragraph" w:styleId="BodyTextIndent">
    <w:name w:val="Body Text Indent"/>
    <w:basedOn w:val="Normal"/>
    <w:rsid w:val="006F460C"/>
    <w:pPr>
      <w:tabs>
        <w:tab w:val="left" w:pos="2160"/>
      </w:tabs>
      <w:ind w:left="2340" w:hanging="2635"/>
    </w:pPr>
    <w:rPr>
      <w:sz w:val="24"/>
    </w:rPr>
  </w:style>
  <w:style w:type="character" w:styleId="PageNumber">
    <w:name w:val="page number"/>
    <w:basedOn w:val="DefaultParagraphFont"/>
    <w:rsid w:val="006F460C"/>
  </w:style>
  <w:style w:type="paragraph" w:styleId="BodyTextIndent2">
    <w:name w:val="Body Text Indent 2"/>
    <w:basedOn w:val="Normal"/>
    <w:rsid w:val="006F460C"/>
    <w:pPr>
      <w:ind w:left="1440"/>
    </w:pPr>
    <w:rPr>
      <w:rFonts w:ascii="Bookman Old Style" w:hAnsi="Bookman Old Style"/>
      <w:sz w:val="24"/>
    </w:rPr>
  </w:style>
  <w:style w:type="paragraph" w:styleId="BodyTextIndent3">
    <w:name w:val="Body Text Indent 3"/>
    <w:basedOn w:val="Normal"/>
    <w:rsid w:val="006F460C"/>
    <w:pPr>
      <w:ind w:left="2160"/>
    </w:pPr>
    <w:rPr>
      <w:sz w:val="24"/>
    </w:rPr>
  </w:style>
  <w:style w:type="paragraph" w:styleId="Date">
    <w:name w:val="Date"/>
    <w:basedOn w:val="Normal"/>
    <w:next w:val="Normal"/>
    <w:rsid w:val="006F460C"/>
    <w:pPr>
      <w:spacing w:after="220" w:line="220" w:lineRule="atLeast"/>
      <w:jc w:val="both"/>
    </w:pPr>
    <w:rPr>
      <w:rFonts w:ascii="Arial" w:hAnsi="Arial"/>
      <w:spacing w:val="-5"/>
    </w:rPr>
  </w:style>
  <w:style w:type="character" w:styleId="Hyperlink">
    <w:name w:val="Hyperlink"/>
    <w:rsid w:val="006F460C"/>
    <w:rPr>
      <w:color w:val="0000FF"/>
      <w:u w:val="single"/>
    </w:rPr>
  </w:style>
  <w:style w:type="paragraph" w:styleId="DocumentMap">
    <w:name w:val="Document Map"/>
    <w:basedOn w:val="Normal"/>
    <w:semiHidden/>
    <w:rsid w:val="006F460C"/>
    <w:pPr>
      <w:shd w:val="clear" w:color="auto" w:fill="000080"/>
    </w:pPr>
    <w:rPr>
      <w:rFonts w:ascii="Tahoma" w:hAnsi="Tahoma"/>
    </w:rPr>
  </w:style>
  <w:style w:type="paragraph" w:styleId="FootnoteText">
    <w:name w:val="footnote text"/>
    <w:basedOn w:val="Normal"/>
    <w:semiHidden/>
    <w:rsid w:val="006F460C"/>
    <w:pPr>
      <w:widowControl w:val="0"/>
      <w:autoSpaceDE w:val="0"/>
      <w:autoSpaceDN w:val="0"/>
    </w:pPr>
  </w:style>
  <w:style w:type="paragraph" w:customStyle="1" w:styleId="Achievement">
    <w:name w:val="Achievement"/>
    <w:basedOn w:val="BodyText"/>
    <w:autoRedefine/>
    <w:rsid w:val="006F460C"/>
    <w:pPr>
      <w:autoSpaceDE w:val="0"/>
      <w:autoSpaceDN w:val="0"/>
      <w:ind w:left="245" w:hanging="245"/>
      <w:jc w:val="both"/>
    </w:pPr>
    <w:rPr>
      <w:sz w:val="20"/>
    </w:rPr>
  </w:style>
  <w:style w:type="paragraph" w:styleId="PlainText">
    <w:name w:val="Plain Text"/>
    <w:basedOn w:val="Normal"/>
    <w:link w:val="PlainTextChar"/>
    <w:rsid w:val="006F460C"/>
    <w:rPr>
      <w:rFonts w:ascii="Courier New" w:hAnsi="Courier New"/>
    </w:rPr>
  </w:style>
  <w:style w:type="paragraph" w:customStyle="1" w:styleId="MyStyle1">
    <w:name w:val="MyStyle1"/>
    <w:rsid w:val="006F460C"/>
    <w:pPr>
      <w:autoSpaceDE w:val="0"/>
      <w:autoSpaceDN w:val="0"/>
      <w:jc w:val="both"/>
    </w:pPr>
    <w:rPr>
      <w:b/>
    </w:rPr>
  </w:style>
  <w:style w:type="paragraph" w:customStyle="1" w:styleId="CompanyNameOne">
    <w:name w:val="Company Name One"/>
    <w:basedOn w:val="Normal"/>
    <w:next w:val="Normal"/>
    <w:autoRedefine/>
    <w:rsid w:val="006F460C"/>
    <w:pPr>
      <w:tabs>
        <w:tab w:val="left" w:pos="2160"/>
        <w:tab w:val="right" w:pos="6480"/>
      </w:tabs>
      <w:spacing w:before="240" w:after="40" w:line="220" w:lineRule="atLeast"/>
    </w:pPr>
    <w:rPr>
      <w:rFonts w:ascii="Arial" w:hAnsi="Arial"/>
    </w:rPr>
  </w:style>
  <w:style w:type="paragraph" w:customStyle="1" w:styleId="JobTitle">
    <w:name w:val="Job Title"/>
    <w:next w:val="Achievement"/>
    <w:rsid w:val="006F460C"/>
    <w:pPr>
      <w:spacing w:after="60" w:line="220" w:lineRule="atLeast"/>
    </w:pPr>
    <w:rPr>
      <w:rFonts w:ascii="Arial Black" w:hAnsi="Arial Black"/>
      <w:spacing w:val="-10"/>
    </w:rPr>
  </w:style>
  <w:style w:type="paragraph" w:customStyle="1" w:styleId="Address1">
    <w:name w:val="Address 1"/>
    <w:basedOn w:val="Normal"/>
    <w:rsid w:val="006F460C"/>
    <w:pPr>
      <w:spacing w:line="160" w:lineRule="atLeast"/>
      <w:jc w:val="both"/>
    </w:pPr>
    <w:rPr>
      <w:rFonts w:ascii="Arial" w:hAnsi="Arial"/>
      <w:sz w:val="14"/>
    </w:rPr>
  </w:style>
  <w:style w:type="paragraph" w:customStyle="1" w:styleId="CompanyName">
    <w:name w:val="Company Name"/>
    <w:basedOn w:val="Normal"/>
    <w:next w:val="Normal"/>
    <w:autoRedefine/>
    <w:rsid w:val="006F460C"/>
    <w:pPr>
      <w:tabs>
        <w:tab w:val="left" w:pos="2160"/>
        <w:tab w:val="right" w:pos="6480"/>
      </w:tabs>
      <w:spacing w:before="240" w:after="40" w:line="220" w:lineRule="atLeast"/>
    </w:pPr>
    <w:rPr>
      <w:rFonts w:ascii="Arial" w:hAnsi="Arial"/>
    </w:rPr>
  </w:style>
  <w:style w:type="paragraph" w:customStyle="1" w:styleId="Institution">
    <w:name w:val="Institution"/>
    <w:basedOn w:val="Normal"/>
    <w:next w:val="Achievement"/>
    <w:autoRedefine/>
    <w:rsid w:val="006F460C"/>
    <w:pPr>
      <w:tabs>
        <w:tab w:val="left" w:pos="2160"/>
        <w:tab w:val="right" w:pos="6480"/>
      </w:tabs>
      <w:spacing w:before="240" w:after="60" w:line="220" w:lineRule="atLeast"/>
    </w:pPr>
    <w:rPr>
      <w:rFonts w:ascii="Arial" w:hAnsi="Arial"/>
    </w:rPr>
  </w:style>
  <w:style w:type="paragraph" w:styleId="NormalWeb">
    <w:name w:val="Normal (Web)"/>
    <w:aliases w:val="Normal (Web) Char"/>
    <w:basedOn w:val="Normal"/>
    <w:link w:val="NormalWebChar1"/>
    <w:uiPriority w:val="99"/>
    <w:rsid w:val="006F460C"/>
    <w:pPr>
      <w:spacing w:before="100" w:beforeAutospacing="1" w:after="100" w:afterAutospacing="1"/>
    </w:pPr>
    <w:rPr>
      <w:sz w:val="24"/>
      <w:szCs w:val="24"/>
    </w:rPr>
  </w:style>
  <w:style w:type="paragraph" w:customStyle="1" w:styleId="Preformatted">
    <w:name w:val="Preformatted"/>
    <w:basedOn w:val="Normal"/>
    <w:uiPriority w:val="99"/>
    <w:rsid w:val="006F460C"/>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styleId="HTMLAddress">
    <w:name w:val="HTML Address"/>
    <w:basedOn w:val="Normal"/>
    <w:rsid w:val="006F460C"/>
    <w:rPr>
      <w:i/>
      <w:iCs/>
      <w:sz w:val="24"/>
      <w:szCs w:val="24"/>
    </w:rPr>
  </w:style>
  <w:style w:type="paragraph" w:styleId="ListBullet">
    <w:name w:val="List Bullet"/>
    <w:basedOn w:val="Normal"/>
    <w:rsid w:val="006F460C"/>
    <w:pPr>
      <w:numPr>
        <w:numId w:val="1"/>
      </w:numPr>
      <w:tabs>
        <w:tab w:val="left" w:pos="1080"/>
      </w:tabs>
      <w:suppressAutoHyphens/>
      <w:ind w:left="720" w:firstLine="0"/>
    </w:pPr>
    <w:rPr>
      <w:rFonts w:ascii="Arial" w:eastAsia="Arial Unicode MS" w:hAnsi="Arial"/>
      <w:color w:val="000000"/>
      <w:lang w:eastAsia="ar-SA"/>
    </w:rPr>
  </w:style>
  <w:style w:type="paragraph" w:customStyle="1" w:styleId="Dates">
    <w:name w:val="Dates"/>
    <w:basedOn w:val="Normal"/>
    <w:rsid w:val="006F460C"/>
    <w:pPr>
      <w:spacing w:before="120"/>
      <w:jc w:val="right"/>
    </w:pPr>
    <w:rPr>
      <w:rFonts w:ascii="Garamond" w:hAnsi="Garamond"/>
    </w:rPr>
  </w:style>
  <w:style w:type="paragraph" w:customStyle="1" w:styleId="ContactInformation">
    <w:name w:val="Contact Information"/>
    <w:basedOn w:val="Normal"/>
    <w:rsid w:val="006F460C"/>
    <w:pPr>
      <w:tabs>
        <w:tab w:val="right" w:pos="6480"/>
      </w:tabs>
      <w:spacing w:before="20"/>
    </w:pPr>
    <w:rPr>
      <w:rFonts w:ascii="Garamond" w:hAnsi="Garamond" w:cs="Arial"/>
      <w:b/>
      <w:bCs/>
    </w:rPr>
  </w:style>
  <w:style w:type="paragraph" w:customStyle="1" w:styleId="1stlinebulleted">
    <w:name w:val="1st line bulleted"/>
    <w:basedOn w:val="Normal"/>
    <w:link w:val="1stlinebulletedCharChar"/>
    <w:rsid w:val="006F460C"/>
    <w:pPr>
      <w:numPr>
        <w:numId w:val="2"/>
      </w:numPr>
      <w:tabs>
        <w:tab w:val="right" w:pos="6480"/>
      </w:tabs>
      <w:spacing w:before="120"/>
    </w:pPr>
    <w:rPr>
      <w:rFonts w:ascii="Garamond" w:hAnsi="Garamond"/>
      <w:szCs w:val="24"/>
    </w:rPr>
  </w:style>
  <w:style w:type="paragraph" w:customStyle="1" w:styleId="Bulletedlist">
    <w:name w:val="Bulleted list"/>
    <w:basedOn w:val="Normal"/>
    <w:rsid w:val="006F460C"/>
    <w:pPr>
      <w:numPr>
        <w:numId w:val="3"/>
      </w:numPr>
      <w:tabs>
        <w:tab w:val="right" w:pos="8640"/>
      </w:tabs>
    </w:pPr>
    <w:rPr>
      <w:rFonts w:ascii="Garamond" w:hAnsi="Garamond"/>
      <w:szCs w:val="24"/>
    </w:rPr>
  </w:style>
  <w:style w:type="character" w:customStyle="1" w:styleId="Heading3Char">
    <w:name w:val="Heading 3 Char"/>
    <w:rsid w:val="006F460C"/>
    <w:rPr>
      <w:rFonts w:ascii="Garamond" w:hAnsi="Garamond"/>
      <w:b/>
      <w:bCs/>
      <w:i/>
      <w:iCs/>
      <w:szCs w:val="24"/>
      <w:lang w:val="en-US" w:eastAsia="en-US" w:bidi="ar-SA"/>
    </w:rPr>
  </w:style>
  <w:style w:type="paragraph" w:styleId="Title">
    <w:name w:val="Title"/>
    <w:basedOn w:val="Normal"/>
    <w:link w:val="TitleChar"/>
    <w:qFormat/>
    <w:rsid w:val="00636A51"/>
    <w:pPr>
      <w:spacing w:before="100" w:beforeAutospacing="1" w:after="100" w:afterAutospacing="1"/>
      <w:ind w:left="720"/>
      <w:jc w:val="center"/>
    </w:pPr>
    <w:rPr>
      <w:rFonts w:ascii="Arial" w:hAnsi="Arial" w:cs="Arial"/>
      <w:color w:val="06082C"/>
      <w:sz w:val="28"/>
    </w:rPr>
  </w:style>
  <w:style w:type="character" w:styleId="Strong">
    <w:name w:val="Strong"/>
    <w:qFormat/>
    <w:rsid w:val="00082B6E"/>
    <w:rPr>
      <w:b/>
      <w:bCs/>
    </w:rPr>
  </w:style>
  <w:style w:type="character" w:customStyle="1" w:styleId="blackres1">
    <w:name w:val="blackres1"/>
    <w:rsid w:val="00082B6E"/>
    <w:rPr>
      <w:rFonts w:ascii="Arial" w:hAnsi="Arial" w:cs="Arial" w:hint="default"/>
      <w:color w:val="000000"/>
      <w:sz w:val="20"/>
      <w:szCs w:val="20"/>
    </w:rPr>
  </w:style>
  <w:style w:type="paragraph" w:styleId="ListParagraph">
    <w:name w:val="List Paragraph"/>
    <w:basedOn w:val="Normal"/>
    <w:link w:val="ListParagraphChar"/>
    <w:uiPriority w:val="99"/>
    <w:qFormat/>
    <w:rsid w:val="006A1F14"/>
    <w:pPr>
      <w:spacing w:after="200" w:line="276" w:lineRule="auto"/>
      <w:ind w:left="720"/>
      <w:contextualSpacing/>
    </w:pPr>
    <w:rPr>
      <w:rFonts w:ascii="Calibri" w:eastAsia="Calibri" w:hAnsi="Calibri"/>
      <w:sz w:val="22"/>
      <w:szCs w:val="22"/>
    </w:rPr>
  </w:style>
  <w:style w:type="character" w:customStyle="1" w:styleId="PlainTextChar">
    <w:name w:val="Plain Text Char"/>
    <w:link w:val="PlainText"/>
    <w:rsid w:val="006A1F14"/>
    <w:rPr>
      <w:rFonts w:ascii="Courier New" w:hAnsi="Courier New"/>
      <w:lang w:val="en-US" w:eastAsia="en-US" w:bidi="ar-SA"/>
    </w:rPr>
  </w:style>
  <w:style w:type="character" w:customStyle="1" w:styleId="print">
    <w:name w:val="print"/>
    <w:basedOn w:val="DefaultParagraphFont"/>
    <w:rsid w:val="006A1F14"/>
  </w:style>
  <w:style w:type="character" w:customStyle="1" w:styleId="Heading6Char">
    <w:name w:val="Heading 6 Char"/>
    <w:rsid w:val="00951723"/>
    <w:rPr>
      <w:sz w:val="24"/>
      <w:lang w:val="en-US" w:eastAsia="en-US" w:bidi="ar-SA"/>
    </w:rPr>
  </w:style>
  <w:style w:type="paragraph" w:styleId="ListBullet2">
    <w:name w:val="List Bullet 2"/>
    <w:basedOn w:val="Normal"/>
    <w:rsid w:val="001E41A2"/>
    <w:pPr>
      <w:numPr>
        <w:numId w:val="4"/>
      </w:numPr>
      <w:contextualSpacing/>
    </w:pPr>
  </w:style>
  <w:style w:type="character" w:customStyle="1" w:styleId="greydeck1">
    <w:name w:val="greydeck1"/>
    <w:rsid w:val="001E41A2"/>
    <w:rPr>
      <w:rFonts w:ascii="Arial" w:hAnsi="Arial" w:cs="Arial" w:hint="default"/>
      <w:color w:val="666666"/>
      <w:sz w:val="18"/>
      <w:szCs w:val="18"/>
    </w:rPr>
  </w:style>
  <w:style w:type="character" w:customStyle="1" w:styleId="normalchar1">
    <w:name w:val="normal__char1"/>
    <w:rsid w:val="00472ED8"/>
    <w:rPr>
      <w:rFonts w:ascii="Garamond" w:hAnsi="Garamond" w:hint="default"/>
      <w:sz w:val="20"/>
      <w:szCs w:val="20"/>
    </w:rPr>
  </w:style>
  <w:style w:type="paragraph" w:customStyle="1" w:styleId="normal1">
    <w:name w:val="normal1"/>
    <w:basedOn w:val="Normal"/>
    <w:rsid w:val="00472ED8"/>
    <w:rPr>
      <w:rFonts w:ascii="Garamond" w:hAnsi="Garamond"/>
    </w:rPr>
  </w:style>
  <w:style w:type="character" w:customStyle="1" w:styleId="Heading2Char">
    <w:name w:val="Heading 2 Char"/>
    <w:link w:val="Heading2"/>
    <w:uiPriority w:val="9"/>
    <w:rsid w:val="002810EE"/>
    <w:rPr>
      <w:b/>
      <w:sz w:val="24"/>
    </w:rPr>
  </w:style>
  <w:style w:type="paragraph" w:customStyle="1" w:styleId="MediumGrid21">
    <w:name w:val="Medium Grid 21"/>
    <w:basedOn w:val="Normal"/>
    <w:link w:val="MediumGrid2Char"/>
    <w:qFormat/>
    <w:rsid w:val="00B2375C"/>
    <w:pPr>
      <w:spacing w:before="40"/>
      <w:jc w:val="both"/>
    </w:pPr>
    <w:rPr>
      <w:rFonts w:ascii="Century Schoolbook" w:eastAsia="MS PMincho" w:hAnsi="Century Schoolbook"/>
      <w:lang w:bidi="en-US"/>
    </w:rPr>
  </w:style>
  <w:style w:type="character" w:customStyle="1" w:styleId="MediumGrid2Char">
    <w:name w:val="Medium Grid 2 Char"/>
    <w:link w:val="MediumGrid21"/>
    <w:rsid w:val="00B2375C"/>
    <w:rPr>
      <w:rFonts w:ascii="Century Schoolbook" w:eastAsia="MS PMincho" w:hAnsi="Century Schoolbook"/>
      <w:lang w:bidi="en-US"/>
    </w:rPr>
  </w:style>
  <w:style w:type="paragraph" w:styleId="BlockText">
    <w:name w:val="Block Text"/>
    <w:basedOn w:val="Normal"/>
    <w:rsid w:val="00B2375C"/>
    <w:pPr>
      <w:ind w:left="720" w:right="1260"/>
      <w:jc w:val="both"/>
    </w:pPr>
    <w:rPr>
      <w:rFonts w:ascii="Arial" w:hAnsi="Arial" w:cs="Arial"/>
      <w:szCs w:val="24"/>
    </w:rPr>
  </w:style>
  <w:style w:type="character" w:customStyle="1" w:styleId="BodyTextIndentChar">
    <w:name w:val="Body Text Indent Char"/>
    <w:rsid w:val="00B2375C"/>
    <w:rPr>
      <w:rFonts w:ascii="Arial" w:hAnsi="Arial" w:cs="Arial"/>
      <w:color w:val="000000"/>
      <w:szCs w:val="24"/>
      <w:lang w:val="en-US" w:eastAsia="en-US" w:bidi="ar-SA"/>
    </w:rPr>
  </w:style>
  <w:style w:type="character" w:customStyle="1" w:styleId="FooterChar">
    <w:name w:val="Footer Char"/>
    <w:link w:val="Footer"/>
    <w:rsid w:val="00966A39"/>
  </w:style>
  <w:style w:type="character" w:customStyle="1" w:styleId="TitleChar">
    <w:name w:val="Title Char"/>
    <w:link w:val="Title"/>
    <w:rsid w:val="00966A39"/>
    <w:rPr>
      <w:rFonts w:ascii="Arial" w:hAnsi="Arial" w:cs="Arial"/>
      <w:color w:val="06082C"/>
      <w:sz w:val="28"/>
    </w:rPr>
  </w:style>
  <w:style w:type="character" w:customStyle="1" w:styleId="apple-style-span">
    <w:name w:val="apple-style-span"/>
    <w:rsid w:val="00B03C49"/>
  </w:style>
  <w:style w:type="paragraph" w:customStyle="1" w:styleId="reshead1">
    <w:name w:val="reshead1"/>
    <w:basedOn w:val="Normal"/>
    <w:rsid w:val="00B03C49"/>
    <w:pPr>
      <w:spacing w:before="200" w:after="200"/>
    </w:pPr>
    <w:rPr>
      <w:rFonts w:ascii="Arial" w:hAnsi="Arial"/>
      <w:b/>
      <w:sz w:val="24"/>
    </w:rPr>
  </w:style>
  <w:style w:type="character" w:styleId="HTMLTypewriter">
    <w:name w:val="HTML Typewriter"/>
    <w:rsid w:val="00B03C49"/>
    <w:rPr>
      <w:rFonts w:cs="Times New Roman"/>
      <w:sz w:val="20"/>
      <w:szCs w:val="20"/>
    </w:rPr>
  </w:style>
  <w:style w:type="paragraph" w:customStyle="1" w:styleId="ExperienceBlockChar">
    <w:name w:val="Experience_Block Char"/>
    <w:basedOn w:val="Normal"/>
    <w:rsid w:val="00B03C49"/>
    <w:pPr>
      <w:widowControl w:val="0"/>
      <w:suppressAutoHyphens/>
      <w:spacing w:after="60"/>
      <w:ind w:left="1267" w:right="360"/>
      <w:textAlignment w:val="baseline"/>
    </w:pPr>
    <w:rPr>
      <w:rFonts w:ascii="Verdana" w:hAnsi="Verdana" w:cs="Calibri"/>
      <w:lang w:eastAsia="ar-SA"/>
    </w:rPr>
  </w:style>
  <w:style w:type="character" w:customStyle="1" w:styleId="normalchar">
    <w:name w:val="normal__char"/>
    <w:rsid w:val="00B03C49"/>
  </w:style>
  <w:style w:type="character" w:customStyle="1" w:styleId="HeaderChar">
    <w:name w:val="Header Char"/>
    <w:link w:val="Header"/>
    <w:uiPriority w:val="99"/>
    <w:rsid w:val="00B03C49"/>
  </w:style>
  <w:style w:type="character" w:customStyle="1" w:styleId="Heading1Char">
    <w:name w:val="Heading 1 Char"/>
    <w:link w:val="Heading1"/>
    <w:rsid w:val="00B03C49"/>
    <w:rPr>
      <w:b/>
      <w:sz w:val="24"/>
    </w:rPr>
  </w:style>
  <w:style w:type="character" w:customStyle="1" w:styleId="afont-companynames">
    <w:name w:val="a font-company names"/>
    <w:uiPriority w:val="99"/>
    <w:rsid w:val="00B03C49"/>
    <w:rPr>
      <w:smallCaps/>
      <w:sz w:val="22"/>
    </w:rPr>
  </w:style>
  <w:style w:type="character" w:customStyle="1" w:styleId="StyleArial">
    <w:name w:val="Style Arial"/>
    <w:rsid w:val="00B03C49"/>
    <w:rPr>
      <w:rFonts w:ascii="Arial" w:hAnsi="Arial"/>
      <w:sz w:val="20"/>
    </w:rPr>
  </w:style>
  <w:style w:type="table" w:styleId="TableGrid">
    <w:name w:val="Table Grid"/>
    <w:basedOn w:val="TableNormal"/>
    <w:uiPriority w:val="59"/>
    <w:rsid w:val="0032653B"/>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justified0">
    <w:name w:val="Normal+justified"/>
    <w:basedOn w:val="Normal"/>
    <w:rsid w:val="0032653B"/>
    <w:rPr>
      <w:sz w:val="24"/>
      <w:szCs w:val="24"/>
    </w:rPr>
  </w:style>
  <w:style w:type="paragraph" w:styleId="BalloonText">
    <w:name w:val="Balloon Text"/>
    <w:basedOn w:val="Normal"/>
    <w:link w:val="BalloonTextChar"/>
    <w:rsid w:val="009A57F9"/>
    <w:rPr>
      <w:rFonts w:ascii="Tahoma" w:hAnsi="Tahoma" w:cs="Tahoma"/>
      <w:sz w:val="16"/>
      <w:szCs w:val="16"/>
    </w:rPr>
  </w:style>
  <w:style w:type="character" w:customStyle="1" w:styleId="BalloonTextChar">
    <w:name w:val="Balloon Text Char"/>
    <w:basedOn w:val="DefaultParagraphFont"/>
    <w:link w:val="BalloonText"/>
    <w:rsid w:val="009A57F9"/>
    <w:rPr>
      <w:rFonts w:ascii="Tahoma" w:hAnsi="Tahoma" w:cs="Tahoma"/>
      <w:sz w:val="16"/>
      <w:szCs w:val="16"/>
    </w:rPr>
  </w:style>
  <w:style w:type="paragraph" w:styleId="NoSpacing">
    <w:name w:val="No Spacing"/>
    <w:link w:val="NoSpacingChar"/>
    <w:qFormat/>
    <w:rsid w:val="005017C9"/>
    <w:rPr>
      <w:rFonts w:ascii="Calibri" w:hAnsi="Calibri"/>
      <w:sz w:val="22"/>
      <w:szCs w:val="22"/>
    </w:rPr>
  </w:style>
  <w:style w:type="character" w:customStyle="1" w:styleId="apple-converted-space">
    <w:name w:val="apple-converted-space"/>
    <w:rsid w:val="00617C92"/>
  </w:style>
  <w:style w:type="character" w:customStyle="1" w:styleId="apple-tab-span">
    <w:name w:val="apple-tab-span"/>
    <w:basedOn w:val="DefaultParagraphFont"/>
    <w:rsid w:val="00F77EB7"/>
  </w:style>
  <w:style w:type="character" w:customStyle="1" w:styleId="Heading5Char">
    <w:name w:val="Heading 5 Char"/>
    <w:basedOn w:val="DefaultParagraphFont"/>
    <w:link w:val="Heading5"/>
    <w:rsid w:val="0078143B"/>
    <w:rPr>
      <w:sz w:val="24"/>
    </w:rPr>
  </w:style>
  <w:style w:type="character" w:customStyle="1" w:styleId="address">
    <w:name w:val="address"/>
    <w:basedOn w:val="DefaultParagraphFont"/>
    <w:rsid w:val="00433E2C"/>
  </w:style>
  <w:style w:type="character" w:styleId="Emphasis">
    <w:name w:val="Emphasis"/>
    <w:uiPriority w:val="20"/>
    <w:qFormat/>
    <w:rsid w:val="007D0BC6"/>
    <w:rPr>
      <w:i/>
      <w:iCs/>
    </w:rPr>
  </w:style>
  <w:style w:type="paragraph" w:customStyle="1" w:styleId="Heading">
    <w:name w:val="Heading"/>
    <w:basedOn w:val="Normal"/>
    <w:next w:val="BodyText"/>
    <w:rsid w:val="007F4A04"/>
    <w:pPr>
      <w:keepNext/>
      <w:widowControl w:val="0"/>
      <w:suppressAutoHyphens/>
      <w:spacing w:before="240" w:after="120"/>
    </w:pPr>
    <w:rPr>
      <w:rFonts w:ascii="Arial" w:eastAsia="DejaVu Sans" w:hAnsi="Arial" w:cs="Lohit Devanagari"/>
      <w:kern w:val="1"/>
      <w:sz w:val="28"/>
      <w:szCs w:val="28"/>
      <w:lang w:eastAsia="zh-CN" w:bidi="hi-IN"/>
    </w:rPr>
  </w:style>
  <w:style w:type="paragraph" w:customStyle="1" w:styleId="Normal11arial">
    <w:name w:val="Normal _11 arial"/>
    <w:basedOn w:val="Normal"/>
    <w:rsid w:val="009607ED"/>
    <w:pPr>
      <w:numPr>
        <w:numId w:val="5"/>
      </w:numPr>
    </w:pPr>
    <w:rPr>
      <w:rFonts w:ascii="Courier New" w:eastAsia="Courier New" w:hAnsi="Courier New"/>
      <w:color w:val="000000"/>
      <w:sz w:val="22"/>
      <w:szCs w:val="22"/>
    </w:rPr>
  </w:style>
  <w:style w:type="character" w:customStyle="1" w:styleId="cbstyle">
    <w:name w:val="cb_style"/>
    <w:basedOn w:val="DefaultParagraphFont"/>
    <w:rsid w:val="009607ED"/>
  </w:style>
  <w:style w:type="paragraph" w:customStyle="1" w:styleId="Bulleted1stline">
    <w:name w:val="Bulleted 1st line"/>
    <w:basedOn w:val="Normal"/>
    <w:link w:val="Bulleted1stlineCharChar"/>
    <w:rsid w:val="002D66C7"/>
    <w:pPr>
      <w:tabs>
        <w:tab w:val="num" w:pos="216"/>
        <w:tab w:val="right" w:pos="6480"/>
      </w:tabs>
      <w:spacing w:before="120"/>
      <w:ind w:left="216" w:hanging="216"/>
    </w:pPr>
    <w:rPr>
      <w:rFonts w:ascii="Garamond" w:hAnsi="Garamond"/>
      <w:szCs w:val="24"/>
    </w:rPr>
  </w:style>
  <w:style w:type="character" w:customStyle="1" w:styleId="Bulleted1stlineCharChar">
    <w:name w:val="Bulleted 1st line Char Char"/>
    <w:link w:val="Bulleted1stline"/>
    <w:rsid w:val="002D66C7"/>
    <w:rPr>
      <w:rFonts w:ascii="Garamond" w:hAnsi="Garamond"/>
      <w:szCs w:val="24"/>
    </w:rPr>
  </w:style>
  <w:style w:type="paragraph" w:customStyle="1" w:styleId="SectionTitle">
    <w:name w:val="Section Title"/>
    <w:rsid w:val="00F36B1D"/>
    <w:pPr>
      <w:pBdr>
        <w:bottom w:val="single" w:sz="4" w:space="1" w:color="C0C0C0"/>
      </w:pBdr>
      <w:suppressAutoHyphens/>
      <w:spacing w:before="160"/>
    </w:pPr>
    <w:rPr>
      <w:rFonts w:ascii="Tahoma" w:hAnsi="Tahoma" w:cs="Tahoma"/>
      <w:spacing w:val="10"/>
      <w:kern w:val="1"/>
      <w:sz w:val="16"/>
      <w:szCs w:val="16"/>
      <w:lang w:eastAsia="zh-CN"/>
    </w:rPr>
  </w:style>
  <w:style w:type="character" w:customStyle="1" w:styleId="hiddentext0">
    <w:name w:val="hiddentext_0"/>
    <w:basedOn w:val="DefaultParagraphFont"/>
    <w:rsid w:val="00E80A8B"/>
  </w:style>
  <w:style w:type="character" w:customStyle="1" w:styleId="st">
    <w:name w:val="st"/>
    <w:basedOn w:val="DefaultParagraphFont"/>
    <w:locked/>
    <w:rsid w:val="00E80A8B"/>
  </w:style>
  <w:style w:type="paragraph" w:customStyle="1" w:styleId="Default">
    <w:name w:val="Default"/>
    <w:rsid w:val="007D0B65"/>
    <w:pPr>
      <w:autoSpaceDE w:val="0"/>
      <w:autoSpaceDN w:val="0"/>
      <w:adjustRightInd w:val="0"/>
    </w:pPr>
    <w:rPr>
      <w:rFonts w:ascii="Arial" w:eastAsia="Calibri" w:hAnsi="Arial" w:cs="Arial"/>
      <w:color w:val="000000"/>
      <w:sz w:val="24"/>
      <w:szCs w:val="24"/>
    </w:rPr>
  </w:style>
  <w:style w:type="paragraph" w:customStyle="1" w:styleId="bulletlist">
    <w:name w:val="bulletlist"/>
    <w:basedOn w:val="Normal"/>
    <w:rsid w:val="007D0B65"/>
    <w:pPr>
      <w:spacing w:before="100" w:beforeAutospacing="1" w:after="100" w:afterAutospacing="1"/>
    </w:pPr>
    <w:rPr>
      <w:sz w:val="24"/>
      <w:szCs w:val="24"/>
    </w:rPr>
  </w:style>
  <w:style w:type="character" w:customStyle="1" w:styleId="1stlinebulletedCharChar">
    <w:name w:val="1st line bulleted Char Char"/>
    <w:basedOn w:val="DefaultParagraphFont"/>
    <w:link w:val="1stlinebulleted"/>
    <w:rsid w:val="00D64DE5"/>
    <w:rPr>
      <w:rFonts w:ascii="Garamond" w:hAnsi="Garamond"/>
      <w:szCs w:val="24"/>
    </w:rPr>
  </w:style>
  <w:style w:type="character" w:customStyle="1" w:styleId="NormalWebChar1">
    <w:name w:val="Normal (Web) Char1"/>
    <w:aliases w:val="Normal (Web) Char Char"/>
    <w:link w:val="NormalWeb"/>
    <w:rsid w:val="007D4A30"/>
    <w:rPr>
      <w:sz w:val="24"/>
      <w:szCs w:val="24"/>
    </w:rPr>
  </w:style>
  <w:style w:type="character" w:customStyle="1" w:styleId="ListParagraphChar">
    <w:name w:val="List Paragraph Char"/>
    <w:link w:val="ListParagraph"/>
    <w:uiPriority w:val="99"/>
    <w:rsid w:val="00A81964"/>
    <w:rPr>
      <w:rFonts w:ascii="Calibri" w:eastAsia="Calibri" w:hAnsi="Calibri"/>
      <w:sz w:val="22"/>
      <w:szCs w:val="22"/>
    </w:rPr>
  </w:style>
  <w:style w:type="paragraph" w:customStyle="1" w:styleId="MediumShading1-Accent11">
    <w:name w:val="Medium Shading 1 - Accent 11"/>
    <w:uiPriority w:val="1"/>
    <w:qFormat/>
    <w:rsid w:val="00A81964"/>
    <w:rPr>
      <w:rFonts w:ascii="Calibri" w:eastAsia="Calibri" w:hAnsi="Calibri"/>
      <w:sz w:val="22"/>
      <w:szCs w:val="22"/>
    </w:rPr>
  </w:style>
  <w:style w:type="paragraph" w:customStyle="1" w:styleId="BulletList1">
    <w:name w:val="Bullet_List1"/>
    <w:basedOn w:val="Normal"/>
    <w:autoRedefine/>
    <w:rsid w:val="00CB0E35"/>
    <w:pPr>
      <w:jc w:val="both"/>
    </w:pPr>
  </w:style>
  <w:style w:type="numbering" w:customStyle="1" w:styleId="WW8Num1">
    <w:name w:val="WW8Num1"/>
    <w:basedOn w:val="NoList"/>
    <w:rsid w:val="002A08E2"/>
    <w:pPr>
      <w:numPr>
        <w:numId w:val="6"/>
      </w:numPr>
    </w:pPr>
  </w:style>
  <w:style w:type="paragraph" w:customStyle="1" w:styleId="Standard">
    <w:name w:val="Standard"/>
    <w:rsid w:val="002A08E2"/>
    <w:pPr>
      <w:widowControl w:val="0"/>
      <w:suppressAutoHyphens/>
      <w:autoSpaceDN w:val="0"/>
      <w:textAlignment w:val="baseline"/>
    </w:pPr>
    <w:rPr>
      <w:kern w:val="3"/>
      <w:sz w:val="24"/>
      <w:lang w:bidi="hi-IN"/>
    </w:rPr>
  </w:style>
  <w:style w:type="numbering" w:customStyle="1" w:styleId="WW8Num3">
    <w:name w:val="WW8Num3"/>
    <w:basedOn w:val="NoList"/>
    <w:rsid w:val="00DB23F4"/>
    <w:pPr>
      <w:numPr>
        <w:numId w:val="7"/>
      </w:numPr>
    </w:pPr>
  </w:style>
  <w:style w:type="numbering" w:customStyle="1" w:styleId="WW8Num4">
    <w:name w:val="WW8Num4"/>
    <w:basedOn w:val="NoList"/>
    <w:rsid w:val="00DB23F4"/>
    <w:pPr>
      <w:numPr>
        <w:numId w:val="8"/>
      </w:numPr>
    </w:pPr>
  </w:style>
  <w:style w:type="paragraph" w:customStyle="1" w:styleId="aline-bullets0-5pts">
    <w:name w:val="a line-bullets (0-5 pts)"/>
    <w:basedOn w:val="Normal"/>
    <w:rsid w:val="001A020E"/>
    <w:pPr>
      <w:keepLines/>
      <w:widowControl w:val="0"/>
      <w:numPr>
        <w:numId w:val="9"/>
      </w:numPr>
      <w:jc w:val="both"/>
    </w:pPr>
    <w:rPr>
      <w:szCs w:val="24"/>
    </w:rPr>
  </w:style>
  <w:style w:type="paragraph" w:customStyle="1" w:styleId="sd">
    <w:name w:val="sd"/>
    <w:basedOn w:val="Normal"/>
    <w:autoRedefine/>
    <w:rsid w:val="001A020E"/>
    <w:pPr>
      <w:widowControl w:val="0"/>
      <w:numPr>
        <w:numId w:val="10"/>
      </w:numPr>
      <w:suppressAutoHyphens/>
      <w:jc w:val="both"/>
    </w:pPr>
    <w:rPr>
      <w:rFonts w:ascii="Calibri" w:eastAsia="Garamond" w:hAnsi="Calibri"/>
      <w:color w:val="000000"/>
      <w:sz w:val="22"/>
      <w:szCs w:val="22"/>
      <w:shd w:val="clear" w:color="auto" w:fill="FFFFFF"/>
    </w:rPr>
  </w:style>
  <w:style w:type="paragraph" w:customStyle="1" w:styleId="Normal10">
    <w:name w:val="Normal1"/>
    <w:basedOn w:val="Normal"/>
    <w:rsid w:val="001A020E"/>
    <w:pPr>
      <w:spacing w:before="100" w:beforeAutospacing="1" w:after="100" w:afterAutospacing="1"/>
    </w:pPr>
    <w:rPr>
      <w:sz w:val="24"/>
      <w:szCs w:val="24"/>
    </w:rPr>
  </w:style>
  <w:style w:type="paragraph" w:customStyle="1" w:styleId="DefaultText">
    <w:name w:val="Default Text"/>
    <w:basedOn w:val="Normal"/>
    <w:rsid w:val="00C92954"/>
    <w:pPr>
      <w:widowControl w:val="0"/>
      <w:autoSpaceDE w:val="0"/>
      <w:autoSpaceDN w:val="0"/>
      <w:adjustRightInd w:val="0"/>
    </w:pPr>
    <w:rPr>
      <w:sz w:val="24"/>
      <w:szCs w:val="24"/>
    </w:rPr>
  </w:style>
  <w:style w:type="character" w:customStyle="1" w:styleId="NoSpacingChar">
    <w:name w:val="No Spacing Char"/>
    <w:link w:val="NoSpacing"/>
    <w:rsid w:val="00E73C14"/>
    <w:rPr>
      <w:rFonts w:ascii="Calibri" w:hAnsi="Calibri"/>
      <w:sz w:val="22"/>
      <w:szCs w:val="22"/>
    </w:rPr>
  </w:style>
  <w:style w:type="paragraph" w:styleId="Subtitle">
    <w:name w:val="Subtitle"/>
    <w:basedOn w:val="Normal"/>
    <w:link w:val="SubtitleChar"/>
    <w:qFormat/>
    <w:rsid w:val="00527CD7"/>
    <w:rPr>
      <w:rFonts w:eastAsia="SimSun"/>
      <w:b/>
      <w:bCs/>
      <w:sz w:val="24"/>
      <w:szCs w:val="24"/>
    </w:rPr>
  </w:style>
  <w:style w:type="character" w:customStyle="1" w:styleId="SubtitleChar">
    <w:name w:val="Subtitle Char"/>
    <w:basedOn w:val="DefaultParagraphFont"/>
    <w:link w:val="Subtitle"/>
    <w:rsid w:val="00527CD7"/>
    <w:rPr>
      <w:rFonts w:eastAsia="SimSun"/>
      <w:b/>
      <w:bCs/>
      <w:sz w:val="24"/>
      <w:szCs w:val="24"/>
    </w:rPr>
  </w:style>
  <w:style w:type="paragraph" w:customStyle="1" w:styleId="bullet">
    <w:name w:val="bullet"/>
    <w:basedOn w:val="Normal"/>
    <w:rsid w:val="00527CD7"/>
    <w:pPr>
      <w:numPr>
        <w:numId w:val="11"/>
      </w:numPr>
      <w:tabs>
        <w:tab w:val="clear" w:pos="720"/>
        <w:tab w:val="left" w:pos="630"/>
      </w:tabs>
      <w:spacing w:after="120" w:line="320" w:lineRule="exact"/>
    </w:pPr>
    <w:rPr>
      <w:sz w:val="22"/>
    </w:rPr>
  </w:style>
  <w:style w:type="paragraph" w:customStyle="1" w:styleId="NormalArial">
    <w:name w:val="Normal + Arial"/>
    <w:aliases w:val="Justified,Before:  6 pt,After:  5 pt,black,Normal + Bold"/>
    <w:basedOn w:val="Normal"/>
    <w:rsid w:val="007E2C84"/>
    <w:pPr>
      <w:keepLines/>
      <w:numPr>
        <w:numId w:val="12"/>
      </w:numPr>
      <w:tabs>
        <w:tab w:val="clear" w:pos="360"/>
        <w:tab w:val="num" w:pos="720"/>
      </w:tabs>
      <w:spacing w:before="120" w:after="120"/>
      <w:ind w:left="720"/>
      <w:jc w:val="both"/>
    </w:pPr>
    <w:rPr>
      <w:rFonts w:ascii="Arial" w:hAnsi="Arial" w:cs="Arial"/>
      <w:sz w:val="24"/>
      <w:szCs w:val="24"/>
    </w:rPr>
  </w:style>
  <w:style w:type="character" w:customStyle="1" w:styleId="hl">
    <w:name w:val="hl"/>
    <w:basedOn w:val="DefaultParagraphFont"/>
    <w:rsid w:val="007E2C84"/>
  </w:style>
  <w:style w:type="paragraph" w:customStyle="1" w:styleId="ResExpSummary">
    <w:name w:val="Res Exp Summary"/>
    <w:rsid w:val="006C4158"/>
    <w:pPr>
      <w:spacing w:before="60" w:after="60"/>
    </w:pPr>
    <w:rPr>
      <w:rFonts w:cs="Arial"/>
    </w:rPr>
  </w:style>
  <w:style w:type="character" w:customStyle="1" w:styleId="txtempstyle">
    <w:name w:val="txtempstyle"/>
    <w:basedOn w:val="DefaultParagraphFont"/>
    <w:rsid w:val="00AD1D0E"/>
  </w:style>
  <w:style w:type="character" w:customStyle="1" w:styleId="highlight">
    <w:name w:val="highlight"/>
    <w:basedOn w:val="DefaultParagraphFont"/>
    <w:rsid w:val="00AD1D0E"/>
  </w:style>
  <w:style w:type="character" w:customStyle="1" w:styleId="txtempstyle1">
    <w:name w:val="txtempstyle1"/>
    <w:rsid w:val="00AD1D0E"/>
    <w:rPr>
      <w:rFonts w:ascii="Arial" w:hAnsi="Arial" w:cs="Arial" w:hint="default"/>
      <w:strike w:val="0"/>
      <w:dstrike w:val="0"/>
      <w:color w:val="333333"/>
      <w:sz w:val="18"/>
      <w:szCs w:val="18"/>
      <w:u w:val="none"/>
      <w:effect w:val="none"/>
    </w:rPr>
  </w:style>
  <w:style w:type="paragraph" w:styleId="HTMLPreformatted">
    <w:name w:val="HTML Preformatted"/>
    <w:basedOn w:val="Normal"/>
    <w:link w:val="HTMLPreformattedChar"/>
    <w:unhideWhenUsed/>
    <w:rsid w:val="00C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lang w:eastAsia="ja-JP"/>
    </w:rPr>
  </w:style>
  <w:style w:type="character" w:customStyle="1" w:styleId="HTMLPreformattedChar">
    <w:name w:val="HTML Preformatted Char"/>
    <w:basedOn w:val="DefaultParagraphFont"/>
    <w:link w:val="HTMLPreformatted"/>
    <w:rsid w:val="00C06E6A"/>
    <w:rPr>
      <w:rFonts w:ascii="Courier New" w:eastAsia="MS Mincho" w:hAnsi="Courier New" w:cs="Courier New"/>
      <w:lang w:eastAsia="ja-JP"/>
    </w:rPr>
  </w:style>
  <w:style w:type="character" w:customStyle="1" w:styleId="bod1">
    <w:name w:val="bod1"/>
    <w:rsid w:val="00E05B4E"/>
    <w:rPr>
      <w:rFonts w:ascii="Arial" w:hAnsi="Arial" w:cs="Arial" w:hint="default"/>
      <w:sz w:val="18"/>
      <w:szCs w:val="18"/>
    </w:rPr>
  </w:style>
  <w:style w:type="paragraph" w:customStyle="1" w:styleId="Bulletcheck1">
    <w:name w:val="Bullet check 1"/>
    <w:rsid w:val="00995461"/>
    <w:pPr>
      <w:tabs>
        <w:tab w:val="num" w:pos="216"/>
      </w:tabs>
      <w:suppressAutoHyphens/>
      <w:spacing w:after="60"/>
      <w:ind w:left="216" w:hanging="216"/>
      <w:jc w:val="both"/>
    </w:pPr>
    <w:rPr>
      <w:rFonts w:eastAsia="Arial"/>
      <w:lang w:eastAsia="ar-SA"/>
    </w:rPr>
  </w:style>
  <w:style w:type="character" w:customStyle="1" w:styleId="plain0020textchar">
    <w:name w:val="plain_0020text__char"/>
    <w:basedOn w:val="DefaultParagraphFont"/>
    <w:rsid w:val="00AE6E39"/>
  </w:style>
  <w:style w:type="character" w:customStyle="1" w:styleId="list0020paragraphchar">
    <w:name w:val="list_0020paragraph__char"/>
    <w:basedOn w:val="DefaultParagraphFont"/>
    <w:rsid w:val="00AE6E39"/>
  </w:style>
  <w:style w:type="character" w:customStyle="1" w:styleId="body0020textchar">
    <w:name w:val="body_0020text__char"/>
    <w:basedOn w:val="DefaultParagraphFont"/>
    <w:rsid w:val="00AE6E39"/>
  </w:style>
  <w:style w:type="paragraph" w:customStyle="1" w:styleId="Normal11ptChar">
    <w:name w:val="Normal + 11 pt Char"/>
    <w:basedOn w:val="Normal"/>
    <w:link w:val="Normal11ptCharChar"/>
    <w:rsid w:val="00D83F16"/>
  </w:style>
  <w:style w:type="character" w:customStyle="1" w:styleId="Normal11ptCharChar">
    <w:name w:val="Normal + 11 pt Char Char"/>
    <w:link w:val="Normal11ptChar"/>
    <w:locked/>
    <w:rsid w:val="00D83F16"/>
  </w:style>
  <w:style w:type="character" w:customStyle="1" w:styleId="small1">
    <w:name w:val="small1"/>
    <w:rsid w:val="00C40751"/>
    <w:rPr>
      <w:rFonts w:ascii="Verdana" w:hAnsi="Verdana" w:cs="Times New Roman"/>
      <w:sz w:val="16"/>
      <w:szCs w:val="16"/>
    </w:rPr>
  </w:style>
  <w:style w:type="character" w:customStyle="1" w:styleId="small1char">
    <w:name w:val="small1__char"/>
    <w:rsid w:val="00C40751"/>
  </w:style>
  <w:style w:type="character" w:customStyle="1" w:styleId="Style11pt">
    <w:name w:val="Style 11 pt"/>
    <w:rsid w:val="002B1850"/>
    <w:rPr>
      <w:rFonts w:ascii="Times New Roman" w:hAnsi="Times New Roman" w:cs="Times New Roman"/>
      <w:sz w:val="22"/>
      <w:szCs w:val="22"/>
    </w:rPr>
  </w:style>
  <w:style w:type="numbering" w:customStyle="1" w:styleId="List0">
    <w:name w:val="List 0"/>
    <w:rsid w:val="00B703E3"/>
    <w:pPr>
      <w:numPr>
        <w:numId w:val="14"/>
      </w:numPr>
    </w:pPr>
  </w:style>
  <w:style w:type="character" w:customStyle="1" w:styleId="postbody">
    <w:name w:val="postbody"/>
    <w:basedOn w:val="DefaultParagraphFont"/>
    <w:rsid w:val="00416C96"/>
  </w:style>
  <w:style w:type="paragraph" w:customStyle="1" w:styleId="ResumeCompanyNameText">
    <w:name w:val="Resume Company Name Text"/>
    <w:basedOn w:val="Normal"/>
    <w:link w:val="ResumeCompanyNameTextChar"/>
    <w:qFormat/>
    <w:rsid w:val="003954DB"/>
    <w:pPr>
      <w:tabs>
        <w:tab w:val="left" w:pos="7355"/>
      </w:tabs>
    </w:pPr>
    <w:rPr>
      <w:rFonts w:ascii="Calibri" w:hAnsi="Calibri"/>
      <w:b/>
    </w:rPr>
  </w:style>
  <w:style w:type="character" w:customStyle="1" w:styleId="ResumeCompanyNameTextChar">
    <w:name w:val="Resume Company Name Text Char"/>
    <w:link w:val="ResumeCompanyNameText"/>
    <w:rsid w:val="003954DB"/>
    <w:rPr>
      <w:rFonts w:ascii="Calibri" w:hAnsi="Calibri"/>
      <w:b/>
    </w:rPr>
  </w:style>
  <w:style w:type="paragraph" w:customStyle="1" w:styleId="RMBodyText">
    <w:name w:val="RM Body Text"/>
    <w:basedOn w:val="Normal"/>
    <w:rsid w:val="00F2310B"/>
    <w:pPr>
      <w:widowControl w:val="0"/>
      <w:tabs>
        <w:tab w:val="num" w:pos="960"/>
        <w:tab w:val="num" w:pos="1080"/>
      </w:tabs>
      <w:autoSpaceDE w:val="0"/>
      <w:autoSpaceDN w:val="0"/>
      <w:adjustRightInd w:val="0"/>
      <w:spacing w:after="56"/>
      <w:ind w:left="960" w:hanging="360"/>
    </w:pPr>
    <w:rPr>
      <w:sz w:val="22"/>
      <w:szCs w:val="22"/>
    </w:rPr>
  </w:style>
  <w:style w:type="character" w:customStyle="1" w:styleId="MediumShading1-Accent1Char">
    <w:name w:val="Medium Shading 1 - Accent 1 Char"/>
    <w:link w:val="MediumShading1-Accent12"/>
    <w:uiPriority w:val="1"/>
    <w:rsid w:val="00F2310B"/>
    <w:rPr>
      <w:rFonts w:ascii="Century Schoolbook" w:eastAsia="MS PMincho" w:hAnsi="Century Schoolbook"/>
      <w:lang w:bidi="en-US"/>
    </w:rPr>
  </w:style>
  <w:style w:type="table" w:customStyle="1" w:styleId="MediumShading1-Accent12">
    <w:name w:val="Medium Shading 1 - Accent 12"/>
    <w:basedOn w:val="TableNormal"/>
    <w:link w:val="MediumShading1-Accent1Char"/>
    <w:uiPriority w:val="1"/>
    <w:semiHidden/>
    <w:unhideWhenUsed/>
    <w:rsid w:val="00F2310B"/>
    <w:rPr>
      <w:rFonts w:ascii="Century Schoolbook" w:eastAsia="MS PMincho" w:hAnsi="Century Schoolbook"/>
      <w:lang w:bidi="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ColorfulList-Accent11">
    <w:name w:val="Colorful List - Accent 11"/>
    <w:basedOn w:val="Normal"/>
    <w:uiPriority w:val="34"/>
    <w:qFormat/>
    <w:rsid w:val="00C023D5"/>
    <w:pPr>
      <w:ind w:left="720"/>
      <w:contextualSpacing/>
      <w:jc w:val="both"/>
    </w:pPr>
  </w:style>
  <w:style w:type="paragraph" w:customStyle="1" w:styleId="Normalbook">
    <w:name w:val="Normal+book"/>
    <w:basedOn w:val="Normal"/>
    <w:next w:val="Normal"/>
    <w:rsid w:val="00E3686B"/>
    <w:rPr>
      <w:rFonts w:ascii="Calibri" w:hAnsi="Calibri"/>
      <w:sz w:val="22"/>
      <w:szCs w:val="22"/>
    </w:rPr>
  </w:style>
  <w:style w:type="paragraph" w:customStyle="1" w:styleId="Resume-Heading">
    <w:name w:val="Resume - Heading"/>
    <w:rsid w:val="00326B89"/>
    <w:pPr>
      <w:spacing w:before="40" w:after="40"/>
    </w:pPr>
    <w:rPr>
      <w:rFonts w:ascii="Arial Bold" w:hAnsi="Arial Bold" w:cs="Arial"/>
      <w:b/>
      <w:bCs/>
    </w:rPr>
  </w:style>
  <w:style w:type="paragraph" w:customStyle="1" w:styleId="CompanyDetails">
    <w:name w:val="Company Details"/>
    <w:basedOn w:val="CompanyName"/>
    <w:rsid w:val="00DB7300"/>
    <w:pPr>
      <w:tabs>
        <w:tab w:val="clear" w:pos="2160"/>
        <w:tab w:val="clear" w:pos="6480"/>
        <w:tab w:val="center" w:pos="5040"/>
        <w:tab w:val="right" w:pos="9360"/>
      </w:tabs>
      <w:spacing w:before="0" w:after="0" w:line="240" w:lineRule="auto"/>
    </w:pPr>
    <w:rPr>
      <w:rFonts w:ascii="Verdana" w:hAnsi="Verdana" w:cs="Arial"/>
      <w:b/>
      <w:bCs/>
      <w:spacing w:val="-2"/>
      <w:sz w:val="18"/>
    </w:rPr>
  </w:style>
  <w:style w:type="paragraph" w:customStyle="1" w:styleId="NormalJustified">
    <w:name w:val="Normal + Justified"/>
    <w:basedOn w:val="Normal"/>
    <w:rsid w:val="00ED7A02"/>
    <w:pPr>
      <w:numPr>
        <w:numId w:val="46"/>
      </w:numPr>
      <w:jc w:val="both"/>
    </w:pPr>
    <w:rPr>
      <w:sz w:val="22"/>
      <w:szCs w:val="24"/>
    </w:rPr>
  </w:style>
  <w:style w:type="character" w:customStyle="1" w:styleId="normal0020002b0020justifiedchar">
    <w:name w:val="normal_0020_002b_0020justified__char"/>
    <w:basedOn w:val="DefaultParagraphFont"/>
    <w:rsid w:val="00ED7A02"/>
  </w:style>
  <w:style w:type="character" w:styleId="UnresolvedMention">
    <w:name w:val="Unresolved Mention"/>
    <w:basedOn w:val="DefaultParagraphFont"/>
    <w:uiPriority w:val="99"/>
    <w:semiHidden/>
    <w:unhideWhenUsed/>
    <w:rsid w:val="00444E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2816">
      <w:bodyDiv w:val="1"/>
      <w:marLeft w:val="0"/>
      <w:marRight w:val="0"/>
      <w:marTop w:val="0"/>
      <w:marBottom w:val="0"/>
      <w:divBdr>
        <w:top w:val="none" w:sz="0" w:space="0" w:color="auto"/>
        <w:left w:val="none" w:sz="0" w:space="0" w:color="auto"/>
        <w:bottom w:val="none" w:sz="0" w:space="0" w:color="auto"/>
        <w:right w:val="none" w:sz="0" w:space="0" w:color="auto"/>
      </w:divBdr>
    </w:div>
    <w:div w:id="23411039">
      <w:bodyDiv w:val="1"/>
      <w:marLeft w:val="0"/>
      <w:marRight w:val="0"/>
      <w:marTop w:val="0"/>
      <w:marBottom w:val="0"/>
      <w:divBdr>
        <w:top w:val="none" w:sz="0" w:space="0" w:color="auto"/>
        <w:left w:val="none" w:sz="0" w:space="0" w:color="auto"/>
        <w:bottom w:val="none" w:sz="0" w:space="0" w:color="auto"/>
        <w:right w:val="none" w:sz="0" w:space="0" w:color="auto"/>
      </w:divBdr>
    </w:div>
    <w:div w:id="69037943">
      <w:bodyDiv w:val="1"/>
      <w:marLeft w:val="0"/>
      <w:marRight w:val="0"/>
      <w:marTop w:val="0"/>
      <w:marBottom w:val="0"/>
      <w:divBdr>
        <w:top w:val="none" w:sz="0" w:space="0" w:color="auto"/>
        <w:left w:val="none" w:sz="0" w:space="0" w:color="auto"/>
        <w:bottom w:val="none" w:sz="0" w:space="0" w:color="auto"/>
        <w:right w:val="none" w:sz="0" w:space="0" w:color="auto"/>
      </w:divBdr>
    </w:div>
    <w:div w:id="83040397">
      <w:bodyDiv w:val="1"/>
      <w:marLeft w:val="0"/>
      <w:marRight w:val="0"/>
      <w:marTop w:val="0"/>
      <w:marBottom w:val="0"/>
      <w:divBdr>
        <w:top w:val="none" w:sz="0" w:space="0" w:color="auto"/>
        <w:left w:val="none" w:sz="0" w:space="0" w:color="auto"/>
        <w:bottom w:val="none" w:sz="0" w:space="0" w:color="auto"/>
        <w:right w:val="none" w:sz="0" w:space="0" w:color="auto"/>
      </w:divBdr>
    </w:div>
    <w:div w:id="119155357">
      <w:bodyDiv w:val="1"/>
      <w:marLeft w:val="0"/>
      <w:marRight w:val="0"/>
      <w:marTop w:val="0"/>
      <w:marBottom w:val="0"/>
      <w:divBdr>
        <w:top w:val="none" w:sz="0" w:space="0" w:color="auto"/>
        <w:left w:val="none" w:sz="0" w:space="0" w:color="auto"/>
        <w:bottom w:val="none" w:sz="0" w:space="0" w:color="auto"/>
        <w:right w:val="none" w:sz="0" w:space="0" w:color="auto"/>
      </w:divBdr>
    </w:div>
    <w:div w:id="129514398">
      <w:bodyDiv w:val="1"/>
      <w:marLeft w:val="0"/>
      <w:marRight w:val="0"/>
      <w:marTop w:val="0"/>
      <w:marBottom w:val="0"/>
      <w:divBdr>
        <w:top w:val="none" w:sz="0" w:space="0" w:color="auto"/>
        <w:left w:val="none" w:sz="0" w:space="0" w:color="auto"/>
        <w:bottom w:val="none" w:sz="0" w:space="0" w:color="auto"/>
        <w:right w:val="none" w:sz="0" w:space="0" w:color="auto"/>
      </w:divBdr>
    </w:div>
    <w:div w:id="152335780">
      <w:bodyDiv w:val="1"/>
      <w:marLeft w:val="0"/>
      <w:marRight w:val="0"/>
      <w:marTop w:val="0"/>
      <w:marBottom w:val="0"/>
      <w:divBdr>
        <w:top w:val="none" w:sz="0" w:space="0" w:color="auto"/>
        <w:left w:val="none" w:sz="0" w:space="0" w:color="auto"/>
        <w:bottom w:val="none" w:sz="0" w:space="0" w:color="auto"/>
        <w:right w:val="none" w:sz="0" w:space="0" w:color="auto"/>
      </w:divBdr>
    </w:div>
    <w:div w:id="157382378">
      <w:bodyDiv w:val="1"/>
      <w:marLeft w:val="0"/>
      <w:marRight w:val="0"/>
      <w:marTop w:val="0"/>
      <w:marBottom w:val="0"/>
      <w:divBdr>
        <w:top w:val="none" w:sz="0" w:space="0" w:color="auto"/>
        <w:left w:val="none" w:sz="0" w:space="0" w:color="auto"/>
        <w:bottom w:val="none" w:sz="0" w:space="0" w:color="auto"/>
        <w:right w:val="none" w:sz="0" w:space="0" w:color="auto"/>
      </w:divBdr>
    </w:div>
    <w:div w:id="196430779">
      <w:bodyDiv w:val="1"/>
      <w:marLeft w:val="0"/>
      <w:marRight w:val="0"/>
      <w:marTop w:val="0"/>
      <w:marBottom w:val="0"/>
      <w:divBdr>
        <w:top w:val="none" w:sz="0" w:space="0" w:color="auto"/>
        <w:left w:val="none" w:sz="0" w:space="0" w:color="auto"/>
        <w:bottom w:val="none" w:sz="0" w:space="0" w:color="auto"/>
        <w:right w:val="none" w:sz="0" w:space="0" w:color="auto"/>
      </w:divBdr>
    </w:div>
    <w:div w:id="254636304">
      <w:bodyDiv w:val="1"/>
      <w:marLeft w:val="0"/>
      <w:marRight w:val="0"/>
      <w:marTop w:val="0"/>
      <w:marBottom w:val="0"/>
      <w:divBdr>
        <w:top w:val="none" w:sz="0" w:space="0" w:color="auto"/>
        <w:left w:val="none" w:sz="0" w:space="0" w:color="auto"/>
        <w:bottom w:val="none" w:sz="0" w:space="0" w:color="auto"/>
        <w:right w:val="none" w:sz="0" w:space="0" w:color="auto"/>
      </w:divBdr>
    </w:div>
    <w:div w:id="264045761">
      <w:bodyDiv w:val="1"/>
      <w:marLeft w:val="0"/>
      <w:marRight w:val="0"/>
      <w:marTop w:val="0"/>
      <w:marBottom w:val="0"/>
      <w:divBdr>
        <w:top w:val="none" w:sz="0" w:space="0" w:color="auto"/>
        <w:left w:val="none" w:sz="0" w:space="0" w:color="auto"/>
        <w:bottom w:val="none" w:sz="0" w:space="0" w:color="auto"/>
        <w:right w:val="none" w:sz="0" w:space="0" w:color="auto"/>
      </w:divBdr>
    </w:div>
    <w:div w:id="283997819">
      <w:bodyDiv w:val="1"/>
      <w:marLeft w:val="0"/>
      <w:marRight w:val="0"/>
      <w:marTop w:val="0"/>
      <w:marBottom w:val="0"/>
      <w:divBdr>
        <w:top w:val="none" w:sz="0" w:space="0" w:color="auto"/>
        <w:left w:val="none" w:sz="0" w:space="0" w:color="auto"/>
        <w:bottom w:val="none" w:sz="0" w:space="0" w:color="auto"/>
        <w:right w:val="none" w:sz="0" w:space="0" w:color="auto"/>
      </w:divBdr>
    </w:div>
    <w:div w:id="294530845">
      <w:bodyDiv w:val="1"/>
      <w:marLeft w:val="0"/>
      <w:marRight w:val="0"/>
      <w:marTop w:val="0"/>
      <w:marBottom w:val="0"/>
      <w:divBdr>
        <w:top w:val="none" w:sz="0" w:space="0" w:color="auto"/>
        <w:left w:val="none" w:sz="0" w:space="0" w:color="auto"/>
        <w:bottom w:val="none" w:sz="0" w:space="0" w:color="auto"/>
        <w:right w:val="none" w:sz="0" w:space="0" w:color="auto"/>
      </w:divBdr>
    </w:div>
    <w:div w:id="369963385">
      <w:bodyDiv w:val="1"/>
      <w:marLeft w:val="0"/>
      <w:marRight w:val="0"/>
      <w:marTop w:val="0"/>
      <w:marBottom w:val="0"/>
      <w:divBdr>
        <w:top w:val="none" w:sz="0" w:space="0" w:color="auto"/>
        <w:left w:val="none" w:sz="0" w:space="0" w:color="auto"/>
        <w:bottom w:val="none" w:sz="0" w:space="0" w:color="auto"/>
        <w:right w:val="none" w:sz="0" w:space="0" w:color="auto"/>
      </w:divBdr>
    </w:div>
    <w:div w:id="392435556">
      <w:bodyDiv w:val="1"/>
      <w:marLeft w:val="0"/>
      <w:marRight w:val="0"/>
      <w:marTop w:val="0"/>
      <w:marBottom w:val="0"/>
      <w:divBdr>
        <w:top w:val="none" w:sz="0" w:space="0" w:color="auto"/>
        <w:left w:val="none" w:sz="0" w:space="0" w:color="auto"/>
        <w:bottom w:val="none" w:sz="0" w:space="0" w:color="auto"/>
        <w:right w:val="none" w:sz="0" w:space="0" w:color="auto"/>
      </w:divBdr>
    </w:div>
    <w:div w:id="392630013">
      <w:bodyDiv w:val="1"/>
      <w:marLeft w:val="0"/>
      <w:marRight w:val="0"/>
      <w:marTop w:val="0"/>
      <w:marBottom w:val="0"/>
      <w:divBdr>
        <w:top w:val="none" w:sz="0" w:space="0" w:color="auto"/>
        <w:left w:val="none" w:sz="0" w:space="0" w:color="auto"/>
        <w:bottom w:val="none" w:sz="0" w:space="0" w:color="auto"/>
        <w:right w:val="none" w:sz="0" w:space="0" w:color="auto"/>
      </w:divBdr>
    </w:div>
    <w:div w:id="414520721">
      <w:bodyDiv w:val="1"/>
      <w:marLeft w:val="0"/>
      <w:marRight w:val="0"/>
      <w:marTop w:val="0"/>
      <w:marBottom w:val="0"/>
      <w:divBdr>
        <w:top w:val="none" w:sz="0" w:space="0" w:color="auto"/>
        <w:left w:val="none" w:sz="0" w:space="0" w:color="auto"/>
        <w:bottom w:val="none" w:sz="0" w:space="0" w:color="auto"/>
        <w:right w:val="none" w:sz="0" w:space="0" w:color="auto"/>
      </w:divBdr>
    </w:div>
    <w:div w:id="421147854">
      <w:bodyDiv w:val="1"/>
      <w:marLeft w:val="0"/>
      <w:marRight w:val="0"/>
      <w:marTop w:val="0"/>
      <w:marBottom w:val="0"/>
      <w:divBdr>
        <w:top w:val="none" w:sz="0" w:space="0" w:color="auto"/>
        <w:left w:val="none" w:sz="0" w:space="0" w:color="auto"/>
        <w:bottom w:val="none" w:sz="0" w:space="0" w:color="auto"/>
        <w:right w:val="none" w:sz="0" w:space="0" w:color="auto"/>
      </w:divBdr>
    </w:div>
    <w:div w:id="451827218">
      <w:bodyDiv w:val="1"/>
      <w:marLeft w:val="0"/>
      <w:marRight w:val="0"/>
      <w:marTop w:val="0"/>
      <w:marBottom w:val="0"/>
      <w:divBdr>
        <w:top w:val="none" w:sz="0" w:space="0" w:color="auto"/>
        <w:left w:val="none" w:sz="0" w:space="0" w:color="auto"/>
        <w:bottom w:val="none" w:sz="0" w:space="0" w:color="auto"/>
        <w:right w:val="none" w:sz="0" w:space="0" w:color="auto"/>
      </w:divBdr>
    </w:div>
    <w:div w:id="469173493">
      <w:bodyDiv w:val="1"/>
      <w:marLeft w:val="0"/>
      <w:marRight w:val="0"/>
      <w:marTop w:val="0"/>
      <w:marBottom w:val="0"/>
      <w:divBdr>
        <w:top w:val="none" w:sz="0" w:space="0" w:color="auto"/>
        <w:left w:val="none" w:sz="0" w:space="0" w:color="auto"/>
        <w:bottom w:val="none" w:sz="0" w:space="0" w:color="auto"/>
        <w:right w:val="none" w:sz="0" w:space="0" w:color="auto"/>
      </w:divBdr>
    </w:div>
    <w:div w:id="479922718">
      <w:bodyDiv w:val="1"/>
      <w:marLeft w:val="0"/>
      <w:marRight w:val="0"/>
      <w:marTop w:val="0"/>
      <w:marBottom w:val="0"/>
      <w:divBdr>
        <w:top w:val="none" w:sz="0" w:space="0" w:color="auto"/>
        <w:left w:val="none" w:sz="0" w:space="0" w:color="auto"/>
        <w:bottom w:val="none" w:sz="0" w:space="0" w:color="auto"/>
        <w:right w:val="none" w:sz="0" w:space="0" w:color="auto"/>
      </w:divBdr>
    </w:div>
    <w:div w:id="506482880">
      <w:bodyDiv w:val="1"/>
      <w:marLeft w:val="0"/>
      <w:marRight w:val="0"/>
      <w:marTop w:val="0"/>
      <w:marBottom w:val="0"/>
      <w:divBdr>
        <w:top w:val="none" w:sz="0" w:space="0" w:color="auto"/>
        <w:left w:val="none" w:sz="0" w:space="0" w:color="auto"/>
        <w:bottom w:val="none" w:sz="0" w:space="0" w:color="auto"/>
        <w:right w:val="none" w:sz="0" w:space="0" w:color="auto"/>
      </w:divBdr>
    </w:div>
    <w:div w:id="551648624">
      <w:bodyDiv w:val="1"/>
      <w:marLeft w:val="0"/>
      <w:marRight w:val="0"/>
      <w:marTop w:val="0"/>
      <w:marBottom w:val="0"/>
      <w:divBdr>
        <w:top w:val="none" w:sz="0" w:space="0" w:color="auto"/>
        <w:left w:val="none" w:sz="0" w:space="0" w:color="auto"/>
        <w:bottom w:val="none" w:sz="0" w:space="0" w:color="auto"/>
        <w:right w:val="none" w:sz="0" w:space="0" w:color="auto"/>
      </w:divBdr>
    </w:div>
    <w:div w:id="578759236">
      <w:bodyDiv w:val="1"/>
      <w:marLeft w:val="0"/>
      <w:marRight w:val="0"/>
      <w:marTop w:val="0"/>
      <w:marBottom w:val="0"/>
      <w:divBdr>
        <w:top w:val="none" w:sz="0" w:space="0" w:color="auto"/>
        <w:left w:val="none" w:sz="0" w:space="0" w:color="auto"/>
        <w:bottom w:val="none" w:sz="0" w:space="0" w:color="auto"/>
        <w:right w:val="none" w:sz="0" w:space="0" w:color="auto"/>
      </w:divBdr>
    </w:div>
    <w:div w:id="602224517">
      <w:bodyDiv w:val="1"/>
      <w:marLeft w:val="0"/>
      <w:marRight w:val="0"/>
      <w:marTop w:val="0"/>
      <w:marBottom w:val="0"/>
      <w:divBdr>
        <w:top w:val="none" w:sz="0" w:space="0" w:color="auto"/>
        <w:left w:val="none" w:sz="0" w:space="0" w:color="auto"/>
        <w:bottom w:val="none" w:sz="0" w:space="0" w:color="auto"/>
        <w:right w:val="none" w:sz="0" w:space="0" w:color="auto"/>
      </w:divBdr>
    </w:div>
    <w:div w:id="623194392">
      <w:bodyDiv w:val="1"/>
      <w:marLeft w:val="0"/>
      <w:marRight w:val="0"/>
      <w:marTop w:val="0"/>
      <w:marBottom w:val="0"/>
      <w:divBdr>
        <w:top w:val="none" w:sz="0" w:space="0" w:color="auto"/>
        <w:left w:val="none" w:sz="0" w:space="0" w:color="auto"/>
        <w:bottom w:val="none" w:sz="0" w:space="0" w:color="auto"/>
        <w:right w:val="none" w:sz="0" w:space="0" w:color="auto"/>
      </w:divBdr>
    </w:div>
    <w:div w:id="660937441">
      <w:bodyDiv w:val="1"/>
      <w:marLeft w:val="0"/>
      <w:marRight w:val="0"/>
      <w:marTop w:val="0"/>
      <w:marBottom w:val="0"/>
      <w:divBdr>
        <w:top w:val="none" w:sz="0" w:space="0" w:color="auto"/>
        <w:left w:val="none" w:sz="0" w:space="0" w:color="auto"/>
        <w:bottom w:val="none" w:sz="0" w:space="0" w:color="auto"/>
        <w:right w:val="none" w:sz="0" w:space="0" w:color="auto"/>
      </w:divBdr>
    </w:div>
    <w:div w:id="703864431">
      <w:bodyDiv w:val="1"/>
      <w:marLeft w:val="0"/>
      <w:marRight w:val="0"/>
      <w:marTop w:val="0"/>
      <w:marBottom w:val="0"/>
      <w:divBdr>
        <w:top w:val="none" w:sz="0" w:space="0" w:color="auto"/>
        <w:left w:val="none" w:sz="0" w:space="0" w:color="auto"/>
        <w:bottom w:val="none" w:sz="0" w:space="0" w:color="auto"/>
        <w:right w:val="none" w:sz="0" w:space="0" w:color="auto"/>
      </w:divBdr>
    </w:div>
    <w:div w:id="728530693">
      <w:bodyDiv w:val="1"/>
      <w:marLeft w:val="0"/>
      <w:marRight w:val="0"/>
      <w:marTop w:val="0"/>
      <w:marBottom w:val="0"/>
      <w:divBdr>
        <w:top w:val="none" w:sz="0" w:space="0" w:color="auto"/>
        <w:left w:val="none" w:sz="0" w:space="0" w:color="auto"/>
        <w:bottom w:val="none" w:sz="0" w:space="0" w:color="auto"/>
        <w:right w:val="none" w:sz="0" w:space="0" w:color="auto"/>
      </w:divBdr>
    </w:div>
    <w:div w:id="820654729">
      <w:bodyDiv w:val="1"/>
      <w:marLeft w:val="0"/>
      <w:marRight w:val="0"/>
      <w:marTop w:val="0"/>
      <w:marBottom w:val="0"/>
      <w:divBdr>
        <w:top w:val="none" w:sz="0" w:space="0" w:color="auto"/>
        <w:left w:val="none" w:sz="0" w:space="0" w:color="auto"/>
        <w:bottom w:val="none" w:sz="0" w:space="0" w:color="auto"/>
        <w:right w:val="none" w:sz="0" w:space="0" w:color="auto"/>
      </w:divBdr>
    </w:div>
    <w:div w:id="861825699">
      <w:bodyDiv w:val="1"/>
      <w:marLeft w:val="0"/>
      <w:marRight w:val="0"/>
      <w:marTop w:val="0"/>
      <w:marBottom w:val="0"/>
      <w:divBdr>
        <w:top w:val="none" w:sz="0" w:space="0" w:color="auto"/>
        <w:left w:val="none" w:sz="0" w:space="0" w:color="auto"/>
        <w:bottom w:val="none" w:sz="0" w:space="0" w:color="auto"/>
        <w:right w:val="none" w:sz="0" w:space="0" w:color="auto"/>
      </w:divBdr>
    </w:div>
    <w:div w:id="908033798">
      <w:bodyDiv w:val="1"/>
      <w:marLeft w:val="0"/>
      <w:marRight w:val="0"/>
      <w:marTop w:val="0"/>
      <w:marBottom w:val="0"/>
      <w:divBdr>
        <w:top w:val="none" w:sz="0" w:space="0" w:color="auto"/>
        <w:left w:val="none" w:sz="0" w:space="0" w:color="auto"/>
        <w:bottom w:val="none" w:sz="0" w:space="0" w:color="auto"/>
        <w:right w:val="none" w:sz="0" w:space="0" w:color="auto"/>
      </w:divBdr>
    </w:div>
    <w:div w:id="914821446">
      <w:bodyDiv w:val="1"/>
      <w:marLeft w:val="0"/>
      <w:marRight w:val="0"/>
      <w:marTop w:val="0"/>
      <w:marBottom w:val="0"/>
      <w:divBdr>
        <w:top w:val="none" w:sz="0" w:space="0" w:color="auto"/>
        <w:left w:val="none" w:sz="0" w:space="0" w:color="auto"/>
        <w:bottom w:val="none" w:sz="0" w:space="0" w:color="auto"/>
        <w:right w:val="none" w:sz="0" w:space="0" w:color="auto"/>
      </w:divBdr>
    </w:div>
    <w:div w:id="924269155">
      <w:bodyDiv w:val="1"/>
      <w:marLeft w:val="0"/>
      <w:marRight w:val="0"/>
      <w:marTop w:val="0"/>
      <w:marBottom w:val="0"/>
      <w:divBdr>
        <w:top w:val="none" w:sz="0" w:space="0" w:color="auto"/>
        <w:left w:val="none" w:sz="0" w:space="0" w:color="auto"/>
        <w:bottom w:val="none" w:sz="0" w:space="0" w:color="auto"/>
        <w:right w:val="none" w:sz="0" w:space="0" w:color="auto"/>
      </w:divBdr>
    </w:div>
    <w:div w:id="933124492">
      <w:bodyDiv w:val="1"/>
      <w:marLeft w:val="0"/>
      <w:marRight w:val="0"/>
      <w:marTop w:val="0"/>
      <w:marBottom w:val="0"/>
      <w:divBdr>
        <w:top w:val="none" w:sz="0" w:space="0" w:color="auto"/>
        <w:left w:val="none" w:sz="0" w:space="0" w:color="auto"/>
        <w:bottom w:val="none" w:sz="0" w:space="0" w:color="auto"/>
        <w:right w:val="none" w:sz="0" w:space="0" w:color="auto"/>
      </w:divBdr>
    </w:div>
    <w:div w:id="992293413">
      <w:bodyDiv w:val="1"/>
      <w:marLeft w:val="0"/>
      <w:marRight w:val="0"/>
      <w:marTop w:val="0"/>
      <w:marBottom w:val="0"/>
      <w:divBdr>
        <w:top w:val="none" w:sz="0" w:space="0" w:color="auto"/>
        <w:left w:val="none" w:sz="0" w:space="0" w:color="auto"/>
        <w:bottom w:val="none" w:sz="0" w:space="0" w:color="auto"/>
        <w:right w:val="none" w:sz="0" w:space="0" w:color="auto"/>
      </w:divBdr>
    </w:div>
    <w:div w:id="993486134">
      <w:bodyDiv w:val="1"/>
      <w:marLeft w:val="0"/>
      <w:marRight w:val="0"/>
      <w:marTop w:val="0"/>
      <w:marBottom w:val="0"/>
      <w:divBdr>
        <w:top w:val="none" w:sz="0" w:space="0" w:color="auto"/>
        <w:left w:val="none" w:sz="0" w:space="0" w:color="auto"/>
        <w:bottom w:val="none" w:sz="0" w:space="0" w:color="auto"/>
        <w:right w:val="none" w:sz="0" w:space="0" w:color="auto"/>
      </w:divBdr>
    </w:div>
    <w:div w:id="1014310060">
      <w:bodyDiv w:val="1"/>
      <w:marLeft w:val="0"/>
      <w:marRight w:val="0"/>
      <w:marTop w:val="0"/>
      <w:marBottom w:val="0"/>
      <w:divBdr>
        <w:top w:val="none" w:sz="0" w:space="0" w:color="auto"/>
        <w:left w:val="none" w:sz="0" w:space="0" w:color="auto"/>
        <w:bottom w:val="none" w:sz="0" w:space="0" w:color="auto"/>
        <w:right w:val="none" w:sz="0" w:space="0" w:color="auto"/>
      </w:divBdr>
    </w:div>
    <w:div w:id="1060179229">
      <w:bodyDiv w:val="1"/>
      <w:marLeft w:val="0"/>
      <w:marRight w:val="0"/>
      <w:marTop w:val="0"/>
      <w:marBottom w:val="0"/>
      <w:divBdr>
        <w:top w:val="none" w:sz="0" w:space="0" w:color="auto"/>
        <w:left w:val="none" w:sz="0" w:space="0" w:color="auto"/>
        <w:bottom w:val="none" w:sz="0" w:space="0" w:color="auto"/>
        <w:right w:val="none" w:sz="0" w:space="0" w:color="auto"/>
      </w:divBdr>
    </w:div>
    <w:div w:id="1060398191">
      <w:bodyDiv w:val="1"/>
      <w:marLeft w:val="0"/>
      <w:marRight w:val="0"/>
      <w:marTop w:val="0"/>
      <w:marBottom w:val="0"/>
      <w:divBdr>
        <w:top w:val="none" w:sz="0" w:space="0" w:color="auto"/>
        <w:left w:val="none" w:sz="0" w:space="0" w:color="auto"/>
        <w:bottom w:val="none" w:sz="0" w:space="0" w:color="auto"/>
        <w:right w:val="none" w:sz="0" w:space="0" w:color="auto"/>
      </w:divBdr>
    </w:div>
    <w:div w:id="1072048651">
      <w:bodyDiv w:val="1"/>
      <w:marLeft w:val="0"/>
      <w:marRight w:val="0"/>
      <w:marTop w:val="0"/>
      <w:marBottom w:val="0"/>
      <w:divBdr>
        <w:top w:val="none" w:sz="0" w:space="0" w:color="auto"/>
        <w:left w:val="none" w:sz="0" w:space="0" w:color="auto"/>
        <w:bottom w:val="none" w:sz="0" w:space="0" w:color="auto"/>
        <w:right w:val="none" w:sz="0" w:space="0" w:color="auto"/>
      </w:divBdr>
    </w:div>
    <w:div w:id="1119883679">
      <w:bodyDiv w:val="1"/>
      <w:marLeft w:val="0"/>
      <w:marRight w:val="0"/>
      <w:marTop w:val="0"/>
      <w:marBottom w:val="0"/>
      <w:divBdr>
        <w:top w:val="none" w:sz="0" w:space="0" w:color="auto"/>
        <w:left w:val="none" w:sz="0" w:space="0" w:color="auto"/>
        <w:bottom w:val="none" w:sz="0" w:space="0" w:color="auto"/>
        <w:right w:val="none" w:sz="0" w:space="0" w:color="auto"/>
      </w:divBdr>
    </w:div>
    <w:div w:id="1125612839">
      <w:bodyDiv w:val="1"/>
      <w:marLeft w:val="0"/>
      <w:marRight w:val="0"/>
      <w:marTop w:val="0"/>
      <w:marBottom w:val="0"/>
      <w:divBdr>
        <w:top w:val="none" w:sz="0" w:space="0" w:color="auto"/>
        <w:left w:val="none" w:sz="0" w:space="0" w:color="auto"/>
        <w:bottom w:val="none" w:sz="0" w:space="0" w:color="auto"/>
        <w:right w:val="none" w:sz="0" w:space="0" w:color="auto"/>
      </w:divBdr>
    </w:div>
    <w:div w:id="1130125873">
      <w:bodyDiv w:val="1"/>
      <w:marLeft w:val="0"/>
      <w:marRight w:val="0"/>
      <w:marTop w:val="0"/>
      <w:marBottom w:val="0"/>
      <w:divBdr>
        <w:top w:val="none" w:sz="0" w:space="0" w:color="auto"/>
        <w:left w:val="none" w:sz="0" w:space="0" w:color="auto"/>
        <w:bottom w:val="none" w:sz="0" w:space="0" w:color="auto"/>
        <w:right w:val="none" w:sz="0" w:space="0" w:color="auto"/>
      </w:divBdr>
    </w:div>
    <w:div w:id="1132409006">
      <w:bodyDiv w:val="1"/>
      <w:marLeft w:val="0"/>
      <w:marRight w:val="0"/>
      <w:marTop w:val="0"/>
      <w:marBottom w:val="0"/>
      <w:divBdr>
        <w:top w:val="none" w:sz="0" w:space="0" w:color="auto"/>
        <w:left w:val="none" w:sz="0" w:space="0" w:color="auto"/>
        <w:bottom w:val="none" w:sz="0" w:space="0" w:color="auto"/>
        <w:right w:val="none" w:sz="0" w:space="0" w:color="auto"/>
      </w:divBdr>
    </w:div>
    <w:div w:id="1169053536">
      <w:bodyDiv w:val="1"/>
      <w:marLeft w:val="0"/>
      <w:marRight w:val="0"/>
      <w:marTop w:val="0"/>
      <w:marBottom w:val="0"/>
      <w:divBdr>
        <w:top w:val="none" w:sz="0" w:space="0" w:color="auto"/>
        <w:left w:val="none" w:sz="0" w:space="0" w:color="auto"/>
        <w:bottom w:val="none" w:sz="0" w:space="0" w:color="auto"/>
        <w:right w:val="none" w:sz="0" w:space="0" w:color="auto"/>
      </w:divBdr>
    </w:div>
    <w:div w:id="1187603040">
      <w:bodyDiv w:val="1"/>
      <w:marLeft w:val="0"/>
      <w:marRight w:val="0"/>
      <w:marTop w:val="0"/>
      <w:marBottom w:val="0"/>
      <w:divBdr>
        <w:top w:val="none" w:sz="0" w:space="0" w:color="auto"/>
        <w:left w:val="none" w:sz="0" w:space="0" w:color="auto"/>
        <w:bottom w:val="none" w:sz="0" w:space="0" w:color="auto"/>
        <w:right w:val="none" w:sz="0" w:space="0" w:color="auto"/>
      </w:divBdr>
    </w:div>
    <w:div w:id="1215199499">
      <w:bodyDiv w:val="1"/>
      <w:marLeft w:val="0"/>
      <w:marRight w:val="0"/>
      <w:marTop w:val="0"/>
      <w:marBottom w:val="0"/>
      <w:divBdr>
        <w:top w:val="none" w:sz="0" w:space="0" w:color="auto"/>
        <w:left w:val="none" w:sz="0" w:space="0" w:color="auto"/>
        <w:bottom w:val="none" w:sz="0" w:space="0" w:color="auto"/>
        <w:right w:val="none" w:sz="0" w:space="0" w:color="auto"/>
      </w:divBdr>
    </w:div>
    <w:div w:id="1317883194">
      <w:bodyDiv w:val="1"/>
      <w:marLeft w:val="0"/>
      <w:marRight w:val="0"/>
      <w:marTop w:val="0"/>
      <w:marBottom w:val="0"/>
      <w:divBdr>
        <w:top w:val="none" w:sz="0" w:space="0" w:color="auto"/>
        <w:left w:val="none" w:sz="0" w:space="0" w:color="auto"/>
        <w:bottom w:val="none" w:sz="0" w:space="0" w:color="auto"/>
        <w:right w:val="none" w:sz="0" w:space="0" w:color="auto"/>
      </w:divBdr>
    </w:div>
    <w:div w:id="1335568339">
      <w:bodyDiv w:val="1"/>
      <w:marLeft w:val="0"/>
      <w:marRight w:val="0"/>
      <w:marTop w:val="0"/>
      <w:marBottom w:val="0"/>
      <w:divBdr>
        <w:top w:val="none" w:sz="0" w:space="0" w:color="auto"/>
        <w:left w:val="none" w:sz="0" w:space="0" w:color="auto"/>
        <w:bottom w:val="none" w:sz="0" w:space="0" w:color="auto"/>
        <w:right w:val="none" w:sz="0" w:space="0" w:color="auto"/>
      </w:divBdr>
    </w:div>
    <w:div w:id="1352411232">
      <w:bodyDiv w:val="1"/>
      <w:marLeft w:val="0"/>
      <w:marRight w:val="0"/>
      <w:marTop w:val="0"/>
      <w:marBottom w:val="0"/>
      <w:divBdr>
        <w:top w:val="none" w:sz="0" w:space="0" w:color="auto"/>
        <w:left w:val="none" w:sz="0" w:space="0" w:color="auto"/>
        <w:bottom w:val="none" w:sz="0" w:space="0" w:color="auto"/>
        <w:right w:val="none" w:sz="0" w:space="0" w:color="auto"/>
      </w:divBdr>
    </w:div>
    <w:div w:id="1380932396">
      <w:bodyDiv w:val="1"/>
      <w:marLeft w:val="0"/>
      <w:marRight w:val="0"/>
      <w:marTop w:val="0"/>
      <w:marBottom w:val="0"/>
      <w:divBdr>
        <w:top w:val="none" w:sz="0" w:space="0" w:color="auto"/>
        <w:left w:val="none" w:sz="0" w:space="0" w:color="auto"/>
        <w:bottom w:val="none" w:sz="0" w:space="0" w:color="auto"/>
        <w:right w:val="none" w:sz="0" w:space="0" w:color="auto"/>
      </w:divBdr>
    </w:div>
    <w:div w:id="1382248145">
      <w:bodyDiv w:val="1"/>
      <w:marLeft w:val="0"/>
      <w:marRight w:val="0"/>
      <w:marTop w:val="0"/>
      <w:marBottom w:val="0"/>
      <w:divBdr>
        <w:top w:val="none" w:sz="0" w:space="0" w:color="auto"/>
        <w:left w:val="none" w:sz="0" w:space="0" w:color="auto"/>
        <w:bottom w:val="none" w:sz="0" w:space="0" w:color="auto"/>
        <w:right w:val="none" w:sz="0" w:space="0" w:color="auto"/>
      </w:divBdr>
    </w:div>
    <w:div w:id="1396122850">
      <w:bodyDiv w:val="1"/>
      <w:marLeft w:val="0"/>
      <w:marRight w:val="0"/>
      <w:marTop w:val="0"/>
      <w:marBottom w:val="0"/>
      <w:divBdr>
        <w:top w:val="none" w:sz="0" w:space="0" w:color="auto"/>
        <w:left w:val="none" w:sz="0" w:space="0" w:color="auto"/>
        <w:bottom w:val="none" w:sz="0" w:space="0" w:color="auto"/>
        <w:right w:val="none" w:sz="0" w:space="0" w:color="auto"/>
      </w:divBdr>
    </w:div>
    <w:div w:id="1487891458">
      <w:bodyDiv w:val="1"/>
      <w:marLeft w:val="0"/>
      <w:marRight w:val="0"/>
      <w:marTop w:val="0"/>
      <w:marBottom w:val="0"/>
      <w:divBdr>
        <w:top w:val="none" w:sz="0" w:space="0" w:color="auto"/>
        <w:left w:val="none" w:sz="0" w:space="0" w:color="auto"/>
        <w:bottom w:val="none" w:sz="0" w:space="0" w:color="auto"/>
        <w:right w:val="none" w:sz="0" w:space="0" w:color="auto"/>
      </w:divBdr>
    </w:div>
    <w:div w:id="1521696416">
      <w:bodyDiv w:val="1"/>
      <w:marLeft w:val="0"/>
      <w:marRight w:val="0"/>
      <w:marTop w:val="0"/>
      <w:marBottom w:val="0"/>
      <w:divBdr>
        <w:top w:val="none" w:sz="0" w:space="0" w:color="auto"/>
        <w:left w:val="none" w:sz="0" w:space="0" w:color="auto"/>
        <w:bottom w:val="none" w:sz="0" w:space="0" w:color="auto"/>
        <w:right w:val="none" w:sz="0" w:space="0" w:color="auto"/>
      </w:divBdr>
    </w:div>
    <w:div w:id="1538932306">
      <w:bodyDiv w:val="1"/>
      <w:marLeft w:val="0"/>
      <w:marRight w:val="0"/>
      <w:marTop w:val="0"/>
      <w:marBottom w:val="0"/>
      <w:divBdr>
        <w:top w:val="none" w:sz="0" w:space="0" w:color="auto"/>
        <w:left w:val="none" w:sz="0" w:space="0" w:color="auto"/>
        <w:bottom w:val="none" w:sz="0" w:space="0" w:color="auto"/>
        <w:right w:val="none" w:sz="0" w:space="0" w:color="auto"/>
      </w:divBdr>
    </w:div>
    <w:div w:id="1566180372">
      <w:bodyDiv w:val="1"/>
      <w:marLeft w:val="0"/>
      <w:marRight w:val="0"/>
      <w:marTop w:val="0"/>
      <w:marBottom w:val="0"/>
      <w:divBdr>
        <w:top w:val="none" w:sz="0" w:space="0" w:color="auto"/>
        <w:left w:val="none" w:sz="0" w:space="0" w:color="auto"/>
        <w:bottom w:val="none" w:sz="0" w:space="0" w:color="auto"/>
        <w:right w:val="none" w:sz="0" w:space="0" w:color="auto"/>
      </w:divBdr>
    </w:div>
    <w:div w:id="1611547091">
      <w:bodyDiv w:val="1"/>
      <w:marLeft w:val="0"/>
      <w:marRight w:val="0"/>
      <w:marTop w:val="0"/>
      <w:marBottom w:val="0"/>
      <w:divBdr>
        <w:top w:val="none" w:sz="0" w:space="0" w:color="auto"/>
        <w:left w:val="none" w:sz="0" w:space="0" w:color="auto"/>
        <w:bottom w:val="none" w:sz="0" w:space="0" w:color="auto"/>
        <w:right w:val="none" w:sz="0" w:space="0" w:color="auto"/>
      </w:divBdr>
    </w:div>
    <w:div w:id="1630552396">
      <w:bodyDiv w:val="1"/>
      <w:marLeft w:val="0"/>
      <w:marRight w:val="0"/>
      <w:marTop w:val="0"/>
      <w:marBottom w:val="0"/>
      <w:divBdr>
        <w:top w:val="none" w:sz="0" w:space="0" w:color="auto"/>
        <w:left w:val="none" w:sz="0" w:space="0" w:color="auto"/>
        <w:bottom w:val="none" w:sz="0" w:space="0" w:color="auto"/>
        <w:right w:val="none" w:sz="0" w:space="0" w:color="auto"/>
      </w:divBdr>
    </w:div>
    <w:div w:id="1640693994">
      <w:bodyDiv w:val="1"/>
      <w:marLeft w:val="0"/>
      <w:marRight w:val="0"/>
      <w:marTop w:val="0"/>
      <w:marBottom w:val="0"/>
      <w:divBdr>
        <w:top w:val="none" w:sz="0" w:space="0" w:color="auto"/>
        <w:left w:val="none" w:sz="0" w:space="0" w:color="auto"/>
        <w:bottom w:val="none" w:sz="0" w:space="0" w:color="auto"/>
        <w:right w:val="none" w:sz="0" w:space="0" w:color="auto"/>
      </w:divBdr>
    </w:div>
    <w:div w:id="1678146928">
      <w:bodyDiv w:val="1"/>
      <w:marLeft w:val="0"/>
      <w:marRight w:val="0"/>
      <w:marTop w:val="0"/>
      <w:marBottom w:val="0"/>
      <w:divBdr>
        <w:top w:val="none" w:sz="0" w:space="0" w:color="auto"/>
        <w:left w:val="none" w:sz="0" w:space="0" w:color="auto"/>
        <w:bottom w:val="none" w:sz="0" w:space="0" w:color="auto"/>
        <w:right w:val="none" w:sz="0" w:space="0" w:color="auto"/>
      </w:divBdr>
    </w:div>
    <w:div w:id="1682855223">
      <w:bodyDiv w:val="1"/>
      <w:marLeft w:val="0"/>
      <w:marRight w:val="0"/>
      <w:marTop w:val="0"/>
      <w:marBottom w:val="0"/>
      <w:divBdr>
        <w:top w:val="none" w:sz="0" w:space="0" w:color="auto"/>
        <w:left w:val="none" w:sz="0" w:space="0" w:color="auto"/>
        <w:bottom w:val="none" w:sz="0" w:space="0" w:color="auto"/>
        <w:right w:val="none" w:sz="0" w:space="0" w:color="auto"/>
      </w:divBdr>
    </w:div>
    <w:div w:id="1686639463">
      <w:bodyDiv w:val="1"/>
      <w:marLeft w:val="0"/>
      <w:marRight w:val="0"/>
      <w:marTop w:val="0"/>
      <w:marBottom w:val="0"/>
      <w:divBdr>
        <w:top w:val="none" w:sz="0" w:space="0" w:color="auto"/>
        <w:left w:val="none" w:sz="0" w:space="0" w:color="auto"/>
        <w:bottom w:val="none" w:sz="0" w:space="0" w:color="auto"/>
        <w:right w:val="none" w:sz="0" w:space="0" w:color="auto"/>
      </w:divBdr>
    </w:div>
    <w:div w:id="1703626637">
      <w:bodyDiv w:val="1"/>
      <w:marLeft w:val="0"/>
      <w:marRight w:val="0"/>
      <w:marTop w:val="0"/>
      <w:marBottom w:val="0"/>
      <w:divBdr>
        <w:top w:val="none" w:sz="0" w:space="0" w:color="auto"/>
        <w:left w:val="none" w:sz="0" w:space="0" w:color="auto"/>
        <w:bottom w:val="none" w:sz="0" w:space="0" w:color="auto"/>
        <w:right w:val="none" w:sz="0" w:space="0" w:color="auto"/>
      </w:divBdr>
    </w:div>
    <w:div w:id="1731729853">
      <w:bodyDiv w:val="1"/>
      <w:marLeft w:val="0"/>
      <w:marRight w:val="0"/>
      <w:marTop w:val="0"/>
      <w:marBottom w:val="0"/>
      <w:divBdr>
        <w:top w:val="none" w:sz="0" w:space="0" w:color="auto"/>
        <w:left w:val="none" w:sz="0" w:space="0" w:color="auto"/>
        <w:bottom w:val="none" w:sz="0" w:space="0" w:color="auto"/>
        <w:right w:val="none" w:sz="0" w:space="0" w:color="auto"/>
      </w:divBdr>
    </w:div>
    <w:div w:id="1742483930">
      <w:bodyDiv w:val="1"/>
      <w:marLeft w:val="0"/>
      <w:marRight w:val="0"/>
      <w:marTop w:val="0"/>
      <w:marBottom w:val="0"/>
      <w:divBdr>
        <w:top w:val="none" w:sz="0" w:space="0" w:color="auto"/>
        <w:left w:val="none" w:sz="0" w:space="0" w:color="auto"/>
        <w:bottom w:val="none" w:sz="0" w:space="0" w:color="auto"/>
        <w:right w:val="none" w:sz="0" w:space="0" w:color="auto"/>
      </w:divBdr>
    </w:div>
    <w:div w:id="1797137576">
      <w:bodyDiv w:val="1"/>
      <w:marLeft w:val="0"/>
      <w:marRight w:val="0"/>
      <w:marTop w:val="0"/>
      <w:marBottom w:val="0"/>
      <w:divBdr>
        <w:top w:val="none" w:sz="0" w:space="0" w:color="auto"/>
        <w:left w:val="none" w:sz="0" w:space="0" w:color="auto"/>
        <w:bottom w:val="none" w:sz="0" w:space="0" w:color="auto"/>
        <w:right w:val="none" w:sz="0" w:space="0" w:color="auto"/>
      </w:divBdr>
    </w:div>
    <w:div w:id="1816144083">
      <w:bodyDiv w:val="1"/>
      <w:marLeft w:val="0"/>
      <w:marRight w:val="0"/>
      <w:marTop w:val="0"/>
      <w:marBottom w:val="0"/>
      <w:divBdr>
        <w:top w:val="none" w:sz="0" w:space="0" w:color="auto"/>
        <w:left w:val="none" w:sz="0" w:space="0" w:color="auto"/>
        <w:bottom w:val="none" w:sz="0" w:space="0" w:color="auto"/>
        <w:right w:val="none" w:sz="0" w:space="0" w:color="auto"/>
      </w:divBdr>
    </w:div>
    <w:div w:id="1827474330">
      <w:bodyDiv w:val="1"/>
      <w:marLeft w:val="0"/>
      <w:marRight w:val="0"/>
      <w:marTop w:val="0"/>
      <w:marBottom w:val="0"/>
      <w:divBdr>
        <w:top w:val="none" w:sz="0" w:space="0" w:color="auto"/>
        <w:left w:val="none" w:sz="0" w:space="0" w:color="auto"/>
        <w:bottom w:val="none" w:sz="0" w:space="0" w:color="auto"/>
        <w:right w:val="none" w:sz="0" w:space="0" w:color="auto"/>
      </w:divBdr>
      <w:divsChild>
        <w:div w:id="639073421">
          <w:marLeft w:val="547"/>
          <w:marRight w:val="0"/>
          <w:marTop w:val="115"/>
          <w:marBottom w:val="0"/>
          <w:divBdr>
            <w:top w:val="none" w:sz="0" w:space="0" w:color="auto"/>
            <w:left w:val="none" w:sz="0" w:space="0" w:color="auto"/>
            <w:bottom w:val="none" w:sz="0" w:space="0" w:color="auto"/>
            <w:right w:val="none" w:sz="0" w:space="0" w:color="auto"/>
          </w:divBdr>
        </w:div>
        <w:div w:id="1248920832">
          <w:marLeft w:val="1166"/>
          <w:marRight w:val="0"/>
          <w:marTop w:val="106"/>
          <w:marBottom w:val="0"/>
          <w:divBdr>
            <w:top w:val="none" w:sz="0" w:space="0" w:color="auto"/>
            <w:left w:val="none" w:sz="0" w:space="0" w:color="auto"/>
            <w:bottom w:val="none" w:sz="0" w:space="0" w:color="auto"/>
            <w:right w:val="none" w:sz="0" w:space="0" w:color="auto"/>
          </w:divBdr>
        </w:div>
        <w:div w:id="380136543">
          <w:marLeft w:val="1166"/>
          <w:marRight w:val="0"/>
          <w:marTop w:val="106"/>
          <w:marBottom w:val="0"/>
          <w:divBdr>
            <w:top w:val="none" w:sz="0" w:space="0" w:color="auto"/>
            <w:left w:val="none" w:sz="0" w:space="0" w:color="auto"/>
            <w:bottom w:val="none" w:sz="0" w:space="0" w:color="auto"/>
            <w:right w:val="none" w:sz="0" w:space="0" w:color="auto"/>
          </w:divBdr>
        </w:div>
        <w:div w:id="423914723">
          <w:marLeft w:val="1166"/>
          <w:marRight w:val="0"/>
          <w:marTop w:val="106"/>
          <w:marBottom w:val="0"/>
          <w:divBdr>
            <w:top w:val="none" w:sz="0" w:space="0" w:color="auto"/>
            <w:left w:val="none" w:sz="0" w:space="0" w:color="auto"/>
            <w:bottom w:val="none" w:sz="0" w:space="0" w:color="auto"/>
            <w:right w:val="none" w:sz="0" w:space="0" w:color="auto"/>
          </w:divBdr>
        </w:div>
      </w:divsChild>
    </w:div>
    <w:div w:id="1849758022">
      <w:bodyDiv w:val="1"/>
      <w:marLeft w:val="0"/>
      <w:marRight w:val="0"/>
      <w:marTop w:val="0"/>
      <w:marBottom w:val="0"/>
      <w:divBdr>
        <w:top w:val="none" w:sz="0" w:space="0" w:color="auto"/>
        <w:left w:val="none" w:sz="0" w:space="0" w:color="auto"/>
        <w:bottom w:val="none" w:sz="0" w:space="0" w:color="auto"/>
        <w:right w:val="none" w:sz="0" w:space="0" w:color="auto"/>
      </w:divBdr>
    </w:div>
    <w:div w:id="1882551247">
      <w:bodyDiv w:val="1"/>
      <w:marLeft w:val="0"/>
      <w:marRight w:val="0"/>
      <w:marTop w:val="0"/>
      <w:marBottom w:val="0"/>
      <w:divBdr>
        <w:top w:val="none" w:sz="0" w:space="0" w:color="auto"/>
        <w:left w:val="none" w:sz="0" w:space="0" w:color="auto"/>
        <w:bottom w:val="none" w:sz="0" w:space="0" w:color="auto"/>
        <w:right w:val="none" w:sz="0" w:space="0" w:color="auto"/>
      </w:divBdr>
    </w:div>
    <w:div w:id="1884514322">
      <w:bodyDiv w:val="1"/>
      <w:marLeft w:val="0"/>
      <w:marRight w:val="0"/>
      <w:marTop w:val="0"/>
      <w:marBottom w:val="0"/>
      <w:divBdr>
        <w:top w:val="none" w:sz="0" w:space="0" w:color="auto"/>
        <w:left w:val="none" w:sz="0" w:space="0" w:color="auto"/>
        <w:bottom w:val="none" w:sz="0" w:space="0" w:color="auto"/>
        <w:right w:val="none" w:sz="0" w:space="0" w:color="auto"/>
      </w:divBdr>
    </w:div>
    <w:div w:id="1938903779">
      <w:bodyDiv w:val="1"/>
      <w:marLeft w:val="0"/>
      <w:marRight w:val="0"/>
      <w:marTop w:val="0"/>
      <w:marBottom w:val="0"/>
      <w:divBdr>
        <w:top w:val="none" w:sz="0" w:space="0" w:color="auto"/>
        <w:left w:val="none" w:sz="0" w:space="0" w:color="auto"/>
        <w:bottom w:val="none" w:sz="0" w:space="0" w:color="auto"/>
        <w:right w:val="none" w:sz="0" w:space="0" w:color="auto"/>
      </w:divBdr>
    </w:div>
    <w:div w:id="1946426180">
      <w:bodyDiv w:val="1"/>
      <w:marLeft w:val="0"/>
      <w:marRight w:val="0"/>
      <w:marTop w:val="0"/>
      <w:marBottom w:val="0"/>
      <w:divBdr>
        <w:top w:val="none" w:sz="0" w:space="0" w:color="auto"/>
        <w:left w:val="none" w:sz="0" w:space="0" w:color="auto"/>
        <w:bottom w:val="none" w:sz="0" w:space="0" w:color="auto"/>
        <w:right w:val="none" w:sz="0" w:space="0" w:color="auto"/>
      </w:divBdr>
    </w:div>
    <w:div w:id="1954240687">
      <w:bodyDiv w:val="1"/>
      <w:marLeft w:val="0"/>
      <w:marRight w:val="0"/>
      <w:marTop w:val="0"/>
      <w:marBottom w:val="0"/>
      <w:divBdr>
        <w:top w:val="none" w:sz="0" w:space="0" w:color="auto"/>
        <w:left w:val="none" w:sz="0" w:space="0" w:color="auto"/>
        <w:bottom w:val="none" w:sz="0" w:space="0" w:color="auto"/>
        <w:right w:val="none" w:sz="0" w:space="0" w:color="auto"/>
      </w:divBdr>
    </w:div>
    <w:div w:id="1963028695">
      <w:bodyDiv w:val="1"/>
      <w:marLeft w:val="0"/>
      <w:marRight w:val="0"/>
      <w:marTop w:val="0"/>
      <w:marBottom w:val="0"/>
      <w:divBdr>
        <w:top w:val="none" w:sz="0" w:space="0" w:color="auto"/>
        <w:left w:val="none" w:sz="0" w:space="0" w:color="auto"/>
        <w:bottom w:val="none" w:sz="0" w:space="0" w:color="auto"/>
        <w:right w:val="none" w:sz="0" w:space="0" w:color="auto"/>
      </w:divBdr>
    </w:div>
    <w:div w:id="1972520375">
      <w:bodyDiv w:val="1"/>
      <w:marLeft w:val="0"/>
      <w:marRight w:val="0"/>
      <w:marTop w:val="0"/>
      <w:marBottom w:val="0"/>
      <w:divBdr>
        <w:top w:val="none" w:sz="0" w:space="0" w:color="auto"/>
        <w:left w:val="none" w:sz="0" w:space="0" w:color="auto"/>
        <w:bottom w:val="none" w:sz="0" w:space="0" w:color="auto"/>
        <w:right w:val="none" w:sz="0" w:space="0" w:color="auto"/>
      </w:divBdr>
    </w:div>
    <w:div w:id="1983542222">
      <w:bodyDiv w:val="1"/>
      <w:marLeft w:val="0"/>
      <w:marRight w:val="0"/>
      <w:marTop w:val="0"/>
      <w:marBottom w:val="0"/>
      <w:divBdr>
        <w:top w:val="none" w:sz="0" w:space="0" w:color="auto"/>
        <w:left w:val="none" w:sz="0" w:space="0" w:color="auto"/>
        <w:bottom w:val="none" w:sz="0" w:space="0" w:color="auto"/>
        <w:right w:val="none" w:sz="0" w:space="0" w:color="auto"/>
      </w:divBdr>
    </w:div>
    <w:div w:id="1990674652">
      <w:bodyDiv w:val="1"/>
      <w:marLeft w:val="0"/>
      <w:marRight w:val="0"/>
      <w:marTop w:val="0"/>
      <w:marBottom w:val="0"/>
      <w:divBdr>
        <w:top w:val="none" w:sz="0" w:space="0" w:color="auto"/>
        <w:left w:val="none" w:sz="0" w:space="0" w:color="auto"/>
        <w:bottom w:val="none" w:sz="0" w:space="0" w:color="auto"/>
        <w:right w:val="none" w:sz="0" w:space="0" w:color="auto"/>
      </w:divBdr>
    </w:div>
    <w:div w:id="1991278256">
      <w:bodyDiv w:val="1"/>
      <w:marLeft w:val="0"/>
      <w:marRight w:val="0"/>
      <w:marTop w:val="0"/>
      <w:marBottom w:val="0"/>
      <w:divBdr>
        <w:top w:val="none" w:sz="0" w:space="0" w:color="auto"/>
        <w:left w:val="none" w:sz="0" w:space="0" w:color="auto"/>
        <w:bottom w:val="none" w:sz="0" w:space="0" w:color="auto"/>
        <w:right w:val="none" w:sz="0" w:space="0" w:color="auto"/>
      </w:divBdr>
    </w:div>
    <w:div w:id="1995596875">
      <w:bodyDiv w:val="1"/>
      <w:marLeft w:val="0"/>
      <w:marRight w:val="0"/>
      <w:marTop w:val="0"/>
      <w:marBottom w:val="0"/>
      <w:divBdr>
        <w:top w:val="none" w:sz="0" w:space="0" w:color="auto"/>
        <w:left w:val="none" w:sz="0" w:space="0" w:color="auto"/>
        <w:bottom w:val="none" w:sz="0" w:space="0" w:color="auto"/>
        <w:right w:val="none" w:sz="0" w:space="0" w:color="auto"/>
      </w:divBdr>
    </w:div>
    <w:div w:id="2014409066">
      <w:bodyDiv w:val="1"/>
      <w:marLeft w:val="0"/>
      <w:marRight w:val="0"/>
      <w:marTop w:val="0"/>
      <w:marBottom w:val="0"/>
      <w:divBdr>
        <w:top w:val="none" w:sz="0" w:space="0" w:color="auto"/>
        <w:left w:val="none" w:sz="0" w:space="0" w:color="auto"/>
        <w:bottom w:val="none" w:sz="0" w:space="0" w:color="auto"/>
        <w:right w:val="none" w:sz="0" w:space="0" w:color="auto"/>
      </w:divBdr>
    </w:div>
    <w:div w:id="2050064226">
      <w:bodyDiv w:val="1"/>
      <w:marLeft w:val="0"/>
      <w:marRight w:val="0"/>
      <w:marTop w:val="0"/>
      <w:marBottom w:val="0"/>
      <w:divBdr>
        <w:top w:val="none" w:sz="0" w:space="0" w:color="auto"/>
        <w:left w:val="none" w:sz="0" w:space="0" w:color="auto"/>
        <w:bottom w:val="none" w:sz="0" w:space="0" w:color="auto"/>
        <w:right w:val="none" w:sz="0" w:space="0" w:color="auto"/>
      </w:divBdr>
    </w:div>
    <w:div w:id="2124574073">
      <w:bodyDiv w:val="1"/>
      <w:marLeft w:val="0"/>
      <w:marRight w:val="0"/>
      <w:marTop w:val="0"/>
      <w:marBottom w:val="0"/>
      <w:divBdr>
        <w:top w:val="none" w:sz="0" w:space="0" w:color="auto"/>
        <w:left w:val="none" w:sz="0" w:space="0" w:color="auto"/>
        <w:bottom w:val="none" w:sz="0" w:space="0" w:color="auto"/>
        <w:right w:val="none" w:sz="0" w:space="0" w:color="auto"/>
      </w:divBdr>
    </w:div>
    <w:div w:id="2130976892">
      <w:bodyDiv w:val="1"/>
      <w:marLeft w:val="0"/>
      <w:marRight w:val="0"/>
      <w:marTop w:val="0"/>
      <w:marBottom w:val="0"/>
      <w:divBdr>
        <w:top w:val="none" w:sz="0" w:space="0" w:color="auto"/>
        <w:left w:val="none" w:sz="0" w:space="0" w:color="auto"/>
        <w:bottom w:val="none" w:sz="0" w:space="0" w:color="auto"/>
        <w:right w:val="none" w:sz="0" w:space="0" w:color="auto"/>
      </w:divBdr>
    </w:div>
    <w:div w:id="2136941737">
      <w:bodyDiv w:val="1"/>
      <w:marLeft w:val="0"/>
      <w:marRight w:val="0"/>
      <w:marTop w:val="0"/>
      <w:marBottom w:val="0"/>
      <w:divBdr>
        <w:top w:val="none" w:sz="0" w:space="0" w:color="auto"/>
        <w:left w:val="none" w:sz="0" w:space="0" w:color="auto"/>
        <w:bottom w:val="none" w:sz="0" w:space="0" w:color="auto"/>
        <w:right w:val="none" w:sz="0" w:space="0" w:color="auto"/>
      </w:divBdr>
    </w:div>
    <w:div w:id="2141726579">
      <w:bodyDiv w:val="1"/>
      <w:marLeft w:val="0"/>
      <w:marRight w:val="0"/>
      <w:marTop w:val="0"/>
      <w:marBottom w:val="0"/>
      <w:divBdr>
        <w:top w:val="none" w:sz="0" w:space="0" w:color="auto"/>
        <w:left w:val="none" w:sz="0" w:space="0" w:color="auto"/>
        <w:bottom w:val="none" w:sz="0" w:space="0" w:color="auto"/>
        <w:right w:val="none" w:sz="0" w:space="0" w:color="auto"/>
      </w:divBdr>
    </w:div>
    <w:div w:id="2143420474">
      <w:bodyDiv w:val="1"/>
      <w:marLeft w:val="0"/>
      <w:marRight w:val="0"/>
      <w:marTop w:val="0"/>
      <w:marBottom w:val="0"/>
      <w:divBdr>
        <w:top w:val="none" w:sz="0" w:space="0" w:color="auto"/>
        <w:left w:val="none" w:sz="0" w:space="0" w:color="auto"/>
        <w:bottom w:val="none" w:sz="0" w:space="0" w:color="auto"/>
        <w:right w:val="none" w:sz="0" w:space="0" w:color="auto"/>
      </w:divBdr>
    </w:div>
    <w:div w:id="214461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deti.prashanth@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67FA1-A292-4749-B04C-8B4CA25C7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4619</Words>
  <Characters>26334</Characters>
  <Application>Microsoft Office Word</Application>
  <DocSecurity>4</DocSecurity>
  <Lines>219</Lines>
  <Paragraphs>61</Paragraphs>
  <ScaleCrop>false</ScaleCrop>
  <HeadingPairs>
    <vt:vector size="2" baseType="variant">
      <vt:variant>
        <vt:lpstr>Title</vt:lpstr>
      </vt:variant>
      <vt:variant>
        <vt:i4>1</vt:i4>
      </vt:variant>
    </vt:vector>
  </HeadingPairs>
  <TitlesOfParts>
    <vt:vector size="1" baseType="lpstr">
      <vt:lpstr>C</vt:lpstr>
    </vt:vector>
  </TitlesOfParts>
  <Company>Interactive Business Systems</Company>
  <LinksUpToDate>false</LinksUpToDate>
  <CharactersWithSpaces>30892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creator>IBS</dc:creator>
  <cp:lastModifiedBy>Prashanth Reddy Todeti</cp:lastModifiedBy>
  <cp:revision>2</cp:revision>
  <cp:lastPrinted>2014-10-13T19:33:00Z</cp:lastPrinted>
  <dcterms:created xsi:type="dcterms:W3CDTF">2018-02-28T20:09:00Z</dcterms:created>
  <dcterms:modified xsi:type="dcterms:W3CDTF">2018-02-28T20:09:00Z</dcterms:modified>
</cp:coreProperties>
</file>