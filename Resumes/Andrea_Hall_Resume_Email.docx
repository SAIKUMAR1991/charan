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613E" w:rsidRDefault="00E1613E" w:rsidP="00E1613E">
      <w:pPr>
        <w:pStyle w:val="Header"/>
        <w:tabs>
          <w:tab w:val="right" w:pos="9540"/>
        </w:tabs>
        <w:jc w:val="center"/>
        <w:rPr>
          <w:rFonts w:asciiTheme="majorHAnsi" w:hAnsiTheme="majorHAnsi"/>
          <w:sz w:val="24"/>
          <w:szCs w:val="24"/>
        </w:rPr>
      </w:pPr>
      <w:r w:rsidRPr="00E1613E">
        <w:rPr>
          <w:rFonts w:asciiTheme="majorHAnsi" w:hAnsiTheme="majorHAnsi"/>
          <w:b/>
          <w:sz w:val="24"/>
          <w:szCs w:val="24"/>
        </w:rPr>
        <w:t>Andrea M. Hall</w:t>
      </w:r>
      <w:r>
        <w:rPr>
          <w:rFonts w:asciiTheme="majorHAnsi" w:hAnsiTheme="majorHAnsi"/>
          <w:sz w:val="24"/>
          <w:szCs w:val="24"/>
        </w:rPr>
        <w:t xml:space="preserve"> </w:t>
      </w:r>
    </w:p>
    <w:p w:rsidR="006D3A31" w:rsidRDefault="006D3A31" w:rsidP="00E1613E">
      <w:pPr>
        <w:pStyle w:val="Header"/>
        <w:tabs>
          <w:tab w:val="right" w:pos="9540"/>
        </w:tabs>
        <w:jc w:val="center"/>
        <w:rPr>
          <w:rFonts w:asciiTheme="majorHAnsi" w:hAnsiTheme="majorHAnsi"/>
          <w:sz w:val="24"/>
          <w:szCs w:val="24"/>
        </w:rPr>
      </w:pPr>
      <w:r>
        <w:rPr>
          <w:rFonts w:asciiTheme="majorHAnsi" w:hAnsiTheme="majorHAnsi"/>
          <w:sz w:val="24"/>
          <w:szCs w:val="24"/>
        </w:rPr>
        <w:t>andreamhall3@gmail.com</w:t>
      </w:r>
    </w:p>
    <w:tbl>
      <w:tblPr>
        <w:tblpPr w:leftFromText="180" w:rightFromText="180" w:vertAnchor="page" w:horzAnchor="margin" w:tblpXSpec="center" w:tblpY="1417"/>
        <w:tblW w:w="11718" w:type="dxa"/>
        <w:tblBorders>
          <w:top w:val="dotted" w:sz="4" w:space="0" w:color="333399"/>
          <w:left w:val="dotted" w:sz="4" w:space="0" w:color="333399"/>
          <w:bottom w:val="dotted" w:sz="4" w:space="0" w:color="333399"/>
          <w:right w:val="dotted" w:sz="4" w:space="0" w:color="333399"/>
          <w:insideH w:val="dotted" w:sz="4" w:space="0" w:color="333399"/>
          <w:insideV w:val="dotted" w:sz="4" w:space="0" w:color="333399"/>
        </w:tblBorders>
        <w:tblLook w:val="01E0" w:firstRow="1" w:lastRow="1" w:firstColumn="1" w:lastColumn="1" w:noHBand="0" w:noVBand="0"/>
      </w:tblPr>
      <w:tblGrid>
        <w:gridCol w:w="2160"/>
        <w:gridCol w:w="7038"/>
        <w:gridCol w:w="2520"/>
      </w:tblGrid>
      <w:tr w:rsidR="002B1F6A" w:rsidRPr="00676064" w:rsidTr="002B1F6A">
        <w:tc>
          <w:tcPr>
            <w:tcW w:w="2160" w:type="dxa"/>
            <w:tcBorders>
              <w:top w:val="dotted" w:sz="4" w:space="0" w:color="002060"/>
              <w:left w:val="dotted" w:sz="4" w:space="0" w:color="002060"/>
              <w:bottom w:val="dotted" w:sz="4" w:space="0" w:color="002060"/>
              <w:right w:val="dotted" w:sz="4" w:space="0" w:color="002060"/>
            </w:tcBorders>
            <w:shd w:val="clear" w:color="auto" w:fill="5F497A" w:themeFill="accent4" w:themeFillShade="BF"/>
          </w:tcPr>
          <w:p w:rsidR="002B1F6A" w:rsidRPr="00074B84" w:rsidRDefault="002B1F6A" w:rsidP="002B1F6A">
            <w:pPr>
              <w:spacing w:before="120" w:after="120"/>
              <w:jc w:val="both"/>
              <w:rPr>
                <w:rFonts w:ascii="Calibri" w:eastAsia="SimSun" w:hAnsi="Calibri"/>
                <w:b/>
                <w:color w:val="FFFFFF"/>
                <w:sz w:val="22"/>
                <w:szCs w:val="22"/>
              </w:rPr>
            </w:pPr>
            <w:r>
              <w:rPr>
                <w:rFonts w:ascii="Calibri" w:eastAsia="SimSun" w:hAnsi="Calibri"/>
                <w:b/>
                <w:color w:val="FFFFFF"/>
                <w:sz w:val="22"/>
                <w:szCs w:val="22"/>
              </w:rPr>
              <w:t xml:space="preserve">EXPERIENCE </w:t>
            </w:r>
            <w:r w:rsidRPr="00074B84">
              <w:rPr>
                <w:rFonts w:ascii="Calibri" w:eastAsia="SimSun" w:hAnsi="Calibri"/>
                <w:b/>
                <w:color w:val="FFFFFF"/>
                <w:sz w:val="22"/>
                <w:szCs w:val="22"/>
              </w:rPr>
              <w:t>HIGHLIGHTS:</w:t>
            </w:r>
          </w:p>
        </w:tc>
        <w:tc>
          <w:tcPr>
            <w:tcW w:w="9558" w:type="dxa"/>
            <w:gridSpan w:val="2"/>
            <w:tcBorders>
              <w:left w:val="dotted" w:sz="4" w:space="0" w:color="002060"/>
            </w:tcBorders>
          </w:tcPr>
          <w:p w:rsidR="002B1F6A" w:rsidRDefault="002B1F6A" w:rsidP="002B1F6A">
            <w:pPr>
              <w:numPr>
                <w:ilvl w:val="0"/>
                <w:numId w:val="15"/>
              </w:numPr>
              <w:spacing w:before="60" w:after="60"/>
              <w:ind w:left="342"/>
              <w:rPr>
                <w:rFonts w:ascii="Calibri" w:hAnsi="Calibri" w:cs="Courier New"/>
                <w:sz w:val="22"/>
                <w:szCs w:val="22"/>
              </w:rPr>
            </w:pPr>
            <w:r>
              <w:rPr>
                <w:rFonts w:ascii="Calibri" w:hAnsi="Calibri" w:cs="Courier New"/>
                <w:sz w:val="22"/>
                <w:szCs w:val="22"/>
              </w:rPr>
              <w:t xml:space="preserve">Project Manager with responsibilities spanning </w:t>
            </w:r>
            <w:r w:rsidRPr="00613A6E">
              <w:rPr>
                <w:rFonts w:ascii="Calibri" w:hAnsi="Calibri" w:cs="Courier New"/>
                <w:sz w:val="22"/>
                <w:szCs w:val="22"/>
              </w:rPr>
              <w:t>customer relationship management, contract compliance</w:t>
            </w:r>
            <w:r w:rsidR="00F87A0C">
              <w:rPr>
                <w:rFonts w:ascii="Calibri" w:hAnsi="Calibri" w:cs="Courier New"/>
                <w:sz w:val="22"/>
                <w:szCs w:val="22"/>
              </w:rPr>
              <w:t xml:space="preserve"> management</w:t>
            </w:r>
            <w:r w:rsidRPr="00613A6E">
              <w:rPr>
                <w:rFonts w:ascii="Calibri" w:hAnsi="Calibri" w:cs="Courier New"/>
                <w:sz w:val="22"/>
                <w:szCs w:val="22"/>
              </w:rPr>
              <w:t>, performance managem</w:t>
            </w:r>
            <w:r w:rsidR="00F87A0C">
              <w:rPr>
                <w:rFonts w:ascii="Calibri" w:hAnsi="Calibri" w:cs="Courier New"/>
                <w:sz w:val="22"/>
                <w:szCs w:val="22"/>
              </w:rPr>
              <w:t xml:space="preserve">ent, risk/issue management, budget management </w:t>
            </w:r>
            <w:r>
              <w:rPr>
                <w:rFonts w:ascii="Calibri" w:hAnsi="Calibri" w:cs="Courier New"/>
                <w:sz w:val="22"/>
                <w:szCs w:val="22"/>
              </w:rPr>
              <w:t xml:space="preserve">and personnel management. </w:t>
            </w:r>
          </w:p>
          <w:p w:rsidR="00196935" w:rsidRPr="003218B1" w:rsidRDefault="00196935" w:rsidP="00196935">
            <w:pPr>
              <w:numPr>
                <w:ilvl w:val="0"/>
                <w:numId w:val="15"/>
              </w:numPr>
              <w:spacing w:before="60" w:after="60"/>
              <w:ind w:left="342"/>
              <w:rPr>
                <w:rFonts w:ascii="Calibri" w:hAnsi="Calibri" w:cs="Courier New"/>
                <w:sz w:val="22"/>
                <w:szCs w:val="22"/>
              </w:rPr>
            </w:pPr>
            <w:r w:rsidRPr="003218B1">
              <w:rPr>
                <w:rFonts w:ascii="Calibri" w:eastAsia="SimSun" w:hAnsi="Calibri"/>
                <w:sz w:val="22"/>
                <w:szCs w:val="22"/>
              </w:rPr>
              <w:t>Possess in-depth knowledge of all aspects of software and systems development lifecycle, with strong focus on quality</w:t>
            </w:r>
            <w:r>
              <w:rPr>
                <w:rFonts w:ascii="Calibri" w:eastAsia="SimSun" w:hAnsi="Calibri"/>
                <w:sz w:val="22"/>
                <w:szCs w:val="22"/>
              </w:rPr>
              <w:t>.</w:t>
            </w:r>
          </w:p>
          <w:p w:rsidR="00196935" w:rsidRDefault="00196935" w:rsidP="00DD111F">
            <w:pPr>
              <w:numPr>
                <w:ilvl w:val="0"/>
                <w:numId w:val="15"/>
              </w:numPr>
              <w:spacing w:before="60" w:after="60"/>
              <w:ind w:left="342"/>
              <w:rPr>
                <w:rFonts w:ascii="Calibri" w:hAnsi="Calibri" w:cs="Courier New"/>
                <w:sz w:val="22"/>
                <w:szCs w:val="22"/>
              </w:rPr>
            </w:pPr>
            <w:r w:rsidRPr="00196935">
              <w:rPr>
                <w:rFonts w:ascii="Calibri" w:hAnsi="Calibri" w:cs="Courier New"/>
                <w:sz w:val="22"/>
                <w:szCs w:val="22"/>
              </w:rPr>
              <w:t>Lead project team in the analysis, development and executio</w:t>
            </w:r>
            <w:r>
              <w:rPr>
                <w:rFonts w:ascii="Calibri" w:hAnsi="Calibri" w:cs="Courier New"/>
                <w:sz w:val="22"/>
                <w:szCs w:val="22"/>
              </w:rPr>
              <w:t>n of new or revised offerings.</w:t>
            </w:r>
          </w:p>
          <w:p w:rsidR="00196935" w:rsidRPr="00196935" w:rsidRDefault="00196935" w:rsidP="00196935">
            <w:pPr>
              <w:numPr>
                <w:ilvl w:val="0"/>
                <w:numId w:val="15"/>
              </w:numPr>
              <w:spacing w:before="60" w:after="60"/>
              <w:ind w:left="342"/>
              <w:rPr>
                <w:rFonts w:ascii="Calibri" w:hAnsi="Calibri" w:cs="Courier New"/>
                <w:sz w:val="22"/>
                <w:szCs w:val="22"/>
              </w:rPr>
            </w:pPr>
            <w:r w:rsidRPr="00196935">
              <w:rPr>
                <w:rFonts w:ascii="Calibri" w:hAnsi="Calibri" w:cs="Courier New"/>
                <w:sz w:val="22"/>
                <w:szCs w:val="22"/>
              </w:rPr>
              <w:t xml:space="preserve">Proficient in business partner/client relationships in the Federal and State/Local government climates. </w:t>
            </w:r>
          </w:p>
          <w:p w:rsidR="00196935" w:rsidRDefault="00196935" w:rsidP="00DD111F">
            <w:pPr>
              <w:numPr>
                <w:ilvl w:val="0"/>
                <w:numId w:val="15"/>
              </w:numPr>
              <w:spacing w:before="60" w:after="60"/>
              <w:ind w:left="342"/>
              <w:rPr>
                <w:rFonts w:ascii="Calibri" w:hAnsi="Calibri" w:cs="Courier New"/>
                <w:sz w:val="22"/>
                <w:szCs w:val="22"/>
              </w:rPr>
            </w:pPr>
            <w:r w:rsidRPr="00196935">
              <w:rPr>
                <w:rFonts w:ascii="Calibri" w:hAnsi="Calibri" w:cs="Courier New"/>
                <w:sz w:val="22"/>
                <w:szCs w:val="22"/>
              </w:rPr>
              <w:t>Communicate major milestones and project risks/issues t</w:t>
            </w:r>
            <w:r>
              <w:rPr>
                <w:rFonts w:ascii="Calibri" w:hAnsi="Calibri" w:cs="Courier New"/>
                <w:sz w:val="22"/>
                <w:szCs w:val="22"/>
              </w:rPr>
              <w:t>o stakeholders and management.</w:t>
            </w:r>
          </w:p>
          <w:p w:rsidR="00196935" w:rsidRDefault="00196935" w:rsidP="00DD111F">
            <w:pPr>
              <w:numPr>
                <w:ilvl w:val="0"/>
                <w:numId w:val="15"/>
              </w:numPr>
              <w:spacing w:before="60" w:after="60"/>
              <w:ind w:left="342"/>
              <w:rPr>
                <w:rFonts w:ascii="Calibri" w:hAnsi="Calibri" w:cs="Courier New"/>
                <w:sz w:val="22"/>
                <w:szCs w:val="22"/>
              </w:rPr>
            </w:pPr>
            <w:r w:rsidRPr="00196935">
              <w:rPr>
                <w:rFonts w:ascii="Calibri" w:hAnsi="Calibri" w:cs="Courier New"/>
                <w:sz w:val="22"/>
                <w:szCs w:val="22"/>
              </w:rPr>
              <w:t>Work collaboratively with cross-divisional stakeholders to determine and manage</w:t>
            </w:r>
            <w:r>
              <w:rPr>
                <w:rFonts w:ascii="Calibri" w:hAnsi="Calibri" w:cs="Courier New"/>
                <w:sz w:val="22"/>
                <w:szCs w:val="22"/>
              </w:rPr>
              <w:t xml:space="preserve"> operational and system impacts.</w:t>
            </w:r>
          </w:p>
          <w:p w:rsidR="00DD111F" w:rsidRPr="003218B1" w:rsidRDefault="00DD111F" w:rsidP="00DD111F">
            <w:pPr>
              <w:numPr>
                <w:ilvl w:val="0"/>
                <w:numId w:val="15"/>
              </w:numPr>
              <w:spacing w:before="60" w:after="60"/>
              <w:ind w:left="342"/>
              <w:rPr>
                <w:rFonts w:ascii="Calibri" w:hAnsi="Calibri" w:cs="Courier New"/>
                <w:sz w:val="22"/>
                <w:szCs w:val="22"/>
              </w:rPr>
            </w:pPr>
            <w:r w:rsidRPr="003218B1">
              <w:rPr>
                <w:rFonts w:ascii="Calibri" w:eastAsia="SimSun" w:hAnsi="Calibri"/>
                <w:sz w:val="22"/>
                <w:szCs w:val="22"/>
              </w:rPr>
              <w:t xml:space="preserve">Solutions-driven and adaptable professional equipped with more than 7 years of progressively responsible project management leadership success in both Waterfall and Agile/Waterfall (hybrid) environments. </w:t>
            </w:r>
          </w:p>
          <w:p w:rsidR="0052184E" w:rsidRPr="0052184E" w:rsidRDefault="0052184E" w:rsidP="0052184E">
            <w:pPr>
              <w:numPr>
                <w:ilvl w:val="0"/>
                <w:numId w:val="15"/>
              </w:numPr>
              <w:spacing w:before="60" w:after="60"/>
              <w:ind w:left="342"/>
              <w:rPr>
                <w:rFonts w:ascii="Calibri" w:hAnsi="Calibri" w:cs="Courier New"/>
                <w:sz w:val="22"/>
                <w:szCs w:val="22"/>
              </w:rPr>
            </w:pPr>
            <w:r>
              <w:rPr>
                <w:rFonts w:ascii="Calibri" w:hAnsi="Calibri" w:cs="Courier New"/>
                <w:sz w:val="22"/>
                <w:szCs w:val="22"/>
              </w:rPr>
              <w:t xml:space="preserve">Experience with the following tools: Microsoft Word, Excel, Project, Adobe, Visio, PowerPoint, TFS, SharePoint, </w:t>
            </w:r>
            <w:r w:rsidR="00F81FC3">
              <w:rPr>
                <w:rFonts w:ascii="Calibri" w:hAnsi="Calibri" w:cs="Courier New"/>
                <w:sz w:val="22"/>
                <w:szCs w:val="22"/>
              </w:rPr>
              <w:t xml:space="preserve">Siebel, </w:t>
            </w:r>
            <w:r>
              <w:rPr>
                <w:rFonts w:ascii="Calibri" w:hAnsi="Calibri" w:cs="Courier New"/>
                <w:sz w:val="22"/>
                <w:szCs w:val="22"/>
              </w:rPr>
              <w:t xml:space="preserve">JIRA, Rational Tools, One Note, SnipIt, Paint, Lotus Notes, </w:t>
            </w:r>
            <w:r w:rsidRPr="0052184E">
              <w:rPr>
                <w:rFonts w:cs="Times New Roman"/>
                <w:sz w:val="22"/>
                <w:szCs w:val="24"/>
                <w:lang w:eastAsia="en-US"/>
              </w:rPr>
              <w:t xml:space="preserve"> </w:t>
            </w:r>
            <w:r w:rsidRPr="0052184E">
              <w:rPr>
                <w:rFonts w:ascii="Calibri" w:hAnsi="Calibri" w:cs="Courier New"/>
                <w:sz w:val="22"/>
                <w:szCs w:val="22"/>
              </w:rPr>
              <w:t>JAWS, Google Chrome, Mozilla Firefox</w:t>
            </w:r>
            <w:r>
              <w:rPr>
                <w:rFonts w:ascii="Calibri" w:hAnsi="Calibri" w:cs="Courier New"/>
                <w:sz w:val="22"/>
                <w:szCs w:val="22"/>
              </w:rPr>
              <w:t xml:space="preserve">, </w:t>
            </w:r>
            <w:r w:rsidRPr="0052184E">
              <w:rPr>
                <w:rFonts w:ascii="Calibri" w:hAnsi="Calibri" w:cs="Courier New"/>
                <w:sz w:val="22"/>
                <w:szCs w:val="22"/>
              </w:rPr>
              <w:t xml:space="preserve">Safari, </w:t>
            </w:r>
            <w:r w:rsidR="00F81FC3">
              <w:rPr>
                <w:rFonts w:ascii="Calibri" w:hAnsi="Calibri" w:cs="Courier New"/>
                <w:sz w:val="22"/>
                <w:szCs w:val="22"/>
              </w:rPr>
              <w:t xml:space="preserve">Skype, </w:t>
            </w:r>
            <w:r w:rsidRPr="0052184E">
              <w:rPr>
                <w:rFonts w:ascii="Calibri" w:hAnsi="Calibri" w:cs="Courier New"/>
                <w:sz w:val="22"/>
                <w:szCs w:val="22"/>
              </w:rPr>
              <w:t>IE</w:t>
            </w:r>
            <w:r>
              <w:rPr>
                <w:rFonts w:ascii="Calibri" w:hAnsi="Calibri" w:cs="Courier New"/>
                <w:sz w:val="22"/>
                <w:szCs w:val="22"/>
              </w:rPr>
              <w:t>, D</w:t>
            </w:r>
            <w:r w:rsidRPr="0052184E">
              <w:rPr>
                <w:rFonts w:ascii="Calibri" w:hAnsi="Calibri" w:cs="Courier New"/>
                <w:sz w:val="22"/>
                <w:szCs w:val="22"/>
              </w:rPr>
              <w:t>r. Explain, Nitro Pro8, Smart Draw, SQL Server, Oracle Applications, Unix , Microsoft .NET Platform, J2EE Platform, HTML, VBScript, JavaScript.</w:t>
            </w:r>
          </w:p>
          <w:p w:rsidR="00AB0AD5" w:rsidRPr="00AB0AD5" w:rsidRDefault="002B1F6A" w:rsidP="00AB0AD5">
            <w:pPr>
              <w:numPr>
                <w:ilvl w:val="0"/>
                <w:numId w:val="15"/>
              </w:numPr>
              <w:spacing w:before="60" w:after="60"/>
              <w:ind w:left="342"/>
              <w:rPr>
                <w:rFonts w:ascii="Calibri" w:hAnsi="Calibri" w:cs="Courier New"/>
                <w:sz w:val="22"/>
                <w:szCs w:val="22"/>
              </w:rPr>
            </w:pPr>
            <w:r w:rsidRPr="008B43EC">
              <w:rPr>
                <w:rFonts w:asciiTheme="minorHAnsi" w:hAnsiTheme="minorHAnsi"/>
                <w:sz w:val="22"/>
                <w:szCs w:val="22"/>
              </w:rPr>
              <w:t>10+ years of experience leading to successful demonstration of competencies as presente</w:t>
            </w:r>
            <w:r w:rsidRPr="008B43EC">
              <w:rPr>
                <w:rFonts w:ascii="Calibri" w:hAnsi="Calibri" w:cs="Courier New"/>
                <w:sz w:val="22"/>
                <w:szCs w:val="22"/>
              </w:rPr>
              <w:t>d</w:t>
            </w:r>
            <w:r>
              <w:rPr>
                <w:rFonts w:ascii="Calibri" w:hAnsi="Calibri" w:cs="Courier New"/>
                <w:sz w:val="22"/>
                <w:szCs w:val="22"/>
              </w:rPr>
              <w:t>.</w:t>
            </w:r>
            <w:r w:rsidRPr="008B43EC">
              <w:rPr>
                <w:rFonts w:eastAsia="Symbol"/>
                <w:sz w:val="14"/>
                <w:szCs w:val="14"/>
              </w:rPr>
              <w:t xml:space="preserve">    </w:t>
            </w:r>
            <w:r w:rsidRPr="00E872ED">
              <w:rPr>
                <w:rFonts w:ascii="Calibri" w:hAnsi="Calibri" w:cs="Courier New"/>
                <w:sz w:val="22"/>
                <w:szCs w:val="22"/>
              </w:rPr>
              <w:t xml:space="preserve"> </w:t>
            </w:r>
          </w:p>
        </w:tc>
      </w:tr>
      <w:tr w:rsidR="00AB0AD5" w:rsidRPr="00676064" w:rsidTr="00605293">
        <w:trPr>
          <w:trHeight w:val="170"/>
        </w:trPr>
        <w:tc>
          <w:tcPr>
            <w:tcW w:w="2160" w:type="dxa"/>
            <w:tcBorders>
              <w:top w:val="dotted" w:sz="4" w:space="0" w:color="002060"/>
              <w:left w:val="dotted" w:sz="4" w:space="0" w:color="002060"/>
              <w:right w:val="dotted" w:sz="4" w:space="0" w:color="002060"/>
            </w:tcBorders>
            <w:shd w:val="clear" w:color="auto" w:fill="5F497A" w:themeFill="accent4" w:themeFillShade="BF"/>
          </w:tcPr>
          <w:p w:rsidR="00AB0AD5" w:rsidRPr="00074B84" w:rsidRDefault="00AB0AD5" w:rsidP="002B1F6A">
            <w:pPr>
              <w:spacing w:before="120" w:after="120"/>
              <w:jc w:val="both"/>
              <w:rPr>
                <w:rFonts w:ascii="Calibri" w:eastAsia="SimSun" w:hAnsi="Calibri"/>
                <w:b/>
                <w:color w:val="FFFFFF"/>
                <w:sz w:val="22"/>
                <w:szCs w:val="22"/>
              </w:rPr>
            </w:pPr>
            <w:r>
              <w:rPr>
                <w:rFonts w:ascii="Calibri" w:eastAsia="SimSun" w:hAnsi="Calibri"/>
                <w:b/>
                <w:color w:val="FFFFFF"/>
                <w:sz w:val="22"/>
                <w:szCs w:val="22"/>
              </w:rPr>
              <w:t>Skills</w:t>
            </w:r>
            <w:r w:rsidR="00DD111F">
              <w:rPr>
                <w:rFonts w:ascii="Calibri" w:eastAsia="SimSun" w:hAnsi="Calibri"/>
                <w:b/>
                <w:color w:val="FFFFFF"/>
                <w:sz w:val="22"/>
                <w:szCs w:val="22"/>
              </w:rPr>
              <w:t xml:space="preserve"> Summary</w:t>
            </w:r>
            <w:r>
              <w:rPr>
                <w:rFonts w:ascii="Calibri" w:eastAsia="SimSun" w:hAnsi="Calibri"/>
                <w:b/>
                <w:color w:val="FFFFFF"/>
                <w:sz w:val="22"/>
                <w:szCs w:val="22"/>
              </w:rPr>
              <w:t>:</w:t>
            </w:r>
          </w:p>
        </w:tc>
        <w:tc>
          <w:tcPr>
            <w:tcW w:w="9558" w:type="dxa"/>
            <w:gridSpan w:val="2"/>
            <w:tcBorders>
              <w:left w:val="dotted" w:sz="4" w:space="0" w:color="002060"/>
            </w:tcBorders>
          </w:tcPr>
          <w:p w:rsidR="003218B1" w:rsidRPr="008B43EC" w:rsidRDefault="003218B1" w:rsidP="003218B1">
            <w:pPr>
              <w:numPr>
                <w:ilvl w:val="0"/>
                <w:numId w:val="15"/>
              </w:numPr>
              <w:spacing w:before="60" w:after="60"/>
              <w:ind w:left="342"/>
              <w:rPr>
                <w:rFonts w:ascii="Calibri" w:hAnsi="Calibri" w:cs="Courier New"/>
                <w:sz w:val="22"/>
                <w:szCs w:val="22"/>
              </w:rPr>
            </w:pPr>
            <w:r>
              <w:rPr>
                <w:rFonts w:asciiTheme="minorHAnsi" w:hAnsiTheme="minorHAnsi"/>
                <w:sz w:val="22"/>
                <w:szCs w:val="22"/>
              </w:rPr>
              <w:t xml:space="preserve">Active contributor in identifying business opportunities, developing effective change initiatives, and will participate in full solution delivery lifecycle with other team members to meet the business objectives. </w:t>
            </w:r>
          </w:p>
          <w:p w:rsidR="003218B1" w:rsidRPr="003218B1" w:rsidRDefault="003218B1" w:rsidP="003218B1">
            <w:pPr>
              <w:numPr>
                <w:ilvl w:val="0"/>
                <w:numId w:val="15"/>
              </w:numPr>
              <w:spacing w:before="60" w:after="60"/>
              <w:ind w:left="342"/>
              <w:rPr>
                <w:rFonts w:ascii="Calibri" w:hAnsi="Calibri" w:cs="Courier New"/>
                <w:sz w:val="22"/>
                <w:szCs w:val="22"/>
              </w:rPr>
            </w:pPr>
            <w:r>
              <w:rPr>
                <w:rFonts w:asciiTheme="minorHAnsi" w:hAnsiTheme="minorHAnsi"/>
                <w:sz w:val="22"/>
                <w:szCs w:val="22"/>
              </w:rPr>
              <w:t>Provide Subject Matter Expertise to support the Business Unit applications, and collaborate with other team members/teams including system infrastructure and administration in work-flows, issue diagnosis and resolution, and data processes to ensure technology needs are met.</w:t>
            </w:r>
          </w:p>
          <w:p w:rsidR="00AB0AD5" w:rsidRPr="00DD111F" w:rsidRDefault="00AB0AD5" w:rsidP="003218B1">
            <w:pPr>
              <w:numPr>
                <w:ilvl w:val="0"/>
                <w:numId w:val="15"/>
              </w:numPr>
              <w:spacing w:before="60" w:after="60"/>
              <w:ind w:left="342"/>
              <w:rPr>
                <w:rFonts w:ascii="Calibri" w:hAnsi="Calibri" w:cs="Courier New"/>
                <w:sz w:val="22"/>
                <w:szCs w:val="22"/>
              </w:rPr>
            </w:pPr>
            <w:r w:rsidRPr="003218B1">
              <w:rPr>
                <w:rFonts w:ascii="Calibri" w:eastAsia="SimSun" w:hAnsi="Calibri"/>
                <w:sz w:val="22"/>
                <w:szCs w:val="22"/>
              </w:rPr>
              <w:t>Resourceful and detail-oriented team builder with an aptitude for process improvement. Decisive and customer-focused manager adept at resolving business challenges while exceeding customer expectations.</w:t>
            </w:r>
          </w:p>
          <w:p w:rsidR="00DD111F" w:rsidRPr="00DE4E12" w:rsidRDefault="00DD111F" w:rsidP="00DE4E12">
            <w:pPr>
              <w:numPr>
                <w:ilvl w:val="0"/>
                <w:numId w:val="15"/>
              </w:numPr>
              <w:spacing w:before="60" w:after="60"/>
              <w:ind w:left="342"/>
              <w:rPr>
                <w:rFonts w:ascii="Calibri" w:hAnsi="Calibri" w:cs="Courier New"/>
                <w:sz w:val="22"/>
                <w:szCs w:val="22"/>
              </w:rPr>
            </w:pPr>
            <w:r>
              <w:rPr>
                <w:rFonts w:ascii="Calibri" w:eastAsia="SimSun" w:hAnsi="Calibri"/>
                <w:sz w:val="22"/>
                <w:szCs w:val="22"/>
              </w:rPr>
              <w:t xml:space="preserve">Develop </w:t>
            </w:r>
            <w:r w:rsidRPr="003218B1">
              <w:rPr>
                <w:rFonts w:ascii="Calibri" w:eastAsia="SimSun" w:hAnsi="Calibri"/>
                <w:sz w:val="22"/>
                <w:szCs w:val="22"/>
              </w:rPr>
              <w:t>and implemen</w:t>
            </w:r>
            <w:r>
              <w:rPr>
                <w:rFonts w:ascii="Calibri" w:eastAsia="SimSun" w:hAnsi="Calibri"/>
                <w:sz w:val="22"/>
                <w:szCs w:val="22"/>
              </w:rPr>
              <w:t xml:space="preserve">t </w:t>
            </w:r>
            <w:r w:rsidRPr="003218B1">
              <w:rPr>
                <w:rFonts w:ascii="Calibri" w:eastAsia="SimSun" w:hAnsi="Calibri"/>
                <w:sz w:val="22"/>
                <w:szCs w:val="22"/>
              </w:rPr>
              <w:t>Capability Maturity Model Integration (CMMI)-compliant products and processes.</w:t>
            </w:r>
          </w:p>
        </w:tc>
      </w:tr>
      <w:tr w:rsidR="00DD111F" w:rsidRPr="00676064" w:rsidTr="00E158E3">
        <w:trPr>
          <w:trHeight w:val="170"/>
        </w:trPr>
        <w:tc>
          <w:tcPr>
            <w:tcW w:w="2160" w:type="dxa"/>
            <w:tcBorders>
              <w:top w:val="dotted" w:sz="4" w:space="0" w:color="002060"/>
              <w:left w:val="dotted" w:sz="4" w:space="0" w:color="002060"/>
              <w:right w:val="dotted" w:sz="4" w:space="0" w:color="002060"/>
            </w:tcBorders>
            <w:shd w:val="clear" w:color="auto" w:fill="5F497A" w:themeFill="accent4" w:themeFillShade="BF"/>
          </w:tcPr>
          <w:p w:rsidR="00DD111F" w:rsidRPr="00074B84" w:rsidRDefault="00DD111F" w:rsidP="00DD111F">
            <w:pPr>
              <w:spacing w:before="120" w:after="120"/>
              <w:jc w:val="both"/>
              <w:rPr>
                <w:rFonts w:ascii="Calibri" w:eastAsia="SimSun" w:hAnsi="Calibri"/>
                <w:b/>
                <w:color w:val="FFFFFF"/>
                <w:sz w:val="22"/>
                <w:szCs w:val="22"/>
              </w:rPr>
            </w:pPr>
            <w:r w:rsidRPr="00074B84">
              <w:rPr>
                <w:rFonts w:ascii="Calibri" w:eastAsia="SimSun" w:hAnsi="Calibri"/>
                <w:b/>
                <w:color w:val="FFFFFF"/>
                <w:sz w:val="22"/>
                <w:szCs w:val="22"/>
              </w:rPr>
              <w:t>CLIENTS:</w:t>
            </w:r>
          </w:p>
        </w:tc>
        <w:tc>
          <w:tcPr>
            <w:tcW w:w="9558" w:type="dxa"/>
            <w:gridSpan w:val="2"/>
            <w:tcBorders>
              <w:left w:val="dotted" w:sz="4" w:space="0" w:color="002060"/>
            </w:tcBorders>
          </w:tcPr>
          <w:p w:rsidR="00DD111F" w:rsidRPr="002E5735" w:rsidRDefault="00DD111F" w:rsidP="00DD111F">
            <w:pPr>
              <w:pStyle w:val="CM9"/>
              <w:tabs>
                <w:tab w:val="left" w:pos="432"/>
              </w:tabs>
              <w:spacing w:before="120" w:after="120"/>
              <w:ind w:left="4"/>
              <w:jc w:val="both"/>
              <w:rPr>
                <w:rFonts w:ascii="Calibri" w:hAnsi="Calibri" w:cs="Times New Roman PS"/>
                <w:b/>
                <w:bCs/>
                <w:sz w:val="22"/>
                <w:szCs w:val="22"/>
              </w:rPr>
            </w:pPr>
            <w:r w:rsidRPr="00B81945">
              <w:rPr>
                <w:rFonts w:asciiTheme="minorHAnsi" w:hAnsiTheme="minorHAnsi"/>
                <w:sz w:val="22"/>
                <w:szCs w:val="22"/>
              </w:rPr>
              <w:t>Army National Guard, U.S. State Department, Centers for Medicare and Medicaid Services, U.S. Department of Education, National Institutes of Health</w:t>
            </w:r>
            <w:r>
              <w:rPr>
                <w:rFonts w:asciiTheme="minorHAnsi" w:hAnsiTheme="minorHAnsi"/>
                <w:sz w:val="22"/>
                <w:szCs w:val="22"/>
              </w:rPr>
              <w:t>, and National Science Foundation, and National Credit Union Administration</w:t>
            </w:r>
          </w:p>
        </w:tc>
      </w:tr>
      <w:tr w:rsidR="00DD111F" w:rsidRPr="00676064" w:rsidTr="00EF7F35">
        <w:trPr>
          <w:trHeight w:val="170"/>
        </w:trPr>
        <w:tc>
          <w:tcPr>
            <w:tcW w:w="2160" w:type="dxa"/>
            <w:tcBorders>
              <w:top w:val="dotted" w:sz="4" w:space="0" w:color="002060"/>
              <w:left w:val="dotted" w:sz="4" w:space="0" w:color="002060"/>
              <w:right w:val="dotted" w:sz="4" w:space="0" w:color="002060"/>
            </w:tcBorders>
            <w:shd w:val="clear" w:color="auto" w:fill="5F497A" w:themeFill="accent4" w:themeFillShade="BF"/>
          </w:tcPr>
          <w:p w:rsidR="00DD111F" w:rsidRPr="00074B84" w:rsidRDefault="00DD111F" w:rsidP="00DD111F">
            <w:pPr>
              <w:spacing w:before="120" w:after="120"/>
              <w:jc w:val="both"/>
              <w:rPr>
                <w:rFonts w:ascii="Calibri" w:eastAsia="SimSun" w:hAnsi="Calibri"/>
                <w:b/>
                <w:color w:val="FFFFFF"/>
                <w:sz w:val="22"/>
                <w:szCs w:val="22"/>
              </w:rPr>
            </w:pPr>
            <w:r w:rsidRPr="00074B84">
              <w:rPr>
                <w:rFonts w:ascii="Calibri" w:eastAsia="SimSun" w:hAnsi="Calibri"/>
                <w:b/>
                <w:color w:val="FFFFFF"/>
                <w:sz w:val="22"/>
                <w:szCs w:val="22"/>
              </w:rPr>
              <w:t>EDUCATION:</w:t>
            </w:r>
          </w:p>
        </w:tc>
        <w:tc>
          <w:tcPr>
            <w:tcW w:w="7038" w:type="dxa"/>
            <w:tcBorders>
              <w:left w:val="dotted" w:sz="4" w:space="0" w:color="002060"/>
            </w:tcBorders>
          </w:tcPr>
          <w:p w:rsidR="00DD111F" w:rsidRPr="00197BF8" w:rsidRDefault="00DD111F" w:rsidP="00DD111F">
            <w:pPr>
              <w:pStyle w:val="CM9"/>
              <w:tabs>
                <w:tab w:val="left" w:pos="432"/>
              </w:tabs>
              <w:spacing w:before="120" w:after="120"/>
              <w:ind w:left="-46"/>
              <w:rPr>
                <w:rFonts w:ascii="Calibri" w:hAnsi="Calibri" w:cs="Times New Roman PS"/>
                <w:bCs/>
                <w:sz w:val="22"/>
                <w:szCs w:val="22"/>
              </w:rPr>
            </w:pPr>
            <w:r>
              <w:rPr>
                <w:rFonts w:ascii="Calibri" w:hAnsi="Calibri" w:cs="Times New Roman PS"/>
                <w:b/>
                <w:bCs/>
                <w:sz w:val="22"/>
                <w:szCs w:val="22"/>
              </w:rPr>
              <w:t xml:space="preserve">Granting Institution: </w:t>
            </w:r>
            <w:r>
              <w:rPr>
                <w:rFonts w:ascii="Calibri" w:hAnsi="Calibri" w:cs="Times New Roman PS"/>
                <w:bCs/>
                <w:sz w:val="22"/>
                <w:szCs w:val="22"/>
              </w:rPr>
              <w:t>George Mason University, B.A. Degree, Psychology</w:t>
            </w:r>
          </w:p>
        </w:tc>
        <w:tc>
          <w:tcPr>
            <w:tcW w:w="2520" w:type="dxa"/>
            <w:tcBorders>
              <w:left w:val="dotted" w:sz="4" w:space="0" w:color="002060"/>
            </w:tcBorders>
          </w:tcPr>
          <w:p w:rsidR="00DD111F" w:rsidRPr="000E597E" w:rsidRDefault="00DD111F" w:rsidP="00DD111F">
            <w:pPr>
              <w:pStyle w:val="CM9"/>
              <w:tabs>
                <w:tab w:val="left" w:pos="432"/>
              </w:tabs>
              <w:spacing w:before="120" w:after="120"/>
              <w:ind w:left="4"/>
              <w:jc w:val="both"/>
              <w:rPr>
                <w:rFonts w:ascii="Calibri" w:hAnsi="Calibri" w:cs="Times New Roman PS"/>
                <w:bCs/>
                <w:sz w:val="22"/>
                <w:szCs w:val="22"/>
              </w:rPr>
            </w:pPr>
            <w:r w:rsidRPr="002E5735">
              <w:rPr>
                <w:rFonts w:ascii="Calibri" w:hAnsi="Calibri" w:cs="Times New Roman PS"/>
                <w:b/>
                <w:bCs/>
                <w:sz w:val="22"/>
                <w:szCs w:val="22"/>
              </w:rPr>
              <w:t>Year:</w:t>
            </w:r>
            <w:r>
              <w:rPr>
                <w:rFonts w:ascii="Calibri" w:hAnsi="Calibri" w:cs="Times New Roman PS"/>
                <w:bCs/>
                <w:sz w:val="22"/>
                <w:szCs w:val="22"/>
              </w:rPr>
              <w:t xml:space="preserve">  1996</w:t>
            </w:r>
          </w:p>
        </w:tc>
      </w:tr>
      <w:tr w:rsidR="00DD111F" w:rsidRPr="00676064" w:rsidTr="002B1F6A">
        <w:tc>
          <w:tcPr>
            <w:tcW w:w="2160" w:type="dxa"/>
            <w:tcBorders>
              <w:top w:val="dotted" w:sz="4" w:space="0" w:color="002060"/>
              <w:left w:val="dotted" w:sz="4" w:space="0" w:color="002060"/>
              <w:bottom w:val="dotted" w:sz="4" w:space="0" w:color="002060"/>
              <w:right w:val="dotted" w:sz="4" w:space="0" w:color="002060"/>
            </w:tcBorders>
            <w:shd w:val="clear" w:color="auto" w:fill="5F497A" w:themeFill="accent4" w:themeFillShade="BF"/>
          </w:tcPr>
          <w:p w:rsidR="00DD111F" w:rsidRDefault="00DD111F" w:rsidP="00DD111F">
            <w:pPr>
              <w:spacing w:before="120" w:after="120"/>
              <w:jc w:val="both"/>
              <w:rPr>
                <w:rFonts w:ascii="Calibri" w:eastAsia="SimSun" w:hAnsi="Calibri"/>
                <w:b/>
                <w:color w:val="FFFFFF"/>
                <w:sz w:val="22"/>
                <w:szCs w:val="22"/>
              </w:rPr>
            </w:pPr>
            <w:r>
              <w:rPr>
                <w:rFonts w:ascii="Calibri" w:eastAsia="SimSun" w:hAnsi="Calibri"/>
                <w:b/>
                <w:color w:val="FFFFFF"/>
                <w:sz w:val="22"/>
                <w:szCs w:val="22"/>
              </w:rPr>
              <w:t>TRAINING/</w:t>
            </w:r>
          </w:p>
          <w:p w:rsidR="00DD111F" w:rsidRPr="00074B84" w:rsidRDefault="00DD111F" w:rsidP="00DD111F">
            <w:pPr>
              <w:spacing w:before="120" w:after="120"/>
              <w:jc w:val="both"/>
              <w:rPr>
                <w:rFonts w:ascii="Calibri" w:eastAsia="SimSun" w:hAnsi="Calibri"/>
                <w:b/>
                <w:color w:val="FFFFFF"/>
                <w:sz w:val="22"/>
                <w:szCs w:val="22"/>
              </w:rPr>
            </w:pPr>
            <w:r w:rsidRPr="00074B84">
              <w:rPr>
                <w:rFonts w:ascii="Calibri" w:eastAsia="SimSun" w:hAnsi="Calibri"/>
                <w:b/>
                <w:color w:val="FFFFFF"/>
                <w:sz w:val="22"/>
                <w:szCs w:val="22"/>
              </w:rPr>
              <w:t>CERTIFICATIONS:</w:t>
            </w:r>
          </w:p>
        </w:tc>
        <w:tc>
          <w:tcPr>
            <w:tcW w:w="9558" w:type="dxa"/>
            <w:gridSpan w:val="2"/>
            <w:tcBorders>
              <w:left w:val="dotted" w:sz="4" w:space="0" w:color="002060"/>
            </w:tcBorders>
          </w:tcPr>
          <w:p w:rsidR="00DD111F" w:rsidRPr="004737CB" w:rsidRDefault="00DD111F" w:rsidP="00DD111F">
            <w:pPr>
              <w:spacing w:before="120" w:after="120"/>
              <w:jc w:val="both"/>
              <w:rPr>
                <w:rFonts w:ascii="Calibri" w:eastAsia="SimSun" w:hAnsi="Calibri"/>
                <w:sz w:val="22"/>
                <w:szCs w:val="22"/>
              </w:rPr>
            </w:pPr>
            <w:r>
              <w:rPr>
                <w:rFonts w:ascii="Calibri" w:eastAsia="SimSun" w:hAnsi="Calibri"/>
                <w:sz w:val="22"/>
                <w:szCs w:val="22"/>
              </w:rPr>
              <w:t xml:space="preserve">PMP Course/Bootcamp (7/17); PMP Certification TBC 8/2017); </w:t>
            </w:r>
            <w:r>
              <w:t>Certified ScrumMaster®, (11/2015)</w:t>
            </w:r>
          </w:p>
        </w:tc>
      </w:tr>
      <w:tr w:rsidR="00DD111F" w:rsidRPr="00676064" w:rsidTr="002B1F6A">
        <w:tc>
          <w:tcPr>
            <w:tcW w:w="2160" w:type="dxa"/>
            <w:tcBorders>
              <w:top w:val="dotted" w:sz="4" w:space="0" w:color="002060"/>
              <w:left w:val="dotted" w:sz="4" w:space="0" w:color="002060"/>
              <w:bottom w:val="dotted" w:sz="4" w:space="0" w:color="002060"/>
              <w:right w:val="dotted" w:sz="4" w:space="0" w:color="002060"/>
            </w:tcBorders>
            <w:shd w:val="clear" w:color="auto" w:fill="5F497A" w:themeFill="accent4" w:themeFillShade="BF"/>
          </w:tcPr>
          <w:p w:rsidR="00DD111F" w:rsidRPr="00074B84" w:rsidRDefault="00DD111F" w:rsidP="00DD111F">
            <w:pPr>
              <w:spacing w:before="120" w:after="120"/>
              <w:jc w:val="both"/>
              <w:rPr>
                <w:rFonts w:ascii="Calibri" w:eastAsia="SimSun" w:hAnsi="Calibri"/>
                <w:b/>
                <w:color w:val="FFFFFF"/>
                <w:sz w:val="22"/>
                <w:szCs w:val="22"/>
              </w:rPr>
            </w:pPr>
            <w:r w:rsidRPr="00074B84">
              <w:rPr>
                <w:rFonts w:ascii="Calibri" w:eastAsia="SimSun" w:hAnsi="Calibri"/>
                <w:b/>
                <w:color w:val="FFFFFF"/>
                <w:sz w:val="22"/>
                <w:szCs w:val="22"/>
              </w:rPr>
              <w:t>CLEARANCE:</w:t>
            </w:r>
          </w:p>
        </w:tc>
        <w:tc>
          <w:tcPr>
            <w:tcW w:w="9558" w:type="dxa"/>
            <w:gridSpan w:val="2"/>
            <w:tcBorders>
              <w:left w:val="dotted" w:sz="4" w:space="0" w:color="002060"/>
            </w:tcBorders>
          </w:tcPr>
          <w:p w:rsidR="00DD111F" w:rsidRPr="00BE3412" w:rsidRDefault="00DD111F" w:rsidP="00DD111F">
            <w:pPr>
              <w:spacing w:before="120" w:after="120"/>
              <w:jc w:val="both"/>
              <w:rPr>
                <w:rFonts w:ascii="Calibri" w:eastAsia="SimSun" w:hAnsi="Calibri"/>
                <w:sz w:val="22"/>
                <w:szCs w:val="22"/>
              </w:rPr>
            </w:pPr>
            <w:r>
              <w:rPr>
                <w:rFonts w:ascii="Calibri" w:eastAsia="SimSun" w:hAnsi="Calibri"/>
                <w:sz w:val="22"/>
                <w:szCs w:val="22"/>
              </w:rPr>
              <w:t>Secret DOD Clearance (2009), Public Trust (2016)</w:t>
            </w:r>
          </w:p>
        </w:tc>
      </w:tr>
    </w:tbl>
    <w:p w:rsidR="002B1F6A" w:rsidRDefault="002B1F6A" w:rsidP="006D3A31">
      <w:pPr>
        <w:pStyle w:val="Header"/>
        <w:tabs>
          <w:tab w:val="right" w:pos="9540"/>
        </w:tabs>
        <w:rPr>
          <w:rFonts w:asciiTheme="majorHAnsi" w:hAnsiTheme="majorHAnsi"/>
          <w:sz w:val="24"/>
          <w:szCs w:val="24"/>
        </w:rPr>
      </w:pPr>
      <w:bookmarkStart w:id="0" w:name="_GoBack"/>
      <w:bookmarkEnd w:id="0"/>
    </w:p>
    <w:tbl>
      <w:tblPr>
        <w:tblW w:w="11700" w:type="dxa"/>
        <w:tblInd w:w="-342" w:type="dxa"/>
        <w:tblBorders>
          <w:top w:val="dotted" w:sz="4" w:space="0" w:color="333399"/>
          <w:left w:val="dotted" w:sz="4" w:space="0" w:color="333399"/>
          <w:bottom w:val="dotted" w:sz="4" w:space="0" w:color="333399"/>
          <w:right w:val="dotted" w:sz="4" w:space="0" w:color="333399"/>
          <w:insideH w:val="dotted" w:sz="4" w:space="0" w:color="333399"/>
          <w:insideV w:val="dotted" w:sz="4" w:space="0" w:color="333399"/>
        </w:tblBorders>
        <w:tblLook w:val="01E0" w:firstRow="1" w:lastRow="1" w:firstColumn="1" w:lastColumn="1" w:noHBand="0" w:noVBand="0"/>
      </w:tblPr>
      <w:tblGrid>
        <w:gridCol w:w="2160"/>
        <w:gridCol w:w="9540"/>
      </w:tblGrid>
      <w:tr w:rsidR="00C164D0" w:rsidRPr="00676064" w:rsidTr="00774395">
        <w:tc>
          <w:tcPr>
            <w:tcW w:w="2160" w:type="dxa"/>
            <w:vMerge w:val="restart"/>
            <w:tcBorders>
              <w:top w:val="dotted" w:sz="4" w:space="0" w:color="002060"/>
              <w:left w:val="dotted" w:sz="4" w:space="0" w:color="002060"/>
              <w:right w:val="dotted" w:sz="4" w:space="0" w:color="002060"/>
            </w:tcBorders>
            <w:shd w:val="clear" w:color="auto" w:fill="5F497A" w:themeFill="accent4" w:themeFillShade="BF"/>
          </w:tcPr>
          <w:p w:rsidR="00C164D0" w:rsidRDefault="0069198D" w:rsidP="00074B84">
            <w:pPr>
              <w:spacing w:before="120" w:after="120"/>
              <w:jc w:val="both"/>
              <w:rPr>
                <w:rFonts w:ascii="Calibri" w:eastAsia="SimSun" w:hAnsi="Calibri"/>
                <w:b/>
                <w:color w:val="FFFFFF"/>
                <w:sz w:val="22"/>
                <w:szCs w:val="22"/>
              </w:rPr>
            </w:pPr>
            <w:r>
              <w:rPr>
                <w:rFonts w:ascii="Calibri" w:eastAsia="SimSun" w:hAnsi="Calibri"/>
                <w:b/>
                <w:color w:val="FFFFFF"/>
                <w:sz w:val="22"/>
                <w:szCs w:val="22"/>
              </w:rPr>
              <w:t>EXPERIENCE:</w:t>
            </w:r>
          </w:p>
        </w:tc>
        <w:tc>
          <w:tcPr>
            <w:tcW w:w="9540" w:type="dxa"/>
            <w:tcBorders>
              <w:left w:val="dotted" w:sz="4" w:space="0" w:color="002060"/>
            </w:tcBorders>
          </w:tcPr>
          <w:p w:rsidR="00C164D0" w:rsidRPr="004A4563" w:rsidRDefault="00BE3412" w:rsidP="00B274FB">
            <w:pPr>
              <w:spacing w:before="120" w:after="120"/>
              <w:jc w:val="both"/>
              <w:rPr>
                <w:rFonts w:ascii="Calibri" w:eastAsia="SimSun" w:hAnsi="Calibri"/>
                <w:b/>
                <w:sz w:val="22"/>
                <w:szCs w:val="22"/>
              </w:rPr>
            </w:pPr>
            <w:r w:rsidRPr="004A4563">
              <w:rPr>
                <w:rFonts w:ascii="Calibri" w:eastAsia="SimSun" w:hAnsi="Calibri"/>
                <w:b/>
                <w:sz w:val="22"/>
                <w:szCs w:val="22"/>
              </w:rPr>
              <w:t>Blue Canopy Group LLC</w:t>
            </w:r>
            <w:r w:rsidR="00F31B75">
              <w:rPr>
                <w:rFonts w:ascii="Calibri" w:eastAsia="SimSun" w:hAnsi="Calibri"/>
                <w:b/>
                <w:sz w:val="22"/>
                <w:szCs w:val="22"/>
              </w:rPr>
              <w:t xml:space="preserve">, </w:t>
            </w:r>
            <w:r w:rsidR="00A279C9">
              <w:rPr>
                <w:rFonts w:ascii="Calibri" w:eastAsia="SimSun" w:hAnsi="Calibri"/>
                <w:sz w:val="22"/>
                <w:szCs w:val="22"/>
              </w:rPr>
              <w:t>Project Manager, November 2013 – May 2017</w:t>
            </w:r>
          </w:p>
        </w:tc>
      </w:tr>
      <w:tr w:rsidR="00C164D0" w:rsidRPr="00676064" w:rsidTr="00774395">
        <w:tc>
          <w:tcPr>
            <w:tcW w:w="2160" w:type="dxa"/>
            <w:vMerge/>
            <w:tcBorders>
              <w:left w:val="dotted" w:sz="4" w:space="0" w:color="002060"/>
              <w:right w:val="dotted" w:sz="4" w:space="0" w:color="002060"/>
            </w:tcBorders>
            <w:shd w:val="clear" w:color="auto" w:fill="5F497A" w:themeFill="accent4" w:themeFillShade="BF"/>
          </w:tcPr>
          <w:p w:rsidR="00C164D0" w:rsidRDefault="00C164D0"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C164D0" w:rsidRPr="00C164D0" w:rsidRDefault="00C164D0" w:rsidP="00616E47">
            <w:pPr>
              <w:spacing w:before="120" w:after="120"/>
              <w:jc w:val="both"/>
              <w:rPr>
                <w:rFonts w:ascii="Calibri" w:eastAsia="SimSun" w:hAnsi="Calibri"/>
                <w:sz w:val="22"/>
                <w:szCs w:val="22"/>
              </w:rPr>
            </w:pPr>
            <w:r>
              <w:rPr>
                <w:rFonts w:ascii="Calibri" w:eastAsia="SimSun" w:hAnsi="Calibri"/>
                <w:sz w:val="22"/>
                <w:szCs w:val="22"/>
              </w:rPr>
              <w:t>Relevant Skills:</w:t>
            </w:r>
            <w:r w:rsidR="00273809">
              <w:rPr>
                <w:rFonts w:ascii="Calibri" w:eastAsia="SimSun" w:hAnsi="Calibri"/>
                <w:sz w:val="22"/>
                <w:szCs w:val="22"/>
              </w:rPr>
              <w:t xml:space="preserve">  </w:t>
            </w:r>
            <w:r w:rsidR="00D7126D" w:rsidRPr="002B12C4">
              <w:rPr>
                <w:rFonts w:ascii="Calibri" w:eastAsia="SimSun" w:hAnsi="Calibri"/>
                <w:sz w:val="22"/>
                <w:szCs w:val="22"/>
              </w:rPr>
              <w:t xml:space="preserve">Business management, personnel management, project management, </w:t>
            </w:r>
            <w:r w:rsidR="00D7126D">
              <w:rPr>
                <w:rFonts w:ascii="Calibri" w:eastAsia="SimSun" w:hAnsi="Calibri"/>
                <w:sz w:val="22"/>
                <w:szCs w:val="22"/>
              </w:rPr>
              <w:t xml:space="preserve">quality assurance management, issue management, change management, risk management, budget management, and </w:t>
            </w:r>
            <w:r w:rsidR="00D7126D" w:rsidRPr="002B12C4">
              <w:rPr>
                <w:rFonts w:ascii="Calibri" w:eastAsia="SimSun" w:hAnsi="Calibri"/>
                <w:sz w:val="22"/>
                <w:szCs w:val="22"/>
              </w:rPr>
              <w:lastRenderedPageBreak/>
              <w:t>proposal development</w:t>
            </w:r>
            <w:r w:rsidR="00D7126D">
              <w:rPr>
                <w:rFonts w:ascii="Calibri" w:eastAsia="SimSun" w:hAnsi="Calibri"/>
                <w:sz w:val="22"/>
                <w:szCs w:val="22"/>
              </w:rPr>
              <w:t>.</w:t>
            </w:r>
          </w:p>
        </w:tc>
      </w:tr>
      <w:tr w:rsidR="00C164D0" w:rsidRPr="00676064" w:rsidTr="00774395">
        <w:tc>
          <w:tcPr>
            <w:tcW w:w="2160" w:type="dxa"/>
            <w:vMerge/>
            <w:tcBorders>
              <w:left w:val="dotted" w:sz="4" w:space="0" w:color="002060"/>
              <w:right w:val="dotted" w:sz="4" w:space="0" w:color="002060"/>
            </w:tcBorders>
            <w:shd w:val="clear" w:color="auto" w:fill="5F497A" w:themeFill="accent4" w:themeFillShade="BF"/>
          </w:tcPr>
          <w:p w:rsidR="00C164D0" w:rsidRDefault="00C164D0"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C164D0" w:rsidRDefault="0037405E" w:rsidP="00616E47">
            <w:pPr>
              <w:spacing w:before="120" w:after="120"/>
              <w:jc w:val="both"/>
              <w:rPr>
                <w:rFonts w:ascii="Calibri" w:eastAsia="SimSun" w:hAnsi="Calibri"/>
                <w:sz w:val="22"/>
                <w:szCs w:val="22"/>
              </w:rPr>
            </w:pPr>
            <w:r w:rsidRPr="00D47772">
              <w:rPr>
                <w:rFonts w:ascii="Calibri" w:eastAsia="SimSun" w:hAnsi="Calibri"/>
                <w:b/>
                <w:sz w:val="22"/>
                <w:szCs w:val="22"/>
              </w:rPr>
              <w:t xml:space="preserve">National Science Foundation </w:t>
            </w:r>
            <w:r w:rsidR="009D2B8E" w:rsidRPr="00D47772">
              <w:rPr>
                <w:rFonts w:ascii="Calibri" w:eastAsia="SimSun" w:hAnsi="Calibri"/>
                <w:b/>
                <w:sz w:val="22"/>
                <w:szCs w:val="22"/>
              </w:rPr>
              <w:t xml:space="preserve">Project </w:t>
            </w:r>
            <w:r w:rsidR="00C164D0" w:rsidRPr="00D47772">
              <w:rPr>
                <w:rFonts w:ascii="Calibri" w:eastAsia="SimSun" w:hAnsi="Calibri"/>
                <w:b/>
                <w:sz w:val="22"/>
                <w:szCs w:val="22"/>
              </w:rPr>
              <w:t>Responsibilities/Accomplishments</w:t>
            </w:r>
            <w:r w:rsidR="00C164D0" w:rsidRPr="00C164D0">
              <w:rPr>
                <w:rFonts w:ascii="Calibri" w:eastAsia="SimSun" w:hAnsi="Calibri"/>
                <w:sz w:val="22"/>
                <w:szCs w:val="22"/>
              </w:rPr>
              <w:t>:</w:t>
            </w:r>
            <w:r w:rsidR="00C164D0">
              <w:rPr>
                <w:rFonts w:ascii="Calibri" w:eastAsia="SimSun" w:hAnsi="Calibri"/>
                <w:sz w:val="22"/>
                <w:szCs w:val="22"/>
              </w:rPr>
              <w:t xml:space="preserve">  </w:t>
            </w:r>
          </w:p>
          <w:p w:rsidR="004C3286" w:rsidRDefault="004C3286" w:rsidP="004A4563">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Managed the O&amp;M of one of NSF’s oldest </w:t>
            </w:r>
            <w:r w:rsidR="00DA6133">
              <w:rPr>
                <w:rFonts w:ascii="Calibri" w:eastAsia="SimSun" w:hAnsi="Calibri"/>
                <w:sz w:val="22"/>
                <w:szCs w:val="22"/>
              </w:rPr>
              <w:t xml:space="preserve">and largest </w:t>
            </w:r>
            <w:r>
              <w:rPr>
                <w:rFonts w:ascii="Calibri" w:eastAsia="SimSun" w:hAnsi="Calibri"/>
                <w:sz w:val="22"/>
                <w:szCs w:val="22"/>
              </w:rPr>
              <w:t>applications</w:t>
            </w:r>
            <w:r w:rsidR="00DA6133">
              <w:rPr>
                <w:rFonts w:ascii="Calibri" w:eastAsia="SimSun" w:hAnsi="Calibri"/>
                <w:sz w:val="22"/>
                <w:szCs w:val="22"/>
              </w:rPr>
              <w:t>.</w:t>
            </w:r>
          </w:p>
          <w:p w:rsidR="00D7126D" w:rsidRDefault="009D2B8E" w:rsidP="00D7126D">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Increased </w:t>
            </w:r>
            <w:r w:rsidR="004C3286">
              <w:rPr>
                <w:rFonts w:ascii="Calibri" w:eastAsia="SimSun" w:hAnsi="Calibri"/>
                <w:sz w:val="22"/>
                <w:szCs w:val="22"/>
              </w:rPr>
              <w:t>application participation by 2,000</w:t>
            </w:r>
            <w:r w:rsidR="00DA6133">
              <w:rPr>
                <w:rFonts w:ascii="Calibri" w:eastAsia="SimSun" w:hAnsi="Calibri"/>
                <w:sz w:val="22"/>
                <w:szCs w:val="22"/>
              </w:rPr>
              <w:t>.</w:t>
            </w:r>
          </w:p>
          <w:p w:rsidR="00D7126D" w:rsidRDefault="00D7126D" w:rsidP="00D7126D">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Engaged one of the toughest NSF departments and gained their trust and accolades for production efforts.</w:t>
            </w:r>
          </w:p>
          <w:p w:rsidR="00A90EE5" w:rsidRDefault="00AB0AD5" w:rsidP="00A90EE5">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Created </w:t>
            </w:r>
            <w:r w:rsidR="00A90EE5">
              <w:rPr>
                <w:rFonts w:ascii="Calibri" w:eastAsia="SimSun" w:hAnsi="Calibri"/>
                <w:sz w:val="22"/>
                <w:szCs w:val="22"/>
              </w:rPr>
              <w:t xml:space="preserve">and reported </w:t>
            </w:r>
            <w:r>
              <w:rPr>
                <w:rFonts w:ascii="Calibri" w:eastAsia="SimSun" w:hAnsi="Calibri"/>
                <w:sz w:val="22"/>
                <w:szCs w:val="22"/>
              </w:rPr>
              <w:t xml:space="preserve">Earned Value Management projections/results weekly to the federal client and monthly to the PMO. </w:t>
            </w:r>
          </w:p>
          <w:p w:rsidR="00A90EE5" w:rsidRDefault="00A90EE5" w:rsidP="00A90EE5">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Mitigated scope creep by identifying minor and major milestones and the critical path.</w:t>
            </w:r>
          </w:p>
          <w:p w:rsidR="0037405E" w:rsidRDefault="0037405E" w:rsidP="00D7126D">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Identified new project work </w:t>
            </w:r>
            <w:r w:rsidR="00E106F7">
              <w:rPr>
                <w:rFonts w:ascii="Calibri" w:eastAsia="SimSun" w:hAnsi="Calibri"/>
                <w:sz w:val="22"/>
                <w:szCs w:val="22"/>
              </w:rPr>
              <w:t xml:space="preserve">by managing scope </w:t>
            </w:r>
            <w:r w:rsidR="009D2B8E">
              <w:rPr>
                <w:rFonts w:ascii="Calibri" w:eastAsia="SimSun" w:hAnsi="Calibri"/>
                <w:sz w:val="22"/>
                <w:szCs w:val="22"/>
              </w:rPr>
              <w:t xml:space="preserve">which resulted </w:t>
            </w:r>
            <w:r>
              <w:rPr>
                <w:rFonts w:ascii="Calibri" w:eastAsia="SimSun" w:hAnsi="Calibri"/>
                <w:sz w:val="22"/>
                <w:szCs w:val="22"/>
              </w:rPr>
              <w:t xml:space="preserve">in </w:t>
            </w:r>
            <w:r w:rsidR="00E106F7">
              <w:rPr>
                <w:rFonts w:ascii="Calibri" w:eastAsia="SimSun" w:hAnsi="Calibri"/>
                <w:sz w:val="22"/>
                <w:szCs w:val="22"/>
              </w:rPr>
              <w:t>additional contract work.</w:t>
            </w:r>
          </w:p>
          <w:p w:rsidR="00D7126D" w:rsidRPr="00D7126D" w:rsidRDefault="00D7126D" w:rsidP="00D7126D">
            <w:pPr>
              <w:pStyle w:val="ListParagraph"/>
              <w:numPr>
                <w:ilvl w:val="0"/>
                <w:numId w:val="15"/>
              </w:numPr>
              <w:spacing w:before="120" w:after="120"/>
              <w:ind w:left="342"/>
              <w:rPr>
                <w:rFonts w:ascii="Calibri" w:eastAsia="SimSun" w:hAnsi="Calibri"/>
                <w:sz w:val="22"/>
                <w:szCs w:val="22"/>
              </w:rPr>
            </w:pPr>
            <w:r w:rsidRPr="00D7126D">
              <w:rPr>
                <w:rFonts w:ascii="Calibri" w:eastAsia="SimSun" w:hAnsi="Calibri"/>
                <w:sz w:val="22"/>
                <w:szCs w:val="22"/>
              </w:rPr>
              <w:t>Managed S</w:t>
            </w:r>
            <w:r w:rsidR="009D2B8E">
              <w:rPr>
                <w:rFonts w:ascii="Calibri" w:eastAsia="SimSun" w:hAnsi="Calibri"/>
                <w:sz w:val="22"/>
                <w:szCs w:val="22"/>
              </w:rPr>
              <w:t xml:space="preserve">tatement of Work (SOW)/Service Level Agreement (SLA) and created a Rough Order of Magnitude (ROM) </w:t>
            </w:r>
            <w:r w:rsidRPr="00D7126D">
              <w:rPr>
                <w:rFonts w:ascii="Calibri" w:eastAsia="SimSun" w:hAnsi="Calibri"/>
                <w:sz w:val="22"/>
                <w:szCs w:val="22"/>
              </w:rPr>
              <w:t>for additional new development work.</w:t>
            </w:r>
          </w:p>
          <w:p w:rsidR="00D7126D" w:rsidRDefault="00D7126D" w:rsidP="00D7126D">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Acted as the government lead to NSF Senior Management</w:t>
            </w:r>
            <w:r w:rsidR="009D2B8E">
              <w:rPr>
                <w:rFonts w:ascii="Calibri" w:eastAsia="SimSun" w:hAnsi="Calibri"/>
                <w:sz w:val="22"/>
                <w:szCs w:val="22"/>
              </w:rPr>
              <w:t>. Provided d</w:t>
            </w:r>
            <w:r>
              <w:rPr>
                <w:rFonts w:ascii="Calibri" w:eastAsia="SimSun" w:hAnsi="Calibri"/>
                <w:sz w:val="22"/>
                <w:szCs w:val="22"/>
              </w:rPr>
              <w:t>etailed reports/accounts of releases and issues.</w:t>
            </w:r>
          </w:p>
          <w:p w:rsidR="005C3329" w:rsidRDefault="005C3329" w:rsidP="004C3286">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Performed </w:t>
            </w:r>
            <w:r w:rsidR="00D46873">
              <w:rPr>
                <w:rFonts w:ascii="Calibri" w:eastAsia="SimSun" w:hAnsi="Calibri"/>
                <w:sz w:val="22"/>
                <w:szCs w:val="22"/>
              </w:rPr>
              <w:t>User Interface and d</w:t>
            </w:r>
            <w:r>
              <w:rPr>
                <w:rFonts w:ascii="Calibri" w:eastAsia="SimSun" w:hAnsi="Calibri"/>
                <w:sz w:val="22"/>
                <w:szCs w:val="22"/>
              </w:rPr>
              <w:t>atabase design modeling.</w:t>
            </w:r>
          </w:p>
          <w:p w:rsidR="00D7126D" w:rsidRDefault="00D7126D" w:rsidP="004C3286">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Developed and managed </w:t>
            </w:r>
            <w:r w:rsidRPr="005D4BC2">
              <w:rPr>
                <w:rFonts w:ascii="Calibri" w:eastAsia="SimSun" w:hAnsi="Calibri"/>
                <w:sz w:val="22"/>
                <w:szCs w:val="22"/>
              </w:rPr>
              <w:t xml:space="preserve">Project Management </w:t>
            </w:r>
            <w:r w:rsidR="009D2B8E">
              <w:rPr>
                <w:rFonts w:ascii="Calibri" w:eastAsia="SimSun" w:hAnsi="Calibri"/>
                <w:sz w:val="22"/>
                <w:szCs w:val="22"/>
              </w:rPr>
              <w:t xml:space="preserve">documents and trackers </w:t>
            </w:r>
            <w:r w:rsidRPr="005D4BC2">
              <w:rPr>
                <w:rFonts w:ascii="Calibri" w:eastAsia="SimSun" w:hAnsi="Calibri"/>
                <w:sz w:val="22"/>
                <w:szCs w:val="22"/>
              </w:rPr>
              <w:t>(P</w:t>
            </w:r>
            <w:r w:rsidR="0037405E">
              <w:rPr>
                <w:rFonts w:ascii="Calibri" w:eastAsia="SimSun" w:hAnsi="Calibri"/>
                <w:sz w:val="22"/>
                <w:szCs w:val="22"/>
              </w:rPr>
              <w:t>roject Charter, P</w:t>
            </w:r>
            <w:r w:rsidRPr="005D4BC2">
              <w:rPr>
                <w:rFonts w:ascii="Calibri" w:eastAsia="SimSun" w:hAnsi="Calibri"/>
                <w:sz w:val="22"/>
                <w:szCs w:val="22"/>
              </w:rPr>
              <w:t>MP, Project Scope,</w:t>
            </w:r>
            <w:r>
              <w:rPr>
                <w:rFonts w:ascii="Calibri" w:eastAsia="SimSun" w:hAnsi="Calibri"/>
                <w:sz w:val="22"/>
                <w:szCs w:val="22"/>
              </w:rPr>
              <w:t xml:space="preserve"> Project Schedule, Budget reports, Risk and Issues log, Change Request log, Impact Analysis sheet, RTM, IPR’</w:t>
            </w:r>
            <w:r w:rsidR="0037405E">
              <w:rPr>
                <w:rFonts w:ascii="Calibri" w:eastAsia="SimSun" w:hAnsi="Calibri"/>
                <w:sz w:val="22"/>
                <w:szCs w:val="22"/>
              </w:rPr>
              <w:t>s, MPR’s, and LOE/ROI documents</w:t>
            </w:r>
            <w:r>
              <w:rPr>
                <w:rFonts w:ascii="Calibri" w:eastAsia="SimSun" w:hAnsi="Calibri"/>
                <w:sz w:val="22"/>
                <w:szCs w:val="22"/>
              </w:rPr>
              <w:t>).</w:t>
            </w:r>
          </w:p>
          <w:p w:rsidR="004C3286" w:rsidRDefault="004C3286" w:rsidP="004C3286">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Increased employee performance by doubling the amount of enhancements in a release</w:t>
            </w:r>
            <w:r w:rsidR="00206372">
              <w:rPr>
                <w:rFonts w:ascii="Calibri" w:eastAsia="SimSun" w:hAnsi="Calibri"/>
                <w:sz w:val="22"/>
                <w:szCs w:val="22"/>
              </w:rPr>
              <w:t>.</w:t>
            </w:r>
          </w:p>
          <w:p w:rsidR="007A1732" w:rsidRDefault="004C3286" w:rsidP="004C3286">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Increased employee confidence resulting in </w:t>
            </w:r>
            <w:r w:rsidR="007A1732">
              <w:rPr>
                <w:rFonts w:ascii="Calibri" w:eastAsia="SimSun" w:hAnsi="Calibri"/>
                <w:sz w:val="22"/>
                <w:szCs w:val="22"/>
              </w:rPr>
              <w:t>broadening the team’s ability/tasks</w:t>
            </w:r>
            <w:r w:rsidR="00DA6133">
              <w:rPr>
                <w:rFonts w:ascii="Calibri" w:eastAsia="SimSun" w:hAnsi="Calibri"/>
                <w:sz w:val="22"/>
                <w:szCs w:val="22"/>
              </w:rPr>
              <w:t>.</w:t>
            </w:r>
          </w:p>
          <w:p w:rsidR="004C3286" w:rsidRPr="004C3286" w:rsidRDefault="009D2B8E" w:rsidP="004C3286">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Reduced </w:t>
            </w:r>
            <w:r w:rsidR="007A1732">
              <w:rPr>
                <w:rFonts w:ascii="Calibri" w:eastAsia="SimSun" w:hAnsi="Calibri"/>
                <w:sz w:val="22"/>
                <w:szCs w:val="22"/>
              </w:rPr>
              <w:t xml:space="preserve">the </w:t>
            </w:r>
            <w:r w:rsidR="004C3286">
              <w:rPr>
                <w:rFonts w:ascii="Calibri" w:eastAsia="SimSun" w:hAnsi="Calibri"/>
                <w:sz w:val="22"/>
                <w:szCs w:val="22"/>
              </w:rPr>
              <w:t xml:space="preserve">number of defects </w:t>
            </w:r>
            <w:r w:rsidR="007A1732">
              <w:rPr>
                <w:rFonts w:ascii="Calibri" w:eastAsia="SimSun" w:hAnsi="Calibri"/>
                <w:sz w:val="22"/>
                <w:szCs w:val="22"/>
              </w:rPr>
              <w:t>through continued communication and documentation</w:t>
            </w:r>
            <w:r w:rsidR="00F81FC3">
              <w:rPr>
                <w:rFonts w:ascii="Calibri" w:eastAsia="SimSun" w:hAnsi="Calibri"/>
                <w:sz w:val="22"/>
                <w:szCs w:val="22"/>
              </w:rPr>
              <w:t>.</w:t>
            </w:r>
          </w:p>
          <w:p w:rsidR="00D7126D" w:rsidRDefault="00D7126D" w:rsidP="004A4563">
            <w:pPr>
              <w:pStyle w:val="ListParagraph"/>
              <w:numPr>
                <w:ilvl w:val="0"/>
                <w:numId w:val="15"/>
              </w:numPr>
              <w:spacing w:before="120" w:after="120"/>
              <w:ind w:left="342"/>
              <w:rPr>
                <w:rFonts w:ascii="Calibri" w:eastAsia="SimSun" w:hAnsi="Calibri"/>
                <w:sz w:val="22"/>
                <w:szCs w:val="22"/>
              </w:rPr>
            </w:pPr>
            <w:r w:rsidRPr="005D4BC2">
              <w:rPr>
                <w:rFonts w:ascii="Calibri" w:eastAsia="SimSun" w:hAnsi="Calibri"/>
                <w:sz w:val="22"/>
                <w:szCs w:val="22"/>
              </w:rPr>
              <w:t>Provided guidance for Quality Assurance Control (RTM, Test Scripts, Release Plan, Defect Tracker).</w:t>
            </w:r>
          </w:p>
          <w:p w:rsidR="004A4563" w:rsidRPr="004A4563" w:rsidRDefault="004A4563" w:rsidP="004A4563">
            <w:pPr>
              <w:pStyle w:val="ListParagraph"/>
              <w:numPr>
                <w:ilvl w:val="0"/>
                <w:numId w:val="15"/>
              </w:numPr>
              <w:spacing w:before="120" w:after="120"/>
              <w:ind w:left="342"/>
              <w:rPr>
                <w:rFonts w:ascii="Calibri" w:eastAsia="SimSun" w:hAnsi="Calibri"/>
                <w:sz w:val="22"/>
                <w:szCs w:val="22"/>
              </w:rPr>
            </w:pPr>
            <w:r w:rsidRPr="004A4563">
              <w:rPr>
                <w:rFonts w:ascii="Calibri" w:eastAsia="SimSun" w:hAnsi="Calibri"/>
                <w:sz w:val="22"/>
                <w:szCs w:val="22"/>
              </w:rPr>
              <w:t>Established corporate quality program; implemented IT Governance framework and CMMI-compliant processes, procedures, and templates.  Conduct</w:t>
            </w:r>
            <w:r w:rsidR="009D2B8E">
              <w:rPr>
                <w:rFonts w:ascii="Calibri" w:eastAsia="SimSun" w:hAnsi="Calibri"/>
                <w:sz w:val="22"/>
                <w:szCs w:val="22"/>
              </w:rPr>
              <w:t xml:space="preserve">ed </w:t>
            </w:r>
            <w:r w:rsidRPr="004A4563">
              <w:rPr>
                <w:rFonts w:ascii="Calibri" w:eastAsia="SimSun" w:hAnsi="Calibri"/>
                <w:sz w:val="22"/>
                <w:szCs w:val="22"/>
              </w:rPr>
              <w:t>project quality audits; communicate</w:t>
            </w:r>
            <w:r w:rsidR="009D2B8E">
              <w:rPr>
                <w:rFonts w:ascii="Calibri" w:eastAsia="SimSun" w:hAnsi="Calibri"/>
                <w:sz w:val="22"/>
                <w:szCs w:val="22"/>
              </w:rPr>
              <w:t>d</w:t>
            </w:r>
            <w:r w:rsidRPr="004A4563">
              <w:rPr>
                <w:rFonts w:ascii="Calibri" w:eastAsia="SimSun" w:hAnsi="Calibri"/>
                <w:sz w:val="22"/>
                <w:szCs w:val="22"/>
              </w:rPr>
              <w:t xml:space="preserve"> quality expectations to projects; provide</w:t>
            </w:r>
            <w:r w:rsidR="009D2B8E">
              <w:rPr>
                <w:rFonts w:ascii="Calibri" w:eastAsia="SimSun" w:hAnsi="Calibri"/>
                <w:sz w:val="22"/>
                <w:szCs w:val="22"/>
              </w:rPr>
              <w:t>d</w:t>
            </w:r>
            <w:r w:rsidRPr="004A4563">
              <w:rPr>
                <w:rFonts w:ascii="Calibri" w:eastAsia="SimSun" w:hAnsi="Calibri"/>
                <w:sz w:val="22"/>
                <w:szCs w:val="22"/>
              </w:rPr>
              <w:t xml:space="preserve"> process compliance updates to senior management.</w:t>
            </w:r>
          </w:p>
          <w:p w:rsidR="00D7126D" w:rsidRDefault="00D7126D" w:rsidP="00D7126D">
            <w:pPr>
              <w:pStyle w:val="ListParagraph"/>
              <w:numPr>
                <w:ilvl w:val="0"/>
                <w:numId w:val="15"/>
              </w:numPr>
              <w:spacing w:before="120" w:after="120"/>
              <w:ind w:left="342"/>
              <w:rPr>
                <w:rFonts w:ascii="Calibri" w:hAnsi="Calibri" w:cs="Courier New"/>
                <w:sz w:val="22"/>
                <w:szCs w:val="22"/>
              </w:rPr>
            </w:pPr>
            <w:r>
              <w:rPr>
                <w:rFonts w:ascii="Calibri" w:hAnsi="Calibri" w:cs="Courier New"/>
                <w:sz w:val="22"/>
                <w:szCs w:val="22"/>
              </w:rPr>
              <w:t>Led corporate CMMI L3 re-certification efforts including PIID creation and internal audit activities.</w:t>
            </w:r>
            <w:r w:rsidR="0037405E">
              <w:rPr>
                <w:rFonts w:ascii="Calibri" w:hAnsi="Calibri" w:cs="Courier New"/>
                <w:sz w:val="22"/>
                <w:szCs w:val="22"/>
              </w:rPr>
              <w:t xml:space="preserve"> </w:t>
            </w:r>
            <w:r w:rsidR="0037405E" w:rsidRPr="0037405E">
              <w:rPr>
                <w:rFonts w:ascii="Calibri" w:eastAsia="SimSun" w:hAnsi="Calibri"/>
                <w:sz w:val="22"/>
                <w:szCs w:val="22"/>
              </w:rPr>
              <w:t>Conduct</w:t>
            </w:r>
            <w:r w:rsidR="0037405E">
              <w:rPr>
                <w:rFonts w:ascii="Calibri" w:eastAsia="SimSun" w:hAnsi="Calibri"/>
                <w:sz w:val="22"/>
                <w:szCs w:val="22"/>
              </w:rPr>
              <w:t>ed</w:t>
            </w:r>
            <w:r w:rsidR="0037405E" w:rsidRPr="0037405E">
              <w:rPr>
                <w:rFonts w:ascii="Calibri" w:eastAsia="SimSun" w:hAnsi="Calibri"/>
                <w:sz w:val="22"/>
                <w:szCs w:val="22"/>
              </w:rPr>
              <w:t xml:space="preserve"> project audits to assess compliance with Blue Canopy processes and customer life</w:t>
            </w:r>
            <w:r w:rsidR="00925EF5">
              <w:rPr>
                <w:rFonts w:ascii="Calibri" w:eastAsia="SimSun" w:hAnsi="Calibri"/>
                <w:sz w:val="22"/>
                <w:szCs w:val="22"/>
              </w:rPr>
              <w:t xml:space="preserve"> </w:t>
            </w:r>
            <w:r w:rsidR="0037405E" w:rsidRPr="0037405E">
              <w:rPr>
                <w:rFonts w:ascii="Calibri" w:eastAsia="SimSun" w:hAnsi="Calibri"/>
                <w:sz w:val="22"/>
                <w:szCs w:val="22"/>
              </w:rPr>
              <w:t>cycle methodologies.</w:t>
            </w:r>
          </w:p>
          <w:p w:rsidR="00D47772" w:rsidRDefault="00D47772" w:rsidP="00D47772">
            <w:pPr>
              <w:pStyle w:val="ListParagraph"/>
              <w:numPr>
                <w:ilvl w:val="0"/>
                <w:numId w:val="15"/>
              </w:numPr>
              <w:spacing w:before="120" w:after="120"/>
              <w:ind w:left="342"/>
              <w:rPr>
                <w:rFonts w:ascii="Calibri" w:hAnsi="Calibri" w:cs="Courier New"/>
                <w:sz w:val="22"/>
                <w:szCs w:val="22"/>
              </w:rPr>
            </w:pPr>
            <w:r>
              <w:rPr>
                <w:rFonts w:ascii="Calibri" w:hAnsi="Calibri" w:cs="Courier New"/>
                <w:sz w:val="22"/>
                <w:szCs w:val="22"/>
              </w:rPr>
              <w:t xml:space="preserve">Ensured </w:t>
            </w:r>
            <w:r w:rsidR="00D46873">
              <w:rPr>
                <w:rFonts w:ascii="Calibri" w:hAnsi="Calibri" w:cs="Courier New"/>
                <w:sz w:val="22"/>
                <w:szCs w:val="22"/>
              </w:rPr>
              <w:t xml:space="preserve">a </w:t>
            </w:r>
            <w:r>
              <w:rPr>
                <w:rFonts w:ascii="Calibri" w:hAnsi="Calibri" w:cs="Courier New"/>
                <w:sz w:val="22"/>
                <w:szCs w:val="22"/>
              </w:rPr>
              <w:t>508 complian</w:t>
            </w:r>
            <w:r w:rsidR="00D46873">
              <w:rPr>
                <w:rFonts w:ascii="Calibri" w:hAnsi="Calibri" w:cs="Courier New"/>
                <w:sz w:val="22"/>
                <w:szCs w:val="22"/>
              </w:rPr>
              <w:t>t solution</w:t>
            </w:r>
            <w:r>
              <w:rPr>
                <w:rFonts w:ascii="Calibri" w:hAnsi="Calibri" w:cs="Courier New"/>
                <w:sz w:val="22"/>
                <w:szCs w:val="22"/>
              </w:rPr>
              <w:t>.</w:t>
            </w:r>
          </w:p>
          <w:p w:rsidR="00075F12" w:rsidRPr="00075F12" w:rsidRDefault="00D7126D" w:rsidP="00D7126D">
            <w:pPr>
              <w:pStyle w:val="ListParagraph"/>
              <w:numPr>
                <w:ilvl w:val="0"/>
                <w:numId w:val="15"/>
              </w:numPr>
              <w:spacing w:before="120" w:after="120"/>
              <w:ind w:left="342"/>
              <w:rPr>
                <w:rFonts w:ascii="Calibri" w:eastAsia="SimSun" w:hAnsi="Calibri"/>
                <w:sz w:val="22"/>
                <w:szCs w:val="22"/>
              </w:rPr>
            </w:pPr>
            <w:r>
              <w:rPr>
                <w:rFonts w:ascii="Calibri" w:hAnsi="Calibri" w:cs="Courier New"/>
                <w:sz w:val="22"/>
                <w:szCs w:val="22"/>
              </w:rPr>
              <w:t>Managed Tier 2 ticket support program</w:t>
            </w:r>
            <w:r w:rsidR="009D2B8E">
              <w:rPr>
                <w:rFonts w:ascii="Calibri" w:hAnsi="Calibri" w:cs="Courier New"/>
                <w:sz w:val="22"/>
                <w:szCs w:val="22"/>
              </w:rPr>
              <w:t xml:space="preserve">. Created </w:t>
            </w:r>
            <w:r w:rsidR="00075F12">
              <w:rPr>
                <w:rFonts w:ascii="Calibri" w:hAnsi="Calibri" w:cs="Courier New"/>
                <w:sz w:val="22"/>
                <w:szCs w:val="22"/>
              </w:rPr>
              <w:t xml:space="preserve">new method of ticket management </w:t>
            </w:r>
            <w:r w:rsidR="009D2B8E">
              <w:rPr>
                <w:rFonts w:ascii="Calibri" w:hAnsi="Calibri" w:cs="Courier New"/>
                <w:sz w:val="22"/>
                <w:szCs w:val="22"/>
              </w:rPr>
              <w:t xml:space="preserve">which reduced work. </w:t>
            </w:r>
          </w:p>
          <w:p w:rsidR="004A4563" w:rsidRPr="004A4563" w:rsidRDefault="004A4563" w:rsidP="00D7126D">
            <w:pPr>
              <w:pStyle w:val="ListParagraph"/>
              <w:numPr>
                <w:ilvl w:val="0"/>
                <w:numId w:val="15"/>
              </w:numPr>
              <w:spacing w:before="120" w:after="120"/>
              <w:ind w:left="342"/>
              <w:rPr>
                <w:rFonts w:ascii="Calibri" w:eastAsia="SimSun" w:hAnsi="Calibri"/>
                <w:sz w:val="22"/>
                <w:szCs w:val="22"/>
              </w:rPr>
            </w:pPr>
            <w:r w:rsidRPr="004A4563">
              <w:rPr>
                <w:rFonts w:ascii="Calibri" w:eastAsia="SimSun" w:hAnsi="Calibri"/>
                <w:sz w:val="22"/>
                <w:szCs w:val="22"/>
              </w:rPr>
              <w:t xml:space="preserve">Reinvigorated Program Management Reviews to provide a formal mechanism to monitor project performance; included representatives from Finance, Contracts, HR, and executive management in addition to project leadership. </w:t>
            </w:r>
          </w:p>
          <w:p w:rsidR="003774F1" w:rsidRDefault="003774F1" w:rsidP="003774F1">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Engaged cross functional teams; accounting, staffing, infrastructure/data base administration, security, communications and operations.</w:t>
            </w:r>
          </w:p>
          <w:p w:rsidR="00075F12" w:rsidRDefault="004A4563" w:rsidP="00075F12">
            <w:pPr>
              <w:pStyle w:val="ListParagraph"/>
              <w:numPr>
                <w:ilvl w:val="0"/>
                <w:numId w:val="15"/>
              </w:numPr>
              <w:spacing w:before="120" w:after="120"/>
              <w:ind w:left="342"/>
              <w:rPr>
                <w:rFonts w:ascii="Calibri" w:eastAsia="SimSun" w:hAnsi="Calibri"/>
                <w:sz w:val="22"/>
                <w:szCs w:val="22"/>
              </w:rPr>
            </w:pPr>
            <w:r w:rsidRPr="004A4563">
              <w:rPr>
                <w:rFonts w:ascii="Calibri" w:eastAsia="SimSun" w:hAnsi="Calibri"/>
                <w:sz w:val="22"/>
                <w:szCs w:val="22"/>
              </w:rPr>
              <w:t>Implemented processes and templates for project management, configuration management, requirements management, quality assurance, and measurement and analysis.</w:t>
            </w:r>
          </w:p>
          <w:p w:rsidR="00D47772" w:rsidRPr="00D47772" w:rsidRDefault="00D47772" w:rsidP="00075F12">
            <w:pPr>
              <w:pStyle w:val="ListParagraph"/>
              <w:numPr>
                <w:ilvl w:val="0"/>
                <w:numId w:val="15"/>
              </w:numPr>
              <w:spacing w:before="120" w:after="120"/>
              <w:ind w:left="342"/>
              <w:rPr>
                <w:rFonts w:ascii="Calibri" w:eastAsia="SimSun" w:hAnsi="Calibri"/>
                <w:sz w:val="22"/>
                <w:szCs w:val="22"/>
              </w:rPr>
            </w:pPr>
            <w:r>
              <w:rPr>
                <w:rFonts w:ascii="Calibri" w:hAnsi="Calibri" w:cs="Courier New"/>
                <w:sz w:val="22"/>
                <w:szCs w:val="22"/>
              </w:rPr>
              <w:t xml:space="preserve">Ensured </w:t>
            </w:r>
            <w:r w:rsidR="0054538E">
              <w:rPr>
                <w:rFonts w:ascii="Calibri" w:hAnsi="Calibri" w:cs="Courier New"/>
                <w:sz w:val="22"/>
                <w:szCs w:val="22"/>
              </w:rPr>
              <w:t>s</w:t>
            </w:r>
            <w:r>
              <w:rPr>
                <w:rFonts w:ascii="Calibri" w:hAnsi="Calibri" w:cs="Courier New"/>
                <w:sz w:val="22"/>
                <w:szCs w:val="22"/>
              </w:rPr>
              <w:t xml:space="preserve">ecurity </w:t>
            </w:r>
            <w:r w:rsidR="0054538E">
              <w:rPr>
                <w:rFonts w:ascii="Calibri" w:hAnsi="Calibri" w:cs="Courier New"/>
                <w:sz w:val="22"/>
                <w:szCs w:val="22"/>
              </w:rPr>
              <w:t>c</w:t>
            </w:r>
            <w:r>
              <w:rPr>
                <w:rFonts w:ascii="Calibri" w:hAnsi="Calibri" w:cs="Courier New"/>
                <w:sz w:val="22"/>
                <w:szCs w:val="22"/>
              </w:rPr>
              <w:t>ompliance using FIPS guidelines.</w:t>
            </w:r>
          </w:p>
          <w:p w:rsidR="0069198D" w:rsidRDefault="004A4563" w:rsidP="00075F12">
            <w:pPr>
              <w:pStyle w:val="ListParagraph"/>
              <w:numPr>
                <w:ilvl w:val="0"/>
                <w:numId w:val="15"/>
              </w:numPr>
              <w:spacing w:before="120" w:after="120"/>
              <w:ind w:left="342"/>
              <w:rPr>
                <w:rFonts w:ascii="Calibri" w:eastAsia="SimSun" w:hAnsi="Calibri"/>
                <w:sz w:val="22"/>
                <w:szCs w:val="22"/>
              </w:rPr>
            </w:pPr>
            <w:r w:rsidRPr="00075F12">
              <w:rPr>
                <w:rFonts w:ascii="Calibri" w:eastAsia="SimSun" w:hAnsi="Calibri"/>
                <w:sz w:val="22"/>
                <w:szCs w:val="22"/>
              </w:rPr>
              <w:t>Review</w:t>
            </w:r>
            <w:r w:rsidR="0037405E" w:rsidRPr="00075F12">
              <w:rPr>
                <w:rFonts w:ascii="Calibri" w:eastAsia="SimSun" w:hAnsi="Calibri"/>
                <w:sz w:val="22"/>
                <w:szCs w:val="22"/>
              </w:rPr>
              <w:t>ed</w:t>
            </w:r>
            <w:r w:rsidRPr="00075F12">
              <w:rPr>
                <w:rFonts w:ascii="Calibri" w:eastAsia="SimSun" w:hAnsi="Calibri"/>
                <w:sz w:val="22"/>
                <w:szCs w:val="22"/>
              </w:rPr>
              <w:t xml:space="preserve"> project deliverables for conformance with </w:t>
            </w:r>
            <w:r w:rsidR="00075F12" w:rsidRPr="00075F12">
              <w:rPr>
                <w:rFonts w:ascii="Calibri" w:eastAsia="SimSun" w:hAnsi="Calibri"/>
                <w:sz w:val="22"/>
                <w:szCs w:val="22"/>
              </w:rPr>
              <w:t>company</w:t>
            </w:r>
            <w:r w:rsidRPr="00075F12">
              <w:rPr>
                <w:rFonts w:ascii="Calibri" w:eastAsia="SimSun" w:hAnsi="Calibri"/>
                <w:sz w:val="22"/>
                <w:szCs w:val="22"/>
              </w:rPr>
              <w:t xml:space="preserve"> standards and requirements.</w:t>
            </w:r>
            <w:r w:rsidR="0037405E" w:rsidRPr="00075F12">
              <w:rPr>
                <w:rFonts w:ascii="Calibri" w:eastAsia="SimSun" w:hAnsi="Calibri"/>
                <w:sz w:val="22"/>
                <w:szCs w:val="22"/>
              </w:rPr>
              <w:t xml:space="preserve"> </w:t>
            </w:r>
          </w:p>
          <w:p w:rsidR="009D2B8E" w:rsidRDefault="009D2B8E" w:rsidP="009D2B8E">
            <w:pPr>
              <w:spacing w:before="120" w:after="120"/>
              <w:jc w:val="both"/>
              <w:rPr>
                <w:rFonts w:ascii="Calibri" w:eastAsia="SimSun" w:hAnsi="Calibri"/>
                <w:sz w:val="22"/>
                <w:szCs w:val="22"/>
              </w:rPr>
            </w:pPr>
            <w:r w:rsidRPr="00D47772">
              <w:rPr>
                <w:rFonts w:ascii="Calibri" w:eastAsia="SimSun" w:hAnsi="Calibri"/>
                <w:b/>
                <w:sz w:val="22"/>
                <w:szCs w:val="22"/>
              </w:rPr>
              <w:t>National Credit Union Association Project Responsibilities/Accomplishments</w:t>
            </w:r>
            <w:r w:rsidRPr="00C164D0">
              <w:rPr>
                <w:rFonts w:ascii="Calibri" w:eastAsia="SimSun" w:hAnsi="Calibri"/>
                <w:sz w:val="22"/>
                <w:szCs w:val="22"/>
              </w:rPr>
              <w:t>:</w:t>
            </w:r>
            <w:r>
              <w:rPr>
                <w:rFonts w:ascii="Calibri" w:eastAsia="SimSun" w:hAnsi="Calibri"/>
                <w:sz w:val="22"/>
                <w:szCs w:val="22"/>
              </w:rPr>
              <w:t xml:space="preserve">  </w:t>
            </w:r>
          </w:p>
          <w:p w:rsidR="00476807" w:rsidRPr="00476807" w:rsidRDefault="00DA6133" w:rsidP="00476807">
            <w:pPr>
              <w:pStyle w:val="ListParagraph"/>
              <w:numPr>
                <w:ilvl w:val="0"/>
                <w:numId w:val="15"/>
              </w:numPr>
              <w:spacing w:before="120" w:after="120"/>
              <w:ind w:left="342"/>
              <w:rPr>
                <w:rFonts w:ascii="Calibri" w:hAnsi="Calibri" w:cs="Courier New"/>
                <w:sz w:val="22"/>
                <w:szCs w:val="22"/>
              </w:rPr>
            </w:pPr>
            <w:r>
              <w:rPr>
                <w:rFonts w:ascii="Calibri" w:eastAsia="SimSun" w:hAnsi="Calibri"/>
                <w:sz w:val="22"/>
                <w:szCs w:val="22"/>
              </w:rPr>
              <w:t>Managed the transformation and production of SAP application to.NET</w:t>
            </w:r>
            <w:r w:rsidR="00D47772">
              <w:rPr>
                <w:rFonts w:ascii="Calibri" w:eastAsia="SimSun" w:hAnsi="Calibri"/>
                <w:sz w:val="22"/>
                <w:szCs w:val="22"/>
              </w:rPr>
              <w:t xml:space="preserve"> using an Agile hybrid approach</w:t>
            </w:r>
            <w:r>
              <w:rPr>
                <w:rFonts w:ascii="Calibri" w:eastAsia="SimSun" w:hAnsi="Calibri"/>
                <w:sz w:val="22"/>
                <w:szCs w:val="22"/>
              </w:rPr>
              <w:t>.</w:t>
            </w:r>
          </w:p>
          <w:p w:rsidR="00D46873" w:rsidRDefault="00D46873" w:rsidP="00895E69">
            <w:pPr>
              <w:pStyle w:val="ListParagraph"/>
              <w:numPr>
                <w:ilvl w:val="0"/>
                <w:numId w:val="15"/>
              </w:numPr>
              <w:spacing w:before="120" w:after="120"/>
              <w:ind w:left="342"/>
              <w:rPr>
                <w:rFonts w:ascii="Calibri" w:hAnsi="Calibri" w:cs="Courier New"/>
                <w:sz w:val="22"/>
                <w:szCs w:val="22"/>
              </w:rPr>
            </w:pPr>
            <w:r>
              <w:rPr>
                <w:rFonts w:ascii="Calibri" w:hAnsi="Calibri" w:cs="Courier New"/>
                <w:sz w:val="22"/>
                <w:szCs w:val="22"/>
              </w:rPr>
              <w:t>Led daily stand up meetings.</w:t>
            </w:r>
          </w:p>
          <w:p w:rsidR="00895E69" w:rsidRDefault="00D7126D" w:rsidP="00895E69">
            <w:pPr>
              <w:pStyle w:val="ListParagraph"/>
              <w:numPr>
                <w:ilvl w:val="0"/>
                <w:numId w:val="15"/>
              </w:numPr>
              <w:spacing w:before="120" w:after="120"/>
              <w:ind w:left="342"/>
              <w:rPr>
                <w:rFonts w:ascii="Calibri" w:hAnsi="Calibri" w:cs="Courier New"/>
                <w:sz w:val="22"/>
                <w:szCs w:val="22"/>
              </w:rPr>
            </w:pPr>
            <w:r>
              <w:rPr>
                <w:rFonts w:ascii="Calibri" w:hAnsi="Calibri" w:cs="Courier New"/>
                <w:sz w:val="22"/>
                <w:szCs w:val="22"/>
              </w:rPr>
              <w:t xml:space="preserve">Ensured Security Compliance </w:t>
            </w:r>
            <w:r w:rsidR="00994859">
              <w:rPr>
                <w:rFonts w:ascii="Calibri" w:hAnsi="Calibri" w:cs="Courier New"/>
                <w:sz w:val="22"/>
                <w:szCs w:val="22"/>
              </w:rPr>
              <w:t>using</w:t>
            </w:r>
            <w:r>
              <w:rPr>
                <w:rFonts w:ascii="Calibri" w:hAnsi="Calibri" w:cs="Courier New"/>
                <w:sz w:val="22"/>
                <w:szCs w:val="22"/>
              </w:rPr>
              <w:t xml:space="preserve"> NIST</w:t>
            </w:r>
            <w:r w:rsidR="00994859">
              <w:rPr>
                <w:rFonts w:ascii="Calibri" w:hAnsi="Calibri" w:cs="Courier New"/>
                <w:sz w:val="22"/>
                <w:szCs w:val="22"/>
              </w:rPr>
              <w:t xml:space="preserve"> guidelines</w:t>
            </w:r>
            <w:r>
              <w:rPr>
                <w:rFonts w:ascii="Calibri" w:hAnsi="Calibri" w:cs="Courier New"/>
                <w:sz w:val="22"/>
                <w:szCs w:val="22"/>
              </w:rPr>
              <w:t>.</w:t>
            </w:r>
          </w:p>
          <w:p w:rsidR="00D47772" w:rsidRDefault="00D47772" w:rsidP="00D47772">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Mitigated scope creep by identifying minor and major milestones and the critical path.</w:t>
            </w:r>
          </w:p>
          <w:p w:rsidR="00D47772" w:rsidRDefault="00D47772" w:rsidP="00D47772">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Identified new project work by managing scope which resulted in additional contract work.</w:t>
            </w:r>
          </w:p>
          <w:p w:rsidR="00D46873" w:rsidRDefault="00D46873" w:rsidP="00D46873">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Engaged cross functional teams; accounting, staffing, infrastructure/data base administration, security, communications and operations.</w:t>
            </w:r>
          </w:p>
          <w:p w:rsidR="00D46873" w:rsidRDefault="00D46873" w:rsidP="00D46873">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Performed User Interface and database design modeling.</w:t>
            </w:r>
          </w:p>
          <w:p w:rsidR="00D47772" w:rsidRPr="00D7126D" w:rsidRDefault="00D47772" w:rsidP="00D47772">
            <w:pPr>
              <w:pStyle w:val="ListParagraph"/>
              <w:numPr>
                <w:ilvl w:val="0"/>
                <w:numId w:val="15"/>
              </w:numPr>
              <w:spacing w:before="120" w:after="120"/>
              <w:ind w:left="342"/>
              <w:rPr>
                <w:rFonts w:ascii="Calibri" w:eastAsia="SimSun" w:hAnsi="Calibri"/>
                <w:sz w:val="22"/>
                <w:szCs w:val="22"/>
              </w:rPr>
            </w:pPr>
            <w:r w:rsidRPr="00D7126D">
              <w:rPr>
                <w:rFonts w:ascii="Calibri" w:eastAsia="SimSun" w:hAnsi="Calibri"/>
                <w:sz w:val="22"/>
                <w:szCs w:val="22"/>
              </w:rPr>
              <w:lastRenderedPageBreak/>
              <w:t>Managed S</w:t>
            </w:r>
            <w:r w:rsidR="00D46873">
              <w:rPr>
                <w:rFonts w:ascii="Calibri" w:eastAsia="SimSun" w:hAnsi="Calibri"/>
                <w:sz w:val="22"/>
                <w:szCs w:val="22"/>
              </w:rPr>
              <w:t>tatement of Work (SOW)</w:t>
            </w:r>
            <w:r w:rsidRPr="00D7126D">
              <w:rPr>
                <w:rFonts w:ascii="Calibri" w:eastAsia="SimSun" w:hAnsi="Calibri"/>
                <w:sz w:val="22"/>
                <w:szCs w:val="22"/>
              </w:rPr>
              <w:t>.</w:t>
            </w:r>
          </w:p>
          <w:p w:rsidR="00D47772" w:rsidRDefault="00D47772" w:rsidP="00D47772">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Provided detailed reports/accounts of releases and issues</w:t>
            </w:r>
            <w:r w:rsidR="00D46873">
              <w:rPr>
                <w:rFonts w:ascii="Calibri" w:eastAsia="SimSun" w:hAnsi="Calibri"/>
                <w:sz w:val="22"/>
                <w:szCs w:val="22"/>
              </w:rPr>
              <w:t xml:space="preserve"> to client 3 times a week</w:t>
            </w:r>
            <w:r>
              <w:rPr>
                <w:rFonts w:ascii="Calibri" w:eastAsia="SimSun" w:hAnsi="Calibri"/>
                <w:sz w:val="22"/>
                <w:szCs w:val="22"/>
              </w:rPr>
              <w:t>.</w:t>
            </w:r>
          </w:p>
          <w:p w:rsidR="00D47772" w:rsidRPr="00D47772" w:rsidRDefault="00D47772" w:rsidP="00D47772">
            <w:pPr>
              <w:pStyle w:val="ListParagraph"/>
              <w:numPr>
                <w:ilvl w:val="0"/>
                <w:numId w:val="15"/>
              </w:numPr>
              <w:spacing w:before="120" w:after="120"/>
              <w:ind w:left="342"/>
              <w:rPr>
                <w:rFonts w:ascii="Calibri" w:hAnsi="Calibri" w:cs="Courier New"/>
                <w:sz w:val="22"/>
                <w:szCs w:val="22"/>
              </w:rPr>
            </w:pPr>
            <w:r>
              <w:rPr>
                <w:rFonts w:ascii="Calibri" w:eastAsia="SimSun" w:hAnsi="Calibri"/>
                <w:sz w:val="22"/>
                <w:szCs w:val="22"/>
              </w:rPr>
              <w:t xml:space="preserve">Developed and managed </w:t>
            </w:r>
            <w:r w:rsidRPr="005D4BC2">
              <w:rPr>
                <w:rFonts w:ascii="Calibri" w:eastAsia="SimSun" w:hAnsi="Calibri"/>
                <w:sz w:val="22"/>
                <w:szCs w:val="22"/>
              </w:rPr>
              <w:t xml:space="preserve">Project Management </w:t>
            </w:r>
            <w:r>
              <w:rPr>
                <w:rFonts w:ascii="Calibri" w:eastAsia="SimSun" w:hAnsi="Calibri"/>
                <w:sz w:val="22"/>
                <w:szCs w:val="22"/>
              </w:rPr>
              <w:t xml:space="preserve">documents and trackers </w:t>
            </w:r>
            <w:r w:rsidRPr="005D4BC2">
              <w:rPr>
                <w:rFonts w:ascii="Calibri" w:eastAsia="SimSun" w:hAnsi="Calibri"/>
                <w:sz w:val="22"/>
                <w:szCs w:val="22"/>
              </w:rPr>
              <w:t>(P</w:t>
            </w:r>
            <w:r>
              <w:rPr>
                <w:rFonts w:ascii="Calibri" w:eastAsia="SimSun" w:hAnsi="Calibri"/>
                <w:sz w:val="22"/>
                <w:szCs w:val="22"/>
              </w:rPr>
              <w:t>roject Charter, P</w:t>
            </w:r>
            <w:r w:rsidRPr="005D4BC2">
              <w:rPr>
                <w:rFonts w:ascii="Calibri" w:eastAsia="SimSun" w:hAnsi="Calibri"/>
                <w:sz w:val="22"/>
                <w:szCs w:val="22"/>
              </w:rPr>
              <w:t>MP, Project Scope,</w:t>
            </w:r>
            <w:r>
              <w:rPr>
                <w:rFonts w:ascii="Calibri" w:eastAsia="SimSun" w:hAnsi="Calibri"/>
                <w:sz w:val="22"/>
                <w:szCs w:val="22"/>
              </w:rPr>
              <w:t xml:space="preserve"> Project Schedule, Budget reports, Risk and Issues log, Change Request log, Impact Analysis sheet, and RTM, documents).</w:t>
            </w:r>
          </w:p>
          <w:p w:rsidR="00D47772" w:rsidRDefault="00D47772" w:rsidP="00D47772">
            <w:pPr>
              <w:pStyle w:val="ListParagraph"/>
              <w:numPr>
                <w:ilvl w:val="0"/>
                <w:numId w:val="15"/>
              </w:numPr>
              <w:spacing w:before="120" w:after="120"/>
              <w:ind w:left="342"/>
              <w:rPr>
                <w:rFonts w:ascii="Calibri" w:eastAsia="SimSun" w:hAnsi="Calibri"/>
                <w:sz w:val="22"/>
                <w:szCs w:val="22"/>
              </w:rPr>
            </w:pPr>
            <w:r w:rsidRPr="005D4BC2">
              <w:rPr>
                <w:rFonts w:ascii="Calibri" w:eastAsia="SimSun" w:hAnsi="Calibri"/>
                <w:sz w:val="22"/>
                <w:szCs w:val="22"/>
              </w:rPr>
              <w:t>Provided guidance for Quality Assurance Control (RTM, Test Scripts, Release Plan, Defect Tracker).</w:t>
            </w:r>
          </w:p>
          <w:p w:rsidR="00D46873" w:rsidRDefault="00D46873" w:rsidP="00D47772">
            <w:pPr>
              <w:pStyle w:val="ListParagraph"/>
              <w:numPr>
                <w:ilvl w:val="0"/>
                <w:numId w:val="15"/>
              </w:numPr>
              <w:spacing w:before="120" w:after="120"/>
              <w:ind w:left="342"/>
              <w:rPr>
                <w:rFonts w:ascii="Calibri" w:hAnsi="Calibri" w:cs="Courier New"/>
                <w:sz w:val="22"/>
                <w:szCs w:val="22"/>
              </w:rPr>
            </w:pPr>
            <w:r>
              <w:rPr>
                <w:rFonts w:ascii="Calibri" w:hAnsi="Calibri" w:cs="Courier New"/>
                <w:sz w:val="22"/>
                <w:szCs w:val="22"/>
              </w:rPr>
              <w:t>Created Epics and User Stories.</w:t>
            </w:r>
          </w:p>
          <w:p w:rsidR="00D47772" w:rsidRDefault="00D47772" w:rsidP="00D47772">
            <w:pPr>
              <w:pStyle w:val="ListParagraph"/>
              <w:numPr>
                <w:ilvl w:val="0"/>
                <w:numId w:val="15"/>
              </w:numPr>
              <w:spacing w:before="120" w:after="120"/>
              <w:ind w:left="342"/>
              <w:rPr>
                <w:rFonts w:ascii="Calibri" w:hAnsi="Calibri" w:cs="Courier New"/>
                <w:sz w:val="22"/>
                <w:szCs w:val="22"/>
              </w:rPr>
            </w:pPr>
            <w:r>
              <w:rPr>
                <w:rFonts w:ascii="Calibri" w:hAnsi="Calibri" w:cs="Courier New"/>
                <w:sz w:val="22"/>
                <w:szCs w:val="22"/>
              </w:rPr>
              <w:t xml:space="preserve">Ensured </w:t>
            </w:r>
            <w:r w:rsidR="00D46873">
              <w:rPr>
                <w:rFonts w:ascii="Calibri" w:hAnsi="Calibri" w:cs="Courier New"/>
                <w:sz w:val="22"/>
                <w:szCs w:val="22"/>
              </w:rPr>
              <w:t xml:space="preserve">a </w:t>
            </w:r>
            <w:r>
              <w:rPr>
                <w:rFonts w:ascii="Calibri" w:hAnsi="Calibri" w:cs="Courier New"/>
                <w:sz w:val="22"/>
                <w:szCs w:val="22"/>
              </w:rPr>
              <w:t>508 complian</w:t>
            </w:r>
            <w:r w:rsidR="00D46873">
              <w:rPr>
                <w:rFonts w:ascii="Calibri" w:hAnsi="Calibri" w:cs="Courier New"/>
                <w:sz w:val="22"/>
                <w:szCs w:val="22"/>
              </w:rPr>
              <w:t>t solution</w:t>
            </w:r>
            <w:r>
              <w:rPr>
                <w:rFonts w:ascii="Calibri" w:hAnsi="Calibri" w:cs="Courier New"/>
                <w:sz w:val="22"/>
                <w:szCs w:val="22"/>
              </w:rPr>
              <w:t>.</w:t>
            </w:r>
          </w:p>
          <w:p w:rsidR="0037405E" w:rsidRDefault="0037405E" w:rsidP="00D47772">
            <w:pPr>
              <w:pStyle w:val="ListParagraph"/>
              <w:numPr>
                <w:ilvl w:val="0"/>
                <w:numId w:val="15"/>
              </w:numPr>
              <w:spacing w:before="120" w:after="120"/>
              <w:ind w:left="342"/>
              <w:rPr>
                <w:rFonts w:ascii="Calibri" w:hAnsi="Calibri" w:cs="Courier New"/>
                <w:sz w:val="22"/>
                <w:szCs w:val="22"/>
              </w:rPr>
            </w:pPr>
            <w:r>
              <w:rPr>
                <w:rFonts w:ascii="Calibri" w:hAnsi="Calibri" w:cs="Courier New"/>
                <w:sz w:val="22"/>
                <w:szCs w:val="22"/>
              </w:rPr>
              <w:t>Trained team members, customer support, senior management and the client on SharePoint.</w:t>
            </w:r>
          </w:p>
          <w:p w:rsidR="00E106F7" w:rsidRPr="008B681B" w:rsidRDefault="009D2B8E" w:rsidP="009D2B8E">
            <w:pPr>
              <w:pStyle w:val="ListParagraph"/>
              <w:numPr>
                <w:ilvl w:val="0"/>
                <w:numId w:val="15"/>
              </w:numPr>
              <w:spacing w:before="120" w:after="120"/>
              <w:ind w:left="342"/>
              <w:rPr>
                <w:rFonts w:ascii="Calibri" w:hAnsi="Calibri" w:cs="Courier New"/>
                <w:sz w:val="22"/>
                <w:szCs w:val="22"/>
              </w:rPr>
            </w:pPr>
            <w:r>
              <w:rPr>
                <w:rFonts w:ascii="Calibri" w:hAnsi="Calibri" w:cs="Courier New"/>
                <w:sz w:val="22"/>
                <w:szCs w:val="22"/>
              </w:rPr>
              <w:t xml:space="preserve">Contributed to </w:t>
            </w:r>
            <w:r w:rsidR="00E106F7">
              <w:rPr>
                <w:rFonts w:ascii="Calibri" w:hAnsi="Calibri" w:cs="Courier New"/>
                <w:sz w:val="22"/>
                <w:szCs w:val="22"/>
              </w:rPr>
              <w:t>company proposal writing.</w:t>
            </w:r>
          </w:p>
        </w:tc>
      </w:tr>
      <w:tr w:rsidR="002B12C4" w:rsidRPr="00676064" w:rsidTr="00774395">
        <w:tc>
          <w:tcPr>
            <w:tcW w:w="2160" w:type="dxa"/>
            <w:vMerge/>
            <w:tcBorders>
              <w:left w:val="dotted" w:sz="4" w:space="0" w:color="002060"/>
              <w:right w:val="dotted" w:sz="4" w:space="0" w:color="002060"/>
            </w:tcBorders>
            <w:shd w:val="clear" w:color="auto" w:fill="5F497A" w:themeFill="accent4" w:themeFillShade="BF"/>
          </w:tcPr>
          <w:p w:rsidR="002B12C4" w:rsidRDefault="002B12C4"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2B12C4" w:rsidRPr="00373F18" w:rsidRDefault="002B12C4" w:rsidP="00392CE1">
            <w:pPr>
              <w:spacing w:before="120" w:after="120"/>
              <w:jc w:val="both"/>
              <w:rPr>
                <w:rFonts w:ascii="Calibri" w:eastAsia="SimSun" w:hAnsi="Calibri"/>
                <w:sz w:val="22"/>
                <w:szCs w:val="22"/>
              </w:rPr>
            </w:pPr>
            <w:r w:rsidRPr="005D4BC2">
              <w:rPr>
                <w:rFonts w:ascii="Calibri" w:eastAsia="SimSun" w:hAnsi="Calibri"/>
                <w:b/>
                <w:sz w:val="22"/>
                <w:szCs w:val="22"/>
              </w:rPr>
              <w:t>HealthRX</w:t>
            </w:r>
            <w:r w:rsidR="00A279C9">
              <w:rPr>
                <w:rFonts w:ascii="Calibri" w:eastAsia="SimSun" w:hAnsi="Calibri"/>
                <w:b/>
                <w:sz w:val="22"/>
                <w:szCs w:val="22"/>
              </w:rPr>
              <w:t xml:space="preserve">, </w:t>
            </w:r>
            <w:r>
              <w:rPr>
                <w:rFonts w:ascii="Calibri" w:eastAsia="SimSun" w:hAnsi="Calibri"/>
                <w:sz w:val="22"/>
                <w:szCs w:val="22"/>
              </w:rPr>
              <w:t xml:space="preserve"> </w:t>
            </w:r>
            <w:r w:rsidR="00A279C9">
              <w:rPr>
                <w:rFonts w:ascii="Calibri" w:eastAsia="SimSun" w:hAnsi="Calibri"/>
                <w:sz w:val="22"/>
                <w:szCs w:val="22"/>
              </w:rPr>
              <w:t>Senior Business Analyst, July 2013 – October 2013</w:t>
            </w:r>
          </w:p>
        </w:tc>
      </w:tr>
      <w:tr w:rsidR="002B12C4" w:rsidRPr="00676064" w:rsidTr="00774395">
        <w:tc>
          <w:tcPr>
            <w:tcW w:w="2160" w:type="dxa"/>
            <w:vMerge/>
            <w:tcBorders>
              <w:left w:val="dotted" w:sz="4" w:space="0" w:color="002060"/>
              <w:right w:val="dotted" w:sz="4" w:space="0" w:color="002060"/>
            </w:tcBorders>
            <w:shd w:val="clear" w:color="auto" w:fill="5F497A" w:themeFill="accent4" w:themeFillShade="BF"/>
          </w:tcPr>
          <w:p w:rsidR="002B12C4" w:rsidRDefault="002B12C4"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2B12C4" w:rsidRPr="00C164D0" w:rsidRDefault="002B12C4" w:rsidP="002B12C4">
            <w:pPr>
              <w:spacing w:before="120" w:after="120"/>
              <w:jc w:val="both"/>
              <w:rPr>
                <w:rFonts w:ascii="Calibri" w:eastAsia="SimSun" w:hAnsi="Calibri"/>
                <w:sz w:val="22"/>
                <w:szCs w:val="22"/>
              </w:rPr>
            </w:pPr>
            <w:r>
              <w:rPr>
                <w:rFonts w:ascii="Calibri" w:eastAsia="SimSun" w:hAnsi="Calibri"/>
                <w:sz w:val="22"/>
                <w:szCs w:val="22"/>
              </w:rPr>
              <w:t>Relevant Skills:  Process improvement, project management, measurement and analysis, configuration management, quality assurance</w:t>
            </w:r>
          </w:p>
        </w:tc>
      </w:tr>
      <w:tr w:rsidR="002B12C4" w:rsidRPr="00676064" w:rsidTr="00774395">
        <w:tc>
          <w:tcPr>
            <w:tcW w:w="2160" w:type="dxa"/>
            <w:vMerge/>
            <w:tcBorders>
              <w:left w:val="dotted" w:sz="4" w:space="0" w:color="002060"/>
              <w:right w:val="dotted" w:sz="4" w:space="0" w:color="002060"/>
            </w:tcBorders>
            <w:shd w:val="clear" w:color="auto" w:fill="5F497A" w:themeFill="accent4" w:themeFillShade="BF"/>
          </w:tcPr>
          <w:p w:rsidR="002B12C4" w:rsidRDefault="002B12C4"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2B12C4" w:rsidRDefault="00D47772" w:rsidP="00392CE1">
            <w:pPr>
              <w:spacing w:before="120" w:after="120"/>
              <w:jc w:val="both"/>
              <w:rPr>
                <w:rFonts w:ascii="Calibri" w:eastAsia="SimSun" w:hAnsi="Calibri"/>
                <w:sz w:val="22"/>
                <w:szCs w:val="22"/>
              </w:rPr>
            </w:pPr>
            <w:r w:rsidRPr="00D47772">
              <w:rPr>
                <w:rFonts w:ascii="Calibri" w:eastAsia="SimSun" w:hAnsi="Calibri"/>
                <w:b/>
                <w:sz w:val="22"/>
                <w:szCs w:val="22"/>
              </w:rPr>
              <w:t xml:space="preserve">National Institutes of Health </w:t>
            </w:r>
            <w:r w:rsidR="002B12C4" w:rsidRPr="00D47772">
              <w:rPr>
                <w:rFonts w:ascii="Calibri" w:eastAsia="SimSun" w:hAnsi="Calibri"/>
                <w:b/>
                <w:sz w:val="22"/>
                <w:szCs w:val="22"/>
              </w:rPr>
              <w:t>Responsibilities/Accomplishments</w:t>
            </w:r>
            <w:r w:rsidR="002B12C4" w:rsidRPr="00C164D0">
              <w:rPr>
                <w:rFonts w:ascii="Calibri" w:eastAsia="SimSun" w:hAnsi="Calibri"/>
                <w:sz w:val="22"/>
                <w:szCs w:val="22"/>
              </w:rPr>
              <w:t>:</w:t>
            </w:r>
            <w:r w:rsidR="002B12C4">
              <w:rPr>
                <w:rFonts w:ascii="Calibri" w:eastAsia="SimSun" w:hAnsi="Calibri"/>
                <w:sz w:val="22"/>
                <w:szCs w:val="22"/>
              </w:rPr>
              <w:t xml:space="preserve">  </w:t>
            </w:r>
          </w:p>
          <w:p w:rsidR="00C12E95" w:rsidRPr="005D4BC2" w:rsidRDefault="00C12E95" w:rsidP="00C12E95">
            <w:pPr>
              <w:pStyle w:val="ListParagraph"/>
              <w:numPr>
                <w:ilvl w:val="0"/>
                <w:numId w:val="15"/>
              </w:numPr>
              <w:spacing w:before="120" w:after="120"/>
              <w:ind w:left="342"/>
              <w:rPr>
                <w:rFonts w:ascii="Calibri" w:eastAsia="SimSun" w:hAnsi="Calibri"/>
                <w:sz w:val="22"/>
                <w:szCs w:val="22"/>
              </w:rPr>
            </w:pPr>
            <w:r w:rsidRPr="005D4BC2">
              <w:rPr>
                <w:rFonts w:ascii="Calibri" w:eastAsia="SimSun" w:hAnsi="Calibri"/>
                <w:sz w:val="22"/>
                <w:szCs w:val="22"/>
              </w:rPr>
              <w:t>Implemented Project Management procedures (PMP, Project Scope, and Project Charter documents) for a biomedical research software application company.</w:t>
            </w:r>
          </w:p>
          <w:p w:rsidR="002B12C4" w:rsidRPr="005D4BC2" w:rsidRDefault="002B12C4" w:rsidP="00392CE1">
            <w:pPr>
              <w:pStyle w:val="ListParagraph"/>
              <w:numPr>
                <w:ilvl w:val="0"/>
                <w:numId w:val="15"/>
              </w:numPr>
              <w:spacing w:before="120" w:after="120"/>
              <w:ind w:left="342"/>
              <w:rPr>
                <w:rFonts w:ascii="Calibri" w:eastAsia="SimSun" w:hAnsi="Calibri"/>
                <w:sz w:val="22"/>
                <w:szCs w:val="22"/>
              </w:rPr>
            </w:pPr>
            <w:r w:rsidRPr="005D4BC2">
              <w:rPr>
                <w:rFonts w:ascii="Calibri" w:eastAsia="SimSun" w:hAnsi="Calibri"/>
                <w:sz w:val="22"/>
                <w:szCs w:val="22"/>
              </w:rPr>
              <w:t>Designed and implemented Requirements Gathering System.</w:t>
            </w:r>
          </w:p>
          <w:p w:rsidR="002B12C4" w:rsidRPr="005D4BC2" w:rsidRDefault="002B12C4" w:rsidP="00392CE1">
            <w:pPr>
              <w:pStyle w:val="ListParagraph"/>
              <w:numPr>
                <w:ilvl w:val="0"/>
                <w:numId w:val="15"/>
              </w:numPr>
              <w:spacing w:before="120" w:after="120"/>
              <w:ind w:left="342"/>
              <w:rPr>
                <w:rFonts w:ascii="Calibri" w:eastAsia="SimSun" w:hAnsi="Calibri"/>
                <w:sz w:val="22"/>
                <w:szCs w:val="22"/>
              </w:rPr>
            </w:pPr>
            <w:r w:rsidRPr="005D4BC2">
              <w:rPr>
                <w:rFonts w:ascii="Calibri" w:eastAsia="SimSun" w:hAnsi="Calibri"/>
                <w:sz w:val="22"/>
                <w:szCs w:val="22"/>
              </w:rPr>
              <w:t>Designed Risk and Action Item procedures using JIRA.</w:t>
            </w:r>
          </w:p>
          <w:p w:rsidR="002B12C4" w:rsidRPr="005D4BC2" w:rsidRDefault="002B12C4" w:rsidP="00392CE1">
            <w:pPr>
              <w:pStyle w:val="ListParagraph"/>
              <w:numPr>
                <w:ilvl w:val="0"/>
                <w:numId w:val="15"/>
              </w:numPr>
              <w:spacing w:before="120" w:after="120"/>
              <w:ind w:left="342"/>
              <w:rPr>
                <w:rFonts w:ascii="Calibri" w:eastAsia="SimSun" w:hAnsi="Calibri"/>
                <w:sz w:val="22"/>
                <w:szCs w:val="22"/>
              </w:rPr>
            </w:pPr>
            <w:r w:rsidRPr="005D4BC2">
              <w:rPr>
                <w:rFonts w:ascii="Calibri" w:eastAsia="SimSun" w:hAnsi="Calibri"/>
                <w:sz w:val="22"/>
                <w:szCs w:val="22"/>
              </w:rPr>
              <w:t>Authored detailed User Guides for high</w:t>
            </w:r>
            <w:r w:rsidR="0083790D">
              <w:rPr>
                <w:rFonts w:ascii="Calibri" w:eastAsia="SimSun" w:hAnsi="Calibri"/>
                <w:sz w:val="22"/>
                <w:szCs w:val="22"/>
              </w:rPr>
              <w:t>ly</w:t>
            </w:r>
            <w:r w:rsidRPr="005D4BC2">
              <w:rPr>
                <w:rFonts w:ascii="Calibri" w:eastAsia="SimSun" w:hAnsi="Calibri"/>
                <w:sz w:val="22"/>
                <w:szCs w:val="22"/>
              </w:rPr>
              <w:t xml:space="preserve"> visible biomedical software modules.</w:t>
            </w:r>
          </w:p>
          <w:p w:rsidR="002B12C4" w:rsidRPr="005D4BC2" w:rsidRDefault="002B12C4" w:rsidP="00392CE1">
            <w:pPr>
              <w:pStyle w:val="ListParagraph"/>
              <w:numPr>
                <w:ilvl w:val="0"/>
                <w:numId w:val="15"/>
              </w:numPr>
              <w:spacing w:before="120" w:after="120"/>
              <w:ind w:left="342"/>
              <w:rPr>
                <w:rFonts w:ascii="Calibri" w:eastAsia="SimSun" w:hAnsi="Calibri"/>
                <w:sz w:val="22"/>
                <w:szCs w:val="22"/>
              </w:rPr>
            </w:pPr>
            <w:r w:rsidRPr="005D4BC2">
              <w:rPr>
                <w:rFonts w:ascii="Calibri" w:eastAsia="SimSun" w:hAnsi="Calibri"/>
                <w:sz w:val="22"/>
                <w:szCs w:val="22"/>
              </w:rPr>
              <w:t>Provided guidance for Quality Assurance Control (RTM, Test Scripts, Release Plan, Defect Tracker).</w:t>
            </w:r>
          </w:p>
          <w:p w:rsidR="002B12C4" w:rsidRPr="00C164D0" w:rsidRDefault="002B12C4" w:rsidP="00392CE1">
            <w:pPr>
              <w:pStyle w:val="ListParagraph"/>
              <w:numPr>
                <w:ilvl w:val="0"/>
                <w:numId w:val="15"/>
              </w:numPr>
              <w:spacing w:before="120" w:after="120"/>
              <w:ind w:left="342"/>
              <w:rPr>
                <w:rFonts w:ascii="Calibri" w:eastAsia="SimSun" w:hAnsi="Calibri"/>
                <w:sz w:val="22"/>
                <w:szCs w:val="22"/>
              </w:rPr>
            </w:pPr>
            <w:r w:rsidRPr="005D4BC2">
              <w:rPr>
                <w:rFonts w:ascii="Calibri" w:eastAsia="SimSun" w:hAnsi="Calibri"/>
                <w:sz w:val="22"/>
                <w:szCs w:val="22"/>
              </w:rPr>
              <w:t>Assist</w:t>
            </w:r>
            <w:r w:rsidR="00994859">
              <w:rPr>
                <w:rFonts w:ascii="Calibri" w:eastAsia="SimSun" w:hAnsi="Calibri"/>
                <w:sz w:val="22"/>
                <w:szCs w:val="22"/>
              </w:rPr>
              <w:t>ed</w:t>
            </w:r>
            <w:r w:rsidRPr="005D4BC2">
              <w:rPr>
                <w:rFonts w:ascii="Calibri" w:eastAsia="SimSun" w:hAnsi="Calibri"/>
                <w:sz w:val="22"/>
                <w:szCs w:val="22"/>
              </w:rPr>
              <w:t xml:space="preserve"> in training the client on IPAD software solution.</w:t>
            </w:r>
          </w:p>
        </w:tc>
      </w:tr>
      <w:tr w:rsidR="002B12C4" w:rsidRPr="00676064" w:rsidTr="00774395">
        <w:tc>
          <w:tcPr>
            <w:tcW w:w="2160" w:type="dxa"/>
            <w:vMerge/>
            <w:tcBorders>
              <w:left w:val="dotted" w:sz="4" w:space="0" w:color="002060"/>
              <w:right w:val="dotted" w:sz="4" w:space="0" w:color="002060"/>
            </w:tcBorders>
            <w:shd w:val="clear" w:color="auto" w:fill="5F497A" w:themeFill="accent4" w:themeFillShade="BF"/>
          </w:tcPr>
          <w:p w:rsidR="002B12C4" w:rsidRDefault="002B12C4"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2B12C4" w:rsidRDefault="002B12C4" w:rsidP="00BE7C30">
            <w:pPr>
              <w:spacing w:before="120" w:after="120"/>
              <w:jc w:val="both"/>
              <w:rPr>
                <w:rFonts w:ascii="Calibri" w:eastAsia="SimSun" w:hAnsi="Calibri"/>
                <w:b/>
                <w:sz w:val="22"/>
                <w:szCs w:val="22"/>
              </w:rPr>
            </w:pPr>
            <w:r>
              <w:rPr>
                <w:rFonts w:ascii="Calibri" w:eastAsia="SimSun" w:hAnsi="Calibri"/>
                <w:b/>
                <w:sz w:val="22"/>
                <w:szCs w:val="22"/>
              </w:rPr>
              <w:t>2020 Company LLC,/Acentia,</w:t>
            </w:r>
            <w:r w:rsidRPr="00F31B75">
              <w:rPr>
                <w:rFonts w:ascii="Calibri" w:eastAsia="SimSun" w:hAnsi="Calibri"/>
                <w:sz w:val="22"/>
                <w:szCs w:val="22"/>
              </w:rPr>
              <w:t xml:space="preserve"> </w:t>
            </w:r>
            <w:r w:rsidR="00A279C9">
              <w:rPr>
                <w:rFonts w:ascii="Calibri" w:eastAsia="SimSun" w:hAnsi="Calibri"/>
                <w:sz w:val="22"/>
                <w:szCs w:val="22"/>
              </w:rPr>
              <w:t>Project Manager/Sr. Business Analyst,  January 2010 – June 2013</w:t>
            </w:r>
          </w:p>
        </w:tc>
      </w:tr>
      <w:tr w:rsidR="002B12C4" w:rsidRPr="00676064" w:rsidTr="00774395">
        <w:tc>
          <w:tcPr>
            <w:tcW w:w="2160" w:type="dxa"/>
            <w:vMerge/>
            <w:tcBorders>
              <w:left w:val="dotted" w:sz="4" w:space="0" w:color="002060"/>
              <w:right w:val="dotted" w:sz="4" w:space="0" w:color="002060"/>
            </w:tcBorders>
            <w:shd w:val="clear" w:color="auto" w:fill="5F497A" w:themeFill="accent4" w:themeFillShade="BF"/>
          </w:tcPr>
          <w:p w:rsidR="002B12C4" w:rsidRDefault="002B12C4"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2B12C4" w:rsidRPr="00C164D0" w:rsidRDefault="002B12C4" w:rsidP="00392CE1">
            <w:pPr>
              <w:spacing w:before="120" w:after="120"/>
              <w:jc w:val="both"/>
              <w:rPr>
                <w:rFonts w:ascii="Calibri" w:eastAsia="SimSun" w:hAnsi="Calibri"/>
                <w:sz w:val="22"/>
                <w:szCs w:val="22"/>
              </w:rPr>
            </w:pPr>
            <w:r>
              <w:rPr>
                <w:rFonts w:ascii="Calibri" w:eastAsia="SimSun" w:hAnsi="Calibri"/>
                <w:sz w:val="22"/>
                <w:szCs w:val="22"/>
              </w:rPr>
              <w:t>Relevant Skills:  Process improvement, IT governance, project management, measurement and analysis, configuration management, quality assurance</w:t>
            </w:r>
          </w:p>
        </w:tc>
      </w:tr>
      <w:tr w:rsidR="002B12C4" w:rsidRPr="00676064" w:rsidTr="00774395">
        <w:tc>
          <w:tcPr>
            <w:tcW w:w="2160" w:type="dxa"/>
            <w:vMerge/>
            <w:tcBorders>
              <w:left w:val="dotted" w:sz="4" w:space="0" w:color="002060"/>
              <w:right w:val="dotted" w:sz="4" w:space="0" w:color="002060"/>
            </w:tcBorders>
            <w:shd w:val="clear" w:color="auto" w:fill="5F497A" w:themeFill="accent4" w:themeFillShade="BF"/>
          </w:tcPr>
          <w:p w:rsidR="002B12C4" w:rsidRDefault="002B12C4"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2B12C4" w:rsidRDefault="00D47772" w:rsidP="00392CE1">
            <w:pPr>
              <w:spacing w:before="120" w:after="120"/>
              <w:jc w:val="both"/>
              <w:rPr>
                <w:rFonts w:ascii="Calibri" w:eastAsia="SimSun" w:hAnsi="Calibri"/>
                <w:sz w:val="22"/>
                <w:szCs w:val="22"/>
              </w:rPr>
            </w:pPr>
            <w:r w:rsidRPr="00D47772">
              <w:rPr>
                <w:rFonts w:ascii="Calibri" w:eastAsia="SimSun" w:hAnsi="Calibri"/>
                <w:b/>
                <w:sz w:val="22"/>
                <w:szCs w:val="22"/>
              </w:rPr>
              <w:t xml:space="preserve">Department of Education Project </w:t>
            </w:r>
            <w:r w:rsidR="002B12C4" w:rsidRPr="00D47772">
              <w:rPr>
                <w:rFonts w:ascii="Calibri" w:eastAsia="SimSun" w:hAnsi="Calibri"/>
                <w:b/>
                <w:sz w:val="22"/>
                <w:szCs w:val="22"/>
              </w:rPr>
              <w:t>Responsibilities/Accomplishments</w:t>
            </w:r>
            <w:r w:rsidR="002B12C4" w:rsidRPr="00C164D0">
              <w:rPr>
                <w:rFonts w:ascii="Calibri" w:eastAsia="SimSun" w:hAnsi="Calibri"/>
                <w:sz w:val="22"/>
                <w:szCs w:val="22"/>
              </w:rPr>
              <w:t>:</w:t>
            </w:r>
            <w:r w:rsidR="002B12C4">
              <w:rPr>
                <w:rFonts w:ascii="Calibri" w:eastAsia="SimSun" w:hAnsi="Calibri"/>
                <w:sz w:val="22"/>
                <w:szCs w:val="22"/>
              </w:rPr>
              <w:t xml:space="preserve">  </w:t>
            </w:r>
          </w:p>
          <w:p w:rsidR="002B12C4" w:rsidRPr="002D46D8"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Accomplished in design, management and the CMMI Level 3 quality assurance of documentation and tools (Project Scope, Release Plan, PMP, CMP, Project Charter, Requirements Traceability Matrix, and Defect Tracker).</w:t>
            </w:r>
          </w:p>
          <w:p w:rsidR="002B12C4" w:rsidRPr="002D46D8" w:rsidRDefault="00994859" w:rsidP="00392CE1">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Defined </w:t>
            </w:r>
            <w:r w:rsidR="002B12C4" w:rsidRPr="002D46D8">
              <w:rPr>
                <w:rFonts w:ascii="Calibri" w:eastAsia="SimSun" w:hAnsi="Calibri"/>
                <w:sz w:val="22"/>
                <w:szCs w:val="22"/>
              </w:rPr>
              <w:t>requirements &amp; analyze</w:t>
            </w:r>
            <w:r>
              <w:rPr>
                <w:rFonts w:ascii="Calibri" w:eastAsia="SimSun" w:hAnsi="Calibri"/>
                <w:sz w:val="22"/>
                <w:szCs w:val="22"/>
              </w:rPr>
              <w:t>d</w:t>
            </w:r>
            <w:r w:rsidR="002B12C4" w:rsidRPr="002D46D8">
              <w:rPr>
                <w:rFonts w:ascii="Calibri" w:eastAsia="SimSun" w:hAnsi="Calibri"/>
                <w:sz w:val="22"/>
                <w:szCs w:val="22"/>
              </w:rPr>
              <w:t xml:space="preserve"> possible technical solutions (Requirements Elicitation)</w:t>
            </w:r>
            <w:r>
              <w:rPr>
                <w:rFonts w:ascii="Calibri" w:eastAsia="SimSun" w:hAnsi="Calibri"/>
                <w:sz w:val="22"/>
                <w:szCs w:val="22"/>
              </w:rPr>
              <w:t xml:space="preserve"> with business users</w:t>
            </w:r>
            <w:r w:rsidR="002B12C4" w:rsidRPr="002D46D8">
              <w:rPr>
                <w:rFonts w:ascii="Calibri" w:eastAsia="SimSun" w:hAnsi="Calibri"/>
                <w:sz w:val="22"/>
                <w:szCs w:val="22"/>
              </w:rPr>
              <w:t>.</w:t>
            </w:r>
          </w:p>
          <w:p w:rsidR="002B12C4" w:rsidRPr="002D46D8"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 xml:space="preserve">Developed and implemented processes/lists and tools for requirements gathering, Analysis, planning, tracking and delivery using SharePoint. </w:t>
            </w:r>
          </w:p>
          <w:p w:rsidR="002B12C4" w:rsidRPr="002D46D8" w:rsidRDefault="00D46873" w:rsidP="00392CE1">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Co-Authored </w:t>
            </w:r>
            <w:r w:rsidR="00056A14">
              <w:rPr>
                <w:rFonts w:ascii="Calibri" w:eastAsia="SimSun" w:hAnsi="Calibri"/>
                <w:sz w:val="22"/>
                <w:szCs w:val="22"/>
              </w:rPr>
              <w:t>D</w:t>
            </w:r>
            <w:r>
              <w:rPr>
                <w:rFonts w:ascii="Calibri" w:eastAsia="SimSun" w:hAnsi="Calibri"/>
                <w:sz w:val="22"/>
                <w:szCs w:val="22"/>
              </w:rPr>
              <w:t xml:space="preserve">ata </w:t>
            </w:r>
            <w:r w:rsidR="00056A14">
              <w:rPr>
                <w:rFonts w:ascii="Calibri" w:eastAsia="SimSun" w:hAnsi="Calibri"/>
                <w:sz w:val="22"/>
                <w:szCs w:val="22"/>
              </w:rPr>
              <w:t>D</w:t>
            </w:r>
            <w:r>
              <w:rPr>
                <w:rFonts w:ascii="Calibri" w:eastAsia="SimSun" w:hAnsi="Calibri"/>
                <w:sz w:val="22"/>
                <w:szCs w:val="22"/>
              </w:rPr>
              <w:t>ictionary/t</w:t>
            </w:r>
            <w:r w:rsidR="002B12C4" w:rsidRPr="002D46D8">
              <w:rPr>
                <w:rFonts w:ascii="Calibri" w:eastAsia="SimSun" w:hAnsi="Calibri"/>
                <w:sz w:val="22"/>
                <w:szCs w:val="22"/>
              </w:rPr>
              <w:t>echnical reference documents.</w:t>
            </w:r>
          </w:p>
          <w:p w:rsidR="002B12C4" w:rsidRPr="002D46D8"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Defined requirements focusing on enhanced business information, competitive analysis, and, process workflow enhancement.</w:t>
            </w:r>
          </w:p>
          <w:p w:rsidR="002B12C4" w:rsidRPr="002D46D8" w:rsidRDefault="00E106F7" w:rsidP="00392CE1">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Maintained </w:t>
            </w:r>
            <w:r w:rsidR="002B12C4" w:rsidRPr="002D46D8">
              <w:rPr>
                <w:rFonts w:ascii="Calibri" w:eastAsia="SimSun" w:hAnsi="Calibri"/>
                <w:sz w:val="22"/>
                <w:szCs w:val="22"/>
              </w:rPr>
              <w:t>Earned Value Management reports using Microsoft Excel.</w:t>
            </w:r>
          </w:p>
          <w:p w:rsidR="002B12C4" w:rsidRPr="002D46D8"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Managed changes to baselined requirements through change control processes and tools.</w:t>
            </w:r>
          </w:p>
          <w:p w:rsidR="002B12C4" w:rsidRPr="002D46D8"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 xml:space="preserve">Managed Rational ClearQuest application supporting Software Change Requests and Defects. </w:t>
            </w:r>
          </w:p>
          <w:p w:rsidR="002B12C4" w:rsidRPr="002D46D8"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Identified &amp; managed issues, action items and risks, including devising mitigation strategies.</w:t>
            </w:r>
          </w:p>
          <w:p w:rsidR="002B12C4" w:rsidRPr="002D46D8"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Assisted in maintenance of Project Plan using Microsoft Project.</w:t>
            </w:r>
          </w:p>
          <w:p w:rsidR="002B12C4" w:rsidRPr="002D46D8"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Produced RTM’s supporting project deliverables including Business Requirements, Use Cases, Design Artifacts and Test Cases.</w:t>
            </w:r>
          </w:p>
          <w:p w:rsidR="00E106F7"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Assisted QA team in executing Test Cases</w:t>
            </w:r>
          </w:p>
          <w:p w:rsidR="002B12C4" w:rsidRPr="002D46D8" w:rsidRDefault="00E106F7" w:rsidP="00392CE1">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Trained </w:t>
            </w:r>
            <w:r w:rsidR="002B12C4" w:rsidRPr="002D46D8">
              <w:rPr>
                <w:rFonts w:ascii="Calibri" w:eastAsia="SimSun" w:hAnsi="Calibri"/>
                <w:sz w:val="22"/>
                <w:szCs w:val="22"/>
              </w:rPr>
              <w:t xml:space="preserve">Testing Team </w:t>
            </w:r>
            <w:r>
              <w:rPr>
                <w:rFonts w:ascii="Calibri" w:eastAsia="SimSun" w:hAnsi="Calibri"/>
                <w:sz w:val="22"/>
                <w:szCs w:val="22"/>
              </w:rPr>
              <w:t xml:space="preserve">on Test Case generation </w:t>
            </w:r>
            <w:r w:rsidR="002B12C4" w:rsidRPr="002D46D8">
              <w:rPr>
                <w:rFonts w:ascii="Calibri" w:eastAsia="SimSun" w:hAnsi="Calibri"/>
                <w:sz w:val="22"/>
                <w:szCs w:val="22"/>
              </w:rPr>
              <w:t xml:space="preserve">related to the business. </w:t>
            </w:r>
          </w:p>
          <w:p w:rsidR="002B12C4" w:rsidRPr="002D46D8"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Incorporated 508 compliance standards for web application.</w:t>
            </w:r>
          </w:p>
          <w:p w:rsidR="002B12C4" w:rsidRPr="002D46D8"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t>Practiced growing business relationships vital to the success of the project.</w:t>
            </w:r>
          </w:p>
          <w:p w:rsidR="002B12C4" w:rsidRPr="00273809" w:rsidRDefault="002B12C4" w:rsidP="00392CE1">
            <w:pPr>
              <w:pStyle w:val="ListParagraph"/>
              <w:numPr>
                <w:ilvl w:val="0"/>
                <w:numId w:val="15"/>
              </w:numPr>
              <w:spacing w:before="120" w:after="120"/>
              <w:ind w:left="342"/>
              <w:rPr>
                <w:rFonts w:ascii="Calibri" w:eastAsia="SimSun" w:hAnsi="Calibri"/>
                <w:sz w:val="22"/>
                <w:szCs w:val="22"/>
              </w:rPr>
            </w:pPr>
            <w:r w:rsidRPr="002D46D8">
              <w:rPr>
                <w:rFonts w:ascii="Calibri" w:eastAsia="SimSun" w:hAnsi="Calibri"/>
                <w:sz w:val="22"/>
                <w:szCs w:val="22"/>
              </w:rPr>
              <w:lastRenderedPageBreak/>
              <w:t>Assisted in company proposal writing.</w:t>
            </w:r>
          </w:p>
        </w:tc>
      </w:tr>
      <w:tr w:rsidR="002B12C4" w:rsidRPr="00676064" w:rsidTr="00774395">
        <w:tc>
          <w:tcPr>
            <w:tcW w:w="2160" w:type="dxa"/>
            <w:vMerge/>
            <w:tcBorders>
              <w:left w:val="dotted" w:sz="4" w:space="0" w:color="002060"/>
              <w:right w:val="dotted" w:sz="4" w:space="0" w:color="002060"/>
            </w:tcBorders>
            <w:shd w:val="clear" w:color="auto" w:fill="5F497A" w:themeFill="accent4" w:themeFillShade="BF"/>
          </w:tcPr>
          <w:p w:rsidR="002B12C4" w:rsidRDefault="002B12C4"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2B12C4" w:rsidRPr="004A4563" w:rsidRDefault="002B12C4" w:rsidP="00BE7C30">
            <w:pPr>
              <w:spacing w:before="120" w:after="120"/>
              <w:jc w:val="both"/>
              <w:rPr>
                <w:rFonts w:ascii="Calibri" w:eastAsia="SimSun" w:hAnsi="Calibri"/>
                <w:b/>
                <w:sz w:val="22"/>
                <w:szCs w:val="22"/>
              </w:rPr>
            </w:pPr>
            <w:r>
              <w:rPr>
                <w:rFonts w:ascii="Calibri" w:eastAsia="SimSun" w:hAnsi="Calibri"/>
                <w:b/>
                <w:sz w:val="22"/>
                <w:szCs w:val="22"/>
              </w:rPr>
              <w:t>2020 Company LLC,/Acentia,</w:t>
            </w:r>
            <w:r w:rsidRPr="00F31B75">
              <w:rPr>
                <w:rFonts w:ascii="Calibri" w:eastAsia="SimSun" w:hAnsi="Calibri"/>
                <w:sz w:val="22"/>
                <w:szCs w:val="22"/>
              </w:rPr>
              <w:t xml:space="preserve"> </w:t>
            </w:r>
            <w:r w:rsidR="00A279C9">
              <w:rPr>
                <w:rFonts w:ascii="Calibri" w:eastAsia="SimSun" w:hAnsi="Calibri"/>
                <w:sz w:val="22"/>
                <w:szCs w:val="22"/>
              </w:rPr>
              <w:t>Project Manager,  August 2007 – January 2010</w:t>
            </w:r>
          </w:p>
        </w:tc>
      </w:tr>
      <w:tr w:rsidR="002B12C4" w:rsidRPr="00676064" w:rsidTr="00774395">
        <w:tc>
          <w:tcPr>
            <w:tcW w:w="2160" w:type="dxa"/>
            <w:vMerge/>
            <w:tcBorders>
              <w:left w:val="dotted" w:sz="4" w:space="0" w:color="002060"/>
              <w:right w:val="dotted" w:sz="4" w:space="0" w:color="002060"/>
            </w:tcBorders>
            <w:shd w:val="clear" w:color="auto" w:fill="5F497A" w:themeFill="accent4" w:themeFillShade="BF"/>
          </w:tcPr>
          <w:p w:rsidR="002B12C4" w:rsidRDefault="002B12C4"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2B12C4" w:rsidRPr="00C164D0" w:rsidRDefault="002B12C4" w:rsidP="005F17CF">
            <w:pPr>
              <w:spacing w:before="120" w:after="120"/>
              <w:jc w:val="both"/>
              <w:rPr>
                <w:rFonts w:ascii="Calibri" w:eastAsia="SimSun" w:hAnsi="Calibri"/>
                <w:sz w:val="22"/>
                <w:szCs w:val="22"/>
              </w:rPr>
            </w:pPr>
            <w:r w:rsidRPr="002B12C4">
              <w:rPr>
                <w:rFonts w:ascii="Calibri" w:eastAsia="SimSun" w:hAnsi="Calibri"/>
                <w:sz w:val="22"/>
                <w:szCs w:val="22"/>
              </w:rPr>
              <w:t xml:space="preserve">Relevant Skills:  </w:t>
            </w:r>
            <w:r w:rsidR="005D63F9" w:rsidRPr="002B12C4">
              <w:rPr>
                <w:rFonts w:ascii="Calibri" w:eastAsia="SimSun" w:hAnsi="Calibri"/>
                <w:sz w:val="22"/>
                <w:szCs w:val="22"/>
              </w:rPr>
              <w:t xml:space="preserve">Business management, personnel management, project management, </w:t>
            </w:r>
            <w:r w:rsidR="005D63F9">
              <w:rPr>
                <w:rFonts w:ascii="Calibri" w:eastAsia="SimSun" w:hAnsi="Calibri"/>
                <w:sz w:val="22"/>
                <w:szCs w:val="22"/>
              </w:rPr>
              <w:t xml:space="preserve">quality assurance management, issue management, change management, risk management, budget management, and </w:t>
            </w:r>
            <w:r w:rsidR="005D63F9" w:rsidRPr="002B12C4">
              <w:rPr>
                <w:rFonts w:ascii="Calibri" w:eastAsia="SimSun" w:hAnsi="Calibri"/>
                <w:sz w:val="22"/>
                <w:szCs w:val="22"/>
              </w:rPr>
              <w:t>proposal development</w:t>
            </w:r>
            <w:r w:rsidR="005D63F9">
              <w:rPr>
                <w:rFonts w:ascii="Calibri" w:eastAsia="SimSun" w:hAnsi="Calibri"/>
                <w:sz w:val="22"/>
                <w:szCs w:val="22"/>
              </w:rPr>
              <w:t>.</w:t>
            </w:r>
          </w:p>
        </w:tc>
      </w:tr>
      <w:tr w:rsidR="002B12C4" w:rsidRPr="00676064" w:rsidTr="00774395">
        <w:tc>
          <w:tcPr>
            <w:tcW w:w="2160" w:type="dxa"/>
            <w:vMerge/>
            <w:tcBorders>
              <w:left w:val="dotted" w:sz="4" w:space="0" w:color="002060"/>
              <w:right w:val="dotted" w:sz="4" w:space="0" w:color="002060"/>
            </w:tcBorders>
            <w:shd w:val="clear" w:color="auto" w:fill="5F497A" w:themeFill="accent4" w:themeFillShade="BF"/>
          </w:tcPr>
          <w:p w:rsidR="002B12C4" w:rsidRDefault="002B12C4"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2B12C4" w:rsidRDefault="00D47772" w:rsidP="005F17CF">
            <w:pPr>
              <w:spacing w:before="120" w:after="120"/>
              <w:jc w:val="both"/>
              <w:rPr>
                <w:rFonts w:ascii="Calibri" w:eastAsia="SimSun" w:hAnsi="Calibri"/>
                <w:sz w:val="22"/>
                <w:szCs w:val="22"/>
              </w:rPr>
            </w:pPr>
            <w:r w:rsidRPr="00D47772">
              <w:rPr>
                <w:rFonts w:ascii="Calibri" w:eastAsia="SimSun" w:hAnsi="Calibri"/>
                <w:b/>
                <w:sz w:val="22"/>
                <w:szCs w:val="22"/>
              </w:rPr>
              <w:t xml:space="preserve">Army National Guard Project </w:t>
            </w:r>
            <w:r w:rsidR="002B12C4" w:rsidRPr="00D47772">
              <w:rPr>
                <w:rFonts w:ascii="Calibri" w:eastAsia="SimSun" w:hAnsi="Calibri"/>
                <w:b/>
                <w:sz w:val="22"/>
                <w:szCs w:val="22"/>
              </w:rPr>
              <w:t>Responsibilities/Accomplishments</w:t>
            </w:r>
            <w:r w:rsidR="002B12C4" w:rsidRPr="00C164D0">
              <w:rPr>
                <w:rFonts w:ascii="Calibri" w:eastAsia="SimSun" w:hAnsi="Calibri"/>
                <w:sz w:val="22"/>
                <w:szCs w:val="22"/>
              </w:rPr>
              <w:t>:</w:t>
            </w:r>
            <w:r w:rsidR="002B12C4">
              <w:rPr>
                <w:rFonts w:ascii="Calibri" w:eastAsia="SimSun" w:hAnsi="Calibri"/>
                <w:sz w:val="22"/>
                <w:szCs w:val="22"/>
              </w:rPr>
              <w:t xml:space="preserve">  </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Managed the implementation of a .NET solution (versus Cognos).</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 xml:space="preserve">Accomplished contractual obligations of Service </w:t>
            </w:r>
            <w:r w:rsidR="00994859">
              <w:rPr>
                <w:rFonts w:ascii="Calibri" w:eastAsia="SimSun" w:hAnsi="Calibri"/>
                <w:sz w:val="22"/>
                <w:szCs w:val="22"/>
              </w:rPr>
              <w:t>L</w:t>
            </w:r>
            <w:r w:rsidRPr="00BE7C30">
              <w:rPr>
                <w:rFonts w:ascii="Calibri" w:eastAsia="SimSun" w:hAnsi="Calibri"/>
                <w:sz w:val="22"/>
                <w:szCs w:val="22"/>
              </w:rPr>
              <w:t xml:space="preserve">evel Agreements (SLAs). </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Defined the scope of the project based on the gathered business requirements including documentation of constraints, assumptions, business impacts, risks and scope exclusions.</w:t>
            </w:r>
          </w:p>
          <w:p w:rsidR="00075F12" w:rsidRDefault="00075F12" w:rsidP="00075F12">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 xml:space="preserve">Developed and managed </w:t>
            </w:r>
            <w:r w:rsidRPr="005D4BC2">
              <w:rPr>
                <w:rFonts w:ascii="Calibri" w:eastAsia="SimSun" w:hAnsi="Calibri"/>
                <w:sz w:val="22"/>
                <w:szCs w:val="22"/>
              </w:rPr>
              <w:t xml:space="preserve">Project Management </w:t>
            </w:r>
            <w:r w:rsidR="00994859">
              <w:rPr>
                <w:rFonts w:ascii="Calibri" w:eastAsia="SimSun" w:hAnsi="Calibri"/>
                <w:sz w:val="22"/>
                <w:szCs w:val="22"/>
              </w:rPr>
              <w:t xml:space="preserve">documents and trackers </w:t>
            </w:r>
            <w:r w:rsidRPr="005D4BC2">
              <w:rPr>
                <w:rFonts w:ascii="Calibri" w:eastAsia="SimSun" w:hAnsi="Calibri"/>
                <w:sz w:val="22"/>
                <w:szCs w:val="22"/>
              </w:rPr>
              <w:t>(P</w:t>
            </w:r>
            <w:r>
              <w:rPr>
                <w:rFonts w:ascii="Calibri" w:eastAsia="SimSun" w:hAnsi="Calibri"/>
                <w:sz w:val="22"/>
                <w:szCs w:val="22"/>
              </w:rPr>
              <w:t>roject Charter, P</w:t>
            </w:r>
            <w:r w:rsidRPr="005D4BC2">
              <w:rPr>
                <w:rFonts w:ascii="Calibri" w:eastAsia="SimSun" w:hAnsi="Calibri"/>
                <w:sz w:val="22"/>
                <w:szCs w:val="22"/>
              </w:rPr>
              <w:t>MP, Project Scope,</w:t>
            </w:r>
            <w:r>
              <w:rPr>
                <w:rFonts w:ascii="Calibri" w:eastAsia="SimSun" w:hAnsi="Calibri"/>
                <w:sz w:val="22"/>
                <w:szCs w:val="22"/>
              </w:rPr>
              <w:t xml:space="preserve"> Project Schedule, Budget reports, Risk and Issues log, and Change Request log documents).</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Negotiated with department managers for the acquisition of required personnel. Developed timelines for project delivery, and resources for successful completion (WBS).</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Organized Joint Application Development (JAD) interviews and workshops for Iterative Waterfall Development sessions with end-users/business users/stakeholders.</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Presented Management Reports on Weekly, Monthly and ad hoc basis</w:t>
            </w:r>
            <w:r w:rsidR="00E106F7">
              <w:rPr>
                <w:rFonts w:ascii="Calibri" w:eastAsia="SimSun" w:hAnsi="Calibri"/>
                <w:sz w:val="22"/>
                <w:szCs w:val="22"/>
              </w:rPr>
              <w:t>.</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 xml:space="preserve">Lead Change Control Board as well as </w:t>
            </w:r>
            <w:r w:rsidR="00E106F7">
              <w:rPr>
                <w:rFonts w:ascii="Calibri" w:eastAsia="SimSun" w:hAnsi="Calibri"/>
                <w:sz w:val="22"/>
                <w:szCs w:val="22"/>
              </w:rPr>
              <w:t xml:space="preserve">Team and </w:t>
            </w:r>
            <w:r w:rsidRPr="00BE7C30">
              <w:rPr>
                <w:rFonts w:ascii="Calibri" w:eastAsia="SimSun" w:hAnsi="Calibri"/>
                <w:sz w:val="22"/>
                <w:szCs w:val="22"/>
              </w:rPr>
              <w:t>Client Status meetings.</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Performed GAP analysis between around the identification of business rules, business and system process flows, user administration, requirements and assumptions.</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 xml:space="preserve">Analyzed user problems, including automated and manual business processes and identified, researched, investigated, defined and documented business processes. </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 xml:space="preserve">Analyzed business processes, gathered business requirements, developed and supported mission-critical applications. </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 xml:space="preserve">Presented deliverables to stakeholders and benefit clients for the review and sign off </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Worked extensively with the users, SMEs, and with different levels of management to identify requirements, use cases and to develop functional specifications.</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Interacted with developers to understand current version of application.</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 xml:space="preserve">Focused on team integrity and various organizational aspects that promoted the culture, values and mission of the organization. Organized events for team building, motivation and performed staff training, assisted with scheduling. </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Provided hands-on mentoring of requirements management, use-case analysis and design.</w:t>
            </w:r>
          </w:p>
          <w:p w:rsidR="002B12C4" w:rsidRPr="00BE7C30" w:rsidRDefault="002B12C4" w:rsidP="00BE7C30">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Served as key liaison between the client and the technical team.</w:t>
            </w:r>
          </w:p>
          <w:p w:rsidR="002B12C4" w:rsidRPr="004D26A8" w:rsidRDefault="002B12C4" w:rsidP="0062565E">
            <w:pPr>
              <w:pStyle w:val="ListParagraph"/>
              <w:numPr>
                <w:ilvl w:val="0"/>
                <w:numId w:val="15"/>
              </w:numPr>
              <w:spacing w:before="120" w:after="120"/>
              <w:ind w:left="342"/>
              <w:rPr>
                <w:rFonts w:ascii="Calibri" w:eastAsia="SimSun" w:hAnsi="Calibri"/>
                <w:sz w:val="22"/>
                <w:szCs w:val="22"/>
              </w:rPr>
            </w:pPr>
            <w:r w:rsidRPr="00BE7C30">
              <w:rPr>
                <w:rFonts w:ascii="Calibri" w:eastAsia="SimSun" w:hAnsi="Calibri"/>
                <w:sz w:val="22"/>
                <w:szCs w:val="22"/>
              </w:rPr>
              <w:t>Created test plans &amp; test scripts and assisted QA team carrying out system integration testing.</w:t>
            </w:r>
          </w:p>
        </w:tc>
      </w:tr>
      <w:tr w:rsidR="009743A5" w:rsidRPr="00676064" w:rsidTr="00774395">
        <w:tc>
          <w:tcPr>
            <w:tcW w:w="2160" w:type="dxa"/>
            <w:vMerge/>
            <w:tcBorders>
              <w:left w:val="dotted" w:sz="4" w:space="0" w:color="002060"/>
              <w:right w:val="dotted" w:sz="4" w:space="0" w:color="002060"/>
            </w:tcBorders>
            <w:shd w:val="clear" w:color="auto" w:fill="5F497A" w:themeFill="accent4" w:themeFillShade="BF"/>
          </w:tcPr>
          <w:p w:rsidR="009743A5" w:rsidRDefault="009743A5"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9743A5" w:rsidRPr="0011090A" w:rsidRDefault="009743A5" w:rsidP="00BE7C30">
            <w:pPr>
              <w:spacing w:before="120" w:after="120"/>
              <w:jc w:val="both"/>
              <w:rPr>
                <w:rFonts w:ascii="Calibri" w:eastAsia="SimSun" w:hAnsi="Calibri"/>
                <w:sz w:val="22"/>
                <w:szCs w:val="22"/>
              </w:rPr>
            </w:pPr>
            <w:r>
              <w:rPr>
                <w:rFonts w:ascii="Calibri" w:eastAsia="SimSun" w:hAnsi="Calibri"/>
                <w:b/>
                <w:sz w:val="22"/>
                <w:szCs w:val="22"/>
              </w:rPr>
              <w:t>AMS/CGI</w:t>
            </w:r>
            <w:r w:rsidR="00A279C9">
              <w:rPr>
                <w:rFonts w:ascii="Calibri" w:eastAsia="SimSun" w:hAnsi="Calibri"/>
                <w:b/>
                <w:sz w:val="22"/>
                <w:szCs w:val="22"/>
              </w:rPr>
              <w:t xml:space="preserve">, </w:t>
            </w:r>
            <w:r>
              <w:rPr>
                <w:rFonts w:ascii="Calibri" w:eastAsia="SimSun" w:hAnsi="Calibri"/>
                <w:b/>
                <w:sz w:val="22"/>
                <w:szCs w:val="22"/>
              </w:rPr>
              <w:t xml:space="preserve"> </w:t>
            </w:r>
            <w:r w:rsidR="00A279C9">
              <w:rPr>
                <w:rFonts w:ascii="Calibri" w:eastAsia="SimSun" w:hAnsi="Calibri"/>
                <w:sz w:val="22"/>
                <w:szCs w:val="22"/>
              </w:rPr>
              <w:t>Senior Business Analyst, October 2004 – June 2007</w:t>
            </w:r>
          </w:p>
        </w:tc>
      </w:tr>
      <w:tr w:rsidR="009743A5" w:rsidRPr="00676064" w:rsidTr="00774395">
        <w:tc>
          <w:tcPr>
            <w:tcW w:w="2160" w:type="dxa"/>
            <w:vMerge/>
            <w:tcBorders>
              <w:left w:val="dotted" w:sz="4" w:space="0" w:color="002060"/>
              <w:right w:val="dotted" w:sz="4" w:space="0" w:color="002060"/>
            </w:tcBorders>
            <w:shd w:val="clear" w:color="auto" w:fill="5F497A" w:themeFill="accent4" w:themeFillShade="BF"/>
          </w:tcPr>
          <w:p w:rsidR="009743A5" w:rsidRDefault="009743A5"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9743A5" w:rsidRPr="00C164D0" w:rsidRDefault="00075F12" w:rsidP="00392CE1">
            <w:pPr>
              <w:spacing w:before="120" w:after="120"/>
              <w:jc w:val="both"/>
              <w:rPr>
                <w:rFonts w:ascii="Calibri" w:eastAsia="SimSun" w:hAnsi="Calibri"/>
                <w:sz w:val="22"/>
                <w:szCs w:val="22"/>
              </w:rPr>
            </w:pPr>
            <w:r>
              <w:rPr>
                <w:rFonts w:ascii="Calibri" w:eastAsia="SimSun" w:hAnsi="Calibri"/>
                <w:sz w:val="22"/>
                <w:szCs w:val="22"/>
              </w:rPr>
              <w:t>Relevant Skills:  Process improvement, IT governance, project management, measurement and analysis, configuration management, quality assurance.</w:t>
            </w:r>
          </w:p>
        </w:tc>
      </w:tr>
      <w:tr w:rsidR="009743A5" w:rsidRPr="00676064" w:rsidTr="00774395">
        <w:tc>
          <w:tcPr>
            <w:tcW w:w="2160" w:type="dxa"/>
            <w:vMerge/>
            <w:tcBorders>
              <w:left w:val="dotted" w:sz="4" w:space="0" w:color="002060"/>
              <w:right w:val="dotted" w:sz="4" w:space="0" w:color="002060"/>
            </w:tcBorders>
            <w:shd w:val="clear" w:color="auto" w:fill="5F497A" w:themeFill="accent4" w:themeFillShade="BF"/>
          </w:tcPr>
          <w:p w:rsidR="009743A5" w:rsidRDefault="009743A5"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075F12" w:rsidRDefault="00994859" w:rsidP="00075F12">
            <w:pPr>
              <w:spacing w:before="120" w:after="120"/>
              <w:jc w:val="both"/>
              <w:rPr>
                <w:rFonts w:ascii="Calibri" w:eastAsia="SimSun" w:hAnsi="Calibri"/>
                <w:sz w:val="22"/>
                <w:szCs w:val="22"/>
              </w:rPr>
            </w:pPr>
            <w:r w:rsidRPr="00994859">
              <w:rPr>
                <w:rFonts w:ascii="Calibri" w:eastAsia="SimSun" w:hAnsi="Calibri"/>
                <w:b/>
                <w:sz w:val="22"/>
                <w:szCs w:val="22"/>
              </w:rPr>
              <w:t xml:space="preserve">Centers for Medicare &amp; Medicaid Services Project </w:t>
            </w:r>
            <w:r w:rsidR="00075F12" w:rsidRPr="00994859">
              <w:rPr>
                <w:rFonts w:ascii="Calibri" w:eastAsia="SimSun" w:hAnsi="Calibri"/>
                <w:b/>
                <w:sz w:val="22"/>
                <w:szCs w:val="22"/>
              </w:rPr>
              <w:t>Responsibilities/Accomplishments</w:t>
            </w:r>
            <w:r w:rsidR="00075F12" w:rsidRPr="00C164D0">
              <w:rPr>
                <w:rFonts w:ascii="Calibri" w:eastAsia="SimSun" w:hAnsi="Calibri"/>
                <w:sz w:val="22"/>
                <w:szCs w:val="22"/>
              </w:rPr>
              <w:t>:</w:t>
            </w:r>
            <w:r w:rsidR="00075F12">
              <w:rPr>
                <w:rFonts w:ascii="Calibri" w:eastAsia="SimSun" w:hAnsi="Calibri"/>
                <w:sz w:val="22"/>
                <w:szCs w:val="22"/>
              </w:rPr>
              <w:t xml:space="preserve">  </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Served as a Release Manager in a Rapid/Iterative Waterfall development environment for Medicare.gov Part D tool involving the communication with other managers during software development, updating test schedules, and updating Requirements and Release Plan documents.</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Acted as Configuration Manager responsible for providing centralized control points for multiple simultaneous tasks during the concurrent stages of development lifecycle. Performed software configuration audits and developed reports.</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 xml:space="preserve">Conducted workflow, process diagram and GAP analysis to derive requirements for existing system </w:t>
            </w:r>
            <w:r w:rsidRPr="00006A17">
              <w:rPr>
                <w:rFonts w:ascii="Calibri" w:eastAsia="SimSun" w:hAnsi="Calibri"/>
                <w:sz w:val="22"/>
                <w:szCs w:val="22"/>
              </w:rPr>
              <w:lastRenderedPageBreak/>
              <w:t>enhancements and managed the requirements communication process throughout the project life cycle.</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Worked closely with the development team to clarify and understand functionality, resolve issues and provide feedback from the UML diagrams.</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Authored System Requirements Specification document, Use Case Specifications, Data Dictionary/Technical Reference documents.</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Worked with ERP environments using COTS solutions.</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Co-authored system documentation including test case scenarios, for complex systems to ensure system accuracy and identify design flaws and potential gaps and ensure reporting accuracy and quality in CWF data.</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Produced instructional Application guides for client deliverables.</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Created test plans&amp; test scripts and assisted QA team to carry out system integration testing.</w:t>
            </w:r>
          </w:p>
          <w:p w:rsidR="009743A5" w:rsidRPr="00C164D0"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Performed 508 compliance testing using JAWS.</w:t>
            </w:r>
          </w:p>
        </w:tc>
      </w:tr>
      <w:tr w:rsidR="009743A5" w:rsidRPr="00676064" w:rsidTr="00774395">
        <w:tc>
          <w:tcPr>
            <w:tcW w:w="2160" w:type="dxa"/>
            <w:vMerge/>
            <w:tcBorders>
              <w:left w:val="dotted" w:sz="4" w:space="0" w:color="002060"/>
              <w:right w:val="dotted" w:sz="4" w:space="0" w:color="002060"/>
            </w:tcBorders>
            <w:shd w:val="clear" w:color="auto" w:fill="5F497A" w:themeFill="accent4" w:themeFillShade="BF"/>
          </w:tcPr>
          <w:p w:rsidR="009743A5" w:rsidRDefault="009743A5"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9743A5" w:rsidRPr="00074B84" w:rsidRDefault="00A279C9" w:rsidP="00006A17">
            <w:pPr>
              <w:spacing w:before="120" w:after="120"/>
              <w:jc w:val="both"/>
              <w:rPr>
                <w:rFonts w:ascii="Calibri" w:eastAsia="SimSun" w:hAnsi="Calibri"/>
                <w:b/>
                <w:sz w:val="22"/>
                <w:szCs w:val="22"/>
              </w:rPr>
            </w:pPr>
            <w:r>
              <w:rPr>
                <w:rFonts w:ascii="Calibri" w:eastAsia="SimSun" w:hAnsi="Calibri"/>
                <w:b/>
                <w:sz w:val="22"/>
                <w:szCs w:val="22"/>
              </w:rPr>
              <w:t xml:space="preserve">AMS/CGI, </w:t>
            </w:r>
            <w:r>
              <w:rPr>
                <w:rFonts w:ascii="Calibri" w:eastAsia="SimSun" w:hAnsi="Calibri"/>
                <w:sz w:val="22"/>
                <w:szCs w:val="22"/>
              </w:rPr>
              <w:t>Communications Coordinator, May 2000 – October 2004</w:t>
            </w:r>
          </w:p>
        </w:tc>
      </w:tr>
      <w:tr w:rsidR="00075F12" w:rsidRPr="00676064" w:rsidTr="00774395">
        <w:tc>
          <w:tcPr>
            <w:tcW w:w="2160" w:type="dxa"/>
            <w:vMerge/>
            <w:tcBorders>
              <w:left w:val="dotted" w:sz="4" w:space="0" w:color="002060"/>
              <w:right w:val="dotted" w:sz="4" w:space="0" w:color="002060"/>
            </w:tcBorders>
            <w:shd w:val="clear" w:color="auto" w:fill="5F497A" w:themeFill="accent4" w:themeFillShade="BF"/>
          </w:tcPr>
          <w:p w:rsidR="00075F12" w:rsidRDefault="00075F12"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075F12" w:rsidRPr="00C164D0" w:rsidRDefault="00075F12" w:rsidP="00433521">
            <w:pPr>
              <w:spacing w:before="120" w:after="120"/>
              <w:jc w:val="both"/>
              <w:rPr>
                <w:rFonts w:ascii="Calibri" w:eastAsia="SimSun" w:hAnsi="Calibri"/>
                <w:sz w:val="22"/>
                <w:szCs w:val="22"/>
              </w:rPr>
            </w:pPr>
            <w:r>
              <w:rPr>
                <w:rFonts w:ascii="Calibri" w:eastAsia="SimSun" w:hAnsi="Calibri"/>
                <w:sz w:val="22"/>
                <w:szCs w:val="22"/>
              </w:rPr>
              <w:t>Relevant Skills:  Measurement and analysis, quality assurance</w:t>
            </w:r>
          </w:p>
        </w:tc>
      </w:tr>
      <w:tr w:rsidR="00075F12" w:rsidRPr="00676064" w:rsidTr="00774395">
        <w:tc>
          <w:tcPr>
            <w:tcW w:w="2160" w:type="dxa"/>
            <w:vMerge/>
            <w:tcBorders>
              <w:left w:val="dotted" w:sz="4" w:space="0" w:color="002060"/>
              <w:right w:val="dotted" w:sz="4" w:space="0" w:color="002060"/>
            </w:tcBorders>
            <w:shd w:val="clear" w:color="auto" w:fill="5F497A" w:themeFill="accent4" w:themeFillShade="BF"/>
          </w:tcPr>
          <w:p w:rsidR="00075F12" w:rsidRDefault="00075F12" w:rsidP="00074B84">
            <w:pPr>
              <w:spacing w:before="120" w:after="120"/>
              <w:jc w:val="both"/>
              <w:rPr>
                <w:rFonts w:ascii="Calibri" w:eastAsia="SimSun" w:hAnsi="Calibri"/>
                <w:b/>
                <w:color w:val="FFFFFF"/>
                <w:sz w:val="22"/>
                <w:szCs w:val="22"/>
              </w:rPr>
            </w:pPr>
          </w:p>
        </w:tc>
        <w:tc>
          <w:tcPr>
            <w:tcW w:w="9540" w:type="dxa"/>
            <w:tcBorders>
              <w:left w:val="dotted" w:sz="4" w:space="0" w:color="002060"/>
            </w:tcBorders>
          </w:tcPr>
          <w:p w:rsidR="00075F12" w:rsidRDefault="00994859" w:rsidP="00075F12">
            <w:pPr>
              <w:spacing w:before="120" w:after="120"/>
              <w:jc w:val="both"/>
              <w:rPr>
                <w:rFonts w:ascii="Calibri" w:eastAsia="SimSun" w:hAnsi="Calibri"/>
                <w:sz w:val="22"/>
                <w:szCs w:val="22"/>
              </w:rPr>
            </w:pPr>
            <w:r>
              <w:rPr>
                <w:rFonts w:ascii="Calibri" w:eastAsia="SimSun" w:hAnsi="Calibri"/>
                <w:b/>
                <w:sz w:val="22"/>
                <w:szCs w:val="22"/>
              </w:rPr>
              <w:t xml:space="preserve">State and Local </w:t>
            </w:r>
            <w:r w:rsidRPr="00994859">
              <w:rPr>
                <w:rFonts w:ascii="Calibri" w:eastAsia="SimSun" w:hAnsi="Calibri"/>
                <w:b/>
                <w:sz w:val="22"/>
                <w:szCs w:val="22"/>
              </w:rPr>
              <w:t xml:space="preserve">AMS ADVANTAGE Project </w:t>
            </w:r>
            <w:r w:rsidR="00075F12" w:rsidRPr="00994859">
              <w:rPr>
                <w:rFonts w:ascii="Calibri" w:eastAsia="SimSun" w:hAnsi="Calibri"/>
                <w:b/>
                <w:sz w:val="22"/>
                <w:szCs w:val="22"/>
              </w:rPr>
              <w:t>Responsibilities/Accomplishments</w:t>
            </w:r>
            <w:r w:rsidR="00075F12" w:rsidRPr="00C164D0">
              <w:rPr>
                <w:rFonts w:ascii="Calibri" w:eastAsia="SimSun" w:hAnsi="Calibri"/>
                <w:sz w:val="22"/>
                <w:szCs w:val="22"/>
              </w:rPr>
              <w:t>:</w:t>
            </w:r>
            <w:r w:rsidR="00075F12">
              <w:rPr>
                <w:rFonts w:ascii="Calibri" w:eastAsia="SimSun" w:hAnsi="Calibri"/>
                <w:sz w:val="22"/>
                <w:szCs w:val="22"/>
              </w:rPr>
              <w:t xml:space="preserve">  </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Wrote, edited and managed State and Local community website to include ERP system updates and announcements.</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Edited user’s manuals for State and Local ERP applications.</w:t>
            </w:r>
          </w:p>
          <w:p w:rsidR="00994859" w:rsidRDefault="00D47772" w:rsidP="00075F12">
            <w:pPr>
              <w:pStyle w:val="ListParagraph"/>
              <w:numPr>
                <w:ilvl w:val="0"/>
                <w:numId w:val="15"/>
              </w:numPr>
              <w:spacing w:before="120" w:after="120"/>
              <w:ind w:left="342"/>
              <w:rPr>
                <w:rFonts w:ascii="Calibri" w:eastAsia="SimSun" w:hAnsi="Calibri"/>
                <w:sz w:val="22"/>
                <w:szCs w:val="22"/>
              </w:rPr>
            </w:pPr>
            <w:r>
              <w:rPr>
                <w:rFonts w:ascii="Calibri" w:eastAsia="SimSun" w:hAnsi="Calibri"/>
                <w:sz w:val="22"/>
                <w:szCs w:val="22"/>
              </w:rPr>
              <w:t>Co-m</w:t>
            </w:r>
            <w:r w:rsidR="00994859">
              <w:rPr>
                <w:rFonts w:ascii="Calibri" w:eastAsia="SimSun" w:hAnsi="Calibri"/>
                <w:sz w:val="22"/>
                <w:szCs w:val="22"/>
              </w:rPr>
              <w:t xml:space="preserve">anaged AMS ADVANTAGE </w:t>
            </w:r>
            <w:r>
              <w:rPr>
                <w:rFonts w:ascii="Calibri" w:eastAsia="SimSun" w:hAnsi="Calibri"/>
                <w:sz w:val="22"/>
                <w:szCs w:val="22"/>
              </w:rPr>
              <w:t>yearly forum.</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Assisted in creating and managed course training materials for annual symposiums.</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 xml:space="preserve">Managed and disseminated Continuing Professional Education credits to </w:t>
            </w:r>
            <w:r w:rsidR="00056A14">
              <w:rPr>
                <w:rFonts w:ascii="Calibri" w:eastAsia="SimSun" w:hAnsi="Calibri"/>
                <w:sz w:val="22"/>
                <w:szCs w:val="22"/>
              </w:rPr>
              <w:t>state and local clients</w:t>
            </w:r>
            <w:r w:rsidRPr="00006A17">
              <w:rPr>
                <w:rFonts w:ascii="Calibri" w:eastAsia="SimSun" w:hAnsi="Calibri"/>
                <w:sz w:val="22"/>
                <w:szCs w:val="22"/>
              </w:rPr>
              <w:t>.</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Drafted weekly status meeting minutes.</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Posted and managed documentation versioning using Lotus Notes.</w:t>
            </w:r>
          </w:p>
          <w:p w:rsidR="00075F12" w:rsidRPr="00006A17" w:rsidRDefault="00075F12" w:rsidP="00075F12">
            <w:pPr>
              <w:pStyle w:val="ListParagraph"/>
              <w:numPr>
                <w:ilvl w:val="0"/>
                <w:numId w:val="15"/>
              </w:numPr>
              <w:spacing w:before="120" w:after="120"/>
              <w:ind w:left="342"/>
              <w:rPr>
                <w:rFonts w:ascii="Calibri" w:eastAsia="SimSun" w:hAnsi="Calibri"/>
                <w:sz w:val="22"/>
                <w:szCs w:val="22"/>
              </w:rPr>
            </w:pPr>
            <w:r w:rsidRPr="00006A17">
              <w:rPr>
                <w:rFonts w:ascii="Calibri" w:eastAsia="SimSun" w:hAnsi="Calibri"/>
                <w:sz w:val="22"/>
                <w:szCs w:val="22"/>
              </w:rPr>
              <w:t>Performed SQL database queries.</w:t>
            </w:r>
          </w:p>
          <w:p w:rsidR="00075F12" w:rsidRPr="004D26A8" w:rsidRDefault="00075F12" w:rsidP="00075F12">
            <w:pPr>
              <w:pStyle w:val="ListParagraph"/>
              <w:numPr>
                <w:ilvl w:val="0"/>
                <w:numId w:val="15"/>
              </w:numPr>
              <w:spacing w:before="120" w:after="120"/>
              <w:ind w:left="342"/>
              <w:jc w:val="both"/>
              <w:rPr>
                <w:rFonts w:ascii="Calibri" w:eastAsia="SimSun" w:hAnsi="Calibri"/>
                <w:sz w:val="22"/>
                <w:szCs w:val="22"/>
              </w:rPr>
            </w:pPr>
            <w:r w:rsidRPr="00006A17">
              <w:rPr>
                <w:rFonts w:ascii="Calibri" w:eastAsia="SimSun" w:hAnsi="Calibri"/>
                <w:sz w:val="22"/>
                <w:szCs w:val="22"/>
              </w:rPr>
              <w:t>Managed ERP software distribution.</w:t>
            </w:r>
          </w:p>
        </w:tc>
      </w:tr>
    </w:tbl>
    <w:p w:rsidR="000E0E7F" w:rsidRPr="00676064" w:rsidRDefault="000E0E7F" w:rsidP="00967439">
      <w:pPr>
        <w:jc w:val="both"/>
        <w:rPr>
          <w:rFonts w:ascii="Calibri" w:eastAsia="SimSun" w:hAnsi="Calibri"/>
          <w:b/>
          <w:sz w:val="22"/>
          <w:szCs w:val="22"/>
        </w:rPr>
      </w:pPr>
    </w:p>
    <w:sectPr w:rsidR="000E0E7F" w:rsidRPr="00676064" w:rsidSect="006D3A31">
      <w:headerReference w:type="default" r:id="rId8"/>
      <w:footerReference w:type="default" r:id="rId9"/>
      <w:footnotePr>
        <w:pos w:val="beneathText"/>
      </w:footnotePr>
      <w:pgSz w:w="12240" w:h="15840" w:code="1"/>
      <w:pgMar w:top="288"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CD4" w:rsidRDefault="00ED6CD4">
      <w:r>
        <w:separator/>
      </w:r>
    </w:p>
  </w:endnote>
  <w:endnote w:type="continuationSeparator" w:id="0">
    <w:p w:rsidR="00ED6CD4" w:rsidRDefault="00ED6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Bitstream Vera Sans">
    <w:charset w:val="00"/>
    <w:family w:val="swiss"/>
    <w:pitch w:val="variable"/>
    <w:sig w:usb0="800000AF" w:usb1="1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PS">
    <w:altName w:val="Times New Roman PS"/>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38680"/>
      <w:docPartObj>
        <w:docPartGallery w:val="Page Numbers (Bottom of Page)"/>
        <w:docPartUnique/>
      </w:docPartObj>
    </w:sdtPr>
    <w:sdtEndPr/>
    <w:sdtContent>
      <w:p w:rsidR="0069198D" w:rsidRDefault="00803CE0">
        <w:pPr>
          <w:pStyle w:val="Footer"/>
          <w:jc w:val="right"/>
        </w:pPr>
        <w:r>
          <w:fldChar w:fldCharType="begin"/>
        </w:r>
        <w:r>
          <w:instrText xml:space="preserve"> PAGE   \* MERGEFORMAT </w:instrText>
        </w:r>
        <w:r>
          <w:fldChar w:fldCharType="separate"/>
        </w:r>
        <w:r w:rsidR="00E43BF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CD4" w:rsidRDefault="00ED6CD4">
      <w:r>
        <w:separator/>
      </w:r>
    </w:p>
  </w:footnote>
  <w:footnote w:type="continuationSeparator" w:id="0">
    <w:p w:rsidR="00ED6CD4" w:rsidRDefault="00ED6C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4B7" w:rsidRDefault="00E314B7">
    <w:pPr>
      <w:pStyle w:val="Header"/>
      <w:tabs>
        <w:tab w:val="right" w:pos="9540"/>
      </w:tabs>
    </w:pPr>
  </w:p>
  <w:p w:rsidR="00E314B7" w:rsidRDefault="00E314B7">
    <w:pPr>
      <w:pStyle w:val="Header"/>
      <w:tabs>
        <w:tab w:val="right" w:pos="9540"/>
      </w:tabs>
      <w:rPr>
        <w:rFonts w:ascii="Georgia" w:hAnsi="Georgia"/>
        <w:sz w:val="28"/>
        <w:szCs w:val="28"/>
      </w:rPr>
    </w:pPr>
    <w:r>
      <w:tab/>
    </w:r>
    <w:r>
      <w:rPr>
        <w:rFonts w:ascii="Georgia" w:hAnsi="Georgia"/>
        <w:sz w:val="28"/>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10"/>
    <w:lvl w:ilvl="0">
      <w:start w:val="1"/>
      <w:numFmt w:val="bullet"/>
      <w:lvlText w:val=""/>
      <w:lvlJc w:val="left"/>
      <w:pPr>
        <w:tabs>
          <w:tab w:val="num" w:pos="1800"/>
        </w:tabs>
        <w:ind w:left="1800" w:hanging="360"/>
      </w:pPr>
      <w:rPr>
        <w:rFonts w:ascii="Symbol" w:hAnsi="Symbol"/>
      </w:rPr>
    </w:lvl>
  </w:abstractNum>
  <w:abstractNum w:abstractNumId="2">
    <w:nsid w:val="00000003"/>
    <w:multiLevelType w:val="singleLevel"/>
    <w:tmpl w:val="00000003"/>
    <w:name w:val="WW8Num14"/>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21"/>
    <w:lvl w:ilvl="0">
      <w:start w:val="1"/>
      <w:numFmt w:val="bullet"/>
      <w:lvlText w:val=""/>
      <w:lvlJc w:val="left"/>
      <w:pPr>
        <w:tabs>
          <w:tab w:val="num" w:pos="1440"/>
        </w:tabs>
        <w:ind w:left="144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1800"/>
        </w:tabs>
        <w:ind w:left="1800" w:hanging="360"/>
      </w:pPr>
      <w:rPr>
        <w:rFonts w:ascii="Symbol" w:hAnsi="Symbol"/>
      </w:rPr>
    </w:lvl>
  </w:abstractNum>
  <w:abstractNum w:abstractNumId="5">
    <w:nsid w:val="00000006"/>
    <w:multiLevelType w:val="singleLevel"/>
    <w:tmpl w:val="00000006"/>
    <w:name w:val="WW8Num23"/>
    <w:lvl w:ilvl="0">
      <w:start w:val="1"/>
      <w:numFmt w:val="bullet"/>
      <w:lvlText w:val=""/>
      <w:lvlJc w:val="left"/>
      <w:pPr>
        <w:tabs>
          <w:tab w:val="num" w:pos="1440"/>
        </w:tabs>
        <w:ind w:left="1440" w:hanging="360"/>
      </w:pPr>
      <w:rPr>
        <w:rFonts w:ascii="Symbol" w:hAnsi="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93C77EF"/>
    <w:multiLevelType w:val="hybridMultilevel"/>
    <w:tmpl w:val="DB8A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76A56"/>
    <w:multiLevelType w:val="hybridMultilevel"/>
    <w:tmpl w:val="74987C00"/>
    <w:lvl w:ilvl="0" w:tplc="7BFE5472">
      <w:start w:val="1"/>
      <w:numFmt w:val="bullet"/>
      <w:lvlText w:val=""/>
      <w:lvlJc w:val="left"/>
      <w:pPr>
        <w:tabs>
          <w:tab w:val="num" w:pos="882"/>
        </w:tabs>
        <w:ind w:left="882" w:hanging="360"/>
      </w:pPr>
      <w:rPr>
        <w:rFonts w:ascii="Symbol" w:hAnsi="Symbol" w:hint="default"/>
        <w:sz w:val="20"/>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9">
    <w:nsid w:val="217247EA"/>
    <w:multiLevelType w:val="hybridMultilevel"/>
    <w:tmpl w:val="47A4CEF4"/>
    <w:lvl w:ilvl="0" w:tplc="FC862F3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C71ACD"/>
    <w:multiLevelType w:val="hybridMultilevel"/>
    <w:tmpl w:val="C6B2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B4823"/>
    <w:multiLevelType w:val="hybridMultilevel"/>
    <w:tmpl w:val="3EA6BCEE"/>
    <w:lvl w:ilvl="0" w:tplc="7BFE547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FAD201A"/>
    <w:multiLevelType w:val="hybridMultilevel"/>
    <w:tmpl w:val="55FC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458E0"/>
    <w:multiLevelType w:val="hybridMultilevel"/>
    <w:tmpl w:val="C37287D6"/>
    <w:lvl w:ilvl="0" w:tplc="FC862F3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867D8"/>
    <w:multiLevelType w:val="hybridMultilevel"/>
    <w:tmpl w:val="317E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B61A8"/>
    <w:multiLevelType w:val="hybridMultilevel"/>
    <w:tmpl w:val="52A4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E6E2A"/>
    <w:multiLevelType w:val="hybridMultilevel"/>
    <w:tmpl w:val="668678F8"/>
    <w:lvl w:ilvl="0" w:tplc="04090005">
      <w:start w:val="1"/>
      <w:numFmt w:val="bullet"/>
      <w:lvlText w:val=""/>
      <w:lvlJc w:val="left"/>
      <w:pPr>
        <w:tabs>
          <w:tab w:val="num" w:pos="360"/>
        </w:tabs>
        <w:ind w:left="360" w:hanging="360"/>
      </w:pPr>
      <w:rPr>
        <w:rFonts w:ascii="Wingdings" w:hAnsi="Wingdings" w:hint="default"/>
      </w:rPr>
    </w:lvl>
    <w:lvl w:ilvl="1" w:tplc="EBBC44FA">
      <w:start w:val="1"/>
      <w:numFmt w:val="bullet"/>
      <w:pStyle w:val="Achievement"/>
      <w:lvlText w:val=""/>
      <w:lvlJc w:val="left"/>
      <w:pPr>
        <w:tabs>
          <w:tab w:val="num" w:pos="1080"/>
        </w:tabs>
        <w:ind w:left="965" w:hanging="245"/>
      </w:pPr>
      <w:rPr>
        <w:rFonts w:ascii="Wingdings" w:hAnsi="Wingdings"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B97259F"/>
    <w:multiLevelType w:val="hybridMultilevel"/>
    <w:tmpl w:val="1D9086A2"/>
    <w:name w:val="WW8Num232"/>
    <w:lvl w:ilvl="0" w:tplc="9E44054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8">
    <w:nsid w:val="7FFD5421"/>
    <w:multiLevelType w:val="hybridMultilevel"/>
    <w:tmpl w:val="6A20C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1"/>
  </w:num>
  <w:num w:numId="10">
    <w:abstractNumId w:val="17"/>
  </w:num>
  <w:num w:numId="11">
    <w:abstractNumId w:val="18"/>
  </w:num>
  <w:num w:numId="12">
    <w:abstractNumId w:val="10"/>
  </w:num>
  <w:num w:numId="13">
    <w:abstractNumId w:val="12"/>
  </w:num>
  <w:num w:numId="14">
    <w:abstractNumId w:val="15"/>
  </w:num>
  <w:num w:numId="15">
    <w:abstractNumId w:val="7"/>
  </w:num>
  <w:num w:numId="16">
    <w:abstractNumId w:val="16"/>
  </w:num>
  <w:num w:numId="17">
    <w:abstractNumId w:val="14"/>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16"/>
    <w:rsid w:val="000034AC"/>
    <w:rsid w:val="00004E46"/>
    <w:rsid w:val="00006A17"/>
    <w:rsid w:val="00013ED4"/>
    <w:rsid w:val="00022448"/>
    <w:rsid w:val="000230E1"/>
    <w:rsid w:val="00055E4E"/>
    <w:rsid w:val="0005697E"/>
    <w:rsid w:val="00056A14"/>
    <w:rsid w:val="00074B84"/>
    <w:rsid w:val="00075F12"/>
    <w:rsid w:val="000C4805"/>
    <w:rsid w:val="000E0E7F"/>
    <w:rsid w:val="000E597E"/>
    <w:rsid w:val="000F0B8F"/>
    <w:rsid w:val="0011090A"/>
    <w:rsid w:val="001134F5"/>
    <w:rsid w:val="00124971"/>
    <w:rsid w:val="00130B1B"/>
    <w:rsid w:val="00142CF4"/>
    <w:rsid w:val="00155889"/>
    <w:rsid w:val="00196935"/>
    <w:rsid w:val="00197BF8"/>
    <w:rsid w:val="001A320E"/>
    <w:rsid w:val="001E6E7B"/>
    <w:rsid w:val="001F1932"/>
    <w:rsid w:val="0020418E"/>
    <w:rsid w:val="00206372"/>
    <w:rsid w:val="00220F68"/>
    <w:rsid w:val="00242D39"/>
    <w:rsid w:val="00244976"/>
    <w:rsid w:val="00253D38"/>
    <w:rsid w:val="00267637"/>
    <w:rsid w:val="00270F48"/>
    <w:rsid w:val="00273809"/>
    <w:rsid w:val="002854C2"/>
    <w:rsid w:val="00293C36"/>
    <w:rsid w:val="002A0A3E"/>
    <w:rsid w:val="002A387E"/>
    <w:rsid w:val="002B12C4"/>
    <w:rsid w:val="002B1F6A"/>
    <w:rsid w:val="002C7701"/>
    <w:rsid w:val="002D39B8"/>
    <w:rsid w:val="002D46D8"/>
    <w:rsid w:val="002E5735"/>
    <w:rsid w:val="002E6390"/>
    <w:rsid w:val="003218B1"/>
    <w:rsid w:val="003228E2"/>
    <w:rsid w:val="003320D0"/>
    <w:rsid w:val="00373F18"/>
    <w:rsid w:val="0037405E"/>
    <w:rsid w:val="0037599E"/>
    <w:rsid w:val="00376F46"/>
    <w:rsid w:val="003774F1"/>
    <w:rsid w:val="003F0E85"/>
    <w:rsid w:val="0040151B"/>
    <w:rsid w:val="00402B11"/>
    <w:rsid w:val="004422C5"/>
    <w:rsid w:val="004473CF"/>
    <w:rsid w:val="00450947"/>
    <w:rsid w:val="004600B2"/>
    <w:rsid w:val="004737CB"/>
    <w:rsid w:val="00476807"/>
    <w:rsid w:val="00492FF5"/>
    <w:rsid w:val="00496288"/>
    <w:rsid w:val="004A4563"/>
    <w:rsid w:val="004C3286"/>
    <w:rsid w:val="004D26A8"/>
    <w:rsid w:val="005061A1"/>
    <w:rsid w:val="005071D2"/>
    <w:rsid w:val="0052184E"/>
    <w:rsid w:val="0054538E"/>
    <w:rsid w:val="00582795"/>
    <w:rsid w:val="00583B7B"/>
    <w:rsid w:val="00592B07"/>
    <w:rsid w:val="005C3329"/>
    <w:rsid w:val="005C5586"/>
    <w:rsid w:val="005D4BC2"/>
    <w:rsid w:val="005D63F9"/>
    <w:rsid w:val="005F0049"/>
    <w:rsid w:val="005F2D8C"/>
    <w:rsid w:val="006076D6"/>
    <w:rsid w:val="00613A6E"/>
    <w:rsid w:val="00616E47"/>
    <w:rsid w:val="0062565E"/>
    <w:rsid w:val="006306F7"/>
    <w:rsid w:val="00645BC1"/>
    <w:rsid w:val="00676064"/>
    <w:rsid w:val="0069198D"/>
    <w:rsid w:val="006B7A24"/>
    <w:rsid w:val="006D3A31"/>
    <w:rsid w:val="006F1E31"/>
    <w:rsid w:val="007130D9"/>
    <w:rsid w:val="00736AC4"/>
    <w:rsid w:val="00774395"/>
    <w:rsid w:val="007A1732"/>
    <w:rsid w:val="007E16AF"/>
    <w:rsid w:val="007E307D"/>
    <w:rsid w:val="00802D39"/>
    <w:rsid w:val="00803CE0"/>
    <w:rsid w:val="008073B1"/>
    <w:rsid w:val="00822CC9"/>
    <w:rsid w:val="00827EF0"/>
    <w:rsid w:val="00832FCA"/>
    <w:rsid w:val="00835007"/>
    <w:rsid w:val="0083790D"/>
    <w:rsid w:val="00846DDA"/>
    <w:rsid w:val="00874FBE"/>
    <w:rsid w:val="00895E69"/>
    <w:rsid w:val="008B43EC"/>
    <w:rsid w:val="008B681B"/>
    <w:rsid w:val="008F5517"/>
    <w:rsid w:val="00903BB8"/>
    <w:rsid w:val="00925EF5"/>
    <w:rsid w:val="00941E40"/>
    <w:rsid w:val="00942387"/>
    <w:rsid w:val="00946378"/>
    <w:rsid w:val="009542B4"/>
    <w:rsid w:val="0095515B"/>
    <w:rsid w:val="00961A19"/>
    <w:rsid w:val="00967439"/>
    <w:rsid w:val="009743A5"/>
    <w:rsid w:val="0097671D"/>
    <w:rsid w:val="009878D5"/>
    <w:rsid w:val="00994859"/>
    <w:rsid w:val="009B437B"/>
    <w:rsid w:val="009B7563"/>
    <w:rsid w:val="009D0E3E"/>
    <w:rsid w:val="009D2B8E"/>
    <w:rsid w:val="009E0065"/>
    <w:rsid w:val="00A279C9"/>
    <w:rsid w:val="00A62498"/>
    <w:rsid w:val="00A64348"/>
    <w:rsid w:val="00A90EE5"/>
    <w:rsid w:val="00AA4FAE"/>
    <w:rsid w:val="00AB0AD5"/>
    <w:rsid w:val="00AE34B7"/>
    <w:rsid w:val="00AF39DA"/>
    <w:rsid w:val="00B03B23"/>
    <w:rsid w:val="00B24DEA"/>
    <w:rsid w:val="00B274FB"/>
    <w:rsid w:val="00B35C00"/>
    <w:rsid w:val="00B6220D"/>
    <w:rsid w:val="00B640D0"/>
    <w:rsid w:val="00B77023"/>
    <w:rsid w:val="00B81945"/>
    <w:rsid w:val="00B84646"/>
    <w:rsid w:val="00BD6917"/>
    <w:rsid w:val="00BE3412"/>
    <w:rsid w:val="00BE7950"/>
    <w:rsid w:val="00BE7C30"/>
    <w:rsid w:val="00BF0AA0"/>
    <w:rsid w:val="00C12E95"/>
    <w:rsid w:val="00C164D0"/>
    <w:rsid w:val="00C231E0"/>
    <w:rsid w:val="00C41395"/>
    <w:rsid w:val="00C8218A"/>
    <w:rsid w:val="00CA0EB6"/>
    <w:rsid w:val="00CC58C3"/>
    <w:rsid w:val="00CE3E9B"/>
    <w:rsid w:val="00CF0FD8"/>
    <w:rsid w:val="00D3434D"/>
    <w:rsid w:val="00D46873"/>
    <w:rsid w:val="00D47772"/>
    <w:rsid w:val="00D60DA5"/>
    <w:rsid w:val="00D67AD7"/>
    <w:rsid w:val="00D70BC8"/>
    <w:rsid w:val="00D7126D"/>
    <w:rsid w:val="00D76A7F"/>
    <w:rsid w:val="00DA6133"/>
    <w:rsid w:val="00DD111F"/>
    <w:rsid w:val="00DD7A72"/>
    <w:rsid w:val="00DE020B"/>
    <w:rsid w:val="00DE4E12"/>
    <w:rsid w:val="00DF04AC"/>
    <w:rsid w:val="00E106F7"/>
    <w:rsid w:val="00E13C5F"/>
    <w:rsid w:val="00E1613E"/>
    <w:rsid w:val="00E314B7"/>
    <w:rsid w:val="00E315F3"/>
    <w:rsid w:val="00E43BF4"/>
    <w:rsid w:val="00E74F35"/>
    <w:rsid w:val="00E872ED"/>
    <w:rsid w:val="00E93A44"/>
    <w:rsid w:val="00EB176C"/>
    <w:rsid w:val="00ED6CD4"/>
    <w:rsid w:val="00EE24C8"/>
    <w:rsid w:val="00EF7F35"/>
    <w:rsid w:val="00F037D2"/>
    <w:rsid w:val="00F24C82"/>
    <w:rsid w:val="00F31B75"/>
    <w:rsid w:val="00F44423"/>
    <w:rsid w:val="00F53FE7"/>
    <w:rsid w:val="00F81FC3"/>
    <w:rsid w:val="00F8658D"/>
    <w:rsid w:val="00F871BF"/>
    <w:rsid w:val="00F87A0C"/>
    <w:rsid w:val="00F921C6"/>
    <w:rsid w:val="00FA6DA8"/>
    <w:rsid w:val="00FB2816"/>
    <w:rsid w:val="00FB2EC8"/>
    <w:rsid w:val="00FB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701"/>
    <w:pPr>
      <w:suppressAutoHyphens/>
    </w:pPr>
    <w:rPr>
      <w:rFonts w:ascii="Arial" w:hAnsi="Arial" w:cs="Arial"/>
      <w:lang w:eastAsia="ar-SA"/>
    </w:rPr>
  </w:style>
  <w:style w:type="paragraph" w:styleId="Heading1">
    <w:name w:val="heading 1"/>
    <w:basedOn w:val="Normal"/>
    <w:next w:val="BodyText"/>
    <w:link w:val="Heading1Char"/>
    <w:qFormat/>
    <w:rsid w:val="002C7701"/>
    <w:pPr>
      <w:tabs>
        <w:tab w:val="num" w:pos="720"/>
        <w:tab w:val="left" w:pos="2160"/>
        <w:tab w:val="right" w:pos="6480"/>
      </w:tabs>
      <w:spacing w:before="240" w:after="120" w:line="220" w:lineRule="atLeast"/>
      <w:ind w:left="158" w:hanging="360"/>
      <w:outlineLvl w:val="0"/>
    </w:pPr>
    <w:rPr>
      <w:rFonts w:ascii="Arial Black" w:hAnsi="Arial Black" w:cs="Arial Black"/>
      <w:sz w:val="22"/>
      <w:szCs w:val="22"/>
    </w:rPr>
  </w:style>
  <w:style w:type="paragraph" w:styleId="Heading2">
    <w:name w:val="heading 2"/>
    <w:basedOn w:val="Normal"/>
    <w:next w:val="BodyText"/>
    <w:link w:val="Heading2Char"/>
    <w:qFormat/>
    <w:rsid w:val="002C7701"/>
    <w:pPr>
      <w:tabs>
        <w:tab w:val="num" w:pos="1440"/>
        <w:tab w:val="left" w:pos="2160"/>
        <w:tab w:val="right" w:pos="6480"/>
      </w:tabs>
      <w:spacing w:before="120" w:after="60" w:line="220" w:lineRule="atLeast"/>
      <w:ind w:left="158" w:hanging="360"/>
      <w:outlineLvl w:val="1"/>
    </w:pPr>
    <w:rPr>
      <w:sz w:val="22"/>
      <w:szCs w:val="22"/>
    </w:rPr>
  </w:style>
  <w:style w:type="paragraph" w:styleId="Heading3">
    <w:name w:val="heading 3"/>
    <w:basedOn w:val="Normal"/>
    <w:next w:val="Normal"/>
    <w:link w:val="Heading3Char"/>
    <w:qFormat/>
    <w:rsid w:val="002C7701"/>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83B7B"/>
    <w:rPr>
      <w:rFonts w:ascii="Arial Black" w:hAnsi="Arial Black" w:cs="Arial Black"/>
      <w:lang w:eastAsia="ar-SA" w:bidi="ar-SA"/>
    </w:rPr>
  </w:style>
  <w:style w:type="character" w:customStyle="1" w:styleId="Heading2Char">
    <w:name w:val="Heading 2 Char"/>
    <w:basedOn w:val="DefaultParagraphFont"/>
    <w:link w:val="Heading2"/>
    <w:locked/>
    <w:rsid w:val="00583B7B"/>
    <w:rPr>
      <w:rFonts w:ascii="Arial" w:hAnsi="Arial" w:cs="Arial"/>
      <w:lang w:eastAsia="ar-SA" w:bidi="ar-SA"/>
    </w:rPr>
  </w:style>
  <w:style w:type="character" w:customStyle="1" w:styleId="Heading3Char">
    <w:name w:val="Heading 3 Char"/>
    <w:basedOn w:val="DefaultParagraphFont"/>
    <w:link w:val="Heading3"/>
    <w:semiHidden/>
    <w:locked/>
    <w:rsid w:val="00583B7B"/>
    <w:rPr>
      <w:rFonts w:ascii="Cambria" w:hAnsi="Cambria" w:cs="Times New Roman"/>
      <w:b/>
      <w:bCs/>
      <w:sz w:val="26"/>
      <w:szCs w:val="26"/>
      <w:lang w:eastAsia="ar-SA" w:bidi="ar-SA"/>
    </w:rPr>
  </w:style>
  <w:style w:type="character" w:customStyle="1" w:styleId="WW8Num2z0">
    <w:name w:val="WW8Num2z0"/>
    <w:rsid w:val="002C7701"/>
    <w:rPr>
      <w:rFonts w:ascii="Wingdings" w:hAnsi="Wingdings"/>
    </w:rPr>
  </w:style>
  <w:style w:type="character" w:customStyle="1" w:styleId="WW8Num3z0">
    <w:name w:val="WW8Num3z0"/>
    <w:rsid w:val="002C7701"/>
    <w:rPr>
      <w:rFonts w:ascii="Symbol" w:hAnsi="Symbol"/>
    </w:rPr>
  </w:style>
  <w:style w:type="character" w:customStyle="1" w:styleId="WW8Num3z1">
    <w:name w:val="WW8Num3z1"/>
    <w:rsid w:val="002C7701"/>
    <w:rPr>
      <w:rFonts w:ascii="Courier New" w:hAnsi="Courier New"/>
    </w:rPr>
  </w:style>
  <w:style w:type="character" w:customStyle="1" w:styleId="WW8Num3z2">
    <w:name w:val="WW8Num3z2"/>
    <w:rsid w:val="002C7701"/>
    <w:rPr>
      <w:rFonts w:ascii="Wingdings" w:hAnsi="Wingdings"/>
    </w:rPr>
  </w:style>
  <w:style w:type="character" w:customStyle="1" w:styleId="WW8Num4z0">
    <w:name w:val="WW8Num4z0"/>
    <w:rsid w:val="002C7701"/>
    <w:rPr>
      <w:rFonts w:ascii="Symbol" w:hAnsi="Symbol"/>
    </w:rPr>
  </w:style>
  <w:style w:type="character" w:customStyle="1" w:styleId="WW8Num4z1">
    <w:name w:val="WW8Num4z1"/>
    <w:rsid w:val="002C7701"/>
    <w:rPr>
      <w:rFonts w:ascii="Courier New" w:hAnsi="Courier New"/>
    </w:rPr>
  </w:style>
  <w:style w:type="character" w:customStyle="1" w:styleId="WW8Num4z2">
    <w:name w:val="WW8Num4z2"/>
    <w:rsid w:val="002C7701"/>
    <w:rPr>
      <w:rFonts w:ascii="Wingdings" w:hAnsi="Wingdings"/>
    </w:rPr>
  </w:style>
  <w:style w:type="character" w:customStyle="1" w:styleId="WW8Num5z0">
    <w:name w:val="WW8Num5z0"/>
    <w:rsid w:val="002C7701"/>
    <w:rPr>
      <w:rFonts w:ascii="Symbol" w:hAnsi="Symbol"/>
    </w:rPr>
  </w:style>
  <w:style w:type="character" w:customStyle="1" w:styleId="WW8Num5z1">
    <w:name w:val="WW8Num5z1"/>
    <w:rsid w:val="002C7701"/>
    <w:rPr>
      <w:rFonts w:ascii="Courier New" w:hAnsi="Courier New"/>
    </w:rPr>
  </w:style>
  <w:style w:type="character" w:customStyle="1" w:styleId="WW8Num5z2">
    <w:name w:val="WW8Num5z2"/>
    <w:rsid w:val="002C7701"/>
    <w:rPr>
      <w:rFonts w:ascii="Wingdings" w:hAnsi="Wingdings"/>
    </w:rPr>
  </w:style>
  <w:style w:type="character" w:customStyle="1" w:styleId="WW8Num6z0">
    <w:name w:val="WW8Num6z0"/>
    <w:rsid w:val="002C7701"/>
    <w:rPr>
      <w:rFonts w:ascii="Symbol" w:hAnsi="Symbol"/>
    </w:rPr>
  </w:style>
  <w:style w:type="character" w:customStyle="1" w:styleId="WW8Num6z1">
    <w:name w:val="WW8Num6z1"/>
    <w:rsid w:val="002C7701"/>
    <w:rPr>
      <w:rFonts w:ascii="Courier New" w:hAnsi="Courier New"/>
    </w:rPr>
  </w:style>
  <w:style w:type="character" w:customStyle="1" w:styleId="WW8Num6z2">
    <w:name w:val="WW8Num6z2"/>
    <w:rsid w:val="002C7701"/>
    <w:rPr>
      <w:rFonts w:ascii="Wingdings" w:hAnsi="Wingdings"/>
    </w:rPr>
  </w:style>
  <w:style w:type="character" w:customStyle="1" w:styleId="WW8Num7z0">
    <w:name w:val="WW8Num7z0"/>
    <w:rsid w:val="002C7701"/>
    <w:rPr>
      <w:rFonts w:ascii="Symbol" w:hAnsi="Symbol"/>
    </w:rPr>
  </w:style>
  <w:style w:type="character" w:customStyle="1" w:styleId="WW8Num7z1">
    <w:name w:val="WW8Num7z1"/>
    <w:rsid w:val="002C7701"/>
    <w:rPr>
      <w:rFonts w:ascii="Courier New" w:hAnsi="Courier New"/>
    </w:rPr>
  </w:style>
  <w:style w:type="character" w:customStyle="1" w:styleId="WW8Num7z2">
    <w:name w:val="WW8Num7z2"/>
    <w:rsid w:val="002C7701"/>
    <w:rPr>
      <w:rFonts w:ascii="Wingdings" w:hAnsi="Wingdings"/>
    </w:rPr>
  </w:style>
  <w:style w:type="character" w:customStyle="1" w:styleId="WW8Num8z0">
    <w:name w:val="WW8Num8z0"/>
    <w:rsid w:val="002C7701"/>
    <w:rPr>
      <w:rFonts w:ascii="Symbol" w:hAnsi="Symbol"/>
    </w:rPr>
  </w:style>
  <w:style w:type="character" w:customStyle="1" w:styleId="WW8Num8z1">
    <w:name w:val="WW8Num8z1"/>
    <w:rsid w:val="002C7701"/>
    <w:rPr>
      <w:rFonts w:ascii="Courier New" w:hAnsi="Courier New"/>
    </w:rPr>
  </w:style>
  <w:style w:type="character" w:customStyle="1" w:styleId="WW8Num8z2">
    <w:name w:val="WW8Num8z2"/>
    <w:rsid w:val="002C7701"/>
    <w:rPr>
      <w:rFonts w:ascii="Wingdings" w:hAnsi="Wingdings"/>
    </w:rPr>
  </w:style>
  <w:style w:type="character" w:customStyle="1" w:styleId="WW8Num9z0">
    <w:name w:val="WW8Num9z0"/>
    <w:rsid w:val="002C7701"/>
    <w:rPr>
      <w:rFonts w:ascii="Symbol" w:hAnsi="Symbol"/>
    </w:rPr>
  </w:style>
  <w:style w:type="character" w:customStyle="1" w:styleId="WW8Num9z1">
    <w:name w:val="WW8Num9z1"/>
    <w:rsid w:val="002C7701"/>
    <w:rPr>
      <w:rFonts w:ascii="Courier New" w:hAnsi="Courier New"/>
    </w:rPr>
  </w:style>
  <w:style w:type="character" w:customStyle="1" w:styleId="WW8Num9z2">
    <w:name w:val="WW8Num9z2"/>
    <w:rsid w:val="002C7701"/>
    <w:rPr>
      <w:rFonts w:ascii="Wingdings" w:hAnsi="Wingdings"/>
    </w:rPr>
  </w:style>
  <w:style w:type="character" w:customStyle="1" w:styleId="WW8Num10z0">
    <w:name w:val="WW8Num10z0"/>
    <w:rsid w:val="002C7701"/>
    <w:rPr>
      <w:rFonts w:ascii="Symbol" w:hAnsi="Symbol"/>
    </w:rPr>
  </w:style>
  <w:style w:type="character" w:customStyle="1" w:styleId="WW8Num10z1">
    <w:name w:val="WW8Num10z1"/>
    <w:rsid w:val="002C7701"/>
    <w:rPr>
      <w:rFonts w:ascii="Courier New" w:hAnsi="Courier New"/>
    </w:rPr>
  </w:style>
  <w:style w:type="character" w:customStyle="1" w:styleId="WW8Num10z2">
    <w:name w:val="WW8Num10z2"/>
    <w:rsid w:val="002C7701"/>
    <w:rPr>
      <w:rFonts w:ascii="Wingdings" w:hAnsi="Wingdings"/>
    </w:rPr>
  </w:style>
  <w:style w:type="character" w:customStyle="1" w:styleId="WW8Num11z0">
    <w:name w:val="WW8Num11z0"/>
    <w:rsid w:val="002C7701"/>
    <w:rPr>
      <w:rFonts w:ascii="Symbol" w:hAnsi="Symbol"/>
    </w:rPr>
  </w:style>
  <w:style w:type="character" w:customStyle="1" w:styleId="WW8Num11z1">
    <w:name w:val="WW8Num11z1"/>
    <w:rsid w:val="002C7701"/>
    <w:rPr>
      <w:rFonts w:ascii="Courier New" w:hAnsi="Courier New"/>
    </w:rPr>
  </w:style>
  <w:style w:type="character" w:customStyle="1" w:styleId="WW8Num11z2">
    <w:name w:val="WW8Num11z2"/>
    <w:rsid w:val="002C7701"/>
    <w:rPr>
      <w:rFonts w:ascii="Wingdings" w:hAnsi="Wingdings"/>
    </w:rPr>
  </w:style>
  <w:style w:type="character" w:customStyle="1" w:styleId="WW8Num12z0">
    <w:name w:val="WW8Num12z0"/>
    <w:rsid w:val="002C7701"/>
    <w:rPr>
      <w:rFonts w:ascii="Symbol" w:hAnsi="Symbol"/>
    </w:rPr>
  </w:style>
  <w:style w:type="character" w:customStyle="1" w:styleId="WW8Num12z1">
    <w:name w:val="WW8Num12z1"/>
    <w:rsid w:val="002C7701"/>
    <w:rPr>
      <w:rFonts w:ascii="Courier New" w:hAnsi="Courier New"/>
    </w:rPr>
  </w:style>
  <w:style w:type="character" w:customStyle="1" w:styleId="WW8Num12z2">
    <w:name w:val="WW8Num12z2"/>
    <w:rsid w:val="002C7701"/>
    <w:rPr>
      <w:rFonts w:ascii="Wingdings" w:hAnsi="Wingdings"/>
    </w:rPr>
  </w:style>
  <w:style w:type="character" w:customStyle="1" w:styleId="WW8Num13z0">
    <w:name w:val="WW8Num13z0"/>
    <w:rsid w:val="002C7701"/>
    <w:rPr>
      <w:rFonts w:ascii="Symbol" w:hAnsi="Symbol"/>
    </w:rPr>
  </w:style>
  <w:style w:type="character" w:customStyle="1" w:styleId="WW8Num13z1">
    <w:name w:val="WW8Num13z1"/>
    <w:rsid w:val="002C7701"/>
    <w:rPr>
      <w:rFonts w:ascii="Courier New" w:hAnsi="Courier New"/>
    </w:rPr>
  </w:style>
  <w:style w:type="character" w:customStyle="1" w:styleId="WW8Num13z2">
    <w:name w:val="WW8Num13z2"/>
    <w:rsid w:val="002C7701"/>
    <w:rPr>
      <w:rFonts w:ascii="Wingdings" w:hAnsi="Wingdings"/>
    </w:rPr>
  </w:style>
  <w:style w:type="character" w:customStyle="1" w:styleId="WW8Num14z0">
    <w:name w:val="WW8Num14z0"/>
    <w:rsid w:val="002C7701"/>
    <w:rPr>
      <w:rFonts w:ascii="Symbol" w:hAnsi="Symbol"/>
    </w:rPr>
  </w:style>
  <w:style w:type="character" w:customStyle="1" w:styleId="WW8Num14z1">
    <w:name w:val="WW8Num14z1"/>
    <w:rsid w:val="002C7701"/>
    <w:rPr>
      <w:rFonts w:ascii="Courier New" w:hAnsi="Courier New"/>
    </w:rPr>
  </w:style>
  <w:style w:type="character" w:customStyle="1" w:styleId="WW8Num14z2">
    <w:name w:val="WW8Num14z2"/>
    <w:rsid w:val="002C7701"/>
    <w:rPr>
      <w:rFonts w:ascii="Wingdings" w:hAnsi="Wingdings"/>
    </w:rPr>
  </w:style>
  <w:style w:type="character" w:customStyle="1" w:styleId="WW8Num15z0">
    <w:name w:val="WW8Num15z0"/>
    <w:rsid w:val="002C7701"/>
    <w:rPr>
      <w:rFonts w:ascii="Symbol" w:hAnsi="Symbol"/>
    </w:rPr>
  </w:style>
  <w:style w:type="character" w:customStyle="1" w:styleId="WW8Num15z1">
    <w:name w:val="WW8Num15z1"/>
    <w:rsid w:val="002C7701"/>
    <w:rPr>
      <w:rFonts w:ascii="Courier New" w:hAnsi="Courier New"/>
    </w:rPr>
  </w:style>
  <w:style w:type="character" w:customStyle="1" w:styleId="WW8Num15z2">
    <w:name w:val="WW8Num15z2"/>
    <w:rsid w:val="002C7701"/>
    <w:rPr>
      <w:rFonts w:ascii="Wingdings" w:hAnsi="Wingdings"/>
    </w:rPr>
  </w:style>
  <w:style w:type="character" w:customStyle="1" w:styleId="WW8Num16z0">
    <w:name w:val="WW8Num16z0"/>
    <w:rsid w:val="002C7701"/>
    <w:rPr>
      <w:rFonts w:ascii="Symbol" w:hAnsi="Symbol"/>
    </w:rPr>
  </w:style>
  <w:style w:type="character" w:customStyle="1" w:styleId="WW8Num16z1">
    <w:name w:val="WW8Num16z1"/>
    <w:rsid w:val="002C7701"/>
    <w:rPr>
      <w:rFonts w:ascii="Courier New" w:hAnsi="Courier New"/>
    </w:rPr>
  </w:style>
  <w:style w:type="character" w:customStyle="1" w:styleId="WW8Num16z2">
    <w:name w:val="WW8Num16z2"/>
    <w:rsid w:val="002C7701"/>
    <w:rPr>
      <w:rFonts w:ascii="Wingdings" w:hAnsi="Wingdings"/>
    </w:rPr>
  </w:style>
  <w:style w:type="character" w:customStyle="1" w:styleId="WW8Num17z0">
    <w:name w:val="WW8Num17z0"/>
    <w:rsid w:val="002C7701"/>
    <w:rPr>
      <w:rFonts w:ascii="Symbol" w:hAnsi="Symbol"/>
    </w:rPr>
  </w:style>
  <w:style w:type="character" w:customStyle="1" w:styleId="WW8Num17z1">
    <w:name w:val="WW8Num17z1"/>
    <w:rsid w:val="002C7701"/>
    <w:rPr>
      <w:rFonts w:ascii="Courier New" w:hAnsi="Courier New"/>
    </w:rPr>
  </w:style>
  <w:style w:type="character" w:customStyle="1" w:styleId="WW8Num17z2">
    <w:name w:val="WW8Num17z2"/>
    <w:rsid w:val="002C7701"/>
    <w:rPr>
      <w:rFonts w:ascii="Wingdings" w:hAnsi="Wingdings"/>
    </w:rPr>
  </w:style>
  <w:style w:type="character" w:customStyle="1" w:styleId="WW8Num18z0">
    <w:name w:val="WW8Num18z0"/>
    <w:rsid w:val="002C7701"/>
    <w:rPr>
      <w:rFonts w:ascii="Symbol" w:hAnsi="Symbol"/>
    </w:rPr>
  </w:style>
  <w:style w:type="character" w:customStyle="1" w:styleId="WW8Num18z1">
    <w:name w:val="WW8Num18z1"/>
    <w:rsid w:val="002C7701"/>
    <w:rPr>
      <w:rFonts w:ascii="Courier New" w:hAnsi="Courier New"/>
    </w:rPr>
  </w:style>
  <w:style w:type="character" w:customStyle="1" w:styleId="WW8Num18z2">
    <w:name w:val="WW8Num18z2"/>
    <w:rsid w:val="002C7701"/>
    <w:rPr>
      <w:rFonts w:ascii="Wingdings" w:hAnsi="Wingdings"/>
    </w:rPr>
  </w:style>
  <w:style w:type="character" w:customStyle="1" w:styleId="WW8Num19z0">
    <w:name w:val="WW8Num19z0"/>
    <w:rsid w:val="002C7701"/>
    <w:rPr>
      <w:rFonts w:ascii="Symbol" w:hAnsi="Symbol"/>
    </w:rPr>
  </w:style>
  <w:style w:type="character" w:customStyle="1" w:styleId="WW8Num19z1">
    <w:name w:val="WW8Num19z1"/>
    <w:rsid w:val="002C7701"/>
    <w:rPr>
      <w:rFonts w:ascii="Courier New" w:hAnsi="Courier New"/>
    </w:rPr>
  </w:style>
  <w:style w:type="character" w:customStyle="1" w:styleId="WW8Num19z2">
    <w:name w:val="WW8Num19z2"/>
    <w:rsid w:val="002C7701"/>
    <w:rPr>
      <w:rFonts w:ascii="Wingdings" w:hAnsi="Wingdings"/>
    </w:rPr>
  </w:style>
  <w:style w:type="character" w:customStyle="1" w:styleId="WW8Num20z0">
    <w:name w:val="WW8Num20z0"/>
    <w:rsid w:val="002C7701"/>
    <w:rPr>
      <w:rFonts w:ascii="Symbol" w:hAnsi="Symbol"/>
    </w:rPr>
  </w:style>
  <w:style w:type="character" w:customStyle="1" w:styleId="WW8Num20z1">
    <w:name w:val="WW8Num20z1"/>
    <w:rsid w:val="002C7701"/>
    <w:rPr>
      <w:rFonts w:ascii="Courier New" w:hAnsi="Courier New"/>
    </w:rPr>
  </w:style>
  <w:style w:type="character" w:customStyle="1" w:styleId="WW8Num20z2">
    <w:name w:val="WW8Num20z2"/>
    <w:rsid w:val="002C7701"/>
    <w:rPr>
      <w:rFonts w:ascii="Wingdings" w:hAnsi="Wingdings"/>
    </w:rPr>
  </w:style>
  <w:style w:type="character" w:customStyle="1" w:styleId="WW8Num21z0">
    <w:name w:val="WW8Num21z0"/>
    <w:rsid w:val="002C7701"/>
    <w:rPr>
      <w:rFonts w:ascii="Symbol" w:hAnsi="Symbol"/>
    </w:rPr>
  </w:style>
  <w:style w:type="character" w:customStyle="1" w:styleId="WW8Num21z1">
    <w:name w:val="WW8Num21z1"/>
    <w:rsid w:val="002C7701"/>
    <w:rPr>
      <w:rFonts w:ascii="Courier New" w:hAnsi="Courier New"/>
    </w:rPr>
  </w:style>
  <w:style w:type="character" w:customStyle="1" w:styleId="WW8Num21z2">
    <w:name w:val="WW8Num21z2"/>
    <w:rsid w:val="002C7701"/>
    <w:rPr>
      <w:rFonts w:ascii="Wingdings" w:hAnsi="Wingdings"/>
    </w:rPr>
  </w:style>
  <w:style w:type="character" w:customStyle="1" w:styleId="WW8Num22z0">
    <w:name w:val="WW8Num22z0"/>
    <w:rsid w:val="002C7701"/>
    <w:rPr>
      <w:rFonts w:ascii="Symbol" w:hAnsi="Symbol"/>
    </w:rPr>
  </w:style>
  <w:style w:type="character" w:customStyle="1" w:styleId="WW8Num22z1">
    <w:name w:val="WW8Num22z1"/>
    <w:rsid w:val="002C7701"/>
    <w:rPr>
      <w:rFonts w:ascii="Courier New" w:hAnsi="Courier New"/>
    </w:rPr>
  </w:style>
  <w:style w:type="character" w:customStyle="1" w:styleId="WW8Num22z2">
    <w:name w:val="WW8Num22z2"/>
    <w:rsid w:val="002C7701"/>
    <w:rPr>
      <w:rFonts w:ascii="Wingdings" w:hAnsi="Wingdings"/>
    </w:rPr>
  </w:style>
  <w:style w:type="character" w:customStyle="1" w:styleId="WW8Num23z0">
    <w:name w:val="WW8Num23z0"/>
    <w:rsid w:val="002C7701"/>
    <w:rPr>
      <w:rFonts w:ascii="Symbol" w:hAnsi="Symbol"/>
    </w:rPr>
  </w:style>
  <w:style w:type="character" w:customStyle="1" w:styleId="WW8Num23z1">
    <w:name w:val="WW8Num23z1"/>
    <w:rsid w:val="002C7701"/>
    <w:rPr>
      <w:rFonts w:ascii="Courier New" w:hAnsi="Courier New"/>
    </w:rPr>
  </w:style>
  <w:style w:type="character" w:customStyle="1" w:styleId="WW8Num23z2">
    <w:name w:val="WW8Num23z2"/>
    <w:rsid w:val="002C7701"/>
    <w:rPr>
      <w:rFonts w:ascii="Wingdings" w:hAnsi="Wingdings"/>
    </w:rPr>
  </w:style>
  <w:style w:type="character" w:customStyle="1" w:styleId="WW8Num24z0">
    <w:name w:val="WW8Num24z0"/>
    <w:rsid w:val="002C7701"/>
    <w:rPr>
      <w:rFonts w:ascii="Symbol" w:hAnsi="Symbol"/>
    </w:rPr>
  </w:style>
  <w:style w:type="character" w:customStyle="1" w:styleId="WW8Num24z1">
    <w:name w:val="WW8Num24z1"/>
    <w:rsid w:val="002C7701"/>
    <w:rPr>
      <w:rFonts w:ascii="Courier New" w:hAnsi="Courier New"/>
    </w:rPr>
  </w:style>
  <w:style w:type="character" w:customStyle="1" w:styleId="WW8Num24z2">
    <w:name w:val="WW8Num24z2"/>
    <w:rsid w:val="002C7701"/>
    <w:rPr>
      <w:rFonts w:ascii="Wingdings" w:hAnsi="Wingdings"/>
    </w:rPr>
  </w:style>
  <w:style w:type="character" w:styleId="Hyperlink">
    <w:name w:val="Hyperlink"/>
    <w:basedOn w:val="DefaultParagraphFont"/>
    <w:semiHidden/>
    <w:rsid w:val="002C7701"/>
    <w:rPr>
      <w:rFonts w:cs="Times New Roman"/>
      <w:color w:val="0000FF"/>
      <w:u w:val="single"/>
    </w:rPr>
  </w:style>
  <w:style w:type="paragraph" w:customStyle="1" w:styleId="Heading">
    <w:name w:val="Heading"/>
    <w:basedOn w:val="Normal"/>
    <w:next w:val="BodyText"/>
    <w:rsid w:val="002C7701"/>
    <w:pPr>
      <w:keepNext/>
      <w:spacing w:before="240" w:after="120"/>
    </w:pPr>
    <w:rPr>
      <w:rFonts w:cs="Bitstream Vera Sans"/>
      <w:sz w:val="28"/>
      <w:szCs w:val="28"/>
    </w:rPr>
  </w:style>
  <w:style w:type="paragraph" w:styleId="BodyText">
    <w:name w:val="Body Text"/>
    <w:basedOn w:val="Normal"/>
    <w:link w:val="BodyTextChar"/>
    <w:semiHidden/>
    <w:rsid w:val="002C7701"/>
    <w:pPr>
      <w:spacing w:before="60" w:after="60" w:line="220" w:lineRule="atLeast"/>
      <w:ind w:left="158"/>
      <w:jc w:val="both"/>
    </w:pPr>
    <w:rPr>
      <w:spacing w:val="-5"/>
    </w:rPr>
  </w:style>
  <w:style w:type="character" w:customStyle="1" w:styleId="BodyTextChar">
    <w:name w:val="Body Text Char"/>
    <w:basedOn w:val="DefaultParagraphFont"/>
    <w:link w:val="BodyText"/>
    <w:semiHidden/>
    <w:locked/>
    <w:rsid w:val="00583B7B"/>
    <w:rPr>
      <w:rFonts w:ascii="Arial" w:hAnsi="Arial" w:cs="Arial"/>
      <w:sz w:val="20"/>
      <w:szCs w:val="20"/>
      <w:lang w:eastAsia="ar-SA" w:bidi="ar-SA"/>
    </w:rPr>
  </w:style>
  <w:style w:type="paragraph" w:styleId="List">
    <w:name w:val="List"/>
    <w:basedOn w:val="BodyText"/>
    <w:semiHidden/>
    <w:rsid w:val="002C7701"/>
  </w:style>
  <w:style w:type="paragraph" w:styleId="Caption">
    <w:name w:val="caption"/>
    <w:basedOn w:val="Normal"/>
    <w:qFormat/>
    <w:rsid w:val="002C7701"/>
    <w:pPr>
      <w:suppressLineNumbers/>
      <w:spacing w:before="120" w:after="120"/>
    </w:pPr>
    <w:rPr>
      <w:i/>
      <w:iCs/>
      <w:sz w:val="24"/>
      <w:szCs w:val="24"/>
    </w:rPr>
  </w:style>
  <w:style w:type="paragraph" w:customStyle="1" w:styleId="Index">
    <w:name w:val="Index"/>
    <w:basedOn w:val="Normal"/>
    <w:rsid w:val="002C7701"/>
    <w:pPr>
      <w:suppressLineNumbers/>
    </w:pPr>
  </w:style>
  <w:style w:type="paragraph" w:styleId="Header">
    <w:name w:val="header"/>
    <w:basedOn w:val="Normal"/>
    <w:link w:val="HeaderChar"/>
    <w:semiHidden/>
    <w:rsid w:val="002C7701"/>
    <w:pPr>
      <w:tabs>
        <w:tab w:val="center" w:pos="4320"/>
        <w:tab w:val="right" w:pos="8640"/>
      </w:tabs>
    </w:pPr>
  </w:style>
  <w:style w:type="character" w:customStyle="1" w:styleId="HeaderChar">
    <w:name w:val="Header Char"/>
    <w:basedOn w:val="DefaultParagraphFont"/>
    <w:link w:val="Header"/>
    <w:semiHidden/>
    <w:locked/>
    <w:rsid w:val="00583B7B"/>
    <w:rPr>
      <w:rFonts w:ascii="Arial" w:hAnsi="Arial" w:cs="Arial"/>
      <w:sz w:val="20"/>
      <w:szCs w:val="20"/>
      <w:lang w:eastAsia="ar-SA" w:bidi="ar-SA"/>
    </w:rPr>
  </w:style>
  <w:style w:type="paragraph" w:styleId="Footer">
    <w:name w:val="footer"/>
    <w:basedOn w:val="Normal"/>
    <w:link w:val="FooterChar"/>
    <w:uiPriority w:val="99"/>
    <w:rsid w:val="002C7701"/>
    <w:pPr>
      <w:tabs>
        <w:tab w:val="center" w:pos="4320"/>
        <w:tab w:val="right" w:pos="8640"/>
      </w:tabs>
    </w:pPr>
  </w:style>
  <w:style w:type="character" w:customStyle="1" w:styleId="FooterChar">
    <w:name w:val="Footer Char"/>
    <w:basedOn w:val="DefaultParagraphFont"/>
    <w:link w:val="Footer"/>
    <w:uiPriority w:val="99"/>
    <w:locked/>
    <w:rsid w:val="00583B7B"/>
    <w:rPr>
      <w:rFonts w:ascii="Arial" w:hAnsi="Arial" w:cs="Arial"/>
      <w:sz w:val="20"/>
      <w:szCs w:val="20"/>
      <w:lang w:eastAsia="ar-SA" w:bidi="ar-SA"/>
    </w:rPr>
  </w:style>
  <w:style w:type="paragraph" w:customStyle="1" w:styleId="BulletedList">
    <w:name w:val="Bulleted List"/>
    <w:basedOn w:val="BodyText"/>
    <w:rsid w:val="002C7701"/>
    <w:pPr>
      <w:ind w:left="-360"/>
    </w:pPr>
  </w:style>
  <w:style w:type="paragraph" w:customStyle="1" w:styleId="YourName">
    <w:name w:val="Your Name"/>
    <w:basedOn w:val="Normal"/>
    <w:next w:val="Normal"/>
    <w:rsid w:val="002C7701"/>
    <w:pPr>
      <w:spacing w:after="60" w:line="220" w:lineRule="atLeast"/>
      <w:jc w:val="right"/>
    </w:pPr>
    <w:rPr>
      <w:rFonts w:ascii="Arial Black" w:hAnsi="Arial Black" w:cs="Arial Black"/>
      <w:sz w:val="28"/>
      <w:szCs w:val="28"/>
    </w:rPr>
  </w:style>
  <w:style w:type="paragraph" w:customStyle="1" w:styleId="WW-Default">
    <w:name w:val="WW-Default"/>
    <w:rsid w:val="002C7701"/>
    <w:pPr>
      <w:widowControl w:val="0"/>
      <w:suppressAutoHyphens/>
      <w:autoSpaceDE w:val="0"/>
    </w:pPr>
    <w:rPr>
      <w:rFonts w:ascii="Arial Black" w:hAnsi="Arial Black" w:cs="Arial Black"/>
      <w:color w:val="000000"/>
      <w:sz w:val="24"/>
      <w:szCs w:val="24"/>
      <w:lang w:eastAsia="ar-SA"/>
    </w:rPr>
  </w:style>
  <w:style w:type="paragraph" w:customStyle="1" w:styleId="CM9">
    <w:name w:val="CM9"/>
    <w:basedOn w:val="Normal"/>
    <w:next w:val="Normal"/>
    <w:rsid w:val="002C7701"/>
    <w:pPr>
      <w:widowControl w:val="0"/>
      <w:suppressAutoHyphens w:val="0"/>
      <w:autoSpaceDE w:val="0"/>
      <w:spacing w:after="265"/>
    </w:pPr>
    <w:rPr>
      <w:rFonts w:ascii="Trebuchet MS" w:hAnsi="Trebuchet MS" w:cs="Times New Roman"/>
      <w:sz w:val="24"/>
      <w:szCs w:val="24"/>
    </w:rPr>
  </w:style>
  <w:style w:type="paragraph" w:customStyle="1" w:styleId="CM5">
    <w:name w:val="CM5"/>
    <w:basedOn w:val="Normal"/>
    <w:next w:val="Normal"/>
    <w:rsid w:val="002C7701"/>
    <w:pPr>
      <w:widowControl w:val="0"/>
      <w:suppressAutoHyphens w:val="0"/>
      <w:autoSpaceDE w:val="0"/>
      <w:spacing w:line="260" w:lineRule="atLeast"/>
    </w:pPr>
    <w:rPr>
      <w:rFonts w:ascii="Trebuchet MS" w:hAnsi="Trebuchet MS" w:cs="Times New Roman"/>
      <w:sz w:val="24"/>
      <w:szCs w:val="24"/>
    </w:rPr>
  </w:style>
  <w:style w:type="paragraph" w:styleId="BalloonText">
    <w:name w:val="Balloon Text"/>
    <w:basedOn w:val="Normal"/>
    <w:link w:val="BalloonTextChar"/>
    <w:semiHidden/>
    <w:rsid w:val="00832FCA"/>
    <w:rPr>
      <w:rFonts w:ascii="Tahoma" w:hAnsi="Tahoma" w:cs="Tahoma"/>
      <w:sz w:val="16"/>
      <w:szCs w:val="16"/>
    </w:rPr>
  </w:style>
  <w:style w:type="character" w:customStyle="1" w:styleId="BalloonTextChar">
    <w:name w:val="Balloon Text Char"/>
    <w:basedOn w:val="DefaultParagraphFont"/>
    <w:link w:val="BalloonText"/>
    <w:semiHidden/>
    <w:locked/>
    <w:rsid w:val="00583B7B"/>
    <w:rPr>
      <w:rFonts w:cs="Arial"/>
      <w:sz w:val="2"/>
      <w:lang w:eastAsia="ar-SA" w:bidi="ar-SA"/>
    </w:rPr>
  </w:style>
  <w:style w:type="table" w:styleId="TableGrid">
    <w:name w:val="Table Grid"/>
    <w:basedOn w:val="TableNormal"/>
    <w:locked/>
    <w:rsid w:val="005F004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4D0"/>
    <w:pPr>
      <w:ind w:left="720"/>
      <w:contextualSpacing/>
    </w:pPr>
  </w:style>
  <w:style w:type="paragraph" w:customStyle="1" w:styleId="Achievement">
    <w:name w:val="Achievement"/>
    <w:basedOn w:val="BodyText"/>
    <w:rsid w:val="004A4563"/>
    <w:pPr>
      <w:numPr>
        <w:ilvl w:val="1"/>
        <w:numId w:val="16"/>
      </w:numPr>
      <w:suppressAutoHyphens w:val="0"/>
      <w:spacing w:before="0"/>
      <w:jc w:val="left"/>
    </w:pPr>
    <w:rPr>
      <w:rFonts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701"/>
    <w:pPr>
      <w:suppressAutoHyphens/>
    </w:pPr>
    <w:rPr>
      <w:rFonts w:ascii="Arial" w:hAnsi="Arial" w:cs="Arial"/>
      <w:lang w:eastAsia="ar-SA"/>
    </w:rPr>
  </w:style>
  <w:style w:type="paragraph" w:styleId="Heading1">
    <w:name w:val="heading 1"/>
    <w:basedOn w:val="Normal"/>
    <w:next w:val="BodyText"/>
    <w:link w:val="Heading1Char"/>
    <w:qFormat/>
    <w:rsid w:val="002C7701"/>
    <w:pPr>
      <w:tabs>
        <w:tab w:val="num" w:pos="720"/>
        <w:tab w:val="left" w:pos="2160"/>
        <w:tab w:val="right" w:pos="6480"/>
      </w:tabs>
      <w:spacing w:before="240" w:after="120" w:line="220" w:lineRule="atLeast"/>
      <w:ind w:left="158" w:hanging="360"/>
      <w:outlineLvl w:val="0"/>
    </w:pPr>
    <w:rPr>
      <w:rFonts w:ascii="Arial Black" w:hAnsi="Arial Black" w:cs="Arial Black"/>
      <w:sz w:val="22"/>
      <w:szCs w:val="22"/>
    </w:rPr>
  </w:style>
  <w:style w:type="paragraph" w:styleId="Heading2">
    <w:name w:val="heading 2"/>
    <w:basedOn w:val="Normal"/>
    <w:next w:val="BodyText"/>
    <w:link w:val="Heading2Char"/>
    <w:qFormat/>
    <w:rsid w:val="002C7701"/>
    <w:pPr>
      <w:tabs>
        <w:tab w:val="num" w:pos="1440"/>
        <w:tab w:val="left" w:pos="2160"/>
        <w:tab w:val="right" w:pos="6480"/>
      </w:tabs>
      <w:spacing w:before="120" w:after="60" w:line="220" w:lineRule="atLeast"/>
      <w:ind w:left="158" w:hanging="360"/>
      <w:outlineLvl w:val="1"/>
    </w:pPr>
    <w:rPr>
      <w:sz w:val="22"/>
      <w:szCs w:val="22"/>
    </w:rPr>
  </w:style>
  <w:style w:type="paragraph" w:styleId="Heading3">
    <w:name w:val="heading 3"/>
    <w:basedOn w:val="Normal"/>
    <w:next w:val="Normal"/>
    <w:link w:val="Heading3Char"/>
    <w:qFormat/>
    <w:rsid w:val="002C7701"/>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83B7B"/>
    <w:rPr>
      <w:rFonts w:ascii="Arial Black" w:hAnsi="Arial Black" w:cs="Arial Black"/>
      <w:lang w:eastAsia="ar-SA" w:bidi="ar-SA"/>
    </w:rPr>
  </w:style>
  <w:style w:type="character" w:customStyle="1" w:styleId="Heading2Char">
    <w:name w:val="Heading 2 Char"/>
    <w:basedOn w:val="DefaultParagraphFont"/>
    <w:link w:val="Heading2"/>
    <w:locked/>
    <w:rsid w:val="00583B7B"/>
    <w:rPr>
      <w:rFonts w:ascii="Arial" w:hAnsi="Arial" w:cs="Arial"/>
      <w:lang w:eastAsia="ar-SA" w:bidi="ar-SA"/>
    </w:rPr>
  </w:style>
  <w:style w:type="character" w:customStyle="1" w:styleId="Heading3Char">
    <w:name w:val="Heading 3 Char"/>
    <w:basedOn w:val="DefaultParagraphFont"/>
    <w:link w:val="Heading3"/>
    <w:semiHidden/>
    <w:locked/>
    <w:rsid w:val="00583B7B"/>
    <w:rPr>
      <w:rFonts w:ascii="Cambria" w:hAnsi="Cambria" w:cs="Times New Roman"/>
      <w:b/>
      <w:bCs/>
      <w:sz w:val="26"/>
      <w:szCs w:val="26"/>
      <w:lang w:eastAsia="ar-SA" w:bidi="ar-SA"/>
    </w:rPr>
  </w:style>
  <w:style w:type="character" w:customStyle="1" w:styleId="WW8Num2z0">
    <w:name w:val="WW8Num2z0"/>
    <w:rsid w:val="002C7701"/>
    <w:rPr>
      <w:rFonts w:ascii="Wingdings" w:hAnsi="Wingdings"/>
    </w:rPr>
  </w:style>
  <w:style w:type="character" w:customStyle="1" w:styleId="WW8Num3z0">
    <w:name w:val="WW8Num3z0"/>
    <w:rsid w:val="002C7701"/>
    <w:rPr>
      <w:rFonts w:ascii="Symbol" w:hAnsi="Symbol"/>
    </w:rPr>
  </w:style>
  <w:style w:type="character" w:customStyle="1" w:styleId="WW8Num3z1">
    <w:name w:val="WW8Num3z1"/>
    <w:rsid w:val="002C7701"/>
    <w:rPr>
      <w:rFonts w:ascii="Courier New" w:hAnsi="Courier New"/>
    </w:rPr>
  </w:style>
  <w:style w:type="character" w:customStyle="1" w:styleId="WW8Num3z2">
    <w:name w:val="WW8Num3z2"/>
    <w:rsid w:val="002C7701"/>
    <w:rPr>
      <w:rFonts w:ascii="Wingdings" w:hAnsi="Wingdings"/>
    </w:rPr>
  </w:style>
  <w:style w:type="character" w:customStyle="1" w:styleId="WW8Num4z0">
    <w:name w:val="WW8Num4z0"/>
    <w:rsid w:val="002C7701"/>
    <w:rPr>
      <w:rFonts w:ascii="Symbol" w:hAnsi="Symbol"/>
    </w:rPr>
  </w:style>
  <w:style w:type="character" w:customStyle="1" w:styleId="WW8Num4z1">
    <w:name w:val="WW8Num4z1"/>
    <w:rsid w:val="002C7701"/>
    <w:rPr>
      <w:rFonts w:ascii="Courier New" w:hAnsi="Courier New"/>
    </w:rPr>
  </w:style>
  <w:style w:type="character" w:customStyle="1" w:styleId="WW8Num4z2">
    <w:name w:val="WW8Num4z2"/>
    <w:rsid w:val="002C7701"/>
    <w:rPr>
      <w:rFonts w:ascii="Wingdings" w:hAnsi="Wingdings"/>
    </w:rPr>
  </w:style>
  <w:style w:type="character" w:customStyle="1" w:styleId="WW8Num5z0">
    <w:name w:val="WW8Num5z0"/>
    <w:rsid w:val="002C7701"/>
    <w:rPr>
      <w:rFonts w:ascii="Symbol" w:hAnsi="Symbol"/>
    </w:rPr>
  </w:style>
  <w:style w:type="character" w:customStyle="1" w:styleId="WW8Num5z1">
    <w:name w:val="WW8Num5z1"/>
    <w:rsid w:val="002C7701"/>
    <w:rPr>
      <w:rFonts w:ascii="Courier New" w:hAnsi="Courier New"/>
    </w:rPr>
  </w:style>
  <w:style w:type="character" w:customStyle="1" w:styleId="WW8Num5z2">
    <w:name w:val="WW8Num5z2"/>
    <w:rsid w:val="002C7701"/>
    <w:rPr>
      <w:rFonts w:ascii="Wingdings" w:hAnsi="Wingdings"/>
    </w:rPr>
  </w:style>
  <w:style w:type="character" w:customStyle="1" w:styleId="WW8Num6z0">
    <w:name w:val="WW8Num6z0"/>
    <w:rsid w:val="002C7701"/>
    <w:rPr>
      <w:rFonts w:ascii="Symbol" w:hAnsi="Symbol"/>
    </w:rPr>
  </w:style>
  <w:style w:type="character" w:customStyle="1" w:styleId="WW8Num6z1">
    <w:name w:val="WW8Num6z1"/>
    <w:rsid w:val="002C7701"/>
    <w:rPr>
      <w:rFonts w:ascii="Courier New" w:hAnsi="Courier New"/>
    </w:rPr>
  </w:style>
  <w:style w:type="character" w:customStyle="1" w:styleId="WW8Num6z2">
    <w:name w:val="WW8Num6z2"/>
    <w:rsid w:val="002C7701"/>
    <w:rPr>
      <w:rFonts w:ascii="Wingdings" w:hAnsi="Wingdings"/>
    </w:rPr>
  </w:style>
  <w:style w:type="character" w:customStyle="1" w:styleId="WW8Num7z0">
    <w:name w:val="WW8Num7z0"/>
    <w:rsid w:val="002C7701"/>
    <w:rPr>
      <w:rFonts w:ascii="Symbol" w:hAnsi="Symbol"/>
    </w:rPr>
  </w:style>
  <w:style w:type="character" w:customStyle="1" w:styleId="WW8Num7z1">
    <w:name w:val="WW8Num7z1"/>
    <w:rsid w:val="002C7701"/>
    <w:rPr>
      <w:rFonts w:ascii="Courier New" w:hAnsi="Courier New"/>
    </w:rPr>
  </w:style>
  <w:style w:type="character" w:customStyle="1" w:styleId="WW8Num7z2">
    <w:name w:val="WW8Num7z2"/>
    <w:rsid w:val="002C7701"/>
    <w:rPr>
      <w:rFonts w:ascii="Wingdings" w:hAnsi="Wingdings"/>
    </w:rPr>
  </w:style>
  <w:style w:type="character" w:customStyle="1" w:styleId="WW8Num8z0">
    <w:name w:val="WW8Num8z0"/>
    <w:rsid w:val="002C7701"/>
    <w:rPr>
      <w:rFonts w:ascii="Symbol" w:hAnsi="Symbol"/>
    </w:rPr>
  </w:style>
  <w:style w:type="character" w:customStyle="1" w:styleId="WW8Num8z1">
    <w:name w:val="WW8Num8z1"/>
    <w:rsid w:val="002C7701"/>
    <w:rPr>
      <w:rFonts w:ascii="Courier New" w:hAnsi="Courier New"/>
    </w:rPr>
  </w:style>
  <w:style w:type="character" w:customStyle="1" w:styleId="WW8Num8z2">
    <w:name w:val="WW8Num8z2"/>
    <w:rsid w:val="002C7701"/>
    <w:rPr>
      <w:rFonts w:ascii="Wingdings" w:hAnsi="Wingdings"/>
    </w:rPr>
  </w:style>
  <w:style w:type="character" w:customStyle="1" w:styleId="WW8Num9z0">
    <w:name w:val="WW8Num9z0"/>
    <w:rsid w:val="002C7701"/>
    <w:rPr>
      <w:rFonts w:ascii="Symbol" w:hAnsi="Symbol"/>
    </w:rPr>
  </w:style>
  <w:style w:type="character" w:customStyle="1" w:styleId="WW8Num9z1">
    <w:name w:val="WW8Num9z1"/>
    <w:rsid w:val="002C7701"/>
    <w:rPr>
      <w:rFonts w:ascii="Courier New" w:hAnsi="Courier New"/>
    </w:rPr>
  </w:style>
  <w:style w:type="character" w:customStyle="1" w:styleId="WW8Num9z2">
    <w:name w:val="WW8Num9z2"/>
    <w:rsid w:val="002C7701"/>
    <w:rPr>
      <w:rFonts w:ascii="Wingdings" w:hAnsi="Wingdings"/>
    </w:rPr>
  </w:style>
  <w:style w:type="character" w:customStyle="1" w:styleId="WW8Num10z0">
    <w:name w:val="WW8Num10z0"/>
    <w:rsid w:val="002C7701"/>
    <w:rPr>
      <w:rFonts w:ascii="Symbol" w:hAnsi="Symbol"/>
    </w:rPr>
  </w:style>
  <w:style w:type="character" w:customStyle="1" w:styleId="WW8Num10z1">
    <w:name w:val="WW8Num10z1"/>
    <w:rsid w:val="002C7701"/>
    <w:rPr>
      <w:rFonts w:ascii="Courier New" w:hAnsi="Courier New"/>
    </w:rPr>
  </w:style>
  <w:style w:type="character" w:customStyle="1" w:styleId="WW8Num10z2">
    <w:name w:val="WW8Num10z2"/>
    <w:rsid w:val="002C7701"/>
    <w:rPr>
      <w:rFonts w:ascii="Wingdings" w:hAnsi="Wingdings"/>
    </w:rPr>
  </w:style>
  <w:style w:type="character" w:customStyle="1" w:styleId="WW8Num11z0">
    <w:name w:val="WW8Num11z0"/>
    <w:rsid w:val="002C7701"/>
    <w:rPr>
      <w:rFonts w:ascii="Symbol" w:hAnsi="Symbol"/>
    </w:rPr>
  </w:style>
  <w:style w:type="character" w:customStyle="1" w:styleId="WW8Num11z1">
    <w:name w:val="WW8Num11z1"/>
    <w:rsid w:val="002C7701"/>
    <w:rPr>
      <w:rFonts w:ascii="Courier New" w:hAnsi="Courier New"/>
    </w:rPr>
  </w:style>
  <w:style w:type="character" w:customStyle="1" w:styleId="WW8Num11z2">
    <w:name w:val="WW8Num11z2"/>
    <w:rsid w:val="002C7701"/>
    <w:rPr>
      <w:rFonts w:ascii="Wingdings" w:hAnsi="Wingdings"/>
    </w:rPr>
  </w:style>
  <w:style w:type="character" w:customStyle="1" w:styleId="WW8Num12z0">
    <w:name w:val="WW8Num12z0"/>
    <w:rsid w:val="002C7701"/>
    <w:rPr>
      <w:rFonts w:ascii="Symbol" w:hAnsi="Symbol"/>
    </w:rPr>
  </w:style>
  <w:style w:type="character" w:customStyle="1" w:styleId="WW8Num12z1">
    <w:name w:val="WW8Num12z1"/>
    <w:rsid w:val="002C7701"/>
    <w:rPr>
      <w:rFonts w:ascii="Courier New" w:hAnsi="Courier New"/>
    </w:rPr>
  </w:style>
  <w:style w:type="character" w:customStyle="1" w:styleId="WW8Num12z2">
    <w:name w:val="WW8Num12z2"/>
    <w:rsid w:val="002C7701"/>
    <w:rPr>
      <w:rFonts w:ascii="Wingdings" w:hAnsi="Wingdings"/>
    </w:rPr>
  </w:style>
  <w:style w:type="character" w:customStyle="1" w:styleId="WW8Num13z0">
    <w:name w:val="WW8Num13z0"/>
    <w:rsid w:val="002C7701"/>
    <w:rPr>
      <w:rFonts w:ascii="Symbol" w:hAnsi="Symbol"/>
    </w:rPr>
  </w:style>
  <w:style w:type="character" w:customStyle="1" w:styleId="WW8Num13z1">
    <w:name w:val="WW8Num13z1"/>
    <w:rsid w:val="002C7701"/>
    <w:rPr>
      <w:rFonts w:ascii="Courier New" w:hAnsi="Courier New"/>
    </w:rPr>
  </w:style>
  <w:style w:type="character" w:customStyle="1" w:styleId="WW8Num13z2">
    <w:name w:val="WW8Num13z2"/>
    <w:rsid w:val="002C7701"/>
    <w:rPr>
      <w:rFonts w:ascii="Wingdings" w:hAnsi="Wingdings"/>
    </w:rPr>
  </w:style>
  <w:style w:type="character" w:customStyle="1" w:styleId="WW8Num14z0">
    <w:name w:val="WW8Num14z0"/>
    <w:rsid w:val="002C7701"/>
    <w:rPr>
      <w:rFonts w:ascii="Symbol" w:hAnsi="Symbol"/>
    </w:rPr>
  </w:style>
  <w:style w:type="character" w:customStyle="1" w:styleId="WW8Num14z1">
    <w:name w:val="WW8Num14z1"/>
    <w:rsid w:val="002C7701"/>
    <w:rPr>
      <w:rFonts w:ascii="Courier New" w:hAnsi="Courier New"/>
    </w:rPr>
  </w:style>
  <w:style w:type="character" w:customStyle="1" w:styleId="WW8Num14z2">
    <w:name w:val="WW8Num14z2"/>
    <w:rsid w:val="002C7701"/>
    <w:rPr>
      <w:rFonts w:ascii="Wingdings" w:hAnsi="Wingdings"/>
    </w:rPr>
  </w:style>
  <w:style w:type="character" w:customStyle="1" w:styleId="WW8Num15z0">
    <w:name w:val="WW8Num15z0"/>
    <w:rsid w:val="002C7701"/>
    <w:rPr>
      <w:rFonts w:ascii="Symbol" w:hAnsi="Symbol"/>
    </w:rPr>
  </w:style>
  <w:style w:type="character" w:customStyle="1" w:styleId="WW8Num15z1">
    <w:name w:val="WW8Num15z1"/>
    <w:rsid w:val="002C7701"/>
    <w:rPr>
      <w:rFonts w:ascii="Courier New" w:hAnsi="Courier New"/>
    </w:rPr>
  </w:style>
  <w:style w:type="character" w:customStyle="1" w:styleId="WW8Num15z2">
    <w:name w:val="WW8Num15z2"/>
    <w:rsid w:val="002C7701"/>
    <w:rPr>
      <w:rFonts w:ascii="Wingdings" w:hAnsi="Wingdings"/>
    </w:rPr>
  </w:style>
  <w:style w:type="character" w:customStyle="1" w:styleId="WW8Num16z0">
    <w:name w:val="WW8Num16z0"/>
    <w:rsid w:val="002C7701"/>
    <w:rPr>
      <w:rFonts w:ascii="Symbol" w:hAnsi="Symbol"/>
    </w:rPr>
  </w:style>
  <w:style w:type="character" w:customStyle="1" w:styleId="WW8Num16z1">
    <w:name w:val="WW8Num16z1"/>
    <w:rsid w:val="002C7701"/>
    <w:rPr>
      <w:rFonts w:ascii="Courier New" w:hAnsi="Courier New"/>
    </w:rPr>
  </w:style>
  <w:style w:type="character" w:customStyle="1" w:styleId="WW8Num16z2">
    <w:name w:val="WW8Num16z2"/>
    <w:rsid w:val="002C7701"/>
    <w:rPr>
      <w:rFonts w:ascii="Wingdings" w:hAnsi="Wingdings"/>
    </w:rPr>
  </w:style>
  <w:style w:type="character" w:customStyle="1" w:styleId="WW8Num17z0">
    <w:name w:val="WW8Num17z0"/>
    <w:rsid w:val="002C7701"/>
    <w:rPr>
      <w:rFonts w:ascii="Symbol" w:hAnsi="Symbol"/>
    </w:rPr>
  </w:style>
  <w:style w:type="character" w:customStyle="1" w:styleId="WW8Num17z1">
    <w:name w:val="WW8Num17z1"/>
    <w:rsid w:val="002C7701"/>
    <w:rPr>
      <w:rFonts w:ascii="Courier New" w:hAnsi="Courier New"/>
    </w:rPr>
  </w:style>
  <w:style w:type="character" w:customStyle="1" w:styleId="WW8Num17z2">
    <w:name w:val="WW8Num17z2"/>
    <w:rsid w:val="002C7701"/>
    <w:rPr>
      <w:rFonts w:ascii="Wingdings" w:hAnsi="Wingdings"/>
    </w:rPr>
  </w:style>
  <w:style w:type="character" w:customStyle="1" w:styleId="WW8Num18z0">
    <w:name w:val="WW8Num18z0"/>
    <w:rsid w:val="002C7701"/>
    <w:rPr>
      <w:rFonts w:ascii="Symbol" w:hAnsi="Symbol"/>
    </w:rPr>
  </w:style>
  <w:style w:type="character" w:customStyle="1" w:styleId="WW8Num18z1">
    <w:name w:val="WW8Num18z1"/>
    <w:rsid w:val="002C7701"/>
    <w:rPr>
      <w:rFonts w:ascii="Courier New" w:hAnsi="Courier New"/>
    </w:rPr>
  </w:style>
  <w:style w:type="character" w:customStyle="1" w:styleId="WW8Num18z2">
    <w:name w:val="WW8Num18z2"/>
    <w:rsid w:val="002C7701"/>
    <w:rPr>
      <w:rFonts w:ascii="Wingdings" w:hAnsi="Wingdings"/>
    </w:rPr>
  </w:style>
  <w:style w:type="character" w:customStyle="1" w:styleId="WW8Num19z0">
    <w:name w:val="WW8Num19z0"/>
    <w:rsid w:val="002C7701"/>
    <w:rPr>
      <w:rFonts w:ascii="Symbol" w:hAnsi="Symbol"/>
    </w:rPr>
  </w:style>
  <w:style w:type="character" w:customStyle="1" w:styleId="WW8Num19z1">
    <w:name w:val="WW8Num19z1"/>
    <w:rsid w:val="002C7701"/>
    <w:rPr>
      <w:rFonts w:ascii="Courier New" w:hAnsi="Courier New"/>
    </w:rPr>
  </w:style>
  <w:style w:type="character" w:customStyle="1" w:styleId="WW8Num19z2">
    <w:name w:val="WW8Num19z2"/>
    <w:rsid w:val="002C7701"/>
    <w:rPr>
      <w:rFonts w:ascii="Wingdings" w:hAnsi="Wingdings"/>
    </w:rPr>
  </w:style>
  <w:style w:type="character" w:customStyle="1" w:styleId="WW8Num20z0">
    <w:name w:val="WW8Num20z0"/>
    <w:rsid w:val="002C7701"/>
    <w:rPr>
      <w:rFonts w:ascii="Symbol" w:hAnsi="Symbol"/>
    </w:rPr>
  </w:style>
  <w:style w:type="character" w:customStyle="1" w:styleId="WW8Num20z1">
    <w:name w:val="WW8Num20z1"/>
    <w:rsid w:val="002C7701"/>
    <w:rPr>
      <w:rFonts w:ascii="Courier New" w:hAnsi="Courier New"/>
    </w:rPr>
  </w:style>
  <w:style w:type="character" w:customStyle="1" w:styleId="WW8Num20z2">
    <w:name w:val="WW8Num20z2"/>
    <w:rsid w:val="002C7701"/>
    <w:rPr>
      <w:rFonts w:ascii="Wingdings" w:hAnsi="Wingdings"/>
    </w:rPr>
  </w:style>
  <w:style w:type="character" w:customStyle="1" w:styleId="WW8Num21z0">
    <w:name w:val="WW8Num21z0"/>
    <w:rsid w:val="002C7701"/>
    <w:rPr>
      <w:rFonts w:ascii="Symbol" w:hAnsi="Symbol"/>
    </w:rPr>
  </w:style>
  <w:style w:type="character" w:customStyle="1" w:styleId="WW8Num21z1">
    <w:name w:val="WW8Num21z1"/>
    <w:rsid w:val="002C7701"/>
    <w:rPr>
      <w:rFonts w:ascii="Courier New" w:hAnsi="Courier New"/>
    </w:rPr>
  </w:style>
  <w:style w:type="character" w:customStyle="1" w:styleId="WW8Num21z2">
    <w:name w:val="WW8Num21z2"/>
    <w:rsid w:val="002C7701"/>
    <w:rPr>
      <w:rFonts w:ascii="Wingdings" w:hAnsi="Wingdings"/>
    </w:rPr>
  </w:style>
  <w:style w:type="character" w:customStyle="1" w:styleId="WW8Num22z0">
    <w:name w:val="WW8Num22z0"/>
    <w:rsid w:val="002C7701"/>
    <w:rPr>
      <w:rFonts w:ascii="Symbol" w:hAnsi="Symbol"/>
    </w:rPr>
  </w:style>
  <w:style w:type="character" w:customStyle="1" w:styleId="WW8Num22z1">
    <w:name w:val="WW8Num22z1"/>
    <w:rsid w:val="002C7701"/>
    <w:rPr>
      <w:rFonts w:ascii="Courier New" w:hAnsi="Courier New"/>
    </w:rPr>
  </w:style>
  <w:style w:type="character" w:customStyle="1" w:styleId="WW8Num22z2">
    <w:name w:val="WW8Num22z2"/>
    <w:rsid w:val="002C7701"/>
    <w:rPr>
      <w:rFonts w:ascii="Wingdings" w:hAnsi="Wingdings"/>
    </w:rPr>
  </w:style>
  <w:style w:type="character" w:customStyle="1" w:styleId="WW8Num23z0">
    <w:name w:val="WW8Num23z0"/>
    <w:rsid w:val="002C7701"/>
    <w:rPr>
      <w:rFonts w:ascii="Symbol" w:hAnsi="Symbol"/>
    </w:rPr>
  </w:style>
  <w:style w:type="character" w:customStyle="1" w:styleId="WW8Num23z1">
    <w:name w:val="WW8Num23z1"/>
    <w:rsid w:val="002C7701"/>
    <w:rPr>
      <w:rFonts w:ascii="Courier New" w:hAnsi="Courier New"/>
    </w:rPr>
  </w:style>
  <w:style w:type="character" w:customStyle="1" w:styleId="WW8Num23z2">
    <w:name w:val="WW8Num23z2"/>
    <w:rsid w:val="002C7701"/>
    <w:rPr>
      <w:rFonts w:ascii="Wingdings" w:hAnsi="Wingdings"/>
    </w:rPr>
  </w:style>
  <w:style w:type="character" w:customStyle="1" w:styleId="WW8Num24z0">
    <w:name w:val="WW8Num24z0"/>
    <w:rsid w:val="002C7701"/>
    <w:rPr>
      <w:rFonts w:ascii="Symbol" w:hAnsi="Symbol"/>
    </w:rPr>
  </w:style>
  <w:style w:type="character" w:customStyle="1" w:styleId="WW8Num24z1">
    <w:name w:val="WW8Num24z1"/>
    <w:rsid w:val="002C7701"/>
    <w:rPr>
      <w:rFonts w:ascii="Courier New" w:hAnsi="Courier New"/>
    </w:rPr>
  </w:style>
  <w:style w:type="character" w:customStyle="1" w:styleId="WW8Num24z2">
    <w:name w:val="WW8Num24z2"/>
    <w:rsid w:val="002C7701"/>
    <w:rPr>
      <w:rFonts w:ascii="Wingdings" w:hAnsi="Wingdings"/>
    </w:rPr>
  </w:style>
  <w:style w:type="character" w:styleId="Hyperlink">
    <w:name w:val="Hyperlink"/>
    <w:basedOn w:val="DefaultParagraphFont"/>
    <w:semiHidden/>
    <w:rsid w:val="002C7701"/>
    <w:rPr>
      <w:rFonts w:cs="Times New Roman"/>
      <w:color w:val="0000FF"/>
      <w:u w:val="single"/>
    </w:rPr>
  </w:style>
  <w:style w:type="paragraph" w:customStyle="1" w:styleId="Heading">
    <w:name w:val="Heading"/>
    <w:basedOn w:val="Normal"/>
    <w:next w:val="BodyText"/>
    <w:rsid w:val="002C7701"/>
    <w:pPr>
      <w:keepNext/>
      <w:spacing w:before="240" w:after="120"/>
    </w:pPr>
    <w:rPr>
      <w:rFonts w:cs="Bitstream Vera Sans"/>
      <w:sz w:val="28"/>
      <w:szCs w:val="28"/>
    </w:rPr>
  </w:style>
  <w:style w:type="paragraph" w:styleId="BodyText">
    <w:name w:val="Body Text"/>
    <w:basedOn w:val="Normal"/>
    <w:link w:val="BodyTextChar"/>
    <w:semiHidden/>
    <w:rsid w:val="002C7701"/>
    <w:pPr>
      <w:spacing w:before="60" w:after="60" w:line="220" w:lineRule="atLeast"/>
      <w:ind w:left="158"/>
      <w:jc w:val="both"/>
    </w:pPr>
    <w:rPr>
      <w:spacing w:val="-5"/>
    </w:rPr>
  </w:style>
  <w:style w:type="character" w:customStyle="1" w:styleId="BodyTextChar">
    <w:name w:val="Body Text Char"/>
    <w:basedOn w:val="DefaultParagraphFont"/>
    <w:link w:val="BodyText"/>
    <w:semiHidden/>
    <w:locked/>
    <w:rsid w:val="00583B7B"/>
    <w:rPr>
      <w:rFonts w:ascii="Arial" w:hAnsi="Arial" w:cs="Arial"/>
      <w:sz w:val="20"/>
      <w:szCs w:val="20"/>
      <w:lang w:eastAsia="ar-SA" w:bidi="ar-SA"/>
    </w:rPr>
  </w:style>
  <w:style w:type="paragraph" w:styleId="List">
    <w:name w:val="List"/>
    <w:basedOn w:val="BodyText"/>
    <w:semiHidden/>
    <w:rsid w:val="002C7701"/>
  </w:style>
  <w:style w:type="paragraph" w:styleId="Caption">
    <w:name w:val="caption"/>
    <w:basedOn w:val="Normal"/>
    <w:qFormat/>
    <w:rsid w:val="002C7701"/>
    <w:pPr>
      <w:suppressLineNumbers/>
      <w:spacing w:before="120" w:after="120"/>
    </w:pPr>
    <w:rPr>
      <w:i/>
      <w:iCs/>
      <w:sz w:val="24"/>
      <w:szCs w:val="24"/>
    </w:rPr>
  </w:style>
  <w:style w:type="paragraph" w:customStyle="1" w:styleId="Index">
    <w:name w:val="Index"/>
    <w:basedOn w:val="Normal"/>
    <w:rsid w:val="002C7701"/>
    <w:pPr>
      <w:suppressLineNumbers/>
    </w:pPr>
  </w:style>
  <w:style w:type="paragraph" w:styleId="Header">
    <w:name w:val="header"/>
    <w:basedOn w:val="Normal"/>
    <w:link w:val="HeaderChar"/>
    <w:semiHidden/>
    <w:rsid w:val="002C7701"/>
    <w:pPr>
      <w:tabs>
        <w:tab w:val="center" w:pos="4320"/>
        <w:tab w:val="right" w:pos="8640"/>
      </w:tabs>
    </w:pPr>
  </w:style>
  <w:style w:type="character" w:customStyle="1" w:styleId="HeaderChar">
    <w:name w:val="Header Char"/>
    <w:basedOn w:val="DefaultParagraphFont"/>
    <w:link w:val="Header"/>
    <w:semiHidden/>
    <w:locked/>
    <w:rsid w:val="00583B7B"/>
    <w:rPr>
      <w:rFonts w:ascii="Arial" w:hAnsi="Arial" w:cs="Arial"/>
      <w:sz w:val="20"/>
      <w:szCs w:val="20"/>
      <w:lang w:eastAsia="ar-SA" w:bidi="ar-SA"/>
    </w:rPr>
  </w:style>
  <w:style w:type="paragraph" w:styleId="Footer">
    <w:name w:val="footer"/>
    <w:basedOn w:val="Normal"/>
    <w:link w:val="FooterChar"/>
    <w:uiPriority w:val="99"/>
    <w:rsid w:val="002C7701"/>
    <w:pPr>
      <w:tabs>
        <w:tab w:val="center" w:pos="4320"/>
        <w:tab w:val="right" w:pos="8640"/>
      </w:tabs>
    </w:pPr>
  </w:style>
  <w:style w:type="character" w:customStyle="1" w:styleId="FooterChar">
    <w:name w:val="Footer Char"/>
    <w:basedOn w:val="DefaultParagraphFont"/>
    <w:link w:val="Footer"/>
    <w:uiPriority w:val="99"/>
    <w:locked/>
    <w:rsid w:val="00583B7B"/>
    <w:rPr>
      <w:rFonts w:ascii="Arial" w:hAnsi="Arial" w:cs="Arial"/>
      <w:sz w:val="20"/>
      <w:szCs w:val="20"/>
      <w:lang w:eastAsia="ar-SA" w:bidi="ar-SA"/>
    </w:rPr>
  </w:style>
  <w:style w:type="paragraph" w:customStyle="1" w:styleId="BulletedList">
    <w:name w:val="Bulleted List"/>
    <w:basedOn w:val="BodyText"/>
    <w:rsid w:val="002C7701"/>
    <w:pPr>
      <w:ind w:left="-360"/>
    </w:pPr>
  </w:style>
  <w:style w:type="paragraph" w:customStyle="1" w:styleId="YourName">
    <w:name w:val="Your Name"/>
    <w:basedOn w:val="Normal"/>
    <w:next w:val="Normal"/>
    <w:rsid w:val="002C7701"/>
    <w:pPr>
      <w:spacing w:after="60" w:line="220" w:lineRule="atLeast"/>
      <w:jc w:val="right"/>
    </w:pPr>
    <w:rPr>
      <w:rFonts w:ascii="Arial Black" w:hAnsi="Arial Black" w:cs="Arial Black"/>
      <w:sz w:val="28"/>
      <w:szCs w:val="28"/>
    </w:rPr>
  </w:style>
  <w:style w:type="paragraph" w:customStyle="1" w:styleId="WW-Default">
    <w:name w:val="WW-Default"/>
    <w:rsid w:val="002C7701"/>
    <w:pPr>
      <w:widowControl w:val="0"/>
      <w:suppressAutoHyphens/>
      <w:autoSpaceDE w:val="0"/>
    </w:pPr>
    <w:rPr>
      <w:rFonts w:ascii="Arial Black" w:hAnsi="Arial Black" w:cs="Arial Black"/>
      <w:color w:val="000000"/>
      <w:sz w:val="24"/>
      <w:szCs w:val="24"/>
      <w:lang w:eastAsia="ar-SA"/>
    </w:rPr>
  </w:style>
  <w:style w:type="paragraph" w:customStyle="1" w:styleId="CM9">
    <w:name w:val="CM9"/>
    <w:basedOn w:val="Normal"/>
    <w:next w:val="Normal"/>
    <w:rsid w:val="002C7701"/>
    <w:pPr>
      <w:widowControl w:val="0"/>
      <w:suppressAutoHyphens w:val="0"/>
      <w:autoSpaceDE w:val="0"/>
      <w:spacing w:after="265"/>
    </w:pPr>
    <w:rPr>
      <w:rFonts w:ascii="Trebuchet MS" w:hAnsi="Trebuchet MS" w:cs="Times New Roman"/>
      <w:sz w:val="24"/>
      <w:szCs w:val="24"/>
    </w:rPr>
  </w:style>
  <w:style w:type="paragraph" w:customStyle="1" w:styleId="CM5">
    <w:name w:val="CM5"/>
    <w:basedOn w:val="Normal"/>
    <w:next w:val="Normal"/>
    <w:rsid w:val="002C7701"/>
    <w:pPr>
      <w:widowControl w:val="0"/>
      <w:suppressAutoHyphens w:val="0"/>
      <w:autoSpaceDE w:val="0"/>
      <w:spacing w:line="260" w:lineRule="atLeast"/>
    </w:pPr>
    <w:rPr>
      <w:rFonts w:ascii="Trebuchet MS" w:hAnsi="Trebuchet MS" w:cs="Times New Roman"/>
      <w:sz w:val="24"/>
      <w:szCs w:val="24"/>
    </w:rPr>
  </w:style>
  <w:style w:type="paragraph" w:styleId="BalloonText">
    <w:name w:val="Balloon Text"/>
    <w:basedOn w:val="Normal"/>
    <w:link w:val="BalloonTextChar"/>
    <w:semiHidden/>
    <w:rsid w:val="00832FCA"/>
    <w:rPr>
      <w:rFonts w:ascii="Tahoma" w:hAnsi="Tahoma" w:cs="Tahoma"/>
      <w:sz w:val="16"/>
      <w:szCs w:val="16"/>
    </w:rPr>
  </w:style>
  <w:style w:type="character" w:customStyle="1" w:styleId="BalloonTextChar">
    <w:name w:val="Balloon Text Char"/>
    <w:basedOn w:val="DefaultParagraphFont"/>
    <w:link w:val="BalloonText"/>
    <w:semiHidden/>
    <w:locked/>
    <w:rsid w:val="00583B7B"/>
    <w:rPr>
      <w:rFonts w:cs="Arial"/>
      <w:sz w:val="2"/>
      <w:lang w:eastAsia="ar-SA" w:bidi="ar-SA"/>
    </w:rPr>
  </w:style>
  <w:style w:type="table" w:styleId="TableGrid">
    <w:name w:val="Table Grid"/>
    <w:basedOn w:val="TableNormal"/>
    <w:locked/>
    <w:rsid w:val="005F004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4D0"/>
    <w:pPr>
      <w:ind w:left="720"/>
      <w:contextualSpacing/>
    </w:pPr>
  </w:style>
  <w:style w:type="paragraph" w:customStyle="1" w:styleId="Achievement">
    <w:name w:val="Achievement"/>
    <w:basedOn w:val="BodyText"/>
    <w:rsid w:val="004A4563"/>
    <w:pPr>
      <w:numPr>
        <w:ilvl w:val="1"/>
        <w:numId w:val="16"/>
      </w:numPr>
      <w:suppressAutoHyphens w:val="0"/>
      <w:spacing w:before="0"/>
      <w:jc w:val="left"/>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2283">
      <w:bodyDiv w:val="1"/>
      <w:marLeft w:val="0"/>
      <w:marRight w:val="0"/>
      <w:marTop w:val="0"/>
      <w:marBottom w:val="0"/>
      <w:divBdr>
        <w:top w:val="none" w:sz="0" w:space="0" w:color="auto"/>
        <w:left w:val="none" w:sz="0" w:space="0" w:color="auto"/>
        <w:bottom w:val="none" w:sz="0" w:space="0" w:color="auto"/>
        <w:right w:val="none" w:sz="0" w:space="0" w:color="auto"/>
      </w:divBdr>
    </w:div>
    <w:div w:id="7791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Vinny Raj</vt:lpstr>
    </vt:vector>
  </TitlesOfParts>
  <Company/>
  <LinksUpToDate>false</LinksUpToDate>
  <CharactersWithSpaces>14627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Vinny Raj</dc:title>
  <dc:creator>devtest</dc:creator>
  <cp:lastModifiedBy>Miss Andrea</cp:lastModifiedBy>
  <cp:revision>4</cp:revision>
  <cp:lastPrinted>2009-09-09T19:28:00Z</cp:lastPrinted>
  <dcterms:created xsi:type="dcterms:W3CDTF">2017-07-18T14:02:00Z</dcterms:created>
  <dcterms:modified xsi:type="dcterms:W3CDTF">2017-07-26T17:42:00Z</dcterms:modified>
</cp:coreProperties>
</file>