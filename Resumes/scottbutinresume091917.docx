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84F" w:rsidRDefault="00CA584F" w:rsidP="00CA584F">
      <w:pPr>
        <w:jc w:val="center"/>
        <w:rPr>
          <w:rFonts w:ascii="Arial Bold" w:hAnsi="Arial Bold"/>
          <w:sz w:val="22"/>
        </w:rPr>
      </w:pPr>
      <w:r>
        <w:rPr>
          <w:rFonts w:ascii="Arial Bold" w:hAnsi="Arial Bold"/>
          <w:sz w:val="22"/>
        </w:rPr>
        <w:t>SCOTT BUTIN</w:t>
      </w:r>
    </w:p>
    <w:p w:rsidR="00C416BF" w:rsidRDefault="00C416BF" w:rsidP="00C416BF">
      <w:pPr>
        <w:jc w:val="center"/>
        <w:rPr>
          <w:rFonts w:ascii="Arial Bold" w:hAnsi="Arial Bold"/>
          <w:sz w:val="22"/>
        </w:rPr>
      </w:pPr>
      <w:r>
        <w:rPr>
          <w:rFonts w:ascii="Arial Bold" w:hAnsi="Arial Bold"/>
          <w:sz w:val="22"/>
        </w:rPr>
        <w:t>11654 PLAZA AMERICA DRIVE</w:t>
      </w:r>
    </w:p>
    <w:p w:rsidR="00C416BF" w:rsidRDefault="00C416BF" w:rsidP="00C416BF">
      <w:pPr>
        <w:jc w:val="center"/>
        <w:rPr>
          <w:rFonts w:ascii="Arial Bold" w:hAnsi="Arial Bold"/>
          <w:sz w:val="22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 Bold" w:hAnsi="Arial Bold"/>
              <w:sz w:val="22"/>
            </w:rPr>
            <w:t>SUITE</w:t>
          </w:r>
        </w:smartTag>
        <w:r>
          <w:rPr>
            <w:rFonts w:ascii="Arial Bold" w:hAnsi="Arial Bold"/>
            <w:sz w:val="22"/>
          </w:rPr>
          <w:t xml:space="preserve"> 112</w:t>
        </w:r>
      </w:smartTag>
    </w:p>
    <w:p w:rsidR="00C416BF" w:rsidRDefault="00C416BF" w:rsidP="00C416BF">
      <w:pPr>
        <w:jc w:val="center"/>
        <w:rPr>
          <w:rFonts w:ascii="Arial Bold" w:hAnsi="Arial Bold"/>
          <w:sz w:val="22"/>
        </w:rPr>
      </w:pPr>
      <w:r>
        <w:rPr>
          <w:rFonts w:ascii="Arial Bold" w:hAnsi="Arial Bold"/>
          <w:sz w:val="22"/>
        </w:rPr>
        <w:t>RESTON, VA 20190</w:t>
      </w:r>
    </w:p>
    <w:p w:rsidR="00C416BF" w:rsidRDefault="00FE338F" w:rsidP="00C416BF">
      <w:pPr>
        <w:jc w:val="center"/>
        <w:rPr>
          <w:rFonts w:ascii="Arial Bold" w:hAnsi="Arial Bold"/>
          <w:color w:val="0000FF"/>
          <w:sz w:val="22"/>
        </w:rPr>
      </w:pPr>
      <w:hyperlink r:id="rId8" w:history="1">
        <w:r w:rsidR="00C416BF">
          <w:rPr>
            <w:rStyle w:val="Hyperlink1"/>
            <w:rFonts w:ascii="Arial Bold" w:hAnsi="Arial Bold"/>
            <w:sz w:val="22"/>
          </w:rPr>
          <w:t>scott_butin@yahoo.com</w:t>
        </w:r>
      </w:hyperlink>
    </w:p>
    <w:p w:rsidR="00C416BF" w:rsidRDefault="00C416BF" w:rsidP="00C416BF">
      <w:pPr>
        <w:jc w:val="center"/>
        <w:rPr>
          <w:rFonts w:ascii="Arial Bold" w:hAnsi="Arial Bold"/>
          <w:sz w:val="22"/>
        </w:rPr>
      </w:pPr>
      <w:r>
        <w:rPr>
          <w:rFonts w:ascii="Arial Bold" w:hAnsi="Arial Bold"/>
          <w:sz w:val="22"/>
        </w:rPr>
        <w:t>(703) 731-0238</w:t>
      </w:r>
    </w:p>
    <w:p w:rsidR="00FA3655" w:rsidRDefault="00FA3655" w:rsidP="00314874">
      <w:pPr>
        <w:rPr>
          <w:rFonts w:asciiTheme="minorHAnsi" w:hAnsiTheme="minorHAnsi"/>
          <w:sz w:val="22"/>
          <w:szCs w:val="22"/>
        </w:rPr>
      </w:pPr>
    </w:p>
    <w:p w:rsidR="004D2085" w:rsidRPr="00314874" w:rsidRDefault="004D2085" w:rsidP="00314874">
      <w:pPr>
        <w:rPr>
          <w:rFonts w:asciiTheme="minorHAnsi" w:hAnsiTheme="minorHAnsi"/>
          <w:sz w:val="22"/>
          <w:szCs w:val="22"/>
        </w:rPr>
      </w:pPr>
    </w:p>
    <w:p w:rsidR="004B33D9" w:rsidRPr="00075976" w:rsidRDefault="004B33D9" w:rsidP="004B33D9">
      <w:pPr>
        <w:rPr>
          <w:rFonts w:asciiTheme="minorHAnsi" w:hAnsiTheme="minorHAnsi" w:cs="Arial"/>
          <w:b/>
          <w:szCs w:val="22"/>
          <w:u w:val="single"/>
        </w:rPr>
      </w:pPr>
      <w:r w:rsidRPr="00075976">
        <w:rPr>
          <w:rFonts w:asciiTheme="minorHAnsi" w:hAnsiTheme="minorHAnsi" w:cs="Arial"/>
          <w:b/>
          <w:szCs w:val="22"/>
          <w:u w:val="single"/>
        </w:rPr>
        <w:t>SUMMARY</w:t>
      </w:r>
    </w:p>
    <w:p w:rsidR="004B33D9" w:rsidRPr="00075976" w:rsidRDefault="004B33D9" w:rsidP="004B33D9">
      <w:pPr>
        <w:rPr>
          <w:rFonts w:asciiTheme="minorHAnsi" w:hAnsiTheme="minorHAnsi" w:cs="Arial"/>
          <w:sz w:val="22"/>
          <w:szCs w:val="22"/>
          <w:u w:val="single"/>
        </w:rPr>
      </w:pPr>
    </w:p>
    <w:p w:rsidR="004B33D9" w:rsidRPr="004D2085" w:rsidRDefault="004B33D9" w:rsidP="004B33D9">
      <w:pPr>
        <w:pStyle w:val="ListParagraph"/>
        <w:numPr>
          <w:ilvl w:val="0"/>
          <w:numId w:val="33"/>
        </w:numPr>
        <w:rPr>
          <w:rFonts w:asciiTheme="minorHAnsi" w:hAnsiTheme="minorHAnsi" w:cs="Arial"/>
          <w:color w:val="auto"/>
          <w:sz w:val="22"/>
          <w:szCs w:val="22"/>
        </w:rPr>
      </w:pPr>
      <w:r w:rsidRPr="004D2085">
        <w:rPr>
          <w:rFonts w:asciiTheme="minorHAnsi" w:hAnsiTheme="minorHAnsi" w:cs="Arial"/>
          <w:color w:val="auto"/>
          <w:sz w:val="22"/>
          <w:szCs w:val="22"/>
        </w:rPr>
        <w:t>Accomplished Senior Programmer Analyst with 2</w:t>
      </w:r>
      <w:r w:rsidR="002902F5">
        <w:rPr>
          <w:rFonts w:asciiTheme="minorHAnsi" w:hAnsiTheme="minorHAnsi" w:cs="Arial"/>
          <w:color w:val="auto"/>
          <w:sz w:val="22"/>
          <w:szCs w:val="22"/>
        </w:rPr>
        <w:t>9</w:t>
      </w:r>
      <w:r w:rsidRPr="004D2085">
        <w:rPr>
          <w:rFonts w:asciiTheme="minorHAnsi" w:hAnsiTheme="minorHAnsi" w:cs="Arial"/>
          <w:color w:val="auto"/>
          <w:sz w:val="22"/>
          <w:szCs w:val="22"/>
        </w:rPr>
        <w:t xml:space="preserve">+ </w:t>
      </w:r>
      <w:r w:rsidR="00FB355B" w:rsidRPr="004D2085">
        <w:rPr>
          <w:rFonts w:asciiTheme="minorHAnsi" w:hAnsiTheme="minorHAnsi" w:cs="Arial"/>
          <w:color w:val="auto"/>
          <w:sz w:val="22"/>
          <w:szCs w:val="22"/>
        </w:rPr>
        <w:t>years of experience in</w:t>
      </w:r>
      <w:r w:rsidR="004D411D" w:rsidRPr="004D2085">
        <w:rPr>
          <w:rFonts w:asciiTheme="minorHAnsi" w:hAnsiTheme="minorHAnsi" w:cs="Arial"/>
          <w:color w:val="auto"/>
          <w:sz w:val="22"/>
          <w:szCs w:val="22"/>
        </w:rPr>
        <w:t xml:space="preserve"> Mainframes and Client Service Products</w:t>
      </w:r>
      <w:r w:rsidR="004D2085" w:rsidRPr="004D2085">
        <w:rPr>
          <w:rFonts w:asciiTheme="minorHAnsi" w:hAnsiTheme="minorHAnsi" w:cs="Arial"/>
          <w:color w:val="auto"/>
          <w:sz w:val="22"/>
          <w:szCs w:val="22"/>
        </w:rPr>
        <w:t xml:space="preserve"> in the </w:t>
      </w:r>
      <w:r w:rsidR="004D2085" w:rsidRPr="004D2085">
        <w:rPr>
          <w:rFonts w:asciiTheme="minorHAnsi" w:hAnsiTheme="minorHAnsi"/>
          <w:color w:val="auto"/>
          <w:sz w:val="22"/>
          <w:szCs w:val="22"/>
        </w:rPr>
        <w:t>Health</w:t>
      </w:r>
      <w:r w:rsidR="00FC1AEF">
        <w:rPr>
          <w:rFonts w:asciiTheme="minorHAnsi" w:hAnsiTheme="minorHAnsi"/>
          <w:color w:val="auto"/>
          <w:sz w:val="22"/>
          <w:szCs w:val="22"/>
        </w:rPr>
        <w:t xml:space="preserve"> Insurance</w:t>
      </w:r>
      <w:r w:rsidR="004D2085" w:rsidRPr="004D2085">
        <w:rPr>
          <w:rFonts w:asciiTheme="minorHAnsi" w:hAnsiTheme="minorHAnsi"/>
          <w:color w:val="auto"/>
          <w:sz w:val="22"/>
          <w:szCs w:val="22"/>
        </w:rPr>
        <w:t>, Mortgage, Banking, Credit Cards, Civil/Criminal, Student Loans, Government and Transportation industries</w:t>
      </w:r>
    </w:p>
    <w:p w:rsidR="004D411D" w:rsidRPr="004D2085" w:rsidRDefault="004D411D" w:rsidP="004B33D9">
      <w:pPr>
        <w:pStyle w:val="ListParagraph"/>
        <w:numPr>
          <w:ilvl w:val="0"/>
          <w:numId w:val="33"/>
        </w:numPr>
        <w:rPr>
          <w:rFonts w:asciiTheme="minorHAnsi" w:hAnsiTheme="minorHAnsi" w:cs="Arial"/>
          <w:color w:val="auto"/>
          <w:sz w:val="22"/>
          <w:szCs w:val="22"/>
        </w:rPr>
      </w:pPr>
      <w:r w:rsidRPr="004D2085">
        <w:rPr>
          <w:rFonts w:asciiTheme="minorHAnsi" w:hAnsiTheme="minorHAnsi" w:cs="Arial"/>
          <w:color w:val="auto"/>
          <w:sz w:val="22"/>
          <w:szCs w:val="22"/>
        </w:rPr>
        <w:t>Worked on multiple conversions from Mainframes to SAP</w:t>
      </w:r>
      <w:r w:rsidR="00E86607">
        <w:rPr>
          <w:rFonts w:asciiTheme="minorHAnsi" w:hAnsiTheme="minorHAnsi" w:cs="Arial"/>
          <w:color w:val="auto"/>
          <w:sz w:val="22"/>
          <w:szCs w:val="22"/>
        </w:rPr>
        <w:t>(DB2,  IDMS, IMS</w:t>
      </w:r>
      <w:r w:rsidR="00495FE6">
        <w:rPr>
          <w:rFonts w:asciiTheme="minorHAnsi" w:hAnsiTheme="minorHAnsi" w:cs="Arial"/>
          <w:color w:val="auto"/>
          <w:sz w:val="22"/>
          <w:szCs w:val="22"/>
        </w:rPr>
        <w:t xml:space="preserve"> DB/DC</w:t>
      </w:r>
      <w:r w:rsidR="00864876">
        <w:rPr>
          <w:rFonts w:asciiTheme="minorHAnsi" w:hAnsiTheme="minorHAnsi" w:cs="Arial"/>
          <w:color w:val="auto"/>
          <w:sz w:val="22"/>
          <w:szCs w:val="22"/>
        </w:rPr>
        <w:t xml:space="preserve"> and VSAM</w:t>
      </w:r>
      <w:r w:rsidR="00E86607">
        <w:rPr>
          <w:rFonts w:asciiTheme="minorHAnsi" w:hAnsiTheme="minorHAnsi" w:cs="Arial"/>
          <w:color w:val="auto"/>
          <w:sz w:val="22"/>
          <w:szCs w:val="22"/>
        </w:rPr>
        <w:t>)</w:t>
      </w:r>
    </w:p>
    <w:p w:rsidR="004D411D" w:rsidRDefault="004D411D" w:rsidP="004B33D9">
      <w:pPr>
        <w:pStyle w:val="ListParagraph"/>
        <w:numPr>
          <w:ilvl w:val="0"/>
          <w:numId w:val="33"/>
        </w:numPr>
        <w:rPr>
          <w:rFonts w:asciiTheme="minorHAnsi" w:hAnsiTheme="minorHAnsi" w:cs="Arial"/>
          <w:color w:val="auto"/>
          <w:sz w:val="22"/>
          <w:szCs w:val="22"/>
        </w:rPr>
      </w:pPr>
      <w:r w:rsidRPr="004D2085">
        <w:rPr>
          <w:rFonts w:asciiTheme="minorHAnsi" w:hAnsiTheme="minorHAnsi" w:cs="Arial"/>
          <w:color w:val="auto"/>
          <w:sz w:val="22"/>
          <w:szCs w:val="22"/>
        </w:rPr>
        <w:t>Worked on multiple Front End/Backend Systems</w:t>
      </w:r>
    </w:p>
    <w:p w:rsidR="0025522C" w:rsidRPr="004D2085" w:rsidRDefault="0025522C" w:rsidP="004B33D9">
      <w:pPr>
        <w:pStyle w:val="ListParagraph"/>
        <w:numPr>
          <w:ilvl w:val="0"/>
          <w:numId w:val="33"/>
        </w:numPr>
        <w:rPr>
          <w:rFonts w:asciiTheme="minorHAnsi" w:hAnsiTheme="minorHAnsi" w:cs="Arial"/>
          <w:color w:val="auto"/>
          <w:sz w:val="22"/>
          <w:szCs w:val="22"/>
        </w:rPr>
      </w:pPr>
      <w:r>
        <w:rPr>
          <w:rFonts w:asciiTheme="minorHAnsi" w:hAnsiTheme="minorHAnsi" w:cs="Arial"/>
          <w:color w:val="auto"/>
          <w:sz w:val="22"/>
          <w:szCs w:val="22"/>
        </w:rPr>
        <w:t>Worked with CICS Transaction Server to process backend messages from Frontend applications</w:t>
      </w:r>
    </w:p>
    <w:p w:rsidR="00FB355B" w:rsidRPr="004D2085" w:rsidRDefault="00FB355B" w:rsidP="004B33D9">
      <w:pPr>
        <w:pStyle w:val="ListParagraph"/>
        <w:numPr>
          <w:ilvl w:val="0"/>
          <w:numId w:val="33"/>
        </w:numPr>
        <w:rPr>
          <w:rFonts w:asciiTheme="minorHAnsi" w:hAnsiTheme="minorHAnsi" w:cs="Arial"/>
          <w:color w:val="auto"/>
          <w:sz w:val="22"/>
          <w:szCs w:val="22"/>
        </w:rPr>
      </w:pPr>
      <w:r w:rsidRPr="004D2085">
        <w:rPr>
          <w:rFonts w:asciiTheme="minorHAnsi" w:hAnsiTheme="minorHAnsi"/>
          <w:color w:val="auto"/>
          <w:sz w:val="22"/>
          <w:szCs w:val="22"/>
        </w:rPr>
        <w:t>Created and modified multiple SAS Reports that utilized the modified Data Warehouse</w:t>
      </w:r>
    </w:p>
    <w:p w:rsidR="00FB355B" w:rsidRPr="002902F5" w:rsidRDefault="00FB355B" w:rsidP="004B33D9">
      <w:pPr>
        <w:pStyle w:val="ListParagraph"/>
        <w:numPr>
          <w:ilvl w:val="0"/>
          <w:numId w:val="33"/>
        </w:numPr>
        <w:rPr>
          <w:rFonts w:asciiTheme="minorHAnsi" w:hAnsiTheme="minorHAnsi" w:cs="Arial"/>
          <w:color w:val="auto"/>
          <w:sz w:val="22"/>
          <w:szCs w:val="22"/>
        </w:rPr>
      </w:pPr>
      <w:r w:rsidRPr="004D2085">
        <w:rPr>
          <w:rFonts w:asciiTheme="minorHAnsi" w:hAnsiTheme="minorHAnsi"/>
          <w:color w:val="auto"/>
          <w:sz w:val="22"/>
          <w:szCs w:val="22"/>
        </w:rPr>
        <w:t>Converted Data Warehouse DB2 Tables and SQL Tables in order to convert all the reports maintained by SAS</w:t>
      </w:r>
    </w:p>
    <w:p w:rsidR="002902F5" w:rsidRPr="002902F5" w:rsidRDefault="002902F5" w:rsidP="004B33D9">
      <w:pPr>
        <w:pStyle w:val="ListParagraph"/>
        <w:numPr>
          <w:ilvl w:val="0"/>
          <w:numId w:val="33"/>
        </w:numPr>
        <w:rPr>
          <w:rFonts w:asciiTheme="minorHAnsi" w:hAnsiTheme="minorHAnsi" w:cs="Arial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Worked on Data Analysis</w:t>
      </w:r>
      <w:r w:rsidR="0025522C">
        <w:rPr>
          <w:rFonts w:asciiTheme="minorHAnsi" w:hAnsiTheme="minorHAnsi"/>
          <w:color w:val="auto"/>
          <w:sz w:val="22"/>
          <w:szCs w:val="22"/>
        </w:rPr>
        <w:t xml:space="preserve">, </w:t>
      </w:r>
      <w:r>
        <w:rPr>
          <w:rFonts w:asciiTheme="minorHAnsi" w:hAnsiTheme="minorHAnsi"/>
          <w:color w:val="auto"/>
          <w:sz w:val="22"/>
          <w:szCs w:val="22"/>
        </w:rPr>
        <w:t xml:space="preserve">Data Profiling </w:t>
      </w:r>
      <w:r w:rsidR="0025522C">
        <w:rPr>
          <w:rFonts w:asciiTheme="minorHAnsi" w:hAnsiTheme="minorHAnsi"/>
          <w:color w:val="auto"/>
          <w:sz w:val="22"/>
          <w:szCs w:val="22"/>
        </w:rPr>
        <w:t xml:space="preserve">and Master data management </w:t>
      </w:r>
      <w:r>
        <w:rPr>
          <w:rFonts w:asciiTheme="minorHAnsi" w:hAnsiTheme="minorHAnsi"/>
          <w:color w:val="auto"/>
          <w:sz w:val="22"/>
          <w:szCs w:val="22"/>
        </w:rPr>
        <w:t>for Private and Public Companies</w:t>
      </w:r>
    </w:p>
    <w:p w:rsidR="00864876" w:rsidRPr="002902F5" w:rsidRDefault="00864876" w:rsidP="004B33D9">
      <w:pPr>
        <w:pStyle w:val="ListParagraph"/>
        <w:numPr>
          <w:ilvl w:val="0"/>
          <w:numId w:val="33"/>
        </w:numPr>
        <w:rPr>
          <w:rFonts w:asciiTheme="minorHAnsi" w:hAnsiTheme="minorHAnsi" w:cs="Arial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Worked on Multiple databases in Mainframe and Client Server (</w:t>
      </w:r>
      <w:r w:rsidR="002902F5">
        <w:rPr>
          <w:rFonts w:asciiTheme="minorHAnsi" w:hAnsiTheme="minorHAnsi"/>
          <w:color w:val="auto"/>
          <w:sz w:val="22"/>
          <w:szCs w:val="22"/>
        </w:rPr>
        <w:t xml:space="preserve">SQL Server, </w:t>
      </w:r>
      <w:r>
        <w:rPr>
          <w:rFonts w:asciiTheme="minorHAnsi" w:hAnsiTheme="minorHAnsi"/>
          <w:color w:val="auto"/>
          <w:sz w:val="22"/>
          <w:szCs w:val="22"/>
        </w:rPr>
        <w:t xml:space="preserve">DB2, </w:t>
      </w:r>
      <w:r>
        <w:rPr>
          <w:rFonts w:asciiTheme="minorHAnsi" w:hAnsiTheme="minorHAnsi"/>
          <w:sz w:val="22"/>
          <w:szCs w:val="22"/>
        </w:rPr>
        <w:t xml:space="preserve">IMS, VSAM, ISAM)  </w:t>
      </w:r>
    </w:p>
    <w:p w:rsidR="004D2085" w:rsidRDefault="004D2085" w:rsidP="004D2085">
      <w:pPr>
        <w:pStyle w:val="ListParagraph"/>
        <w:rPr>
          <w:rFonts w:asciiTheme="minorHAnsi" w:hAnsiTheme="minorHAnsi" w:cs="Arial"/>
          <w:color w:val="FF0000"/>
          <w:sz w:val="22"/>
          <w:szCs w:val="22"/>
        </w:rPr>
      </w:pPr>
    </w:p>
    <w:p w:rsidR="004D2085" w:rsidRPr="004D2085" w:rsidRDefault="004D2085" w:rsidP="004D2085">
      <w:pPr>
        <w:rPr>
          <w:rFonts w:asciiTheme="minorHAnsi" w:hAnsiTheme="minorHAnsi" w:cs="Arial"/>
          <w:b/>
          <w:szCs w:val="22"/>
          <w:u w:val="single"/>
        </w:rPr>
      </w:pPr>
      <w:r w:rsidRPr="004D2085">
        <w:rPr>
          <w:rFonts w:asciiTheme="minorHAnsi" w:hAnsiTheme="minorHAnsi" w:cs="Arial"/>
          <w:b/>
          <w:szCs w:val="22"/>
          <w:u w:val="single"/>
        </w:rPr>
        <w:t>TECHNICAL SKILLS</w:t>
      </w:r>
    </w:p>
    <w:p w:rsidR="004D2085" w:rsidRPr="00B61D82" w:rsidRDefault="004D2085" w:rsidP="004D2085">
      <w:pPr>
        <w:rPr>
          <w:rFonts w:ascii="Calibri" w:hAnsi="Calibri"/>
          <w:color w:val="auto"/>
          <w:sz w:val="22"/>
          <w:szCs w:val="22"/>
        </w:rPr>
      </w:pPr>
    </w:p>
    <w:tbl>
      <w:tblPr>
        <w:tblW w:w="9990" w:type="dxa"/>
        <w:tblInd w:w="108" w:type="dxa"/>
        <w:tblLook w:val="01E0" w:firstRow="1" w:lastRow="1" w:firstColumn="1" w:lastColumn="1" w:noHBand="0" w:noVBand="0"/>
      </w:tblPr>
      <w:tblGrid>
        <w:gridCol w:w="3060"/>
        <w:gridCol w:w="6930"/>
      </w:tblGrid>
      <w:tr w:rsidR="00B90870" w:rsidRPr="00B90870" w:rsidTr="008D4F91">
        <w:trPr>
          <w:trHeight w:val="215"/>
        </w:trPr>
        <w:tc>
          <w:tcPr>
            <w:tcW w:w="3060" w:type="dxa"/>
          </w:tcPr>
          <w:p w:rsidR="004D2085" w:rsidRPr="00B90870" w:rsidRDefault="00BF7CFC" w:rsidP="00BF7CFC">
            <w:pPr>
              <w:ind w:left="-105"/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</w:pPr>
            <w:r w:rsidRPr="00B90870"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  <w:t>Languages</w:t>
            </w:r>
            <w:r w:rsidR="004D2085" w:rsidRPr="00B90870"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  <w:t>:</w:t>
            </w:r>
          </w:p>
        </w:tc>
        <w:tc>
          <w:tcPr>
            <w:tcW w:w="6930" w:type="dxa"/>
          </w:tcPr>
          <w:p w:rsidR="00AE1749" w:rsidRPr="00B90870" w:rsidRDefault="00BF7CFC" w:rsidP="00AE1749">
            <w:pPr>
              <w:rPr>
                <w:rFonts w:ascii="Calibri" w:hAnsi="Calibri"/>
                <w:bCs/>
                <w:color w:val="auto"/>
                <w:sz w:val="22"/>
                <w:szCs w:val="22"/>
              </w:rPr>
            </w:pPr>
            <w:r w:rsidRPr="00B9087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Cobol, </w:t>
            </w:r>
            <w:r w:rsidR="00AE1749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Microfocus COBOL, Easytrieve, </w:t>
            </w:r>
            <w:r w:rsidRPr="00B90870">
              <w:rPr>
                <w:rFonts w:ascii="Calibri" w:hAnsi="Calibri"/>
                <w:bCs/>
                <w:color w:val="auto"/>
                <w:sz w:val="22"/>
                <w:szCs w:val="22"/>
              </w:rPr>
              <w:t>Easytrieve Plus, JCL</w:t>
            </w:r>
            <w:r w:rsidR="00B90870" w:rsidRPr="00B90870">
              <w:rPr>
                <w:rFonts w:ascii="Calibri" w:hAnsi="Calibri"/>
                <w:bCs/>
                <w:color w:val="auto"/>
                <w:sz w:val="22"/>
                <w:szCs w:val="22"/>
              </w:rPr>
              <w:t>, SQL</w:t>
            </w:r>
            <w:r w:rsidR="00AE1749">
              <w:rPr>
                <w:rFonts w:ascii="Calibri" w:hAnsi="Calibri"/>
                <w:bCs/>
                <w:color w:val="auto"/>
                <w:sz w:val="22"/>
                <w:szCs w:val="22"/>
              </w:rPr>
              <w:t>, RPG, SAS, Quick Jobs,  Stored Procedures, Fortran,</w:t>
            </w:r>
            <w:r w:rsidR="00747733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 PASCAL, </w:t>
            </w:r>
            <w:r w:rsidR="00AE1749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 BASIC, Assembler, PL1</w:t>
            </w:r>
          </w:p>
        </w:tc>
      </w:tr>
      <w:tr w:rsidR="00BB2EE4" w:rsidRPr="00B90870" w:rsidTr="008D4F91">
        <w:trPr>
          <w:trHeight w:val="215"/>
        </w:trPr>
        <w:tc>
          <w:tcPr>
            <w:tcW w:w="3060" w:type="dxa"/>
          </w:tcPr>
          <w:p w:rsidR="00BB2EE4" w:rsidRPr="00B90870" w:rsidRDefault="00BB2EE4" w:rsidP="00BF7CFC">
            <w:pPr>
              <w:ind w:left="-105"/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  <w:t>Operating Systems:</w:t>
            </w:r>
          </w:p>
        </w:tc>
        <w:tc>
          <w:tcPr>
            <w:tcW w:w="6930" w:type="dxa"/>
          </w:tcPr>
          <w:p w:rsidR="00BB2EE4" w:rsidRPr="00B90870" w:rsidRDefault="00BB2EE4" w:rsidP="00747733">
            <w:pPr>
              <w:rPr>
                <w:rFonts w:ascii="Calibri" w:hAnsi="Calibri"/>
                <w:bCs/>
                <w:color w:val="auto"/>
                <w:sz w:val="22"/>
                <w:szCs w:val="22"/>
              </w:rPr>
            </w:pPr>
            <w:r w:rsidRPr="00C15EF6">
              <w:rPr>
                <w:rFonts w:asciiTheme="minorHAnsi" w:hAnsiTheme="minorHAnsi"/>
                <w:sz w:val="22"/>
                <w:szCs w:val="22"/>
              </w:rPr>
              <w:t>Z/OS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BB2EE4">
              <w:rPr>
                <w:rFonts w:asciiTheme="minorHAnsi" w:hAnsiTheme="minorHAnsi"/>
                <w:sz w:val="22"/>
                <w:szCs w:val="22"/>
              </w:rPr>
              <w:t>MVS</w:t>
            </w:r>
            <w:r w:rsidR="00747733">
              <w:rPr>
                <w:rFonts w:asciiTheme="minorHAnsi" w:hAnsiTheme="minorHAnsi"/>
                <w:sz w:val="22"/>
                <w:szCs w:val="22"/>
              </w:rPr>
              <w:t xml:space="preserve"> ESA/XA,</w:t>
            </w:r>
            <w:r w:rsidR="00AE174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477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E1749">
              <w:rPr>
                <w:rFonts w:asciiTheme="minorHAnsi" w:hAnsiTheme="minorHAnsi"/>
                <w:sz w:val="22"/>
                <w:szCs w:val="22"/>
              </w:rPr>
              <w:t>OS</w:t>
            </w:r>
            <w:r w:rsidR="00747733">
              <w:rPr>
                <w:rFonts w:asciiTheme="minorHAnsi" w:hAnsiTheme="minorHAnsi"/>
                <w:sz w:val="22"/>
                <w:szCs w:val="22"/>
              </w:rPr>
              <w:t>390 MVS, DOS,</w:t>
            </w:r>
            <w:r w:rsidR="00AE1749">
              <w:rPr>
                <w:rFonts w:asciiTheme="minorHAnsi" w:hAnsiTheme="minorHAnsi"/>
                <w:sz w:val="22"/>
                <w:szCs w:val="22"/>
              </w:rPr>
              <w:t xml:space="preserve"> System 36/38, Unix</w:t>
            </w:r>
            <w:r w:rsidR="00747733">
              <w:rPr>
                <w:rFonts w:asciiTheme="minorHAnsi" w:hAnsiTheme="minorHAnsi"/>
                <w:sz w:val="22"/>
                <w:szCs w:val="22"/>
              </w:rPr>
              <w:t>, AS400</w:t>
            </w:r>
          </w:p>
        </w:tc>
      </w:tr>
      <w:tr w:rsidR="00BF7CFC" w:rsidRPr="00B61D82" w:rsidTr="008D4F91">
        <w:trPr>
          <w:trHeight w:val="215"/>
        </w:trPr>
        <w:tc>
          <w:tcPr>
            <w:tcW w:w="3060" w:type="dxa"/>
          </w:tcPr>
          <w:p w:rsidR="00BF7CFC" w:rsidRPr="00BF7CFC" w:rsidRDefault="00BF7CFC" w:rsidP="00BF7CFC">
            <w:pPr>
              <w:ind w:left="-105"/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</w:pPr>
            <w:r w:rsidRPr="00BF7CFC"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  <w:t>OLTP:</w:t>
            </w:r>
          </w:p>
        </w:tc>
        <w:tc>
          <w:tcPr>
            <w:tcW w:w="6930" w:type="dxa"/>
          </w:tcPr>
          <w:p w:rsidR="00BF7CFC" w:rsidRPr="00BF7CFC" w:rsidRDefault="00BF7CFC" w:rsidP="00AE1749">
            <w:pPr>
              <w:rPr>
                <w:rFonts w:ascii="Calibri" w:hAnsi="Calibri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CICS, TSO</w:t>
            </w:r>
            <w:r w:rsidR="00AE1749">
              <w:rPr>
                <w:rFonts w:asciiTheme="minorHAnsi" w:hAnsiTheme="minorHAnsi"/>
                <w:sz w:val="22"/>
                <w:szCs w:val="22"/>
              </w:rPr>
              <w:t>, Roscoe, Telon,  BMS Map Screen Generator, BMS Mapping, Microfocus CICS, Visual Basic, PowerBuilder</w:t>
            </w:r>
            <w:r w:rsidRPr="008016E2">
              <w:rPr>
                <w:szCs w:val="22"/>
              </w:rPr>
              <w:t xml:space="preserve"> </w:t>
            </w:r>
          </w:p>
        </w:tc>
      </w:tr>
      <w:tr w:rsidR="00BF7CFC" w:rsidRPr="00B61D82" w:rsidTr="008D4F91">
        <w:trPr>
          <w:trHeight w:val="215"/>
        </w:trPr>
        <w:tc>
          <w:tcPr>
            <w:tcW w:w="3060" w:type="dxa"/>
          </w:tcPr>
          <w:p w:rsidR="00BF7CFC" w:rsidRPr="00BF7CFC" w:rsidRDefault="00BF7CFC" w:rsidP="00BF7CFC">
            <w:pPr>
              <w:ind w:left="-105"/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</w:pPr>
            <w:r w:rsidRPr="00BF7CFC"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  <w:t>Version Control Tools:</w:t>
            </w:r>
          </w:p>
        </w:tc>
        <w:tc>
          <w:tcPr>
            <w:tcW w:w="6930" w:type="dxa"/>
          </w:tcPr>
          <w:p w:rsidR="00BF7CFC" w:rsidRDefault="00BF7CFC" w:rsidP="00AE174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Changeman, Endevor, Panvalet</w:t>
            </w:r>
            <w:r w:rsidR="00AE1749">
              <w:rPr>
                <w:rFonts w:asciiTheme="minorHAnsi" w:hAnsiTheme="minorHAnsi"/>
                <w:sz w:val="22"/>
                <w:szCs w:val="22"/>
              </w:rPr>
              <w:t>, Librarian</w:t>
            </w:r>
          </w:p>
        </w:tc>
      </w:tr>
      <w:tr w:rsidR="00BF7CFC" w:rsidRPr="00BF7CFC" w:rsidTr="008D4F91">
        <w:trPr>
          <w:trHeight w:val="215"/>
        </w:trPr>
        <w:tc>
          <w:tcPr>
            <w:tcW w:w="3060" w:type="dxa"/>
          </w:tcPr>
          <w:p w:rsidR="004D2085" w:rsidRPr="00BF7CFC" w:rsidRDefault="004D2085" w:rsidP="008D4F91">
            <w:pPr>
              <w:ind w:left="-105"/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</w:pPr>
            <w:r w:rsidRPr="00BF7CFC"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  <w:t>Databases:</w:t>
            </w:r>
          </w:p>
        </w:tc>
        <w:tc>
          <w:tcPr>
            <w:tcW w:w="6930" w:type="dxa"/>
          </w:tcPr>
          <w:p w:rsidR="004D2085" w:rsidRPr="00BF7CFC" w:rsidRDefault="004D2085" w:rsidP="007673DC">
            <w:pPr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</w:pPr>
            <w:r w:rsidRPr="00BF7CFC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DB2, </w:t>
            </w:r>
            <w:r w:rsidR="007952F0">
              <w:rPr>
                <w:rFonts w:ascii="Calibri" w:hAnsi="Calibri"/>
                <w:bCs/>
                <w:color w:val="auto"/>
                <w:sz w:val="22"/>
                <w:szCs w:val="22"/>
              </w:rPr>
              <w:t>Data Warehous</w:t>
            </w:r>
            <w:r w:rsidR="00131868">
              <w:rPr>
                <w:rFonts w:ascii="Calibri" w:hAnsi="Calibri"/>
                <w:bCs/>
                <w:color w:val="auto"/>
                <w:sz w:val="22"/>
                <w:szCs w:val="22"/>
              </w:rPr>
              <w:t>e</w:t>
            </w:r>
            <w:r w:rsidR="007952F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, </w:t>
            </w:r>
            <w:r w:rsidRPr="00BF7CFC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SQL Server 2005/2008, </w:t>
            </w:r>
            <w:r w:rsidR="00747733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ISAM, </w:t>
            </w:r>
            <w:r w:rsidR="00BF7CFC" w:rsidRPr="00BF7CFC">
              <w:rPr>
                <w:rFonts w:asciiTheme="minorHAnsi" w:hAnsiTheme="minorHAnsi"/>
                <w:color w:val="auto"/>
                <w:sz w:val="22"/>
                <w:szCs w:val="22"/>
              </w:rPr>
              <w:t>VSAM</w:t>
            </w:r>
            <w:r w:rsidR="00BF7CFC" w:rsidRPr="00BF7CFC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, </w:t>
            </w:r>
            <w:r w:rsidR="00FC1AEF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QSAM, </w:t>
            </w:r>
            <w:r w:rsidR="00BF7CFC" w:rsidRPr="00BF7CFC">
              <w:rPr>
                <w:rFonts w:ascii="Calibri" w:hAnsi="Calibri"/>
                <w:bCs/>
                <w:color w:val="auto"/>
                <w:sz w:val="22"/>
                <w:szCs w:val="22"/>
              </w:rPr>
              <w:t>IDMS</w:t>
            </w:r>
            <w:r w:rsidR="00AE1749">
              <w:rPr>
                <w:rFonts w:ascii="Calibri" w:hAnsi="Calibri"/>
                <w:bCs/>
                <w:color w:val="auto"/>
                <w:sz w:val="22"/>
                <w:szCs w:val="22"/>
              </w:rPr>
              <w:t>, IMS</w:t>
            </w:r>
            <w:r w:rsidR="00495FE6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 DB/DC</w:t>
            </w:r>
            <w:r w:rsidR="00AE1749">
              <w:rPr>
                <w:rFonts w:ascii="Calibri" w:hAnsi="Calibri"/>
                <w:bCs/>
                <w:color w:val="auto"/>
                <w:sz w:val="22"/>
                <w:szCs w:val="22"/>
              </w:rPr>
              <w:t>, Microsoft Access</w:t>
            </w:r>
          </w:p>
        </w:tc>
      </w:tr>
      <w:tr w:rsidR="00B90870" w:rsidRPr="00BF7CFC" w:rsidTr="00AE1749">
        <w:trPr>
          <w:trHeight w:val="846"/>
        </w:trPr>
        <w:tc>
          <w:tcPr>
            <w:tcW w:w="3060" w:type="dxa"/>
          </w:tcPr>
          <w:p w:rsidR="00B90870" w:rsidRPr="00BF7CFC" w:rsidRDefault="00B90870" w:rsidP="008D4F91">
            <w:pPr>
              <w:ind w:left="-105"/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  <w:t>Tools and Utilities:</w:t>
            </w:r>
          </w:p>
        </w:tc>
        <w:tc>
          <w:tcPr>
            <w:tcW w:w="6930" w:type="dxa"/>
          </w:tcPr>
          <w:p w:rsidR="00B90870" w:rsidRPr="00BF7CFC" w:rsidRDefault="00FC1AEF" w:rsidP="007673DC">
            <w:pPr>
              <w:rPr>
                <w:rFonts w:ascii="Calibri" w:hAnsi="Calibri"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MQ Series, </w:t>
            </w:r>
            <w:r w:rsidR="00134C3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BIZTALK, </w:t>
            </w:r>
            <w:r w:rsidR="00B90870" w:rsidRPr="00B90870">
              <w:rPr>
                <w:rFonts w:ascii="Calibri" w:hAnsi="Calibri"/>
                <w:bCs/>
                <w:color w:val="auto"/>
                <w:sz w:val="22"/>
                <w:szCs w:val="22"/>
              </w:rPr>
              <w:t>SPUFI</w:t>
            </w:r>
            <w:r w:rsidR="00B9087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, </w:t>
            </w:r>
            <w:r w:rsidR="00B90870" w:rsidRPr="00B90870">
              <w:rPr>
                <w:rFonts w:ascii="Calibri" w:hAnsi="Calibri"/>
                <w:bCs/>
                <w:color w:val="auto"/>
                <w:sz w:val="22"/>
                <w:szCs w:val="22"/>
              </w:rPr>
              <w:t>QMF</w:t>
            </w:r>
            <w:r w:rsidR="00B9087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, </w:t>
            </w:r>
            <w:r w:rsidR="00747733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Platinum DB2, </w:t>
            </w:r>
            <w:r w:rsidR="007673DC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IBM Data Studio, </w:t>
            </w:r>
            <w:r w:rsidR="00C836CA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SQL Server, </w:t>
            </w:r>
            <w:r w:rsidR="003B6793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PostgreSql, PG Admin III, </w:t>
            </w:r>
            <w:r w:rsidR="00C836CA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Microsoft Access, </w:t>
            </w:r>
            <w:r w:rsidR="007673DC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Eclipse Juno, </w:t>
            </w:r>
            <w:r w:rsidR="00E350C4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Erwin Data Modeler, </w:t>
            </w:r>
            <w:r w:rsidR="007673DC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RAPID SQL, </w:t>
            </w:r>
            <w:r w:rsidR="00B90870" w:rsidRPr="00AE1749"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>SyncSort</w:t>
            </w:r>
            <w:r w:rsidR="00B9087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, </w:t>
            </w:r>
            <w:r w:rsidR="00AE1749">
              <w:rPr>
                <w:rFonts w:ascii="Calibri" w:hAnsi="Calibri"/>
                <w:bCs/>
                <w:color w:val="auto"/>
                <w:sz w:val="22"/>
                <w:szCs w:val="22"/>
              </w:rPr>
              <w:t>IEFBR14,</w:t>
            </w:r>
            <w:r w:rsidR="00EA020D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 </w:t>
            </w:r>
            <w:r w:rsidR="007952F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IEBCOPY, </w:t>
            </w:r>
            <w:r w:rsidR="00AE1749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 IEBGENER, IDCAMS, </w:t>
            </w:r>
            <w:r w:rsidR="00B90870" w:rsidRPr="00B90870">
              <w:rPr>
                <w:rFonts w:ascii="Calibri" w:hAnsi="Calibri"/>
                <w:bCs/>
                <w:color w:val="auto"/>
                <w:sz w:val="22"/>
                <w:szCs w:val="22"/>
              </w:rPr>
              <w:t>IBM Utilities</w:t>
            </w:r>
            <w:r w:rsidR="00B9087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, </w:t>
            </w:r>
            <w:r w:rsidR="00B90870" w:rsidRPr="00B90870">
              <w:rPr>
                <w:rFonts w:ascii="Calibri" w:hAnsi="Calibri"/>
                <w:bCs/>
                <w:color w:val="auto"/>
                <w:sz w:val="22"/>
                <w:szCs w:val="22"/>
              </w:rPr>
              <w:t>CA7</w:t>
            </w:r>
            <w:r w:rsidR="00B9087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, </w:t>
            </w:r>
            <w:r w:rsidR="00747733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CA1, </w:t>
            </w:r>
            <w:r w:rsidR="00B90870" w:rsidRPr="00B90870">
              <w:rPr>
                <w:rFonts w:ascii="Calibri" w:hAnsi="Calibri"/>
                <w:bCs/>
                <w:color w:val="auto"/>
                <w:sz w:val="22"/>
                <w:szCs w:val="22"/>
              </w:rPr>
              <w:t>XML</w:t>
            </w:r>
            <w:r w:rsidR="00B9087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, </w:t>
            </w:r>
            <w:r w:rsidR="00B90870" w:rsidRPr="00B90870">
              <w:rPr>
                <w:rFonts w:ascii="Calibri" w:hAnsi="Calibri"/>
                <w:bCs/>
                <w:color w:val="auto"/>
                <w:sz w:val="22"/>
                <w:szCs w:val="22"/>
              </w:rPr>
              <w:t>Eclipse Juno</w:t>
            </w:r>
            <w:r w:rsidR="00B9087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, </w:t>
            </w:r>
            <w:r w:rsidR="00B90870">
              <w:rPr>
                <w:rFonts w:asciiTheme="minorHAnsi" w:hAnsiTheme="minorHAnsi"/>
                <w:sz w:val="22"/>
                <w:szCs w:val="22"/>
              </w:rPr>
              <w:t>FileAid</w:t>
            </w:r>
            <w:r w:rsidR="00C4758C">
              <w:rPr>
                <w:rFonts w:asciiTheme="minorHAnsi" w:hAnsiTheme="minorHAnsi"/>
                <w:sz w:val="22"/>
                <w:szCs w:val="22"/>
              </w:rPr>
              <w:t xml:space="preserve"> and FielAid for DB2</w:t>
            </w:r>
            <w:r w:rsidR="00B90870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AE1749">
              <w:rPr>
                <w:rFonts w:asciiTheme="minorHAnsi" w:hAnsiTheme="minorHAnsi"/>
                <w:sz w:val="22"/>
                <w:szCs w:val="22"/>
              </w:rPr>
              <w:t xml:space="preserve">FileMaster, </w:t>
            </w:r>
            <w:r w:rsidR="00B90870" w:rsidRPr="00B90870">
              <w:rPr>
                <w:rFonts w:asciiTheme="minorHAnsi" w:hAnsiTheme="minorHAnsi"/>
                <w:sz w:val="22"/>
                <w:szCs w:val="22"/>
              </w:rPr>
              <w:t>Smartest, Intertest, Xpediter</w:t>
            </w:r>
            <w:r w:rsidR="00B90870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B90870" w:rsidRPr="00B90870">
              <w:rPr>
                <w:rFonts w:asciiTheme="minorHAnsi" w:hAnsiTheme="minorHAnsi"/>
                <w:sz w:val="22"/>
                <w:szCs w:val="22"/>
              </w:rPr>
              <w:t>FTP</w:t>
            </w:r>
            <w:r w:rsidR="00B90870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AE1749">
              <w:rPr>
                <w:rFonts w:asciiTheme="minorHAnsi" w:hAnsiTheme="minorHAnsi"/>
                <w:sz w:val="22"/>
                <w:szCs w:val="22"/>
              </w:rPr>
              <w:t xml:space="preserve"> JODBC</w:t>
            </w:r>
            <w:r>
              <w:rPr>
                <w:rFonts w:asciiTheme="minorHAnsi" w:hAnsiTheme="minorHAnsi"/>
                <w:sz w:val="22"/>
                <w:szCs w:val="22"/>
              </w:rPr>
              <w:t>, ETL(Extract, Transformation and Load), Client Server Tools and other miscellaneous mainframe tools.</w:t>
            </w:r>
          </w:p>
        </w:tc>
      </w:tr>
    </w:tbl>
    <w:p w:rsidR="004D2085" w:rsidRDefault="004D2085" w:rsidP="004D2085">
      <w:pPr>
        <w:pStyle w:val="ListParagraph"/>
        <w:rPr>
          <w:rFonts w:asciiTheme="minorHAnsi" w:hAnsiTheme="minorHAnsi" w:cs="Arial"/>
          <w:color w:val="FF0000"/>
          <w:sz w:val="22"/>
          <w:szCs w:val="22"/>
        </w:rPr>
      </w:pPr>
    </w:p>
    <w:p w:rsidR="002902F5" w:rsidRDefault="002902F5" w:rsidP="004D2085">
      <w:pPr>
        <w:pStyle w:val="ListParagraph"/>
        <w:rPr>
          <w:rFonts w:asciiTheme="minorHAnsi" w:hAnsiTheme="minorHAnsi" w:cs="Arial"/>
          <w:color w:val="FF0000"/>
          <w:sz w:val="22"/>
          <w:szCs w:val="22"/>
        </w:rPr>
      </w:pPr>
    </w:p>
    <w:p w:rsidR="0025522C" w:rsidRDefault="0025522C" w:rsidP="00314874">
      <w:pPr>
        <w:rPr>
          <w:rFonts w:asciiTheme="minorHAnsi" w:hAnsiTheme="minorHAnsi"/>
          <w:b/>
          <w:szCs w:val="22"/>
          <w:u w:val="single"/>
        </w:rPr>
      </w:pPr>
    </w:p>
    <w:p w:rsidR="0025522C" w:rsidRDefault="0025522C" w:rsidP="00314874">
      <w:pPr>
        <w:rPr>
          <w:rFonts w:asciiTheme="minorHAnsi" w:hAnsiTheme="minorHAnsi"/>
          <w:b/>
          <w:szCs w:val="22"/>
          <w:u w:val="single"/>
        </w:rPr>
      </w:pPr>
    </w:p>
    <w:p w:rsidR="0025522C" w:rsidRDefault="0025522C" w:rsidP="00314874">
      <w:pPr>
        <w:rPr>
          <w:rFonts w:asciiTheme="minorHAnsi" w:hAnsiTheme="minorHAnsi"/>
          <w:b/>
          <w:szCs w:val="22"/>
          <w:u w:val="single"/>
        </w:rPr>
      </w:pPr>
    </w:p>
    <w:p w:rsidR="0025522C" w:rsidRDefault="0025522C" w:rsidP="00314874">
      <w:pPr>
        <w:rPr>
          <w:rFonts w:asciiTheme="minorHAnsi" w:hAnsiTheme="minorHAnsi"/>
          <w:b/>
          <w:szCs w:val="22"/>
          <w:u w:val="single"/>
        </w:rPr>
      </w:pPr>
    </w:p>
    <w:p w:rsidR="0025522C" w:rsidRDefault="0025522C" w:rsidP="00314874">
      <w:pPr>
        <w:rPr>
          <w:rFonts w:asciiTheme="minorHAnsi" w:hAnsiTheme="minorHAnsi"/>
          <w:b/>
          <w:szCs w:val="22"/>
          <w:u w:val="single"/>
        </w:rPr>
      </w:pPr>
    </w:p>
    <w:p w:rsidR="0025522C" w:rsidRDefault="0025522C" w:rsidP="00314874">
      <w:pPr>
        <w:rPr>
          <w:rFonts w:asciiTheme="minorHAnsi" w:hAnsiTheme="minorHAnsi"/>
          <w:b/>
          <w:szCs w:val="22"/>
          <w:u w:val="single"/>
        </w:rPr>
      </w:pPr>
    </w:p>
    <w:p w:rsidR="0025522C" w:rsidRDefault="0025522C" w:rsidP="00314874">
      <w:pPr>
        <w:rPr>
          <w:rFonts w:asciiTheme="minorHAnsi" w:hAnsiTheme="minorHAnsi"/>
          <w:b/>
          <w:szCs w:val="22"/>
          <w:u w:val="single"/>
        </w:rPr>
      </w:pPr>
    </w:p>
    <w:p w:rsidR="0025522C" w:rsidRDefault="0025522C" w:rsidP="00314874">
      <w:pPr>
        <w:rPr>
          <w:rFonts w:asciiTheme="minorHAnsi" w:hAnsiTheme="minorHAnsi"/>
          <w:b/>
          <w:szCs w:val="22"/>
          <w:u w:val="single"/>
        </w:rPr>
      </w:pPr>
    </w:p>
    <w:p w:rsidR="0025522C" w:rsidRDefault="0025522C" w:rsidP="00314874">
      <w:pPr>
        <w:rPr>
          <w:rFonts w:asciiTheme="minorHAnsi" w:hAnsiTheme="minorHAnsi"/>
          <w:b/>
          <w:szCs w:val="22"/>
          <w:u w:val="single"/>
        </w:rPr>
      </w:pPr>
    </w:p>
    <w:p w:rsidR="0025522C" w:rsidRDefault="0025522C" w:rsidP="00314874">
      <w:pPr>
        <w:rPr>
          <w:rFonts w:asciiTheme="minorHAnsi" w:hAnsiTheme="minorHAnsi"/>
          <w:b/>
          <w:szCs w:val="22"/>
          <w:u w:val="single"/>
        </w:rPr>
      </w:pPr>
    </w:p>
    <w:p w:rsidR="0025522C" w:rsidRDefault="0025522C" w:rsidP="00314874">
      <w:pPr>
        <w:rPr>
          <w:rFonts w:asciiTheme="minorHAnsi" w:hAnsiTheme="minorHAnsi"/>
          <w:b/>
          <w:szCs w:val="22"/>
          <w:u w:val="single"/>
        </w:rPr>
      </w:pPr>
    </w:p>
    <w:p w:rsidR="00FA3655" w:rsidRPr="00314874" w:rsidRDefault="00314874" w:rsidP="00314874">
      <w:pPr>
        <w:rPr>
          <w:rFonts w:asciiTheme="minorHAnsi" w:hAnsiTheme="minorHAnsi"/>
          <w:b/>
          <w:szCs w:val="22"/>
          <w:u w:val="single"/>
        </w:rPr>
      </w:pPr>
      <w:r w:rsidRPr="00314874">
        <w:rPr>
          <w:rFonts w:asciiTheme="minorHAnsi" w:hAnsiTheme="minorHAnsi"/>
          <w:b/>
          <w:szCs w:val="22"/>
          <w:u w:val="single"/>
        </w:rPr>
        <w:t xml:space="preserve">WORK </w:t>
      </w:r>
      <w:r w:rsidR="00FA3655" w:rsidRPr="00314874">
        <w:rPr>
          <w:rFonts w:asciiTheme="minorHAnsi" w:hAnsiTheme="minorHAnsi"/>
          <w:b/>
          <w:szCs w:val="22"/>
          <w:u w:val="single"/>
        </w:rPr>
        <w:t>EXPERIENCE</w:t>
      </w:r>
    </w:p>
    <w:p w:rsidR="00AE4BB1" w:rsidRDefault="00AE4BB1" w:rsidP="00314874">
      <w:pPr>
        <w:rPr>
          <w:rFonts w:asciiTheme="minorHAnsi" w:hAnsiTheme="minorHAnsi"/>
          <w:sz w:val="22"/>
          <w:szCs w:val="22"/>
        </w:rPr>
      </w:pPr>
    </w:p>
    <w:p w:rsidR="007B6AC5" w:rsidRPr="00314874" w:rsidRDefault="007B6AC5" w:rsidP="007B6AC5">
      <w:pPr>
        <w:tabs>
          <w:tab w:val="right" w:pos="10170"/>
        </w:tabs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State Of Maryland Department of Human Reso</w:t>
      </w:r>
      <w:r w:rsidR="00C836CA">
        <w:rPr>
          <w:rFonts w:asciiTheme="minorHAnsi" w:hAnsiTheme="minorHAnsi"/>
          <w:b/>
          <w:szCs w:val="22"/>
        </w:rPr>
        <w:t>u</w:t>
      </w:r>
      <w:r>
        <w:rPr>
          <w:rFonts w:asciiTheme="minorHAnsi" w:hAnsiTheme="minorHAnsi"/>
          <w:b/>
          <w:szCs w:val="22"/>
        </w:rPr>
        <w:t>rces/Deloitte</w:t>
      </w:r>
      <w:r w:rsidRPr="00314874">
        <w:rPr>
          <w:rFonts w:asciiTheme="minorHAnsi" w:hAnsiTheme="minorHAnsi"/>
          <w:b/>
          <w:szCs w:val="22"/>
        </w:rPr>
        <w:t xml:space="preserve">, </w:t>
      </w:r>
      <w:r>
        <w:rPr>
          <w:rFonts w:asciiTheme="minorHAnsi" w:hAnsiTheme="minorHAnsi"/>
          <w:b/>
          <w:szCs w:val="22"/>
        </w:rPr>
        <w:t>Baltimore</w:t>
      </w:r>
      <w:r w:rsidRPr="00314874">
        <w:rPr>
          <w:rFonts w:asciiTheme="minorHAnsi" w:hAnsiTheme="minorHAnsi"/>
          <w:b/>
          <w:szCs w:val="22"/>
        </w:rPr>
        <w:t xml:space="preserve">, </w:t>
      </w:r>
      <w:r>
        <w:rPr>
          <w:rFonts w:asciiTheme="minorHAnsi" w:hAnsiTheme="minorHAnsi"/>
          <w:b/>
          <w:szCs w:val="22"/>
        </w:rPr>
        <w:t>MD</w:t>
      </w:r>
      <w:r w:rsidRPr="00314874">
        <w:rPr>
          <w:rFonts w:asciiTheme="minorHAnsi" w:hAnsiTheme="minorHAnsi"/>
          <w:b/>
          <w:szCs w:val="22"/>
        </w:rPr>
        <w:tab/>
        <w:t>0</w:t>
      </w:r>
      <w:r>
        <w:rPr>
          <w:rFonts w:asciiTheme="minorHAnsi" w:hAnsiTheme="minorHAnsi"/>
          <w:b/>
          <w:szCs w:val="22"/>
        </w:rPr>
        <w:t>5</w:t>
      </w:r>
      <w:r w:rsidRPr="00314874">
        <w:rPr>
          <w:rFonts w:asciiTheme="minorHAnsi" w:hAnsiTheme="minorHAnsi"/>
          <w:b/>
          <w:szCs w:val="22"/>
        </w:rPr>
        <w:t>/201</w:t>
      </w:r>
      <w:r>
        <w:rPr>
          <w:rFonts w:asciiTheme="minorHAnsi" w:hAnsiTheme="minorHAnsi"/>
          <w:b/>
          <w:szCs w:val="22"/>
        </w:rPr>
        <w:t>7</w:t>
      </w:r>
      <w:r w:rsidRPr="00314874">
        <w:rPr>
          <w:rFonts w:asciiTheme="minorHAnsi" w:hAnsiTheme="minorHAnsi"/>
          <w:b/>
          <w:szCs w:val="22"/>
        </w:rPr>
        <w:t xml:space="preserve"> – </w:t>
      </w:r>
      <w:r>
        <w:rPr>
          <w:rFonts w:asciiTheme="minorHAnsi" w:hAnsiTheme="minorHAnsi"/>
          <w:b/>
          <w:szCs w:val="22"/>
        </w:rPr>
        <w:t>Current</w:t>
      </w:r>
    </w:p>
    <w:p w:rsidR="007B6AC5" w:rsidRPr="00314874" w:rsidRDefault="007B6AC5" w:rsidP="007B6AC5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>Senior Programmer</w:t>
      </w:r>
      <w:r w:rsidR="00923C7A">
        <w:rPr>
          <w:rFonts w:asciiTheme="minorHAnsi" w:hAnsiTheme="minorHAnsi"/>
          <w:b/>
          <w:i/>
          <w:sz w:val="22"/>
          <w:szCs w:val="22"/>
        </w:rPr>
        <w:t>/Data</w:t>
      </w:r>
      <w:r w:rsidRPr="00314874">
        <w:rPr>
          <w:rFonts w:asciiTheme="minorHAnsi" w:hAnsiTheme="minorHAnsi"/>
          <w:b/>
          <w:i/>
          <w:sz w:val="22"/>
          <w:szCs w:val="22"/>
        </w:rPr>
        <w:t xml:space="preserve"> Analyst </w:t>
      </w:r>
    </w:p>
    <w:p w:rsidR="007B6AC5" w:rsidRDefault="007B6AC5" w:rsidP="007B6AC5">
      <w:pPr>
        <w:rPr>
          <w:rFonts w:asciiTheme="minorHAnsi" w:hAnsiTheme="minorHAnsi"/>
          <w:sz w:val="22"/>
          <w:szCs w:val="22"/>
        </w:rPr>
      </w:pPr>
    </w:p>
    <w:p w:rsidR="0043535B" w:rsidRDefault="007B6AC5" w:rsidP="007B6AC5">
      <w:pPr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 xml:space="preserve">Worked on </w:t>
      </w:r>
      <w:r w:rsidR="0043535B">
        <w:rPr>
          <w:rFonts w:asciiTheme="minorHAnsi" w:hAnsiTheme="minorHAnsi"/>
          <w:sz w:val="22"/>
          <w:szCs w:val="22"/>
        </w:rPr>
        <w:t>Data Analysis</w:t>
      </w:r>
      <w:r w:rsidR="001155CB">
        <w:rPr>
          <w:rFonts w:asciiTheme="minorHAnsi" w:hAnsiTheme="minorHAnsi"/>
          <w:sz w:val="22"/>
          <w:szCs w:val="22"/>
        </w:rPr>
        <w:t>, Data Profiling</w:t>
      </w:r>
      <w:r w:rsidR="0043535B">
        <w:rPr>
          <w:rFonts w:asciiTheme="minorHAnsi" w:hAnsiTheme="minorHAnsi"/>
          <w:sz w:val="22"/>
          <w:szCs w:val="22"/>
        </w:rPr>
        <w:t xml:space="preserve"> and </w:t>
      </w:r>
      <w:r w:rsidR="001155CB">
        <w:rPr>
          <w:rFonts w:asciiTheme="minorHAnsi" w:hAnsiTheme="minorHAnsi"/>
          <w:sz w:val="22"/>
          <w:szCs w:val="22"/>
        </w:rPr>
        <w:t xml:space="preserve">Master </w:t>
      </w:r>
      <w:r w:rsidR="0043535B">
        <w:rPr>
          <w:rFonts w:asciiTheme="minorHAnsi" w:hAnsiTheme="minorHAnsi"/>
          <w:sz w:val="22"/>
          <w:szCs w:val="22"/>
        </w:rPr>
        <w:t xml:space="preserve">Data Management for </w:t>
      </w:r>
      <w:r w:rsidR="00A13095">
        <w:rPr>
          <w:rFonts w:asciiTheme="minorHAnsi" w:hAnsiTheme="minorHAnsi"/>
          <w:sz w:val="22"/>
          <w:szCs w:val="22"/>
        </w:rPr>
        <w:t xml:space="preserve">the State of Maryland Department of Human </w:t>
      </w:r>
      <w:r w:rsidR="0043535B">
        <w:rPr>
          <w:rFonts w:asciiTheme="minorHAnsi" w:hAnsiTheme="minorHAnsi"/>
          <w:sz w:val="22"/>
          <w:szCs w:val="22"/>
        </w:rPr>
        <w:t>Services</w:t>
      </w:r>
      <w:r w:rsidR="00A13095">
        <w:rPr>
          <w:rFonts w:asciiTheme="minorHAnsi" w:hAnsiTheme="minorHAnsi"/>
          <w:sz w:val="22"/>
          <w:szCs w:val="22"/>
        </w:rPr>
        <w:t>.</w:t>
      </w:r>
      <w:r w:rsidR="001155CB">
        <w:rPr>
          <w:rFonts w:asciiTheme="minorHAnsi" w:hAnsiTheme="minorHAnsi"/>
          <w:sz w:val="22"/>
          <w:szCs w:val="22"/>
        </w:rPr>
        <w:t xml:space="preserve"> </w:t>
      </w:r>
      <w:r w:rsidR="0043535B">
        <w:rPr>
          <w:rFonts w:asciiTheme="minorHAnsi" w:hAnsiTheme="minorHAnsi"/>
          <w:sz w:val="22"/>
          <w:szCs w:val="22"/>
        </w:rPr>
        <w:t>S</w:t>
      </w:r>
      <w:r w:rsidR="00A13095">
        <w:rPr>
          <w:rFonts w:asciiTheme="minorHAnsi" w:hAnsiTheme="minorHAnsi"/>
          <w:sz w:val="22"/>
          <w:szCs w:val="22"/>
        </w:rPr>
        <w:t xml:space="preserve">ystems </w:t>
      </w:r>
      <w:r w:rsidR="0043535B">
        <w:rPr>
          <w:rFonts w:asciiTheme="minorHAnsi" w:hAnsiTheme="minorHAnsi"/>
          <w:sz w:val="22"/>
          <w:szCs w:val="22"/>
        </w:rPr>
        <w:t xml:space="preserve">included in my work was for FHS Source Systems </w:t>
      </w:r>
      <w:r w:rsidR="00A13095">
        <w:rPr>
          <w:rFonts w:asciiTheme="minorHAnsi" w:hAnsiTheme="minorHAnsi"/>
          <w:sz w:val="22"/>
          <w:szCs w:val="22"/>
        </w:rPr>
        <w:t>CSES, CHESSIE, CARES, MORA</w:t>
      </w:r>
      <w:r w:rsidR="00E350C4">
        <w:rPr>
          <w:rFonts w:asciiTheme="minorHAnsi" w:hAnsiTheme="minorHAnsi"/>
          <w:sz w:val="22"/>
          <w:szCs w:val="22"/>
        </w:rPr>
        <w:t>. CRS and</w:t>
      </w:r>
      <w:r w:rsidR="00A13095">
        <w:rPr>
          <w:rFonts w:asciiTheme="minorHAnsi" w:hAnsiTheme="minorHAnsi"/>
          <w:sz w:val="22"/>
          <w:szCs w:val="22"/>
        </w:rPr>
        <w:t xml:space="preserve"> CIS</w:t>
      </w:r>
      <w:r>
        <w:rPr>
          <w:rFonts w:asciiTheme="minorHAnsi" w:hAnsiTheme="minorHAnsi"/>
          <w:sz w:val="22"/>
          <w:szCs w:val="22"/>
        </w:rPr>
        <w:t xml:space="preserve">. </w:t>
      </w:r>
      <w:r w:rsidRPr="00314874">
        <w:rPr>
          <w:rFonts w:asciiTheme="minorHAnsi" w:hAnsiTheme="minorHAnsi"/>
          <w:sz w:val="22"/>
          <w:szCs w:val="22"/>
        </w:rPr>
        <w:t xml:space="preserve"> </w:t>
      </w:r>
    </w:p>
    <w:p w:rsidR="001155CB" w:rsidRDefault="001155CB" w:rsidP="007B6AC5">
      <w:pPr>
        <w:rPr>
          <w:rFonts w:asciiTheme="minorHAnsi" w:hAnsiTheme="minorHAnsi"/>
          <w:sz w:val="22"/>
          <w:szCs w:val="22"/>
        </w:rPr>
      </w:pPr>
    </w:p>
    <w:p w:rsidR="001155CB" w:rsidRDefault="001155CB" w:rsidP="007B6AC5">
      <w:pPr>
        <w:rPr>
          <w:rFonts w:asciiTheme="minorHAnsi" w:hAnsiTheme="minorHAnsi"/>
          <w:sz w:val="22"/>
          <w:szCs w:val="22"/>
        </w:rPr>
      </w:pPr>
    </w:p>
    <w:p w:rsidR="001155CB" w:rsidRDefault="001155CB" w:rsidP="007B6AC5">
      <w:pPr>
        <w:rPr>
          <w:rFonts w:asciiTheme="minorHAnsi" w:hAnsiTheme="minorHAnsi"/>
          <w:sz w:val="22"/>
          <w:szCs w:val="22"/>
        </w:rPr>
      </w:pPr>
    </w:p>
    <w:p w:rsidR="007B6AC5" w:rsidRDefault="001155CB" w:rsidP="007B6AC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</w:t>
      </w:r>
      <w:r w:rsidR="007B6AC5">
        <w:rPr>
          <w:rFonts w:asciiTheme="minorHAnsi" w:hAnsiTheme="minorHAnsi"/>
          <w:sz w:val="22"/>
          <w:szCs w:val="22"/>
        </w:rPr>
        <w:t>pecific responsibilities include:</w:t>
      </w:r>
    </w:p>
    <w:p w:rsidR="007B6AC5" w:rsidRDefault="00C836CA" w:rsidP="007B6AC5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Cloud</w:t>
      </w:r>
      <w:r w:rsidR="006329C6">
        <w:rPr>
          <w:rFonts w:asciiTheme="minorHAnsi" w:hAnsiTheme="minorHAnsi"/>
          <w:sz w:val="22"/>
          <w:szCs w:val="22"/>
        </w:rPr>
        <w:t xml:space="preserve"> Services</w:t>
      </w:r>
    </w:p>
    <w:p w:rsidR="007B6AC5" w:rsidRDefault="0043535B" w:rsidP="007B6AC5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VersionOne </w:t>
      </w:r>
      <w:r w:rsidR="00C836CA">
        <w:rPr>
          <w:rFonts w:asciiTheme="minorHAnsi" w:hAnsiTheme="minorHAnsi"/>
          <w:sz w:val="22"/>
          <w:szCs w:val="22"/>
        </w:rPr>
        <w:t>Agile</w:t>
      </w:r>
      <w:r w:rsidR="00582A21">
        <w:rPr>
          <w:rFonts w:asciiTheme="minorHAnsi" w:hAnsiTheme="minorHAnsi"/>
          <w:sz w:val="22"/>
          <w:szCs w:val="22"/>
        </w:rPr>
        <w:t xml:space="preserve"> S</w:t>
      </w:r>
      <w:r w:rsidR="00582A21">
        <w:rPr>
          <w:rFonts w:ascii="Calibri" w:hAnsi="Calibri" w:cs="Calibri"/>
          <w:color w:val="26282A"/>
          <w:sz w:val="22"/>
          <w:szCs w:val="22"/>
          <w:shd w:val="clear" w:color="auto" w:fill="FFFFFF"/>
        </w:rPr>
        <w:t xml:space="preserve">crum </w:t>
      </w:r>
      <w:r w:rsidR="00C836CA">
        <w:rPr>
          <w:rFonts w:asciiTheme="minorHAnsi" w:hAnsiTheme="minorHAnsi"/>
          <w:sz w:val="22"/>
          <w:szCs w:val="22"/>
        </w:rPr>
        <w:t>Framework</w:t>
      </w:r>
    </w:p>
    <w:p w:rsidR="007B6AC5" w:rsidRDefault="00C836CA" w:rsidP="007B6AC5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Master Data Management (MDM) Analysis</w:t>
      </w:r>
    </w:p>
    <w:p w:rsidR="00C836CA" w:rsidRDefault="00C836CA" w:rsidP="00C836C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Microsoft Access Database Creation</w:t>
      </w:r>
    </w:p>
    <w:p w:rsidR="000F027F" w:rsidRDefault="000F027F" w:rsidP="00C836C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Analysis of the </w:t>
      </w:r>
      <w:r w:rsidR="006329C6">
        <w:rPr>
          <w:rFonts w:asciiTheme="minorHAnsi" w:hAnsiTheme="minorHAnsi"/>
          <w:sz w:val="22"/>
          <w:szCs w:val="22"/>
        </w:rPr>
        <w:t>CIS</w:t>
      </w:r>
      <w:r w:rsidR="001F5385">
        <w:rPr>
          <w:rFonts w:asciiTheme="minorHAnsi" w:hAnsiTheme="minorHAnsi"/>
          <w:sz w:val="22"/>
          <w:szCs w:val="22"/>
        </w:rPr>
        <w:t>/CRS</w:t>
      </w:r>
      <w:r w:rsidR="006329C6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Child Support Enforcement System</w:t>
      </w:r>
      <w:r w:rsidR="001F5385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CARES and CHESSIE Systems for State of Maryland</w:t>
      </w:r>
    </w:p>
    <w:p w:rsidR="006329C6" w:rsidRDefault="006329C6" w:rsidP="00C836C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Project Management</w:t>
      </w:r>
    </w:p>
    <w:p w:rsidR="0043535B" w:rsidRDefault="0043535B" w:rsidP="00C836C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 Modeling</w:t>
      </w:r>
    </w:p>
    <w:p w:rsidR="006329C6" w:rsidRDefault="006329C6" w:rsidP="00C836C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 Profiling</w:t>
      </w:r>
      <w:r w:rsidR="003B6793">
        <w:rPr>
          <w:rFonts w:asciiTheme="minorHAnsi" w:hAnsiTheme="minorHAnsi"/>
          <w:sz w:val="22"/>
          <w:szCs w:val="22"/>
        </w:rPr>
        <w:t xml:space="preserve"> using IBM Data Studio and PostgreSQL/PG Admin III</w:t>
      </w:r>
    </w:p>
    <w:p w:rsidR="0043535B" w:rsidRDefault="0043535B" w:rsidP="00C836C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 Analysis</w:t>
      </w:r>
    </w:p>
    <w:p w:rsidR="0043535B" w:rsidRPr="00686A2F" w:rsidRDefault="0043535B" w:rsidP="00035FC0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686A2F">
        <w:rPr>
          <w:rFonts w:asciiTheme="minorHAnsi" w:hAnsiTheme="minorHAnsi"/>
          <w:sz w:val="22"/>
          <w:szCs w:val="22"/>
        </w:rPr>
        <w:t>Data Retrieval</w:t>
      </w:r>
      <w:r w:rsidR="00686A2F" w:rsidRPr="00686A2F">
        <w:rPr>
          <w:rFonts w:asciiTheme="minorHAnsi" w:hAnsiTheme="minorHAnsi"/>
          <w:sz w:val="22"/>
          <w:szCs w:val="22"/>
        </w:rPr>
        <w:t xml:space="preserve"> using IBM Data Studio and PostgreSQL/PG Admin III</w:t>
      </w:r>
    </w:p>
    <w:p w:rsidR="007B6AC5" w:rsidRDefault="00344E5D" w:rsidP="00344E5D">
      <w:pPr>
        <w:pStyle w:val="ListParagraph"/>
        <w:numPr>
          <w:ilvl w:val="0"/>
          <w:numId w:val="29"/>
        </w:num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Fonts w:asciiTheme="minorHAnsi" w:hAnsiTheme="minorHAnsi"/>
          <w:sz w:val="22"/>
          <w:szCs w:val="22"/>
        </w:rPr>
        <w:t>National Information Exchange Model (NIEM)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:rsidR="00DB3823" w:rsidRPr="00DB3823" w:rsidRDefault="00DB3823" w:rsidP="00344E5D">
      <w:pPr>
        <w:pStyle w:val="ListParagraph"/>
        <w:numPr>
          <w:ilvl w:val="0"/>
          <w:numId w:val="29"/>
        </w:numPr>
        <w:rPr>
          <w:rStyle w:val="apple-converted-space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DB3823">
        <w:rPr>
          <w:rStyle w:val="apple-converted-space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Mainframe using TSO</w:t>
      </w:r>
    </w:p>
    <w:p w:rsidR="00344E5D" w:rsidRPr="00314874" w:rsidRDefault="00344E5D" w:rsidP="007B6AC5">
      <w:pPr>
        <w:rPr>
          <w:rFonts w:asciiTheme="minorHAnsi" w:hAnsiTheme="minorHAnsi"/>
          <w:sz w:val="22"/>
          <w:szCs w:val="22"/>
        </w:rPr>
      </w:pPr>
    </w:p>
    <w:p w:rsidR="007B6AC5" w:rsidRPr="00DB3823" w:rsidRDefault="007B6AC5" w:rsidP="00C90BE4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DB3823">
        <w:rPr>
          <w:rFonts w:asciiTheme="minorHAnsi" w:hAnsiTheme="minorHAnsi"/>
          <w:sz w:val="22"/>
          <w:szCs w:val="22"/>
          <w:u w:val="single"/>
        </w:rPr>
        <w:t>Technical Environment</w:t>
      </w:r>
      <w:r w:rsidRPr="00DB3823">
        <w:rPr>
          <w:rFonts w:asciiTheme="minorHAnsi" w:hAnsiTheme="minorHAnsi"/>
          <w:sz w:val="22"/>
          <w:szCs w:val="22"/>
        </w:rPr>
        <w:t xml:space="preserve">: </w:t>
      </w:r>
      <w:r w:rsidR="00154CED" w:rsidRPr="00DB3823">
        <w:rPr>
          <w:rFonts w:asciiTheme="minorHAnsi" w:hAnsiTheme="minorHAnsi"/>
          <w:sz w:val="22"/>
          <w:szCs w:val="22"/>
        </w:rPr>
        <w:t xml:space="preserve">TSO, CA-Librarian, </w:t>
      </w:r>
      <w:r w:rsidR="00C836CA" w:rsidRPr="00DB3823">
        <w:rPr>
          <w:rFonts w:asciiTheme="minorHAnsi" w:hAnsiTheme="minorHAnsi"/>
          <w:sz w:val="22"/>
          <w:szCs w:val="22"/>
        </w:rPr>
        <w:t xml:space="preserve">Microsoft </w:t>
      </w:r>
      <w:r w:rsidR="0043535B" w:rsidRPr="00DB3823">
        <w:rPr>
          <w:rFonts w:asciiTheme="minorHAnsi" w:hAnsiTheme="minorHAnsi"/>
          <w:sz w:val="22"/>
          <w:szCs w:val="22"/>
        </w:rPr>
        <w:t xml:space="preserve">Access, VISIO, </w:t>
      </w:r>
      <w:r w:rsidR="001155CB">
        <w:rPr>
          <w:rFonts w:asciiTheme="minorHAnsi" w:hAnsiTheme="minorHAnsi"/>
          <w:sz w:val="22"/>
          <w:szCs w:val="22"/>
        </w:rPr>
        <w:t xml:space="preserve">PowerPoint, </w:t>
      </w:r>
      <w:r w:rsidR="0043535B" w:rsidRPr="00DB3823">
        <w:rPr>
          <w:rFonts w:asciiTheme="minorHAnsi" w:hAnsiTheme="minorHAnsi"/>
          <w:sz w:val="22"/>
          <w:szCs w:val="22"/>
        </w:rPr>
        <w:t>Word, Excel,</w:t>
      </w:r>
      <w:r w:rsidR="00C836CA" w:rsidRPr="00DB3823">
        <w:rPr>
          <w:rFonts w:asciiTheme="minorHAnsi" w:hAnsiTheme="minorHAnsi"/>
          <w:sz w:val="22"/>
          <w:szCs w:val="22"/>
        </w:rPr>
        <w:t xml:space="preserve"> </w:t>
      </w:r>
      <w:r w:rsidR="00A13095" w:rsidRPr="00DB3823">
        <w:rPr>
          <w:rFonts w:asciiTheme="minorHAnsi" w:hAnsiTheme="minorHAnsi"/>
          <w:sz w:val="22"/>
          <w:szCs w:val="22"/>
        </w:rPr>
        <w:t>IBM Data Studio 4.1</w:t>
      </w:r>
      <w:r w:rsidR="00DE7DC3" w:rsidRPr="00DB3823">
        <w:rPr>
          <w:rFonts w:asciiTheme="minorHAnsi" w:hAnsiTheme="minorHAnsi"/>
          <w:sz w:val="22"/>
          <w:szCs w:val="22"/>
        </w:rPr>
        <w:t>.2</w:t>
      </w:r>
      <w:r w:rsidR="00A13095" w:rsidRPr="00DB3823">
        <w:rPr>
          <w:rFonts w:asciiTheme="minorHAnsi" w:hAnsiTheme="minorHAnsi"/>
          <w:sz w:val="22"/>
          <w:szCs w:val="22"/>
        </w:rPr>
        <w:t xml:space="preserve">, SQL, </w:t>
      </w:r>
      <w:r w:rsidR="00DB3823" w:rsidRPr="00DB3823">
        <w:rPr>
          <w:rFonts w:asciiTheme="minorHAnsi" w:hAnsiTheme="minorHAnsi"/>
          <w:sz w:val="22"/>
          <w:szCs w:val="22"/>
        </w:rPr>
        <w:t>PostgreSQL/PG Admin III</w:t>
      </w:r>
      <w:r w:rsidR="00DB3823">
        <w:rPr>
          <w:rFonts w:asciiTheme="minorHAnsi" w:hAnsiTheme="minorHAnsi"/>
          <w:sz w:val="22"/>
          <w:szCs w:val="22"/>
        </w:rPr>
        <w:t xml:space="preserve">, </w:t>
      </w:r>
      <w:r w:rsidR="00494C83" w:rsidRPr="00DB3823">
        <w:rPr>
          <w:rFonts w:asciiTheme="minorHAnsi" w:hAnsiTheme="minorHAnsi"/>
          <w:sz w:val="22"/>
          <w:szCs w:val="22"/>
        </w:rPr>
        <w:t>CISCO WebEx</w:t>
      </w:r>
      <w:r w:rsidR="00EE4DD4" w:rsidRPr="00DB3823">
        <w:rPr>
          <w:rFonts w:asciiTheme="minorHAnsi" w:hAnsiTheme="minorHAnsi"/>
          <w:sz w:val="22"/>
          <w:szCs w:val="22"/>
        </w:rPr>
        <w:t xml:space="preserve"> Meeting Center</w:t>
      </w:r>
      <w:r w:rsidR="00C62E5F" w:rsidRPr="00DB3823">
        <w:rPr>
          <w:rFonts w:asciiTheme="minorHAnsi" w:hAnsiTheme="minorHAnsi"/>
          <w:sz w:val="22"/>
          <w:szCs w:val="22"/>
        </w:rPr>
        <w:t>, VersionOne Agile</w:t>
      </w:r>
      <w:r w:rsidR="00582A21">
        <w:rPr>
          <w:rFonts w:asciiTheme="minorHAnsi" w:hAnsiTheme="minorHAnsi"/>
          <w:sz w:val="22"/>
          <w:szCs w:val="22"/>
        </w:rPr>
        <w:t xml:space="preserve"> Scrum</w:t>
      </w:r>
      <w:r w:rsidR="00C62E5F" w:rsidRPr="00DB3823">
        <w:rPr>
          <w:rFonts w:asciiTheme="minorHAnsi" w:hAnsiTheme="minorHAnsi"/>
          <w:sz w:val="22"/>
          <w:szCs w:val="22"/>
        </w:rPr>
        <w:t xml:space="preserve"> </w:t>
      </w:r>
      <w:r w:rsidR="0043535B" w:rsidRPr="00DB3823">
        <w:rPr>
          <w:rFonts w:asciiTheme="minorHAnsi" w:hAnsiTheme="minorHAnsi"/>
          <w:sz w:val="22"/>
          <w:szCs w:val="22"/>
        </w:rPr>
        <w:t>and Erwin Data Modeler.</w:t>
      </w:r>
    </w:p>
    <w:p w:rsidR="00A13095" w:rsidRDefault="00A13095" w:rsidP="00314874">
      <w:pPr>
        <w:rPr>
          <w:rFonts w:asciiTheme="minorHAnsi" w:hAnsiTheme="minorHAnsi"/>
          <w:sz w:val="22"/>
          <w:szCs w:val="22"/>
        </w:rPr>
      </w:pPr>
    </w:p>
    <w:p w:rsidR="00A13095" w:rsidRDefault="00A13095" w:rsidP="00314874">
      <w:pPr>
        <w:rPr>
          <w:rFonts w:asciiTheme="minorHAnsi" w:hAnsiTheme="minorHAnsi"/>
          <w:sz w:val="22"/>
          <w:szCs w:val="22"/>
        </w:rPr>
      </w:pPr>
    </w:p>
    <w:p w:rsidR="00D0001D" w:rsidRPr="00314874" w:rsidRDefault="00D0001D" w:rsidP="00D0001D">
      <w:pPr>
        <w:tabs>
          <w:tab w:val="right" w:pos="10170"/>
        </w:tabs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Health Plan Services/Wipro</w:t>
      </w:r>
      <w:r w:rsidRPr="00314874">
        <w:rPr>
          <w:rFonts w:asciiTheme="minorHAnsi" w:hAnsiTheme="minorHAnsi"/>
          <w:b/>
          <w:szCs w:val="22"/>
        </w:rPr>
        <w:t xml:space="preserve">, </w:t>
      </w:r>
      <w:r>
        <w:rPr>
          <w:rFonts w:asciiTheme="minorHAnsi" w:hAnsiTheme="minorHAnsi"/>
          <w:b/>
          <w:szCs w:val="22"/>
        </w:rPr>
        <w:t>Tampa</w:t>
      </w:r>
      <w:r w:rsidRPr="00314874">
        <w:rPr>
          <w:rFonts w:asciiTheme="minorHAnsi" w:hAnsiTheme="minorHAnsi"/>
          <w:b/>
          <w:szCs w:val="22"/>
        </w:rPr>
        <w:t xml:space="preserve">, </w:t>
      </w:r>
      <w:r>
        <w:rPr>
          <w:rFonts w:asciiTheme="minorHAnsi" w:hAnsiTheme="minorHAnsi"/>
          <w:b/>
          <w:szCs w:val="22"/>
        </w:rPr>
        <w:t>FL</w:t>
      </w:r>
      <w:r w:rsidRPr="00314874">
        <w:rPr>
          <w:rFonts w:asciiTheme="minorHAnsi" w:hAnsiTheme="minorHAnsi"/>
          <w:b/>
          <w:szCs w:val="22"/>
        </w:rPr>
        <w:tab/>
        <w:t>0</w:t>
      </w:r>
      <w:r>
        <w:rPr>
          <w:rFonts w:asciiTheme="minorHAnsi" w:hAnsiTheme="minorHAnsi"/>
          <w:b/>
          <w:szCs w:val="22"/>
        </w:rPr>
        <w:t>3</w:t>
      </w:r>
      <w:r w:rsidRPr="00314874">
        <w:rPr>
          <w:rFonts w:asciiTheme="minorHAnsi" w:hAnsiTheme="minorHAnsi"/>
          <w:b/>
          <w:szCs w:val="22"/>
        </w:rPr>
        <w:t>/201</w:t>
      </w:r>
      <w:r w:rsidR="00F716C8">
        <w:rPr>
          <w:rFonts w:asciiTheme="minorHAnsi" w:hAnsiTheme="minorHAnsi"/>
          <w:b/>
          <w:szCs w:val="22"/>
        </w:rPr>
        <w:t>6</w:t>
      </w:r>
      <w:r w:rsidRPr="00314874">
        <w:rPr>
          <w:rFonts w:asciiTheme="minorHAnsi" w:hAnsiTheme="minorHAnsi"/>
          <w:b/>
          <w:szCs w:val="22"/>
        </w:rPr>
        <w:t xml:space="preserve"> – </w:t>
      </w:r>
      <w:r w:rsidR="00FB0BD2">
        <w:rPr>
          <w:rFonts w:asciiTheme="minorHAnsi" w:hAnsiTheme="minorHAnsi"/>
          <w:b/>
          <w:szCs w:val="22"/>
        </w:rPr>
        <w:t>01/2017</w:t>
      </w:r>
    </w:p>
    <w:p w:rsidR="00D0001D" w:rsidRPr="00314874" w:rsidRDefault="00D0001D" w:rsidP="00D0001D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 xml:space="preserve">Senior Programmer Analyst </w:t>
      </w:r>
    </w:p>
    <w:p w:rsidR="00D0001D" w:rsidRDefault="00D0001D" w:rsidP="00D0001D">
      <w:pPr>
        <w:rPr>
          <w:rFonts w:asciiTheme="minorHAnsi" w:hAnsiTheme="minorHAnsi"/>
          <w:sz w:val="22"/>
          <w:szCs w:val="22"/>
        </w:rPr>
      </w:pPr>
    </w:p>
    <w:p w:rsidR="00D0001D" w:rsidRDefault="00D0001D" w:rsidP="00D0001D">
      <w:pPr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 xml:space="preserve">Worked on new and existing development for a </w:t>
      </w:r>
      <w:r>
        <w:rPr>
          <w:rFonts w:asciiTheme="minorHAnsi" w:hAnsiTheme="minorHAnsi"/>
          <w:sz w:val="22"/>
          <w:szCs w:val="22"/>
        </w:rPr>
        <w:t>Health Insurance Service Provider</w:t>
      </w:r>
      <w:r w:rsidRPr="0031487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c</w:t>
      </w:r>
      <w:r w:rsidRPr="00314874">
        <w:rPr>
          <w:rFonts w:asciiTheme="minorHAnsi" w:hAnsiTheme="minorHAnsi"/>
          <w:sz w:val="22"/>
          <w:szCs w:val="22"/>
        </w:rPr>
        <w:t>ompany that specialize</w:t>
      </w:r>
      <w:r>
        <w:rPr>
          <w:rFonts w:asciiTheme="minorHAnsi" w:hAnsiTheme="minorHAnsi"/>
          <w:sz w:val="22"/>
          <w:szCs w:val="22"/>
        </w:rPr>
        <w:t>s</w:t>
      </w:r>
      <w:r w:rsidRPr="00314874">
        <w:rPr>
          <w:rFonts w:asciiTheme="minorHAnsi" w:hAnsiTheme="minorHAnsi"/>
          <w:sz w:val="22"/>
          <w:szCs w:val="22"/>
        </w:rPr>
        <w:t xml:space="preserve"> in </w:t>
      </w:r>
      <w:r>
        <w:rPr>
          <w:rFonts w:asciiTheme="minorHAnsi" w:hAnsiTheme="minorHAnsi"/>
          <w:sz w:val="22"/>
          <w:szCs w:val="22"/>
        </w:rPr>
        <w:t>providing services for the Health Insurance Market.</w:t>
      </w:r>
      <w:r w:rsidR="00865764">
        <w:rPr>
          <w:rFonts w:asciiTheme="minorHAnsi" w:hAnsiTheme="minorHAnsi"/>
          <w:sz w:val="22"/>
          <w:szCs w:val="22"/>
        </w:rPr>
        <w:t xml:space="preserve"> </w:t>
      </w:r>
      <w:r w:rsidRPr="0031487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Specific responsibilities include:</w:t>
      </w:r>
    </w:p>
    <w:p w:rsidR="00D0001D" w:rsidRDefault="00D0001D" w:rsidP="00D0001D">
      <w:pPr>
        <w:rPr>
          <w:rFonts w:asciiTheme="minorHAnsi" w:hAnsiTheme="minorHAnsi"/>
          <w:sz w:val="22"/>
          <w:szCs w:val="22"/>
        </w:rPr>
      </w:pPr>
    </w:p>
    <w:p w:rsidR="00865764" w:rsidRDefault="00865764" w:rsidP="00D0001D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865764">
        <w:rPr>
          <w:rFonts w:asciiTheme="minorHAnsi" w:hAnsiTheme="minorHAnsi"/>
          <w:sz w:val="22"/>
          <w:szCs w:val="22"/>
        </w:rPr>
        <w:t xml:space="preserve">Creating </w:t>
      </w:r>
      <w:r>
        <w:rPr>
          <w:rFonts w:asciiTheme="minorHAnsi" w:hAnsiTheme="minorHAnsi"/>
          <w:sz w:val="22"/>
          <w:szCs w:val="22"/>
        </w:rPr>
        <w:t xml:space="preserve">and Supporting </w:t>
      </w:r>
      <w:r w:rsidRPr="00865764">
        <w:rPr>
          <w:rFonts w:asciiTheme="minorHAnsi" w:hAnsiTheme="minorHAnsi"/>
          <w:sz w:val="22"/>
          <w:szCs w:val="22"/>
        </w:rPr>
        <w:t xml:space="preserve">SQL Stored </w:t>
      </w:r>
      <w:r w:rsidR="004C0E5F">
        <w:rPr>
          <w:rFonts w:asciiTheme="minorHAnsi" w:hAnsiTheme="minorHAnsi"/>
          <w:sz w:val="22"/>
          <w:szCs w:val="22"/>
        </w:rPr>
        <w:t>P</w:t>
      </w:r>
      <w:r w:rsidRPr="00865764">
        <w:rPr>
          <w:rFonts w:asciiTheme="minorHAnsi" w:hAnsiTheme="minorHAnsi"/>
          <w:sz w:val="22"/>
          <w:szCs w:val="22"/>
        </w:rPr>
        <w:t>rocedures in a Mainframe Enviro</w:t>
      </w:r>
      <w:r>
        <w:rPr>
          <w:rFonts w:asciiTheme="minorHAnsi" w:hAnsiTheme="minorHAnsi"/>
          <w:sz w:val="22"/>
          <w:szCs w:val="22"/>
        </w:rPr>
        <w:t>n</w:t>
      </w:r>
      <w:r w:rsidRPr="00865764">
        <w:rPr>
          <w:rFonts w:asciiTheme="minorHAnsi" w:hAnsiTheme="minorHAnsi"/>
          <w:sz w:val="22"/>
          <w:szCs w:val="22"/>
        </w:rPr>
        <w:t>ment</w:t>
      </w:r>
    </w:p>
    <w:p w:rsidR="00865764" w:rsidRDefault="00865764" w:rsidP="00D0001D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Using IBM Data Studio and Eclipse to execute Stored </w:t>
      </w:r>
      <w:r w:rsidR="004C0E5F">
        <w:rPr>
          <w:rFonts w:asciiTheme="minorHAnsi" w:hAnsiTheme="minorHAnsi"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>rocedures and SQL Queries against their different databases.</w:t>
      </w:r>
    </w:p>
    <w:p w:rsidR="002B7921" w:rsidRDefault="002B7921" w:rsidP="00D0001D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Assist or train other employees in using different Database Tools</w:t>
      </w:r>
    </w:p>
    <w:p w:rsidR="00AA2D67" w:rsidRDefault="00ED0D2B" w:rsidP="00DC550E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AA2D67">
        <w:rPr>
          <w:rFonts w:asciiTheme="minorHAnsi" w:hAnsiTheme="minorHAnsi"/>
          <w:sz w:val="22"/>
          <w:szCs w:val="22"/>
        </w:rPr>
        <w:t>Migration/Conversion Activities</w:t>
      </w:r>
    </w:p>
    <w:p w:rsidR="00ED0D2B" w:rsidRPr="00AA2D67" w:rsidRDefault="00ED0D2B" w:rsidP="00DC550E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AA2D67">
        <w:rPr>
          <w:rFonts w:asciiTheme="minorHAnsi" w:hAnsiTheme="minorHAnsi"/>
          <w:sz w:val="22"/>
          <w:szCs w:val="22"/>
        </w:rPr>
        <w:t>Architectural Tasks for changing system processing flow</w:t>
      </w:r>
    </w:p>
    <w:p w:rsidR="00D0001D" w:rsidRDefault="00195172" w:rsidP="00195172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195172">
        <w:rPr>
          <w:rFonts w:asciiTheme="minorHAnsi" w:hAnsiTheme="minorHAnsi"/>
          <w:sz w:val="22"/>
          <w:szCs w:val="22"/>
        </w:rPr>
        <w:t xml:space="preserve">Building Stored Procedures that are executed by Web Service Calls </w:t>
      </w:r>
      <w:r w:rsidR="00613FFF">
        <w:rPr>
          <w:rFonts w:asciiTheme="minorHAnsi" w:hAnsiTheme="minorHAnsi"/>
          <w:sz w:val="22"/>
          <w:szCs w:val="22"/>
        </w:rPr>
        <w:t xml:space="preserve">or COBOL Modules </w:t>
      </w:r>
      <w:r w:rsidRPr="00195172">
        <w:rPr>
          <w:rFonts w:asciiTheme="minorHAnsi" w:hAnsiTheme="minorHAnsi"/>
          <w:sz w:val="22"/>
          <w:szCs w:val="22"/>
        </w:rPr>
        <w:t>and return Cursor Data back to the calling service for display to the Customer and ore End-User.</w:t>
      </w:r>
      <w:r w:rsidR="002B7921" w:rsidRPr="00195172">
        <w:rPr>
          <w:rFonts w:asciiTheme="minorHAnsi" w:hAnsiTheme="minorHAnsi"/>
          <w:sz w:val="22"/>
          <w:szCs w:val="22"/>
        </w:rPr>
        <w:t xml:space="preserve"> </w:t>
      </w:r>
      <w:r w:rsidR="00865764" w:rsidRPr="00195172">
        <w:rPr>
          <w:rFonts w:asciiTheme="minorHAnsi" w:hAnsiTheme="minorHAnsi"/>
          <w:sz w:val="22"/>
          <w:szCs w:val="22"/>
        </w:rPr>
        <w:t xml:space="preserve">  </w:t>
      </w:r>
      <w:r w:rsidR="005A3A4C">
        <w:rPr>
          <w:rFonts w:asciiTheme="minorHAnsi" w:hAnsiTheme="minorHAnsi"/>
          <w:sz w:val="22"/>
          <w:szCs w:val="22"/>
        </w:rPr>
        <w:t xml:space="preserve"> </w:t>
      </w:r>
    </w:p>
    <w:p w:rsidR="005A3A4C" w:rsidRDefault="005A3A4C" w:rsidP="00195172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Batch Optimization work on speeding up batch processing</w:t>
      </w:r>
    </w:p>
    <w:p w:rsidR="005A3A4C" w:rsidRDefault="00495FE6" w:rsidP="00195172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IMS DB/DC and DB2</w:t>
      </w:r>
      <w:r w:rsidR="005A3A4C">
        <w:rPr>
          <w:rFonts w:asciiTheme="minorHAnsi" w:hAnsiTheme="minorHAnsi"/>
          <w:sz w:val="22"/>
          <w:szCs w:val="22"/>
        </w:rPr>
        <w:t xml:space="preserve"> Production Support </w:t>
      </w:r>
      <w:r>
        <w:rPr>
          <w:rFonts w:asciiTheme="minorHAnsi" w:hAnsiTheme="minorHAnsi"/>
          <w:sz w:val="22"/>
          <w:szCs w:val="22"/>
        </w:rPr>
        <w:t xml:space="preserve">Issues </w:t>
      </w:r>
      <w:r w:rsidR="005A3A4C">
        <w:rPr>
          <w:rFonts w:asciiTheme="minorHAnsi" w:hAnsiTheme="minorHAnsi"/>
          <w:sz w:val="22"/>
          <w:szCs w:val="22"/>
        </w:rPr>
        <w:t xml:space="preserve">for Tickets opened in SBM </w:t>
      </w:r>
    </w:p>
    <w:p w:rsidR="005A3A4C" w:rsidRPr="00195172" w:rsidRDefault="005A3A4C" w:rsidP="00195172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AIMS Responsibilities for Monthly Production Releases </w:t>
      </w:r>
    </w:p>
    <w:p w:rsidR="00D0001D" w:rsidRPr="00314874" w:rsidRDefault="00D0001D" w:rsidP="00D0001D">
      <w:pPr>
        <w:rPr>
          <w:rFonts w:asciiTheme="minorHAnsi" w:hAnsiTheme="minorHAnsi"/>
          <w:sz w:val="22"/>
          <w:szCs w:val="22"/>
        </w:rPr>
      </w:pPr>
    </w:p>
    <w:p w:rsidR="00D0001D" w:rsidRPr="00C15EF6" w:rsidRDefault="00D0001D" w:rsidP="00D0001D">
      <w:pPr>
        <w:rPr>
          <w:rFonts w:asciiTheme="minorHAnsi" w:hAnsiTheme="minorHAnsi"/>
          <w:sz w:val="22"/>
          <w:szCs w:val="22"/>
        </w:rPr>
      </w:pPr>
      <w:r w:rsidRPr="00C15EF6">
        <w:rPr>
          <w:rFonts w:asciiTheme="minorHAnsi" w:hAnsiTheme="minorHAnsi"/>
          <w:sz w:val="22"/>
          <w:szCs w:val="22"/>
          <w:u w:val="single"/>
        </w:rPr>
        <w:lastRenderedPageBreak/>
        <w:t>Technical Environment</w:t>
      </w:r>
      <w:r>
        <w:rPr>
          <w:rFonts w:asciiTheme="minorHAnsi" w:hAnsiTheme="minorHAnsi"/>
          <w:sz w:val="22"/>
          <w:szCs w:val="22"/>
        </w:rPr>
        <w:t>:</w:t>
      </w:r>
      <w:r w:rsidRPr="00C15EF6">
        <w:rPr>
          <w:rFonts w:asciiTheme="minorHAnsi" w:hAnsiTheme="minorHAnsi"/>
          <w:sz w:val="22"/>
          <w:szCs w:val="22"/>
        </w:rPr>
        <w:t xml:space="preserve"> Z/</w:t>
      </w:r>
      <w:r w:rsidR="004D2085" w:rsidRPr="00C15EF6">
        <w:rPr>
          <w:rFonts w:asciiTheme="minorHAnsi" w:hAnsiTheme="minorHAnsi"/>
          <w:sz w:val="22"/>
          <w:szCs w:val="22"/>
        </w:rPr>
        <w:t>OS,</w:t>
      </w:r>
      <w:r w:rsidRPr="00C15EF6">
        <w:rPr>
          <w:rFonts w:asciiTheme="minorHAnsi" w:hAnsiTheme="minorHAnsi"/>
          <w:sz w:val="22"/>
          <w:szCs w:val="22"/>
        </w:rPr>
        <w:t xml:space="preserve"> </w:t>
      </w:r>
      <w:r w:rsidR="00195172">
        <w:rPr>
          <w:rFonts w:asciiTheme="minorHAnsi" w:hAnsiTheme="minorHAnsi"/>
          <w:sz w:val="22"/>
          <w:szCs w:val="22"/>
        </w:rPr>
        <w:t>Changeman</w:t>
      </w:r>
      <w:r w:rsidRPr="00C15EF6">
        <w:rPr>
          <w:rFonts w:asciiTheme="minorHAnsi" w:hAnsiTheme="minorHAnsi"/>
          <w:sz w:val="22"/>
          <w:szCs w:val="22"/>
        </w:rPr>
        <w:t xml:space="preserve">,  IBM Utilities, </w:t>
      </w:r>
      <w:r w:rsidR="00F04367">
        <w:rPr>
          <w:rFonts w:asciiTheme="minorHAnsi" w:hAnsiTheme="minorHAnsi"/>
          <w:sz w:val="22"/>
          <w:szCs w:val="22"/>
        </w:rPr>
        <w:t xml:space="preserve">Quality Center 11.0,  Serena Business Manager, Easytrieve Plus, Insync, TSO, </w:t>
      </w:r>
      <w:r w:rsidR="00195172">
        <w:rPr>
          <w:rFonts w:asciiTheme="minorHAnsi" w:hAnsiTheme="minorHAnsi"/>
          <w:sz w:val="22"/>
          <w:szCs w:val="22"/>
        </w:rPr>
        <w:t>IBM Data Studio</w:t>
      </w:r>
      <w:r w:rsidR="00DE7DC3">
        <w:rPr>
          <w:rFonts w:asciiTheme="minorHAnsi" w:hAnsiTheme="minorHAnsi"/>
          <w:sz w:val="22"/>
          <w:szCs w:val="22"/>
        </w:rPr>
        <w:t xml:space="preserve"> 4.1</w:t>
      </w:r>
      <w:r w:rsidR="00195172">
        <w:rPr>
          <w:rFonts w:asciiTheme="minorHAnsi" w:hAnsiTheme="minorHAnsi"/>
          <w:sz w:val="22"/>
          <w:szCs w:val="22"/>
        </w:rPr>
        <w:t xml:space="preserve">, </w:t>
      </w:r>
      <w:r w:rsidR="00040210">
        <w:rPr>
          <w:rFonts w:asciiTheme="minorHAnsi" w:hAnsiTheme="minorHAnsi"/>
          <w:sz w:val="22"/>
          <w:szCs w:val="22"/>
        </w:rPr>
        <w:t xml:space="preserve">Eclipse Juno, Web SQL Tool, </w:t>
      </w:r>
      <w:r w:rsidR="00C4758C">
        <w:rPr>
          <w:rFonts w:asciiTheme="minorHAnsi" w:hAnsiTheme="minorHAnsi"/>
          <w:sz w:val="22"/>
          <w:szCs w:val="22"/>
        </w:rPr>
        <w:t xml:space="preserve"> </w:t>
      </w:r>
      <w:r w:rsidR="00F04367">
        <w:rPr>
          <w:rFonts w:asciiTheme="minorHAnsi" w:hAnsiTheme="minorHAnsi"/>
          <w:sz w:val="22"/>
          <w:szCs w:val="22"/>
        </w:rPr>
        <w:t xml:space="preserve">Native SQL Stored Procedures,  </w:t>
      </w:r>
      <w:r w:rsidR="004D2085">
        <w:rPr>
          <w:rFonts w:asciiTheme="minorHAnsi" w:hAnsiTheme="minorHAnsi"/>
          <w:sz w:val="22"/>
          <w:szCs w:val="22"/>
        </w:rPr>
        <w:t>Cobol</w:t>
      </w:r>
      <w:r w:rsidR="004D2085" w:rsidRPr="00C15EF6">
        <w:rPr>
          <w:rFonts w:asciiTheme="minorHAnsi" w:hAnsiTheme="minorHAnsi"/>
          <w:sz w:val="22"/>
          <w:szCs w:val="22"/>
        </w:rPr>
        <w:t xml:space="preserve">, </w:t>
      </w:r>
      <w:r w:rsidR="004D2085">
        <w:rPr>
          <w:rFonts w:asciiTheme="minorHAnsi" w:hAnsiTheme="minorHAnsi"/>
          <w:sz w:val="22"/>
          <w:szCs w:val="22"/>
        </w:rPr>
        <w:t>File</w:t>
      </w:r>
      <w:r w:rsidR="00C4758C">
        <w:rPr>
          <w:rFonts w:asciiTheme="minorHAnsi" w:hAnsiTheme="minorHAnsi"/>
          <w:sz w:val="22"/>
          <w:szCs w:val="22"/>
        </w:rPr>
        <w:t xml:space="preserve"> </w:t>
      </w:r>
      <w:r w:rsidR="004D2085">
        <w:rPr>
          <w:rFonts w:asciiTheme="minorHAnsi" w:hAnsiTheme="minorHAnsi"/>
          <w:sz w:val="22"/>
          <w:szCs w:val="22"/>
        </w:rPr>
        <w:t>Aid</w:t>
      </w:r>
      <w:r>
        <w:rPr>
          <w:rFonts w:asciiTheme="minorHAnsi" w:hAnsiTheme="minorHAnsi"/>
          <w:sz w:val="22"/>
          <w:szCs w:val="22"/>
        </w:rPr>
        <w:t xml:space="preserve">, </w:t>
      </w:r>
      <w:r w:rsidRPr="00C15EF6">
        <w:rPr>
          <w:rFonts w:asciiTheme="minorHAnsi" w:hAnsiTheme="minorHAnsi"/>
          <w:sz w:val="22"/>
          <w:szCs w:val="22"/>
        </w:rPr>
        <w:t xml:space="preserve">QMF, SPUFI, SQL, </w:t>
      </w:r>
      <w:r w:rsidR="004D2085">
        <w:rPr>
          <w:rFonts w:asciiTheme="minorHAnsi" w:hAnsiTheme="minorHAnsi"/>
          <w:sz w:val="22"/>
          <w:szCs w:val="22"/>
        </w:rPr>
        <w:t>Xpediter</w:t>
      </w:r>
      <w:r w:rsidR="004D2085" w:rsidRPr="00C15EF6">
        <w:rPr>
          <w:rFonts w:asciiTheme="minorHAnsi" w:hAnsiTheme="minorHAnsi"/>
          <w:sz w:val="22"/>
          <w:szCs w:val="22"/>
        </w:rPr>
        <w:t xml:space="preserve">, </w:t>
      </w:r>
      <w:r w:rsidR="004D2085">
        <w:rPr>
          <w:rFonts w:asciiTheme="minorHAnsi" w:hAnsiTheme="minorHAnsi"/>
          <w:sz w:val="22"/>
          <w:szCs w:val="22"/>
        </w:rPr>
        <w:t>and</w:t>
      </w:r>
      <w:r w:rsidRPr="00C15EF6">
        <w:rPr>
          <w:rFonts w:asciiTheme="minorHAnsi" w:hAnsiTheme="minorHAnsi"/>
          <w:sz w:val="22"/>
          <w:szCs w:val="22"/>
        </w:rPr>
        <w:t xml:space="preserve"> DB2 with associated utilities on the </w:t>
      </w:r>
      <w:r>
        <w:rPr>
          <w:rFonts w:asciiTheme="minorHAnsi" w:hAnsiTheme="minorHAnsi"/>
          <w:sz w:val="22"/>
          <w:szCs w:val="22"/>
        </w:rPr>
        <w:t>mainframe</w:t>
      </w:r>
      <w:r w:rsidR="00766687">
        <w:rPr>
          <w:rFonts w:asciiTheme="minorHAnsi" w:hAnsiTheme="minorHAnsi"/>
          <w:sz w:val="22"/>
          <w:szCs w:val="22"/>
        </w:rPr>
        <w:t>/Client Server</w:t>
      </w:r>
      <w:r w:rsidR="00195172">
        <w:rPr>
          <w:rFonts w:asciiTheme="minorHAnsi" w:hAnsiTheme="minorHAnsi"/>
          <w:sz w:val="22"/>
          <w:szCs w:val="22"/>
        </w:rPr>
        <w:t>.</w:t>
      </w:r>
    </w:p>
    <w:p w:rsidR="00D0001D" w:rsidRPr="00314874" w:rsidRDefault="00D0001D" w:rsidP="00314874">
      <w:pPr>
        <w:rPr>
          <w:rFonts w:asciiTheme="minorHAnsi" w:hAnsiTheme="minorHAnsi"/>
          <w:sz w:val="22"/>
          <w:szCs w:val="22"/>
        </w:rPr>
      </w:pPr>
    </w:p>
    <w:p w:rsidR="002902F5" w:rsidRDefault="002902F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</w:p>
    <w:p w:rsidR="005E15D6" w:rsidRPr="00314874" w:rsidRDefault="00314874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t xml:space="preserve">Genworth Financial, </w:t>
      </w:r>
      <w:r w:rsidR="005E15D6" w:rsidRPr="00314874">
        <w:rPr>
          <w:rFonts w:asciiTheme="minorHAnsi" w:hAnsiTheme="minorHAnsi"/>
          <w:b/>
          <w:szCs w:val="22"/>
        </w:rPr>
        <w:t>Raleigh, NC</w:t>
      </w:r>
      <w:r w:rsidRPr="00314874">
        <w:rPr>
          <w:rFonts w:asciiTheme="minorHAnsi" w:hAnsiTheme="minorHAnsi"/>
          <w:b/>
          <w:szCs w:val="22"/>
        </w:rPr>
        <w:tab/>
        <w:t>07/2015 – 12/2015</w:t>
      </w:r>
    </w:p>
    <w:p w:rsidR="005E15D6" w:rsidRPr="00314874" w:rsidRDefault="005E15D6" w:rsidP="00314874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 xml:space="preserve">Senior Programmer Analyst </w:t>
      </w:r>
    </w:p>
    <w:p w:rsidR="00314874" w:rsidRDefault="00314874" w:rsidP="00314874">
      <w:pPr>
        <w:rPr>
          <w:rFonts w:asciiTheme="minorHAnsi" w:hAnsiTheme="minorHAnsi"/>
          <w:sz w:val="22"/>
          <w:szCs w:val="22"/>
        </w:rPr>
      </w:pPr>
    </w:p>
    <w:p w:rsidR="00C15EF6" w:rsidRDefault="005E15D6" w:rsidP="00314874">
      <w:pPr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 xml:space="preserve">Worked on new and existing development for a Mortgage </w:t>
      </w:r>
      <w:r w:rsidR="00C15EF6">
        <w:rPr>
          <w:rFonts w:asciiTheme="minorHAnsi" w:hAnsiTheme="minorHAnsi"/>
          <w:sz w:val="22"/>
          <w:szCs w:val="22"/>
        </w:rPr>
        <w:t>c</w:t>
      </w:r>
      <w:r w:rsidRPr="00314874">
        <w:rPr>
          <w:rFonts w:asciiTheme="minorHAnsi" w:hAnsiTheme="minorHAnsi"/>
          <w:sz w:val="22"/>
          <w:szCs w:val="22"/>
        </w:rPr>
        <w:t>ompany that specialize</w:t>
      </w:r>
      <w:r w:rsidR="00C15EF6">
        <w:rPr>
          <w:rFonts w:asciiTheme="minorHAnsi" w:hAnsiTheme="minorHAnsi"/>
          <w:sz w:val="22"/>
          <w:szCs w:val="22"/>
        </w:rPr>
        <w:t>d</w:t>
      </w:r>
      <w:r w:rsidRPr="00314874">
        <w:rPr>
          <w:rFonts w:asciiTheme="minorHAnsi" w:hAnsiTheme="minorHAnsi"/>
          <w:sz w:val="22"/>
          <w:szCs w:val="22"/>
        </w:rPr>
        <w:t xml:space="preserve"> in Mortgage Insurance Protection. </w:t>
      </w:r>
      <w:r w:rsidR="00A32D79">
        <w:rPr>
          <w:rFonts w:asciiTheme="minorHAnsi" w:hAnsiTheme="minorHAnsi"/>
          <w:sz w:val="22"/>
          <w:szCs w:val="22"/>
        </w:rPr>
        <w:t>Specific responsibilities included:</w:t>
      </w:r>
    </w:p>
    <w:p w:rsidR="00C15EF6" w:rsidRDefault="00C15EF6" w:rsidP="00314874">
      <w:pPr>
        <w:rPr>
          <w:rFonts w:asciiTheme="minorHAnsi" w:hAnsiTheme="minorHAnsi"/>
          <w:sz w:val="22"/>
          <w:szCs w:val="22"/>
        </w:rPr>
      </w:pPr>
    </w:p>
    <w:p w:rsidR="00C15EF6" w:rsidRDefault="00C15EF6" w:rsidP="00C15EF6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C15EF6">
        <w:rPr>
          <w:rFonts w:asciiTheme="minorHAnsi" w:hAnsiTheme="minorHAnsi"/>
          <w:sz w:val="22"/>
          <w:szCs w:val="22"/>
        </w:rPr>
        <w:t>R</w:t>
      </w:r>
      <w:r w:rsidR="005E15D6" w:rsidRPr="00C15EF6">
        <w:rPr>
          <w:rFonts w:asciiTheme="minorHAnsi" w:hAnsiTheme="minorHAnsi"/>
          <w:sz w:val="22"/>
          <w:szCs w:val="22"/>
        </w:rPr>
        <w:t>ead MQ Que</w:t>
      </w:r>
      <w:r w:rsidR="00D37218" w:rsidRPr="00C15EF6">
        <w:rPr>
          <w:rFonts w:asciiTheme="minorHAnsi" w:hAnsiTheme="minorHAnsi"/>
          <w:sz w:val="22"/>
          <w:szCs w:val="22"/>
        </w:rPr>
        <w:t>ues</w:t>
      </w:r>
      <w:r w:rsidR="005E15D6" w:rsidRPr="00C15EF6">
        <w:rPr>
          <w:rFonts w:asciiTheme="minorHAnsi" w:hAnsiTheme="minorHAnsi"/>
          <w:sz w:val="22"/>
          <w:szCs w:val="22"/>
        </w:rPr>
        <w:t xml:space="preserve"> that trigger</w:t>
      </w:r>
      <w:r>
        <w:rPr>
          <w:rFonts w:asciiTheme="minorHAnsi" w:hAnsiTheme="minorHAnsi"/>
          <w:sz w:val="22"/>
          <w:szCs w:val="22"/>
        </w:rPr>
        <w:t>ed</w:t>
      </w:r>
      <w:r w:rsidR="00195172">
        <w:rPr>
          <w:rFonts w:asciiTheme="minorHAnsi" w:hAnsiTheme="minorHAnsi"/>
          <w:sz w:val="22"/>
          <w:szCs w:val="22"/>
        </w:rPr>
        <w:t xml:space="preserve"> via CKTI</w:t>
      </w:r>
      <w:r w:rsidR="00A32D79">
        <w:rPr>
          <w:rFonts w:asciiTheme="minorHAnsi" w:hAnsiTheme="minorHAnsi"/>
          <w:sz w:val="22"/>
          <w:szCs w:val="22"/>
        </w:rPr>
        <w:t xml:space="preserve"> a CICS t</w:t>
      </w:r>
      <w:r w:rsidR="005E15D6" w:rsidRPr="00C15EF6">
        <w:rPr>
          <w:rFonts w:asciiTheme="minorHAnsi" w:hAnsiTheme="minorHAnsi"/>
          <w:sz w:val="22"/>
          <w:szCs w:val="22"/>
        </w:rPr>
        <w:t xml:space="preserve">ransaction </w:t>
      </w:r>
    </w:p>
    <w:p w:rsidR="005E15D6" w:rsidRDefault="00C15EF6" w:rsidP="00C15EF6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</w:t>
      </w:r>
      <w:r w:rsidR="005E15D6" w:rsidRPr="00C15EF6">
        <w:rPr>
          <w:rFonts w:asciiTheme="minorHAnsi" w:hAnsiTheme="minorHAnsi"/>
          <w:sz w:val="22"/>
          <w:szCs w:val="22"/>
        </w:rPr>
        <w:t>rocesse</w:t>
      </w:r>
      <w:r>
        <w:rPr>
          <w:rFonts w:asciiTheme="minorHAnsi" w:hAnsiTheme="minorHAnsi"/>
          <w:sz w:val="22"/>
          <w:szCs w:val="22"/>
        </w:rPr>
        <w:t>d</w:t>
      </w:r>
      <w:r w:rsidR="005E15D6" w:rsidRPr="00C15EF6">
        <w:rPr>
          <w:rFonts w:asciiTheme="minorHAnsi" w:hAnsiTheme="minorHAnsi"/>
          <w:sz w:val="22"/>
          <w:szCs w:val="22"/>
        </w:rPr>
        <w:t xml:space="preserve"> the input queue </w:t>
      </w:r>
      <w:r w:rsidR="00613FFF">
        <w:rPr>
          <w:rFonts w:asciiTheme="minorHAnsi" w:hAnsiTheme="minorHAnsi"/>
          <w:sz w:val="22"/>
          <w:szCs w:val="22"/>
        </w:rPr>
        <w:t xml:space="preserve">that contained XML Messages </w:t>
      </w:r>
      <w:r w:rsidR="005E15D6" w:rsidRPr="00C15EF6">
        <w:rPr>
          <w:rFonts w:asciiTheme="minorHAnsi" w:hAnsiTheme="minorHAnsi"/>
          <w:sz w:val="22"/>
          <w:szCs w:val="22"/>
        </w:rPr>
        <w:t>and update</w:t>
      </w:r>
      <w:r>
        <w:rPr>
          <w:rFonts w:asciiTheme="minorHAnsi" w:hAnsiTheme="minorHAnsi"/>
          <w:sz w:val="22"/>
          <w:szCs w:val="22"/>
        </w:rPr>
        <w:t>d</w:t>
      </w:r>
      <w:r w:rsidR="005E15D6" w:rsidRPr="00C15EF6">
        <w:rPr>
          <w:rFonts w:asciiTheme="minorHAnsi" w:hAnsiTheme="minorHAnsi"/>
          <w:sz w:val="22"/>
          <w:szCs w:val="22"/>
        </w:rPr>
        <w:t xml:space="preserve"> </w:t>
      </w:r>
      <w:r w:rsidR="00613FFF">
        <w:rPr>
          <w:rFonts w:asciiTheme="minorHAnsi" w:hAnsiTheme="minorHAnsi"/>
          <w:sz w:val="22"/>
          <w:szCs w:val="22"/>
        </w:rPr>
        <w:t xml:space="preserve">the </w:t>
      </w:r>
      <w:r w:rsidR="005E15D6" w:rsidRPr="00C15EF6">
        <w:rPr>
          <w:rFonts w:asciiTheme="minorHAnsi" w:hAnsiTheme="minorHAnsi"/>
          <w:sz w:val="22"/>
          <w:szCs w:val="22"/>
        </w:rPr>
        <w:t>database files</w:t>
      </w:r>
      <w:r w:rsidR="00495FE6">
        <w:rPr>
          <w:rFonts w:asciiTheme="minorHAnsi" w:hAnsiTheme="minorHAnsi"/>
          <w:sz w:val="22"/>
          <w:szCs w:val="22"/>
        </w:rPr>
        <w:t>(DB2 and IMS DB/DC)</w:t>
      </w:r>
      <w:r>
        <w:rPr>
          <w:rFonts w:asciiTheme="minorHAnsi" w:hAnsiTheme="minorHAnsi"/>
          <w:sz w:val="22"/>
          <w:szCs w:val="22"/>
        </w:rPr>
        <w:t>,</w:t>
      </w:r>
      <w:r w:rsidR="005E15D6" w:rsidRPr="00C15EF6">
        <w:rPr>
          <w:rFonts w:asciiTheme="minorHAnsi" w:hAnsiTheme="minorHAnsi"/>
          <w:sz w:val="22"/>
          <w:szCs w:val="22"/>
        </w:rPr>
        <w:t xml:space="preserve"> and then return</w:t>
      </w:r>
      <w:r>
        <w:rPr>
          <w:rFonts w:asciiTheme="minorHAnsi" w:hAnsiTheme="minorHAnsi"/>
          <w:sz w:val="22"/>
          <w:szCs w:val="22"/>
        </w:rPr>
        <w:t>ed</w:t>
      </w:r>
      <w:r w:rsidR="005E15D6" w:rsidRPr="00C15EF6">
        <w:rPr>
          <w:rFonts w:asciiTheme="minorHAnsi" w:hAnsiTheme="minorHAnsi"/>
          <w:sz w:val="22"/>
          <w:szCs w:val="22"/>
        </w:rPr>
        <w:t xml:space="preserve"> XML </w:t>
      </w:r>
      <w:r>
        <w:rPr>
          <w:rFonts w:asciiTheme="minorHAnsi" w:hAnsiTheme="minorHAnsi"/>
          <w:sz w:val="22"/>
          <w:szCs w:val="22"/>
        </w:rPr>
        <w:t>r</w:t>
      </w:r>
      <w:r w:rsidR="005E15D6" w:rsidRPr="00C15EF6">
        <w:rPr>
          <w:rFonts w:asciiTheme="minorHAnsi" w:hAnsiTheme="minorHAnsi"/>
          <w:sz w:val="22"/>
          <w:szCs w:val="22"/>
        </w:rPr>
        <w:t>eply message</w:t>
      </w:r>
      <w:r w:rsidR="00613FFF">
        <w:rPr>
          <w:rFonts w:asciiTheme="minorHAnsi" w:hAnsiTheme="minorHAnsi"/>
          <w:sz w:val="22"/>
          <w:szCs w:val="22"/>
        </w:rPr>
        <w:t>s</w:t>
      </w:r>
      <w:r w:rsidR="005E15D6" w:rsidRPr="00C15EF6">
        <w:rPr>
          <w:rFonts w:asciiTheme="minorHAnsi" w:hAnsiTheme="minorHAnsi"/>
          <w:sz w:val="22"/>
          <w:szCs w:val="22"/>
        </w:rPr>
        <w:t xml:space="preserve"> to an output queue</w:t>
      </w:r>
      <w:r w:rsidR="00613FFF">
        <w:rPr>
          <w:rFonts w:asciiTheme="minorHAnsi" w:hAnsiTheme="minorHAnsi"/>
          <w:sz w:val="22"/>
          <w:szCs w:val="22"/>
        </w:rPr>
        <w:t xml:space="preserve"> for customer information</w:t>
      </w:r>
      <w:r w:rsidR="007718A5">
        <w:rPr>
          <w:rFonts w:asciiTheme="minorHAnsi" w:hAnsiTheme="minorHAnsi"/>
          <w:sz w:val="22"/>
          <w:szCs w:val="22"/>
        </w:rPr>
        <w:t>;</w:t>
      </w:r>
      <w:r w:rsidR="00613FFF">
        <w:rPr>
          <w:rFonts w:asciiTheme="minorHAnsi" w:hAnsiTheme="minorHAnsi"/>
          <w:sz w:val="22"/>
          <w:szCs w:val="22"/>
        </w:rPr>
        <w:t xml:space="preserve"> T</w:t>
      </w:r>
      <w:r w:rsidR="005E15D6" w:rsidRPr="00C15EF6">
        <w:rPr>
          <w:rFonts w:asciiTheme="minorHAnsi" w:hAnsiTheme="minorHAnsi"/>
          <w:sz w:val="22"/>
          <w:szCs w:val="22"/>
        </w:rPr>
        <w:t xml:space="preserve">his system </w:t>
      </w:r>
      <w:r w:rsidR="007718A5">
        <w:rPr>
          <w:rFonts w:asciiTheme="minorHAnsi" w:hAnsiTheme="minorHAnsi"/>
          <w:sz w:val="22"/>
          <w:szCs w:val="22"/>
        </w:rPr>
        <w:t>updated</w:t>
      </w:r>
      <w:r w:rsidR="005E15D6" w:rsidRPr="00C15EF6">
        <w:rPr>
          <w:rFonts w:asciiTheme="minorHAnsi" w:hAnsiTheme="minorHAnsi"/>
          <w:sz w:val="22"/>
          <w:szCs w:val="22"/>
        </w:rPr>
        <w:t xml:space="preserve"> database fields base</w:t>
      </w:r>
      <w:r w:rsidR="007718A5">
        <w:rPr>
          <w:rFonts w:asciiTheme="minorHAnsi" w:hAnsiTheme="minorHAnsi"/>
          <w:sz w:val="22"/>
          <w:szCs w:val="22"/>
        </w:rPr>
        <w:t>d</w:t>
      </w:r>
      <w:r w:rsidR="005E15D6" w:rsidRPr="00C15EF6">
        <w:rPr>
          <w:rFonts w:asciiTheme="minorHAnsi" w:hAnsiTheme="minorHAnsi"/>
          <w:sz w:val="22"/>
          <w:szCs w:val="22"/>
        </w:rPr>
        <w:t xml:space="preserve"> on a user updating </w:t>
      </w:r>
      <w:r w:rsidR="00BB2EE4">
        <w:rPr>
          <w:rFonts w:asciiTheme="minorHAnsi" w:hAnsiTheme="minorHAnsi"/>
          <w:sz w:val="22"/>
          <w:szCs w:val="22"/>
        </w:rPr>
        <w:t>data via an Internet link</w:t>
      </w:r>
    </w:p>
    <w:p w:rsidR="00BB2EE4" w:rsidRPr="00BB2EE4" w:rsidRDefault="00BB2EE4" w:rsidP="00C416BF">
      <w:pPr>
        <w:pStyle w:val="ListParagraph"/>
        <w:rPr>
          <w:rFonts w:asciiTheme="minorHAnsi" w:hAnsiTheme="minorHAnsi"/>
          <w:color w:val="FF0000"/>
          <w:sz w:val="22"/>
          <w:szCs w:val="22"/>
        </w:rPr>
      </w:pPr>
    </w:p>
    <w:p w:rsidR="005E15D6" w:rsidRPr="00314874" w:rsidRDefault="005E15D6" w:rsidP="00314874">
      <w:pPr>
        <w:rPr>
          <w:rFonts w:asciiTheme="minorHAnsi" w:hAnsiTheme="minorHAnsi"/>
          <w:sz w:val="22"/>
          <w:szCs w:val="22"/>
        </w:rPr>
      </w:pPr>
    </w:p>
    <w:p w:rsidR="005E15D6" w:rsidRPr="00C15EF6" w:rsidRDefault="00C15EF6" w:rsidP="00C15EF6">
      <w:pPr>
        <w:rPr>
          <w:rFonts w:asciiTheme="minorHAnsi" w:hAnsiTheme="minorHAnsi"/>
          <w:sz w:val="22"/>
          <w:szCs w:val="22"/>
        </w:rPr>
      </w:pPr>
      <w:r w:rsidRPr="00C15EF6">
        <w:rPr>
          <w:rFonts w:asciiTheme="minorHAnsi" w:hAnsiTheme="minorHAnsi"/>
          <w:sz w:val="22"/>
          <w:szCs w:val="22"/>
          <w:u w:val="single"/>
        </w:rPr>
        <w:t>Technical Environment</w:t>
      </w:r>
      <w:r>
        <w:rPr>
          <w:rFonts w:asciiTheme="minorHAnsi" w:hAnsiTheme="minorHAnsi"/>
          <w:sz w:val="22"/>
          <w:szCs w:val="22"/>
        </w:rPr>
        <w:t>:</w:t>
      </w:r>
      <w:r w:rsidR="005E15D6" w:rsidRPr="00C15EF6">
        <w:rPr>
          <w:rFonts w:asciiTheme="minorHAnsi" w:hAnsiTheme="minorHAnsi"/>
          <w:sz w:val="22"/>
          <w:szCs w:val="22"/>
        </w:rPr>
        <w:t xml:space="preserve"> Z/OS JCL, Proc, D2, IBM Utilities, MQ Series and associated utilities, </w:t>
      </w:r>
      <w:r w:rsidR="00040210">
        <w:rPr>
          <w:rFonts w:asciiTheme="minorHAnsi" w:hAnsiTheme="minorHAnsi"/>
          <w:sz w:val="22"/>
          <w:szCs w:val="22"/>
        </w:rPr>
        <w:t xml:space="preserve">MQ and MQ Trigger Processing(CKTI), </w:t>
      </w:r>
      <w:r w:rsidR="005E15D6" w:rsidRPr="00C15EF6">
        <w:rPr>
          <w:rFonts w:asciiTheme="minorHAnsi" w:hAnsiTheme="minorHAnsi"/>
          <w:sz w:val="22"/>
          <w:szCs w:val="22"/>
        </w:rPr>
        <w:t>MQ Explorer,</w:t>
      </w:r>
      <w:r w:rsidR="006B003D">
        <w:rPr>
          <w:rFonts w:asciiTheme="minorHAnsi" w:hAnsiTheme="minorHAnsi"/>
          <w:sz w:val="22"/>
          <w:szCs w:val="22"/>
        </w:rPr>
        <w:t xml:space="preserve"> </w:t>
      </w:r>
      <w:r w:rsidR="006B003D" w:rsidRPr="007718A5">
        <w:rPr>
          <w:rFonts w:asciiTheme="minorHAnsi" w:hAnsiTheme="minorHAnsi"/>
          <w:sz w:val="22"/>
          <w:szCs w:val="22"/>
        </w:rPr>
        <w:t>Easytrieve</w:t>
      </w:r>
      <w:r w:rsidR="006B003D">
        <w:rPr>
          <w:rFonts w:asciiTheme="minorHAnsi" w:hAnsiTheme="minorHAnsi"/>
          <w:sz w:val="22"/>
          <w:szCs w:val="22"/>
        </w:rPr>
        <w:t>,</w:t>
      </w:r>
      <w:r w:rsidR="005E15D6" w:rsidRPr="00C15EF6">
        <w:rPr>
          <w:rFonts w:asciiTheme="minorHAnsi" w:hAnsiTheme="minorHAnsi"/>
          <w:sz w:val="22"/>
          <w:szCs w:val="22"/>
        </w:rPr>
        <w:t xml:space="preserve"> Cobol, CICS,</w:t>
      </w:r>
      <w:r w:rsidR="00134C30">
        <w:rPr>
          <w:rFonts w:asciiTheme="minorHAnsi" w:hAnsiTheme="minorHAnsi"/>
          <w:sz w:val="22"/>
          <w:szCs w:val="22"/>
        </w:rPr>
        <w:t>CICS Transaction Server(CTG), CICS Web gateway,</w:t>
      </w:r>
      <w:r w:rsidR="005E15D6" w:rsidRPr="00C15EF6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FileAid, </w:t>
      </w:r>
      <w:r w:rsidR="005E15D6" w:rsidRPr="00C15EF6">
        <w:rPr>
          <w:rFonts w:asciiTheme="minorHAnsi" w:hAnsiTheme="minorHAnsi"/>
          <w:sz w:val="22"/>
          <w:szCs w:val="22"/>
        </w:rPr>
        <w:t xml:space="preserve">QMF, SPUFI, SQL, Smartest, Intertest, FTP, </w:t>
      </w:r>
      <w:r w:rsidR="0014128B" w:rsidRPr="00C15EF6">
        <w:rPr>
          <w:rFonts w:asciiTheme="minorHAnsi" w:hAnsiTheme="minorHAnsi"/>
          <w:sz w:val="22"/>
          <w:szCs w:val="22"/>
        </w:rPr>
        <w:t xml:space="preserve">VSAM, </w:t>
      </w:r>
      <w:r w:rsidR="005E15D6" w:rsidRPr="00C15EF6">
        <w:rPr>
          <w:rFonts w:asciiTheme="minorHAnsi" w:hAnsiTheme="minorHAnsi"/>
          <w:sz w:val="22"/>
          <w:szCs w:val="22"/>
        </w:rPr>
        <w:t xml:space="preserve">DB2 </w:t>
      </w:r>
      <w:r w:rsidR="00495FE6">
        <w:rPr>
          <w:rFonts w:asciiTheme="minorHAnsi" w:hAnsiTheme="minorHAnsi"/>
          <w:sz w:val="22"/>
          <w:szCs w:val="22"/>
        </w:rPr>
        <w:t xml:space="preserve">and IMS DB/DC </w:t>
      </w:r>
      <w:r w:rsidR="005E15D6" w:rsidRPr="00C15EF6">
        <w:rPr>
          <w:rFonts w:asciiTheme="minorHAnsi" w:hAnsiTheme="minorHAnsi"/>
          <w:sz w:val="22"/>
          <w:szCs w:val="22"/>
        </w:rPr>
        <w:t xml:space="preserve">with associated utilities on the </w:t>
      </w:r>
      <w:r>
        <w:rPr>
          <w:rFonts w:asciiTheme="minorHAnsi" w:hAnsiTheme="minorHAnsi"/>
          <w:sz w:val="22"/>
          <w:szCs w:val="22"/>
        </w:rPr>
        <w:t>mainframe</w:t>
      </w:r>
    </w:p>
    <w:p w:rsidR="005E15D6" w:rsidRPr="00314874" w:rsidRDefault="005E15D6" w:rsidP="00314874">
      <w:pPr>
        <w:rPr>
          <w:rFonts w:asciiTheme="minorHAnsi" w:hAnsiTheme="minorHAnsi"/>
          <w:sz w:val="22"/>
          <w:szCs w:val="22"/>
        </w:rPr>
      </w:pPr>
    </w:p>
    <w:p w:rsidR="004308F1" w:rsidRPr="00314874" w:rsidRDefault="004308F1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t>Pepco</w:t>
      </w:r>
      <w:r w:rsidR="006C5ABB" w:rsidRPr="00314874">
        <w:rPr>
          <w:rFonts w:asciiTheme="minorHAnsi" w:hAnsiTheme="minorHAnsi"/>
          <w:b/>
          <w:szCs w:val="22"/>
        </w:rPr>
        <w:t>/ZeroChaos</w:t>
      </w:r>
      <w:r w:rsidR="00216ACB" w:rsidRPr="00314874">
        <w:rPr>
          <w:rFonts w:asciiTheme="minorHAnsi" w:hAnsiTheme="minorHAnsi"/>
          <w:b/>
          <w:szCs w:val="22"/>
        </w:rPr>
        <w:t>/Beeline</w:t>
      </w:r>
      <w:r w:rsidRPr="00314874">
        <w:rPr>
          <w:rFonts w:asciiTheme="minorHAnsi" w:hAnsiTheme="minorHAnsi"/>
          <w:b/>
          <w:szCs w:val="22"/>
        </w:rPr>
        <w:t>, Washington, DC</w:t>
      </w:r>
      <w:r w:rsidR="00314874" w:rsidRPr="00314874">
        <w:rPr>
          <w:rFonts w:asciiTheme="minorHAnsi" w:hAnsiTheme="minorHAnsi"/>
          <w:b/>
          <w:szCs w:val="22"/>
        </w:rPr>
        <w:tab/>
        <w:t>07/2012 – 03/2015</w:t>
      </w:r>
    </w:p>
    <w:p w:rsidR="004308F1" w:rsidRPr="00314874" w:rsidRDefault="004308F1" w:rsidP="00314874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 xml:space="preserve">Programmer Analyst </w:t>
      </w:r>
    </w:p>
    <w:p w:rsidR="00314874" w:rsidRDefault="00314874" w:rsidP="00314874">
      <w:pPr>
        <w:rPr>
          <w:rFonts w:asciiTheme="minorHAnsi" w:hAnsiTheme="minorHAnsi"/>
          <w:sz w:val="22"/>
          <w:szCs w:val="22"/>
        </w:rPr>
      </w:pPr>
    </w:p>
    <w:p w:rsidR="007718A5" w:rsidRDefault="004308F1" w:rsidP="00314874">
      <w:pPr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>Worked on new and existing development for Electric Utility Company</w:t>
      </w:r>
      <w:r w:rsidR="00A32D79">
        <w:rPr>
          <w:rFonts w:asciiTheme="minorHAnsi" w:hAnsiTheme="minorHAnsi"/>
          <w:sz w:val="22"/>
          <w:szCs w:val="22"/>
        </w:rPr>
        <w:t>. Duties entailed:</w:t>
      </w:r>
    </w:p>
    <w:p w:rsidR="007718A5" w:rsidRDefault="007718A5" w:rsidP="00314874">
      <w:pPr>
        <w:rPr>
          <w:rFonts w:asciiTheme="minorHAnsi" w:hAnsiTheme="minorHAnsi"/>
          <w:sz w:val="22"/>
          <w:szCs w:val="22"/>
        </w:rPr>
      </w:pPr>
    </w:p>
    <w:p w:rsidR="007718A5" w:rsidRDefault="007718A5" w:rsidP="007718A5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7718A5">
        <w:rPr>
          <w:rFonts w:asciiTheme="minorHAnsi" w:hAnsiTheme="minorHAnsi"/>
          <w:sz w:val="22"/>
          <w:szCs w:val="22"/>
        </w:rPr>
        <w:t>D</w:t>
      </w:r>
      <w:r w:rsidR="004308F1" w:rsidRPr="007718A5">
        <w:rPr>
          <w:rFonts w:asciiTheme="minorHAnsi" w:hAnsiTheme="minorHAnsi"/>
          <w:sz w:val="22"/>
          <w:szCs w:val="22"/>
        </w:rPr>
        <w:t>isconnect</w:t>
      </w:r>
      <w:r w:rsidRPr="007718A5">
        <w:rPr>
          <w:rFonts w:asciiTheme="minorHAnsi" w:hAnsiTheme="minorHAnsi"/>
          <w:sz w:val="22"/>
          <w:szCs w:val="22"/>
        </w:rPr>
        <w:t>ed</w:t>
      </w:r>
      <w:r w:rsidR="004308F1" w:rsidRPr="007718A5">
        <w:rPr>
          <w:rFonts w:asciiTheme="minorHAnsi" w:hAnsiTheme="minorHAnsi"/>
          <w:sz w:val="22"/>
          <w:szCs w:val="22"/>
        </w:rPr>
        <w:t>, connect</w:t>
      </w:r>
      <w:r w:rsidRPr="007718A5">
        <w:rPr>
          <w:rFonts w:asciiTheme="minorHAnsi" w:hAnsiTheme="minorHAnsi"/>
          <w:sz w:val="22"/>
          <w:szCs w:val="22"/>
        </w:rPr>
        <w:t>ed</w:t>
      </w:r>
      <w:r w:rsidR="004308F1" w:rsidRPr="007718A5">
        <w:rPr>
          <w:rFonts w:asciiTheme="minorHAnsi" w:hAnsiTheme="minorHAnsi"/>
          <w:sz w:val="22"/>
          <w:szCs w:val="22"/>
        </w:rPr>
        <w:t xml:space="preserve"> and read automated meters</w:t>
      </w:r>
      <w:r w:rsidRPr="007718A5">
        <w:rPr>
          <w:rFonts w:asciiTheme="minorHAnsi" w:hAnsiTheme="minorHAnsi"/>
          <w:sz w:val="22"/>
          <w:szCs w:val="22"/>
        </w:rPr>
        <w:t xml:space="preserve"> </w:t>
      </w:r>
      <w:r w:rsidR="004308F1" w:rsidRPr="007718A5">
        <w:rPr>
          <w:rFonts w:asciiTheme="minorHAnsi" w:hAnsiTheme="minorHAnsi"/>
          <w:sz w:val="22"/>
          <w:szCs w:val="22"/>
        </w:rPr>
        <w:t>(AMI) and final billing</w:t>
      </w:r>
      <w:r w:rsidRPr="007718A5">
        <w:rPr>
          <w:rFonts w:asciiTheme="minorHAnsi" w:hAnsiTheme="minorHAnsi"/>
          <w:sz w:val="22"/>
          <w:szCs w:val="22"/>
        </w:rPr>
        <w:t xml:space="preserve"> for</w:t>
      </w:r>
      <w:r w:rsidR="004308F1" w:rsidRPr="007718A5">
        <w:rPr>
          <w:rFonts w:asciiTheme="minorHAnsi" w:hAnsiTheme="minorHAnsi"/>
          <w:sz w:val="22"/>
          <w:szCs w:val="22"/>
        </w:rPr>
        <w:t xml:space="preserve"> the Pepco customers using COBOL, CICS</w:t>
      </w:r>
      <w:r w:rsidRPr="007718A5">
        <w:rPr>
          <w:rFonts w:asciiTheme="minorHAnsi" w:hAnsiTheme="minorHAnsi"/>
          <w:sz w:val="22"/>
          <w:szCs w:val="22"/>
        </w:rPr>
        <w:t xml:space="preserve"> using BMS GN Screen Painters, </w:t>
      </w:r>
      <w:r w:rsidR="0067531D" w:rsidRPr="007718A5">
        <w:rPr>
          <w:rFonts w:asciiTheme="minorHAnsi" w:hAnsiTheme="minorHAnsi"/>
          <w:sz w:val="22"/>
          <w:szCs w:val="22"/>
        </w:rPr>
        <w:t xml:space="preserve">Telon and Assembler, </w:t>
      </w:r>
      <w:r w:rsidR="00734670" w:rsidRPr="007718A5">
        <w:rPr>
          <w:rFonts w:asciiTheme="minorHAnsi" w:hAnsiTheme="minorHAnsi"/>
          <w:sz w:val="22"/>
          <w:szCs w:val="22"/>
        </w:rPr>
        <w:t xml:space="preserve">MVS OS Z/OS </w:t>
      </w:r>
      <w:r w:rsidR="004308F1" w:rsidRPr="007718A5">
        <w:rPr>
          <w:rFonts w:asciiTheme="minorHAnsi" w:hAnsiTheme="minorHAnsi"/>
          <w:sz w:val="22"/>
          <w:szCs w:val="22"/>
        </w:rPr>
        <w:t>JCL, DB2, SQL, QMF, SPUFI, Trace Master, Expediter, ZEKE, Librarian, TSO, Roscoe, MQ Series and Stored Procedures</w:t>
      </w:r>
      <w:r w:rsidR="006C5ABB" w:rsidRPr="007718A5">
        <w:rPr>
          <w:rFonts w:asciiTheme="minorHAnsi" w:hAnsiTheme="minorHAnsi"/>
          <w:sz w:val="22"/>
          <w:szCs w:val="22"/>
        </w:rPr>
        <w:t xml:space="preserve"> </w:t>
      </w:r>
      <w:r w:rsidR="004308F1" w:rsidRPr="007718A5">
        <w:rPr>
          <w:rFonts w:asciiTheme="minorHAnsi" w:hAnsiTheme="minorHAnsi"/>
          <w:sz w:val="22"/>
          <w:szCs w:val="22"/>
        </w:rPr>
        <w:t>(Mainframe, and SQL Server)</w:t>
      </w:r>
    </w:p>
    <w:p w:rsidR="00283248" w:rsidRPr="007718A5" w:rsidRDefault="00283248" w:rsidP="00283248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on Customer/1 (CIS) Applications in Meter Billing and Meter Cash Systems </w:t>
      </w:r>
    </w:p>
    <w:p w:rsidR="007718A5" w:rsidRPr="007718A5" w:rsidRDefault="007718A5" w:rsidP="007718A5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7718A5">
        <w:rPr>
          <w:rFonts w:asciiTheme="minorHAnsi" w:hAnsiTheme="minorHAnsi"/>
          <w:sz w:val="22"/>
          <w:szCs w:val="22"/>
        </w:rPr>
        <w:t>W</w:t>
      </w:r>
      <w:r w:rsidR="004308F1" w:rsidRPr="007718A5">
        <w:rPr>
          <w:rFonts w:asciiTheme="minorHAnsi" w:hAnsiTheme="minorHAnsi"/>
          <w:sz w:val="22"/>
          <w:szCs w:val="22"/>
        </w:rPr>
        <w:t>ork</w:t>
      </w:r>
      <w:r w:rsidR="006C5ABB" w:rsidRPr="007718A5">
        <w:rPr>
          <w:rFonts w:asciiTheme="minorHAnsi" w:hAnsiTheme="minorHAnsi"/>
          <w:sz w:val="22"/>
          <w:szCs w:val="22"/>
        </w:rPr>
        <w:t xml:space="preserve">ed </w:t>
      </w:r>
      <w:r w:rsidR="004308F1" w:rsidRPr="007718A5">
        <w:rPr>
          <w:rFonts w:asciiTheme="minorHAnsi" w:hAnsiTheme="minorHAnsi"/>
          <w:sz w:val="22"/>
          <w:szCs w:val="22"/>
        </w:rPr>
        <w:t xml:space="preserve">on Production </w:t>
      </w:r>
      <w:r w:rsidRPr="007718A5">
        <w:rPr>
          <w:rFonts w:asciiTheme="minorHAnsi" w:hAnsiTheme="minorHAnsi"/>
          <w:sz w:val="22"/>
          <w:szCs w:val="22"/>
        </w:rPr>
        <w:t>u</w:t>
      </w:r>
      <w:r w:rsidR="004308F1" w:rsidRPr="007718A5">
        <w:rPr>
          <w:rFonts w:asciiTheme="minorHAnsi" w:hAnsiTheme="minorHAnsi"/>
          <w:sz w:val="22"/>
          <w:szCs w:val="22"/>
        </w:rPr>
        <w:t xml:space="preserve">pdates and SAP </w:t>
      </w:r>
      <w:r w:rsidRPr="007718A5">
        <w:rPr>
          <w:rFonts w:asciiTheme="minorHAnsi" w:hAnsiTheme="minorHAnsi"/>
          <w:sz w:val="22"/>
          <w:szCs w:val="22"/>
        </w:rPr>
        <w:t>c</w:t>
      </w:r>
      <w:r w:rsidR="004308F1" w:rsidRPr="007718A5">
        <w:rPr>
          <w:rFonts w:asciiTheme="minorHAnsi" w:hAnsiTheme="minorHAnsi"/>
          <w:sz w:val="22"/>
          <w:szCs w:val="22"/>
        </w:rPr>
        <w:t>onversion from the mainframe</w:t>
      </w:r>
      <w:r w:rsidRPr="007718A5">
        <w:rPr>
          <w:rFonts w:asciiTheme="minorHAnsi" w:hAnsiTheme="minorHAnsi"/>
          <w:sz w:val="22"/>
          <w:szCs w:val="22"/>
        </w:rPr>
        <w:t xml:space="preserve"> which</w:t>
      </w:r>
      <w:r w:rsidR="006C5ABB" w:rsidRPr="007718A5">
        <w:rPr>
          <w:rFonts w:asciiTheme="minorHAnsi" w:hAnsiTheme="minorHAnsi"/>
          <w:sz w:val="22"/>
          <w:szCs w:val="22"/>
        </w:rPr>
        <w:t xml:space="preserve"> consisted of sending</w:t>
      </w:r>
      <w:r w:rsidRPr="007718A5">
        <w:rPr>
          <w:rFonts w:asciiTheme="minorHAnsi" w:hAnsiTheme="minorHAnsi"/>
          <w:sz w:val="22"/>
          <w:szCs w:val="22"/>
        </w:rPr>
        <w:t xml:space="preserve"> data from the mainframe to the</w:t>
      </w:r>
      <w:r w:rsidR="006C5ABB" w:rsidRPr="007718A5">
        <w:rPr>
          <w:rFonts w:asciiTheme="minorHAnsi" w:hAnsiTheme="minorHAnsi"/>
          <w:sz w:val="22"/>
          <w:szCs w:val="22"/>
        </w:rPr>
        <w:t xml:space="preserve"> Client </w:t>
      </w:r>
      <w:r w:rsidRPr="007718A5">
        <w:rPr>
          <w:rFonts w:asciiTheme="minorHAnsi" w:hAnsiTheme="minorHAnsi"/>
          <w:sz w:val="22"/>
          <w:szCs w:val="22"/>
        </w:rPr>
        <w:t>s</w:t>
      </w:r>
      <w:r w:rsidR="006C5ABB" w:rsidRPr="007718A5">
        <w:rPr>
          <w:rFonts w:asciiTheme="minorHAnsi" w:hAnsiTheme="minorHAnsi"/>
          <w:sz w:val="22"/>
          <w:szCs w:val="22"/>
        </w:rPr>
        <w:t>erver for purposes of converting to SAP</w:t>
      </w:r>
    </w:p>
    <w:p w:rsidR="004308F1" w:rsidRDefault="006C5ABB" w:rsidP="007718A5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7718A5">
        <w:rPr>
          <w:rFonts w:asciiTheme="minorHAnsi" w:hAnsiTheme="minorHAnsi"/>
          <w:sz w:val="22"/>
          <w:szCs w:val="22"/>
        </w:rPr>
        <w:t>Created code to convert data and create adhoc reports that assist</w:t>
      </w:r>
      <w:r w:rsidR="007718A5" w:rsidRPr="007718A5">
        <w:rPr>
          <w:rFonts w:asciiTheme="minorHAnsi" w:hAnsiTheme="minorHAnsi"/>
          <w:sz w:val="22"/>
          <w:szCs w:val="22"/>
        </w:rPr>
        <w:t>ed</w:t>
      </w:r>
      <w:r w:rsidRPr="007718A5">
        <w:rPr>
          <w:rFonts w:asciiTheme="minorHAnsi" w:hAnsiTheme="minorHAnsi"/>
          <w:sz w:val="22"/>
          <w:szCs w:val="22"/>
        </w:rPr>
        <w:t xml:space="preserve"> in the conversio</w:t>
      </w:r>
      <w:r w:rsidR="00BB2EE4">
        <w:rPr>
          <w:rFonts w:asciiTheme="minorHAnsi" w:hAnsiTheme="minorHAnsi"/>
          <w:sz w:val="22"/>
          <w:szCs w:val="22"/>
        </w:rPr>
        <w:t>ns processes</w:t>
      </w:r>
    </w:p>
    <w:p w:rsidR="00BB2EE4" w:rsidRPr="00C416BF" w:rsidRDefault="00613FFF" w:rsidP="007718A5">
      <w:pPr>
        <w:pStyle w:val="ListParagraph"/>
        <w:numPr>
          <w:ilvl w:val="0"/>
          <w:numId w:val="3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C416BF">
        <w:rPr>
          <w:rFonts w:asciiTheme="minorHAnsi" w:hAnsiTheme="minorHAnsi"/>
          <w:color w:val="000000" w:themeColor="text1"/>
          <w:sz w:val="22"/>
          <w:szCs w:val="22"/>
        </w:rPr>
        <w:t>Conversion of Mainframe Data to SAP Data</w:t>
      </w:r>
    </w:p>
    <w:p w:rsidR="006C5ABB" w:rsidRPr="00314874" w:rsidRDefault="006C5ABB" w:rsidP="00314874">
      <w:pPr>
        <w:rPr>
          <w:rFonts w:asciiTheme="minorHAnsi" w:hAnsiTheme="minorHAnsi"/>
          <w:sz w:val="22"/>
          <w:szCs w:val="22"/>
        </w:rPr>
      </w:pPr>
    </w:p>
    <w:p w:rsidR="004308F1" w:rsidRPr="00314874" w:rsidRDefault="007718A5" w:rsidP="007718A5">
      <w:pPr>
        <w:rPr>
          <w:rFonts w:asciiTheme="minorHAnsi" w:hAnsiTheme="minorHAnsi"/>
          <w:sz w:val="22"/>
          <w:szCs w:val="22"/>
        </w:rPr>
      </w:pPr>
      <w:r w:rsidRPr="007718A5">
        <w:rPr>
          <w:rFonts w:asciiTheme="minorHAnsi" w:hAnsiTheme="minorHAnsi"/>
          <w:sz w:val="22"/>
          <w:szCs w:val="22"/>
          <w:u w:val="single"/>
        </w:rPr>
        <w:t>Technical Environment</w:t>
      </w:r>
      <w:r>
        <w:rPr>
          <w:rFonts w:asciiTheme="minorHAnsi" w:hAnsiTheme="minorHAnsi"/>
          <w:sz w:val="22"/>
          <w:szCs w:val="22"/>
        </w:rPr>
        <w:t xml:space="preserve">: </w:t>
      </w:r>
      <w:r w:rsidR="00550C62" w:rsidRPr="00314874">
        <w:rPr>
          <w:rFonts w:asciiTheme="minorHAnsi" w:hAnsiTheme="minorHAnsi"/>
          <w:sz w:val="22"/>
          <w:szCs w:val="22"/>
        </w:rPr>
        <w:t>RAC</w:t>
      </w:r>
      <w:r>
        <w:rPr>
          <w:rFonts w:asciiTheme="minorHAnsi" w:hAnsiTheme="minorHAnsi"/>
          <w:sz w:val="22"/>
          <w:szCs w:val="22"/>
        </w:rPr>
        <w:t xml:space="preserve">, UNIX, SQL Server, SQL Software, Infoshpere Datastage, Metadata Management, SQL Command Center, DB2 Connect, Crystal Reports 2008 &amp; 11, </w:t>
      </w:r>
      <w:r w:rsidR="00ED3AEB">
        <w:rPr>
          <w:rFonts w:asciiTheme="minorHAnsi" w:hAnsiTheme="minorHAnsi"/>
          <w:sz w:val="22"/>
          <w:szCs w:val="22"/>
        </w:rPr>
        <w:t xml:space="preserve">Customer/1, </w:t>
      </w:r>
      <w:r>
        <w:rPr>
          <w:rFonts w:asciiTheme="minorHAnsi" w:hAnsiTheme="minorHAnsi"/>
          <w:sz w:val="22"/>
          <w:szCs w:val="22"/>
        </w:rPr>
        <w:t xml:space="preserve">IBM Data Studio IDE, MQ Visual Brower, </w:t>
      </w:r>
      <w:r w:rsidR="00550C62" w:rsidRPr="00314874">
        <w:rPr>
          <w:rFonts w:asciiTheme="minorHAnsi" w:hAnsiTheme="minorHAnsi"/>
          <w:sz w:val="22"/>
          <w:szCs w:val="22"/>
        </w:rPr>
        <w:t>F</w:t>
      </w:r>
      <w:r w:rsidR="00734670" w:rsidRPr="00314874">
        <w:rPr>
          <w:rFonts w:asciiTheme="minorHAnsi" w:hAnsiTheme="minorHAnsi"/>
          <w:sz w:val="22"/>
          <w:szCs w:val="22"/>
        </w:rPr>
        <w:t xml:space="preserve"> MVS OS Z/OS JCL</w:t>
      </w:r>
      <w:r w:rsidR="004308F1" w:rsidRPr="00314874">
        <w:rPr>
          <w:rFonts w:asciiTheme="minorHAnsi" w:hAnsiTheme="minorHAnsi"/>
          <w:sz w:val="22"/>
          <w:szCs w:val="22"/>
        </w:rPr>
        <w:t>, Proc, MQ Series, M$ Explorer,</w:t>
      </w:r>
      <w:r w:rsidR="00516782" w:rsidRPr="00314874">
        <w:rPr>
          <w:rFonts w:asciiTheme="minorHAnsi" w:hAnsiTheme="minorHAnsi"/>
          <w:sz w:val="22"/>
          <w:szCs w:val="22"/>
        </w:rPr>
        <w:t xml:space="preserve"> </w:t>
      </w:r>
      <w:r w:rsidR="006B003D" w:rsidRPr="007718A5">
        <w:rPr>
          <w:rFonts w:asciiTheme="minorHAnsi" w:hAnsiTheme="minorHAnsi"/>
          <w:sz w:val="22"/>
          <w:szCs w:val="22"/>
        </w:rPr>
        <w:t>Easytrieve</w:t>
      </w:r>
      <w:r w:rsidR="006B003D">
        <w:rPr>
          <w:rFonts w:asciiTheme="minorHAnsi" w:hAnsiTheme="minorHAnsi"/>
          <w:sz w:val="22"/>
          <w:szCs w:val="22"/>
        </w:rPr>
        <w:t xml:space="preserve">, </w:t>
      </w:r>
      <w:r w:rsidR="004308F1" w:rsidRPr="00314874">
        <w:rPr>
          <w:rFonts w:asciiTheme="minorHAnsi" w:hAnsiTheme="minorHAnsi"/>
          <w:sz w:val="22"/>
          <w:szCs w:val="22"/>
        </w:rPr>
        <w:t xml:space="preserve">Cobol, CICS, </w:t>
      </w:r>
      <w:r w:rsidR="00516782" w:rsidRPr="00314874">
        <w:rPr>
          <w:rFonts w:asciiTheme="minorHAnsi" w:hAnsiTheme="minorHAnsi"/>
          <w:sz w:val="22"/>
          <w:szCs w:val="22"/>
        </w:rPr>
        <w:t xml:space="preserve">Telon, GN Screen Painters, BMS Maps, Assembler, </w:t>
      </w:r>
      <w:r w:rsidR="004308F1" w:rsidRPr="00314874">
        <w:rPr>
          <w:rFonts w:asciiTheme="minorHAnsi" w:hAnsiTheme="minorHAnsi"/>
          <w:sz w:val="22"/>
          <w:szCs w:val="22"/>
        </w:rPr>
        <w:t xml:space="preserve">Stored Procedures, QMF, SPUFI, SQL, ZEKE, SAR, Trace Master, FTP, DB2 on </w:t>
      </w:r>
      <w:r>
        <w:rPr>
          <w:rFonts w:asciiTheme="minorHAnsi" w:hAnsiTheme="minorHAnsi"/>
          <w:sz w:val="22"/>
          <w:szCs w:val="22"/>
        </w:rPr>
        <w:t>mainframe</w:t>
      </w:r>
    </w:p>
    <w:p w:rsidR="004A3C57" w:rsidRDefault="004A3C57" w:rsidP="00314874">
      <w:pPr>
        <w:rPr>
          <w:rFonts w:asciiTheme="minorHAnsi" w:hAnsiTheme="minorHAnsi"/>
          <w:sz w:val="22"/>
          <w:szCs w:val="22"/>
        </w:rPr>
      </w:pPr>
    </w:p>
    <w:p w:rsidR="004A3C57" w:rsidRPr="00314874" w:rsidRDefault="004A3C57" w:rsidP="00314874">
      <w:pPr>
        <w:rPr>
          <w:rFonts w:asciiTheme="minorHAnsi" w:hAnsiTheme="minorHAnsi"/>
          <w:sz w:val="22"/>
          <w:szCs w:val="22"/>
        </w:rPr>
      </w:pPr>
    </w:p>
    <w:p w:rsidR="00627797" w:rsidRPr="00314874" w:rsidRDefault="00627797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t>FreddieMac/</w:t>
      </w:r>
      <w:r w:rsidR="00314874" w:rsidRPr="00314874">
        <w:rPr>
          <w:rFonts w:asciiTheme="minorHAnsi" w:hAnsiTheme="minorHAnsi"/>
          <w:b/>
          <w:szCs w:val="22"/>
        </w:rPr>
        <w:t xml:space="preserve">Ranstad, </w:t>
      </w:r>
      <w:r w:rsidR="00335035" w:rsidRPr="00314874">
        <w:rPr>
          <w:rFonts w:asciiTheme="minorHAnsi" w:hAnsiTheme="minorHAnsi"/>
          <w:b/>
          <w:szCs w:val="22"/>
          <w:lang w:val="en"/>
        </w:rPr>
        <w:t>McLean, VA</w:t>
      </w:r>
      <w:r w:rsidR="00314874" w:rsidRPr="00314874">
        <w:rPr>
          <w:rFonts w:asciiTheme="minorHAnsi" w:hAnsiTheme="minorHAnsi"/>
          <w:b/>
          <w:szCs w:val="22"/>
          <w:lang w:val="en"/>
        </w:rPr>
        <w:tab/>
        <w:t>06/2012 – 09/2012</w:t>
      </w:r>
    </w:p>
    <w:p w:rsidR="00627797" w:rsidRPr="00314874" w:rsidRDefault="00627797" w:rsidP="00314874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 xml:space="preserve">Programmer Lead Analyst </w:t>
      </w:r>
    </w:p>
    <w:p w:rsidR="00627797" w:rsidRPr="00314874" w:rsidRDefault="00627797" w:rsidP="00314874">
      <w:pPr>
        <w:rPr>
          <w:rFonts w:asciiTheme="minorHAnsi" w:hAnsiTheme="minorHAnsi"/>
          <w:sz w:val="22"/>
          <w:szCs w:val="22"/>
        </w:rPr>
      </w:pPr>
    </w:p>
    <w:p w:rsidR="007718A5" w:rsidRDefault="004308F1" w:rsidP="00314874">
      <w:pPr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>Worked on conversion of Data Warehouse DB2</w:t>
      </w:r>
      <w:r w:rsidR="00E86607">
        <w:rPr>
          <w:rFonts w:asciiTheme="minorHAnsi" w:hAnsiTheme="minorHAnsi"/>
          <w:sz w:val="22"/>
          <w:szCs w:val="22"/>
        </w:rPr>
        <w:t>/IDMS/</w:t>
      </w:r>
      <w:r w:rsidR="00864876" w:rsidRPr="00864876">
        <w:rPr>
          <w:rFonts w:asciiTheme="minorHAnsi" w:hAnsiTheme="minorHAnsi"/>
          <w:sz w:val="22"/>
          <w:szCs w:val="22"/>
        </w:rPr>
        <w:t xml:space="preserve"> </w:t>
      </w:r>
      <w:r w:rsidR="00864876">
        <w:rPr>
          <w:rFonts w:asciiTheme="minorHAnsi" w:hAnsiTheme="minorHAnsi"/>
          <w:sz w:val="22"/>
          <w:szCs w:val="22"/>
        </w:rPr>
        <w:t>IMS DB/DC</w:t>
      </w:r>
      <w:r w:rsidR="002C2FD7" w:rsidRPr="00314874">
        <w:rPr>
          <w:rFonts w:asciiTheme="minorHAnsi" w:hAnsiTheme="minorHAnsi"/>
          <w:sz w:val="22"/>
          <w:szCs w:val="22"/>
        </w:rPr>
        <w:t xml:space="preserve"> and </w:t>
      </w:r>
      <w:r w:rsidRPr="00314874">
        <w:rPr>
          <w:rFonts w:asciiTheme="minorHAnsi" w:hAnsiTheme="minorHAnsi"/>
          <w:sz w:val="22"/>
          <w:szCs w:val="22"/>
        </w:rPr>
        <w:t xml:space="preserve">SQL </w:t>
      </w:r>
      <w:r w:rsidR="007718A5">
        <w:rPr>
          <w:rFonts w:asciiTheme="minorHAnsi" w:hAnsiTheme="minorHAnsi"/>
          <w:sz w:val="22"/>
          <w:szCs w:val="22"/>
        </w:rPr>
        <w:t>in order to convert</w:t>
      </w:r>
      <w:r w:rsidR="002C2FD7" w:rsidRPr="00314874">
        <w:rPr>
          <w:rFonts w:asciiTheme="minorHAnsi" w:hAnsiTheme="minorHAnsi"/>
          <w:sz w:val="22"/>
          <w:szCs w:val="22"/>
        </w:rPr>
        <w:t xml:space="preserve"> all the reports maintained by SAS. </w:t>
      </w:r>
      <w:r w:rsidR="007718A5">
        <w:rPr>
          <w:rFonts w:asciiTheme="minorHAnsi" w:hAnsiTheme="minorHAnsi"/>
          <w:sz w:val="22"/>
          <w:szCs w:val="22"/>
        </w:rPr>
        <w:t>Responsibilities included the following:</w:t>
      </w:r>
    </w:p>
    <w:p w:rsidR="007718A5" w:rsidRDefault="007718A5" w:rsidP="00314874">
      <w:pPr>
        <w:rPr>
          <w:rFonts w:asciiTheme="minorHAnsi" w:hAnsiTheme="minorHAnsi"/>
          <w:sz w:val="22"/>
          <w:szCs w:val="22"/>
        </w:rPr>
      </w:pPr>
    </w:p>
    <w:p w:rsidR="004308F1" w:rsidRDefault="007718A5" w:rsidP="007718A5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 w:rsidRPr="007718A5">
        <w:rPr>
          <w:rFonts w:asciiTheme="minorHAnsi" w:hAnsiTheme="minorHAnsi"/>
          <w:sz w:val="22"/>
          <w:szCs w:val="22"/>
        </w:rPr>
        <w:t>C</w:t>
      </w:r>
      <w:r w:rsidR="002C2FD7" w:rsidRPr="007718A5">
        <w:rPr>
          <w:rFonts w:asciiTheme="minorHAnsi" w:hAnsiTheme="minorHAnsi"/>
          <w:sz w:val="22"/>
          <w:szCs w:val="22"/>
        </w:rPr>
        <w:t>reate</w:t>
      </w:r>
      <w:r w:rsidRPr="007718A5">
        <w:rPr>
          <w:rFonts w:asciiTheme="minorHAnsi" w:hAnsiTheme="minorHAnsi"/>
          <w:sz w:val="22"/>
          <w:szCs w:val="22"/>
        </w:rPr>
        <w:t>d</w:t>
      </w:r>
      <w:r w:rsidR="002C2FD7" w:rsidRPr="007718A5">
        <w:rPr>
          <w:rFonts w:asciiTheme="minorHAnsi" w:hAnsiTheme="minorHAnsi"/>
          <w:sz w:val="22"/>
          <w:szCs w:val="22"/>
        </w:rPr>
        <w:t xml:space="preserve"> and modif</w:t>
      </w:r>
      <w:r w:rsidRPr="007718A5">
        <w:rPr>
          <w:rFonts w:asciiTheme="minorHAnsi" w:hAnsiTheme="minorHAnsi"/>
          <w:sz w:val="22"/>
          <w:szCs w:val="22"/>
        </w:rPr>
        <w:t>ied</w:t>
      </w:r>
      <w:r w:rsidR="002C2FD7" w:rsidRPr="007718A5">
        <w:rPr>
          <w:rFonts w:asciiTheme="minorHAnsi" w:hAnsiTheme="minorHAnsi"/>
          <w:sz w:val="22"/>
          <w:szCs w:val="22"/>
        </w:rPr>
        <w:t xml:space="preserve"> multiple SAS Reports that utilize</w:t>
      </w:r>
      <w:r w:rsidRPr="007718A5">
        <w:rPr>
          <w:rFonts w:asciiTheme="minorHAnsi" w:hAnsiTheme="minorHAnsi"/>
          <w:sz w:val="22"/>
          <w:szCs w:val="22"/>
        </w:rPr>
        <w:t>d</w:t>
      </w:r>
      <w:r w:rsidR="00BB2EE4">
        <w:rPr>
          <w:rFonts w:asciiTheme="minorHAnsi" w:hAnsiTheme="minorHAnsi"/>
          <w:sz w:val="22"/>
          <w:szCs w:val="22"/>
        </w:rPr>
        <w:t xml:space="preserve"> the modified Data Warehouse</w:t>
      </w:r>
    </w:p>
    <w:p w:rsidR="00BB2EE4" w:rsidRPr="00C416BF" w:rsidRDefault="00040210" w:rsidP="007718A5">
      <w:pPr>
        <w:pStyle w:val="ListParagraph"/>
        <w:numPr>
          <w:ilvl w:val="0"/>
          <w:numId w:val="3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C416BF">
        <w:rPr>
          <w:rFonts w:asciiTheme="minorHAnsi" w:hAnsiTheme="minorHAnsi"/>
          <w:color w:val="000000" w:themeColor="text1"/>
          <w:sz w:val="22"/>
          <w:szCs w:val="22"/>
        </w:rPr>
        <w:t>Used ETL to Transform extract and Load data for comparative analysis</w:t>
      </w:r>
      <w:r w:rsidR="00EE4380" w:rsidRPr="00C416BF">
        <w:rPr>
          <w:rFonts w:asciiTheme="minorHAnsi" w:hAnsiTheme="minorHAnsi"/>
          <w:color w:val="000000" w:themeColor="text1"/>
          <w:sz w:val="22"/>
          <w:szCs w:val="22"/>
        </w:rPr>
        <w:t xml:space="preserve"> of Data Warehouse for Mortgage Loans that were purchased by FHLMC.</w:t>
      </w:r>
    </w:p>
    <w:p w:rsidR="004308F1" w:rsidRPr="00314874" w:rsidRDefault="004308F1" w:rsidP="00314874">
      <w:pPr>
        <w:rPr>
          <w:rFonts w:asciiTheme="minorHAnsi" w:hAnsiTheme="minorHAnsi"/>
          <w:sz w:val="22"/>
          <w:szCs w:val="22"/>
        </w:rPr>
      </w:pPr>
    </w:p>
    <w:p w:rsidR="004308F1" w:rsidRPr="007718A5" w:rsidRDefault="007718A5" w:rsidP="007718A5">
      <w:pPr>
        <w:rPr>
          <w:rFonts w:asciiTheme="minorHAnsi" w:hAnsiTheme="minorHAnsi"/>
          <w:sz w:val="22"/>
          <w:szCs w:val="22"/>
        </w:rPr>
      </w:pPr>
      <w:r w:rsidRPr="007718A5">
        <w:rPr>
          <w:rFonts w:asciiTheme="minorHAnsi" w:hAnsiTheme="minorHAnsi"/>
          <w:sz w:val="22"/>
          <w:szCs w:val="22"/>
          <w:u w:val="single"/>
        </w:rPr>
        <w:t>Technical Environment</w:t>
      </w:r>
      <w:r>
        <w:rPr>
          <w:rFonts w:asciiTheme="minorHAnsi" w:hAnsiTheme="minorHAnsi"/>
          <w:sz w:val="22"/>
          <w:szCs w:val="22"/>
        </w:rPr>
        <w:t>:</w:t>
      </w:r>
      <w:r w:rsidR="004308F1" w:rsidRPr="007718A5">
        <w:rPr>
          <w:rFonts w:asciiTheme="minorHAnsi" w:hAnsiTheme="minorHAnsi"/>
          <w:sz w:val="22"/>
          <w:szCs w:val="22"/>
        </w:rPr>
        <w:t xml:space="preserve"> SAS V9.2 and V9.3m Rapid SQL (Client Server), </w:t>
      </w:r>
      <w:r w:rsidR="00492DC0" w:rsidRPr="007718A5">
        <w:rPr>
          <w:rFonts w:asciiTheme="minorHAnsi" w:hAnsiTheme="minorHAnsi"/>
          <w:sz w:val="22"/>
          <w:szCs w:val="22"/>
        </w:rPr>
        <w:t xml:space="preserve">Infosphere Datastage, </w:t>
      </w:r>
      <w:r w:rsidR="007F55BA" w:rsidRPr="007718A5">
        <w:rPr>
          <w:rFonts w:asciiTheme="minorHAnsi" w:hAnsiTheme="minorHAnsi"/>
          <w:sz w:val="22"/>
          <w:szCs w:val="22"/>
        </w:rPr>
        <w:t xml:space="preserve">Metadata Management, </w:t>
      </w:r>
      <w:r w:rsidR="006B003D" w:rsidRPr="007718A5">
        <w:rPr>
          <w:rFonts w:asciiTheme="minorHAnsi" w:hAnsiTheme="minorHAnsi"/>
          <w:sz w:val="22"/>
          <w:szCs w:val="22"/>
        </w:rPr>
        <w:t>Easytrieve</w:t>
      </w:r>
      <w:r w:rsidR="006B003D">
        <w:rPr>
          <w:rFonts w:asciiTheme="minorHAnsi" w:hAnsiTheme="minorHAnsi"/>
          <w:sz w:val="22"/>
          <w:szCs w:val="22"/>
        </w:rPr>
        <w:t xml:space="preserve">, </w:t>
      </w:r>
      <w:r w:rsidR="004308F1" w:rsidRPr="007718A5">
        <w:rPr>
          <w:rFonts w:asciiTheme="minorHAnsi" w:hAnsiTheme="minorHAnsi"/>
          <w:sz w:val="22"/>
          <w:szCs w:val="22"/>
        </w:rPr>
        <w:t>Cobol, JCL,</w:t>
      </w:r>
      <w:r w:rsidR="00492DC0" w:rsidRPr="007718A5">
        <w:rPr>
          <w:rFonts w:asciiTheme="minorHAnsi" w:hAnsiTheme="minorHAnsi"/>
          <w:sz w:val="22"/>
          <w:szCs w:val="22"/>
        </w:rPr>
        <w:t xml:space="preserve"> </w:t>
      </w:r>
      <w:r w:rsidR="004308F1" w:rsidRPr="007718A5">
        <w:rPr>
          <w:rFonts w:asciiTheme="minorHAnsi" w:hAnsiTheme="minorHAnsi"/>
          <w:sz w:val="22"/>
          <w:szCs w:val="22"/>
        </w:rPr>
        <w:t>Procs, Stored Procedures (Client Server), Compare tables in CDW – Corporate Data Warehouse (Legacy vs. Integrated), FileAid, Lotus Notes,</w:t>
      </w:r>
      <w:r w:rsidR="00492DC0" w:rsidRPr="007718A5">
        <w:rPr>
          <w:rFonts w:asciiTheme="minorHAnsi" w:hAnsiTheme="minorHAnsi"/>
          <w:sz w:val="22"/>
          <w:szCs w:val="22"/>
        </w:rPr>
        <w:t xml:space="preserve"> </w:t>
      </w:r>
      <w:r w:rsidR="004308F1" w:rsidRPr="007718A5">
        <w:rPr>
          <w:rFonts w:asciiTheme="minorHAnsi" w:hAnsiTheme="minorHAnsi"/>
          <w:sz w:val="22"/>
          <w:szCs w:val="22"/>
        </w:rPr>
        <w:t xml:space="preserve">DB2, </w:t>
      </w:r>
      <w:r w:rsidR="00864876">
        <w:rPr>
          <w:rFonts w:asciiTheme="minorHAnsi" w:hAnsiTheme="minorHAnsi"/>
          <w:sz w:val="22"/>
          <w:szCs w:val="22"/>
        </w:rPr>
        <w:t xml:space="preserve">IMS, </w:t>
      </w:r>
      <w:r w:rsidR="004308F1" w:rsidRPr="007718A5">
        <w:rPr>
          <w:rFonts w:asciiTheme="minorHAnsi" w:hAnsiTheme="minorHAnsi"/>
          <w:sz w:val="22"/>
          <w:szCs w:val="22"/>
        </w:rPr>
        <w:t>IDMS, SAS V9.2 and V9.3, Rapid SQ</w:t>
      </w:r>
      <w:r>
        <w:rPr>
          <w:rFonts w:asciiTheme="minorHAnsi" w:hAnsiTheme="minorHAnsi"/>
          <w:sz w:val="22"/>
          <w:szCs w:val="22"/>
        </w:rPr>
        <w:t>L</w:t>
      </w:r>
      <w:r w:rsidR="004308F1" w:rsidRPr="007718A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(Client Server)</w:t>
      </w:r>
    </w:p>
    <w:p w:rsidR="00A75CA5" w:rsidRDefault="00A75CA5" w:rsidP="00314874">
      <w:pPr>
        <w:rPr>
          <w:rFonts w:asciiTheme="minorHAnsi" w:hAnsiTheme="minorHAnsi"/>
          <w:sz w:val="22"/>
          <w:szCs w:val="22"/>
        </w:rPr>
      </w:pPr>
    </w:p>
    <w:p w:rsidR="002902F5" w:rsidRPr="00314874" w:rsidRDefault="002902F5" w:rsidP="00314874">
      <w:pPr>
        <w:rPr>
          <w:rFonts w:asciiTheme="minorHAnsi" w:hAnsiTheme="minorHAnsi"/>
          <w:sz w:val="22"/>
          <w:szCs w:val="22"/>
        </w:rPr>
      </w:pPr>
    </w:p>
    <w:p w:rsidR="00A909C1" w:rsidRPr="00314874" w:rsidRDefault="00314874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t xml:space="preserve">IBM/Suntrust Bank/Eclaro, </w:t>
      </w:r>
      <w:r w:rsidR="00A909C1" w:rsidRPr="00314874">
        <w:rPr>
          <w:rFonts w:asciiTheme="minorHAnsi" w:hAnsiTheme="minorHAnsi"/>
          <w:b/>
          <w:szCs w:val="22"/>
        </w:rPr>
        <w:t>Atlanta, GA</w:t>
      </w:r>
      <w:r w:rsidRPr="00314874">
        <w:rPr>
          <w:rFonts w:asciiTheme="minorHAnsi" w:hAnsiTheme="minorHAnsi"/>
          <w:b/>
          <w:szCs w:val="22"/>
        </w:rPr>
        <w:tab/>
        <w:t>02/2012 – 05/2012</w:t>
      </w:r>
    </w:p>
    <w:p w:rsidR="00A909C1" w:rsidRPr="00314874" w:rsidRDefault="00A909C1" w:rsidP="00314874">
      <w:pPr>
        <w:rPr>
          <w:rFonts w:asciiTheme="minorHAnsi" w:hAnsiTheme="minorHAnsi"/>
          <w:i/>
          <w:sz w:val="22"/>
          <w:szCs w:val="22"/>
        </w:rPr>
      </w:pPr>
      <w:r w:rsidRPr="00314874">
        <w:rPr>
          <w:rFonts w:asciiTheme="minorHAnsi" w:hAnsiTheme="minorHAnsi"/>
          <w:i/>
          <w:sz w:val="22"/>
          <w:szCs w:val="22"/>
        </w:rPr>
        <w:t xml:space="preserve">Programmer </w:t>
      </w:r>
      <w:r w:rsidR="00AD0052" w:rsidRPr="00314874">
        <w:rPr>
          <w:rFonts w:asciiTheme="minorHAnsi" w:hAnsiTheme="minorHAnsi"/>
          <w:i/>
          <w:sz w:val="22"/>
          <w:szCs w:val="22"/>
        </w:rPr>
        <w:t xml:space="preserve">Lead </w:t>
      </w:r>
      <w:r w:rsidRPr="00314874">
        <w:rPr>
          <w:rFonts w:asciiTheme="minorHAnsi" w:hAnsiTheme="minorHAnsi"/>
          <w:i/>
          <w:sz w:val="22"/>
          <w:szCs w:val="22"/>
        </w:rPr>
        <w:t xml:space="preserve">Analyst </w:t>
      </w:r>
    </w:p>
    <w:p w:rsidR="00DD0256" w:rsidRPr="00314874" w:rsidRDefault="00DD0256" w:rsidP="00314874">
      <w:pPr>
        <w:rPr>
          <w:rFonts w:asciiTheme="minorHAnsi" w:hAnsiTheme="minorHAnsi"/>
          <w:sz w:val="22"/>
          <w:szCs w:val="22"/>
        </w:rPr>
      </w:pPr>
    </w:p>
    <w:p w:rsidR="00AD0052" w:rsidRDefault="00DD0256" w:rsidP="007718A5">
      <w:pPr>
        <w:rPr>
          <w:rFonts w:asciiTheme="minorHAnsi" w:hAnsiTheme="minorHAnsi"/>
          <w:sz w:val="22"/>
          <w:szCs w:val="22"/>
        </w:rPr>
      </w:pPr>
      <w:r w:rsidRPr="007718A5">
        <w:rPr>
          <w:rFonts w:asciiTheme="minorHAnsi" w:hAnsiTheme="minorHAnsi"/>
          <w:sz w:val="22"/>
          <w:szCs w:val="22"/>
        </w:rPr>
        <w:t xml:space="preserve">Worked on new development for Sun </w:t>
      </w:r>
      <w:r w:rsidR="007718A5" w:rsidRPr="007718A5">
        <w:rPr>
          <w:rFonts w:asciiTheme="minorHAnsi" w:hAnsiTheme="minorHAnsi"/>
          <w:sz w:val="22"/>
          <w:szCs w:val="22"/>
        </w:rPr>
        <w:t>T</w:t>
      </w:r>
      <w:r w:rsidRPr="007718A5">
        <w:rPr>
          <w:rFonts w:asciiTheme="minorHAnsi" w:hAnsiTheme="minorHAnsi"/>
          <w:sz w:val="22"/>
          <w:szCs w:val="22"/>
        </w:rPr>
        <w:t xml:space="preserve">rust Loan </w:t>
      </w:r>
      <w:r w:rsidR="0033268A" w:rsidRPr="007718A5">
        <w:rPr>
          <w:rFonts w:asciiTheme="minorHAnsi" w:hAnsiTheme="minorHAnsi"/>
          <w:sz w:val="22"/>
          <w:szCs w:val="22"/>
        </w:rPr>
        <w:t>and Billing</w:t>
      </w:r>
      <w:r w:rsidR="007718A5" w:rsidRPr="007718A5">
        <w:rPr>
          <w:rFonts w:asciiTheme="minorHAnsi" w:hAnsiTheme="minorHAnsi"/>
          <w:sz w:val="22"/>
          <w:szCs w:val="22"/>
        </w:rPr>
        <w:t xml:space="preserve"> </w:t>
      </w:r>
      <w:r w:rsidRPr="007718A5">
        <w:rPr>
          <w:rFonts w:asciiTheme="minorHAnsi" w:hAnsiTheme="minorHAnsi"/>
          <w:sz w:val="22"/>
          <w:szCs w:val="22"/>
        </w:rPr>
        <w:t>Imaging System</w:t>
      </w:r>
      <w:r w:rsidR="00550C62" w:rsidRPr="007718A5">
        <w:rPr>
          <w:rFonts w:asciiTheme="minorHAnsi" w:hAnsiTheme="minorHAnsi"/>
          <w:sz w:val="22"/>
          <w:szCs w:val="22"/>
        </w:rPr>
        <w:t xml:space="preserve"> with RACF Security</w:t>
      </w:r>
      <w:r w:rsidRPr="007718A5">
        <w:rPr>
          <w:rFonts w:asciiTheme="minorHAnsi" w:hAnsiTheme="minorHAnsi"/>
          <w:sz w:val="22"/>
          <w:szCs w:val="22"/>
        </w:rPr>
        <w:t xml:space="preserve">. </w:t>
      </w:r>
      <w:r w:rsidR="007718A5">
        <w:rPr>
          <w:rFonts w:asciiTheme="minorHAnsi" w:hAnsiTheme="minorHAnsi"/>
          <w:sz w:val="22"/>
          <w:szCs w:val="22"/>
        </w:rPr>
        <w:t>Job duties entailed:</w:t>
      </w:r>
    </w:p>
    <w:p w:rsidR="007718A5" w:rsidRPr="007718A5" w:rsidRDefault="007718A5" w:rsidP="007718A5">
      <w:pPr>
        <w:rPr>
          <w:rFonts w:asciiTheme="minorHAnsi" w:hAnsiTheme="minorHAnsi"/>
          <w:sz w:val="22"/>
          <w:szCs w:val="22"/>
        </w:rPr>
      </w:pPr>
    </w:p>
    <w:p w:rsidR="00DD0256" w:rsidRDefault="007718A5" w:rsidP="00314874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Took</w:t>
      </w:r>
      <w:r w:rsidR="00DD0256" w:rsidRPr="00314874">
        <w:rPr>
          <w:rFonts w:asciiTheme="minorHAnsi" w:hAnsiTheme="minorHAnsi"/>
          <w:sz w:val="22"/>
          <w:szCs w:val="22"/>
        </w:rPr>
        <w:t xml:space="preserve"> </w:t>
      </w:r>
      <w:r w:rsidR="00AD0052" w:rsidRPr="00314874">
        <w:rPr>
          <w:rFonts w:asciiTheme="minorHAnsi" w:hAnsiTheme="minorHAnsi"/>
          <w:sz w:val="22"/>
          <w:szCs w:val="22"/>
        </w:rPr>
        <w:t>documents and metadata</w:t>
      </w:r>
      <w:r w:rsidR="00040210">
        <w:rPr>
          <w:rFonts w:asciiTheme="minorHAnsi" w:hAnsiTheme="minorHAnsi"/>
          <w:sz w:val="22"/>
          <w:szCs w:val="22"/>
        </w:rPr>
        <w:t>(Data Warehouse)</w:t>
      </w:r>
      <w:r w:rsidR="00AD0052" w:rsidRPr="00314874">
        <w:rPr>
          <w:rFonts w:asciiTheme="minorHAnsi" w:hAnsiTheme="minorHAnsi"/>
          <w:sz w:val="22"/>
          <w:szCs w:val="22"/>
        </w:rPr>
        <w:t xml:space="preserve"> </w:t>
      </w:r>
      <w:r w:rsidR="00DD0256" w:rsidRPr="00314874">
        <w:rPr>
          <w:rFonts w:asciiTheme="minorHAnsi" w:hAnsiTheme="minorHAnsi"/>
          <w:sz w:val="22"/>
          <w:szCs w:val="22"/>
        </w:rPr>
        <w:t>from Trans Union and store</w:t>
      </w:r>
      <w:r>
        <w:rPr>
          <w:rFonts w:asciiTheme="minorHAnsi" w:hAnsiTheme="minorHAnsi"/>
          <w:sz w:val="22"/>
          <w:szCs w:val="22"/>
        </w:rPr>
        <w:t>d</w:t>
      </w:r>
      <w:r w:rsidR="00DD0256" w:rsidRPr="00314874">
        <w:rPr>
          <w:rFonts w:asciiTheme="minorHAnsi" w:hAnsiTheme="minorHAnsi"/>
          <w:sz w:val="22"/>
          <w:szCs w:val="22"/>
        </w:rPr>
        <w:t xml:space="preserve"> in mainframe Image Plus Imaging </w:t>
      </w:r>
      <w:r w:rsidR="00AD0052" w:rsidRPr="00314874">
        <w:rPr>
          <w:rFonts w:asciiTheme="minorHAnsi" w:hAnsiTheme="minorHAnsi"/>
          <w:sz w:val="22"/>
          <w:szCs w:val="22"/>
        </w:rPr>
        <w:t xml:space="preserve">DB2 </w:t>
      </w:r>
      <w:r w:rsidR="00864876">
        <w:rPr>
          <w:rFonts w:asciiTheme="minorHAnsi" w:hAnsiTheme="minorHAnsi"/>
          <w:sz w:val="22"/>
          <w:szCs w:val="22"/>
        </w:rPr>
        <w:t>and IMS DB/DC</w:t>
      </w:r>
      <w:r>
        <w:rPr>
          <w:rFonts w:asciiTheme="minorHAnsi" w:hAnsiTheme="minorHAnsi"/>
          <w:sz w:val="22"/>
          <w:szCs w:val="22"/>
        </w:rPr>
        <w:t xml:space="preserve"> </w:t>
      </w:r>
      <w:r w:rsidR="00864876">
        <w:rPr>
          <w:rFonts w:asciiTheme="minorHAnsi" w:hAnsiTheme="minorHAnsi"/>
          <w:sz w:val="22"/>
          <w:szCs w:val="22"/>
        </w:rPr>
        <w:t xml:space="preserve">Systems </w:t>
      </w:r>
      <w:r w:rsidR="00DD0256" w:rsidRPr="00314874">
        <w:rPr>
          <w:rFonts w:asciiTheme="minorHAnsi" w:hAnsiTheme="minorHAnsi"/>
          <w:sz w:val="22"/>
          <w:szCs w:val="22"/>
        </w:rPr>
        <w:t xml:space="preserve">using COBOL, </w:t>
      </w:r>
      <w:r w:rsidR="0067531D" w:rsidRPr="00314874">
        <w:rPr>
          <w:rFonts w:asciiTheme="minorHAnsi" w:hAnsiTheme="minorHAnsi"/>
          <w:sz w:val="22"/>
          <w:szCs w:val="22"/>
        </w:rPr>
        <w:t xml:space="preserve">CICS using BMS GN Screen Painters and Telon and Assembler, </w:t>
      </w:r>
      <w:r w:rsidR="00DD0256" w:rsidRPr="00314874">
        <w:rPr>
          <w:rFonts w:asciiTheme="minorHAnsi" w:hAnsiTheme="minorHAnsi"/>
          <w:sz w:val="22"/>
          <w:szCs w:val="22"/>
        </w:rPr>
        <w:t xml:space="preserve">JCL, </w:t>
      </w:r>
      <w:r w:rsidR="00495FE6">
        <w:rPr>
          <w:rFonts w:asciiTheme="minorHAnsi" w:hAnsiTheme="minorHAnsi"/>
          <w:sz w:val="22"/>
          <w:szCs w:val="22"/>
        </w:rPr>
        <w:t xml:space="preserve">IMS DB/DC, </w:t>
      </w:r>
      <w:r w:rsidR="00DD0256" w:rsidRPr="00314874">
        <w:rPr>
          <w:rFonts w:asciiTheme="minorHAnsi" w:hAnsiTheme="minorHAnsi"/>
          <w:sz w:val="22"/>
          <w:szCs w:val="22"/>
        </w:rPr>
        <w:t xml:space="preserve">DB2, SQL, MQ Series, FileNet, Java, IBM Debugger, TSO, </w:t>
      </w:r>
      <w:r w:rsidR="00AD0052" w:rsidRPr="00314874">
        <w:rPr>
          <w:rFonts w:asciiTheme="minorHAnsi" w:hAnsiTheme="minorHAnsi"/>
          <w:sz w:val="22"/>
          <w:szCs w:val="22"/>
        </w:rPr>
        <w:t xml:space="preserve">and </w:t>
      </w:r>
      <w:r w:rsidR="00BB2EE4">
        <w:rPr>
          <w:rFonts w:asciiTheme="minorHAnsi" w:hAnsiTheme="minorHAnsi"/>
          <w:sz w:val="22"/>
          <w:szCs w:val="22"/>
        </w:rPr>
        <w:t>Endeavor</w:t>
      </w:r>
    </w:p>
    <w:p w:rsidR="00A909C1" w:rsidRPr="007718A5" w:rsidRDefault="007718A5" w:rsidP="007718A5">
      <w:pPr>
        <w:rPr>
          <w:rFonts w:asciiTheme="minorHAnsi" w:hAnsiTheme="minorHAnsi"/>
          <w:sz w:val="22"/>
          <w:szCs w:val="22"/>
        </w:rPr>
      </w:pPr>
      <w:r w:rsidRPr="007718A5">
        <w:rPr>
          <w:rFonts w:asciiTheme="minorHAnsi" w:hAnsiTheme="minorHAnsi"/>
          <w:sz w:val="22"/>
          <w:szCs w:val="22"/>
          <w:u w:val="single"/>
        </w:rPr>
        <w:t>Technical Environment</w:t>
      </w:r>
      <w:r>
        <w:rPr>
          <w:rFonts w:asciiTheme="minorHAnsi" w:hAnsiTheme="minorHAnsi"/>
          <w:sz w:val="22"/>
          <w:szCs w:val="22"/>
        </w:rPr>
        <w:t>:</w:t>
      </w:r>
      <w:r w:rsidR="00A909C1" w:rsidRPr="007718A5">
        <w:rPr>
          <w:rFonts w:asciiTheme="minorHAnsi" w:hAnsiTheme="minorHAnsi"/>
          <w:sz w:val="22"/>
          <w:szCs w:val="22"/>
        </w:rPr>
        <w:t xml:space="preserve"> </w:t>
      </w:r>
      <w:r w:rsidR="00734670" w:rsidRPr="007718A5">
        <w:rPr>
          <w:rFonts w:asciiTheme="minorHAnsi" w:hAnsiTheme="minorHAnsi"/>
          <w:sz w:val="22"/>
          <w:szCs w:val="22"/>
        </w:rPr>
        <w:t>MVS OS Z/OS JCL</w:t>
      </w:r>
      <w:r w:rsidR="00A909C1" w:rsidRPr="007718A5">
        <w:rPr>
          <w:rFonts w:asciiTheme="minorHAnsi" w:hAnsiTheme="minorHAnsi"/>
          <w:sz w:val="22"/>
          <w:szCs w:val="22"/>
        </w:rPr>
        <w:t xml:space="preserve">, Proc, MQ Series, Cobol, CICS, Stored Procedures, </w:t>
      </w:r>
      <w:r w:rsidR="00DD0256" w:rsidRPr="007718A5">
        <w:rPr>
          <w:rFonts w:asciiTheme="minorHAnsi" w:hAnsiTheme="minorHAnsi"/>
          <w:sz w:val="22"/>
          <w:szCs w:val="22"/>
        </w:rPr>
        <w:t xml:space="preserve">Easytrieve, </w:t>
      </w:r>
      <w:r w:rsidR="00A909C1" w:rsidRPr="007718A5">
        <w:rPr>
          <w:rFonts w:asciiTheme="minorHAnsi" w:hAnsiTheme="minorHAnsi"/>
          <w:sz w:val="22"/>
          <w:szCs w:val="22"/>
        </w:rPr>
        <w:t xml:space="preserve">QMF, SPUFI, SQL, </w:t>
      </w:r>
      <w:r w:rsidR="001761D2" w:rsidRPr="007718A5">
        <w:rPr>
          <w:rFonts w:asciiTheme="minorHAnsi" w:hAnsiTheme="minorHAnsi"/>
          <w:sz w:val="22"/>
          <w:szCs w:val="22"/>
        </w:rPr>
        <w:t>Ende</w:t>
      </w:r>
      <w:r w:rsidR="00DD0256" w:rsidRPr="007718A5">
        <w:rPr>
          <w:rFonts w:asciiTheme="minorHAnsi" w:hAnsiTheme="minorHAnsi"/>
          <w:sz w:val="22"/>
          <w:szCs w:val="22"/>
        </w:rPr>
        <w:t>a</w:t>
      </w:r>
      <w:r w:rsidR="001761D2" w:rsidRPr="007718A5">
        <w:rPr>
          <w:rFonts w:asciiTheme="minorHAnsi" w:hAnsiTheme="minorHAnsi"/>
          <w:sz w:val="22"/>
          <w:szCs w:val="22"/>
        </w:rPr>
        <w:t>vor, IWPM, ImagePlus</w:t>
      </w:r>
      <w:r w:rsidR="00A909C1" w:rsidRPr="007718A5">
        <w:rPr>
          <w:rFonts w:asciiTheme="minorHAnsi" w:hAnsiTheme="minorHAnsi"/>
          <w:sz w:val="22"/>
          <w:szCs w:val="22"/>
        </w:rPr>
        <w:t xml:space="preserve"> </w:t>
      </w:r>
      <w:r w:rsidR="00492DC0" w:rsidRPr="007718A5">
        <w:rPr>
          <w:rFonts w:asciiTheme="minorHAnsi" w:hAnsiTheme="minorHAnsi"/>
          <w:sz w:val="22"/>
          <w:szCs w:val="22"/>
        </w:rPr>
        <w:t xml:space="preserve">Infosphere Datastage, </w:t>
      </w:r>
      <w:r w:rsidR="0051699A" w:rsidRPr="007718A5">
        <w:rPr>
          <w:rFonts w:asciiTheme="minorHAnsi" w:hAnsiTheme="minorHAnsi"/>
          <w:sz w:val="22"/>
          <w:szCs w:val="22"/>
        </w:rPr>
        <w:t xml:space="preserve">Metadata Management, </w:t>
      </w:r>
      <w:r w:rsidR="00A909C1" w:rsidRPr="007718A5">
        <w:rPr>
          <w:rFonts w:asciiTheme="minorHAnsi" w:hAnsiTheme="minorHAnsi"/>
          <w:sz w:val="22"/>
          <w:szCs w:val="22"/>
        </w:rPr>
        <w:t xml:space="preserve">DB2 </w:t>
      </w:r>
      <w:r w:rsidR="00495FE6">
        <w:rPr>
          <w:rFonts w:asciiTheme="minorHAnsi" w:hAnsiTheme="minorHAnsi"/>
          <w:sz w:val="22"/>
          <w:szCs w:val="22"/>
        </w:rPr>
        <w:t xml:space="preserve">and IMS DB/DC </w:t>
      </w:r>
      <w:r w:rsidR="00A909C1" w:rsidRPr="007718A5">
        <w:rPr>
          <w:rFonts w:asciiTheme="minorHAnsi" w:hAnsiTheme="minorHAnsi"/>
          <w:sz w:val="22"/>
          <w:szCs w:val="22"/>
        </w:rPr>
        <w:t>on mainframe</w:t>
      </w:r>
      <w:r>
        <w:rPr>
          <w:rFonts w:asciiTheme="minorHAnsi" w:hAnsiTheme="minorHAnsi"/>
          <w:sz w:val="22"/>
          <w:szCs w:val="22"/>
        </w:rPr>
        <w:t>, SQL</w:t>
      </w:r>
      <w:r w:rsidR="00A909C1" w:rsidRPr="007718A5">
        <w:rPr>
          <w:rFonts w:asciiTheme="minorHAnsi" w:hAnsiTheme="minorHAnsi"/>
          <w:sz w:val="22"/>
          <w:szCs w:val="22"/>
        </w:rPr>
        <w:t xml:space="preserve"> Server, SQL Software</w:t>
      </w:r>
      <w:r w:rsidR="001761D2" w:rsidRPr="007718A5">
        <w:rPr>
          <w:rFonts w:asciiTheme="minorHAnsi" w:hAnsiTheme="minorHAnsi"/>
          <w:sz w:val="22"/>
          <w:szCs w:val="22"/>
        </w:rPr>
        <w:t xml:space="preserve">, IWPM, </w:t>
      </w:r>
      <w:r w:rsidR="00550C62" w:rsidRPr="007718A5">
        <w:rPr>
          <w:rFonts w:asciiTheme="minorHAnsi" w:hAnsiTheme="minorHAnsi"/>
          <w:sz w:val="22"/>
          <w:szCs w:val="22"/>
        </w:rPr>
        <w:t xml:space="preserve">RACF, </w:t>
      </w:r>
      <w:r w:rsidR="001761D2" w:rsidRPr="007718A5">
        <w:rPr>
          <w:rFonts w:asciiTheme="minorHAnsi" w:hAnsiTheme="minorHAnsi"/>
          <w:sz w:val="22"/>
          <w:szCs w:val="22"/>
        </w:rPr>
        <w:t>FileNet. ECC</w:t>
      </w:r>
    </w:p>
    <w:p w:rsidR="00C02AFD" w:rsidRDefault="00C02AFD" w:rsidP="00314874">
      <w:pPr>
        <w:rPr>
          <w:rFonts w:asciiTheme="minorHAnsi" w:hAnsiTheme="minorHAnsi"/>
          <w:sz w:val="22"/>
          <w:szCs w:val="22"/>
        </w:rPr>
      </w:pPr>
    </w:p>
    <w:p w:rsidR="002902F5" w:rsidRPr="00314874" w:rsidRDefault="002902F5" w:rsidP="00314874">
      <w:pPr>
        <w:rPr>
          <w:rFonts w:asciiTheme="minorHAnsi" w:hAnsiTheme="minorHAnsi"/>
          <w:sz w:val="22"/>
          <w:szCs w:val="22"/>
        </w:rPr>
      </w:pPr>
    </w:p>
    <w:p w:rsidR="00AE4BB1" w:rsidRPr="00314874" w:rsidRDefault="00314874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t xml:space="preserve">IBM/Pepco/Eclaro, </w:t>
      </w:r>
      <w:r w:rsidR="00AE4BB1" w:rsidRPr="00314874">
        <w:rPr>
          <w:rFonts w:asciiTheme="minorHAnsi" w:hAnsiTheme="minorHAnsi"/>
          <w:b/>
          <w:szCs w:val="22"/>
        </w:rPr>
        <w:t>Washington, DC</w:t>
      </w:r>
      <w:r w:rsidRPr="00314874">
        <w:rPr>
          <w:rFonts w:asciiTheme="minorHAnsi" w:hAnsiTheme="minorHAnsi"/>
          <w:b/>
          <w:szCs w:val="22"/>
        </w:rPr>
        <w:tab/>
        <w:t>06/2010 – 12/2011</w:t>
      </w:r>
    </w:p>
    <w:p w:rsidR="00AE4BB1" w:rsidRPr="00314874" w:rsidRDefault="00AE4BB1" w:rsidP="00314874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 xml:space="preserve">Programmer Analyst </w:t>
      </w:r>
    </w:p>
    <w:p w:rsidR="00314874" w:rsidRPr="00314874" w:rsidRDefault="00314874" w:rsidP="00314874">
      <w:pPr>
        <w:rPr>
          <w:rFonts w:asciiTheme="minorHAnsi" w:hAnsiTheme="minorHAnsi"/>
          <w:sz w:val="22"/>
          <w:szCs w:val="22"/>
        </w:rPr>
      </w:pPr>
    </w:p>
    <w:p w:rsidR="007718A5" w:rsidRDefault="00AE4BB1" w:rsidP="007718A5">
      <w:pPr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 xml:space="preserve">Worked on new development for </w:t>
      </w:r>
      <w:r w:rsidR="008E71BE" w:rsidRPr="00314874">
        <w:rPr>
          <w:rFonts w:asciiTheme="minorHAnsi" w:hAnsiTheme="minorHAnsi"/>
          <w:sz w:val="22"/>
          <w:szCs w:val="22"/>
        </w:rPr>
        <w:t xml:space="preserve">Electric </w:t>
      </w:r>
      <w:r w:rsidR="00085C0B" w:rsidRPr="00314874">
        <w:rPr>
          <w:rFonts w:asciiTheme="minorHAnsi" w:hAnsiTheme="minorHAnsi"/>
          <w:sz w:val="22"/>
          <w:szCs w:val="22"/>
        </w:rPr>
        <w:t xml:space="preserve">Utility </w:t>
      </w:r>
      <w:r w:rsidR="00207BE4" w:rsidRPr="00314874">
        <w:rPr>
          <w:rFonts w:asciiTheme="minorHAnsi" w:hAnsiTheme="minorHAnsi"/>
          <w:sz w:val="22"/>
          <w:szCs w:val="22"/>
        </w:rPr>
        <w:t>Company</w:t>
      </w:r>
      <w:r w:rsidR="00085C0B" w:rsidRPr="00314874">
        <w:rPr>
          <w:rFonts w:asciiTheme="minorHAnsi" w:hAnsiTheme="minorHAnsi"/>
          <w:sz w:val="22"/>
          <w:szCs w:val="22"/>
        </w:rPr>
        <w:t xml:space="preserve">. </w:t>
      </w:r>
      <w:r w:rsidR="00A36AA4">
        <w:rPr>
          <w:rFonts w:asciiTheme="minorHAnsi" w:hAnsiTheme="minorHAnsi"/>
          <w:sz w:val="22"/>
          <w:szCs w:val="22"/>
        </w:rPr>
        <w:t>Responsibilities included:</w:t>
      </w:r>
    </w:p>
    <w:p w:rsidR="007718A5" w:rsidRDefault="007718A5" w:rsidP="007718A5">
      <w:pPr>
        <w:rPr>
          <w:rFonts w:asciiTheme="minorHAnsi" w:hAnsiTheme="minorHAnsi"/>
          <w:sz w:val="22"/>
          <w:szCs w:val="22"/>
        </w:rPr>
      </w:pPr>
    </w:p>
    <w:p w:rsidR="00A36AA4" w:rsidRPr="00A36AA4" w:rsidRDefault="007718A5" w:rsidP="00A36AA4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A36AA4">
        <w:rPr>
          <w:rFonts w:asciiTheme="minorHAnsi" w:hAnsiTheme="minorHAnsi"/>
          <w:sz w:val="22"/>
          <w:szCs w:val="22"/>
        </w:rPr>
        <w:t>D</w:t>
      </w:r>
      <w:r w:rsidR="00085C0B" w:rsidRPr="00A36AA4">
        <w:rPr>
          <w:rFonts w:asciiTheme="minorHAnsi" w:hAnsiTheme="minorHAnsi"/>
          <w:sz w:val="22"/>
          <w:szCs w:val="22"/>
        </w:rPr>
        <w:t>isconnect</w:t>
      </w:r>
      <w:r w:rsidRPr="00A36AA4">
        <w:rPr>
          <w:rFonts w:asciiTheme="minorHAnsi" w:hAnsiTheme="minorHAnsi"/>
          <w:sz w:val="22"/>
          <w:szCs w:val="22"/>
        </w:rPr>
        <w:t>ed</w:t>
      </w:r>
      <w:r w:rsidR="00085C0B" w:rsidRPr="00A36AA4">
        <w:rPr>
          <w:rFonts w:asciiTheme="minorHAnsi" w:hAnsiTheme="minorHAnsi"/>
          <w:sz w:val="22"/>
          <w:szCs w:val="22"/>
        </w:rPr>
        <w:t>, connect</w:t>
      </w:r>
      <w:r w:rsidRPr="00A36AA4">
        <w:rPr>
          <w:rFonts w:asciiTheme="minorHAnsi" w:hAnsiTheme="minorHAnsi"/>
          <w:sz w:val="22"/>
          <w:szCs w:val="22"/>
        </w:rPr>
        <w:t>ed, and read</w:t>
      </w:r>
      <w:r w:rsidR="00085C0B" w:rsidRPr="00A36AA4">
        <w:rPr>
          <w:rFonts w:asciiTheme="minorHAnsi" w:hAnsiTheme="minorHAnsi"/>
          <w:sz w:val="22"/>
          <w:szCs w:val="22"/>
        </w:rPr>
        <w:t xml:space="preserve"> automated meters</w:t>
      </w:r>
      <w:r w:rsidRPr="00A36AA4">
        <w:rPr>
          <w:rFonts w:asciiTheme="minorHAnsi" w:hAnsiTheme="minorHAnsi"/>
          <w:sz w:val="22"/>
          <w:szCs w:val="22"/>
        </w:rPr>
        <w:t xml:space="preserve"> </w:t>
      </w:r>
      <w:r w:rsidR="00085C0B" w:rsidRPr="00A36AA4">
        <w:rPr>
          <w:rFonts w:asciiTheme="minorHAnsi" w:hAnsiTheme="minorHAnsi"/>
          <w:sz w:val="22"/>
          <w:szCs w:val="22"/>
        </w:rPr>
        <w:t xml:space="preserve">(AMI) and final billing the Pepco customers </w:t>
      </w:r>
      <w:r w:rsidR="00AE4BB1" w:rsidRPr="00A36AA4">
        <w:rPr>
          <w:rFonts w:asciiTheme="minorHAnsi" w:hAnsiTheme="minorHAnsi"/>
          <w:sz w:val="22"/>
          <w:szCs w:val="22"/>
        </w:rPr>
        <w:t>using COBO</w:t>
      </w:r>
      <w:r w:rsidR="00085C0B" w:rsidRPr="00A36AA4">
        <w:rPr>
          <w:rFonts w:asciiTheme="minorHAnsi" w:hAnsiTheme="minorHAnsi"/>
          <w:sz w:val="22"/>
          <w:szCs w:val="22"/>
        </w:rPr>
        <w:t>L</w:t>
      </w:r>
      <w:r w:rsidR="00AE4BB1" w:rsidRPr="00A36AA4">
        <w:rPr>
          <w:rFonts w:asciiTheme="minorHAnsi" w:hAnsiTheme="minorHAnsi"/>
          <w:sz w:val="22"/>
          <w:szCs w:val="22"/>
        </w:rPr>
        <w:t xml:space="preserve">, </w:t>
      </w:r>
      <w:r w:rsidR="0054272E" w:rsidRPr="00A36AA4">
        <w:rPr>
          <w:rFonts w:asciiTheme="minorHAnsi" w:hAnsiTheme="minorHAnsi"/>
          <w:sz w:val="22"/>
          <w:szCs w:val="22"/>
        </w:rPr>
        <w:t xml:space="preserve">CICS </w:t>
      </w:r>
      <w:r w:rsidR="0067531D" w:rsidRPr="00A36AA4">
        <w:rPr>
          <w:rFonts w:asciiTheme="minorHAnsi" w:hAnsiTheme="minorHAnsi"/>
          <w:sz w:val="22"/>
          <w:szCs w:val="22"/>
        </w:rPr>
        <w:t>using BMS GN Screen Painters</w:t>
      </w:r>
      <w:r w:rsidR="00016A2C" w:rsidRPr="00A36AA4">
        <w:rPr>
          <w:rFonts w:asciiTheme="minorHAnsi" w:hAnsiTheme="minorHAnsi"/>
          <w:sz w:val="22"/>
          <w:szCs w:val="22"/>
        </w:rPr>
        <w:t>, T</w:t>
      </w:r>
      <w:r w:rsidR="0067531D" w:rsidRPr="00A36AA4">
        <w:rPr>
          <w:rFonts w:asciiTheme="minorHAnsi" w:hAnsiTheme="minorHAnsi"/>
          <w:sz w:val="22"/>
          <w:szCs w:val="22"/>
        </w:rPr>
        <w:t>elon</w:t>
      </w:r>
      <w:r w:rsidR="00016A2C" w:rsidRPr="00A36AA4">
        <w:rPr>
          <w:rFonts w:asciiTheme="minorHAnsi" w:hAnsiTheme="minorHAnsi"/>
          <w:sz w:val="22"/>
          <w:szCs w:val="22"/>
        </w:rPr>
        <w:t>,</w:t>
      </w:r>
      <w:r w:rsidR="0067531D" w:rsidRPr="00A36AA4">
        <w:rPr>
          <w:rFonts w:asciiTheme="minorHAnsi" w:hAnsiTheme="minorHAnsi"/>
          <w:sz w:val="22"/>
          <w:szCs w:val="22"/>
        </w:rPr>
        <w:t xml:space="preserve"> Assembler,</w:t>
      </w:r>
      <w:r w:rsidR="00AE4BB1" w:rsidRPr="00A36AA4">
        <w:rPr>
          <w:rFonts w:asciiTheme="minorHAnsi" w:hAnsiTheme="minorHAnsi"/>
          <w:sz w:val="22"/>
          <w:szCs w:val="22"/>
        </w:rPr>
        <w:t xml:space="preserve"> JCL, DB2, SQL, QMF, SPUFI, </w:t>
      </w:r>
      <w:r w:rsidR="00085C0B" w:rsidRPr="00A36AA4">
        <w:rPr>
          <w:rFonts w:asciiTheme="minorHAnsi" w:hAnsiTheme="minorHAnsi"/>
          <w:sz w:val="22"/>
          <w:szCs w:val="22"/>
        </w:rPr>
        <w:t>Trace</w:t>
      </w:r>
      <w:r w:rsidR="00DC4B28" w:rsidRPr="00A36AA4">
        <w:rPr>
          <w:rFonts w:asciiTheme="minorHAnsi" w:hAnsiTheme="minorHAnsi"/>
          <w:sz w:val="22"/>
          <w:szCs w:val="22"/>
        </w:rPr>
        <w:t xml:space="preserve"> M</w:t>
      </w:r>
      <w:r w:rsidR="00085C0B" w:rsidRPr="00A36AA4">
        <w:rPr>
          <w:rFonts w:asciiTheme="minorHAnsi" w:hAnsiTheme="minorHAnsi"/>
          <w:sz w:val="22"/>
          <w:szCs w:val="22"/>
        </w:rPr>
        <w:t>aster</w:t>
      </w:r>
      <w:r w:rsidR="00AE4BB1" w:rsidRPr="00A36AA4">
        <w:rPr>
          <w:rFonts w:asciiTheme="minorHAnsi" w:hAnsiTheme="minorHAnsi"/>
          <w:sz w:val="22"/>
          <w:szCs w:val="22"/>
        </w:rPr>
        <w:t xml:space="preserve">, Expediter, </w:t>
      </w:r>
      <w:r w:rsidR="00085C0B" w:rsidRPr="00A36AA4">
        <w:rPr>
          <w:rFonts w:asciiTheme="minorHAnsi" w:hAnsiTheme="minorHAnsi"/>
          <w:sz w:val="22"/>
          <w:szCs w:val="22"/>
        </w:rPr>
        <w:t>ZEKE</w:t>
      </w:r>
      <w:r w:rsidR="00AE4BB1" w:rsidRPr="00A36AA4">
        <w:rPr>
          <w:rFonts w:asciiTheme="minorHAnsi" w:hAnsiTheme="minorHAnsi"/>
          <w:sz w:val="22"/>
          <w:szCs w:val="22"/>
        </w:rPr>
        <w:t xml:space="preserve">, </w:t>
      </w:r>
      <w:r w:rsidR="00085C0B" w:rsidRPr="00A36AA4">
        <w:rPr>
          <w:rFonts w:asciiTheme="minorHAnsi" w:hAnsiTheme="minorHAnsi"/>
          <w:sz w:val="22"/>
          <w:szCs w:val="22"/>
        </w:rPr>
        <w:t>Librarian, TSO, Roscoe, MQ</w:t>
      </w:r>
      <w:r w:rsidR="00DC4B28" w:rsidRPr="00A36AA4">
        <w:rPr>
          <w:rFonts w:asciiTheme="minorHAnsi" w:hAnsiTheme="minorHAnsi"/>
          <w:sz w:val="22"/>
          <w:szCs w:val="22"/>
        </w:rPr>
        <w:t xml:space="preserve"> </w:t>
      </w:r>
      <w:r w:rsidR="00085C0B" w:rsidRPr="00A36AA4">
        <w:rPr>
          <w:rFonts w:asciiTheme="minorHAnsi" w:hAnsiTheme="minorHAnsi"/>
          <w:sz w:val="22"/>
          <w:szCs w:val="22"/>
        </w:rPr>
        <w:t>Series</w:t>
      </w:r>
      <w:r w:rsidR="00AE4BB1" w:rsidRPr="00A36AA4">
        <w:rPr>
          <w:rFonts w:asciiTheme="minorHAnsi" w:hAnsiTheme="minorHAnsi"/>
          <w:sz w:val="22"/>
          <w:szCs w:val="22"/>
        </w:rPr>
        <w:t xml:space="preserve"> and Stored Procedures</w:t>
      </w:r>
      <w:r w:rsidR="00A36AA4" w:rsidRPr="00A36AA4">
        <w:rPr>
          <w:rFonts w:asciiTheme="minorHAnsi" w:hAnsiTheme="minorHAnsi"/>
          <w:sz w:val="22"/>
          <w:szCs w:val="22"/>
        </w:rPr>
        <w:t xml:space="preserve"> </w:t>
      </w:r>
      <w:r w:rsidR="00AE4BB1" w:rsidRPr="00A36AA4">
        <w:rPr>
          <w:rFonts w:asciiTheme="minorHAnsi" w:hAnsiTheme="minorHAnsi"/>
          <w:sz w:val="22"/>
          <w:szCs w:val="22"/>
        </w:rPr>
        <w:t>(Mainframe, and SQL Server)</w:t>
      </w:r>
    </w:p>
    <w:p w:rsidR="00A36AA4" w:rsidRDefault="00AE4BB1" w:rsidP="00A36AA4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A36AA4">
        <w:rPr>
          <w:rFonts w:asciiTheme="minorHAnsi" w:hAnsiTheme="minorHAnsi"/>
          <w:sz w:val="22"/>
          <w:szCs w:val="22"/>
        </w:rPr>
        <w:t xml:space="preserve">Completed major conversion from </w:t>
      </w:r>
      <w:r w:rsidR="00085C0B" w:rsidRPr="00A36AA4">
        <w:rPr>
          <w:rFonts w:asciiTheme="minorHAnsi" w:hAnsiTheme="minorHAnsi"/>
          <w:sz w:val="22"/>
          <w:szCs w:val="22"/>
        </w:rPr>
        <w:t>Non-Automated Meters to Automated (over-the-air) meters</w:t>
      </w:r>
    </w:p>
    <w:p w:rsidR="00283248" w:rsidRPr="007718A5" w:rsidRDefault="00283248" w:rsidP="00283248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on Customer/1 (CIS) Applications in Meter Billing and Meter Cash Systems </w:t>
      </w:r>
    </w:p>
    <w:p w:rsidR="00A36AA4" w:rsidRPr="00A36AA4" w:rsidRDefault="00A36AA4" w:rsidP="00A36AA4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A36AA4">
        <w:rPr>
          <w:rFonts w:asciiTheme="minorHAnsi" w:hAnsiTheme="minorHAnsi"/>
          <w:sz w:val="22"/>
          <w:szCs w:val="22"/>
        </w:rPr>
        <w:t>Sent</w:t>
      </w:r>
      <w:r w:rsidR="00085C0B" w:rsidRPr="00A36AA4">
        <w:rPr>
          <w:rFonts w:asciiTheme="minorHAnsi" w:hAnsiTheme="minorHAnsi"/>
          <w:sz w:val="22"/>
          <w:szCs w:val="22"/>
        </w:rPr>
        <w:t xml:space="preserve"> the request to UIQ via XML data to disconnect/connect/read </w:t>
      </w:r>
      <w:r w:rsidR="00AE4BB1" w:rsidRPr="00A36AA4">
        <w:rPr>
          <w:rFonts w:asciiTheme="minorHAnsi" w:hAnsiTheme="minorHAnsi"/>
          <w:sz w:val="22"/>
          <w:szCs w:val="22"/>
        </w:rPr>
        <w:t xml:space="preserve">the </w:t>
      </w:r>
      <w:r w:rsidR="00085C0B" w:rsidRPr="00A36AA4">
        <w:rPr>
          <w:rFonts w:asciiTheme="minorHAnsi" w:hAnsiTheme="minorHAnsi"/>
          <w:sz w:val="22"/>
          <w:szCs w:val="22"/>
        </w:rPr>
        <w:t>meters and then accept</w:t>
      </w:r>
      <w:r w:rsidRPr="00A36AA4">
        <w:rPr>
          <w:rFonts w:asciiTheme="minorHAnsi" w:hAnsiTheme="minorHAnsi"/>
          <w:sz w:val="22"/>
          <w:szCs w:val="22"/>
        </w:rPr>
        <w:t>ed</w:t>
      </w:r>
      <w:r w:rsidR="00085C0B" w:rsidRPr="00A36AA4">
        <w:rPr>
          <w:rFonts w:asciiTheme="minorHAnsi" w:hAnsiTheme="minorHAnsi"/>
          <w:sz w:val="22"/>
          <w:szCs w:val="22"/>
        </w:rPr>
        <w:t xml:space="preserve"> the response back from UIQ</w:t>
      </w:r>
      <w:r w:rsidR="008048B5" w:rsidRPr="00A36AA4">
        <w:rPr>
          <w:rFonts w:asciiTheme="minorHAnsi" w:hAnsiTheme="minorHAnsi"/>
          <w:sz w:val="22"/>
          <w:szCs w:val="22"/>
        </w:rPr>
        <w:t xml:space="preserve"> via a stored procedure</w:t>
      </w:r>
    </w:p>
    <w:p w:rsidR="008048B5" w:rsidRDefault="00A36AA4" w:rsidP="00A36AA4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A36AA4">
        <w:rPr>
          <w:rFonts w:asciiTheme="minorHAnsi" w:hAnsiTheme="minorHAnsi"/>
          <w:sz w:val="22"/>
          <w:szCs w:val="22"/>
        </w:rPr>
        <w:t xml:space="preserve">Sent </w:t>
      </w:r>
      <w:r w:rsidR="00085C0B" w:rsidRPr="00A36AA4">
        <w:rPr>
          <w:rFonts w:asciiTheme="minorHAnsi" w:hAnsiTheme="minorHAnsi"/>
          <w:sz w:val="22"/>
          <w:szCs w:val="22"/>
        </w:rPr>
        <w:t>error data from UIQ to a Navigator Queue</w:t>
      </w:r>
      <w:r w:rsidR="0067180A" w:rsidRPr="00A36AA4">
        <w:rPr>
          <w:rFonts w:asciiTheme="minorHAnsi" w:hAnsiTheme="minorHAnsi"/>
          <w:sz w:val="22"/>
          <w:szCs w:val="22"/>
        </w:rPr>
        <w:t xml:space="preserve"> </w:t>
      </w:r>
      <w:r w:rsidR="008048B5" w:rsidRPr="00A36AA4">
        <w:rPr>
          <w:rFonts w:asciiTheme="minorHAnsi" w:hAnsiTheme="minorHAnsi"/>
          <w:sz w:val="22"/>
          <w:szCs w:val="22"/>
        </w:rPr>
        <w:t>(XML Data)</w:t>
      </w:r>
      <w:r w:rsidR="00085C0B" w:rsidRPr="00A36AA4">
        <w:rPr>
          <w:rFonts w:asciiTheme="minorHAnsi" w:hAnsiTheme="minorHAnsi"/>
          <w:sz w:val="22"/>
          <w:szCs w:val="22"/>
        </w:rPr>
        <w:t xml:space="preserve"> </w:t>
      </w:r>
      <w:r w:rsidRPr="00A36AA4">
        <w:rPr>
          <w:rFonts w:asciiTheme="minorHAnsi" w:hAnsiTheme="minorHAnsi"/>
          <w:sz w:val="22"/>
          <w:szCs w:val="22"/>
        </w:rPr>
        <w:t xml:space="preserve">using FTP Job </w:t>
      </w:r>
      <w:r w:rsidR="00085C0B" w:rsidRPr="00A36AA4">
        <w:rPr>
          <w:rFonts w:asciiTheme="minorHAnsi" w:hAnsiTheme="minorHAnsi"/>
          <w:sz w:val="22"/>
          <w:szCs w:val="22"/>
        </w:rPr>
        <w:t>for research by the analyst</w:t>
      </w:r>
    </w:p>
    <w:p w:rsidR="00BB2EE4" w:rsidRPr="00C416BF" w:rsidRDefault="00040210" w:rsidP="00A36AA4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C416BF">
        <w:rPr>
          <w:rFonts w:asciiTheme="minorHAnsi" w:hAnsiTheme="minorHAnsi"/>
          <w:color w:val="000000" w:themeColor="text1"/>
          <w:sz w:val="22"/>
          <w:szCs w:val="22"/>
        </w:rPr>
        <w:t>Conversion of Mainframe Data to SAP Data</w:t>
      </w:r>
      <w:r w:rsidR="00E86607">
        <w:rPr>
          <w:rFonts w:asciiTheme="minorHAnsi" w:hAnsiTheme="minorHAnsi"/>
          <w:color w:val="000000" w:themeColor="text1"/>
          <w:sz w:val="22"/>
          <w:szCs w:val="22"/>
        </w:rPr>
        <w:t>(IDMS and DB2 Data)</w:t>
      </w:r>
    </w:p>
    <w:p w:rsidR="00A36AA4" w:rsidRPr="00314874" w:rsidRDefault="00A36AA4" w:rsidP="007718A5">
      <w:pPr>
        <w:rPr>
          <w:rFonts w:asciiTheme="minorHAnsi" w:hAnsiTheme="minorHAnsi"/>
          <w:sz w:val="22"/>
          <w:szCs w:val="22"/>
        </w:rPr>
      </w:pPr>
    </w:p>
    <w:p w:rsidR="00AE4BB1" w:rsidRPr="00314874" w:rsidRDefault="00A36AA4" w:rsidP="00A36AA4">
      <w:pPr>
        <w:rPr>
          <w:rFonts w:asciiTheme="minorHAnsi" w:hAnsiTheme="minorHAnsi"/>
          <w:sz w:val="22"/>
          <w:szCs w:val="22"/>
        </w:rPr>
      </w:pPr>
      <w:r w:rsidRPr="00A36AA4">
        <w:rPr>
          <w:rFonts w:asciiTheme="minorHAnsi" w:hAnsiTheme="minorHAnsi"/>
          <w:sz w:val="22"/>
          <w:szCs w:val="22"/>
          <w:u w:val="single"/>
        </w:rPr>
        <w:t>Technical Environment</w:t>
      </w:r>
      <w:r>
        <w:rPr>
          <w:rFonts w:asciiTheme="minorHAnsi" w:hAnsiTheme="minorHAnsi"/>
          <w:sz w:val="22"/>
          <w:szCs w:val="22"/>
        </w:rPr>
        <w:t>:</w:t>
      </w:r>
      <w:r w:rsidR="00AE4BB1" w:rsidRPr="00314874">
        <w:rPr>
          <w:rFonts w:asciiTheme="minorHAnsi" w:hAnsiTheme="minorHAnsi"/>
          <w:sz w:val="22"/>
          <w:szCs w:val="22"/>
        </w:rPr>
        <w:t xml:space="preserve"> </w:t>
      </w:r>
      <w:r w:rsidR="00734670" w:rsidRPr="00314874">
        <w:rPr>
          <w:rFonts w:asciiTheme="minorHAnsi" w:hAnsiTheme="minorHAnsi"/>
          <w:sz w:val="22"/>
          <w:szCs w:val="22"/>
        </w:rPr>
        <w:t>MVS OS Z/OS JCL</w:t>
      </w:r>
      <w:r w:rsidR="00AE4BB1" w:rsidRPr="00314874">
        <w:rPr>
          <w:rFonts w:asciiTheme="minorHAnsi" w:hAnsiTheme="minorHAnsi"/>
          <w:sz w:val="22"/>
          <w:szCs w:val="22"/>
        </w:rPr>
        <w:t>, Proc, MQ</w:t>
      </w:r>
      <w:r w:rsidR="00DC4B28" w:rsidRPr="00314874">
        <w:rPr>
          <w:rFonts w:asciiTheme="minorHAnsi" w:hAnsiTheme="minorHAnsi"/>
          <w:sz w:val="22"/>
          <w:szCs w:val="22"/>
        </w:rPr>
        <w:t xml:space="preserve"> </w:t>
      </w:r>
      <w:r w:rsidR="00AE4BB1" w:rsidRPr="00314874">
        <w:rPr>
          <w:rFonts w:asciiTheme="minorHAnsi" w:hAnsiTheme="minorHAnsi"/>
          <w:sz w:val="22"/>
          <w:szCs w:val="22"/>
        </w:rPr>
        <w:t xml:space="preserve">Series, Cobol, CICS, </w:t>
      </w:r>
      <w:r w:rsidR="0067531D" w:rsidRPr="00314874">
        <w:rPr>
          <w:rFonts w:asciiTheme="minorHAnsi" w:hAnsiTheme="minorHAnsi"/>
          <w:sz w:val="22"/>
          <w:szCs w:val="22"/>
        </w:rPr>
        <w:t>CICS using BMS GN Screen Painters</w:t>
      </w:r>
      <w:r w:rsidR="00016A2C" w:rsidRPr="00314874">
        <w:rPr>
          <w:rFonts w:asciiTheme="minorHAnsi" w:hAnsiTheme="minorHAnsi"/>
          <w:sz w:val="22"/>
          <w:szCs w:val="22"/>
        </w:rPr>
        <w:t xml:space="preserve">, </w:t>
      </w:r>
      <w:r w:rsidR="00134C30">
        <w:rPr>
          <w:rFonts w:asciiTheme="minorHAnsi" w:hAnsiTheme="minorHAnsi"/>
          <w:sz w:val="22"/>
          <w:szCs w:val="22"/>
        </w:rPr>
        <w:t xml:space="preserve">CICS Transaction Server(CTG), CICS Web </w:t>
      </w:r>
      <w:r w:rsidR="0025522C">
        <w:rPr>
          <w:rFonts w:asciiTheme="minorHAnsi" w:hAnsiTheme="minorHAnsi"/>
          <w:sz w:val="22"/>
          <w:szCs w:val="22"/>
        </w:rPr>
        <w:t>G</w:t>
      </w:r>
      <w:r w:rsidR="00134C30">
        <w:rPr>
          <w:rFonts w:asciiTheme="minorHAnsi" w:hAnsiTheme="minorHAnsi"/>
          <w:sz w:val="22"/>
          <w:szCs w:val="22"/>
        </w:rPr>
        <w:t>ateway,</w:t>
      </w:r>
      <w:r w:rsidR="0025522C">
        <w:rPr>
          <w:rFonts w:asciiTheme="minorHAnsi" w:hAnsiTheme="minorHAnsi"/>
          <w:sz w:val="22"/>
          <w:szCs w:val="22"/>
        </w:rPr>
        <w:t xml:space="preserve"> </w:t>
      </w:r>
      <w:r w:rsidR="0067531D" w:rsidRPr="00314874">
        <w:rPr>
          <w:rFonts w:asciiTheme="minorHAnsi" w:hAnsiTheme="minorHAnsi"/>
          <w:sz w:val="22"/>
          <w:szCs w:val="22"/>
        </w:rPr>
        <w:t>Telon</w:t>
      </w:r>
      <w:r w:rsidR="00016A2C" w:rsidRPr="00314874">
        <w:rPr>
          <w:rFonts w:asciiTheme="minorHAnsi" w:hAnsiTheme="minorHAnsi"/>
          <w:sz w:val="22"/>
          <w:szCs w:val="22"/>
        </w:rPr>
        <w:t>,</w:t>
      </w:r>
      <w:r w:rsidR="0067531D" w:rsidRPr="00314874">
        <w:rPr>
          <w:rFonts w:asciiTheme="minorHAnsi" w:hAnsiTheme="minorHAnsi"/>
          <w:sz w:val="22"/>
          <w:szCs w:val="22"/>
        </w:rPr>
        <w:t xml:space="preserve"> </w:t>
      </w:r>
      <w:r w:rsidR="006B003D" w:rsidRPr="007718A5">
        <w:rPr>
          <w:rFonts w:asciiTheme="minorHAnsi" w:hAnsiTheme="minorHAnsi"/>
          <w:sz w:val="22"/>
          <w:szCs w:val="22"/>
        </w:rPr>
        <w:t>Easytrieve</w:t>
      </w:r>
      <w:r w:rsidR="006B003D">
        <w:rPr>
          <w:rFonts w:asciiTheme="minorHAnsi" w:hAnsiTheme="minorHAnsi"/>
          <w:sz w:val="22"/>
          <w:szCs w:val="22"/>
        </w:rPr>
        <w:t xml:space="preserve">, </w:t>
      </w:r>
      <w:r w:rsidR="0067531D" w:rsidRPr="00314874">
        <w:rPr>
          <w:rFonts w:asciiTheme="minorHAnsi" w:hAnsiTheme="minorHAnsi"/>
          <w:sz w:val="22"/>
          <w:szCs w:val="22"/>
        </w:rPr>
        <w:t xml:space="preserve">Assembler, </w:t>
      </w:r>
      <w:r w:rsidR="00AE4BB1" w:rsidRPr="00314874">
        <w:rPr>
          <w:rFonts w:asciiTheme="minorHAnsi" w:hAnsiTheme="minorHAnsi"/>
          <w:sz w:val="22"/>
          <w:szCs w:val="22"/>
        </w:rPr>
        <w:t xml:space="preserve">Stored Procedures, QMF, SPUFI, SQL, ZEKE, SAR, </w:t>
      </w:r>
      <w:r w:rsidR="00550C62" w:rsidRPr="00314874">
        <w:rPr>
          <w:rFonts w:asciiTheme="minorHAnsi" w:hAnsiTheme="minorHAnsi"/>
          <w:sz w:val="22"/>
          <w:szCs w:val="22"/>
        </w:rPr>
        <w:t xml:space="preserve">RACF, </w:t>
      </w:r>
      <w:r w:rsidR="00AE4BB1" w:rsidRPr="00314874">
        <w:rPr>
          <w:rFonts w:asciiTheme="minorHAnsi" w:hAnsiTheme="minorHAnsi"/>
          <w:sz w:val="22"/>
          <w:szCs w:val="22"/>
        </w:rPr>
        <w:t>Trace</w:t>
      </w:r>
      <w:r w:rsidR="00DC4B28" w:rsidRPr="00314874">
        <w:rPr>
          <w:rFonts w:asciiTheme="minorHAnsi" w:hAnsiTheme="minorHAnsi"/>
          <w:sz w:val="22"/>
          <w:szCs w:val="22"/>
        </w:rPr>
        <w:t xml:space="preserve"> </w:t>
      </w:r>
      <w:r w:rsidR="00AE4BB1" w:rsidRPr="00314874">
        <w:rPr>
          <w:rFonts w:asciiTheme="minorHAnsi" w:hAnsiTheme="minorHAnsi"/>
          <w:sz w:val="22"/>
          <w:szCs w:val="22"/>
        </w:rPr>
        <w:t xml:space="preserve">Master, </w:t>
      </w:r>
      <w:r w:rsidR="00DC4B28" w:rsidRPr="00314874">
        <w:rPr>
          <w:rFonts w:asciiTheme="minorHAnsi" w:hAnsiTheme="minorHAnsi"/>
          <w:sz w:val="22"/>
          <w:szCs w:val="22"/>
        </w:rPr>
        <w:t xml:space="preserve">FTP, </w:t>
      </w:r>
      <w:r w:rsidR="00550C62" w:rsidRPr="00314874">
        <w:rPr>
          <w:rFonts w:asciiTheme="minorHAnsi" w:hAnsiTheme="minorHAnsi"/>
          <w:sz w:val="22"/>
          <w:szCs w:val="22"/>
        </w:rPr>
        <w:t xml:space="preserve">RACF, </w:t>
      </w:r>
      <w:r w:rsidR="00AE4BB1" w:rsidRPr="00314874">
        <w:rPr>
          <w:rFonts w:asciiTheme="minorHAnsi" w:hAnsiTheme="minorHAnsi"/>
          <w:sz w:val="22"/>
          <w:szCs w:val="22"/>
        </w:rPr>
        <w:t>DB2 on mainframe</w:t>
      </w:r>
      <w:r>
        <w:rPr>
          <w:rFonts w:asciiTheme="minorHAnsi" w:hAnsiTheme="minorHAnsi"/>
          <w:sz w:val="22"/>
          <w:szCs w:val="22"/>
        </w:rPr>
        <w:t xml:space="preserve">, </w:t>
      </w:r>
      <w:r w:rsidR="00040210">
        <w:rPr>
          <w:rFonts w:asciiTheme="minorHAnsi" w:hAnsiTheme="minorHAnsi"/>
          <w:sz w:val="22"/>
          <w:szCs w:val="22"/>
        </w:rPr>
        <w:t xml:space="preserve">Microsoft </w:t>
      </w:r>
      <w:r w:rsidR="00AE4BB1" w:rsidRPr="00314874">
        <w:rPr>
          <w:rFonts w:asciiTheme="minorHAnsi" w:hAnsiTheme="minorHAnsi"/>
          <w:sz w:val="22"/>
          <w:szCs w:val="22"/>
        </w:rPr>
        <w:t>SQL Server, SQL Software, SQL Command Center, Crystal Reports 2008 &amp; 11,</w:t>
      </w:r>
      <w:r w:rsidR="00492DC0" w:rsidRPr="00314874">
        <w:rPr>
          <w:rFonts w:asciiTheme="minorHAnsi" w:hAnsiTheme="minorHAnsi"/>
          <w:sz w:val="22"/>
          <w:szCs w:val="22"/>
        </w:rPr>
        <w:t xml:space="preserve"> </w:t>
      </w:r>
      <w:r w:rsidR="00ED3AEB">
        <w:rPr>
          <w:rFonts w:asciiTheme="minorHAnsi" w:hAnsiTheme="minorHAnsi"/>
          <w:sz w:val="22"/>
          <w:szCs w:val="22"/>
        </w:rPr>
        <w:t xml:space="preserve">Customer/1, </w:t>
      </w:r>
      <w:r w:rsidR="00492DC0" w:rsidRPr="00314874">
        <w:rPr>
          <w:rFonts w:asciiTheme="minorHAnsi" w:hAnsiTheme="minorHAnsi"/>
          <w:sz w:val="22"/>
          <w:szCs w:val="22"/>
        </w:rPr>
        <w:t>Infosphere</w:t>
      </w:r>
      <w:r>
        <w:rPr>
          <w:rFonts w:asciiTheme="minorHAnsi" w:hAnsiTheme="minorHAnsi"/>
          <w:sz w:val="22"/>
          <w:szCs w:val="22"/>
        </w:rPr>
        <w:t>,</w:t>
      </w:r>
      <w:r w:rsidR="00492DC0" w:rsidRPr="00314874">
        <w:rPr>
          <w:rFonts w:asciiTheme="minorHAnsi" w:hAnsiTheme="minorHAnsi"/>
          <w:sz w:val="22"/>
          <w:szCs w:val="22"/>
        </w:rPr>
        <w:t xml:space="preserve"> Infosphere D</w:t>
      </w:r>
      <w:r>
        <w:rPr>
          <w:rFonts w:asciiTheme="minorHAnsi" w:hAnsiTheme="minorHAnsi"/>
          <w:sz w:val="22"/>
          <w:szCs w:val="22"/>
        </w:rPr>
        <w:t>atastage,</w:t>
      </w:r>
      <w:r w:rsidR="00AE4BB1" w:rsidRPr="00314874">
        <w:rPr>
          <w:rFonts w:asciiTheme="minorHAnsi" w:hAnsiTheme="minorHAnsi"/>
          <w:sz w:val="22"/>
          <w:szCs w:val="22"/>
        </w:rPr>
        <w:t xml:space="preserve"> </w:t>
      </w:r>
      <w:r w:rsidR="0051699A" w:rsidRPr="00314874">
        <w:rPr>
          <w:rFonts w:asciiTheme="minorHAnsi" w:hAnsiTheme="minorHAnsi"/>
          <w:sz w:val="22"/>
          <w:szCs w:val="22"/>
        </w:rPr>
        <w:t xml:space="preserve">Metadata Management, </w:t>
      </w:r>
      <w:r w:rsidR="00AE4BB1" w:rsidRPr="00314874">
        <w:rPr>
          <w:rFonts w:asciiTheme="minorHAnsi" w:hAnsiTheme="minorHAnsi"/>
          <w:sz w:val="22"/>
          <w:szCs w:val="22"/>
        </w:rPr>
        <w:t>IBM Dat</w:t>
      </w:r>
      <w:r>
        <w:rPr>
          <w:rFonts w:asciiTheme="minorHAnsi" w:hAnsiTheme="minorHAnsi"/>
          <w:sz w:val="22"/>
          <w:szCs w:val="22"/>
        </w:rPr>
        <w:t xml:space="preserve">a Studio IDE, MQ Visual Browser, </w:t>
      </w:r>
      <w:r w:rsidR="00AE4BB1" w:rsidRPr="00314874">
        <w:rPr>
          <w:rFonts w:asciiTheme="minorHAnsi" w:hAnsiTheme="minorHAnsi"/>
          <w:sz w:val="22"/>
          <w:szCs w:val="22"/>
        </w:rPr>
        <w:t xml:space="preserve">Stored Procedures </w:t>
      </w:r>
    </w:p>
    <w:p w:rsidR="002902F5" w:rsidRDefault="002902F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</w:p>
    <w:p w:rsidR="002902F5" w:rsidRDefault="002902F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</w:p>
    <w:p w:rsidR="00FA3655" w:rsidRPr="00314874" w:rsidRDefault="00FA365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t>FQA New Development, Reston, VA</w:t>
      </w:r>
      <w:r w:rsidR="00314874" w:rsidRPr="00314874">
        <w:rPr>
          <w:rFonts w:asciiTheme="minorHAnsi" w:hAnsiTheme="minorHAnsi"/>
          <w:b/>
          <w:szCs w:val="22"/>
        </w:rPr>
        <w:tab/>
        <w:t>03/2009 – 05/2010</w:t>
      </w:r>
    </w:p>
    <w:p w:rsidR="00FA3655" w:rsidRPr="00314874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 xml:space="preserve">Programmer Analyst </w:t>
      </w:r>
    </w:p>
    <w:p w:rsidR="00314874" w:rsidRDefault="00314874" w:rsidP="00314874">
      <w:pPr>
        <w:rPr>
          <w:rFonts w:asciiTheme="minorHAnsi" w:hAnsiTheme="minorHAnsi"/>
          <w:sz w:val="22"/>
          <w:szCs w:val="22"/>
        </w:rPr>
      </w:pPr>
    </w:p>
    <w:p w:rsidR="00A36AA4" w:rsidRDefault="00FA3655" w:rsidP="00314874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 xml:space="preserve">Researched Banking </w:t>
      </w:r>
      <w:r w:rsidR="00A36AA4" w:rsidRPr="00314874">
        <w:rPr>
          <w:rFonts w:asciiTheme="minorHAnsi" w:hAnsiTheme="minorHAnsi"/>
          <w:sz w:val="22"/>
          <w:szCs w:val="22"/>
        </w:rPr>
        <w:t xml:space="preserve">systems on mainframe and </w:t>
      </w:r>
      <w:r w:rsidR="00A36AA4">
        <w:rPr>
          <w:rFonts w:asciiTheme="minorHAnsi" w:hAnsiTheme="minorHAnsi"/>
          <w:sz w:val="22"/>
          <w:szCs w:val="22"/>
        </w:rPr>
        <w:t>C</w:t>
      </w:r>
      <w:r w:rsidR="00A36AA4" w:rsidRPr="00314874">
        <w:rPr>
          <w:rFonts w:asciiTheme="minorHAnsi" w:hAnsiTheme="minorHAnsi"/>
          <w:sz w:val="22"/>
          <w:szCs w:val="22"/>
        </w:rPr>
        <w:t xml:space="preserve">lient server </w:t>
      </w:r>
      <w:r w:rsidRPr="00314874">
        <w:rPr>
          <w:rFonts w:asciiTheme="minorHAnsi" w:hAnsiTheme="minorHAnsi"/>
          <w:sz w:val="22"/>
          <w:szCs w:val="22"/>
        </w:rPr>
        <w:t xml:space="preserve">to </w:t>
      </w:r>
      <w:r w:rsidR="00A36AA4" w:rsidRPr="00314874">
        <w:rPr>
          <w:rFonts w:asciiTheme="minorHAnsi" w:hAnsiTheme="minorHAnsi"/>
          <w:sz w:val="22"/>
          <w:szCs w:val="22"/>
        </w:rPr>
        <w:t>enhance system</w:t>
      </w:r>
    </w:p>
    <w:p w:rsidR="00A36AA4" w:rsidRDefault="00A36AA4" w:rsidP="00314874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Created</w:t>
      </w:r>
      <w:r w:rsidR="00FA3655" w:rsidRPr="00314874">
        <w:rPr>
          <w:rFonts w:asciiTheme="minorHAnsi" w:hAnsiTheme="minorHAnsi"/>
          <w:sz w:val="22"/>
          <w:szCs w:val="22"/>
        </w:rPr>
        <w:t xml:space="preserve"> a system document that define</w:t>
      </w:r>
      <w:r>
        <w:rPr>
          <w:rFonts w:asciiTheme="minorHAnsi" w:hAnsiTheme="minorHAnsi"/>
          <w:sz w:val="22"/>
          <w:szCs w:val="22"/>
        </w:rPr>
        <w:t>d the</w:t>
      </w:r>
      <w:r w:rsidR="00FA3655" w:rsidRPr="00314874">
        <w:rPr>
          <w:rFonts w:asciiTheme="minorHAnsi" w:hAnsiTheme="minorHAnsi"/>
          <w:sz w:val="22"/>
          <w:szCs w:val="22"/>
        </w:rPr>
        <w:t xml:space="preserve"> system</w:t>
      </w:r>
    </w:p>
    <w:p w:rsidR="00FA3655" w:rsidRPr="00314874" w:rsidRDefault="00FA3655" w:rsidP="00314874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>Modified and tested code for implementation on both mainframe and client server using debugging tools St</w:t>
      </w:r>
      <w:r w:rsidR="00A36AA4">
        <w:rPr>
          <w:rFonts w:asciiTheme="minorHAnsi" w:hAnsiTheme="minorHAnsi"/>
          <w:sz w:val="22"/>
          <w:szCs w:val="22"/>
        </w:rPr>
        <w:t>robe, Smartest, Intertest.</w:t>
      </w:r>
    </w:p>
    <w:p w:rsidR="00A36AA4" w:rsidRDefault="00A36AA4" w:rsidP="00A36AA4">
      <w:pPr>
        <w:rPr>
          <w:rFonts w:asciiTheme="minorHAnsi" w:hAnsiTheme="minorHAnsi"/>
          <w:sz w:val="22"/>
          <w:szCs w:val="22"/>
        </w:rPr>
      </w:pPr>
    </w:p>
    <w:p w:rsidR="00FA3655" w:rsidRPr="00A36AA4" w:rsidRDefault="00A36AA4" w:rsidP="00A36AA4">
      <w:pPr>
        <w:rPr>
          <w:rFonts w:asciiTheme="minorHAnsi" w:hAnsiTheme="minorHAnsi"/>
          <w:sz w:val="22"/>
          <w:szCs w:val="22"/>
        </w:rPr>
      </w:pPr>
      <w:r w:rsidRPr="00A36AA4">
        <w:rPr>
          <w:rFonts w:asciiTheme="minorHAnsi" w:hAnsiTheme="minorHAnsi"/>
          <w:sz w:val="22"/>
          <w:szCs w:val="22"/>
          <w:u w:val="single"/>
        </w:rPr>
        <w:lastRenderedPageBreak/>
        <w:t>Technical Environment</w:t>
      </w:r>
      <w:r>
        <w:rPr>
          <w:rFonts w:asciiTheme="minorHAnsi" w:hAnsiTheme="minorHAnsi"/>
          <w:sz w:val="22"/>
          <w:szCs w:val="22"/>
        </w:rPr>
        <w:t>:</w:t>
      </w:r>
      <w:r w:rsidR="00FA3655" w:rsidRPr="00A36AA4">
        <w:rPr>
          <w:rFonts w:asciiTheme="minorHAnsi" w:hAnsiTheme="minorHAnsi"/>
          <w:sz w:val="22"/>
          <w:szCs w:val="22"/>
        </w:rPr>
        <w:t xml:space="preserve"> </w:t>
      </w:r>
      <w:r w:rsidR="00734670" w:rsidRPr="00A36AA4">
        <w:rPr>
          <w:rFonts w:asciiTheme="minorHAnsi" w:hAnsiTheme="minorHAnsi"/>
          <w:sz w:val="22"/>
          <w:szCs w:val="22"/>
        </w:rPr>
        <w:t>MVS OS Z/OS JCL,</w:t>
      </w:r>
      <w:r w:rsidR="00FA3655" w:rsidRPr="00A36AA4">
        <w:rPr>
          <w:rFonts w:asciiTheme="minorHAnsi" w:hAnsiTheme="minorHAnsi"/>
          <w:sz w:val="22"/>
          <w:szCs w:val="22"/>
        </w:rPr>
        <w:t xml:space="preserve"> Cobol, </w:t>
      </w:r>
      <w:r w:rsidR="000B0C2C" w:rsidRPr="00A36AA4">
        <w:rPr>
          <w:rFonts w:asciiTheme="minorHAnsi" w:hAnsiTheme="minorHAnsi"/>
          <w:sz w:val="22"/>
          <w:szCs w:val="22"/>
        </w:rPr>
        <w:t xml:space="preserve">IBM and Hogan Mainframes, </w:t>
      </w:r>
      <w:r w:rsidR="0067531D" w:rsidRPr="00A36AA4">
        <w:rPr>
          <w:rFonts w:asciiTheme="minorHAnsi" w:hAnsiTheme="minorHAnsi"/>
          <w:sz w:val="22"/>
          <w:szCs w:val="22"/>
        </w:rPr>
        <w:t>CICS using BMS GN Screen Painters</w:t>
      </w:r>
      <w:r w:rsidR="00016A2C" w:rsidRPr="00A36AA4">
        <w:rPr>
          <w:rFonts w:asciiTheme="minorHAnsi" w:hAnsiTheme="minorHAnsi"/>
          <w:sz w:val="22"/>
          <w:szCs w:val="22"/>
        </w:rPr>
        <w:t xml:space="preserve">, </w:t>
      </w:r>
      <w:r w:rsidR="00134C30">
        <w:rPr>
          <w:rFonts w:asciiTheme="minorHAnsi" w:hAnsiTheme="minorHAnsi"/>
          <w:sz w:val="22"/>
          <w:szCs w:val="22"/>
        </w:rPr>
        <w:t xml:space="preserve">CICS Transaction Server(CTG), CICS Web gateway, </w:t>
      </w:r>
      <w:r w:rsidR="0067531D" w:rsidRPr="00A36AA4">
        <w:rPr>
          <w:rFonts w:asciiTheme="minorHAnsi" w:hAnsiTheme="minorHAnsi"/>
          <w:sz w:val="22"/>
          <w:szCs w:val="22"/>
        </w:rPr>
        <w:t>Telon</w:t>
      </w:r>
      <w:r w:rsidR="00016A2C" w:rsidRPr="00A36AA4">
        <w:rPr>
          <w:rFonts w:asciiTheme="minorHAnsi" w:hAnsiTheme="minorHAnsi"/>
          <w:sz w:val="22"/>
          <w:szCs w:val="22"/>
        </w:rPr>
        <w:t>,</w:t>
      </w:r>
      <w:r w:rsidR="006B003D">
        <w:rPr>
          <w:rFonts w:asciiTheme="minorHAnsi" w:hAnsiTheme="minorHAnsi"/>
          <w:sz w:val="22"/>
          <w:szCs w:val="22"/>
        </w:rPr>
        <w:t xml:space="preserve"> </w:t>
      </w:r>
      <w:r w:rsidR="006B003D" w:rsidRPr="007718A5">
        <w:rPr>
          <w:rFonts w:asciiTheme="minorHAnsi" w:hAnsiTheme="minorHAnsi"/>
          <w:sz w:val="22"/>
          <w:szCs w:val="22"/>
        </w:rPr>
        <w:t>Easytrieve</w:t>
      </w:r>
      <w:r w:rsidR="006B003D" w:rsidRPr="00314874">
        <w:rPr>
          <w:rFonts w:asciiTheme="minorHAnsi" w:hAnsiTheme="minorHAnsi"/>
          <w:sz w:val="22"/>
          <w:szCs w:val="22"/>
        </w:rPr>
        <w:t xml:space="preserve"> </w:t>
      </w:r>
      <w:r w:rsidR="006B003D">
        <w:rPr>
          <w:rFonts w:asciiTheme="minorHAnsi" w:hAnsiTheme="minorHAnsi"/>
          <w:sz w:val="22"/>
          <w:szCs w:val="22"/>
        </w:rPr>
        <w:t>,</w:t>
      </w:r>
      <w:r w:rsidR="0067531D" w:rsidRPr="00A36AA4">
        <w:rPr>
          <w:rFonts w:asciiTheme="minorHAnsi" w:hAnsiTheme="minorHAnsi"/>
          <w:sz w:val="22"/>
          <w:szCs w:val="22"/>
        </w:rPr>
        <w:t xml:space="preserve"> Assembler</w:t>
      </w:r>
      <w:r w:rsidR="00FA3655" w:rsidRPr="00A36AA4">
        <w:rPr>
          <w:rFonts w:asciiTheme="minorHAnsi" w:hAnsiTheme="minorHAnsi"/>
          <w:sz w:val="22"/>
          <w:szCs w:val="22"/>
        </w:rPr>
        <w:t>, Stored Procedures, QMF, SPUFI, CA7, DB2</w:t>
      </w:r>
      <w:r w:rsidR="00495FE6">
        <w:rPr>
          <w:rFonts w:asciiTheme="minorHAnsi" w:hAnsiTheme="minorHAnsi"/>
          <w:sz w:val="22"/>
          <w:szCs w:val="22"/>
        </w:rPr>
        <w:t>, IMS DB/DC</w:t>
      </w:r>
      <w:r w:rsidR="00FA3655" w:rsidRPr="00A36AA4">
        <w:rPr>
          <w:rFonts w:asciiTheme="minorHAnsi" w:hAnsiTheme="minorHAnsi"/>
          <w:sz w:val="22"/>
          <w:szCs w:val="22"/>
        </w:rPr>
        <w:t xml:space="preserve"> on mainframe</w:t>
      </w:r>
      <w:r>
        <w:rPr>
          <w:rFonts w:asciiTheme="minorHAnsi" w:hAnsiTheme="minorHAnsi"/>
          <w:sz w:val="22"/>
          <w:szCs w:val="22"/>
        </w:rPr>
        <w:t>,</w:t>
      </w:r>
      <w:r w:rsidR="00FA3655" w:rsidRPr="00A36AA4">
        <w:rPr>
          <w:rFonts w:asciiTheme="minorHAnsi" w:hAnsiTheme="minorHAnsi"/>
          <w:sz w:val="22"/>
          <w:szCs w:val="22"/>
        </w:rPr>
        <w:t xml:space="preserve"> SQL Server, ODBC Software, Stored Procedures </w:t>
      </w:r>
    </w:p>
    <w:p w:rsidR="00A75CA5" w:rsidRDefault="00A75CA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</w:p>
    <w:p w:rsidR="00A75CA5" w:rsidRDefault="00A75CA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</w:p>
    <w:p w:rsidR="00A75CA5" w:rsidRDefault="00A75CA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</w:p>
    <w:p w:rsidR="00A75CA5" w:rsidRDefault="00A75CA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</w:p>
    <w:p w:rsidR="00FA3655" w:rsidRPr="00314874" w:rsidRDefault="00FA365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t>International Logic Systems/Booz Allen/Amtrak, Washington, D.C.</w:t>
      </w:r>
      <w:r w:rsidR="00314874" w:rsidRPr="00314874">
        <w:rPr>
          <w:rFonts w:asciiTheme="minorHAnsi" w:hAnsiTheme="minorHAnsi"/>
          <w:b/>
          <w:szCs w:val="22"/>
        </w:rPr>
        <w:tab/>
        <w:t>10/2008 – 01/2009</w:t>
      </w:r>
    </w:p>
    <w:p w:rsidR="00FA3655" w:rsidRPr="00314874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>FQA Senior Systems Analyst</w:t>
      </w:r>
    </w:p>
    <w:p w:rsidR="00314874" w:rsidRDefault="00314874" w:rsidP="00314874">
      <w:pPr>
        <w:rPr>
          <w:rFonts w:asciiTheme="minorHAnsi" w:hAnsiTheme="minorHAnsi"/>
          <w:sz w:val="22"/>
          <w:szCs w:val="22"/>
        </w:rPr>
      </w:pPr>
    </w:p>
    <w:p w:rsidR="00DD5960" w:rsidRDefault="00FA3655" w:rsidP="00DD5960">
      <w:pPr>
        <w:numPr>
          <w:ilvl w:val="0"/>
          <w:numId w:val="23"/>
        </w:numPr>
        <w:ind w:left="720"/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>Researched Amtrak Systems on Mainframe to redevelop system in SAP</w:t>
      </w:r>
      <w:r w:rsidR="00DD5960">
        <w:rPr>
          <w:rFonts w:asciiTheme="minorHAnsi" w:hAnsiTheme="minorHAnsi"/>
          <w:sz w:val="22"/>
          <w:szCs w:val="22"/>
        </w:rPr>
        <w:t xml:space="preserve"> </w:t>
      </w:r>
    </w:p>
    <w:p w:rsidR="00FA3655" w:rsidRPr="00DD5960" w:rsidRDefault="00DD5960" w:rsidP="00DD5960">
      <w:pPr>
        <w:numPr>
          <w:ilvl w:val="0"/>
          <w:numId w:val="2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with </w:t>
      </w:r>
      <w:r w:rsidR="00FA3655" w:rsidRPr="00DD5960">
        <w:rPr>
          <w:rFonts w:asciiTheme="minorHAnsi" w:hAnsiTheme="minorHAnsi"/>
          <w:sz w:val="22"/>
          <w:szCs w:val="22"/>
        </w:rPr>
        <w:t xml:space="preserve">Booz Allen </w:t>
      </w:r>
      <w:r>
        <w:rPr>
          <w:rFonts w:asciiTheme="minorHAnsi" w:hAnsiTheme="minorHAnsi"/>
          <w:sz w:val="22"/>
          <w:szCs w:val="22"/>
        </w:rPr>
        <w:t>to create</w:t>
      </w:r>
      <w:r w:rsidR="00FA3655" w:rsidRPr="00DD5960">
        <w:rPr>
          <w:rFonts w:asciiTheme="minorHAnsi" w:hAnsiTheme="minorHAnsi"/>
          <w:sz w:val="22"/>
          <w:szCs w:val="22"/>
        </w:rPr>
        <w:t xml:space="preserve"> a system document that define</w:t>
      </w:r>
      <w:r>
        <w:rPr>
          <w:rFonts w:asciiTheme="minorHAnsi" w:hAnsiTheme="minorHAnsi"/>
          <w:sz w:val="22"/>
          <w:szCs w:val="22"/>
        </w:rPr>
        <w:t>d</w:t>
      </w:r>
      <w:r w:rsidR="00FA3655" w:rsidRPr="00DD5960">
        <w:rPr>
          <w:rFonts w:asciiTheme="minorHAnsi" w:hAnsiTheme="minorHAnsi"/>
          <w:sz w:val="22"/>
          <w:szCs w:val="22"/>
        </w:rPr>
        <w:t xml:space="preserve"> Amtrak’s System</w:t>
      </w:r>
      <w:r w:rsidR="00040210">
        <w:rPr>
          <w:rFonts w:asciiTheme="minorHAnsi" w:hAnsiTheme="minorHAnsi"/>
          <w:sz w:val="22"/>
          <w:szCs w:val="22"/>
        </w:rPr>
        <w:t xml:space="preserve"> for purposes of converting to SAP System</w:t>
      </w:r>
      <w:r>
        <w:rPr>
          <w:rFonts w:asciiTheme="minorHAnsi" w:hAnsiTheme="minorHAnsi"/>
          <w:sz w:val="22"/>
          <w:szCs w:val="22"/>
        </w:rPr>
        <w:t>.</w:t>
      </w:r>
    </w:p>
    <w:p w:rsidR="00DD5960" w:rsidRDefault="00DD5960" w:rsidP="00DD5960">
      <w:pPr>
        <w:rPr>
          <w:rFonts w:asciiTheme="minorHAnsi" w:hAnsiTheme="minorHAnsi"/>
          <w:sz w:val="22"/>
          <w:szCs w:val="22"/>
        </w:rPr>
      </w:pPr>
    </w:p>
    <w:p w:rsidR="00FA3655" w:rsidRPr="00314874" w:rsidRDefault="00DD5960" w:rsidP="00DD5960">
      <w:pPr>
        <w:rPr>
          <w:rFonts w:asciiTheme="minorHAnsi" w:hAnsiTheme="minorHAnsi"/>
          <w:sz w:val="22"/>
          <w:szCs w:val="22"/>
        </w:rPr>
      </w:pPr>
      <w:r w:rsidRPr="00DD5960">
        <w:rPr>
          <w:rFonts w:asciiTheme="minorHAnsi" w:hAnsiTheme="minorHAnsi"/>
          <w:sz w:val="22"/>
          <w:szCs w:val="22"/>
          <w:u w:val="single"/>
        </w:rPr>
        <w:t>Technical Environment</w:t>
      </w:r>
      <w:r>
        <w:rPr>
          <w:rFonts w:asciiTheme="minorHAnsi" w:hAnsiTheme="minorHAnsi"/>
          <w:sz w:val="22"/>
          <w:szCs w:val="22"/>
        </w:rPr>
        <w:t>:</w:t>
      </w:r>
      <w:r w:rsidR="00734670" w:rsidRPr="00314874">
        <w:rPr>
          <w:rFonts w:asciiTheme="minorHAnsi" w:hAnsiTheme="minorHAnsi"/>
          <w:sz w:val="22"/>
          <w:szCs w:val="22"/>
        </w:rPr>
        <w:t xml:space="preserve"> MVS OS Z/OS JCL</w:t>
      </w:r>
      <w:r w:rsidR="00FA3655" w:rsidRPr="00314874">
        <w:rPr>
          <w:rFonts w:asciiTheme="minorHAnsi" w:hAnsiTheme="minorHAnsi"/>
          <w:sz w:val="22"/>
          <w:szCs w:val="22"/>
        </w:rPr>
        <w:t xml:space="preserve">, Cobol, </w:t>
      </w:r>
      <w:r w:rsidR="006B003D" w:rsidRPr="007718A5">
        <w:rPr>
          <w:rFonts w:asciiTheme="minorHAnsi" w:hAnsiTheme="minorHAnsi"/>
          <w:sz w:val="22"/>
          <w:szCs w:val="22"/>
        </w:rPr>
        <w:t>Easytrieve</w:t>
      </w:r>
      <w:r w:rsidR="006B003D">
        <w:rPr>
          <w:rFonts w:asciiTheme="minorHAnsi" w:hAnsiTheme="minorHAnsi"/>
          <w:sz w:val="22"/>
          <w:szCs w:val="22"/>
        </w:rPr>
        <w:t xml:space="preserve">, </w:t>
      </w:r>
      <w:r w:rsidR="00FA3655" w:rsidRPr="00314874">
        <w:rPr>
          <w:rFonts w:asciiTheme="minorHAnsi" w:hAnsiTheme="minorHAnsi"/>
          <w:sz w:val="22"/>
          <w:szCs w:val="22"/>
        </w:rPr>
        <w:t xml:space="preserve">CICS, </w:t>
      </w:r>
      <w:r w:rsidR="00134C30">
        <w:rPr>
          <w:rFonts w:asciiTheme="minorHAnsi" w:hAnsiTheme="minorHAnsi"/>
          <w:sz w:val="22"/>
          <w:szCs w:val="22"/>
        </w:rPr>
        <w:t xml:space="preserve">CICS Transaction Server(CTG), CICS Web gateway, </w:t>
      </w:r>
      <w:r w:rsidR="00016A2C" w:rsidRPr="00314874">
        <w:rPr>
          <w:rFonts w:asciiTheme="minorHAnsi" w:hAnsiTheme="minorHAnsi"/>
          <w:sz w:val="22"/>
          <w:szCs w:val="22"/>
        </w:rPr>
        <w:t xml:space="preserve">Telon, Screen Painter, BMS, </w:t>
      </w:r>
      <w:r w:rsidR="00FA3655" w:rsidRPr="00314874">
        <w:rPr>
          <w:rFonts w:asciiTheme="minorHAnsi" w:hAnsiTheme="minorHAnsi"/>
          <w:sz w:val="22"/>
          <w:szCs w:val="22"/>
        </w:rPr>
        <w:t xml:space="preserve">Stored Procedures </w:t>
      </w:r>
      <w:r w:rsidR="00C2683D">
        <w:rPr>
          <w:rFonts w:asciiTheme="minorHAnsi" w:hAnsiTheme="minorHAnsi"/>
          <w:sz w:val="22"/>
          <w:szCs w:val="22"/>
        </w:rPr>
        <w:t xml:space="preserve">UMS DB/DC </w:t>
      </w:r>
      <w:r w:rsidR="00FA3655" w:rsidRPr="00314874">
        <w:rPr>
          <w:rFonts w:asciiTheme="minorHAnsi" w:hAnsiTheme="minorHAnsi"/>
          <w:sz w:val="22"/>
          <w:szCs w:val="22"/>
        </w:rPr>
        <w:t>and DB2 on mainframe</w:t>
      </w:r>
    </w:p>
    <w:p w:rsidR="00FA3655" w:rsidRDefault="00FA3655" w:rsidP="00314874">
      <w:pPr>
        <w:tabs>
          <w:tab w:val="left" w:pos="1440"/>
        </w:tabs>
        <w:rPr>
          <w:rFonts w:asciiTheme="minorHAnsi" w:hAnsiTheme="minorHAnsi"/>
          <w:sz w:val="22"/>
          <w:szCs w:val="22"/>
        </w:rPr>
      </w:pPr>
    </w:p>
    <w:p w:rsidR="002902F5" w:rsidRDefault="002902F5" w:rsidP="00314874">
      <w:pPr>
        <w:tabs>
          <w:tab w:val="left" w:pos="1440"/>
        </w:tabs>
        <w:rPr>
          <w:rFonts w:asciiTheme="minorHAnsi" w:hAnsiTheme="minorHAnsi"/>
          <w:sz w:val="22"/>
          <w:szCs w:val="22"/>
        </w:rPr>
      </w:pPr>
    </w:p>
    <w:p w:rsidR="00FA3655" w:rsidRPr="00314874" w:rsidRDefault="00FA365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t>SAGE Software/FQA New Development, Herndon, VA</w:t>
      </w:r>
      <w:r w:rsidR="00314874" w:rsidRPr="00314874">
        <w:rPr>
          <w:rFonts w:asciiTheme="minorHAnsi" w:hAnsiTheme="minorHAnsi"/>
          <w:b/>
          <w:szCs w:val="22"/>
        </w:rPr>
        <w:tab/>
        <w:t>04/2008 – 06/2008</w:t>
      </w:r>
    </w:p>
    <w:p w:rsidR="00FA3655" w:rsidRPr="00314874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>Programmer Analyst (Subcontractor)</w:t>
      </w:r>
    </w:p>
    <w:p w:rsidR="00314874" w:rsidRDefault="00314874" w:rsidP="00314874">
      <w:pPr>
        <w:rPr>
          <w:rFonts w:asciiTheme="minorHAnsi" w:hAnsiTheme="minorHAnsi"/>
          <w:sz w:val="22"/>
          <w:szCs w:val="22"/>
        </w:rPr>
      </w:pPr>
    </w:p>
    <w:p w:rsidR="00314874" w:rsidRDefault="00FA3655" w:rsidP="00314874">
      <w:pPr>
        <w:pStyle w:val="ListParagraph"/>
        <w:numPr>
          <w:ilvl w:val="0"/>
          <w:numId w:val="24"/>
        </w:numPr>
        <w:ind w:left="720"/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 xml:space="preserve">Developed new </w:t>
      </w:r>
      <w:r w:rsidR="0033268A" w:rsidRPr="00314874">
        <w:rPr>
          <w:rFonts w:asciiTheme="minorHAnsi" w:hAnsiTheme="minorHAnsi"/>
          <w:sz w:val="22"/>
          <w:szCs w:val="22"/>
        </w:rPr>
        <w:t xml:space="preserve">billing </w:t>
      </w:r>
      <w:r w:rsidRPr="00314874">
        <w:rPr>
          <w:rFonts w:asciiTheme="minorHAnsi" w:hAnsiTheme="minorHAnsi"/>
          <w:sz w:val="22"/>
          <w:szCs w:val="22"/>
        </w:rPr>
        <w:t>application in .Net, Visual Basic and SQL Server</w:t>
      </w:r>
    </w:p>
    <w:p w:rsidR="00FA3655" w:rsidRDefault="00FA3655" w:rsidP="00314874">
      <w:pPr>
        <w:pStyle w:val="ListParagraph"/>
        <w:numPr>
          <w:ilvl w:val="0"/>
          <w:numId w:val="24"/>
        </w:numPr>
        <w:ind w:left="720"/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 xml:space="preserve">Built and implemented an application that </w:t>
      </w:r>
      <w:r w:rsidR="00DD5960">
        <w:rPr>
          <w:rFonts w:asciiTheme="minorHAnsi" w:hAnsiTheme="minorHAnsi"/>
          <w:sz w:val="22"/>
          <w:szCs w:val="22"/>
        </w:rPr>
        <w:t>could</w:t>
      </w:r>
      <w:r w:rsidRPr="00314874">
        <w:rPr>
          <w:rFonts w:asciiTheme="minorHAnsi" w:hAnsiTheme="minorHAnsi"/>
          <w:sz w:val="22"/>
          <w:szCs w:val="22"/>
        </w:rPr>
        <w:t xml:space="preserve"> extract data from the AS400 and convert data using .Net for s</w:t>
      </w:r>
      <w:r w:rsidR="00DD5960">
        <w:rPr>
          <w:rFonts w:asciiTheme="minorHAnsi" w:hAnsiTheme="minorHAnsi"/>
          <w:sz w:val="22"/>
          <w:szCs w:val="22"/>
        </w:rPr>
        <w:t>torage in a SQL Server Database.</w:t>
      </w:r>
    </w:p>
    <w:p w:rsidR="00040210" w:rsidRDefault="00040210" w:rsidP="00314874">
      <w:pPr>
        <w:pStyle w:val="ListParagraph"/>
        <w:numPr>
          <w:ilvl w:val="0"/>
          <w:numId w:val="2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Used tools to pull data from their accounting Data Warehouse</w:t>
      </w:r>
    </w:p>
    <w:p w:rsidR="00040210" w:rsidRPr="00040210" w:rsidRDefault="00040210" w:rsidP="00040210">
      <w:pPr>
        <w:pStyle w:val="ListParagraph"/>
        <w:ind w:left="2160"/>
        <w:rPr>
          <w:rFonts w:asciiTheme="minorHAnsi" w:hAnsiTheme="minorHAnsi"/>
          <w:sz w:val="22"/>
          <w:szCs w:val="22"/>
        </w:rPr>
      </w:pPr>
    </w:p>
    <w:p w:rsidR="00040210" w:rsidRPr="00040210" w:rsidRDefault="00040210" w:rsidP="00040210">
      <w:pPr>
        <w:rPr>
          <w:rFonts w:asciiTheme="minorHAnsi" w:hAnsiTheme="minorHAnsi"/>
          <w:sz w:val="22"/>
          <w:szCs w:val="22"/>
        </w:rPr>
      </w:pPr>
      <w:r w:rsidRPr="00040210">
        <w:rPr>
          <w:rFonts w:asciiTheme="minorHAnsi" w:hAnsiTheme="minorHAnsi"/>
          <w:sz w:val="22"/>
          <w:szCs w:val="22"/>
          <w:u w:val="single"/>
        </w:rPr>
        <w:t>Technical Environment</w:t>
      </w:r>
      <w:r w:rsidRPr="00040210">
        <w:rPr>
          <w:rFonts w:asciiTheme="minorHAnsi" w:hAnsiTheme="minorHAnsi"/>
          <w:sz w:val="22"/>
          <w:szCs w:val="22"/>
        </w:rPr>
        <w:t xml:space="preserve">: MVS OS Z/OS JCL, </w:t>
      </w:r>
      <w:r>
        <w:rPr>
          <w:rFonts w:asciiTheme="minorHAnsi" w:hAnsiTheme="minorHAnsi"/>
          <w:sz w:val="22"/>
          <w:szCs w:val="22"/>
        </w:rPr>
        <w:t xml:space="preserve">Unix, AS400, RPG, </w:t>
      </w:r>
      <w:r w:rsidRPr="00040210">
        <w:rPr>
          <w:rFonts w:asciiTheme="minorHAnsi" w:hAnsiTheme="minorHAnsi"/>
          <w:sz w:val="22"/>
          <w:szCs w:val="22"/>
        </w:rPr>
        <w:t xml:space="preserve">Cobol, </w:t>
      </w:r>
      <w:r w:rsidR="006B003D">
        <w:rPr>
          <w:rFonts w:asciiTheme="minorHAnsi" w:hAnsiTheme="minorHAnsi"/>
          <w:sz w:val="22"/>
          <w:szCs w:val="22"/>
        </w:rPr>
        <w:t xml:space="preserve"> </w:t>
      </w:r>
      <w:r w:rsidR="006B003D" w:rsidRPr="007718A5">
        <w:rPr>
          <w:rFonts w:asciiTheme="minorHAnsi" w:hAnsiTheme="minorHAnsi"/>
          <w:sz w:val="22"/>
          <w:szCs w:val="22"/>
        </w:rPr>
        <w:t>Easytrieve</w:t>
      </w:r>
      <w:r w:rsidR="006B003D" w:rsidRPr="00314874">
        <w:rPr>
          <w:rFonts w:asciiTheme="minorHAnsi" w:hAnsiTheme="minorHAnsi"/>
          <w:sz w:val="22"/>
          <w:szCs w:val="22"/>
        </w:rPr>
        <w:t xml:space="preserve"> </w:t>
      </w:r>
      <w:r w:rsidR="006B003D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JCL, SQL Server</w:t>
      </w:r>
    </w:p>
    <w:p w:rsidR="002C2FD7" w:rsidRDefault="002C2FD7" w:rsidP="00314874">
      <w:pPr>
        <w:rPr>
          <w:rFonts w:asciiTheme="minorHAnsi" w:hAnsiTheme="minorHAnsi"/>
          <w:sz w:val="22"/>
          <w:szCs w:val="22"/>
        </w:rPr>
      </w:pPr>
    </w:p>
    <w:p w:rsidR="002902F5" w:rsidRPr="00314874" w:rsidRDefault="002902F5" w:rsidP="00314874">
      <w:pPr>
        <w:rPr>
          <w:rFonts w:asciiTheme="minorHAnsi" w:hAnsiTheme="minorHAnsi"/>
          <w:sz w:val="22"/>
          <w:szCs w:val="22"/>
        </w:rPr>
      </w:pPr>
    </w:p>
    <w:p w:rsidR="00FA3655" w:rsidRPr="00314874" w:rsidRDefault="00FA365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t>Amtrak Railroad/FQA Production Support/New Development, Washington, D.C.</w:t>
      </w:r>
      <w:r w:rsidR="00314874" w:rsidRPr="00314874">
        <w:rPr>
          <w:rFonts w:asciiTheme="minorHAnsi" w:hAnsiTheme="minorHAnsi"/>
          <w:b/>
          <w:szCs w:val="22"/>
        </w:rPr>
        <w:tab/>
        <w:t>12/2002 – 03/2008</w:t>
      </w:r>
    </w:p>
    <w:p w:rsidR="00FA3655" w:rsidRPr="00314874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>Programmer Analyst (Subcontractor)</w:t>
      </w:r>
    </w:p>
    <w:p w:rsidR="00314874" w:rsidRDefault="00314874" w:rsidP="00314874">
      <w:pPr>
        <w:rPr>
          <w:rFonts w:asciiTheme="minorHAnsi" w:hAnsiTheme="minorHAnsi"/>
          <w:sz w:val="22"/>
          <w:szCs w:val="22"/>
        </w:rPr>
      </w:pPr>
    </w:p>
    <w:p w:rsidR="00DD5960" w:rsidRDefault="00FA3655" w:rsidP="00DD5960">
      <w:pPr>
        <w:rPr>
          <w:rFonts w:asciiTheme="minorHAnsi" w:hAnsiTheme="minorHAnsi"/>
          <w:sz w:val="22"/>
          <w:szCs w:val="22"/>
        </w:rPr>
      </w:pPr>
      <w:r w:rsidRPr="00DD5960">
        <w:rPr>
          <w:rFonts w:asciiTheme="minorHAnsi" w:hAnsiTheme="minorHAnsi"/>
          <w:sz w:val="22"/>
          <w:szCs w:val="22"/>
        </w:rPr>
        <w:t>Worked on production support, new development, and maintenance of existing software for Human Resources, Scheduling</w:t>
      </w:r>
      <w:r w:rsidR="0033268A" w:rsidRPr="00DD5960">
        <w:rPr>
          <w:rFonts w:asciiTheme="minorHAnsi" w:hAnsiTheme="minorHAnsi"/>
          <w:sz w:val="22"/>
          <w:szCs w:val="22"/>
        </w:rPr>
        <w:t>, Billing</w:t>
      </w:r>
      <w:r w:rsidRPr="00DD5960">
        <w:rPr>
          <w:rFonts w:asciiTheme="minorHAnsi" w:hAnsiTheme="minorHAnsi"/>
          <w:sz w:val="22"/>
          <w:szCs w:val="22"/>
        </w:rPr>
        <w:t xml:space="preserve"> and Payroll </w:t>
      </w:r>
      <w:r w:rsidR="00DD5960">
        <w:rPr>
          <w:rFonts w:asciiTheme="minorHAnsi" w:hAnsiTheme="minorHAnsi"/>
          <w:sz w:val="22"/>
          <w:szCs w:val="22"/>
        </w:rPr>
        <w:t>a</w:t>
      </w:r>
      <w:r w:rsidRPr="00DD5960">
        <w:rPr>
          <w:rFonts w:asciiTheme="minorHAnsi" w:hAnsiTheme="minorHAnsi"/>
          <w:sz w:val="22"/>
          <w:szCs w:val="22"/>
        </w:rPr>
        <w:t>pplications using COBO</w:t>
      </w:r>
      <w:r w:rsidR="00085C0B" w:rsidRPr="00DD5960">
        <w:rPr>
          <w:rFonts w:asciiTheme="minorHAnsi" w:hAnsiTheme="minorHAnsi"/>
          <w:sz w:val="22"/>
          <w:szCs w:val="22"/>
        </w:rPr>
        <w:t>L</w:t>
      </w:r>
      <w:r w:rsidRPr="00DD5960">
        <w:rPr>
          <w:rFonts w:asciiTheme="minorHAnsi" w:hAnsiTheme="minorHAnsi"/>
          <w:sz w:val="22"/>
          <w:szCs w:val="22"/>
        </w:rPr>
        <w:t xml:space="preserve">, CICS, </w:t>
      </w:r>
      <w:r w:rsidR="00134C30">
        <w:rPr>
          <w:rFonts w:asciiTheme="minorHAnsi" w:hAnsiTheme="minorHAnsi"/>
          <w:sz w:val="22"/>
          <w:szCs w:val="22"/>
        </w:rPr>
        <w:t xml:space="preserve">CICS Transaction Server(CTG), CICS Web gateway, </w:t>
      </w:r>
      <w:r w:rsidR="006B003D" w:rsidRPr="007718A5">
        <w:rPr>
          <w:rFonts w:asciiTheme="minorHAnsi" w:hAnsiTheme="minorHAnsi"/>
          <w:sz w:val="22"/>
          <w:szCs w:val="22"/>
        </w:rPr>
        <w:t>Easytrieve</w:t>
      </w:r>
      <w:r w:rsidR="006B003D" w:rsidRPr="00314874">
        <w:rPr>
          <w:rFonts w:asciiTheme="minorHAnsi" w:hAnsiTheme="minorHAnsi"/>
          <w:sz w:val="22"/>
          <w:szCs w:val="22"/>
        </w:rPr>
        <w:t xml:space="preserve"> </w:t>
      </w:r>
      <w:r w:rsidR="006B003D">
        <w:rPr>
          <w:rFonts w:asciiTheme="minorHAnsi" w:hAnsiTheme="minorHAnsi"/>
          <w:sz w:val="22"/>
          <w:szCs w:val="22"/>
        </w:rPr>
        <w:t xml:space="preserve">, </w:t>
      </w:r>
      <w:r w:rsidR="0067531D" w:rsidRPr="00DD5960">
        <w:rPr>
          <w:rFonts w:asciiTheme="minorHAnsi" w:hAnsiTheme="minorHAnsi"/>
          <w:sz w:val="22"/>
          <w:szCs w:val="22"/>
        </w:rPr>
        <w:t xml:space="preserve">CA TELON, </w:t>
      </w:r>
      <w:r w:rsidR="0067531D" w:rsidRPr="00DD5960">
        <w:rPr>
          <w:rFonts w:asciiTheme="minorHAnsi" w:hAnsiTheme="minorHAnsi" w:cs="Arial"/>
          <w:sz w:val="22"/>
          <w:szCs w:val="22"/>
        </w:rPr>
        <w:t>BMS</w:t>
      </w:r>
      <w:r w:rsidR="00016A2C" w:rsidRPr="00DD5960">
        <w:rPr>
          <w:rFonts w:asciiTheme="minorHAnsi" w:hAnsiTheme="minorHAnsi" w:cs="Arial"/>
          <w:sz w:val="22"/>
          <w:szCs w:val="22"/>
        </w:rPr>
        <w:t>,</w:t>
      </w:r>
      <w:r w:rsidR="0067531D" w:rsidRPr="00DD5960">
        <w:rPr>
          <w:rFonts w:asciiTheme="minorHAnsi" w:hAnsiTheme="minorHAnsi" w:cs="Arial"/>
          <w:sz w:val="22"/>
          <w:szCs w:val="22"/>
        </w:rPr>
        <w:t xml:space="preserve"> GN S</w:t>
      </w:r>
      <w:r w:rsidR="0067531D" w:rsidRPr="00DD5960">
        <w:rPr>
          <w:rFonts w:asciiTheme="minorHAnsi" w:hAnsiTheme="minorHAnsi" w:cs="Arial"/>
          <w:sz w:val="22"/>
          <w:szCs w:val="22"/>
          <w:shd w:val="clear" w:color="auto" w:fill="FFFFFF"/>
        </w:rPr>
        <w:t>creen painters,</w:t>
      </w:r>
      <w:r w:rsidR="0067531D" w:rsidRPr="00DD5960">
        <w:rPr>
          <w:rFonts w:asciiTheme="minorHAnsi" w:hAnsiTheme="minorHAnsi"/>
          <w:sz w:val="22"/>
          <w:szCs w:val="22"/>
        </w:rPr>
        <w:t xml:space="preserve"> </w:t>
      </w:r>
      <w:r w:rsidR="00734670" w:rsidRPr="00DD5960">
        <w:rPr>
          <w:rFonts w:asciiTheme="minorHAnsi" w:hAnsiTheme="minorHAnsi"/>
          <w:sz w:val="22"/>
          <w:szCs w:val="22"/>
        </w:rPr>
        <w:t xml:space="preserve">MVS OS Z/OS JCL, </w:t>
      </w:r>
      <w:r w:rsidRPr="00DD5960">
        <w:rPr>
          <w:rFonts w:asciiTheme="minorHAnsi" w:hAnsiTheme="minorHAnsi"/>
          <w:sz w:val="22"/>
          <w:szCs w:val="22"/>
        </w:rPr>
        <w:t xml:space="preserve">DB2, SQL, QMF, SPUFI, </w:t>
      </w:r>
      <w:r w:rsidR="002A3522" w:rsidRPr="00DD5960">
        <w:rPr>
          <w:rFonts w:asciiTheme="minorHAnsi" w:hAnsiTheme="minorHAnsi"/>
          <w:sz w:val="22"/>
          <w:szCs w:val="22"/>
        </w:rPr>
        <w:t xml:space="preserve">SAS, </w:t>
      </w:r>
      <w:r w:rsidRPr="00DD5960">
        <w:rPr>
          <w:rFonts w:asciiTheme="minorHAnsi" w:hAnsiTheme="minorHAnsi"/>
          <w:sz w:val="22"/>
          <w:szCs w:val="22"/>
        </w:rPr>
        <w:t>Intertest, Expediter, Endevor and Stored Procedures</w:t>
      </w:r>
      <w:r w:rsidR="00DD5960">
        <w:rPr>
          <w:rFonts w:asciiTheme="minorHAnsi" w:hAnsiTheme="minorHAnsi"/>
          <w:sz w:val="22"/>
          <w:szCs w:val="22"/>
        </w:rPr>
        <w:t xml:space="preserve"> (Mainframe</w:t>
      </w:r>
      <w:r w:rsidRPr="00DD5960">
        <w:rPr>
          <w:rFonts w:asciiTheme="minorHAnsi" w:hAnsiTheme="minorHAnsi"/>
          <w:sz w:val="22"/>
          <w:szCs w:val="22"/>
        </w:rPr>
        <w:t xml:space="preserve"> and SQL Server)</w:t>
      </w:r>
      <w:r w:rsidR="00DD5960">
        <w:rPr>
          <w:rFonts w:asciiTheme="minorHAnsi" w:hAnsiTheme="minorHAnsi"/>
          <w:sz w:val="22"/>
          <w:szCs w:val="22"/>
        </w:rPr>
        <w:t xml:space="preserve">. Job duties entailed: </w:t>
      </w:r>
    </w:p>
    <w:p w:rsidR="00DD5960" w:rsidRPr="00DD5960" w:rsidRDefault="00DD5960" w:rsidP="00DD5960">
      <w:pPr>
        <w:rPr>
          <w:rFonts w:asciiTheme="minorHAnsi" w:hAnsiTheme="minorHAnsi"/>
          <w:sz w:val="22"/>
          <w:szCs w:val="22"/>
        </w:rPr>
      </w:pPr>
    </w:p>
    <w:p w:rsidR="00DD5960" w:rsidRDefault="00FA3655" w:rsidP="00314874">
      <w:pPr>
        <w:pStyle w:val="ListParagraph"/>
        <w:numPr>
          <w:ilvl w:val="0"/>
          <w:numId w:val="25"/>
        </w:numPr>
        <w:ind w:left="720"/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 xml:space="preserve">Completed major conversion from the EDA Copy Manager to the SQL Server </w:t>
      </w:r>
      <w:r w:rsidR="00DD5960">
        <w:rPr>
          <w:rFonts w:asciiTheme="minorHAnsi" w:hAnsiTheme="minorHAnsi"/>
          <w:sz w:val="22"/>
          <w:szCs w:val="22"/>
        </w:rPr>
        <w:t>d</w:t>
      </w:r>
      <w:r w:rsidRPr="00314874">
        <w:rPr>
          <w:rFonts w:asciiTheme="minorHAnsi" w:hAnsiTheme="minorHAnsi"/>
          <w:sz w:val="22"/>
          <w:szCs w:val="22"/>
        </w:rPr>
        <w:t>atabase</w:t>
      </w:r>
      <w:r w:rsidR="00DD5960">
        <w:rPr>
          <w:rFonts w:asciiTheme="minorHAnsi" w:hAnsiTheme="minorHAnsi"/>
          <w:sz w:val="22"/>
          <w:szCs w:val="22"/>
        </w:rPr>
        <w:t xml:space="preserve"> which consisted</w:t>
      </w:r>
      <w:r w:rsidRPr="00314874">
        <w:rPr>
          <w:rFonts w:asciiTheme="minorHAnsi" w:hAnsiTheme="minorHAnsi"/>
          <w:sz w:val="22"/>
          <w:szCs w:val="22"/>
        </w:rPr>
        <w:t xml:space="preserve"> of downloading mainframe data via XCOM and/or FTP down to a temporary work table in the SQL Server Database</w:t>
      </w:r>
    </w:p>
    <w:p w:rsidR="00DD5960" w:rsidRDefault="00DD5960" w:rsidP="00314874">
      <w:pPr>
        <w:pStyle w:val="ListParagraph"/>
        <w:numPr>
          <w:ilvl w:val="0"/>
          <w:numId w:val="2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Used </w:t>
      </w:r>
      <w:r w:rsidR="00FA3655" w:rsidRPr="00314874">
        <w:rPr>
          <w:rFonts w:asciiTheme="minorHAnsi" w:hAnsiTheme="minorHAnsi"/>
          <w:sz w:val="22"/>
          <w:szCs w:val="22"/>
        </w:rPr>
        <w:t>SQL, Data Transformation Services, and Stored Procedures to manipulate the data and write to final destination table for view by users in the software package BRIO</w:t>
      </w:r>
    </w:p>
    <w:p w:rsidR="00DD5960" w:rsidRDefault="00DD5960" w:rsidP="00314874">
      <w:pPr>
        <w:pStyle w:val="ListParagraph"/>
        <w:numPr>
          <w:ilvl w:val="0"/>
          <w:numId w:val="2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Provided daily 24-</w:t>
      </w:r>
      <w:r w:rsidR="00FA3655" w:rsidRPr="00314874">
        <w:rPr>
          <w:rFonts w:asciiTheme="minorHAnsi" w:hAnsiTheme="minorHAnsi"/>
          <w:sz w:val="22"/>
          <w:szCs w:val="22"/>
        </w:rPr>
        <w:t>hour on-call support for production support related issues</w:t>
      </w:r>
      <w:r>
        <w:rPr>
          <w:rFonts w:asciiTheme="minorHAnsi" w:hAnsiTheme="minorHAnsi"/>
          <w:sz w:val="22"/>
          <w:szCs w:val="22"/>
        </w:rPr>
        <w:t>,</w:t>
      </w:r>
      <w:r w:rsidR="00FA3655" w:rsidRPr="00314874">
        <w:rPr>
          <w:rFonts w:asciiTheme="minorHAnsi" w:hAnsiTheme="minorHAnsi"/>
          <w:sz w:val="22"/>
          <w:szCs w:val="22"/>
        </w:rPr>
        <w:t xml:space="preserve"> and corrected any problems related to production support for SQL Server and Mainframe </w:t>
      </w:r>
      <w:r>
        <w:rPr>
          <w:rFonts w:asciiTheme="minorHAnsi" w:hAnsiTheme="minorHAnsi"/>
          <w:sz w:val="22"/>
          <w:szCs w:val="22"/>
        </w:rPr>
        <w:t>a</w:t>
      </w:r>
      <w:r w:rsidR="00FA3655" w:rsidRPr="00314874">
        <w:rPr>
          <w:rFonts w:asciiTheme="minorHAnsi" w:hAnsiTheme="minorHAnsi"/>
          <w:sz w:val="22"/>
          <w:szCs w:val="22"/>
        </w:rPr>
        <w:t>pplications</w:t>
      </w:r>
    </w:p>
    <w:p w:rsidR="00FA3655" w:rsidRDefault="00FA3655" w:rsidP="00314874">
      <w:pPr>
        <w:pStyle w:val="ListParagraph"/>
        <w:numPr>
          <w:ilvl w:val="0"/>
          <w:numId w:val="25"/>
        </w:numPr>
        <w:ind w:left="720"/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>Created and modified Human Resource and Payroll Software</w:t>
      </w:r>
      <w:r w:rsidR="00DD5960">
        <w:rPr>
          <w:rFonts w:asciiTheme="minorHAnsi" w:hAnsiTheme="minorHAnsi"/>
          <w:sz w:val="22"/>
          <w:szCs w:val="22"/>
        </w:rPr>
        <w:t>,</w:t>
      </w:r>
      <w:r w:rsidRPr="00314874">
        <w:rPr>
          <w:rFonts w:asciiTheme="minorHAnsi" w:hAnsiTheme="minorHAnsi"/>
          <w:sz w:val="22"/>
          <w:szCs w:val="22"/>
        </w:rPr>
        <w:t xml:space="preserve"> and built a SAP/LMS Interface to keep dual systems in sync.</w:t>
      </w:r>
    </w:p>
    <w:p w:rsidR="00613FFF" w:rsidRPr="00314874" w:rsidRDefault="00613FFF" w:rsidP="00314874">
      <w:pPr>
        <w:pStyle w:val="ListParagraph"/>
        <w:numPr>
          <w:ilvl w:val="0"/>
          <w:numId w:val="2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Project Lead in the conversion of the Mainframe to the SAP System for payroll.</w:t>
      </w:r>
    </w:p>
    <w:p w:rsidR="00607B40" w:rsidRDefault="00607B40" w:rsidP="00314874">
      <w:pPr>
        <w:rPr>
          <w:rFonts w:asciiTheme="minorHAnsi" w:hAnsiTheme="minorHAnsi"/>
          <w:sz w:val="22"/>
          <w:szCs w:val="22"/>
        </w:rPr>
      </w:pPr>
    </w:p>
    <w:p w:rsidR="002902F5" w:rsidRPr="00314874" w:rsidRDefault="002902F5" w:rsidP="00314874">
      <w:pPr>
        <w:rPr>
          <w:rFonts w:asciiTheme="minorHAnsi" w:hAnsiTheme="minorHAnsi"/>
          <w:sz w:val="22"/>
          <w:szCs w:val="22"/>
        </w:rPr>
      </w:pPr>
    </w:p>
    <w:p w:rsidR="0025522C" w:rsidRDefault="0025522C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</w:p>
    <w:p w:rsidR="0025522C" w:rsidRDefault="0025522C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</w:p>
    <w:p w:rsidR="00FA3655" w:rsidRPr="00314874" w:rsidRDefault="00FA365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lastRenderedPageBreak/>
        <w:t>SallieMae Student Loans Interfaces and Originations Group, Reston, VA</w:t>
      </w:r>
      <w:r w:rsidR="00314874" w:rsidRPr="00314874">
        <w:rPr>
          <w:rFonts w:asciiTheme="minorHAnsi" w:hAnsiTheme="minorHAnsi"/>
          <w:b/>
          <w:szCs w:val="22"/>
        </w:rPr>
        <w:tab/>
        <w:t>07/2001 – 10/2002</w:t>
      </w:r>
    </w:p>
    <w:p w:rsidR="00FA3655" w:rsidRPr="00314874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>Programmer Analyst- Student Loans CIS Division (Subcontractor)</w:t>
      </w:r>
    </w:p>
    <w:p w:rsidR="00314874" w:rsidRDefault="00314874" w:rsidP="00314874">
      <w:pPr>
        <w:rPr>
          <w:rFonts w:asciiTheme="minorHAnsi" w:hAnsiTheme="minorHAnsi"/>
          <w:sz w:val="22"/>
          <w:szCs w:val="22"/>
        </w:rPr>
      </w:pPr>
    </w:p>
    <w:p w:rsidR="00FA3A93" w:rsidRDefault="00FA3655" w:rsidP="00DD5960">
      <w:pPr>
        <w:rPr>
          <w:rFonts w:asciiTheme="minorHAnsi" w:hAnsiTheme="minorHAnsi"/>
          <w:sz w:val="22"/>
          <w:szCs w:val="22"/>
        </w:rPr>
      </w:pPr>
      <w:r w:rsidRPr="00DD5960">
        <w:rPr>
          <w:rFonts w:asciiTheme="minorHAnsi" w:hAnsiTheme="minorHAnsi"/>
          <w:sz w:val="22"/>
          <w:szCs w:val="22"/>
        </w:rPr>
        <w:t xml:space="preserve">Worked on Fusion Project, which included </w:t>
      </w:r>
      <w:r w:rsidR="00DD5960">
        <w:rPr>
          <w:rFonts w:asciiTheme="minorHAnsi" w:hAnsiTheme="minorHAnsi"/>
          <w:sz w:val="22"/>
          <w:szCs w:val="22"/>
        </w:rPr>
        <w:t xml:space="preserve">performing </w:t>
      </w:r>
      <w:r w:rsidR="00DD5960" w:rsidRPr="00DD5960">
        <w:rPr>
          <w:rFonts w:asciiTheme="minorHAnsi" w:hAnsiTheme="minorHAnsi"/>
          <w:sz w:val="22"/>
          <w:szCs w:val="22"/>
        </w:rPr>
        <w:t xml:space="preserve">a </w:t>
      </w:r>
      <w:r w:rsidRPr="00DD5960">
        <w:rPr>
          <w:rFonts w:asciiTheme="minorHAnsi" w:hAnsiTheme="minorHAnsi"/>
          <w:sz w:val="22"/>
          <w:szCs w:val="22"/>
        </w:rPr>
        <w:t xml:space="preserve">major re-write of Student Loan </w:t>
      </w:r>
      <w:r w:rsidR="0033268A" w:rsidRPr="00DD5960">
        <w:rPr>
          <w:rFonts w:asciiTheme="minorHAnsi" w:hAnsiTheme="minorHAnsi"/>
          <w:sz w:val="22"/>
          <w:szCs w:val="22"/>
        </w:rPr>
        <w:t xml:space="preserve">and Billing </w:t>
      </w:r>
      <w:r w:rsidRPr="00DD5960">
        <w:rPr>
          <w:rFonts w:asciiTheme="minorHAnsi" w:hAnsiTheme="minorHAnsi"/>
          <w:sz w:val="22"/>
          <w:szCs w:val="22"/>
        </w:rPr>
        <w:t>Software System</w:t>
      </w:r>
      <w:r w:rsidR="0033268A" w:rsidRPr="00DD5960">
        <w:rPr>
          <w:rFonts w:asciiTheme="minorHAnsi" w:hAnsiTheme="minorHAnsi"/>
          <w:sz w:val="22"/>
          <w:szCs w:val="22"/>
        </w:rPr>
        <w:t xml:space="preserve"> </w:t>
      </w:r>
      <w:r w:rsidRPr="00DD5960">
        <w:rPr>
          <w:rFonts w:asciiTheme="minorHAnsi" w:hAnsiTheme="minorHAnsi"/>
          <w:sz w:val="22"/>
          <w:szCs w:val="22"/>
        </w:rPr>
        <w:t>Enhancements of program</w:t>
      </w:r>
      <w:r w:rsidR="00FA3A93">
        <w:rPr>
          <w:rFonts w:asciiTheme="minorHAnsi" w:hAnsiTheme="minorHAnsi"/>
          <w:sz w:val="22"/>
          <w:szCs w:val="22"/>
        </w:rPr>
        <w:t>. Responsibilities included:</w:t>
      </w:r>
    </w:p>
    <w:p w:rsidR="00FA3A93" w:rsidRDefault="00FA3A93" w:rsidP="00DD5960">
      <w:pPr>
        <w:rPr>
          <w:rFonts w:asciiTheme="minorHAnsi" w:hAnsiTheme="minorHAnsi"/>
          <w:sz w:val="22"/>
          <w:szCs w:val="22"/>
        </w:rPr>
      </w:pPr>
    </w:p>
    <w:p w:rsidR="00FA3A93" w:rsidRPr="00FA3A93" w:rsidRDefault="00FA3A93" w:rsidP="00FA3A93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FA3A93">
        <w:rPr>
          <w:rFonts w:asciiTheme="minorHAnsi" w:hAnsiTheme="minorHAnsi"/>
          <w:sz w:val="22"/>
          <w:szCs w:val="22"/>
        </w:rPr>
        <w:t>Coded</w:t>
      </w:r>
      <w:r w:rsidR="00FA3655" w:rsidRPr="00FA3A93">
        <w:rPr>
          <w:rFonts w:asciiTheme="minorHAnsi" w:hAnsiTheme="minorHAnsi"/>
          <w:sz w:val="22"/>
          <w:szCs w:val="22"/>
        </w:rPr>
        <w:t xml:space="preserve"> new software and enhancements of current systems</w:t>
      </w:r>
      <w:r w:rsidR="0033268A" w:rsidRPr="00FA3A93">
        <w:rPr>
          <w:rFonts w:asciiTheme="minorHAnsi" w:hAnsiTheme="minorHAnsi"/>
          <w:sz w:val="22"/>
          <w:szCs w:val="22"/>
        </w:rPr>
        <w:t xml:space="preserve"> for billing and student loan applications</w:t>
      </w:r>
    </w:p>
    <w:p w:rsidR="00FA3655" w:rsidRDefault="00FA3A93" w:rsidP="004712FB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4B33D9">
        <w:rPr>
          <w:rFonts w:asciiTheme="minorHAnsi" w:hAnsiTheme="minorHAnsi"/>
          <w:sz w:val="22"/>
          <w:szCs w:val="22"/>
        </w:rPr>
        <w:t>Designed,</w:t>
      </w:r>
      <w:r w:rsidR="00FA3655" w:rsidRPr="004B33D9">
        <w:rPr>
          <w:rFonts w:asciiTheme="minorHAnsi" w:hAnsiTheme="minorHAnsi"/>
          <w:sz w:val="22"/>
          <w:szCs w:val="22"/>
        </w:rPr>
        <w:t xml:space="preserve"> analy</w:t>
      </w:r>
      <w:r w:rsidRPr="004B33D9">
        <w:rPr>
          <w:rFonts w:asciiTheme="minorHAnsi" w:hAnsiTheme="minorHAnsi"/>
          <w:sz w:val="22"/>
          <w:szCs w:val="22"/>
        </w:rPr>
        <w:t>zed, tested</w:t>
      </w:r>
      <w:r w:rsidR="00FA3655" w:rsidRPr="004B33D9">
        <w:rPr>
          <w:rFonts w:asciiTheme="minorHAnsi" w:hAnsiTheme="minorHAnsi"/>
          <w:sz w:val="22"/>
          <w:szCs w:val="22"/>
        </w:rPr>
        <w:t xml:space="preserve">, </w:t>
      </w:r>
      <w:r w:rsidRPr="004B33D9">
        <w:rPr>
          <w:rFonts w:asciiTheme="minorHAnsi" w:hAnsiTheme="minorHAnsi"/>
          <w:sz w:val="22"/>
          <w:szCs w:val="22"/>
        </w:rPr>
        <w:t xml:space="preserve">performed </w:t>
      </w:r>
      <w:r w:rsidR="00FA3655" w:rsidRPr="004B33D9">
        <w:rPr>
          <w:rFonts w:asciiTheme="minorHAnsi" w:hAnsiTheme="minorHAnsi"/>
          <w:sz w:val="22"/>
          <w:szCs w:val="22"/>
        </w:rPr>
        <w:t>quality assurance, implement</w:t>
      </w:r>
      <w:r w:rsidRPr="004B33D9">
        <w:rPr>
          <w:rFonts w:asciiTheme="minorHAnsi" w:hAnsiTheme="minorHAnsi"/>
          <w:sz w:val="22"/>
          <w:szCs w:val="22"/>
        </w:rPr>
        <w:t>ed</w:t>
      </w:r>
      <w:r w:rsidR="00FA3655" w:rsidRPr="004B33D9">
        <w:rPr>
          <w:rFonts w:asciiTheme="minorHAnsi" w:hAnsiTheme="minorHAnsi"/>
          <w:sz w:val="22"/>
          <w:szCs w:val="22"/>
        </w:rPr>
        <w:t xml:space="preserve">, and </w:t>
      </w:r>
      <w:r w:rsidRPr="004B33D9">
        <w:rPr>
          <w:rFonts w:asciiTheme="minorHAnsi" w:hAnsiTheme="minorHAnsi"/>
          <w:sz w:val="22"/>
          <w:szCs w:val="22"/>
        </w:rPr>
        <w:t xml:space="preserve">provided </w:t>
      </w:r>
      <w:r w:rsidR="00FA3655" w:rsidRPr="004B33D9">
        <w:rPr>
          <w:rFonts w:asciiTheme="minorHAnsi" w:hAnsiTheme="minorHAnsi"/>
          <w:sz w:val="22"/>
          <w:szCs w:val="22"/>
        </w:rPr>
        <w:t>post production support.</w:t>
      </w:r>
    </w:p>
    <w:p w:rsidR="00040210" w:rsidRDefault="00040210" w:rsidP="004712FB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Utilized a frontend/backend system to create new student loan records</w:t>
      </w:r>
      <w:r w:rsidR="00613FFF">
        <w:rPr>
          <w:rFonts w:asciiTheme="minorHAnsi" w:hAnsiTheme="minorHAnsi"/>
          <w:sz w:val="22"/>
          <w:szCs w:val="22"/>
        </w:rPr>
        <w:t>. Web was used to retrieve customer data; w</w:t>
      </w:r>
      <w:r w:rsidR="00A75CA5">
        <w:rPr>
          <w:rFonts w:asciiTheme="minorHAnsi" w:hAnsiTheme="minorHAnsi"/>
          <w:sz w:val="22"/>
          <w:szCs w:val="22"/>
        </w:rPr>
        <w:t>h</w:t>
      </w:r>
      <w:r w:rsidR="00613FFF">
        <w:rPr>
          <w:rFonts w:asciiTheme="minorHAnsi" w:hAnsiTheme="minorHAnsi"/>
          <w:sz w:val="22"/>
          <w:szCs w:val="22"/>
        </w:rPr>
        <w:t>ereas, the backend system maintained all the databases.</w:t>
      </w:r>
    </w:p>
    <w:p w:rsidR="00040210" w:rsidRDefault="00040210" w:rsidP="004712FB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Maintained Billing system for Student Loan Accounts </w:t>
      </w:r>
    </w:p>
    <w:p w:rsidR="006B003D" w:rsidRDefault="006B003D" w:rsidP="006B003D">
      <w:pPr>
        <w:pStyle w:val="ListParagraph"/>
        <w:rPr>
          <w:rFonts w:asciiTheme="minorHAnsi" w:hAnsiTheme="minorHAnsi"/>
          <w:sz w:val="22"/>
          <w:szCs w:val="22"/>
        </w:rPr>
      </w:pPr>
    </w:p>
    <w:p w:rsidR="002902F5" w:rsidRPr="004B33D9" w:rsidRDefault="002902F5" w:rsidP="006B003D">
      <w:pPr>
        <w:pStyle w:val="ListParagraph"/>
        <w:rPr>
          <w:rFonts w:asciiTheme="minorHAnsi" w:hAnsiTheme="minorHAnsi"/>
          <w:sz w:val="22"/>
          <w:szCs w:val="22"/>
        </w:rPr>
      </w:pPr>
    </w:p>
    <w:p w:rsidR="00FA3655" w:rsidRPr="00314874" w:rsidRDefault="00FA365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t>FNMA Mortgage Corporation/IBM Engineering Group, Herndon, VA</w:t>
      </w:r>
      <w:r w:rsidR="00314874" w:rsidRPr="00314874">
        <w:rPr>
          <w:rFonts w:asciiTheme="minorHAnsi" w:hAnsiTheme="minorHAnsi"/>
          <w:b/>
          <w:szCs w:val="22"/>
        </w:rPr>
        <w:tab/>
        <w:t>10/2000 – 07/2001</w:t>
      </w:r>
    </w:p>
    <w:p w:rsidR="00FA3655" w:rsidRPr="00314874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>Programmer and Systems Analyst (Subcontractor)</w:t>
      </w:r>
    </w:p>
    <w:p w:rsidR="00314874" w:rsidRDefault="00314874" w:rsidP="00314874">
      <w:pPr>
        <w:rPr>
          <w:rFonts w:asciiTheme="minorHAnsi" w:hAnsiTheme="minorHAnsi"/>
          <w:sz w:val="22"/>
          <w:szCs w:val="22"/>
        </w:rPr>
      </w:pPr>
    </w:p>
    <w:p w:rsidR="00FA3A93" w:rsidRDefault="00FA3655" w:rsidP="00611001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611001">
        <w:rPr>
          <w:rFonts w:asciiTheme="minorHAnsi" w:hAnsiTheme="minorHAnsi"/>
          <w:b/>
          <w:szCs w:val="22"/>
        </w:rPr>
        <w:t xml:space="preserve">SallieMae Student Loans/Computer Associates/Interfaces Originations Group, </w:t>
      </w:r>
    </w:p>
    <w:p w:rsidR="00FA3655" w:rsidRPr="00611001" w:rsidRDefault="00FA3655" w:rsidP="00611001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611001">
        <w:rPr>
          <w:rFonts w:asciiTheme="minorHAnsi" w:hAnsiTheme="minorHAnsi"/>
          <w:b/>
          <w:szCs w:val="22"/>
        </w:rPr>
        <w:t>Reston, VA</w:t>
      </w:r>
      <w:r w:rsidR="00611001" w:rsidRPr="00611001">
        <w:rPr>
          <w:rFonts w:asciiTheme="minorHAnsi" w:hAnsiTheme="minorHAnsi"/>
          <w:b/>
          <w:szCs w:val="22"/>
        </w:rPr>
        <w:tab/>
        <w:t>01/2000 – 10/2000</w:t>
      </w:r>
    </w:p>
    <w:p w:rsidR="00FA3655" w:rsidRPr="00611001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611001">
        <w:rPr>
          <w:rFonts w:asciiTheme="minorHAnsi" w:hAnsiTheme="minorHAnsi"/>
          <w:b/>
          <w:i/>
          <w:sz w:val="22"/>
          <w:szCs w:val="22"/>
        </w:rPr>
        <w:t>Programmer Analyst- Student Loans CIS Division (Subcontractor)</w:t>
      </w:r>
    </w:p>
    <w:p w:rsidR="00A75CA5" w:rsidRDefault="00A75CA5" w:rsidP="00611001">
      <w:pPr>
        <w:tabs>
          <w:tab w:val="right" w:pos="10170"/>
        </w:tabs>
        <w:rPr>
          <w:rFonts w:asciiTheme="minorHAnsi" w:hAnsiTheme="minorHAnsi"/>
          <w:b/>
          <w:szCs w:val="22"/>
        </w:rPr>
      </w:pPr>
    </w:p>
    <w:p w:rsidR="00FA3655" w:rsidRPr="00611001" w:rsidRDefault="00FA3655" w:rsidP="00611001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611001">
        <w:rPr>
          <w:rFonts w:asciiTheme="minorHAnsi" w:hAnsiTheme="minorHAnsi"/>
          <w:b/>
          <w:szCs w:val="22"/>
        </w:rPr>
        <w:t>JC Penney Direct Marketing Services, Dallas, TX</w:t>
      </w:r>
      <w:r w:rsidR="00611001" w:rsidRPr="00611001">
        <w:rPr>
          <w:rFonts w:asciiTheme="minorHAnsi" w:hAnsiTheme="minorHAnsi"/>
          <w:b/>
          <w:szCs w:val="22"/>
        </w:rPr>
        <w:tab/>
        <w:t>08/1999 – 12/1999</w:t>
      </w:r>
    </w:p>
    <w:p w:rsidR="00FA3655" w:rsidRPr="00611001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611001">
        <w:rPr>
          <w:rFonts w:asciiTheme="minorHAnsi" w:hAnsiTheme="minorHAnsi"/>
          <w:b/>
          <w:i/>
          <w:sz w:val="22"/>
          <w:szCs w:val="22"/>
        </w:rPr>
        <w:t>Programmer Analyst- Ingenium Interfaces Group- Life/Health Insurance Direct Marketing</w:t>
      </w:r>
    </w:p>
    <w:p w:rsidR="00611001" w:rsidRDefault="00611001" w:rsidP="00611001">
      <w:pPr>
        <w:rPr>
          <w:rFonts w:asciiTheme="minorHAnsi" w:hAnsiTheme="minorHAnsi"/>
          <w:sz w:val="22"/>
          <w:szCs w:val="22"/>
        </w:rPr>
      </w:pPr>
    </w:p>
    <w:p w:rsidR="00FA3655" w:rsidRPr="00611001" w:rsidRDefault="00FA3655" w:rsidP="00611001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611001">
        <w:rPr>
          <w:rFonts w:asciiTheme="minorHAnsi" w:hAnsiTheme="minorHAnsi"/>
          <w:b/>
          <w:szCs w:val="22"/>
        </w:rPr>
        <w:t>Alliance Data Systems. Dallas, TX</w:t>
      </w:r>
      <w:r w:rsidR="00611001" w:rsidRPr="00611001">
        <w:rPr>
          <w:rFonts w:asciiTheme="minorHAnsi" w:hAnsiTheme="minorHAnsi"/>
          <w:b/>
          <w:szCs w:val="22"/>
        </w:rPr>
        <w:tab/>
        <w:t>02/1999 – 07/1999</w:t>
      </w:r>
    </w:p>
    <w:p w:rsidR="00FA3655" w:rsidRPr="00611001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611001">
        <w:rPr>
          <w:rFonts w:asciiTheme="minorHAnsi" w:hAnsiTheme="minorHAnsi"/>
          <w:b/>
          <w:i/>
          <w:sz w:val="22"/>
          <w:szCs w:val="22"/>
        </w:rPr>
        <w:t xml:space="preserve">Programmer Analyst- Y2K Quality Assurance Department Credit Card Retail Processing </w:t>
      </w:r>
    </w:p>
    <w:p w:rsidR="00611001" w:rsidRDefault="00611001" w:rsidP="00611001">
      <w:pPr>
        <w:rPr>
          <w:rFonts w:asciiTheme="minorHAnsi" w:hAnsiTheme="minorHAnsi"/>
          <w:sz w:val="22"/>
          <w:szCs w:val="22"/>
        </w:rPr>
      </w:pPr>
    </w:p>
    <w:p w:rsidR="00FA3655" w:rsidRPr="00611001" w:rsidRDefault="00FA3655" w:rsidP="00611001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611001">
        <w:rPr>
          <w:rFonts w:asciiTheme="minorHAnsi" w:hAnsiTheme="minorHAnsi"/>
          <w:b/>
          <w:szCs w:val="22"/>
        </w:rPr>
        <w:t>Fleet Mortgage Corp.</w:t>
      </w:r>
      <w:r w:rsidR="00611001" w:rsidRPr="00611001">
        <w:rPr>
          <w:rFonts w:asciiTheme="minorHAnsi" w:hAnsiTheme="minorHAnsi"/>
          <w:b/>
          <w:szCs w:val="22"/>
        </w:rPr>
        <w:t>,</w:t>
      </w:r>
      <w:r w:rsidRPr="00611001">
        <w:rPr>
          <w:rFonts w:asciiTheme="minorHAnsi" w:hAnsiTheme="minorHAnsi"/>
          <w:b/>
          <w:szCs w:val="22"/>
        </w:rPr>
        <w:t xml:space="preserve"> Florence, SC</w:t>
      </w:r>
      <w:r w:rsidR="00611001" w:rsidRPr="00611001">
        <w:rPr>
          <w:rFonts w:asciiTheme="minorHAnsi" w:hAnsiTheme="minorHAnsi"/>
          <w:b/>
          <w:szCs w:val="22"/>
        </w:rPr>
        <w:tab/>
        <w:t>04/1995 – 02/1999</w:t>
      </w:r>
    </w:p>
    <w:p w:rsidR="00FA3655" w:rsidRPr="003F73FD" w:rsidRDefault="00FA3655" w:rsidP="00314874">
      <w:pPr>
        <w:rPr>
          <w:rFonts w:asciiTheme="minorHAnsi" w:hAnsiTheme="minorHAnsi"/>
          <w:b/>
          <w:i/>
          <w:color w:val="FF0000"/>
          <w:sz w:val="22"/>
          <w:szCs w:val="22"/>
        </w:rPr>
      </w:pPr>
      <w:r w:rsidRPr="00611001">
        <w:rPr>
          <w:rFonts w:asciiTheme="minorHAnsi" w:hAnsiTheme="minorHAnsi"/>
          <w:b/>
          <w:i/>
          <w:sz w:val="22"/>
          <w:szCs w:val="22"/>
        </w:rPr>
        <w:t>Programmer Analyst</w:t>
      </w:r>
      <w:r w:rsidRPr="003F73FD">
        <w:rPr>
          <w:rFonts w:asciiTheme="minorHAnsi" w:hAnsiTheme="minorHAnsi"/>
          <w:b/>
          <w:i/>
          <w:color w:val="FF0000"/>
          <w:sz w:val="22"/>
          <w:szCs w:val="22"/>
        </w:rPr>
        <w:t xml:space="preserve"> </w:t>
      </w:r>
    </w:p>
    <w:p w:rsidR="00611001" w:rsidRDefault="00611001" w:rsidP="00611001">
      <w:pPr>
        <w:rPr>
          <w:rFonts w:asciiTheme="minorHAnsi" w:hAnsiTheme="minorHAnsi"/>
          <w:sz w:val="22"/>
          <w:szCs w:val="22"/>
        </w:rPr>
      </w:pPr>
    </w:p>
    <w:p w:rsidR="00FA3655" w:rsidRPr="00611001" w:rsidRDefault="00FA3655" w:rsidP="00611001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611001">
        <w:rPr>
          <w:rFonts w:asciiTheme="minorHAnsi" w:hAnsiTheme="minorHAnsi"/>
          <w:b/>
          <w:szCs w:val="22"/>
        </w:rPr>
        <w:t>HouseHold Credit Services. Salinas, CA</w:t>
      </w:r>
      <w:r w:rsidR="00611001" w:rsidRPr="00611001">
        <w:rPr>
          <w:rFonts w:asciiTheme="minorHAnsi" w:hAnsiTheme="minorHAnsi"/>
          <w:b/>
          <w:szCs w:val="22"/>
        </w:rPr>
        <w:tab/>
        <w:t>10/1993 – 04/1995</w:t>
      </w:r>
    </w:p>
    <w:p w:rsidR="00FA3655" w:rsidRPr="00611001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611001">
        <w:rPr>
          <w:rFonts w:asciiTheme="minorHAnsi" w:hAnsiTheme="minorHAnsi"/>
          <w:b/>
          <w:i/>
          <w:sz w:val="22"/>
          <w:szCs w:val="22"/>
        </w:rPr>
        <w:t xml:space="preserve">Programmer Analyst- Information Systems Development GM and Household Credit Card Processing </w:t>
      </w:r>
    </w:p>
    <w:p w:rsidR="0067531D" w:rsidRPr="00314874" w:rsidRDefault="0067531D" w:rsidP="00314874">
      <w:pPr>
        <w:ind w:firstLine="720"/>
        <w:rPr>
          <w:rFonts w:asciiTheme="minorHAnsi" w:hAnsiTheme="minorHAnsi"/>
          <w:sz w:val="22"/>
          <w:szCs w:val="22"/>
        </w:rPr>
      </w:pPr>
    </w:p>
    <w:p w:rsidR="00FA3655" w:rsidRPr="00611001" w:rsidRDefault="00FA3655" w:rsidP="00611001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611001">
        <w:rPr>
          <w:rFonts w:asciiTheme="minorHAnsi" w:hAnsiTheme="minorHAnsi"/>
          <w:b/>
          <w:szCs w:val="22"/>
        </w:rPr>
        <w:t>ISSC/IBM/State of New Mexico. Santa FE, NM</w:t>
      </w:r>
      <w:r w:rsidR="00611001" w:rsidRPr="00611001">
        <w:rPr>
          <w:rFonts w:asciiTheme="minorHAnsi" w:hAnsiTheme="minorHAnsi"/>
          <w:b/>
          <w:szCs w:val="22"/>
        </w:rPr>
        <w:tab/>
        <w:t>06/199</w:t>
      </w:r>
      <w:r w:rsidR="00723813">
        <w:rPr>
          <w:rFonts w:asciiTheme="minorHAnsi" w:hAnsiTheme="minorHAnsi"/>
          <w:b/>
          <w:szCs w:val="22"/>
        </w:rPr>
        <w:t>2</w:t>
      </w:r>
      <w:r w:rsidR="00611001" w:rsidRPr="00611001">
        <w:rPr>
          <w:rFonts w:asciiTheme="minorHAnsi" w:hAnsiTheme="minorHAnsi"/>
          <w:b/>
          <w:szCs w:val="22"/>
        </w:rPr>
        <w:t xml:space="preserve"> – 10/1993</w:t>
      </w:r>
    </w:p>
    <w:p w:rsidR="00FA3655" w:rsidRPr="00611001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611001">
        <w:rPr>
          <w:rFonts w:asciiTheme="minorHAnsi" w:hAnsiTheme="minorHAnsi"/>
          <w:b/>
          <w:i/>
          <w:sz w:val="22"/>
          <w:szCs w:val="22"/>
        </w:rPr>
        <w:t xml:space="preserve">Programmer Analyst- Information Systems Development Public Aide Assistance </w:t>
      </w:r>
    </w:p>
    <w:p w:rsidR="00FA3655" w:rsidRPr="00314874" w:rsidRDefault="00FA3655" w:rsidP="00314874">
      <w:pPr>
        <w:rPr>
          <w:rFonts w:asciiTheme="minorHAnsi" w:hAnsiTheme="minorHAnsi"/>
          <w:sz w:val="22"/>
          <w:szCs w:val="22"/>
        </w:rPr>
      </w:pPr>
    </w:p>
    <w:p w:rsidR="00FA3655" w:rsidRPr="00611001" w:rsidRDefault="00FA3655" w:rsidP="00611001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611001">
        <w:rPr>
          <w:rFonts w:asciiTheme="minorHAnsi" w:hAnsiTheme="minorHAnsi"/>
          <w:b/>
          <w:szCs w:val="22"/>
        </w:rPr>
        <w:t>Broward County Clerk of Courts. Fort Lauderdale, FL</w:t>
      </w:r>
      <w:r w:rsidR="00611001" w:rsidRPr="00611001">
        <w:rPr>
          <w:rFonts w:asciiTheme="minorHAnsi" w:hAnsiTheme="minorHAnsi"/>
          <w:b/>
          <w:szCs w:val="22"/>
        </w:rPr>
        <w:tab/>
        <w:t>05/1989 – 04/1992</w:t>
      </w:r>
    </w:p>
    <w:p w:rsidR="00FA3655" w:rsidRPr="00611001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611001">
        <w:rPr>
          <w:rFonts w:asciiTheme="minorHAnsi" w:hAnsiTheme="minorHAnsi"/>
          <w:b/>
          <w:i/>
          <w:sz w:val="22"/>
          <w:szCs w:val="22"/>
        </w:rPr>
        <w:t>Programmer Analyst- Clerk’s Information Systems Development Felony and Civil Case Processing</w:t>
      </w:r>
    </w:p>
    <w:p w:rsidR="002B3A07" w:rsidRPr="00314874" w:rsidRDefault="002B3A07" w:rsidP="00314874">
      <w:pPr>
        <w:rPr>
          <w:rFonts w:asciiTheme="minorHAnsi" w:hAnsiTheme="minorHAnsi"/>
          <w:sz w:val="22"/>
          <w:szCs w:val="22"/>
        </w:rPr>
      </w:pPr>
    </w:p>
    <w:p w:rsidR="002902F5" w:rsidRDefault="002902F5" w:rsidP="00314874">
      <w:pPr>
        <w:rPr>
          <w:rFonts w:asciiTheme="minorHAnsi" w:hAnsiTheme="minorHAnsi"/>
          <w:b/>
          <w:szCs w:val="22"/>
          <w:u w:val="single"/>
        </w:rPr>
      </w:pPr>
    </w:p>
    <w:p w:rsidR="00314874" w:rsidRPr="00611001" w:rsidRDefault="00314874" w:rsidP="00314874">
      <w:pPr>
        <w:rPr>
          <w:rFonts w:asciiTheme="minorHAnsi" w:hAnsiTheme="minorHAnsi"/>
          <w:b/>
          <w:szCs w:val="22"/>
          <w:u w:val="single"/>
        </w:rPr>
      </w:pPr>
      <w:r w:rsidRPr="00611001">
        <w:rPr>
          <w:rFonts w:asciiTheme="minorHAnsi" w:hAnsiTheme="minorHAnsi"/>
          <w:b/>
          <w:szCs w:val="22"/>
          <w:u w:val="single"/>
        </w:rPr>
        <w:t>EDUCATION</w:t>
      </w:r>
    </w:p>
    <w:p w:rsidR="00611001" w:rsidRPr="00314874" w:rsidRDefault="00611001" w:rsidP="00314874">
      <w:pPr>
        <w:rPr>
          <w:rFonts w:asciiTheme="minorHAnsi" w:hAnsiTheme="minorHAnsi"/>
          <w:sz w:val="22"/>
          <w:szCs w:val="22"/>
        </w:rPr>
      </w:pPr>
    </w:p>
    <w:p w:rsidR="00FA3655" w:rsidRDefault="002B5DED" w:rsidP="004B33D9">
      <w:pPr>
        <w:pStyle w:val="ListParagraph"/>
        <w:numPr>
          <w:ilvl w:val="0"/>
          <w:numId w:val="2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Bachelor</w:t>
      </w:r>
      <w:r w:rsidR="003F73FD">
        <w:rPr>
          <w:rFonts w:asciiTheme="minorHAnsi" w:hAnsiTheme="minorHAnsi"/>
          <w:sz w:val="22"/>
          <w:szCs w:val="22"/>
        </w:rPr>
        <w:t xml:space="preserve"> of Science</w:t>
      </w:r>
      <w:r w:rsidR="0025522C">
        <w:rPr>
          <w:rFonts w:asciiTheme="minorHAnsi" w:hAnsiTheme="minorHAnsi"/>
          <w:sz w:val="22"/>
          <w:szCs w:val="22"/>
        </w:rPr>
        <w:t xml:space="preserve"> Studies</w:t>
      </w:r>
      <w:r w:rsidR="003F73FD">
        <w:rPr>
          <w:rFonts w:asciiTheme="minorHAnsi" w:hAnsiTheme="minorHAnsi"/>
          <w:sz w:val="22"/>
          <w:szCs w:val="22"/>
        </w:rPr>
        <w:t>, Information Systems,</w:t>
      </w:r>
      <w:r w:rsidR="003F73FD" w:rsidRPr="00611001">
        <w:rPr>
          <w:rFonts w:asciiTheme="minorHAnsi" w:hAnsiTheme="minorHAnsi"/>
          <w:sz w:val="22"/>
          <w:szCs w:val="22"/>
        </w:rPr>
        <w:t xml:space="preserve"> </w:t>
      </w:r>
      <w:r w:rsidR="00314874" w:rsidRPr="00611001">
        <w:rPr>
          <w:rFonts w:asciiTheme="minorHAnsi" w:hAnsiTheme="minorHAnsi"/>
          <w:sz w:val="22"/>
          <w:szCs w:val="22"/>
        </w:rPr>
        <w:t xml:space="preserve">Florida Atlantic University, </w:t>
      </w:r>
      <w:r w:rsidR="00BB2EE4">
        <w:rPr>
          <w:rFonts w:asciiTheme="minorHAnsi" w:hAnsiTheme="minorHAnsi"/>
          <w:sz w:val="22"/>
          <w:szCs w:val="22"/>
        </w:rPr>
        <w:t>Boca Raton, FL</w:t>
      </w:r>
    </w:p>
    <w:p w:rsidR="00BB2EE4" w:rsidRPr="004B33D9" w:rsidRDefault="00BB2EE4" w:rsidP="00BB2EE4">
      <w:pPr>
        <w:pStyle w:val="ListParagraph"/>
        <w:numPr>
          <w:ilvl w:val="0"/>
          <w:numId w:val="2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Associate of Science</w:t>
      </w:r>
      <w:r w:rsidR="0025522C">
        <w:rPr>
          <w:rFonts w:asciiTheme="minorHAnsi" w:hAnsiTheme="minorHAnsi"/>
          <w:sz w:val="22"/>
          <w:szCs w:val="22"/>
        </w:rPr>
        <w:t xml:space="preserve"> Studies</w:t>
      </w:r>
      <w:r>
        <w:rPr>
          <w:rFonts w:asciiTheme="minorHAnsi" w:hAnsiTheme="minorHAnsi"/>
          <w:sz w:val="22"/>
          <w:szCs w:val="22"/>
        </w:rPr>
        <w:t xml:space="preserve">, Information Systems, </w:t>
      </w:r>
      <w:r w:rsidRPr="00611001">
        <w:rPr>
          <w:rFonts w:asciiTheme="minorHAnsi" w:hAnsiTheme="minorHAnsi"/>
          <w:sz w:val="22"/>
          <w:szCs w:val="22"/>
        </w:rPr>
        <w:t xml:space="preserve">Broward Community College, </w:t>
      </w:r>
      <w:r w:rsidRPr="004B33D9">
        <w:rPr>
          <w:rFonts w:asciiTheme="minorHAnsi" w:hAnsiTheme="minorHAnsi"/>
          <w:sz w:val="22"/>
          <w:szCs w:val="22"/>
        </w:rPr>
        <w:t>Fort Lauderdale, FL</w:t>
      </w:r>
    </w:p>
    <w:sectPr w:rsidR="00BB2EE4" w:rsidRPr="004B33D9" w:rsidSect="00314874">
      <w:pgSz w:w="12240" w:h="15840"/>
      <w:pgMar w:top="1008" w:right="1008" w:bottom="720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38F" w:rsidRDefault="00FE338F">
      <w:r>
        <w:separator/>
      </w:r>
    </w:p>
  </w:endnote>
  <w:endnote w:type="continuationSeparator" w:id="0">
    <w:p w:rsidR="00FE338F" w:rsidRDefault="00FE3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38F" w:rsidRDefault="00FE338F">
      <w:r>
        <w:separator/>
      </w:r>
    </w:p>
  </w:footnote>
  <w:footnote w:type="continuationSeparator" w:id="0">
    <w:p w:rsidR="00FE338F" w:rsidRDefault="00FE3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numFmt w:val="bullet"/>
      <w:suff w:val="nothing"/>
      <w:lvlText w:val="•"/>
      <w:lvlJc w:val="left"/>
      <w:pPr>
        <w:ind w:firstLine="180"/>
      </w:pPr>
      <w:rPr>
        <w:rFonts w:hint="default"/>
        <w:position w:val="0"/>
        <w:sz w:val="24"/>
      </w:rPr>
    </w:lvl>
    <w:lvl w:ilvl="1">
      <w:numFmt w:val="bullet"/>
      <w:suff w:val="nothing"/>
      <w:lvlText w:val="•"/>
      <w:lvlJc w:val="left"/>
      <w:pPr>
        <w:ind w:firstLine="540"/>
      </w:pPr>
      <w:rPr>
        <w:rFonts w:hint="default"/>
        <w:position w:val="0"/>
        <w:sz w:val="24"/>
      </w:rPr>
    </w:lvl>
    <w:lvl w:ilvl="2">
      <w:start w:val="1"/>
      <w:numFmt w:val="bullet"/>
      <w:lvlText w:val="•"/>
      <w:lvlJc w:val="left"/>
      <w:pPr>
        <w:tabs>
          <w:tab w:val="num" w:pos="1080"/>
        </w:tabs>
        <w:ind w:left="1080" w:firstLine="720"/>
      </w:pPr>
      <w:rPr>
        <w:rFonts w:hint="default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firstLine="1260"/>
      </w:pPr>
      <w:rPr>
        <w:rFonts w:hint="default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firstLine="1620"/>
      </w:pPr>
      <w:rPr>
        <w:rFonts w:hint="default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firstLine="1980"/>
      </w:pPr>
      <w:rPr>
        <w:rFonts w:hint="default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firstLine="2340"/>
      </w:pPr>
      <w:rPr>
        <w:rFonts w:hint="default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firstLine="2700"/>
      </w:pPr>
      <w:rPr>
        <w:rFonts w:hint="default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firstLine="3060"/>
      </w:pPr>
      <w:rPr>
        <w:rFonts w:hint="default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5" w15:restartNumberingAfterBreak="0">
    <w:nsid w:val="00000006"/>
    <w:multiLevelType w:val="multilevel"/>
    <w:tmpl w:val="894EE878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6" w15:restartNumberingAfterBreak="0">
    <w:nsid w:val="00000007"/>
    <w:multiLevelType w:val="multilevel"/>
    <w:tmpl w:val="894EE879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7" w15:restartNumberingAfterBreak="0">
    <w:nsid w:val="00000008"/>
    <w:multiLevelType w:val="multilevel"/>
    <w:tmpl w:val="894EE87A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8" w15:restartNumberingAfterBreak="0">
    <w:nsid w:val="00000009"/>
    <w:multiLevelType w:val="multilevel"/>
    <w:tmpl w:val="894EE87B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9" w15:restartNumberingAfterBreak="0">
    <w:nsid w:val="0000000A"/>
    <w:multiLevelType w:val="multilevel"/>
    <w:tmpl w:val="894EE87C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10" w15:restartNumberingAfterBreak="0">
    <w:nsid w:val="0000000B"/>
    <w:multiLevelType w:val="multilevel"/>
    <w:tmpl w:val="894EE87D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11" w15:restartNumberingAfterBreak="0">
    <w:nsid w:val="0000000C"/>
    <w:multiLevelType w:val="multilevel"/>
    <w:tmpl w:val="894EE87E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12" w15:restartNumberingAfterBreak="0">
    <w:nsid w:val="0000000D"/>
    <w:multiLevelType w:val="multilevel"/>
    <w:tmpl w:val="894EE87F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13" w15:restartNumberingAfterBreak="0">
    <w:nsid w:val="0000000E"/>
    <w:multiLevelType w:val="multilevel"/>
    <w:tmpl w:val="894EE880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14" w15:restartNumberingAfterBreak="0">
    <w:nsid w:val="0000000F"/>
    <w:multiLevelType w:val="multilevel"/>
    <w:tmpl w:val="894EE881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15" w15:restartNumberingAfterBreak="0">
    <w:nsid w:val="00000010"/>
    <w:multiLevelType w:val="multilevel"/>
    <w:tmpl w:val="894EE882"/>
    <w:lvl w:ilvl="0">
      <w:numFmt w:val="bullet"/>
      <w:suff w:val="nothing"/>
      <w:lvlText w:val="•"/>
      <w:lvlJc w:val="left"/>
      <w:pPr>
        <w:ind w:firstLine="180"/>
      </w:pPr>
      <w:rPr>
        <w:rFonts w:hint="default"/>
        <w:position w:val="0"/>
        <w:sz w:val="24"/>
      </w:rPr>
    </w:lvl>
    <w:lvl w:ilvl="1"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0"/>
        <w:sz w:val="24"/>
      </w:rPr>
    </w:lvl>
    <w:lvl w:ilvl="2">
      <w:start w:val="1"/>
      <w:numFmt w:val="bullet"/>
      <w:suff w:val="nothing"/>
      <w:lvlText w:val="•"/>
      <w:lvlJc w:val="left"/>
      <w:pPr>
        <w:ind w:firstLine="900"/>
      </w:pPr>
      <w:rPr>
        <w:rFonts w:hint="default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firstLine="1260"/>
      </w:pPr>
      <w:rPr>
        <w:rFonts w:hint="default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firstLine="1620"/>
      </w:pPr>
      <w:rPr>
        <w:rFonts w:hint="default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firstLine="1980"/>
      </w:pPr>
      <w:rPr>
        <w:rFonts w:hint="default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firstLine="2340"/>
      </w:pPr>
      <w:rPr>
        <w:rFonts w:hint="default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firstLine="2700"/>
      </w:pPr>
      <w:rPr>
        <w:rFonts w:hint="default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firstLine="3060"/>
      </w:pPr>
      <w:rPr>
        <w:rFonts w:hint="default"/>
        <w:position w:val="0"/>
        <w:sz w:val="24"/>
      </w:rPr>
    </w:lvl>
  </w:abstractNum>
  <w:abstractNum w:abstractNumId="16" w15:restartNumberingAfterBreak="0">
    <w:nsid w:val="00000011"/>
    <w:multiLevelType w:val="multilevel"/>
    <w:tmpl w:val="894EE883"/>
    <w:lvl w:ilvl="0">
      <w:numFmt w:val="bullet"/>
      <w:suff w:val="nothing"/>
      <w:lvlText w:val="•"/>
      <w:lvlJc w:val="left"/>
      <w:pPr>
        <w:ind w:firstLine="180"/>
      </w:pPr>
      <w:rPr>
        <w:rFonts w:hint="default"/>
        <w:position w:val="0"/>
        <w:sz w:val="24"/>
      </w:rPr>
    </w:lvl>
    <w:lvl w:ilvl="1">
      <w:numFmt w:val="bullet"/>
      <w:suff w:val="nothing"/>
      <w:lvlText w:val="•"/>
      <w:lvlJc w:val="left"/>
      <w:pPr>
        <w:ind w:firstLine="540"/>
      </w:pPr>
      <w:rPr>
        <w:rFonts w:hint="default"/>
        <w:position w:val="0"/>
        <w:sz w:val="24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firstLine="1260"/>
      </w:pPr>
      <w:rPr>
        <w:rFonts w:hint="default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firstLine="1620"/>
      </w:pPr>
      <w:rPr>
        <w:rFonts w:hint="default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firstLine="1980"/>
      </w:pPr>
      <w:rPr>
        <w:rFonts w:hint="default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firstLine="2340"/>
      </w:pPr>
      <w:rPr>
        <w:rFonts w:hint="default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firstLine="2700"/>
      </w:pPr>
      <w:rPr>
        <w:rFonts w:hint="default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firstLine="3060"/>
      </w:pPr>
      <w:rPr>
        <w:rFonts w:hint="default"/>
        <w:position w:val="0"/>
        <w:sz w:val="24"/>
      </w:rPr>
    </w:lvl>
  </w:abstractNum>
  <w:abstractNum w:abstractNumId="17" w15:restartNumberingAfterBreak="0">
    <w:nsid w:val="17AB2CE9"/>
    <w:multiLevelType w:val="hybridMultilevel"/>
    <w:tmpl w:val="64EAE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AC81E35"/>
    <w:multiLevelType w:val="hybridMultilevel"/>
    <w:tmpl w:val="1444CF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FA62FC4"/>
    <w:multiLevelType w:val="hybridMultilevel"/>
    <w:tmpl w:val="3C40E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F75E9A"/>
    <w:multiLevelType w:val="hybridMultilevel"/>
    <w:tmpl w:val="20FE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A7911"/>
    <w:multiLevelType w:val="hybridMultilevel"/>
    <w:tmpl w:val="C0F4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36AF4"/>
    <w:multiLevelType w:val="hybridMultilevel"/>
    <w:tmpl w:val="501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4261B"/>
    <w:multiLevelType w:val="hybridMultilevel"/>
    <w:tmpl w:val="AC0A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70EFE"/>
    <w:multiLevelType w:val="hybridMultilevel"/>
    <w:tmpl w:val="B22E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51EFC"/>
    <w:multiLevelType w:val="hybridMultilevel"/>
    <w:tmpl w:val="5270F68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 w15:restartNumberingAfterBreak="0">
    <w:nsid w:val="53D55FC0"/>
    <w:multiLevelType w:val="hybridMultilevel"/>
    <w:tmpl w:val="C5224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B740FB"/>
    <w:multiLevelType w:val="hybridMultilevel"/>
    <w:tmpl w:val="4C3E62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65E96878"/>
    <w:multiLevelType w:val="hybridMultilevel"/>
    <w:tmpl w:val="10BC6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731D33"/>
    <w:multiLevelType w:val="hybridMultilevel"/>
    <w:tmpl w:val="BFD0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42FA1"/>
    <w:multiLevelType w:val="hybridMultilevel"/>
    <w:tmpl w:val="C644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A6465C"/>
    <w:multiLevelType w:val="hybridMultilevel"/>
    <w:tmpl w:val="0C6A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9686C"/>
    <w:multiLevelType w:val="hybridMultilevel"/>
    <w:tmpl w:val="7EE6C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25"/>
  </w:num>
  <w:num w:numId="19">
    <w:abstractNumId w:val="22"/>
  </w:num>
  <w:num w:numId="20">
    <w:abstractNumId w:val="23"/>
  </w:num>
  <w:num w:numId="21">
    <w:abstractNumId w:val="19"/>
  </w:num>
  <w:num w:numId="22">
    <w:abstractNumId w:val="24"/>
  </w:num>
  <w:num w:numId="23">
    <w:abstractNumId w:val="28"/>
  </w:num>
  <w:num w:numId="24">
    <w:abstractNumId w:val="18"/>
  </w:num>
  <w:num w:numId="25">
    <w:abstractNumId w:val="32"/>
  </w:num>
  <w:num w:numId="26">
    <w:abstractNumId w:val="27"/>
  </w:num>
  <w:num w:numId="27">
    <w:abstractNumId w:val="17"/>
  </w:num>
  <w:num w:numId="28">
    <w:abstractNumId w:val="26"/>
  </w:num>
  <w:num w:numId="29">
    <w:abstractNumId w:val="31"/>
  </w:num>
  <w:num w:numId="30">
    <w:abstractNumId w:val="21"/>
  </w:num>
  <w:num w:numId="31">
    <w:abstractNumId w:val="20"/>
  </w:num>
  <w:num w:numId="32">
    <w:abstractNumId w:val="3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5F"/>
    <w:rsid w:val="00013F96"/>
    <w:rsid w:val="00016A2C"/>
    <w:rsid w:val="000205D1"/>
    <w:rsid w:val="00031191"/>
    <w:rsid w:val="00037B65"/>
    <w:rsid w:val="00040210"/>
    <w:rsid w:val="00042D6D"/>
    <w:rsid w:val="00085C0B"/>
    <w:rsid w:val="000B0C2C"/>
    <w:rsid w:val="000B1F1E"/>
    <w:rsid w:val="000B5A70"/>
    <w:rsid w:val="000D5F4D"/>
    <w:rsid w:val="000E3805"/>
    <w:rsid w:val="000F027F"/>
    <w:rsid w:val="000F311A"/>
    <w:rsid w:val="00113644"/>
    <w:rsid w:val="001155CB"/>
    <w:rsid w:val="00131868"/>
    <w:rsid w:val="00134C30"/>
    <w:rsid w:val="0014128B"/>
    <w:rsid w:val="00144F92"/>
    <w:rsid w:val="00154CED"/>
    <w:rsid w:val="00172F47"/>
    <w:rsid w:val="001761D2"/>
    <w:rsid w:val="00186219"/>
    <w:rsid w:val="00195172"/>
    <w:rsid w:val="001C58DB"/>
    <w:rsid w:val="001D1B09"/>
    <w:rsid w:val="001F160C"/>
    <w:rsid w:val="001F5385"/>
    <w:rsid w:val="001F6EBB"/>
    <w:rsid w:val="00200F25"/>
    <w:rsid w:val="00207BE4"/>
    <w:rsid w:val="00216ACB"/>
    <w:rsid w:val="0022515C"/>
    <w:rsid w:val="00242BC6"/>
    <w:rsid w:val="0025522C"/>
    <w:rsid w:val="002601F5"/>
    <w:rsid w:val="00280A62"/>
    <w:rsid w:val="00283248"/>
    <w:rsid w:val="002902F5"/>
    <w:rsid w:val="002A3522"/>
    <w:rsid w:val="002B3A07"/>
    <w:rsid w:val="002B54B0"/>
    <w:rsid w:val="002B5DED"/>
    <w:rsid w:val="002B7921"/>
    <w:rsid w:val="002C2FD7"/>
    <w:rsid w:val="002E1202"/>
    <w:rsid w:val="002E3B91"/>
    <w:rsid w:val="002E7AE1"/>
    <w:rsid w:val="0031081A"/>
    <w:rsid w:val="00314874"/>
    <w:rsid w:val="0033268A"/>
    <w:rsid w:val="00335035"/>
    <w:rsid w:val="00344E5D"/>
    <w:rsid w:val="003520F2"/>
    <w:rsid w:val="00356D06"/>
    <w:rsid w:val="0036735C"/>
    <w:rsid w:val="003B6793"/>
    <w:rsid w:val="003C26B0"/>
    <w:rsid w:val="003C7107"/>
    <w:rsid w:val="003F73FD"/>
    <w:rsid w:val="00402334"/>
    <w:rsid w:val="004308F1"/>
    <w:rsid w:val="0043535B"/>
    <w:rsid w:val="00453860"/>
    <w:rsid w:val="004626C7"/>
    <w:rsid w:val="00466C0E"/>
    <w:rsid w:val="00471DCE"/>
    <w:rsid w:val="00492DC0"/>
    <w:rsid w:val="00494C83"/>
    <w:rsid w:val="00495FE6"/>
    <w:rsid w:val="004A3043"/>
    <w:rsid w:val="004A3C57"/>
    <w:rsid w:val="004B33D9"/>
    <w:rsid w:val="004C0E5F"/>
    <w:rsid w:val="004D2085"/>
    <w:rsid w:val="004D411D"/>
    <w:rsid w:val="004E2CE5"/>
    <w:rsid w:val="004F0468"/>
    <w:rsid w:val="004F6E3D"/>
    <w:rsid w:val="00516782"/>
    <w:rsid w:val="0051699A"/>
    <w:rsid w:val="0054272E"/>
    <w:rsid w:val="005462C4"/>
    <w:rsid w:val="00550C62"/>
    <w:rsid w:val="00582A21"/>
    <w:rsid w:val="00590B91"/>
    <w:rsid w:val="005A295B"/>
    <w:rsid w:val="005A3A4C"/>
    <w:rsid w:val="005E15D6"/>
    <w:rsid w:val="005E68E4"/>
    <w:rsid w:val="005F1786"/>
    <w:rsid w:val="00604351"/>
    <w:rsid w:val="00607B40"/>
    <w:rsid w:val="00611001"/>
    <w:rsid w:val="00613FFF"/>
    <w:rsid w:val="00627797"/>
    <w:rsid w:val="006329C6"/>
    <w:rsid w:val="00644260"/>
    <w:rsid w:val="00644C3C"/>
    <w:rsid w:val="00646DDB"/>
    <w:rsid w:val="00657125"/>
    <w:rsid w:val="00661D2C"/>
    <w:rsid w:val="0067180A"/>
    <w:rsid w:val="0067531D"/>
    <w:rsid w:val="00686A2F"/>
    <w:rsid w:val="0069036D"/>
    <w:rsid w:val="00697C81"/>
    <w:rsid w:val="006B003D"/>
    <w:rsid w:val="006C5ABB"/>
    <w:rsid w:val="006C6FC5"/>
    <w:rsid w:val="006D0339"/>
    <w:rsid w:val="007058D9"/>
    <w:rsid w:val="00723813"/>
    <w:rsid w:val="00734670"/>
    <w:rsid w:val="00735809"/>
    <w:rsid w:val="007461CE"/>
    <w:rsid w:val="00747733"/>
    <w:rsid w:val="00766687"/>
    <w:rsid w:val="007673DC"/>
    <w:rsid w:val="007718A5"/>
    <w:rsid w:val="00772F52"/>
    <w:rsid w:val="007952F0"/>
    <w:rsid w:val="007A0FEB"/>
    <w:rsid w:val="007B6AC5"/>
    <w:rsid w:val="007C3DCD"/>
    <w:rsid w:val="007F20A1"/>
    <w:rsid w:val="007F55BA"/>
    <w:rsid w:val="008048B5"/>
    <w:rsid w:val="00805795"/>
    <w:rsid w:val="008213D6"/>
    <w:rsid w:val="0083150B"/>
    <w:rsid w:val="00837C45"/>
    <w:rsid w:val="00864876"/>
    <w:rsid w:val="00865764"/>
    <w:rsid w:val="00871E93"/>
    <w:rsid w:val="00874DB9"/>
    <w:rsid w:val="0087567D"/>
    <w:rsid w:val="008778D3"/>
    <w:rsid w:val="00894179"/>
    <w:rsid w:val="00895808"/>
    <w:rsid w:val="008B3C46"/>
    <w:rsid w:val="008D7FDD"/>
    <w:rsid w:val="008E17A1"/>
    <w:rsid w:val="008E6D47"/>
    <w:rsid w:val="008E71BE"/>
    <w:rsid w:val="008E7D67"/>
    <w:rsid w:val="00904C8F"/>
    <w:rsid w:val="00905CDC"/>
    <w:rsid w:val="00923C7A"/>
    <w:rsid w:val="00926B2E"/>
    <w:rsid w:val="00935D32"/>
    <w:rsid w:val="009438A1"/>
    <w:rsid w:val="00944EA7"/>
    <w:rsid w:val="00970493"/>
    <w:rsid w:val="00975543"/>
    <w:rsid w:val="00983E88"/>
    <w:rsid w:val="00994CA3"/>
    <w:rsid w:val="0099692C"/>
    <w:rsid w:val="009A1FDC"/>
    <w:rsid w:val="009A5505"/>
    <w:rsid w:val="009D2319"/>
    <w:rsid w:val="009F63D2"/>
    <w:rsid w:val="00A13095"/>
    <w:rsid w:val="00A32D79"/>
    <w:rsid w:val="00A350F8"/>
    <w:rsid w:val="00A36AA4"/>
    <w:rsid w:val="00A45A69"/>
    <w:rsid w:val="00A75CA5"/>
    <w:rsid w:val="00A85CE8"/>
    <w:rsid w:val="00A909C1"/>
    <w:rsid w:val="00AA2D67"/>
    <w:rsid w:val="00AD0052"/>
    <w:rsid w:val="00AE1749"/>
    <w:rsid w:val="00AE4BB1"/>
    <w:rsid w:val="00B01E76"/>
    <w:rsid w:val="00B11FFF"/>
    <w:rsid w:val="00B4265F"/>
    <w:rsid w:val="00B6444D"/>
    <w:rsid w:val="00B65CE1"/>
    <w:rsid w:val="00B90870"/>
    <w:rsid w:val="00B96018"/>
    <w:rsid w:val="00BA163F"/>
    <w:rsid w:val="00BB2EE4"/>
    <w:rsid w:val="00BC1D9C"/>
    <w:rsid w:val="00BD05A4"/>
    <w:rsid w:val="00BF7CFC"/>
    <w:rsid w:val="00C02AFD"/>
    <w:rsid w:val="00C11CAB"/>
    <w:rsid w:val="00C15EF6"/>
    <w:rsid w:val="00C2548D"/>
    <w:rsid w:val="00C2683D"/>
    <w:rsid w:val="00C416BF"/>
    <w:rsid w:val="00C418E2"/>
    <w:rsid w:val="00C4758C"/>
    <w:rsid w:val="00C5605A"/>
    <w:rsid w:val="00C62E5F"/>
    <w:rsid w:val="00C70818"/>
    <w:rsid w:val="00C76A47"/>
    <w:rsid w:val="00C77E6A"/>
    <w:rsid w:val="00C82AEC"/>
    <w:rsid w:val="00C836CA"/>
    <w:rsid w:val="00C94237"/>
    <w:rsid w:val="00CA584F"/>
    <w:rsid w:val="00CC46A0"/>
    <w:rsid w:val="00CD1B6B"/>
    <w:rsid w:val="00CD1FD4"/>
    <w:rsid w:val="00CF2127"/>
    <w:rsid w:val="00D0001D"/>
    <w:rsid w:val="00D23C17"/>
    <w:rsid w:val="00D370C3"/>
    <w:rsid w:val="00D37218"/>
    <w:rsid w:val="00D440D2"/>
    <w:rsid w:val="00D4591A"/>
    <w:rsid w:val="00DB087C"/>
    <w:rsid w:val="00DB3823"/>
    <w:rsid w:val="00DC4B28"/>
    <w:rsid w:val="00DD0256"/>
    <w:rsid w:val="00DD5960"/>
    <w:rsid w:val="00DE728A"/>
    <w:rsid w:val="00DE7DC3"/>
    <w:rsid w:val="00E05D01"/>
    <w:rsid w:val="00E07590"/>
    <w:rsid w:val="00E231E8"/>
    <w:rsid w:val="00E350C4"/>
    <w:rsid w:val="00E3775B"/>
    <w:rsid w:val="00E426D8"/>
    <w:rsid w:val="00E74D79"/>
    <w:rsid w:val="00E84CDE"/>
    <w:rsid w:val="00E86607"/>
    <w:rsid w:val="00E95D36"/>
    <w:rsid w:val="00EA020D"/>
    <w:rsid w:val="00EA70EB"/>
    <w:rsid w:val="00ED0D2B"/>
    <w:rsid w:val="00ED3837"/>
    <w:rsid w:val="00ED3AEB"/>
    <w:rsid w:val="00ED7720"/>
    <w:rsid w:val="00EE4380"/>
    <w:rsid w:val="00EE4DD4"/>
    <w:rsid w:val="00EF05AD"/>
    <w:rsid w:val="00EF7DC2"/>
    <w:rsid w:val="00F04367"/>
    <w:rsid w:val="00F46284"/>
    <w:rsid w:val="00F63FC8"/>
    <w:rsid w:val="00F716C8"/>
    <w:rsid w:val="00F776BA"/>
    <w:rsid w:val="00F87145"/>
    <w:rsid w:val="00F87FC6"/>
    <w:rsid w:val="00FA0B07"/>
    <w:rsid w:val="00FA3655"/>
    <w:rsid w:val="00FA3A93"/>
    <w:rsid w:val="00FA615F"/>
    <w:rsid w:val="00FB0BD2"/>
    <w:rsid w:val="00FB355B"/>
    <w:rsid w:val="00FC1AEF"/>
    <w:rsid w:val="00FE338F"/>
    <w:rsid w:val="00FF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4:docId w14:val="78B7257E"/>
  <w15:docId w15:val="{4627B150-5E35-4457-AA69-52582BA5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 w:semiHidden="1" w:unhideWhenUsed="1"/>
    <w:lsdException w:name="List 2" w:locked="1" w:semiHidden="1" w:unhideWhenUsed="1"/>
    <w:lsdException w:name="List 3" w:locked="1"/>
    <w:lsdException w:name="List 4" w:lock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48D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D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A">
    <w:name w:val="Free Form A"/>
    <w:rsid w:val="00C2548D"/>
    <w:rPr>
      <w:color w:val="000000"/>
    </w:rPr>
  </w:style>
  <w:style w:type="character" w:customStyle="1" w:styleId="Hyperlink1">
    <w:name w:val="Hyperlink1"/>
    <w:rsid w:val="00C2548D"/>
    <w:rPr>
      <w:color w:val="0000FF"/>
      <w:sz w:val="20"/>
      <w:u w:val="single"/>
    </w:rPr>
  </w:style>
  <w:style w:type="paragraph" w:styleId="ListParagraph">
    <w:name w:val="List Paragraph"/>
    <w:basedOn w:val="Normal"/>
    <w:uiPriority w:val="34"/>
    <w:qFormat/>
    <w:rsid w:val="00DB08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46DDB"/>
    <w:rPr>
      <w:i/>
      <w:iCs/>
    </w:rPr>
  </w:style>
  <w:style w:type="character" w:customStyle="1" w:styleId="apple-converted-space">
    <w:name w:val="apple-converted-space"/>
    <w:basedOn w:val="DefaultParagraphFont"/>
    <w:rsid w:val="00646DDB"/>
  </w:style>
  <w:style w:type="character" w:customStyle="1" w:styleId="klink">
    <w:name w:val="klink"/>
    <w:basedOn w:val="DefaultParagraphFont"/>
    <w:rsid w:val="00646DDB"/>
  </w:style>
  <w:style w:type="character" w:customStyle="1" w:styleId="Heading1Char">
    <w:name w:val="Heading 1 Char"/>
    <w:basedOn w:val="DefaultParagraphFont"/>
    <w:link w:val="Heading1"/>
    <w:rsid w:val="00EF7D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_butin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5215A-C84F-45DF-AEA4-BCCBC79EA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2172</Words>
  <Characters>12382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BUTIN</vt:lpstr>
    </vt:vector>
  </TitlesOfParts>
  <Company>Hewlett-Packard</Company>
  <LinksUpToDate>false</LinksUpToDate>
  <CharactersWithSpaces>14525</CharactersWithSpaces>
  <SharedDoc>false</SharedDoc>
  <HLinks>
    <vt:vector size="6" baseType="variant">
      <vt:variant>
        <vt:i4>131089</vt:i4>
      </vt:variant>
      <vt:variant>
        <vt:i4>0</vt:i4>
      </vt:variant>
      <vt:variant>
        <vt:i4>0</vt:i4>
      </vt:variant>
      <vt:variant>
        <vt:i4>5</vt:i4>
      </vt:variant>
      <vt:variant>
        <vt:lpwstr>mailto:scott_butin@yahoo.com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BUTIN</dc:title>
  <dc:creator>Julia</dc:creator>
  <cp:lastModifiedBy>Butin, Scott</cp:lastModifiedBy>
  <cp:revision>8</cp:revision>
  <dcterms:created xsi:type="dcterms:W3CDTF">2017-09-19T15:07:00Z</dcterms:created>
  <dcterms:modified xsi:type="dcterms:W3CDTF">2017-09-22T13:30:00Z</dcterms:modified>
</cp:coreProperties>
</file>