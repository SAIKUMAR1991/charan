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F42" w:rsidRDefault="00D83F42" w:rsidP="00D83F42">
      <w:pPr>
        <w:pStyle w:val="EXPERIENCEheader"/>
        <w:spacing w:after="0"/>
        <w:jc w:val="center"/>
        <w:outlineLvl w:val="0"/>
        <w:rPr>
          <w:rFonts w:ascii="Times New Roman" w:hAnsi="Times New Roman"/>
          <w:noProof/>
          <w:u w:val="single"/>
        </w:rPr>
      </w:pPr>
      <w:r w:rsidRPr="00261F73">
        <w:rPr>
          <w:rFonts w:ascii="Times New Roman" w:hAnsi="Times New Roman"/>
          <w:noProof/>
          <w:u w:val="single"/>
        </w:rPr>
        <w:t>Steven Qualls</w:t>
      </w:r>
    </w:p>
    <w:p w:rsidR="00D83F42" w:rsidRDefault="00D83F42" w:rsidP="00D83F42">
      <w:pPr>
        <w:pStyle w:val="EXPERIENCEheader"/>
        <w:spacing w:before="0" w:after="0"/>
        <w:jc w:val="left"/>
        <w:outlineLvl w:val="0"/>
        <w:rPr>
          <w:rFonts w:ascii="Times New Roman" w:hAnsi="Times New Roman"/>
          <w:b w:val="0"/>
          <w:sz w:val="18"/>
          <w:szCs w:val="18"/>
        </w:rPr>
      </w:pPr>
    </w:p>
    <w:p w:rsidR="00D83F42" w:rsidRDefault="00D83F42" w:rsidP="00D83F42">
      <w:pPr>
        <w:pStyle w:val="EXPERIENCEheader"/>
        <w:spacing w:before="0" w:after="0"/>
        <w:jc w:val="left"/>
        <w:outlineLvl w:val="0"/>
        <w:rPr>
          <w:rFonts w:ascii="Times New Roman" w:hAnsi="Times New Roman"/>
          <w:b w:val="0"/>
          <w:sz w:val="18"/>
          <w:szCs w:val="18"/>
        </w:rPr>
      </w:pPr>
      <w:smartTag w:uri="urn:schemas-microsoft-com:office:smarttags" w:element="Street">
        <w:smartTag w:uri="urn:schemas-microsoft-com:office:smarttags" w:element="address">
          <w:r w:rsidRPr="00514B1C">
            <w:rPr>
              <w:rFonts w:ascii="Times New Roman" w:hAnsi="Times New Roman"/>
              <w:b w:val="0"/>
              <w:sz w:val="18"/>
              <w:szCs w:val="18"/>
            </w:rPr>
            <w:t>1835 West Wayside Drive</w:t>
          </w:r>
        </w:smartTag>
      </w:smartTag>
    </w:p>
    <w:p w:rsidR="00D83F42" w:rsidRDefault="00D83F42" w:rsidP="00D83F42">
      <w:pPr>
        <w:pStyle w:val="EXPERIENCEheader"/>
        <w:spacing w:before="0" w:after="0"/>
        <w:jc w:val="left"/>
        <w:outlineLvl w:val="0"/>
        <w:rPr>
          <w:rFonts w:ascii="Times New Roman" w:hAnsi="Times New Roman"/>
          <w:b w:val="0"/>
          <w:noProof/>
          <w:sz w:val="18"/>
          <w:szCs w:val="18"/>
        </w:rPr>
      </w:pPr>
      <w:r w:rsidRPr="00015BEB">
        <w:rPr>
          <w:rFonts w:ascii="Times New Roman" w:hAnsi="Times New Roman"/>
          <w:b w:val="0"/>
          <w:noProof/>
          <w:sz w:val="18"/>
          <w:szCs w:val="18"/>
        </w:rPr>
        <w:t>Glendale</w:t>
      </w:r>
      <w:r>
        <w:rPr>
          <w:rFonts w:ascii="Times New Roman" w:hAnsi="Times New Roman"/>
          <w:b w:val="0"/>
          <w:noProof/>
          <w:sz w:val="18"/>
          <w:szCs w:val="18"/>
        </w:rPr>
        <w:t xml:space="preserve"> (Milwaukee)</w:t>
      </w:r>
      <w:r w:rsidRPr="00015BEB">
        <w:rPr>
          <w:rFonts w:ascii="Times New Roman" w:hAnsi="Times New Roman"/>
          <w:b w:val="0"/>
          <w:noProof/>
          <w:sz w:val="18"/>
          <w:szCs w:val="18"/>
        </w:rPr>
        <w:t xml:space="preserve">, </w:t>
      </w:r>
      <w:smartTag w:uri="urn:schemas-microsoft-com:office:smarttags" w:element="State">
        <w:r w:rsidRPr="00015BEB">
          <w:rPr>
            <w:rFonts w:ascii="Times New Roman" w:hAnsi="Times New Roman"/>
            <w:b w:val="0"/>
            <w:noProof/>
            <w:sz w:val="18"/>
            <w:szCs w:val="18"/>
          </w:rPr>
          <w:t>WI</w:t>
        </w:r>
      </w:smartTag>
      <w:r>
        <w:rPr>
          <w:rFonts w:ascii="Times New Roman" w:hAnsi="Times New Roman"/>
          <w:b w:val="0"/>
          <w:noProof/>
          <w:sz w:val="18"/>
          <w:szCs w:val="18"/>
        </w:rPr>
        <w:t xml:space="preserve"> </w:t>
      </w:r>
      <w:smartTag w:uri="urn:schemas-microsoft-com:office:smarttags" w:element="PostalCode">
        <w:r>
          <w:rPr>
            <w:rFonts w:ascii="Times New Roman" w:hAnsi="Times New Roman"/>
            <w:b w:val="0"/>
            <w:noProof/>
            <w:sz w:val="18"/>
            <w:szCs w:val="18"/>
          </w:rPr>
          <w:t>53209</w:t>
        </w:r>
      </w:smartTag>
    </w:p>
    <w:p w:rsidR="00D83F42" w:rsidRDefault="00D83F42" w:rsidP="00D83F42">
      <w:pPr>
        <w:pStyle w:val="EXPERIENCEheader"/>
        <w:spacing w:before="0" w:after="0"/>
        <w:jc w:val="left"/>
        <w:outlineLvl w:val="0"/>
        <w:rPr>
          <w:rFonts w:ascii="Times New Roman" w:hAnsi="Times New Roman"/>
          <w:b w:val="0"/>
          <w:noProof/>
          <w:sz w:val="18"/>
          <w:szCs w:val="18"/>
        </w:rPr>
      </w:pPr>
      <w:r>
        <w:rPr>
          <w:rFonts w:ascii="Times New Roman" w:hAnsi="Times New Roman"/>
          <w:b w:val="0"/>
          <w:noProof/>
          <w:sz w:val="18"/>
          <w:szCs w:val="18"/>
        </w:rPr>
        <w:t>(414) 353-8311 – Home</w:t>
      </w:r>
    </w:p>
    <w:p w:rsidR="00D83F42" w:rsidRDefault="00D83F42" w:rsidP="00D83F42">
      <w:pPr>
        <w:pStyle w:val="EXPERIENCEheader"/>
        <w:spacing w:before="0" w:after="0"/>
        <w:jc w:val="left"/>
        <w:outlineLvl w:val="0"/>
        <w:rPr>
          <w:rFonts w:ascii="Times New Roman" w:hAnsi="Times New Roman"/>
          <w:b w:val="0"/>
          <w:noProof/>
          <w:sz w:val="18"/>
          <w:szCs w:val="18"/>
        </w:rPr>
      </w:pPr>
      <w:r>
        <w:rPr>
          <w:rFonts w:ascii="Times New Roman" w:hAnsi="Times New Roman"/>
          <w:b w:val="0"/>
          <w:noProof/>
          <w:sz w:val="18"/>
          <w:szCs w:val="18"/>
        </w:rPr>
        <w:t>(414) 745-1115 – Mobile (preferred)</w:t>
      </w:r>
    </w:p>
    <w:p w:rsidR="00D83F42" w:rsidRDefault="005A2A6D" w:rsidP="00D83F42">
      <w:pPr>
        <w:pStyle w:val="EXPERIENCEheader"/>
        <w:spacing w:before="0" w:after="0"/>
        <w:jc w:val="left"/>
        <w:outlineLvl w:val="0"/>
        <w:rPr>
          <w:rFonts w:ascii="Times New Roman" w:hAnsi="Times New Roman"/>
          <w:b w:val="0"/>
          <w:noProof/>
          <w:sz w:val="18"/>
          <w:szCs w:val="18"/>
        </w:rPr>
      </w:pPr>
      <w:hyperlink r:id="rId5" w:history="1">
        <w:r w:rsidR="00D83F42" w:rsidRPr="00F77977">
          <w:rPr>
            <w:rStyle w:val="Hyperlink"/>
            <w:noProof/>
            <w:sz w:val="18"/>
            <w:szCs w:val="18"/>
          </w:rPr>
          <w:t>squalls@wi.rr.com</w:t>
        </w:r>
      </w:hyperlink>
    </w:p>
    <w:p w:rsidR="00D83F42" w:rsidRPr="00015BEB" w:rsidRDefault="00D83F42" w:rsidP="00D83F42">
      <w:pPr>
        <w:pStyle w:val="EXPERIENCEheader"/>
        <w:spacing w:before="0" w:after="0"/>
        <w:jc w:val="left"/>
        <w:outlineLvl w:val="0"/>
        <w:rPr>
          <w:rFonts w:ascii="Times New Roman" w:hAnsi="Times New Roman"/>
          <w:b w:val="0"/>
          <w:noProof/>
          <w:sz w:val="18"/>
          <w:szCs w:val="18"/>
        </w:rPr>
      </w:pPr>
    </w:p>
    <w:p w:rsidR="00D83F42" w:rsidRPr="00261F73" w:rsidRDefault="00D83F42" w:rsidP="00D83F42">
      <w:pPr>
        <w:pStyle w:val="EXPERIENCEheader"/>
        <w:tabs>
          <w:tab w:val="right" w:pos="9360"/>
        </w:tabs>
        <w:outlineLvl w:val="0"/>
        <w:rPr>
          <w:rFonts w:ascii="Times New Roman" w:hAnsi="Times New Roman"/>
          <w:sz w:val="20"/>
          <w:szCs w:val="20"/>
        </w:rPr>
      </w:pPr>
      <w:r w:rsidRPr="00261F73">
        <w:rPr>
          <w:rFonts w:ascii="Times New Roman" w:hAnsi="Times New Roman"/>
          <w:sz w:val="20"/>
          <w:szCs w:val="20"/>
        </w:rPr>
        <w:t>Professional EXPERIENCE</w:t>
      </w:r>
    </w:p>
    <w:p w:rsidR="00803258" w:rsidRDefault="00803258" w:rsidP="00803258">
      <w:pPr>
        <w:outlineLvl w:val="0"/>
        <w:rPr>
          <w:sz w:val="20"/>
        </w:rPr>
      </w:pPr>
      <w:r>
        <w:rPr>
          <w:b/>
          <w:sz w:val="20"/>
        </w:rPr>
        <w:t>Matthews Int’l/SGK SAN Architect/Engineer</w:t>
      </w:r>
      <w:r>
        <w:rPr>
          <w:b/>
          <w:sz w:val="20"/>
        </w:rPr>
        <w:t xml:space="preserve"> </w:t>
      </w:r>
      <w:r>
        <w:rPr>
          <w:sz w:val="20"/>
        </w:rPr>
        <w:t>11</w:t>
      </w:r>
      <w:r w:rsidRPr="002F69E7">
        <w:rPr>
          <w:sz w:val="20"/>
        </w:rPr>
        <w:t xml:space="preserve">/2016 </w:t>
      </w:r>
      <w:r>
        <w:rPr>
          <w:sz w:val="20"/>
        </w:rPr>
        <w:t>–</w:t>
      </w:r>
      <w:r>
        <w:rPr>
          <w:b/>
          <w:sz w:val="20"/>
        </w:rPr>
        <w:t xml:space="preserve"> </w:t>
      </w:r>
      <w:r>
        <w:rPr>
          <w:sz w:val="20"/>
        </w:rPr>
        <w:t xml:space="preserve">                                                </w:t>
      </w:r>
      <w:r>
        <w:rPr>
          <w:sz w:val="20"/>
        </w:rPr>
        <w:t xml:space="preserve">         </w:t>
      </w:r>
      <w:r>
        <w:rPr>
          <w:b/>
          <w:sz w:val="20"/>
        </w:rPr>
        <w:t xml:space="preserve">  </w:t>
      </w:r>
      <w:r>
        <w:rPr>
          <w:b/>
          <w:sz w:val="20"/>
        </w:rPr>
        <w:t xml:space="preserve">          </w:t>
      </w:r>
      <w:r>
        <w:rPr>
          <w:sz w:val="18"/>
          <w:szCs w:val="18"/>
        </w:rPr>
        <w:t>Chicago, IL</w:t>
      </w:r>
    </w:p>
    <w:p w:rsidR="00803258" w:rsidRDefault="00803258" w:rsidP="00803258">
      <w:pPr>
        <w:outlineLvl w:val="0"/>
        <w:rPr>
          <w:b/>
          <w:sz w:val="20"/>
        </w:rPr>
      </w:pPr>
      <w:proofErr w:type="spellStart"/>
      <w:r>
        <w:rPr>
          <w:b/>
          <w:sz w:val="20"/>
        </w:rPr>
        <w:t>Mastech</w:t>
      </w:r>
      <w:proofErr w:type="spellEnd"/>
      <w:r>
        <w:rPr>
          <w:b/>
          <w:sz w:val="20"/>
        </w:rPr>
        <w:t xml:space="preserve"> Digital</w:t>
      </w:r>
    </w:p>
    <w:p w:rsidR="00803258" w:rsidRDefault="00803258" w:rsidP="00803258">
      <w:pPr>
        <w:outlineLvl w:val="0"/>
        <w:rPr>
          <w:b/>
          <w:sz w:val="20"/>
        </w:rPr>
      </w:pPr>
    </w:p>
    <w:p w:rsidR="00803258" w:rsidRPr="004F68A8" w:rsidRDefault="00803258" w:rsidP="00803258">
      <w:pPr>
        <w:pStyle w:val="ListParagraph"/>
        <w:numPr>
          <w:ilvl w:val="0"/>
          <w:numId w:val="38"/>
        </w:numPr>
        <w:outlineLvl w:val="0"/>
        <w:rPr>
          <w:sz w:val="18"/>
          <w:szCs w:val="18"/>
        </w:rPr>
      </w:pPr>
      <w:r>
        <w:rPr>
          <w:sz w:val="18"/>
          <w:szCs w:val="18"/>
          <w:lang w:val="en-IN"/>
        </w:rPr>
        <w:t xml:space="preserve">Integrate environment of acquisition </w:t>
      </w:r>
      <w:r w:rsidR="00882BA4">
        <w:rPr>
          <w:sz w:val="18"/>
          <w:szCs w:val="18"/>
          <w:lang w:val="en-IN"/>
        </w:rPr>
        <w:t>SGK into Matthews I</w:t>
      </w:r>
      <w:r>
        <w:rPr>
          <w:sz w:val="18"/>
          <w:szCs w:val="18"/>
          <w:lang w:val="en-IN"/>
        </w:rPr>
        <w:t>ntl</w:t>
      </w:r>
    </w:p>
    <w:p w:rsidR="00803258" w:rsidRPr="004F68A8" w:rsidRDefault="00803258" w:rsidP="00803258">
      <w:pPr>
        <w:pStyle w:val="ListParagraph"/>
        <w:numPr>
          <w:ilvl w:val="0"/>
          <w:numId w:val="38"/>
        </w:numPr>
        <w:outlineLvl w:val="0"/>
        <w:rPr>
          <w:sz w:val="18"/>
          <w:szCs w:val="18"/>
        </w:rPr>
      </w:pPr>
      <w:r>
        <w:rPr>
          <w:sz w:val="18"/>
          <w:szCs w:val="18"/>
          <w:lang w:val="en-IN"/>
        </w:rPr>
        <w:t>Global Storage environment US, EMEA, APAC, Australia</w:t>
      </w:r>
    </w:p>
    <w:p w:rsidR="00803258" w:rsidRPr="004F68A8" w:rsidRDefault="00882BA4" w:rsidP="00803258">
      <w:pPr>
        <w:pStyle w:val="ListParagraph"/>
        <w:numPr>
          <w:ilvl w:val="0"/>
          <w:numId w:val="38"/>
        </w:numPr>
        <w:outlineLvl w:val="0"/>
        <w:rPr>
          <w:sz w:val="18"/>
          <w:szCs w:val="18"/>
        </w:rPr>
      </w:pPr>
      <w:r>
        <w:rPr>
          <w:sz w:val="18"/>
          <w:szCs w:val="18"/>
          <w:lang w:val="en-IN"/>
        </w:rPr>
        <w:t>Server compute environment is VMWare, Windows, and Linux.</w:t>
      </w:r>
    </w:p>
    <w:p w:rsidR="00803258" w:rsidRPr="004F68A8" w:rsidRDefault="00CF2857" w:rsidP="00803258">
      <w:pPr>
        <w:pStyle w:val="ListParagraph"/>
        <w:numPr>
          <w:ilvl w:val="0"/>
          <w:numId w:val="38"/>
        </w:numPr>
        <w:outlineLvl w:val="0"/>
        <w:rPr>
          <w:sz w:val="18"/>
          <w:szCs w:val="18"/>
        </w:rPr>
      </w:pPr>
      <w:r>
        <w:rPr>
          <w:sz w:val="18"/>
          <w:szCs w:val="18"/>
          <w:lang w:val="en-IN"/>
        </w:rPr>
        <w:t>Stor</w:t>
      </w:r>
      <w:r w:rsidR="00882BA4">
        <w:rPr>
          <w:sz w:val="18"/>
          <w:szCs w:val="18"/>
          <w:lang w:val="en-IN"/>
        </w:rPr>
        <w:t>age environment is Cisco switch fabric, IBM XIV, DS-Midrange, and 7Mode/CDOT NetApp.</w:t>
      </w:r>
    </w:p>
    <w:p w:rsidR="00803258" w:rsidRPr="004F68A8" w:rsidRDefault="00882BA4" w:rsidP="00803258">
      <w:pPr>
        <w:pStyle w:val="ListParagraph"/>
        <w:numPr>
          <w:ilvl w:val="0"/>
          <w:numId w:val="38"/>
        </w:numPr>
        <w:outlineLvl w:val="0"/>
        <w:rPr>
          <w:sz w:val="18"/>
          <w:szCs w:val="18"/>
        </w:rPr>
      </w:pPr>
      <w:r>
        <w:rPr>
          <w:sz w:val="18"/>
          <w:szCs w:val="18"/>
          <w:lang w:val="en-IN"/>
        </w:rPr>
        <w:t xml:space="preserve">Active Directory and </w:t>
      </w:r>
      <w:proofErr w:type="spellStart"/>
      <w:r>
        <w:rPr>
          <w:sz w:val="18"/>
          <w:szCs w:val="18"/>
          <w:lang w:val="en-IN"/>
        </w:rPr>
        <w:t>Commvault</w:t>
      </w:r>
      <w:proofErr w:type="spellEnd"/>
      <w:r w:rsidR="00803258" w:rsidRPr="004F68A8">
        <w:rPr>
          <w:sz w:val="18"/>
          <w:szCs w:val="18"/>
          <w:lang w:val="en-IN"/>
        </w:rPr>
        <w:t>.</w:t>
      </w:r>
    </w:p>
    <w:p w:rsidR="00803258" w:rsidRPr="004F68A8" w:rsidRDefault="00803258" w:rsidP="00803258">
      <w:pPr>
        <w:pStyle w:val="ListParagraph"/>
        <w:numPr>
          <w:ilvl w:val="0"/>
          <w:numId w:val="38"/>
        </w:numPr>
        <w:outlineLvl w:val="0"/>
        <w:rPr>
          <w:sz w:val="18"/>
          <w:szCs w:val="18"/>
        </w:rPr>
      </w:pPr>
      <w:r w:rsidRPr="004F68A8">
        <w:rPr>
          <w:sz w:val="18"/>
          <w:szCs w:val="18"/>
          <w:lang w:val="en-IN"/>
        </w:rPr>
        <w:t>C</w:t>
      </w:r>
      <w:r w:rsidR="00882BA4">
        <w:rPr>
          <w:sz w:val="18"/>
          <w:szCs w:val="18"/>
          <w:lang w:val="en-IN"/>
        </w:rPr>
        <w:t>herwell Service Management Problem Ticket and Incident resolution</w:t>
      </w:r>
    </w:p>
    <w:p w:rsidR="00803258" w:rsidRPr="004F68A8" w:rsidRDefault="00882BA4" w:rsidP="00803258">
      <w:pPr>
        <w:pStyle w:val="ListParagraph"/>
        <w:numPr>
          <w:ilvl w:val="0"/>
          <w:numId w:val="38"/>
        </w:numPr>
        <w:outlineLvl w:val="0"/>
        <w:rPr>
          <w:sz w:val="18"/>
          <w:szCs w:val="18"/>
        </w:rPr>
      </w:pPr>
      <w:r>
        <w:rPr>
          <w:sz w:val="18"/>
          <w:szCs w:val="18"/>
          <w:lang w:val="en-IN"/>
        </w:rPr>
        <w:t>NetApp Migrations</w:t>
      </w:r>
    </w:p>
    <w:p w:rsidR="00803258" w:rsidRDefault="00803258" w:rsidP="005A2A6D">
      <w:pPr>
        <w:outlineLvl w:val="0"/>
        <w:rPr>
          <w:b/>
          <w:sz w:val="20"/>
        </w:rPr>
      </w:pPr>
    </w:p>
    <w:p w:rsidR="005A2A6D" w:rsidRDefault="005A2A6D" w:rsidP="005A2A6D">
      <w:pPr>
        <w:outlineLvl w:val="0"/>
        <w:rPr>
          <w:sz w:val="20"/>
        </w:rPr>
      </w:pPr>
      <w:r>
        <w:rPr>
          <w:b/>
          <w:sz w:val="20"/>
        </w:rPr>
        <w:t xml:space="preserve">Brocade Communications Systems remote: SAN Architect/Fabric </w:t>
      </w:r>
      <w:r>
        <w:rPr>
          <w:sz w:val="20"/>
        </w:rPr>
        <w:t>09</w:t>
      </w:r>
      <w:r w:rsidRPr="002F69E7">
        <w:rPr>
          <w:sz w:val="20"/>
        </w:rPr>
        <w:t xml:space="preserve">/2016 </w:t>
      </w:r>
      <w:r>
        <w:rPr>
          <w:sz w:val="20"/>
        </w:rPr>
        <w:t>–</w:t>
      </w:r>
      <w:r>
        <w:rPr>
          <w:b/>
          <w:sz w:val="20"/>
        </w:rPr>
        <w:t xml:space="preserve">            </w:t>
      </w:r>
      <w:r>
        <w:rPr>
          <w:sz w:val="20"/>
        </w:rPr>
        <w:t xml:space="preserve">           </w:t>
      </w:r>
      <w:r>
        <w:rPr>
          <w:b/>
          <w:sz w:val="20"/>
        </w:rPr>
        <w:t xml:space="preserve">         </w:t>
      </w:r>
      <w:r>
        <w:rPr>
          <w:sz w:val="18"/>
          <w:szCs w:val="18"/>
        </w:rPr>
        <w:t>Plymouth, MN</w:t>
      </w:r>
    </w:p>
    <w:p w:rsidR="001724BC" w:rsidRDefault="00874568" w:rsidP="005A2A6D">
      <w:pPr>
        <w:outlineLvl w:val="0"/>
        <w:rPr>
          <w:b/>
          <w:sz w:val="20"/>
        </w:rPr>
      </w:pPr>
      <w:r>
        <w:rPr>
          <w:b/>
          <w:sz w:val="20"/>
        </w:rPr>
        <w:t>Brocade Resident C</w:t>
      </w:r>
      <w:r w:rsidR="001724BC">
        <w:rPr>
          <w:b/>
          <w:sz w:val="20"/>
        </w:rPr>
        <w:t>onsultant/Simone &amp; Associates</w:t>
      </w:r>
    </w:p>
    <w:p w:rsidR="005A2A6D" w:rsidRDefault="005A2A6D" w:rsidP="005A2A6D">
      <w:pPr>
        <w:outlineLvl w:val="0"/>
        <w:rPr>
          <w:b/>
          <w:sz w:val="20"/>
        </w:rPr>
      </w:pPr>
    </w:p>
    <w:p w:rsidR="005A2A6D" w:rsidRPr="005C1DEA" w:rsidRDefault="005C1DEA" w:rsidP="005A2A6D">
      <w:pPr>
        <w:pStyle w:val="ListParagraph"/>
        <w:numPr>
          <w:ilvl w:val="0"/>
          <w:numId w:val="38"/>
        </w:numPr>
        <w:outlineLvl w:val="0"/>
        <w:rPr>
          <w:sz w:val="18"/>
          <w:szCs w:val="18"/>
        </w:rPr>
      </w:pPr>
      <w:r>
        <w:rPr>
          <w:sz w:val="18"/>
          <w:szCs w:val="18"/>
        </w:rPr>
        <w:t>Resident Consultant to Wells Fargo North America environment</w:t>
      </w:r>
    </w:p>
    <w:p w:rsidR="005C1DEA" w:rsidRPr="004F68A8" w:rsidRDefault="005C1DEA" w:rsidP="005A2A6D">
      <w:pPr>
        <w:pStyle w:val="ListParagraph"/>
        <w:numPr>
          <w:ilvl w:val="0"/>
          <w:numId w:val="38"/>
        </w:numPr>
        <w:outlineLvl w:val="0"/>
        <w:rPr>
          <w:sz w:val="18"/>
          <w:szCs w:val="18"/>
        </w:rPr>
      </w:pPr>
      <w:r>
        <w:rPr>
          <w:sz w:val="18"/>
          <w:szCs w:val="18"/>
          <w:lang w:val="en-IN"/>
        </w:rPr>
        <w:t>Assist Brocade clients with the implementation of Brocade SAN Fabrics</w:t>
      </w:r>
    </w:p>
    <w:p w:rsidR="005A2A6D" w:rsidRPr="004F68A8" w:rsidRDefault="00874568" w:rsidP="005A2A6D">
      <w:pPr>
        <w:pStyle w:val="ListParagraph"/>
        <w:numPr>
          <w:ilvl w:val="0"/>
          <w:numId w:val="38"/>
        </w:numPr>
        <w:outlineLvl w:val="0"/>
        <w:rPr>
          <w:sz w:val="18"/>
          <w:szCs w:val="18"/>
        </w:rPr>
      </w:pPr>
      <w:bookmarkStart w:id="0" w:name="_GoBack"/>
      <w:r>
        <w:rPr>
          <w:sz w:val="18"/>
          <w:szCs w:val="18"/>
          <w:lang w:val="en-IN"/>
        </w:rPr>
        <w:t xml:space="preserve">Provide configuration templates </w:t>
      </w:r>
      <w:r w:rsidR="0018768B">
        <w:rPr>
          <w:sz w:val="18"/>
          <w:szCs w:val="18"/>
          <w:lang w:val="en-IN"/>
        </w:rPr>
        <w:t xml:space="preserve">and configuration guides </w:t>
      </w:r>
      <w:r>
        <w:rPr>
          <w:sz w:val="18"/>
          <w:szCs w:val="18"/>
          <w:lang w:val="en-IN"/>
        </w:rPr>
        <w:t xml:space="preserve">for implementation of new directors as well as upgrade of </w:t>
      </w:r>
      <w:bookmarkEnd w:id="0"/>
      <w:r>
        <w:rPr>
          <w:sz w:val="18"/>
          <w:szCs w:val="18"/>
          <w:lang w:val="en-IN"/>
        </w:rPr>
        <w:t>existing directors</w:t>
      </w:r>
      <w:r w:rsidR="005A2A6D" w:rsidRPr="004F68A8">
        <w:rPr>
          <w:sz w:val="18"/>
          <w:szCs w:val="18"/>
          <w:lang w:val="en-IN"/>
        </w:rPr>
        <w:t>.</w:t>
      </w:r>
    </w:p>
    <w:p w:rsidR="005A2A6D" w:rsidRPr="004F68A8" w:rsidRDefault="00874568" w:rsidP="005A2A6D">
      <w:pPr>
        <w:pStyle w:val="ListParagraph"/>
        <w:numPr>
          <w:ilvl w:val="0"/>
          <w:numId w:val="38"/>
        </w:numPr>
        <w:outlineLvl w:val="0"/>
        <w:rPr>
          <w:sz w:val="18"/>
          <w:szCs w:val="18"/>
        </w:rPr>
      </w:pPr>
      <w:r>
        <w:rPr>
          <w:sz w:val="18"/>
          <w:szCs w:val="18"/>
          <w:lang w:val="en-IN"/>
        </w:rPr>
        <w:t>Subject Matter Expert Brocade Network Advisor</w:t>
      </w:r>
    </w:p>
    <w:p w:rsidR="005A2A6D" w:rsidRPr="004F68A8" w:rsidRDefault="00874568" w:rsidP="005A2A6D">
      <w:pPr>
        <w:pStyle w:val="ListParagraph"/>
        <w:numPr>
          <w:ilvl w:val="0"/>
          <w:numId w:val="38"/>
        </w:numPr>
        <w:outlineLvl w:val="0"/>
        <w:rPr>
          <w:sz w:val="18"/>
          <w:szCs w:val="18"/>
        </w:rPr>
      </w:pPr>
      <w:r>
        <w:rPr>
          <w:sz w:val="18"/>
          <w:szCs w:val="18"/>
          <w:lang w:val="en-IN"/>
        </w:rPr>
        <w:t>Subject Matter Expert Brocade Fabric Vision</w:t>
      </w:r>
      <w:r w:rsidR="005A2A6D" w:rsidRPr="004F68A8">
        <w:rPr>
          <w:sz w:val="18"/>
          <w:szCs w:val="18"/>
          <w:lang w:val="en-IN"/>
        </w:rPr>
        <w:t>.</w:t>
      </w:r>
    </w:p>
    <w:p w:rsidR="005A2A6D" w:rsidRPr="004F68A8" w:rsidRDefault="00874568" w:rsidP="005A2A6D">
      <w:pPr>
        <w:pStyle w:val="ListParagraph"/>
        <w:numPr>
          <w:ilvl w:val="0"/>
          <w:numId w:val="38"/>
        </w:numPr>
        <w:outlineLvl w:val="0"/>
        <w:rPr>
          <w:sz w:val="18"/>
          <w:szCs w:val="18"/>
        </w:rPr>
      </w:pPr>
      <w:r>
        <w:rPr>
          <w:sz w:val="18"/>
          <w:szCs w:val="18"/>
          <w:lang w:val="en-IN"/>
        </w:rPr>
        <w:t>Subject Matter Expert MAPSDB and FLOW Vision</w:t>
      </w:r>
    </w:p>
    <w:p w:rsidR="005A2A6D" w:rsidRPr="004F68A8" w:rsidRDefault="00874568" w:rsidP="005A2A6D">
      <w:pPr>
        <w:pStyle w:val="ListParagraph"/>
        <w:numPr>
          <w:ilvl w:val="0"/>
          <w:numId w:val="38"/>
        </w:numPr>
        <w:outlineLvl w:val="0"/>
        <w:rPr>
          <w:sz w:val="18"/>
          <w:szCs w:val="18"/>
        </w:rPr>
      </w:pPr>
      <w:r>
        <w:rPr>
          <w:sz w:val="18"/>
          <w:szCs w:val="18"/>
          <w:lang w:val="en-IN"/>
        </w:rPr>
        <w:t>Assist clients in performing regular SAN Health Checks</w:t>
      </w:r>
    </w:p>
    <w:p w:rsidR="005A2A6D" w:rsidRPr="004F68A8" w:rsidRDefault="00874568" w:rsidP="005A2A6D">
      <w:pPr>
        <w:pStyle w:val="ListParagraph"/>
        <w:numPr>
          <w:ilvl w:val="0"/>
          <w:numId w:val="38"/>
        </w:numPr>
        <w:outlineLvl w:val="0"/>
        <w:rPr>
          <w:sz w:val="18"/>
          <w:szCs w:val="18"/>
        </w:rPr>
      </w:pPr>
      <w:r>
        <w:rPr>
          <w:sz w:val="18"/>
          <w:szCs w:val="18"/>
          <w:lang w:val="en-IN"/>
        </w:rPr>
        <w:t>Assist clients with end-to-end fabric monitoring</w:t>
      </w:r>
    </w:p>
    <w:p w:rsidR="005A2A6D" w:rsidRPr="004F68A8" w:rsidRDefault="00874568" w:rsidP="005A2A6D">
      <w:pPr>
        <w:pStyle w:val="ListParagraph"/>
        <w:numPr>
          <w:ilvl w:val="0"/>
          <w:numId w:val="38"/>
        </w:numPr>
        <w:outlineLvl w:val="0"/>
        <w:rPr>
          <w:sz w:val="18"/>
          <w:szCs w:val="18"/>
        </w:rPr>
      </w:pPr>
      <w:r>
        <w:rPr>
          <w:sz w:val="18"/>
          <w:szCs w:val="18"/>
          <w:lang w:val="en-IN"/>
        </w:rPr>
        <w:t>Travel to client sites to assist EMC with initial install and configuration of new directors.</w:t>
      </w:r>
    </w:p>
    <w:p w:rsidR="005A2A6D" w:rsidRPr="004F68A8" w:rsidRDefault="00874568" w:rsidP="005A2A6D">
      <w:pPr>
        <w:pStyle w:val="ListParagraph"/>
        <w:numPr>
          <w:ilvl w:val="0"/>
          <w:numId w:val="38"/>
        </w:numPr>
        <w:outlineLvl w:val="0"/>
        <w:rPr>
          <w:sz w:val="18"/>
          <w:szCs w:val="18"/>
        </w:rPr>
      </w:pPr>
      <w:r>
        <w:rPr>
          <w:sz w:val="18"/>
          <w:szCs w:val="18"/>
          <w:lang w:val="en-IN"/>
        </w:rPr>
        <w:t>Perform pre-install testing and runbooks for fabric implementation and upgrades.</w:t>
      </w:r>
    </w:p>
    <w:p w:rsidR="005A2A6D" w:rsidRDefault="005A2A6D" w:rsidP="003F36CD">
      <w:pPr>
        <w:outlineLvl w:val="0"/>
        <w:rPr>
          <w:b/>
          <w:sz w:val="20"/>
        </w:rPr>
      </w:pPr>
    </w:p>
    <w:p w:rsidR="00A253F1" w:rsidRDefault="00A253F1" w:rsidP="003F36CD">
      <w:pPr>
        <w:outlineLvl w:val="0"/>
        <w:rPr>
          <w:sz w:val="20"/>
        </w:rPr>
      </w:pPr>
      <w:r>
        <w:rPr>
          <w:b/>
          <w:sz w:val="20"/>
        </w:rPr>
        <w:t xml:space="preserve">CTM (Currency Technics + Metrics) remote: SAN Architect/Admin </w:t>
      </w:r>
      <w:r w:rsidRPr="002F69E7">
        <w:rPr>
          <w:sz w:val="20"/>
        </w:rPr>
        <w:t xml:space="preserve">08/2016 </w:t>
      </w:r>
      <w:r w:rsidR="00BC4453">
        <w:rPr>
          <w:sz w:val="20"/>
        </w:rPr>
        <w:t>–</w:t>
      </w:r>
      <w:r>
        <w:rPr>
          <w:b/>
          <w:sz w:val="20"/>
        </w:rPr>
        <w:t xml:space="preserve"> </w:t>
      </w:r>
      <w:r w:rsidR="00BD5007">
        <w:rPr>
          <w:sz w:val="20"/>
        </w:rPr>
        <w:t>11</w:t>
      </w:r>
      <w:r w:rsidR="00BC4453" w:rsidRPr="00BC4453">
        <w:rPr>
          <w:sz w:val="20"/>
        </w:rPr>
        <w:t>/2016</w:t>
      </w:r>
      <w:r w:rsidR="00BC4453">
        <w:rPr>
          <w:sz w:val="20"/>
        </w:rPr>
        <w:t xml:space="preserve">           </w:t>
      </w:r>
      <w:r>
        <w:rPr>
          <w:b/>
          <w:sz w:val="20"/>
        </w:rPr>
        <w:t xml:space="preserve">  </w:t>
      </w:r>
      <w:r w:rsidRPr="002F69E7">
        <w:rPr>
          <w:sz w:val="18"/>
          <w:szCs w:val="18"/>
        </w:rPr>
        <w:t>Wilmington, DE</w:t>
      </w:r>
    </w:p>
    <w:p w:rsidR="00A253F1" w:rsidRDefault="00DA5057" w:rsidP="003F36CD">
      <w:pPr>
        <w:outlineLvl w:val="0"/>
        <w:rPr>
          <w:b/>
          <w:sz w:val="20"/>
        </w:rPr>
      </w:pPr>
      <w:r>
        <w:rPr>
          <w:b/>
          <w:sz w:val="20"/>
        </w:rPr>
        <w:t>IBM/</w:t>
      </w:r>
      <w:proofErr w:type="spellStart"/>
      <w:r w:rsidR="001F7F96">
        <w:rPr>
          <w:b/>
          <w:sz w:val="20"/>
        </w:rPr>
        <w:t>PeopleNTech</w:t>
      </w:r>
      <w:proofErr w:type="spellEnd"/>
      <w:r w:rsidR="001F7F96">
        <w:rPr>
          <w:b/>
          <w:sz w:val="20"/>
        </w:rPr>
        <w:t>/</w:t>
      </w:r>
      <w:r>
        <w:rPr>
          <w:b/>
          <w:sz w:val="20"/>
        </w:rPr>
        <w:t>Infinite Software Systems</w:t>
      </w:r>
    </w:p>
    <w:p w:rsidR="00A253F1" w:rsidRDefault="00A253F1" w:rsidP="003F36CD">
      <w:pPr>
        <w:outlineLvl w:val="0"/>
        <w:rPr>
          <w:b/>
          <w:sz w:val="20"/>
        </w:rPr>
      </w:pPr>
    </w:p>
    <w:p w:rsidR="00A253F1" w:rsidRPr="004F68A8" w:rsidRDefault="004F2BE8" w:rsidP="00A253F1">
      <w:pPr>
        <w:pStyle w:val="ListParagraph"/>
        <w:numPr>
          <w:ilvl w:val="0"/>
          <w:numId w:val="38"/>
        </w:numPr>
        <w:outlineLvl w:val="0"/>
        <w:rPr>
          <w:sz w:val="18"/>
          <w:szCs w:val="18"/>
        </w:rPr>
      </w:pPr>
      <w:r w:rsidRPr="004F68A8">
        <w:rPr>
          <w:sz w:val="18"/>
          <w:szCs w:val="18"/>
          <w:lang w:val="en-IN"/>
        </w:rPr>
        <w:t>Install/configure one (1) new IBM Storwize v5000</w:t>
      </w:r>
      <w:r w:rsidR="004F68A8" w:rsidRPr="004F68A8">
        <w:rPr>
          <w:sz w:val="18"/>
          <w:szCs w:val="18"/>
          <w:lang w:val="en-IN"/>
        </w:rPr>
        <w:t>.</w:t>
      </w:r>
    </w:p>
    <w:p w:rsidR="00A253F1" w:rsidRPr="004F68A8" w:rsidRDefault="001002EB" w:rsidP="00A253F1">
      <w:pPr>
        <w:pStyle w:val="ListParagraph"/>
        <w:numPr>
          <w:ilvl w:val="0"/>
          <w:numId w:val="38"/>
        </w:numPr>
        <w:outlineLvl w:val="0"/>
        <w:rPr>
          <w:sz w:val="18"/>
          <w:szCs w:val="18"/>
        </w:rPr>
      </w:pPr>
      <w:r w:rsidRPr="004F68A8">
        <w:rPr>
          <w:sz w:val="18"/>
          <w:szCs w:val="18"/>
          <w:lang w:val="en-IN"/>
        </w:rPr>
        <w:t xml:space="preserve">Install/configure two (2) new SAN24B-4 </w:t>
      </w:r>
      <w:r w:rsidR="00BD718C">
        <w:rPr>
          <w:sz w:val="18"/>
          <w:szCs w:val="18"/>
          <w:lang w:val="en-IN"/>
        </w:rPr>
        <w:t xml:space="preserve">(Brocade 300E) </w:t>
      </w:r>
      <w:r w:rsidRPr="004F68A8">
        <w:rPr>
          <w:sz w:val="18"/>
          <w:szCs w:val="18"/>
          <w:lang w:val="en-IN"/>
        </w:rPr>
        <w:t>SAN Switches</w:t>
      </w:r>
      <w:r w:rsidR="004F68A8" w:rsidRPr="004F68A8">
        <w:rPr>
          <w:sz w:val="18"/>
          <w:szCs w:val="18"/>
          <w:lang w:val="en-IN"/>
        </w:rPr>
        <w:t>.</w:t>
      </w:r>
    </w:p>
    <w:p w:rsidR="00A253F1" w:rsidRPr="004F68A8" w:rsidRDefault="001002EB" w:rsidP="00A253F1">
      <w:pPr>
        <w:pStyle w:val="ListParagraph"/>
        <w:numPr>
          <w:ilvl w:val="0"/>
          <w:numId w:val="38"/>
        </w:numPr>
        <w:outlineLvl w:val="0"/>
        <w:rPr>
          <w:sz w:val="18"/>
          <w:szCs w:val="18"/>
        </w:rPr>
      </w:pPr>
      <w:r w:rsidRPr="004F68A8">
        <w:rPr>
          <w:sz w:val="18"/>
          <w:szCs w:val="18"/>
          <w:lang w:val="en-IN"/>
        </w:rPr>
        <w:t>Configure zoning on two (2) new SAN24B-4 SAN</w:t>
      </w:r>
      <w:r w:rsidR="00BD718C">
        <w:rPr>
          <w:sz w:val="18"/>
          <w:szCs w:val="18"/>
          <w:lang w:val="en-IN"/>
        </w:rPr>
        <w:t xml:space="preserve"> (Brocade 300E)</w:t>
      </w:r>
      <w:r w:rsidRPr="004F68A8">
        <w:rPr>
          <w:sz w:val="18"/>
          <w:szCs w:val="18"/>
          <w:lang w:val="en-IN"/>
        </w:rPr>
        <w:t xml:space="preserve"> Switches to match server/storage environment (SVC </w:t>
      </w:r>
      <w:r w:rsidR="00FA59D9">
        <w:rPr>
          <w:sz w:val="18"/>
          <w:szCs w:val="18"/>
          <w:lang w:val="en-IN"/>
        </w:rPr>
        <w:t xml:space="preserve">to be de-commissioned </w:t>
      </w:r>
      <w:r w:rsidRPr="004F68A8">
        <w:rPr>
          <w:sz w:val="18"/>
          <w:szCs w:val="18"/>
          <w:lang w:val="en-IN"/>
        </w:rPr>
        <w:t>no longer used)</w:t>
      </w:r>
      <w:r w:rsidR="004F68A8" w:rsidRPr="004F68A8">
        <w:rPr>
          <w:sz w:val="18"/>
          <w:szCs w:val="18"/>
          <w:lang w:val="en-IN"/>
        </w:rPr>
        <w:t>.</w:t>
      </w:r>
    </w:p>
    <w:p w:rsidR="00A253F1" w:rsidRPr="004F68A8" w:rsidRDefault="004F68A8" w:rsidP="00A253F1">
      <w:pPr>
        <w:pStyle w:val="ListParagraph"/>
        <w:numPr>
          <w:ilvl w:val="0"/>
          <w:numId w:val="38"/>
        </w:numPr>
        <w:outlineLvl w:val="0"/>
        <w:rPr>
          <w:sz w:val="18"/>
          <w:szCs w:val="18"/>
        </w:rPr>
      </w:pPr>
      <w:r w:rsidRPr="004F68A8">
        <w:rPr>
          <w:sz w:val="18"/>
          <w:szCs w:val="18"/>
          <w:lang w:val="en-IN"/>
        </w:rPr>
        <w:t>Connect existing DS4700 storage into new SAN Switches.</w:t>
      </w:r>
    </w:p>
    <w:p w:rsidR="00A253F1" w:rsidRPr="004F68A8" w:rsidRDefault="004F68A8" w:rsidP="00A253F1">
      <w:pPr>
        <w:pStyle w:val="ListParagraph"/>
        <w:numPr>
          <w:ilvl w:val="0"/>
          <w:numId w:val="38"/>
        </w:numPr>
        <w:outlineLvl w:val="0"/>
        <w:rPr>
          <w:sz w:val="18"/>
          <w:szCs w:val="18"/>
        </w:rPr>
      </w:pPr>
      <w:r w:rsidRPr="004F68A8">
        <w:rPr>
          <w:sz w:val="18"/>
          <w:szCs w:val="18"/>
          <w:lang w:val="en-IN"/>
        </w:rPr>
        <w:t>Configure exis</w:t>
      </w:r>
      <w:r w:rsidR="00BD718C">
        <w:rPr>
          <w:sz w:val="18"/>
          <w:szCs w:val="18"/>
          <w:lang w:val="en-IN"/>
        </w:rPr>
        <w:t>ting DS4700 storage behind the v</w:t>
      </w:r>
      <w:r w:rsidRPr="004F68A8">
        <w:rPr>
          <w:sz w:val="18"/>
          <w:szCs w:val="18"/>
          <w:lang w:val="en-IN"/>
        </w:rPr>
        <w:t>5000 as virtualized LUNs.</w:t>
      </w:r>
    </w:p>
    <w:p w:rsidR="004F68A8" w:rsidRPr="004F68A8" w:rsidRDefault="004F68A8" w:rsidP="00A253F1">
      <w:pPr>
        <w:pStyle w:val="ListParagraph"/>
        <w:numPr>
          <w:ilvl w:val="0"/>
          <w:numId w:val="38"/>
        </w:numPr>
        <w:outlineLvl w:val="0"/>
        <w:rPr>
          <w:sz w:val="18"/>
          <w:szCs w:val="18"/>
        </w:rPr>
      </w:pPr>
      <w:r w:rsidRPr="004F68A8">
        <w:rPr>
          <w:sz w:val="18"/>
          <w:szCs w:val="18"/>
          <w:lang w:val="en-IN"/>
        </w:rPr>
        <w:t xml:space="preserve">Configure connectivity/LUN access of existing </w:t>
      </w:r>
      <w:proofErr w:type="spellStart"/>
      <w:r w:rsidRPr="004F68A8">
        <w:rPr>
          <w:sz w:val="18"/>
          <w:szCs w:val="18"/>
          <w:lang w:val="en-IN"/>
        </w:rPr>
        <w:t>BladeCenter</w:t>
      </w:r>
      <w:proofErr w:type="spellEnd"/>
      <w:r w:rsidRPr="004F68A8">
        <w:rPr>
          <w:sz w:val="18"/>
          <w:szCs w:val="18"/>
          <w:lang w:val="en-IN"/>
        </w:rPr>
        <w:t xml:space="preserve"> through new SAN Switches.</w:t>
      </w:r>
    </w:p>
    <w:p w:rsidR="004F68A8" w:rsidRPr="004F68A8" w:rsidRDefault="004F68A8" w:rsidP="00A253F1">
      <w:pPr>
        <w:pStyle w:val="ListParagraph"/>
        <w:numPr>
          <w:ilvl w:val="0"/>
          <w:numId w:val="38"/>
        </w:numPr>
        <w:outlineLvl w:val="0"/>
        <w:rPr>
          <w:sz w:val="18"/>
          <w:szCs w:val="18"/>
        </w:rPr>
      </w:pPr>
      <w:r w:rsidRPr="004F68A8">
        <w:rPr>
          <w:sz w:val="18"/>
          <w:szCs w:val="18"/>
          <w:lang w:val="en-IN"/>
        </w:rPr>
        <w:t xml:space="preserve">Migrate 6.5 TB of data (6-8 LUNs) </w:t>
      </w:r>
      <w:r w:rsidR="00BD718C">
        <w:rPr>
          <w:sz w:val="18"/>
          <w:szCs w:val="18"/>
          <w:lang w:val="en-IN"/>
        </w:rPr>
        <w:t xml:space="preserve">from DS4700 to </w:t>
      </w:r>
      <w:r w:rsidR="00FA59D9">
        <w:rPr>
          <w:sz w:val="18"/>
          <w:szCs w:val="18"/>
          <w:lang w:val="en-IN"/>
        </w:rPr>
        <w:t>Integrated SVC/v</w:t>
      </w:r>
      <w:r w:rsidR="00BD718C">
        <w:rPr>
          <w:sz w:val="18"/>
          <w:szCs w:val="18"/>
          <w:lang w:val="en-IN"/>
        </w:rPr>
        <w:t>5000 using the v</w:t>
      </w:r>
      <w:r w:rsidRPr="004F68A8">
        <w:rPr>
          <w:sz w:val="18"/>
          <w:szCs w:val="18"/>
          <w:lang w:val="en-IN"/>
        </w:rPr>
        <w:t>5000 Migration Tool.</w:t>
      </w:r>
    </w:p>
    <w:p w:rsidR="004F68A8" w:rsidRPr="004F68A8" w:rsidRDefault="006C4526" w:rsidP="00A253F1">
      <w:pPr>
        <w:pStyle w:val="ListParagraph"/>
        <w:numPr>
          <w:ilvl w:val="0"/>
          <w:numId w:val="38"/>
        </w:numPr>
        <w:outlineLvl w:val="0"/>
        <w:rPr>
          <w:sz w:val="18"/>
          <w:szCs w:val="18"/>
        </w:rPr>
      </w:pPr>
      <w:r>
        <w:rPr>
          <w:sz w:val="18"/>
          <w:szCs w:val="18"/>
          <w:lang w:val="en-IN"/>
        </w:rPr>
        <w:t>Validate all servers (1 System P</w:t>
      </w:r>
      <w:r w:rsidR="004F68A8" w:rsidRPr="004F68A8">
        <w:rPr>
          <w:sz w:val="18"/>
          <w:szCs w:val="18"/>
          <w:lang w:val="en-IN"/>
        </w:rPr>
        <w:t xml:space="preserve">, and up to 3 </w:t>
      </w:r>
      <w:r w:rsidR="00BD718C">
        <w:rPr>
          <w:sz w:val="18"/>
          <w:szCs w:val="18"/>
          <w:lang w:val="en-IN"/>
        </w:rPr>
        <w:t>blades) can access their v5000 L</w:t>
      </w:r>
      <w:r w:rsidR="004F68A8" w:rsidRPr="004F68A8">
        <w:rPr>
          <w:sz w:val="18"/>
          <w:szCs w:val="18"/>
          <w:lang w:val="en-IN"/>
        </w:rPr>
        <w:t>UNs via new SAN Switches.</w:t>
      </w:r>
    </w:p>
    <w:p w:rsidR="004F68A8" w:rsidRPr="004F68A8" w:rsidRDefault="004F68A8" w:rsidP="00A253F1">
      <w:pPr>
        <w:pStyle w:val="ListParagraph"/>
        <w:numPr>
          <w:ilvl w:val="0"/>
          <w:numId w:val="38"/>
        </w:numPr>
        <w:outlineLvl w:val="0"/>
        <w:rPr>
          <w:sz w:val="18"/>
          <w:szCs w:val="18"/>
        </w:rPr>
      </w:pPr>
      <w:r w:rsidRPr="004F68A8">
        <w:rPr>
          <w:sz w:val="18"/>
          <w:szCs w:val="18"/>
          <w:lang w:val="en-IN"/>
        </w:rPr>
        <w:t xml:space="preserve">Design and configure one (1) new IBM Power8 </w:t>
      </w:r>
      <w:proofErr w:type="spellStart"/>
      <w:r w:rsidRPr="004F68A8">
        <w:rPr>
          <w:sz w:val="18"/>
          <w:szCs w:val="18"/>
          <w:lang w:val="en-IN"/>
        </w:rPr>
        <w:t>PowerVM</w:t>
      </w:r>
      <w:proofErr w:type="spellEnd"/>
      <w:r w:rsidRPr="004F68A8">
        <w:rPr>
          <w:sz w:val="18"/>
          <w:szCs w:val="18"/>
          <w:lang w:val="en-IN"/>
        </w:rPr>
        <w:t xml:space="preserve"> (Dual VIO serving NPIV &amp; 802.1 VLANs).</w:t>
      </w:r>
    </w:p>
    <w:p w:rsidR="004F68A8" w:rsidRPr="004F68A8" w:rsidRDefault="004F68A8" w:rsidP="00A253F1">
      <w:pPr>
        <w:pStyle w:val="ListParagraph"/>
        <w:numPr>
          <w:ilvl w:val="0"/>
          <w:numId w:val="38"/>
        </w:numPr>
        <w:outlineLvl w:val="0"/>
        <w:rPr>
          <w:sz w:val="18"/>
          <w:szCs w:val="18"/>
        </w:rPr>
      </w:pPr>
      <w:r w:rsidRPr="004F68A8">
        <w:rPr>
          <w:sz w:val="18"/>
          <w:szCs w:val="18"/>
          <w:lang w:val="en-IN"/>
        </w:rPr>
        <w:t>Install &amp; configure one (1) new AIX V7.1 NIM server.</w:t>
      </w:r>
    </w:p>
    <w:p w:rsidR="004F68A8" w:rsidRPr="004F68A8" w:rsidRDefault="004F68A8" w:rsidP="00A253F1">
      <w:pPr>
        <w:pStyle w:val="ListParagraph"/>
        <w:numPr>
          <w:ilvl w:val="0"/>
          <w:numId w:val="38"/>
        </w:numPr>
        <w:outlineLvl w:val="0"/>
        <w:rPr>
          <w:sz w:val="18"/>
          <w:szCs w:val="18"/>
        </w:rPr>
      </w:pPr>
      <w:r w:rsidRPr="004F68A8">
        <w:rPr>
          <w:sz w:val="18"/>
          <w:szCs w:val="18"/>
          <w:lang w:val="en-IN"/>
        </w:rPr>
        <w:t>Map SAN Storage to 33 AIX instances.</w:t>
      </w:r>
    </w:p>
    <w:p w:rsidR="004F68A8" w:rsidRPr="0070511C" w:rsidRDefault="004F68A8" w:rsidP="00A253F1">
      <w:pPr>
        <w:pStyle w:val="ListParagraph"/>
        <w:numPr>
          <w:ilvl w:val="0"/>
          <w:numId w:val="38"/>
        </w:numPr>
        <w:outlineLvl w:val="0"/>
        <w:rPr>
          <w:sz w:val="18"/>
          <w:szCs w:val="18"/>
        </w:rPr>
      </w:pPr>
      <w:r w:rsidRPr="004F68A8">
        <w:rPr>
          <w:sz w:val="18"/>
          <w:szCs w:val="18"/>
          <w:lang w:val="en-IN"/>
        </w:rPr>
        <w:t>Assist in migrating three (3) AIX instances, exclusively using the IBM Storwize V5000 storage, to the new Power8 server.</w:t>
      </w:r>
    </w:p>
    <w:p w:rsidR="00A253F1" w:rsidRDefault="00A253F1" w:rsidP="003F36CD">
      <w:pPr>
        <w:outlineLvl w:val="0"/>
        <w:rPr>
          <w:b/>
          <w:sz w:val="20"/>
        </w:rPr>
      </w:pPr>
    </w:p>
    <w:p w:rsidR="003F36CD" w:rsidRDefault="003F36CD" w:rsidP="003F36CD">
      <w:pPr>
        <w:outlineLvl w:val="0"/>
        <w:rPr>
          <w:sz w:val="18"/>
          <w:szCs w:val="18"/>
        </w:rPr>
      </w:pPr>
      <w:r w:rsidRPr="000017E7">
        <w:rPr>
          <w:b/>
          <w:sz w:val="20"/>
        </w:rPr>
        <w:t>NBSA NYK</w:t>
      </w:r>
      <w:r>
        <w:rPr>
          <w:b/>
          <w:sz w:val="20"/>
        </w:rPr>
        <w:t xml:space="preserve"> (Nippon Yusen Kaisha) remote</w:t>
      </w:r>
      <w:r w:rsidRPr="000017E7">
        <w:rPr>
          <w:b/>
          <w:sz w:val="20"/>
        </w:rPr>
        <w:t>:</w:t>
      </w:r>
      <w:r>
        <w:rPr>
          <w:sz w:val="18"/>
          <w:szCs w:val="18"/>
        </w:rPr>
        <w:t xml:space="preserve"> </w:t>
      </w:r>
      <w:r w:rsidRPr="002D1369">
        <w:rPr>
          <w:b/>
          <w:sz w:val="18"/>
          <w:szCs w:val="18"/>
        </w:rPr>
        <w:t>SAN Architect/Administrator</w:t>
      </w:r>
      <w:r>
        <w:rPr>
          <w:sz w:val="18"/>
          <w:szCs w:val="18"/>
        </w:rPr>
        <w:t xml:space="preserve"> </w:t>
      </w:r>
      <w:r w:rsidRPr="002F69E7">
        <w:rPr>
          <w:sz w:val="20"/>
        </w:rPr>
        <w:t xml:space="preserve">09/2014 </w:t>
      </w:r>
      <w:r w:rsidR="002F69E7" w:rsidRPr="002F69E7">
        <w:rPr>
          <w:sz w:val="20"/>
        </w:rPr>
        <w:t>– 09/2016</w:t>
      </w:r>
      <w:r w:rsidR="00481505">
        <w:rPr>
          <w:sz w:val="18"/>
          <w:szCs w:val="18"/>
        </w:rPr>
        <w:t xml:space="preserve">          </w:t>
      </w:r>
      <w:r>
        <w:rPr>
          <w:sz w:val="18"/>
          <w:szCs w:val="18"/>
        </w:rPr>
        <w:t>New York, NY</w:t>
      </w:r>
    </w:p>
    <w:p w:rsidR="003F36CD" w:rsidRDefault="003F36CD" w:rsidP="003F36CD">
      <w:pPr>
        <w:outlineLvl w:val="0"/>
        <w:rPr>
          <w:b/>
          <w:sz w:val="20"/>
        </w:rPr>
      </w:pPr>
      <w:r w:rsidRPr="000017E7">
        <w:rPr>
          <w:b/>
          <w:sz w:val="20"/>
        </w:rPr>
        <w:t>IBM/</w:t>
      </w:r>
      <w:proofErr w:type="spellStart"/>
      <w:r w:rsidRPr="000017E7">
        <w:rPr>
          <w:b/>
          <w:sz w:val="20"/>
        </w:rPr>
        <w:t>Artech</w:t>
      </w:r>
      <w:proofErr w:type="spellEnd"/>
    </w:p>
    <w:p w:rsidR="003F36CD" w:rsidRDefault="003F36CD" w:rsidP="003F36CD">
      <w:pPr>
        <w:outlineLvl w:val="0"/>
        <w:rPr>
          <w:b/>
          <w:sz w:val="20"/>
        </w:rPr>
      </w:pPr>
    </w:p>
    <w:p w:rsidR="003F36CD" w:rsidRPr="0070511C" w:rsidRDefault="003F36CD" w:rsidP="003F36CD">
      <w:pPr>
        <w:pStyle w:val="ListParagraph"/>
        <w:numPr>
          <w:ilvl w:val="0"/>
          <w:numId w:val="38"/>
        </w:numPr>
        <w:outlineLvl w:val="0"/>
        <w:rPr>
          <w:sz w:val="18"/>
          <w:szCs w:val="18"/>
        </w:rPr>
      </w:pPr>
      <w:r w:rsidRPr="0070511C">
        <w:rPr>
          <w:sz w:val="18"/>
          <w:szCs w:val="18"/>
        </w:rPr>
        <w:t>SAN Admin for steady state support of NBSA account</w:t>
      </w:r>
    </w:p>
    <w:p w:rsidR="003F36CD" w:rsidRPr="0070511C" w:rsidRDefault="003F36CD" w:rsidP="003F36CD">
      <w:pPr>
        <w:pStyle w:val="ListParagraph"/>
        <w:numPr>
          <w:ilvl w:val="0"/>
          <w:numId w:val="38"/>
        </w:numPr>
        <w:outlineLvl w:val="0"/>
        <w:rPr>
          <w:sz w:val="18"/>
          <w:szCs w:val="18"/>
        </w:rPr>
      </w:pPr>
      <w:r w:rsidRPr="0070511C">
        <w:rPr>
          <w:sz w:val="18"/>
          <w:szCs w:val="18"/>
        </w:rPr>
        <w:t>Subject Matter Expert for environment</w:t>
      </w:r>
    </w:p>
    <w:p w:rsidR="003F36CD" w:rsidRPr="0070511C" w:rsidRDefault="003F36CD" w:rsidP="003F36CD">
      <w:pPr>
        <w:pStyle w:val="ListParagraph"/>
        <w:numPr>
          <w:ilvl w:val="0"/>
          <w:numId w:val="38"/>
        </w:numPr>
        <w:outlineLvl w:val="0"/>
        <w:rPr>
          <w:sz w:val="18"/>
          <w:szCs w:val="18"/>
        </w:rPr>
      </w:pPr>
      <w:r w:rsidRPr="0070511C">
        <w:rPr>
          <w:sz w:val="18"/>
          <w:szCs w:val="18"/>
        </w:rPr>
        <w:t>Problem and Incident resolution using Service Now</w:t>
      </w:r>
    </w:p>
    <w:p w:rsidR="003F36CD" w:rsidRDefault="003F36CD" w:rsidP="003F36CD">
      <w:pPr>
        <w:pStyle w:val="ListParagraph"/>
        <w:numPr>
          <w:ilvl w:val="0"/>
          <w:numId w:val="38"/>
        </w:numPr>
        <w:outlineLvl w:val="0"/>
        <w:rPr>
          <w:sz w:val="18"/>
          <w:szCs w:val="18"/>
        </w:rPr>
      </w:pPr>
      <w:r w:rsidRPr="0070511C">
        <w:rPr>
          <w:sz w:val="18"/>
          <w:szCs w:val="18"/>
        </w:rPr>
        <w:t>IBM DS8800, XIV, SVC, and N-Series NAS</w:t>
      </w:r>
      <w:r>
        <w:rPr>
          <w:sz w:val="18"/>
          <w:szCs w:val="18"/>
        </w:rPr>
        <w:t xml:space="preserve"> 6240 (7-Mode), Brocade FOS and Brocade Network Advisor, Brocade Fabric Watch</w:t>
      </w:r>
      <w:r w:rsidR="00B91C99">
        <w:rPr>
          <w:sz w:val="18"/>
          <w:szCs w:val="18"/>
        </w:rPr>
        <w:t>, Fabric Vision, and MAPs</w:t>
      </w:r>
    </w:p>
    <w:p w:rsidR="003F36CD" w:rsidRPr="0070511C" w:rsidRDefault="003F36CD" w:rsidP="003F36CD">
      <w:pPr>
        <w:pStyle w:val="ListParagraph"/>
        <w:numPr>
          <w:ilvl w:val="0"/>
          <w:numId w:val="38"/>
        </w:numPr>
        <w:outlineLvl w:val="0"/>
        <w:rPr>
          <w:sz w:val="18"/>
          <w:szCs w:val="18"/>
        </w:rPr>
      </w:pPr>
      <w:r>
        <w:rPr>
          <w:sz w:val="18"/>
          <w:szCs w:val="18"/>
        </w:rPr>
        <w:t>Brocade DCX SAN Directors</w:t>
      </w:r>
    </w:p>
    <w:p w:rsidR="003F36CD" w:rsidRDefault="003F36CD" w:rsidP="003F36CD">
      <w:pPr>
        <w:pStyle w:val="ListParagraph"/>
        <w:numPr>
          <w:ilvl w:val="0"/>
          <w:numId w:val="38"/>
        </w:numPr>
        <w:outlineLvl w:val="0"/>
        <w:rPr>
          <w:sz w:val="18"/>
          <w:szCs w:val="18"/>
        </w:rPr>
      </w:pPr>
      <w:r w:rsidRPr="0070511C">
        <w:rPr>
          <w:sz w:val="18"/>
          <w:szCs w:val="18"/>
        </w:rPr>
        <w:t xml:space="preserve">Data </w:t>
      </w:r>
      <w:proofErr w:type="spellStart"/>
      <w:r w:rsidRPr="0070511C">
        <w:rPr>
          <w:sz w:val="18"/>
          <w:szCs w:val="18"/>
        </w:rPr>
        <w:t>OnTap</w:t>
      </w:r>
      <w:proofErr w:type="spellEnd"/>
      <w:r w:rsidRPr="0070511C">
        <w:rPr>
          <w:sz w:val="18"/>
          <w:szCs w:val="18"/>
        </w:rPr>
        <w:t xml:space="preserve">, </w:t>
      </w:r>
      <w:r>
        <w:rPr>
          <w:sz w:val="18"/>
          <w:szCs w:val="18"/>
        </w:rPr>
        <w:t xml:space="preserve">CDOT, </w:t>
      </w:r>
      <w:r w:rsidRPr="0070511C">
        <w:rPr>
          <w:sz w:val="18"/>
          <w:szCs w:val="18"/>
        </w:rPr>
        <w:t>IBM Copy Services (</w:t>
      </w:r>
      <w:proofErr w:type="spellStart"/>
      <w:r w:rsidRPr="0070511C">
        <w:rPr>
          <w:sz w:val="18"/>
          <w:szCs w:val="18"/>
        </w:rPr>
        <w:t>FlashCopy</w:t>
      </w:r>
      <w:proofErr w:type="spellEnd"/>
      <w:r w:rsidRPr="0070511C">
        <w:rPr>
          <w:sz w:val="18"/>
          <w:szCs w:val="18"/>
        </w:rPr>
        <w:t>), IBM AIX, and Oracle Solaris 8,9, and 10 Global Zones</w:t>
      </w:r>
    </w:p>
    <w:p w:rsidR="003F36CD" w:rsidRPr="0070511C" w:rsidRDefault="003F36CD" w:rsidP="003F36CD">
      <w:pPr>
        <w:pStyle w:val="ListParagraph"/>
        <w:numPr>
          <w:ilvl w:val="0"/>
          <w:numId w:val="38"/>
        </w:numPr>
        <w:outlineLvl w:val="0"/>
        <w:rPr>
          <w:sz w:val="18"/>
          <w:szCs w:val="18"/>
        </w:rPr>
      </w:pPr>
      <w:r>
        <w:rPr>
          <w:sz w:val="18"/>
          <w:szCs w:val="18"/>
        </w:rPr>
        <w:t>CLI on all SAN devices</w:t>
      </w:r>
    </w:p>
    <w:p w:rsidR="003F36CD" w:rsidRDefault="003F36CD" w:rsidP="003F36CD">
      <w:pPr>
        <w:pStyle w:val="ListParagraph"/>
        <w:numPr>
          <w:ilvl w:val="0"/>
          <w:numId w:val="38"/>
        </w:numPr>
        <w:outlineLvl w:val="0"/>
        <w:rPr>
          <w:sz w:val="18"/>
          <w:szCs w:val="18"/>
        </w:rPr>
      </w:pPr>
      <w:r w:rsidRPr="0070511C">
        <w:rPr>
          <w:sz w:val="18"/>
          <w:szCs w:val="18"/>
        </w:rPr>
        <w:t xml:space="preserve">IBM TPC for SAN, Disk, and Backup as well as </w:t>
      </w:r>
      <w:proofErr w:type="spellStart"/>
      <w:r w:rsidRPr="0070511C">
        <w:rPr>
          <w:sz w:val="18"/>
          <w:szCs w:val="18"/>
        </w:rPr>
        <w:t>HealthCheck</w:t>
      </w:r>
      <w:proofErr w:type="spellEnd"/>
    </w:p>
    <w:p w:rsidR="003F36CD" w:rsidRDefault="003F36CD" w:rsidP="003F36CD">
      <w:pPr>
        <w:pStyle w:val="ListParagraph"/>
        <w:numPr>
          <w:ilvl w:val="0"/>
          <w:numId w:val="38"/>
        </w:numPr>
        <w:outlineLvl w:val="0"/>
        <w:rPr>
          <w:sz w:val="18"/>
          <w:szCs w:val="18"/>
        </w:rPr>
      </w:pPr>
      <w:r>
        <w:rPr>
          <w:sz w:val="18"/>
          <w:szCs w:val="18"/>
        </w:rPr>
        <w:t>IBM SSD Multi-Pathing</w:t>
      </w:r>
    </w:p>
    <w:p w:rsidR="003F36CD" w:rsidRDefault="003F36CD" w:rsidP="003F36CD">
      <w:pPr>
        <w:pStyle w:val="ListParagraph"/>
        <w:numPr>
          <w:ilvl w:val="0"/>
          <w:numId w:val="38"/>
        </w:numPr>
        <w:outlineLvl w:val="0"/>
        <w:rPr>
          <w:sz w:val="18"/>
          <w:szCs w:val="18"/>
        </w:rPr>
      </w:pPr>
      <w:r>
        <w:rPr>
          <w:sz w:val="18"/>
          <w:szCs w:val="18"/>
        </w:rPr>
        <w:t>Windows and VMWare native MPIO LPM (LPAR Mobility)</w:t>
      </w:r>
    </w:p>
    <w:p w:rsidR="003F36CD" w:rsidRPr="003F36CD" w:rsidRDefault="003F36CD" w:rsidP="003F36CD">
      <w:pPr>
        <w:pStyle w:val="ListParagraph"/>
        <w:numPr>
          <w:ilvl w:val="0"/>
          <w:numId w:val="38"/>
        </w:numPr>
        <w:outlineLvl w:val="0"/>
      </w:pPr>
      <w:r w:rsidRPr="00015D5B">
        <w:rPr>
          <w:sz w:val="18"/>
          <w:szCs w:val="18"/>
        </w:rPr>
        <w:t xml:space="preserve">Perform micro-code </w:t>
      </w:r>
      <w:r w:rsidR="00B91C99">
        <w:rPr>
          <w:sz w:val="18"/>
          <w:szCs w:val="18"/>
        </w:rPr>
        <w:t xml:space="preserve">and FOS </w:t>
      </w:r>
      <w:r w:rsidRPr="00015D5B">
        <w:rPr>
          <w:sz w:val="18"/>
          <w:szCs w:val="18"/>
        </w:rPr>
        <w:t xml:space="preserve">upgrades on Brocade </w:t>
      </w:r>
      <w:r>
        <w:rPr>
          <w:sz w:val="18"/>
          <w:szCs w:val="18"/>
        </w:rPr>
        <w:t xml:space="preserve">8510 </w:t>
      </w:r>
      <w:r w:rsidRPr="00015D5B">
        <w:rPr>
          <w:sz w:val="18"/>
          <w:szCs w:val="18"/>
        </w:rPr>
        <w:t>Directors, SVC</w:t>
      </w:r>
      <w:r>
        <w:rPr>
          <w:sz w:val="18"/>
          <w:szCs w:val="18"/>
        </w:rPr>
        <w:t xml:space="preserve"> Clusters</w:t>
      </w:r>
      <w:r w:rsidRPr="00015D5B">
        <w:rPr>
          <w:sz w:val="18"/>
          <w:szCs w:val="18"/>
        </w:rPr>
        <w:t>, and NAS Filers.</w:t>
      </w:r>
    </w:p>
    <w:p w:rsidR="003F36CD" w:rsidRPr="00015D5B" w:rsidRDefault="003F36CD" w:rsidP="003F36CD">
      <w:pPr>
        <w:pStyle w:val="ListParagraph"/>
        <w:outlineLvl w:val="0"/>
      </w:pPr>
    </w:p>
    <w:p w:rsidR="00365281" w:rsidRDefault="00365281" w:rsidP="00365281">
      <w:pPr>
        <w:outlineLvl w:val="0"/>
        <w:rPr>
          <w:sz w:val="20"/>
        </w:rPr>
      </w:pPr>
      <w:r>
        <w:rPr>
          <w:b/>
          <w:sz w:val="20"/>
        </w:rPr>
        <w:t xml:space="preserve">Health Care Services Corp/BCBSIL: </w:t>
      </w:r>
      <w:proofErr w:type="spellStart"/>
      <w:r>
        <w:rPr>
          <w:b/>
          <w:sz w:val="20"/>
        </w:rPr>
        <w:t>Sr</w:t>
      </w:r>
      <w:proofErr w:type="spellEnd"/>
      <w:r>
        <w:rPr>
          <w:b/>
          <w:sz w:val="20"/>
        </w:rPr>
        <w:t xml:space="preserve"> Storage </w:t>
      </w:r>
      <w:r w:rsidRPr="004F2B53">
        <w:rPr>
          <w:b/>
          <w:sz w:val="20"/>
        </w:rPr>
        <w:t>Solutions Architect</w:t>
      </w:r>
      <w:r>
        <w:rPr>
          <w:b/>
          <w:sz w:val="20"/>
        </w:rPr>
        <w:t xml:space="preserve"> </w:t>
      </w:r>
      <w:r>
        <w:rPr>
          <w:sz w:val="20"/>
        </w:rPr>
        <w:t>05</w:t>
      </w:r>
      <w:r w:rsidRPr="00F346CF">
        <w:rPr>
          <w:sz w:val="20"/>
        </w:rPr>
        <w:t>/</w:t>
      </w:r>
      <w:r w:rsidR="00163ED1">
        <w:rPr>
          <w:sz w:val="20"/>
        </w:rPr>
        <w:t xml:space="preserve">2016 – </w:t>
      </w:r>
      <w:r w:rsidR="00FF009B">
        <w:rPr>
          <w:sz w:val="20"/>
        </w:rPr>
        <w:t>08/2016</w:t>
      </w:r>
      <w:r>
        <w:rPr>
          <w:sz w:val="20"/>
        </w:rPr>
        <w:t xml:space="preserve">              Waukegan, IL</w:t>
      </w:r>
    </w:p>
    <w:p w:rsidR="00365281" w:rsidRDefault="00365281" w:rsidP="00365281">
      <w:pPr>
        <w:outlineLvl w:val="0"/>
        <w:rPr>
          <w:b/>
          <w:sz w:val="20"/>
        </w:rPr>
      </w:pPr>
      <w:r>
        <w:rPr>
          <w:b/>
          <w:sz w:val="20"/>
        </w:rPr>
        <w:t>Hitachi Data Systems</w:t>
      </w:r>
      <w:r w:rsidR="004F7B7B">
        <w:rPr>
          <w:b/>
          <w:sz w:val="20"/>
        </w:rPr>
        <w:t>/</w:t>
      </w:r>
      <w:proofErr w:type="spellStart"/>
      <w:r w:rsidR="004F7B7B">
        <w:rPr>
          <w:b/>
          <w:sz w:val="20"/>
        </w:rPr>
        <w:t>VortalSoft</w:t>
      </w:r>
      <w:proofErr w:type="spellEnd"/>
    </w:p>
    <w:p w:rsidR="00365281" w:rsidRDefault="00365281" w:rsidP="00043B61">
      <w:pPr>
        <w:outlineLvl w:val="0"/>
        <w:rPr>
          <w:b/>
          <w:sz w:val="20"/>
        </w:rPr>
      </w:pPr>
    </w:p>
    <w:p w:rsidR="00365281" w:rsidRPr="00EB67BF" w:rsidRDefault="00365281" w:rsidP="00365281">
      <w:pPr>
        <w:pStyle w:val="ListParagraph"/>
        <w:numPr>
          <w:ilvl w:val="0"/>
          <w:numId w:val="40"/>
        </w:numPr>
        <w:outlineLvl w:val="0"/>
        <w:rPr>
          <w:sz w:val="18"/>
          <w:szCs w:val="18"/>
        </w:rPr>
      </w:pPr>
      <w:r>
        <w:rPr>
          <w:sz w:val="18"/>
          <w:szCs w:val="18"/>
        </w:rPr>
        <w:t xml:space="preserve">Update DCNM </w:t>
      </w:r>
      <w:r w:rsidR="002003E9">
        <w:rPr>
          <w:sz w:val="18"/>
          <w:szCs w:val="18"/>
        </w:rPr>
        <w:t xml:space="preserve">Prime </w:t>
      </w:r>
      <w:r w:rsidR="00404A22">
        <w:rPr>
          <w:sz w:val="18"/>
          <w:szCs w:val="18"/>
        </w:rPr>
        <w:t xml:space="preserve">and firmware </w:t>
      </w:r>
      <w:r>
        <w:rPr>
          <w:sz w:val="18"/>
          <w:szCs w:val="18"/>
        </w:rPr>
        <w:t>on Cisco Directors for HCSC environment</w:t>
      </w:r>
      <w:r w:rsidRPr="00EB67BF">
        <w:rPr>
          <w:sz w:val="18"/>
          <w:szCs w:val="18"/>
        </w:rPr>
        <w:t>.</w:t>
      </w:r>
    </w:p>
    <w:p w:rsidR="00365281" w:rsidRDefault="00365281" w:rsidP="00365281">
      <w:pPr>
        <w:pStyle w:val="ListParagraph"/>
        <w:numPr>
          <w:ilvl w:val="0"/>
          <w:numId w:val="40"/>
        </w:numPr>
        <w:outlineLvl w:val="0"/>
        <w:rPr>
          <w:sz w:val="18"/>
          <w:szCs w:val="18"/>
        </w:rPr>
      </w:pPr>
      <w:r>
        <w:rPr>
          <w:sz w:val="18"/>
          <w:szCs w:val="18"/>
        </w:rPr>
        <w:t>IBM SAN Volume Controller update and consolidation</w:t>
      </w:r>
      <w:r w:rsidRPr="00EB67BF">
        <w:rPr>
          <w:sz w:val="18"/>
          <w:szCs w:val="18"/>
        </w:rPr>
        <w:t>.</w:t>
      </w:r>
    </w:p>
    <w:p w:rsidR="00365281" w:rsidRDefault="00365281" w:rsidP="00365281">
      <w:pPr>
        <w:pStyle w:val="ListParagraph"/>
        <w:numPr>
          <w:ilvl w:val="0"/>
          <w:numId w:val="40"/>
        </w:numPr>
        <w:outlineLvl w:val="0"/>
        <w:rPr>
          <w:sz w:val="18"/>
          <w:szCs w:val="18"/>
        </w:rPr>
      </w:pPr>
      <w:r>
        <w:rPr>
          <w:sz w:val="18"/>
          <w:szCs w:val="18"/>
        </w:rPr>
        <w:t xml:space="preserve">Environment is EMC VNX, EMC </w:t>
      </w:r>
      <w:proofErr w:type="spellStart"/>
      <w:r>
        <w:rPr>
          <w:sz w:val="18"/>
          <w:szCs w:val="18"/>
        </w:rPr>
        <w:t>Isilon</w:t>
      </w:r>
      <w:proofErr w:type="spellEnd"/>
      <w:r>
        <w:rPr>
          <w:sz w:val="18"/>
          <w:szCs w:val="18"/>
        </w:rPr>
        <w:t xml:space="preserve">, IBM DS8870, </w:t>
      </w:r>
      <w:r w:rsidR="002003E9">
        <w:rPr>
          <w:sz w:val="18"/>
          <w:szCs w:val="18"/>
        </w:rPr>
        <w:t xml:space="preserve">IBM SVC, </w:t>
      </w:r>
      <w:r w:rsidR="00E73FB8">
        <w:rPr>
          <w:sz w:val="18"/>
          <w:szCs w:val="18"/>
        </w:rPr>
        <w:t>and HDS V</w:t>
      </w:r>
      <w:r>
        <w:rPr>
          <w:sz w:val="18"/>
          <w:szCs w:val="18"/>
        </w:rPr>
        <w:t>SP</w:t>
      </w:r>
      <w:r w:rsidR="00E73FB8">
        <w:rPr>
          <w:sz w:val="18"/>
          <w:szCs w:val="18"/>
        </w:rPr>
        <w:t>/HUS-150/HUS-VM</w:t>
      </w:r>
      <w:r>
        <w:rPr>
          <w:sz w:val="18"/>
          <w:szCs w:val="18"/>
        </w:rPr>
        <w:t>.</w:t>
      </w:r>
    </w:p>
    <w:p w:rsidR="00365281" w:rsidRDefault="00365281" w:rsidP="00365281">
      <w:pPr>
        <w:pStyle w:val="ListParagraph"/>
        <w:numPr>
          <w:ilvl w:val="0"/>
          <w:numId w:val="40"/>
        </w:numPr>
        <w:outlineLvl w:val="0"/>
        <w:rPr>
          <w:sz w:val="18"/>
          <w:szCs w:val="18"/>
        </w:rPr>
      </w:pPr>
      <w:r>
        <w:rPr>
          <w:sz w:val="18"/>
          <w:szCs w:val="18"/>
        </w:rPr>
        <w:t>PROD environment located in Waukegan. DR environment located in Fort Worth, TX</w:t>
      </w:r>
    </w:p>
    <w:p w:rsidR="00291892" w:rsidRDefault="00291892" w:rsidP="00365281">
      <w:pPr>
        <w:pStyle w:val="ListParagraph"/>
        <w:numPr>
          <w:ilvl w:val="0"/>
          <w:numId w:val="40"/>
        </w:numPr>
        <w:outlineLvl w:val="0"/>
        <w:rPr>
          <w:sz w:val="18"/>
          <w:szCs w:val="18"/>
        </w:rPr>
      </w:pPr>
      <w:r>
        <w:rPr>
          <w:sz w:val="18"/>
          <w:szCs w:val="18"/>
        </w:rPr>
        <w:t xml:space="preserve">Replication technologies </w:t>
      </w:r>
      <w:proofErr w:type="gramStart"/>
      <w:r w:rsidR="00404A22">
        <w:rPr>
          <w:sz w:val="18"/>
          <w:szCs w:val="18"/>
        </w:rPr>
        <w:t>IBM  TPC</w:t>
      </w:r>
      <w:proofErr w:type="gramEnd"/>
      <w:r w:rsidR="00404A22">
        <w:rPr>
          <w:sz w:val="18"/>
          <w:szCs w:val="18"/>
        </w:rPr>
        <w:t>, TPC-R,</w:t>
      </w:r>
      <w:r>
        <w:rPr>
          <w:sz w:val="18"/>
          <w:szCs w:val="18"/>
        </w:rPr>
        <w:t xml:space="preserve"> Global Mirror and EMC </w:t>
      </w:r>
      <w:proofErr w:type="spellStart"/>
      <w:r>
        <w:rPr>
          <w:sz w:val="18"/>
          <w:szCs w:val="18"/>
        </w:rPr>
        <w:t>Isilon</w:t>
      </w:r>
      <w:proofErr w:type="spellEnd"/>
      <w:r>
        <w:rPr>
          <w:sz w:val="18"/>
          <w:szCs w:val="18"/>
        </w:rPr>
        <w:t xml:space="preserve"> </w:t>
      </w:r>
      <w:proofErr w:type="spellStart"/>
      <w:r>
        <w:rPr>
          <w:sz w:val="18"/>
          <w:szCs w:val="18"/>
        </w:rPr>
        <w:t>SyncIQ</w:t>
      </w:r>
      <w:proofErr w:type="spellEnd"/>
      <w:r>
        <w:rPr>
          <w:sz w:val="18"/>
          <w:szCs w:val="18"/>
        </w:rPr>
        <w:t>.</w:t>
      </w:r>
    </w:p>
    <w:p w:rsidR="00365281" w:rsidRDefault="00365281" w:rsidP="00043B61">
      <w:pPr>
        <w:outlineLvl w:val="0"/>
        <w:rPr>
          <w:b/>
          <w:sz w:val="20"/>
        </w:rPr>
      </w:pPr>
    </w:p>
    <w:p w:rsidR="004F7B7B" w:rsidRDefault="004F7B7B" w:rsidP="00043B61">
      <w:pPr>
        <w:outlineLvl w:val="0"/>
        <w:rPr>
          <w:b/>
          <w:sz w:val="20"/>
        </w:rPr>
      </w:pPr>
    </w:p>
    <w:p w:rsidR="004F7B7B" w:rsidRDefault="004F7B7B" w:rsidP="00043B61">
      <w:pPr>
        <w:outlineLvl w:val="0"/>
        <w:rPr>
          <w:b/>
          <w:sz w:val="20"/>
        </w:rPr>
      </w:pPr>
    </w:p>
    <w:p w:rsidR="004F7B7B" w:rsidRDefault="004F7B7B" w:rsidP="00043B61">
      <w:pPr>
        <w:outlineLvl w:val="0"/>
        <w:rPr>
          <w:b/>
          <w:sz w:val="20"/>
        </w:rPr>
      </w:pPr>
    </w:p>
    <w:p w:rsidR="00043B61" w:rsidRDefault="00043B61" w:rsidP="00043B61">
      <w:pPr>
        <w:outlineLvl w:val="0"/>
        <w:rPr>
          <w:sz w:val="20"/>
        </w:rPr>
      </w:pPr>
      <w:r>
        <w:rPr>
          <w:b/>
          <w:sz w:val="20"/>
        </w:rPr>
        <w:t xml:space="preserve">QBE Insurance Co: </w:t>
      </w:r>
      <w:proofErr w:type="spellStart"/>
      <w:r>
        <w:rPr>
          <w:b/>
          <w:sz w:val="20"/>
        </w:rPr>
        <w:t>Sr</w:t>
      </w:r>
      <w:proofErr w:type="spellEnd"/>
      <w:r>
        <w:rPr>
          <w:b/>
          <w:sz w:val="20"/>
        </w:rPr>
        <w:t xml:space="preserve"> Storage </w:t>
      </w:r>
      <w:r w:rsidRPr="004F2B53">
        <w:rPr>
          <w:b/>
          <w:sz w:val="20"/>
        </w:rPr>
        <w:t>Solutions Architect</w:t>
      </w:r>
      <w:r>
        <w:rPr>
          <w:b/>
          <w:sz w:val="20"/>
        </w:rPr>
        <w:t xml:space="preserve"> </w:t>
      </w:r>
      <w:r>
        <w:rPr>
          <w:sz w:val="20"/>
        </w:rPr>
        <w:t>03</w:t>
      </w:r>
      <w:r w:rsidRPr="00F346CF">
        <w:rPr>
          <w:sz w:val="20"/>
        </w:rPr>
        <w:t>/</w:t>
      </w:r>
      <w:r>
        <w:rPr>
          <w:sz w:val="20"/>
        </w:rPr>
        <w:t>2</w:t>
      </w:r>
      <w:r w:rsidR="00163ED1">
        <w:rPr>
          <w:sz w:val="20"/>
        </w:rPr>
        <w:t xml:space="preserve">016 – </w:t>
      </w:r>
      <w:r w:rsidR="00232AC0">
        <w:rPr>
          <w:sz w:val="20"/>
        </w:rPr>
        <w:t>11</w:t>
      </w:r>
      <w:r w:rsidR="00035C68">
        <w:rPr>
          <w:sz w:val="20"/>
        </w:rPr>
        <w:t>/2016</w:t>
      </w:r>
      <w:r>
        <w:rPr>
          <w:sz w:val="20"/>
        </w:rPr>
        <w:t xml:space="preserve">                                          Sun Prairie, WI</w:t>
      </w:r>
    </w:p>
    <w:p w:rsidR="00043B61" w:rsidRDefault="00043B61" w:rsidP="00043B61">
      <w:pPr>
        <w:outlineLvl w:val="0"/>
        <w:rPr>
          <w:b/>
          <w:sz w:val="20"/>
        </w:rPr>
      </w:pPr>
      <w:proofErr w:type="spellStart"/>
      <w:r>
        <w:rPr>
          <w:b/>
          <w:sz w:val="20"/>
        </w:rPr>
        <w:t>TEKsystems</w:t>
      </w:r>
      <w:proofErr w:type="spellEnd"/>
    </w:p>
    <w:p w:rsidR="00043B61" w:rsidRDefault="00043B61" w:rsidP="009B4FFC">
      <w:pPr>
        <w:outlineLvl w:val="0"/>
        <w:rPr>
          <w:b/>
          <w:sz w:val="20"/>
        </w:rPr>
      </w:pPr>
    </w:p>
    <w:p w:rsidR="00043B61" w:rsidRPr="00EB67BF" w:rsidRDefault="00043B61" w:rsidP="00043B61">
      <w:pPr>
        <w:pStyle w:val="ListParagraph"/>
        <w:numPr>
          <w:ilvl w:val="0"/>
          <w:numId w:val="40"/>
        </w:numPr>
        <w:outlineLvl w:val="0"/>
        <w:rPr>
          <w:sz w:val="18"/>
          <w:szCs w:val="18"/>
        </w:rPr>
      </w:pPr>
      <w:r>
        <w:rPr>
          <w:sz w:val="18"/>
          <w:szCs w:val="18"/>
        </w:rPr>
        <w:t xml:space="preserve">Confirm </w:t>
      </w:r>
      <w:r w:rsidRPr="00EB67BF">
        <w:rPr>
          <w:sz w:val="18"/>
          <w:szCs w:val="18"/>
        </w:rPr>
        <w:t>document</w:t>
      </w:r>
      <w:r>
        <w:rPr>
          <w:sz w:val="18"/>
          <w:szCs w:val="18"/>
        </w:rPr>
        <w:t>ation</w:t>
      </w:r>
      <w:r w:rsidRPr="00EB67BF">
        <w:rPr>
          <w:sz w:val="18"/>
          <w:szCs w:val="18"/>
        </w:rPr>
        <w:t xml:space="preserve"> </w:t>
      </w:r>
      <w:r>
        <w:rPr>
          <w:sz w:val="18"/>
          <w:szCs w:val="18"/>
        </w:rPr>
        <w:t xml:space="preserve">of </w:t>
      </w:r>
      <w:r w:rsidRPr="00EB67BF">
        <w:rPr>
          <w:sz w:val="18"/>
          <w:szCs w:val="18"/>
        </w:rPr>
        <w:t xml:space="preserve">DR plan for </w:t>
      </w:r>
      <w:r>
        <w:rPr>
          <w:sz w:val="18"/>
          <w:szCs w:val="18"/>
        </w:rPr>
        <w:t xml:space="preserve">pre- test and actual </w:t>
      </w:r>
      <w:r w:rsidRPr="00EB67BF">
        <w:rPr>
          <w:sz w:val="18"/>
          <w:szCs w:val="18"/>
        </w:rPr>
        <w:t>testing.</w:t>
      </w:r>
    </w:p>
    <w:p w:rsidR="00043B61" w:rsidRDefault="00043B61" w:rsidP="00043B61">
      <w:pPr>
        <w:pStyle w:val="ListParagraph"/>
        <w:numPr>
          <w:ilvl w:val="0"/>
          <w:numId w:val="40"/>
        </w:numPr>
        <w:outlineLvl w:val="0"/>
        <w:rPr>
          <w:sz w:val="18"/>
          <w:szCs w:val="18"/>
        </w:rPr>
      </w:pPr>
      <w:r>
        <w:rPr>
          <w:sz w:val="18"/>
          <w:szCs w:val="18"/>
        </w:rPr>
        <w:t>Confirm</w:t>
      </w:r>
      <w:r w:rsidRPr="00EB67BF">
        <w:rPr>
          <w:sz w:val="18"/>
          <w:szCs w:val="18"/>
        </w:rPr>
        <w:t xml:space="preserve"> </w:t>
      </w:r>
      <w:r>
        <w:rPr>
          <w:sz w:val="18"/>
          <w:szCs w:val="18"/>
        </w:rPr>
        <w:t>replication is in place and that mapping of source to target devices is correct</w:t>
      </w:r>
      <w:r w:rsidRPr="00EB67BF">
        <w:rPr>
          <w:sz w:val="18"/>
          <w:szCs w:val="18"/>
        </w:rPr>
        <w:t>.</w:t>
      </w:r>
    </w:p>
    <w:p w:rsidR="00043B61" w:rsidRDefault="00043B61" w:rsidP="00043B61">
      <w:pPr>
        <w:pStyle w:val="ListParagraph"/>
        <w:numPr>
          <w:ilvl w:val="0"/>
          <w:numId w:val="40"/>
        </w:numPr>
        <w:outlineLvl w:val="0"/>
        <w:rPr>
          <w:sz w:val="18"/>
          <w:szCs w:val="18"/>
        </w:rPr>
      </w:pPr>
      <w:r>
        <w:rPr>
          <w:sz w:val="18"/>
          <w:szCs w:val="18"/>
        </w:rPr>
        <w:t>Confirm replication of Isilon NAS shares.</w:t>
      </w:r>
    </w:p>
    <w:p w:rsidR="00043B61" w:rsidRDefault="00043B61" w:rsidP="00043B61">
      <w:pPr>
        <w:pStyle w:val="ListParagraph"/>
        <w:numPr>
          <w:ilvl w:val="0"/>
          <w:numId w:val="40"/>
        </w:numPr>
        <w:outlineLvl w:val="0"/>
        <w:rPr>
          <w:sz w:val="18"/>
          <w:szCs w:val="18"/>
        </w:rPr>
      </w:pPr>
      <w:r>
        <w:rPr>
          <w:sz w:val="18"/>
          <w:szCs w:val="18"/>
        </w:rPr>
        <w:t>Troubleshoot PowerPath issues on target DR server. Source server located in Atlanta, GA</w:t>
      </w:r>
    </w:p>
    <w:p w:rsidR="00043B61" w:rsidRDefault="00043B61" w:rsidP="00043B61">
      <w:pPr>
        <w:pStyle w:val="ListParagraph"/>
        <w:numPr>
          <w:ilvl w:val="0"/>
          <w:numId w:val="40"/>
        </w:numPr>
        <w:outlineLvl w:val="0"/>
        <w:rPr>
          <w:sz w:val="18"/>
          <w:szCs w:val="18"/>
        </w:rPr>
      </w:pPr>
      <w:r>
        <w:rPr>
          <w:sz w:val="18"/>
          <w:szCs w:val="18"/>
        </w:rPr>
        <w:t>Upgrade PowerPath from v5.5 to v6.0</w:t>
      </w:r>
    </w:p>
    <w:p w:rsidR="00043B61" w:rsidRDefault="00043B61" w:rsidP="00043B61">
      <w:pPr>
        <w:pStyle w:val="ListParagraph"/>
        <w:numPr>
          <w:ilvl w:val="0"/>
          <w:numId w:val="40"/>
        </w:numPr>
        <w:outlineLvl w:val="0"/>
        <w:rPr>
          <w:sz w:val="18"/>
          <w:szCs w:val="18"/>
        </w:rPr>
      </w:pPr>
      <w:r>
        <w:rPr>
          <w:sz w:val="18"/>
          <w:szCs w:val="18"/>
        </w:rPr>
        <w:t>Server is Solaris 10 zones.</w:t>
      </w:r>
    </w:p>
    <w:p w:rsidR="00043B61" w:rsidRDefault="00043B61" w:rsidP="00043B61">
      <w:pPr>
        <w:pStyle w:val="ListParagraph"/>
        <w:numPr>
          <w:ilvl w:val="0"/>
          <w:numId w:val="40"/>
        </w:numPr>
        <w:outlineLvl w:val="0"/>
        <w:rPr>
          <w:sz w:val="18"/>
          <w:szCs w:val="18"/>
        </w:rPr>
      </w:pPr>
      <w:r>
        <w:rPr>
          <w:sz w:val="18"/>
          <w:szCs w:val="18"/>
        </w:rPr>
        <w:t>Replication technologies are Isilon SyncIQ and VPLEX/RecoverPoint</w:t>
      </w:r>
      <w:r w:rsidR="00DB0994">
        <w:rPr>
          <w:sz w:val="18"/>
          <w:szCs w:val="18"/>
        </w:rPr>
        <w:t>.</w:t>
      </w:r>
    </w:p>
    <w:p w:rsidR="00DB0994" w:rsidRDefault="00DB0994" w:rsidP="00043B61">
      <w:pPr>
        <w:pStyle w:val="ListParagraph"/>
        <w:numPr>
          <w:ilvl w:val="0"/>
          <w:numId w:val="40"/>
        </w:numPr>
        <w:outlineLvl w:val="0"/>
        <w:rPr>
          <w:sz w:val="18"/>
          <w:szCs w:val="18"/>
        </w:rPr>
      </w:pPr>
      <w:r>
        <w:rPr>
          <w:sz w:val="18"/>
          <w:szCs w:val="18"/>
        </w:rPr>
        <w:t xml:space="preserve">Storage for block is EMC VMAX and NAS is </w:t>
      </w:r>
      <w:proofErr w:type="spellStart"/>
      <w:r>
        <w:rPr>
          <w:sz w:val="18"/>
          <w:szCs w:val="18"/>
        </w:rPr>
        <w:t>Isilon</w:t>
      </w:r>
      <w:proofErr w:type="spellEnd"/>
      <w:r>
        <w:rPr>
          <w:sz w:val="18"/>
          <w:szCs w:val="18"/>
        </w:rPr>
        <w:t xml:space="preserve"> X-Blade.</w:t>
      </w:r>
    </w:p>
    <w:p w:rsidR="00980678" w:rsidRPr="00043B61" w:rsidRDefault="00980678" w:rsidP="00043B61">
      <w:pPr>
        <w:pStyle w:val="ListParagraph"/>
        <w:numPr>
          <w:ilvl w:val="0"/>
          <w:numId w:val="40"/>
        </w:numPr>
        <w:outlineLvl w:val="0"/>
        <w:rPr>
          <w:sz w:val="18"/>
          <w:szCs w:val="18"/>
        </w:rPr>
      </w:pPr>
      <w:r>
        <w:rPr>
          <w:sz w:val="18"/>
          <w:szCs w:val="18"/>
        </w:rPr>
        <w:t>Executed successful DR exercise.</w:t>
      </w:r>
    </w:p>
    <w:p w:rsidR="00043B61" w:rsidRDefault="00043B61" w:rsidP="009B4FFC">
      <w:pPr>
        <w:outlineLvl w:val="0"/>
        <w:rPr>
          <w:b/>
          <w:sz w:val="20"/>
        </w:rPr>
      </w:pPr>
    </w:p>
    <w:p w:rsidR="00043B61" w:rsidRDefault="00043B61" w:rsidP="009B4FFC">
      <w:pPr>
        <w:outlineLvl w:val="0"/>
        <w:rPr>
          <w:b/>
          <w:sz w:val="20"/>
        </w:rPr>
      </w:pPr>
    </w:p>
    <w:p w:rsidR="009B4FFC" w:rsidRDefault="009B4FFC" w:rsidP="009B4FFC">
      <w:pPr>
        <w:outlineLvl w:val="0"/>
        <w:rPr>
          <w:sz w:val="20"/>
        </w:rPr>
      </w:pPr>
      <w:r>
        <w:rPr>
          <w:b/>
          <w:sz w:val="20"/>
        </w:rPr>
        <w:t xml:space="preserve">American Family Insurance Co: </w:t>
      </w:r>
      <w:proofErr w:type="spellStart"/>
      <w:r>
        <w:rPr>
          <w:b/>
          <w:sz w:val="20"/>
        </w:rPr>
        <w:t>Sr</w:t>
      </w:r>
      <w:proofErr w:type="spellEnd"/>
      <w:r>
        <w:rPr>
          <w:b/>
          <w:sz w:val="20"/>
        </w:rPr>
        <w:t xml:space="preserve"> Storage </w:t>
      </w:r>
      <w:r w:rsidRPr="004F2B53">
        <w:rPr>
          <w:b/>
          <w:sz w:val="20"/>
        </w:rPr>
        <w:t>Solutions Architect</w:t>
      </w:r>
      <w:r>
        <w:rPr>
          <w:b/>
          <w:sz w:val="20"/>
        </w:rPr>
        <w:t xml:space="preserve"> </w:t>
      </w:r>
      <w:r>
        <w:rPr>
          <w:sz w:val="20"/>
        </w:rPr>
        <w:t>12</w:t>
      </w:r>
      <w:r w:rsidRPr="00F346CF">
        <w:rPr>
          <w:sz w:val="20"/>
        </w:rPr>
        <w:t>/</w:t>
      </w:r>
      <w:r>
        <w:rPr>
          <w:sz w:val="20"/>
        </w:rPr>
        <w:t xml:space="preserve">2015 – </w:t>
      </w:r>
      <w:r w:rsidR="00F65D65">
        <w:rPr>
          <w:sz w:val="20"/>
        </w:rPr>
        <w:t>02/2016</w:t>
      </w:r>
      <w:r>
        <w:rPr>
          <w:sz w:val="20"/>
        </w:rPr>
        <w:t xml:space="preserve">                          Madison, WI</w:t>
      </w:r>
    </w:p>
    <w:p w:rsidR="009B4FFC" w:rsidRDefault="009B4FFC" w:rsidP="009B4FFC">
      <w:pPr>
        <w:outlineLvl w:val="0"/>
        <w:rPr>
          <w:b/>
          <w:sz w:val="20"/>
        </w:rPr>
      </w:pPr>
      <w:r>
        <w:rPr>
          <w:b/>
          <w:sz w:val="20"/>
        </w:rPr>
        <w:t>AE Business Solutions</w:t>
      </w:r>
    </w:p>
    <w:p w:rsidR="009B4FFC" w:rsidRDefault="009B4FFC" w:rsidP="009B4FFC">
      <w:pPr>
        <w:outlineLvl w:val="0"/>
        <w:rPr>
          <w:b/>
          <w:sz w:val="20"/>
        </w:rPr>
      </w:pPr>
    </w:p>
    <w:p w:rsidR="009B4FFC" w:rsidRPr="00EB67BF" w:rsidRDefault="00331B5F" w:rsidP="000569E2">
      <w:pPr>
        <w:pStyle w:val="ListParagraph"/>
        <w:numPr>
          <w:ilvl w:val="0"/>
          <w:numId w:val="40"/>
        </w:numPr>
        <w:outlineLvl w:val="0"/>
        <w:rPr>
          <w:sz w:val="18"/>
          <w:szCs w:val="18"/>
        </w:rPr>
      </w:pPr>
      <w:r w:rsidRPr="00EB67BF">
        <w:rPr>
          <w:sz w:val="18"/>
          <w:szCs w:val="18"/>
        </w:rPr>
        <w:t>Design and document DR plan for testing.</w:t>
      </w:r>
    </w:p>
    <w:p w:rsidR="00331B5F" w:rsidRPr="00EB67BF" w:rsidRDefault="00863169" w:rsidP="000569E2">
      <w:pPr>
        <w:pStyle w:val="ListParagraph"/>
        <w:numPr>
          <w:ilvl w:val="0"/>
          <w:numId w:val="40"/>
        </w:numPr>
        <w:outlineLvl w:val="0"/>
        <w:rPr>
          <w:sz w:val="18"/>
          <w:szCs w:val="18"/>
        </w:rPr>
      </w:pPr>
      <w:r w:rsidRPr="00EB67BF">
        <w:rPr>
          <w:sz w:val="18"/>
          <w:szCs w:val="18"/>
        </w:rPr>
        <w:t>Determine which replication technologies will be relevant and document failover procedure for each.</w:t>
      </w:r>
    </w:p>
    <w:p w:rsidR="00863169" w:rsidRPr="00EB67BF" w:rsidRDefault="00863169" w:rsidP="000569E2">
      <w:pPr>
        <w:pStyle w:val="ListParagraph"/>
        <w:numPr>
          <w:ilvl w:val="0"/>
          <w:numId w:val="40"/>
        </w:numPr>
        <w:outlineLvl w:val="0"/>
        <w:rPr>
          <w:sz w:val="18"/>
          <w:szCs w:val="18"/>
        </w:rPr>
      </w:pPr>
      <w:r w:rsidRPr="00EB67BF">
        <w:rPr>
          <w:sz w:val="18"/>
          <w:szCs w:val="18"/>
        </w:rPr>
        <w:t xml:space="preserve">Determine which hosts will need to </w:t>
      </w:r>
      <w:r w:rsidR="000569E2" w:rsidRPr="00EB67BF">
        <w:rPr>
          <w:sz w:val="18"/>
          <w:szCs w:val="18"/>
        </w:rPr>
        <w:t xml:space="preserve">be </w:t>
      </w:r>
      <w:r w:rsidRPr="00EB67BF">
        <w:rPr>
          <w:sz w:val="18"/>
          <w:szCs w:val="18"/>
        </w:rPr>
        <w:t>activated at DR site, create zones and configure active zoneset on SAN switches.</w:t>
      </w:r>
    </w:p>
    <w:p w:rsidR="00863169" w:rsidRPr="00EB67BF" w:rsidRDefault="00863169" w:rsidP="000569E2">
      <w:pPr>
        <w:pStyle w:val="ListParagraph"/>
        <w:numPr>
          <w:ilvl w:val="0"/>
          <w:numId w:val="40"/>
        </w:numPr>
        <w:outlineLvl w:val="0"/>
        <w:rPr>
          <w:sz w:val="18"/>
          <w:szCs w:val="18"/>
        </w:rPr>
      </w:pPr>
      <w:r w:rsidRPr="00EB67BF">
        <w:rPr>
          <w:sz w:val="18"/>
          <w:szCs w:val="18"/>
        </w:rPr>
        <w:t xml:space="preserve">Replication technologies include Pure Storage Flash Replication, VPLEX/RecoverPoint, Celerra Replication, </w:t>
      </w:r>
      <w:r w:rsidR="003B0DC1">
        <w:rPr>
          <w:sz w:val="18"/>
          <w:szCs w:val="18"/>
        </w:rPr>
        <w:t xml:space="preserve">Isilon </w:t>
      </w:r>
      <w:r w:rsidRPr="00EB67BF">
        <w:rPr>
          <w:sz w:val="18"/>
          <w:szCs w:val="18"/>
        </w:rPr>
        <w:t>SyncIQ, and Centera Replication.</w:t>
      </w:r>
    </w:p>
    <w:p w:rsidR="00863169" w:rsidRPr="00EB67BF" w:rsidRDefault="00863169" w:rsidP="000569E2">
      <w:pPr>
        <w:pStyle w:val="ListParagraph"/>
        <w:numPr>
          <w:ilvl w:val="0"/>
          <w:numId w:val="40"/>
        </w:numPr>
        <w:outlineLvl w:val="0"/>
        <w:rPr>
          <w:sz w:val="18"/>
          <w:szCs w:val="18"/>
        </w:rPr>
      </w:pPr>
      <w:r w:rsidRPr="00EB67BF">
        <w:rPr>
          <w:sz w:val="18"/>
          <w:szCs w:val="18"/>
        </w:rPr>
        <w:t xml:space="preserve">Environment is Linux, Windows, Oracle, SQL Server, HP Blade Centers, UCS Blade Centers, </w:t>
      </w:r>
      <w:r w:rsidR="00FA677B" w:rsidRPr="00EB67BF">
        <w:rPr>
          <w:sz w:val="18"/>
          <w:szCs w:val="18"/>
        </w:rPr>
        <w:t xml:space="preserve">SRM, </w:t>
      </w:r>
      <w:r w:rsidRPr="00EB67BF">
        <w:rPr>
          <w:sz w:val="18"/>
          <w:szCs w:val="18"/>
        </w:rPr>
        <w:t>Pure Storage, EMC VMAX, EMC NS Series, EMC Isilon, and Cisco MDS Director Class Fibre Channel switches.</w:t>
      </w:r>
      <w:r w:rsidR="000569E2" w:rsidRPr="00EB67BF">
        <w:rPr>
          <w:sz w:val="18"/>
          <w:szCs w:val="18"/>
        </w:rPr>
        <w:t xml:space="preserve"> Active/Passive some HA hosts are live.</w:t>
      </w:r>
    </w:p>
    <w:p w:rsidR="009B4FFC" w:rsidRDefault="009B4FFC" w:rsidP="00E437A2">
      <w:pPr>
        <w:outlineLvl w:val="0"/>
        <w:rPr>
          <w:b/>
          <w:sz w:val="20"/>
        </w:rPr>
      </w:pPr>
    </w:p>
    <w:p w:rsidR="009B4FFC" w:rsidRPr="00863169" w:rsidRDefault="00863169" w:rsidP="00E437A2">
      <w:pPr>
        <w:outlineLvl w:val="0"/>
        <w:rPr>
          <w:sz w:val="20"/>
        </w:rPr>
      </w:pPr>
      <w:r>
        <w:rPr>
          <w:b/>
          <w:sz w:val="20"/>
        </w:rPr>
        <w:t xml:space="preserve"> </w:t>
      </w:r>
    </w:p>
    <w:p w:rsidR="00E437A2" w:rsidRDefault="00E437A2" w:rsidP="00E437A2">
      <w:pPr>
        <w:outlineLvl w:val="0"/>
        <w:rPr>
          <w:sz w:val="20"/>
        </w:rPr>
      </w:pPr>
      <w:r>
        <w:rPr>
          <w:b/>
          <w:sz w:val="20"/>
        </w:rPr>
        <w:t xml:space="preserve">Harley Davidson Motor Co: </w:t>
      </w:r>
      <w:r w:rsidR="006A5F8E" w:rsidRPr="006A5F8E">
        <w:rPr>
          <w:b/>
          <w:sz w:val="20"/>
        </w:rPr>
        <w:t>Large</w:t>
      </w:r>
      <w:r w:rsidR="006A5F8E">
        <w:rPr>
          <w:b/>
          <w:sz w:val="20"/>
        </w:rPr>
        <w:t xml:space="preserve"> Systems </w:t>
      </w:r>
      <w:r>
        <w:rPr>
          <w:b/>
          <w:sz w:val="20"/>
        </w:rPr>
        <w:t xml:space="preserve">Enterprise </w:t>
      </w:r>
      <w:r w:rsidRPr="004F2B53">
        <w:rPr>
          <w:b/>
          <w:sz w:val="20"/>
        </w:rPr>
        <w:t>Solutions Architect</w:t>
      </w:r>
      <w:r>
        <w:rPr>
          <w:b/>
          <w:sz w:val="20"/>
        </w:rPr>
        <w:t xml:space="preserve"> </w:t>
      </w:r>
      <w:r>
        <w:rPr>
          <w:sz w:val="20"/>
        </w:rPr>
        <w:t>02</w:t>
      </w:r>
      <w:r w:rsidRPr="00F346CF">
        <w:rPr>
          <w:sz w:val="20"/>
        </w:rPr>
        <w:t>/</w:t>
      </w:r>
      <w:r>
        <w:rPr>
          <w:sz w:val="20"/>
        </w:rPr>
        <w:t xml:space="preserve">2014 – </w:t>
      </w:r>
      <w:r w:rsidR="00184EF6">
        <w:rPr>
          <w:sz w:val="20"/>
        </w:rPr>
        <w:t>12/2015</w:t>
      </w:r>
      <w:r>
        <w:rPr>
          <w:sz w:val="20"/>
        </w:rPr>
        <w:t xml:space="preserve">   Milwaukee, WI</w:t>
      </w:r>
    </w:p>
    <w:p w:rsidR="00E437A2" w:rsidRDefault="00A400C5" w:rsidP="00E437A2">
      <w:pPr>
        <w:outlineLvl w:val="0"/>
        <w:rPr>
          <w:b/>
          <w:sz w:val="20"/>
        </w:rPr>
      </w:pPr>
      <w:proofErr w:type="spellStart"/>
      <w:r>
        <w:rPr>
          <w:b/>
          <w:sz w:val="20"/>
        </w:rPr>
        <w:t>Lochbridge</w:t>
      </w:r>
      <w:proofErr w:type="spellEnd"/>
      <w:r w:rsidR="00B85083">
        <w:rPr>
          <w:b/>
          <w:sz w:val="20"/>
        </w:rPr>
        <w:t>/</w:t>
      </w:r>
      <w:r w:rsidR="00E437A2">
        <w:rPr>
          <w:b/>
          <w:sz w:val="20"/>
        </w:rPr>
        <w:t>The Judge Group</w:t>
      </w:r>
    </w:p>
    <w:p w:rsidR="00E437A2" w:rsidRDefault="00E437A2" w:rsidP="00D83F42">
      <w:pPr>
        <w:outlineLvl w:val="0"/>
        <w:rPr>
          <w:b/>
          <w:sz w:val="20"/>
        </w:rPr>
      </w:pPr>
    </w:p>
    <w:p w:rsidR="00D80BF4" w:rsidRPr="00946F06" w:rsidRDefault="00D80BF4" w:rsidP="000569E2">
      <w:pPr>
        <w:pStyle w:val="ListParagraph"/>
        <w:numPr>
          <w:ilvl w:val="0"/>
          <w:numId w:val="37"/>
        </w:numPr>
        <w:outlineLvl w:val="0"/>
        <w:rPr>
          <w:sz w:val="18"/>
          <w:szCs w:val="18"/>
        </w:rPr>
      </w:pPr>
      <w:r w:rsidRPr="00946F06">
        <w:rPr>
          <w:sz w:val="18"/>
          <w:szCs w:val="18"/>
        </w:rPr>
        <w:t>Datacenter migration, datacenter build.</w:t>
      </w:r>
      <w:r w:rsidR="00946F06" w:rsidRPr="00946F06">
        <w:rPr>
          <w:sz w:val="18"/>
          <w:szCs w:val="18"/>
        </w:rPr>
        <w:t xml:space="preserve"> Migrate current primary site to secondary site, build new DR/secondary site.</w:t>
      </w:r>
    </w:p>
    <w:p w:rsidR="00D80BF4" w:rsidRPr="00946F06" w:rsidRDefault="00175415" w:rsidP="000569E2">
      <w:pPr>
        <w:pStyle w:val="ListParagraph"/>
        <w:numPr>
          <w:ilvl w:val="0"/>
          <w:numId w:val="37"/>
        </w:numPr>
        <w:rPr>
          <w:sz w:val="18"/>
          <w:szCs w:val="18"/>
        </w:rPr>
      </w:pPr>
      <w:r w:rsidRPr="00946F06">
        <w:rPr>
          <w:sz w:val="18"/>
          <w:szCs w:val="18"/>
        </w:rPr>
        <w:lastRenderedPageBreak/>
        <w:t xml:space="preserve">Perform </w:t>
      </w:r>
      <w:r w:rsidR="00D80BF4" w:rsidRPr="00946F06">
        <w:rPr>
          <w:sz w:val="18"/>
          <w:szCs w:val="18"/>
        </w:rPr>
        <w:t xml:space="preserve">baseline </w:t>
      </w:r>
      <w:r w:rsidRPr="00946F06">
        <w:rPr>
          <w:sz w:val="18"/>
          <w:szCs w:val="18"/>
        </w:rPr>
        <w:t xml:space="preserve">measurements </w:t>
      </w:r>
      <w:r w:rsidR="00D80BF4" w:rsidRPr="00946F06">
        <w:rPr>
          <w:sz w:val="18"/>
          <w:szCs w:val="18"/>
        </w:rPr>
        <w:t>before and afterwards</w:t>
      </w:r>
      <w:r w:rsidR="003C680E">
        <w:rPr>
          <w:sz w:val="18"/>
          <w:szCs w:val="18"/>
        </w:rPr>
        <w:t>.</w:t>
      </w:r>
    </w:p>
    <w:p w:rsidR="00D80BF4" w:rsidRPr="00946F06" w:rsidRDefault="00175415" w:rsidP="000569E2">
      <w:pPr>
        <w:pStyle w:val="ListParagraph"/>
        <w:numPr>
          <w:ilvl w:val="0"/>
          <w:numId w:val="37"/>
        </w:numPr>
        <w:rPr>
          <w:sz w:val="18"/>
          <w:szCs w:val="18"/>
        </w:rPr>
      </w:pPr>
      <w:r w:rsidRPr="00946F06">
        <w:rPr>
          <w:sz w:val="18"/>
          <w:szCs w:val="18"/>
        </w:rPr>
        <w:t xml:space="preserve">Perform full system </w:t>
      </w:r>
      <w:r w:rsidR="00D80BF4" w:rsidRPr="00946F06">
        <w:rPr>
          <w:sz w:val="18"/>
          <w:szCs w:val="18"/>
        </w:rPr>
        <w:t>backups</w:t>
      </w:r>
      <w:r w:rsidRPr="00946F06">
        <w:rPr>
          <w:sz w:val="18"/>
          <w:szCs w:val="18"/>
        </w:rPr>
        <w:t xml:space="preserve"> prior to datacenter relocation</w:t>
      </w:r>
      <w:r w:rsidR="003C680E">
        <w:rPr>
          <w:sz w:val="18"/>
          <w:szCs w:val="18"/>
        </w:rPr>
        <w:t>.</w:t>
      </w:r>
    </w:p>
    <w:p w:rsidR="00D80BF4" w:rsidRPr="00946F06" w:rsidRDefault="00175415" w:rsidP="000569E2">
      <w:pPr>
        <w:pStyle w:val="ListParagraph"/>
        <w:numPr>
          <w:ilvl w:val="0"/>
          <w:numId w:val="37"/>
        </w:numPr>
        <w:rPr>
          <w:sz w:val="18"/>
          <w:szCs w:val="18"/>
        </w:rPr>
      </w:pPr>
      <w:r w:rsidRPr="00946F06">
        <w:rPr>
          <w:sz w:val="18"/>
          <w:szCs w:val="18"/>
        </w:rPr>
        <w:t>Re IP iSeries frames and test connectivity prior to move</w:t>
      </w:r>
      <w:r w:rsidR="003C680E">
        <w:rPr>
          <w:sz w:val="18"/>
          <w:szCs w:val="18"/>
        </w:rPr>
        <w:t>.</w:t>
      </w:r>
    </w:p>
    <w:p w:rsidR="00D80BF4" w:rsidRPr="00946F06" w:rsidRDefault="00175415" w:rsidP="000569E2">
      <w:pPr>
        <w:pStyle w:val="ListParagraph"/>
        <w:numPr>
          <w:ilvl w:val="0"/>
          <w:numId w:val="37"/>
        </w:numPr>
        <w:rPr>
          <w:sz w:val="18"/>
          <w:szCs w:val="18"/>
        </w:rPr>
      </w:pPr>
      <w:r w:rsidRPr="00946F06">
        <w:rPr>
          <w:sz w:val="18"/>
          <w:szCs w:val="18"/>
        </w:rPr>
        <w:t>Use LPAR</w:t>
      </w:r>
      <w:r w:rsidR="00D80BF4" w:rsidRPr="00946F06">
        <w:rPr>
          <w:sz w:val="18"/>
          <w:szCs w:val="18"/>
        </w:rPr>
        <w:t xml:space="preserve"> </w:t>
      </w:r>
      <w:r w:rsidRPr="00946F06">
        <w:rPr>
          <w:sz w:val="18"/>
          <w:szCs w:val="18"/>
        </w:rPr>
        <w:t xml:space="preserve">Mobility </w:t>
      </w:r>
      <w:r w:rsidR="009461CA">
        <w:rPr>
          <w:sz w:val="18"/>
          <w:szCs w:val="18"/>
        </w:rPr>
        <w:t xml:space="preserve">(LPM) </w:t>
      </w:r>
      <w:r w:rsidRPr="00946F06">
        <w:rPr>
          <w:sz w:val="18"/>
          <w:szCs w:val="18"/>
        </w:rPr>
        <w:t>to</w:t>
      </w:r>
      <w:r w:rsidR="00D80BF4" w:rsidRPr="00946F06">
        <w:rPr>
          <w:sz w:val="18"/>
          <w:szCs w:val="18"/>
        </w:rPr>
        <w:t xml:space="preserve"> virtually</w:t>
      </w:r>
      <w:r w:rsidRPr="00946F06">
        <w:rPr>
          <w:sz w:val="18"/>
          <w:szCs w:val="18"/>
        </w:rPr>
        <w:t xml:space="preserve"> migrate LPARs live</w:t>
      </w:r>
      <w:r w:rsidR="003C680E">
        <w:rPr>
          <w:sz w:val="18"/>
          <w:szCs w:val="18"/>
        </w:rPr>
        <w:t>.</w:t>
      </w:r>
    </w:p>
    <w:p w:rsidR="00D80BF4" w:rsidRDefault="00175415" w:rsidP="000569E2">
      <w:pPr>
        <w:pStyle w:val="ListParagraph"/>
        <w:numPr>
          <w:ilvl w:val="0"/>
          <w:numId w:val="37"/>
        </w:numPr>
        <w:rPr>
          <w:sz w:val="18"/>
          <w:szCs w:val="18"/>
        </w:rPr>
      </w:pPr>
      <w:r w:rsidRPr="00946F06">
        <w:rPr>
          <w:sz w:val="18"/>
          <w:szCs w:val="18"/>
        </w:rPr>
        <w:t>M</w:t>
      </w:r>
      <w:r w:rsidR="00D80BF4" w:rsidRPr="00946F06">
        <w:rPr>
          <w:sz w:val="18"/>
          <w:szCs w:val="18"/>
        </w:rPr>
        <w:t>inimize the downtime</w:t>
      </w:r>
      <w:r w:rsidR="003C680E">
        <w:rPr>
          <w:sz w:val="18"/>
          <w:szCs w:val="18"/>
        </w:rPr>
        <w:t>.</w:t>
      </w:r>
    </w:p>
    <w:p w:rsidR="001B3062" w:rsidRDefault="001B3062" w:rsidP="000569E2">
      <w:pPr>
        <w:pStyle w:val="ListParagraph"/>
        <w:numPr>
          <w:ilvl w:val="0"/>
          <w:numId w:val="37"/>
        </w:numPr>
        <w:rPr>
          <w:sz w:val="18"/>
          <w:szCs w:val="18"/>
        </w:rPr>
      </w:pPr>
      <w:r>
        <w:rPr>
          <w:sz w:val="18"/>
          <w:szCs w:val="18"/>
        </w:rPr>
        <w:t xml:space="preserve">Capacity </w:t>
      </w:r>
      <w:r w:rsidR="003810D6">
        <w:rPr>
          <w:sz w:val="18"/>
          <w:szCs w:val="18"/>
        </w:rPr>
        <w:t>planning</w:t>
      </w:r>
      <w:r>
        <w:rPr>
          <w:sz w:val="18"/>
          <w:szCs w:val="18"/>
        </w:rPr>
        <w:t xml:space="preserve"> to facilitate data migrations.</w:t>
      </w:r>
    </w:p>
    <w:p w:rsidR="004519A3" w:rsidRPr="00946F06" w:rsidRDefault="004519A3" w:rsidP="000569E2">
      <w:pPr>
        <w:pStyle w:val="ListParagraph"/>
        <w:numPr>
          <w:ilvl w:val="0"/>
          <w:numId w:val="37"/>
        </w:numPr>
        <w:rPr>
          <w:sz w:val="18"/>
          <w:szCs w:val="18"/>
        </w:rPr>
      </w:pPr>
      <w:r>
        <w:rPr>
          <w:sz w:val="18"/>
          <w:szCs w:val="18"/>
        </w:rPr>
        <w:t>AIX and Wintel IBM H Blade Centers</w:t>
      </w:r>
      <w:r w:rsidR="003C680E">
        <w:rPr>
          <w:sz w:val="18"/>
          <w:szCs w:val="18"/>
        </w:rPr>
        <w:t>.</w:t>
      </w:r>
    </w:p>
    <w:p w:rsidR="004519A3" w:rsidRPr="006A5F8E" w:rsidRDefault="00D80BF4" w:rsidP="000569E2">
      <w:pPr>
        <w:pStyle w:val="ListParagraph"/>
        <w:numPr>
          <w:ilvl w:val="0"/>
          <w:numId w:val="37"/>
        </w:numPr>
        <w:rPr>
          <w:sz w:val="18"/>
          <w:szCs w:val="18"/>
        </w:rPr>
      </w:pPr>
      <w:r w:rsidRPr="00946F06">
        <w:rPr>
          <w:sz w:val="18"/>
          <w:szCs w:val="18"/>
        </w:rPr>
        <w:t>IBM SVC</w:t>
      </w:r>
      <w:r w:rsidR="00946F06">
        <w:rPr>
          <w:sz w:val="18"/>
          <w:szCs w:val="18"/>
        </w:rPr>
        <w:t>, EMC</w:t>
      </w:r>
      <w:r w:rsidRPr="00946F06">
        <w:rPr>
          <w:sz w:val="18"/>
          <w:szCs w:val="18"/>
        </w:rPr>
        <w:t xml:space="preserve"> and associated SAN infrastructure</w:t>
      </w:r>
      <w:r w:rsidR="00175415" w:rsidRPr="00946F06">
        <w:rPr>
          <w:sz w:val="18"/>
          <w:szCs w:val="18"/>
        </w:rPr>
        <w:t xml:space="preserve"> </w:t>
      </w:r>
      <w:r w:rsidR="002D2D36">
        <w:rPr>
          <w:sz w:val="18"/>
          <w:szCs w:val="18"/>
        </w:rPr>
        <w:t xml:space="preserve">N-NAS, </w:t>
      </w:r>
      <w:r w:rsidR="00175415" w:rsidRPr="00946F06">
        <w:rPr>
          <w:sz w:val="18"/>
          <w:szCs w:val="18"/>
        </w:rPr>
        <w:t xml:space="preserve">DS4800, DS5300, DS8300, </w:t>
      </w:r>
      <w:r w:rsidR="00E864E7">
        <w:rPr>
          <w:sz w:val="18"/>
          <w:szCs w:val="18"/>
        </w:rPr>
        <w:t>XIV</w:t>
      </w:r>
      <w:r w:rsidR="00946F06">
        <w:rPr>
          <w:sz w:val="18"/>
          <w:szCs w:val="18"/>
        </w:rPr>
        <w:t xml:space="preserve"> and </w:t>
      </w:r>
      <w:r w:rsidR="00E864E7">
        <w:rPr>
          <w:sz w:val="18"/>
          <w:szCs w:val="18"/>
        </w:rPr>
        <w:t>UCS/</w:t>
      </w:r>
      <w:r w:rsidR="00946F06">
        <w:rPr>
          <w:sz w:val="18"/>
          <w:szCs w:val="18"/>
        </w:rPr>
        <w:t xml:space="preserve">EMC </w:t>
      </w:r>
      <w:r w:rsidR="003810D6">
        <w:rPr>
          <w:sz w:val="18"/>
          <w:szCs w:val="18"/>
        </w:rPr>
        <w:t>v</w:t>
      </w:r>
      <w:r w:rsidR="00946F06">
        <w:rPr>
          <w:sz w:val="18"/>
          <w:szCs w:val="18"/>
        </w:rPr>
        <w:t>BLOCK</w:t>
      </w:r>
      <w:r w:rsidR="003C680E">
        <w:rPr>
          <w:sz w:val="18"/>
          <w:szCs w:val="18"/>
        </w:rPr>
        <w:t>/VMAX</w:t>
      </w:r>
      <w:r w:rsidR="00175415" w:rsidRPr="00946F06">
        <w:rPr>
          <w:sz w:val="18"/>
          <w:szCs w:val="18"/>
        </w:rPr>
        <w:t>.</w:t>
      </w:r>
      <w:r w:rsidR="006A5F8E">
        <w:rPr>
          <w:sz w:val="18"/>
          <w:szCs w:val="18"/>
        </w:rPr>
        <w:t xml:space="preserve"> </w:t>
      </w:r>
      <w:r w:rsidR="002C7B5B">
        <w:rPr>
          <w:sz w:val="18"/>
          <w:szCs w:val="18"/>
        </w:rPr>
        <w:t xml:space="preserve">XtremIO, and </w:t>
      </w:r>
      <w:r w:rsidR="00175415" w:rsidRPr="006A5F8E">
        <w:rPr>
          <w:sz w:val="18"/>
          <w:szCs w:val="18"/>
        </w:rPr>
        <w:t>Cisco MDS 9513</w:t>
      </w:r>
      <w:r w:rsidR="00946F06" w:rsidRPr="006A5F8E">
        <w:rPr>
          <w:sz w:val="18"/>
          <w:szCs w:val="18"/>
        </w:rPr>
        <w:t xml:space="preserve"> Fabric directors.</w:t>
      </w:r>
    </w:p>
    <w:p w:rsidR="00D80BF4" w:rsidRPr="00946F06" w:rsidRDefault="00D80BF4" w:rsidP="000569E2">
      <w:pPr>
        <w:pStyle w:val="ListParagraph"/>
        <w:numPr>
          <w:ilvl w:val="0"/>
          <w:numId w:val="37"/>
        </w:numPr>
        <w:rPr>
          <w:sz w:val="18"/>
          <w:szCs w:val="18"/>
        </w:rPr>
      </w:pPr>
      <w:r w:rsidRPr="00946F06">
        <w:rPr>
          <w:sz w:val="18"/>
          <w:szCs w:val="18"/>
        </w:rPr>
        <w:t>IBM</w:t>
      </w:r>
      <w:r w:rsidR="00175415" w:rsidRPr="00946F06">
        <w:rPr>
          <w:sz w:val="18"/>
          <w:szCs w:val="18"/>
        </w:rPr>
        <w:t xml:space="preserve"> TSM for backup including large 3584 </w:t>
      </w:r>
      <w:r w:rsidRPr="00946F06">
        <w:rPr>
          <w:sz w:val="18"/>
          <w:szCs w:val="18"/>
        </w:rPr>
        <w:t>tape libraries</w:t>
      </w:r>
      <w:r w:rsidR="003C680E">
        <w:rPr>
          <w:sz w:val="18"/>
          <w:szCs w:val="18"/>
        </w:rPr>
        <w:t>.</w:t>
      </w:r>
    </w:p>
    <w:p w:rsidR="00D80BF4" w:rsidRPr="00946F06" w:rsidRDefault="00D80BF4" w:rsidP="000569E2">
      <w:pPr>
        <w:pStyle w:val="ListParagraph"/>
        <w:numPr>
          <w:ilvl w:val="0"/>
          <w:numId w:val="37"/>
        </w:numPr>
        <w:rPr>
          <w:sz w:val="18"/>
          <w:szCs w:val="18"/>
        </w:rPr>
      </w:pPr>
      <w:r w:rsidRPr="00946F06">
        <w:rPr>
          <w:sz w:val="18"/>
          <w:szCs w:val="18"/>
        </w:rPr>
        <w:t>IBM P Series</w:t>
      </w:r>
      <w:r w:rsidR="00175415" w:rsidRPr="00946F06">
        <w:rPr>
          <w:sz w:val="18"/>
          <w:szCs w:val="18"/>
        </w:rPr>
        <w:t xml:space="preserve"> </w:t>
      </w:r>
      <w:r w:rsidR="00C01D46">
        <w:rPr>
          <w:sz w:val="18"/>
          <w:szCs w:val="18"/>
        </w:rPr>
        <w:t xml:space="preserve">PowerHA, </w:t>
      </w:r>
      <w:r w:rsidR="00175415" w:rsidRPr="00946F06">
        <w:rPr>
          <w:sz w:val="18"/>
          <w:szCs w:val="18"/>
        </w:rPr>
        <w:t>P570, P</w:t>
      </w:r>
      <w:r w:rsidR="00E864E7">
        <w:rPr>
          <w:sz w:val="18"/>
          <w:szCs w:val="18"/>
        </w:rPr>
        <w:t>ower</w:t>
      </w:r>
      <w:r w:rsidR="00175415" w:rsidRPr="00946F06">
        <w:rPr>
          <w:sz w:val="18"/>
          <w:szCs w:val="18"/>
        </w:rPr>
        <w:t>6</w:t>
      </w:r>
      <w:r w:rsidR="00E864E7">
        <w:rPr>
          <w:sz w:val="18"/>
          <w:szCs w:val="18"/>
        </w:rPr>
        <w:t xml:space="preserve"> 5</w:t>
      </w:r>
      <w:r w:rsidR="00175415" w:rsidRPr="00946F06">
        <w:rPr>
          <w:sz w:val="18"/>
          <w:szCs w:val="18"/>
        </w:rPr>
        <w:t>70,</w:t>
      </w:r>
      <w:r w:rsidR="00E864E7">
        <w:rPr>
          <w:sz w:val="18"/>
          <w:szCs w:val="18"/>
        </w:rPr>
        <w:t xml:space="preserve"> </w:t>
      </w:r>
      <w:r w:rsidR="00175415" w:rsidRPr="00946F06">
        <w:rPr>
          <w:sz w:val="18"/>
          <w:szCs w:val="18"/>
        </w:rPr>
        <w:t xml:space="preserve">P595, </w:t>
      </w:r>
      <w:r w:rsidR="00E864E7">
        <w:rPr>
          <w:sz w:val="18"/>
          <w:szCs w:val="18"/>
        </w:rPr>
        <w:t xml:space="preserve">Power6 595, </w:t>
      </w:r>
      <w:r w:rsidR="00175415" w:rsidRPr="00946F06">
        <w:rPr>
          <w:sz w:val="18"/>
          <w:szCs w:val="18"/>
        </w:rPr>
        <w:t xml:space="preserve">and P795 </w:t>
      </w:r>
      <w:r w:rsidR="003C680E">
        <w:rPr>
          <w:sz w:val="18"/>
          <w:szCs w:val="18"/>
        </w:rPr>
        <w:t>.</w:t>
      </w:r>
    </w:p>
    <w:p w:rsidR="00D80BF4" w:rsidRPr="00946F06" w:rsidRDefault="0047369A" w:rsidP="000569E2">
      <w:pPr>
        <w:pStyle w:val="ListParagraph"/>
        <w:numPr>
          <w:ilvl w:val="0"/>
          <w:numId w:val="37"/>
        </w:numPr>
        <w:rPr>
          <w:sz w:val="18"/>
          <w:szCs w:val="18"/>
        </w:rPr>
      </w:pPr>
      <w:r>
        <w:rPr>
          <w:sz w:val="18"/>
          <w:szCs w:val="18"/>
        </w:rPr>
        <w:t>IBM AS400 legacy i</w:t>
      </w:r>
      <w:r w:rsidR="00175415" w:rsidRPr="00946F06">
        <w:rPr>
          <w:sz w:val="18"/>
          <w:szCs w:val="18"/>
        </w:rPr>
        <w:t>Series i520 and i570</w:t>
      </w:r>
      <w:r w:rsidR="00D80BF4" w:rsidRPr="00946F06">
        <w:rPr>
          <w:sz w:val="18"/>
          <w:szCs w:val="18"/>
        </w:rPr>
        <w:t>.</w:t>
      </w:r>
    </w:p>
    <w:p w:rsidR="00175415" w:rsidRDefault="00175415" w:rsidP="000569E2">
      <w:pPr>
        <w:pStyle w:val="ListParagraph"/>
        <w:numPr>
          <w:ilvl w:val="0"/>
          <w:numId w:val="37"/>
        </w:numPr>
        <w:rPr>
          <w:sz w:val="18"/>
          <w:szCs w:val="18"/>
        </w:rPr>
      </w:pPr>
      <w:r w:rsidRPr="00946F06">
        <w:rPr>
          <w:sz w:val="18"/>
          <w:szCs w:val="18"/>
        </w:rPr>
        <w:t>Migrate large Windo</w:t>
      </w:r>
      <w:r w:rsidR="00946F06" w:rsidRPr="00946F06">
        <w:rPr>
          <w:sz w:val="18"/>
          <w:szCs w:val="18"/>
        </w:rPr>
        <w:t xml:space="preserve">ws </w:t>
      </w:r>
      <w:r w:rsidR="004519A3">
        <w:rPr>
          <w:sz w:val="18"/>
          <w:szCs w:val="18"/>
        </w:rPr>
        <w:t xml:space="preserve">and </w:t>
      </w:r>
      <w:r w:rsidR="008E75FF">
        <w:rPr>
          <w:sz w:val="18"/>
          <w:szCs w:val="18"/>
        </w:rPr>
        <w:t>VM</w:t>
      </w:r>
      <w:r w:rsidR="00152528">
        <w:rPr>
          <w:sz w:val="18"/>
          <w:szCs w:val="18"/>
        </w:rPr>
        <w:t xml:space="preserve">Ware </w:t>
      </w:r>
      <w:r w:rsidR="00946F06" w:rsidRPr="00946F06">
        <w:rPr>
          <w:sz w:val="18"/>
          <w:szCs w:val="18"/>
        </w:rPr>
        <w:t>ESX environment from IBM storage to EMC VBLOCK</w:t>
      </w:r>
      <w:r w:rsidR="003C680E">
        <w:rPr>
          <w:sz w:val="18"/>
          <w:szCs w:val="18"/>
        </w:rPr>
        <w:t>/VMAX.</w:t>
      </w:r>
    </w:p>
    <w:p w:rsidR="00E966D9" w:rsidRDefault="00E966D9" w:rsidP="000569E2">
      <w:pPr>
        <w:pStyle w:val="ListParagraph"/>
        <w:numPr>
          <w:ilvl w:val="0"/>
          <w:numId w:val="37"/>
        </w:numPr>
        <w:rPr>
          <w:sz w:val="18"/>
          <w:szCs w:val="18"/>
        </w:rPr>
      </w:pPr>
      <w:r>
        <w:rPr>
          <w:sz w:val="18"/>
          <w:szCs w:val="18"/>
        </w:rPr>
        <w:t>Upgrade AIX from 5.3 and 6.1 to 7.x</w:t>
      </w:r>
    </w:p>
    <w:p w:rsidR="004519A3" w:rsidRPr="00946F06" w:rsidRDefault="004519A3" w:rsidP="000569E2">
      <w:pPr>
        <w:pStyle w:val="ListParagraph"/>
        <w:numPr>
          <w:ilvl w:val="0"/>
          <w:numId w:val="37"/>
        </w:numPr>
        <w:rPr>
          <w:sz w:val="18"/>
          <w:szCs w:val="18"/>
        </w:rPr>
      </w:pPr>
      <w:r>
        <w:rPr>
          <w:sz w:val="18"/>
          <w:szCs w:val="18"/>
        </w:rPr>
        <w:t xml:space="preserve">P2V conversions </w:t>
      </w:r>
      <w:r w:rsidR="00D243C2">
        <w:rPr>
          <w:sz w:val="18"/>
          <w:szCs w:val="18"/>
        </w:rPr>
        <w:t xml:space="preserve">VMware </w:t>
      </w:r>
      <w:r>
        <w:rPr>
          <w:sz w:val="18"/>
          <w:szCs w:val="18"/>
        </w:rPr>
        <w:t>to reduce footprint in datacenter</w:t>
      </w:r>
      <w:r w:rsidR="003C680E">
        <w:rPr>
          <w:sz w:val="18"/>
          <w:szCs w:val="18"/>
        </w:rPr>
        <w:t>.</w:t>
      </w:r>
    </w:p>
    <w:p w:rsidR="00D80BF4" w:rsidRPr="00DA4F09" w:rsidRDefault="00D80BF4" w:rsidP="000569E2">
      <w:pPr>
        <w:pStyle w:val="ListParagraph"/>
        <w:numPr>
          <w:ilvl w:val="0"/>
          <w:numId w:val="37"/>
        </w:numPr>
      </w:pPr>
      <w:r w:rsidRPr="00946F06">
        <w:rPr>
          <w:sz w:val="18"/>
          <w:szCs w:val="18"/>
        </w:rPr>
        <w:t>Fiber channel to FCOE conversions.</w:t>
      </w:r>
    </w:p>
    <w:p w:rsidR="00DA4F09" w:rsidRPr="00DA4F09" w:rsidRDefault="00DA4F09" w:rsidP="000569E2">
      <w:pPr>
        <w:pStyle w:val="ListParagraph"/>
        <w:numPr>
          <w:ilvl w:val="0"/>
          <w:numId w:val="37"/>
        </w:numPr>
      </w:pPr>
      <w:r>
        <w:rPr>
          <w:sz w:val="18"/>
          <w:szCs w:val="18"/>
        </w:rPr>
        <w:t>IBM SSD Multi-pathing</w:t>
      </w:r>
    </w:p>
    <w:p w:rsidR="00DA4F09" w:rsidRPr="00401A38" w:rsidRDefault="00DA4F09" w:rsidP="000569E2">
      <w:pPr>
        <w:pStyle w:val="ListParagraph"/>
        <w:numPr>
          <w:ilvl w:val="0"/>
          <w:numId w:val="37"/>
        </w:numPr>
      </w:pPr>
      <w:r>
        <w:rPr>
          <w:sz w:val="18"/>
          <w:szCs w:val="18"/>
        </w:rPr>
        <w:t xml:space="preserve">EMC </w:t>
      </w:r>
      <w:proofErr w:type="spellStart"/>
      <w:r>
        <w:rPr>
          <w:sz w:val="18"/>
          <w:szCs w:val="18"/>
        </w:rPr>
        <w:t>PowerPath</w:t>
      </w:r>
      <w:proofErr w:type="spellEnd"/>
    </w:p>
    <w:p w:rsidR="00401A38" w:rsidRPr="003810D6" w:rsidRDefault="00401A38" w:rsidP="000569E2">
      <w:pPr>
        <w:pStyle w:val="ListParagraph"/>
        <w:numPr>
          <w:ilvl w:val="0"/>
          <w:numId w:val="37"/>
        </w:numPr>
      </w:pPr>
      <w:r>
        <w:rPr>
          <w:sz w:val="18"/>
          <w:szCs w:val="18"/>
        </w:rPr>
        <w:t xml:space="preserve">Documented </w:t>
      </w:r>
      <w:r w:rsidR="00E024D8">
        <w:rPr>
          <w:sz w:val="18"/>
          <w:szCs w:val="18"/>
        </w:rPr>
        <w:t xml:space="preserve">migration strategy and </w:t>
      </w:r>
      <w:r>
        <w:rPr>
          <w:sz w:val="18"/>
          <w:szCs w:val="18"/>
        </w:rPr>
        <w:t>environment Visio, Excel, and Word.</w:t>
      </w:r>
    </w:p>
    <w:p w:rsidR="003810D6" w:rsidRPr="003810D6" w:rsidRDefault="0028185D" w:rsidP="000569E2">
      <w:pPr>
        <w:pStyle w:val="ListParagraph"/>
        <w:numPr>
          <w:ilvl w:val="0"/>
          <w:numId w:val="37"/>
        </w:numPr>
      </w:pPr>
      <w:r>
        <w:rPr>
          <w:sz w:val="18"/>
          <w:szCs w:val="18"/>
        </w:rPr>
        <w:t xml:space="preserve">Design and architect </w:t>
      </w:r>
      <w:r w:rsidR="003810D6">
        <w:rPr>
          <w:sz w:val="18"/>
          <w:szCs w:val="18"/>
        </w:rPr>
        <w:t>New Greenfield Environment to be implemented</w:t>
      </w:r>
    </w:p>
    <w:p w:rsidR="003810D6" w:rsidRDefault="003810D6" w:rsidP="000569E2">
      <w:pPr>
        <w:pStyle w:val="ListParagraph"/>
        <w:numPr>
          <w:ilvl w:val="0"/>
          <w:numId w:val="39"/>
        </w:numPr>
        <w:rPr>
          <w:sz w:val="18"/>
          <w:szCs w:val="18"/>
        </w:rPr>
      </w:pPr>
      <w:r>
        <w:rPr>
          <w:sz w:val="18"/>
          <w:szCs w:val="18"/>
        </w:rPr>
        <w:t>Cisco MDS 9710 Directors at both datacenters</w:t>
      </w:r>
    </w:p>
    <w:p w:rsidR="003810D6" w:rsidRPr="003810D6" w:rsidRDefault="003810D6" w:rsidP="000569E2">
      <w:pPr>
        <w:pStyle w:val="ListParagraph"/>
        <w:numPr>
          <w:ilvl w:val="0"/>
          <w:numId w:val="39"/>
        </w:numPr>
        <w:rPr>
          <w:sz w:val="18"/>
          <w:szCs w:val="18"/>
        </w:rPr>
      </w:pPr>
      <w:r>
        <w:rPr>
          <w:sz w:val="18"/>
          <w:szCs w:val="18"/>
        </w:rPr>
        <w:t>(2) IBM Power 880 at Primary datacenter, update P795 for Power VM environment</w:t>
      </w:r>
      <w:r w:rsidRPr="003810D6">
        <w:rPr>
          <w:sz w:val="18"/>
          <w:szCs w:val="18"/>
        </w:rPr>
        <w:t xml:space="preserve"> </w:t>
      </w:r>
    </w:p>
    <w:p w:rsidR="003810D6" w:rsidRDefault="003810D6" w:rsidP="000569E2">
      <w:pPr>
        <w:pStyle w:val="ListParagraph"/>
        <w:numPr>
          <w:ilvl w:val="0"/>
          <w:numId w:val="39"/>
        </w:numPr>
        <w:rPr>
          <w:sz w:val="18"/>
          <w:szCs w:val="18"/>
        </w:rPr>
      </w:pPr>
      <w:r>
        <w:rPr>
          <w:sz w:val="18"/>
          <w:szCs w:val="18"/>
        </w:rPr>
        <w:t>(2) IBM GEN IV XIV, (2) IBM v7000 – SAP and dedicated TSM disk pool at Primary datacenter</w:t>
      </w:r>
    </w:p>
    <w:p w:rsidR="00BF366F" w:rsidRDefault="00BF366F" w:rsidP="000569E2">
      <w:pPr>
        <w:pStyle w:val="ListParagraph"/>
        <w:numPr>
          <w:ilvl w:val="0"/>
          <w:numId w:val="39"/>
        </w:numPr>
        <w:rPr>
          <w:sz w:val="18"/>
          <w:szCs w:val="18"/>
        </w:rPr>
      </w:pPr>
      <w:r>
        <w:rPr>
          <w:sz w:val="18"/>
          <w:szCs w:val="18"/>
        </w:rPr>
        <w:t>New SVC Clusters</w:t>
      </w:r>
    </w:p>
    <w:p w:rsidR="00931BCE" w:rsidRDefault="00931BCE" w:rsidP="000569E2">
      <w:pPr>
        <w:pStyle w:val="ListParagraph"/>
        <w:numPr>
          <w:ilvl w:val="0"/>
          <w:numId w:val="39"/>
        </w:numPr>
        <w:rPr>
          <w:sz w:val="18"/>
          <w:szCs w:val="18"/>
        </w:rPr>
      </w:pPr>
      <w:r>
        <w:rPr>
          <w:sz w:val="18"/>
          <w:szCs w:val="18"/>
        </w:rPr>
        <w:t>Flashcopy, Metromirror</w:t>
      </w:r>
    </w:p>
    <w:p w:rsidR="003810D6" w:rsidRDefault="003810D6" w:rsidP="000569E2">
      <w:pPr>
        <w:pStyle w:val="ListParagraph"/>
        <w:numPr>
          <w:ilvl w:val="0"/>
          <w:numId w:val="39"/>
        </w:numPr>
        <w:rPr>
          <w:sz w:val="18"/>
          <w:szCs w:val="18"/>
        </w:rPr>
      </w:pPr>
      <w:r>
        <w:rPr>
          <w:sz w:val="18"/>
          <w:szCs w:val="18"/>
        </w:rPr>
        <w:t xml:space="preserve">EMC </w:t>
      </w:r>
      <w:proofErr w:type="spellStart"/>
      <w:r w:rsidR="00CC2494">
        <w:rPr>
          <w:sz w:val="18"/>
          <w:szCs w:val="18"/>
        </w:rPr>
        <w:t>vBLOCK</w:t>
      </w:r>
      <w:proofErr w:type="spellEnd"/>
      <w:r w:rsidR="00CC2494">
        <w:rPr>
          <w:sz w:val="18"/>
          <w:szCs w:val="18"/>
        </w:rPr>
        <w:t xml:space="preserve">, </w:t>
      </w:r>
      <w:proofErr w:type="spellStart"/>
      <w:r w:rsidR="00CC2494">
        <w:rPr>
          <w:sz w:val="18"/>
          <w:szCs w:val="18"/>
        </w:rPr>
        <w:t>XtremI</w:t>
      </w:r>
      <w:proofErr w:type="spellEnd"/>
      <w:r w:rsidR="00CC2494">
        <w:rPr>
          <w:sz w:val="18"/>
          <w:szCs w:val="18"/>
        </w:rPr>
        <w:t xml:space="preserve">/O, </w:t>
      </w:r>
      <w:proofErr w:type="spellStart"/>
      <w:r>
        <w:rPr>
          <w:sz w:val="18"/>
          <w:szCs w:val="18"/>
        </w:rPr>
        <w:t>DataDomain</w:t>
      </w:r>
      <w:proofErr w:type="spellEnd"/>
      <w:r>
        <w:rPr>
          <w:sz w:val="18"/>
          <w:szCs w:val="18"/>
        </w:rPr>
        <w:t xml:space="preserve"> </w:t>
      </w:r>
      <w:proofErr w:type="spellStart"/>
      <w:r w:rsidR="008E75FF">
        <w:rPr>
          <w:sz w:val="18"/>
          <w:szCs w:val="18"/>
        </w:rPr>
        <w:t>RecoverPoint</w:t>
      </w:r>
      <w:proofErr w:type="spellEnd"/>
      <w:r w:rsidR="008E75FF">
        <w:rPr>
          <w:sz w:val="18"/>
          <w:szCs w:val="18"/>
        </w:rPr>
        <w:t xml:space="preserve">, </w:t>
      </w:r>
      <w:proofErr w:type="spellStart"/>
      <w:r w:rsidR="000F0BA5">
        <w:rPr>
          <w:sz w:val="18"/>
          <w:szCs w:val="18"/>
        </w:rPr>
        <w:t>Isilon</w:t>
      </w:r>
      <w:proofErr w:type="spellEnd"/>
      <w:r w:rsidR="000F0BA5">
        <w:rPr>
          <w:sz w:val="18"/>
          <w:szCs w:val="18"/>
        </w:rPr>
        <w:t xml:space="preserve">, </w:t>
      </w:r>
      <w:r>
        <w:rPr>
          <w:sz w:val="18"/>
          <w:szCs w:val="18"/>
        </w:rPr>
        <w:t xml:space="preserve">and </w:t>
      </w:r>
      <w:proofErr w:type="spellStart"/>
      <w:r>
        <w:rPr>
          <w:sz w:val="18"/>
          <w:szCs w:val="18"/>
        </w:rPr>
        <w:t>Avamar</w:t>
      </w:r>
      <w:proofErr w:type="spellEnd"/>
      <w:r>
        <w:rPr>
          <w:sz w:val="18"/>
          <w:szCs w:val="18"/>
        </w:rPr>
        <w:t xml:space="preserve"> added to Primary site to implement </w:t>
      </w:r>
      <w:proofErr w:type="spellStart"/>
      <w:r>
        <w:rPr>
          <w:sz w:val="18"/>
          <w:szCs w:val="18"/>
        </w:rPr>
        <w:t>vPLEX</w:t>
      </w:r>
      <w:proofErr w:type="spellEnd"/>
    </w:p>
    <w:p w:rsidR="00BF366F" w:rsidRDefault="00BF366F" w:rsidP="000C1BB9">
      <w:pPr>
        <w:pStyle w:val="ListParagraph"/>
        <w:tabs>
          <w:tab w:val="left" w:pos="3000"/>
        </w:tabs>
        <w:ind w:left="1440" w:firstLine="1560"/>
        <w:rPr>
          <w:sz w:val="18"/>
          <w:szCs w:val="18"/>
        </w:rPr>
      </w:pPr>
    </w:p>
    <w:p w:rsidR="003810D6" w:rsidRDefault="003810D6" w:rsidP="000569E2">
      <w:pPr>
        <w:pStyle w:val="ListParagraph"/>
        <w:numPr>
          <w:ilvl w:val="0"/>
          <w:numId w:val="39"/>
        </w:numPr>
        <w:rPr>
          <w:sz w:val="18"/>
          <w:szCs w:val="18"/>
        </w:rPr>
      </w:pPr>
      <w:r>
        <w:rPr>
          <w:sz w:val="18"/>
          <w:szCs w:val="18"/>
        </w:rPr>
        <w:t xml:space="preserve">IBM Power 870 </w:t>
      </w:r>
      <w:r w:rsidR="007D13ED">
        <w:rPr>
          <w:sz w:val="18"/>
          <w:szCs w:val="18"/>
        </w:rPr>
        <w:t xml:space="preserve">Power VM </w:t>
      </w:r>
      <w:r>
        <w:rPr>
          <w:sz w:val="18"/>
          <w:szCs w:val="18"/>
        </w:rPr>
        <w:t>at DR site</w:t>
      </w:r>
    </w:p>
    <w:p w:rsidR="003810D6" w:rsidRDefault="003810D6" w:rsidP="000569E2">
      <w:pPr>
        <w:pStyle w:val="ListParagraph"/>
        <w:numPr>
          <w:ilvl w:val="0"/>
          <w:numId w:val="39"/>
        </w:numPr>
        <w:rPr>
          <w:sz w:val="18"/>
          <w:szCs w:val="18"/>
        </w:rPr>
      </w:pPr>
      <w:r>
        <w:rPr>
          <w:sz w:val="18"/>
          <w:szCs w:val="18"/>
        </w:rPr>
        <w:t>IBM GEN IV XIV, IBM v7000 dedicated TSM disk pool at DR site</w:t>
      </w:r>
    </w:p>
    <w:p w:rsidR="00BF366F" w:rsidRDefault="00BF366F" w:rsidP="000569E2">
      <w:pPr>
        <w:pStyle w:val="ListParagraph"/>
        <w:numPr>
          <w:ilvl w:val="0"/>
          <w:numId w:val="39"/>
        </w:numPr>
        <w:rPr>
          <w:sz w:val="18"/>
          <w:szCs w:val="18"/>
        </w:rPr>
      </w:pPr>
      <w:r>
        <w:rPr>
          <w:sz w:val="18"/>
          <w:szCs w:val="18"/>
        </w:rPr>
        <w:t>New SVC Clusters</w:t>
      </w:r>
    </w:p>
    <w:p w:rsidR="00931BCE" w:rsidRDefault="00931BCE" w:rsidP="000569E2">
      <w:pPr>
        <w:pStyle w:val="ListParagraph"/>
        <w:numPr>
          <w:ilvl w:val="0"/>
          <w:numId w:val="39"/>
        </w:numPr>
        <w:rPr>
          <w:sz w:val="18"/>
          <w:szCs w:val="18"/>
        </w:rPr>
      </w:pPr>
      <w:r>
        <w:rPr>
          <w:sz w:val="18"/>
          <w:szCs w:val="18"/>
        </w:rPr>
        <w:t>Flashcopy, Metromirror</w:t>
      </w:r>
    </w:p>
    <w:p w:rsidR="003810D6" w:rsidRDefault="003810D6" w:rsidP="000569E2">
      <w:pPr>
        <w:pStyle w:val="ListParagraph"/>
        <w:numPr>
          <w:ilvl w:val="0"/>
          <w:numId w:val="39"/>
        </w:numPr>
        <w:rPr>
          <w:sz w:val="18"/>
          <w:szCs w:val="18"/>
        </w:rPr>
      </w:pPr>
      <w:r>
        <w:rPr>
          <w:sz w:val="18"/>
          <w:szCs w:val="18"/>
        </w:rPr>
        <w:t xml:space="preserve">EMC </w:t>
      </w:r>
      <w:proofErr w:type="spellStart"/>
      <w:r>
        <w:rPr>
          <w:sz w:val="18"/>
          <w:szCs w:val="18"/>
        </w:rPr>
        <w:t>vBLOCK</w:t>
      </w:r>
      <w:proofErr w:type="spellEnd"/>
      <w:r>
        <w:rPr>
          <w:sz w:val="18"/>
          <w:szCs w:val="18"/>
        </w:rPr>
        <w:t xml:space="preserve">, </w:t>
      </w:r>
      <w:proofErr w:type="spellStart"/>
      <w:r w:rsidR="00CC2494">
        <w:rPr>
          <w:sz w:val="18"/>
          <w:szCs w:val="18"/>
        </w:rPr>
        <w:t>XtremI</w:t>
      </w:r>
      <w:proofErr w:type="spellEnd"/>
      <w:r w:rsidR="00CC2494">
        <w:rPr>
          <w:sz w:val="18"/>
          <w:szCs w:val="18"/>
        </w:rPr>
        <w:t xml:space="preserve">/O, </w:t>
      </w:r>
      <w:proofErr w:type="spellStart"/>
      <w:r>
        <w:rPr>
          <w:sz w:val="18"/>
          <w:szCs w:val="18"/>
        </w:rPr>
        <w:t>DataDomain</w:t>
      </w:r>
      <w:proofErr w:type="spellEnd"/>
      <w:r>
        <w:rPr>
          <w:sz w:val="18"/>
          <w:szCs w:val="18"/>
        </w:rPr>
        <w:t xml:space="preserve">, </w:t>
      </w:r>
      <w:proofErr w:type="spellStart"/>
      <w:r w:rsidR="008E75FF">
        <w:rPr>
          <w:sz w:val="18"/>
          <w:szCs w:val="18"/>
        </w:rPr>
        <w:t>RecoverPoint</w:t>
      </w:r>
      <w:proofErr w:type="spellEnd"/>
      <w:r w:rsidR="008E75FF">
        <w:rPr>
          <w:sz w:val="18"/>
          <w:szCs w:val="18"/>
        </w:rPr>
        <w:t xml:space="preserve">, </w:t>
      </w:r>
      <w:proofErr w:type="spellStart"/>
      <w:r w:rsidR="000F0BA5">
        <w:rPr>
          <w:sz w:val="18"/>
          <w:szCs w:val="18"/>
        </w:rPr>
        <w:t>Isilon</w:t>
      </w:r>
      <w:proofErr w:type="spellEnd"/>
      <w:r w:rsidR="000F0BA5">
        <w:rPr>
          <w:sz w:val="18"/>
          <w:szCs w:val="18"/>
        </w:rPr>
        <w:t xml:space="preserve">, </w:t>
      </w:r>
      <w:r>
        <w:rPr>
          <w:sz w:val="18"/>
          <w:szCs w:val="18"/>
        </w:rPr>
        <w:t xml:space="preserve">and </w:t>
      </w:r>
      <w:proofErr w:type="spellStart"/>
      <w:r>
        <w:rPr>
          <w:sz w:val="18"/>
          <w:szCs w:val="18"/>
        </w:rPr>
        <w:t>Avamar</w:t>
      </w:r>
      <w:proofErr w:type="spellEnd"/>
      <w:r>
        <w:rPr>
          <w:sz w:val="18"/>
          <w:szCs w:val="18"/>
        </w:rPr>
        <w:t xml:space="preserve"> added to DR site to implement </w:t>
      </w:r>
      <w:proofErr w:type="spellStart"/>
      <w:r>
        <w:rPr>
          <w:sz w:val="18"/>
          <w:szCs w:val="18"/>
        </w:rPr>
        <w:t>vPLEX</w:t>
      </w:r>
      <w:proofErr w:type="spellEnd"/>
    </w:p>
    <w:p w:rsidR="00184EF6" w:rsidRDefault="00184EF6" w:rsidP="00015D5B">
      <w:pPr>
        <w:outlineLvl w:val="0"/>
        <w:rPr>
          <w:b/>
        </w:rPr>
      </w:pPr>
    </w:p>
    <w:p w:rsidR="00D83F42" w:rsidRPr="00015D5B" w:rsidRDefault="00D83F42" w:rsidP="00015D5B">
      <w:pPr>
        <w:outlineLvl w:val="0"/>
      </w:pPr>
      <w:r w:rsidRPr="00015D5B">
        <w:rPr>
          <w:b/>
        </w:rPr>
        <w:t xml:space="preserve">BlueCross BlueShield MN: Solutions Architect </w:t>
      </w:r>
      <w:r w:rsidRPr="00015D5B">
        <w:t>06/2012 –</w:t>
      </w:r>
      <w:r w:rsidR="006B45ED" w:rsidRPr="00015D5B">
        <w:t xml:space="preserve"> 12/2013</w:t>
      </w:r>
      <w:r w:rsidRPr="00015D5B">
        <w:t xml:space="preserve">               </w:t>
      </w:r>
      <w:r w:rsidR="00E437A2" w:rsidRPr="00015D5B">
        <w:t xml:space="preserve"> </w:t>
      </w:r>
      <w:r w:rsidRPr="00015D5B">
        <w:rPr>
          <w:sz w:val="20"/>
        </w:rPr>
        <w:t>Minneapolis, MN</w:t>
      </w:r>
    </w:p>
    <w:p w:rsidR="00D83F42" w:rsidRPr="00EE72C0" w:rsidRDefault="00D83F42" w:rsidP="00D83F42">
      <w:pPr>
        <w:outlineLvl w:val="0"/>
        <w:rPr>
          <w:sz w:val="20"/>
        </w:rPr>
      </w:pPr>
      <w:r>
        <w:rPr>
          <w:b/>
          <w:sz w:val="20"/>
        </w:rPr>
        <w:t>Forsythe</w:t>
      </w:r>
      <w:r w:rsidR="00A53B2B">
        <w:rPr>
          <w:b/>
          <w:sz w:val="20"/>
        </w:rPr>
        <w:t>/Insight-Professionals</w:t>
      </w:r>
      <w:r>
        <w:rPr>
          <w:b/>
          <w:sz w:val="20"/>
        </w:rPr>
        <w:tab/>
      </w:r>
      <w:r>
        <w:rPr>
          <w:b/>
          <w:sz w:val="20"/>
        </w:rPr>
        <w:tab/>
      </w:r>
      <w:r>
        <w:rPr>
          <w:b/>
          <w:sz w:val="20"/>
        </w:rPr>
        <w:tab/>
      </w:r>
      <w:r>
        <w:rPr>
          <w:b/>
          <w:sz w:val="20"/>
        </w:rPr>
        <w:tab/>
      </w:r>
      <w:r>
        <w:rPr>
          <w:b/>
          <w:sz w:val="20"/>
        </w:rPr>
        <w:tab/>
      </w:r>
      <w:r>
        <w:rPr>
          <w:b/>
          <w:sz w:val="20"/>
        </w:rPr>
        <w:tab/>
        <w:t xml:space="preserve">          </w:t>
      </w:r>
    </w:p>
    <w:p w:rsidR="00D83F42" w:rsidRDefault="00D83F42" w:rsidP="00D83F42">
      <w:pPr>
        <w:outlineLvl w:val="0"/>
        <w:rPr>
          <w:b/>
          <w:sz w:val="20"/>
        </w:rPr>
      </w:pPr>
    </w:p>
    <w:p w:rsidR="00D83F42" w:rsidRDefault="00D83F42" w:rsidP="000569E2">
      <w:pPr>
        <w:pStyle w:val="ListParagraph"/>
        <w:numPr>
          <w:ilvl w:val="0"/>
          <w:numId w:val="34"/>
        </w:numPr>
        <w:outlineLvl w:val="0"/>
        <w:rPr>
          <w:sz w:val="18"/>
          <w:szCs w:val="18"/>
        </w:rPr>
      </w:pPr>
      <w:r>
        <w:rPr>
          <w:sz w:val="18"/>
          <w:szCs w:val="18"/>
        </w:rPr>
        <w:t>Thick to thin LUN migration on PROD and DR VMAX.</w:t>
      </w:r>
    </w:p>
    <w:p w:rsidR="00D83F42" w:rsidRDefault="00D83F42" w:rsidP="000569E2">
      <w:pPr>
        <w:pStyle w:val="ListParagraph"/>
        <w:numPr>
          <w:ilvl w:val="0"/>
          <w:numId w:val="34"/>
        </w:numPr>
        <w:outlineLvl w:val="0"/>
        <w:rPr>
          <w:sz w:val="18"/>
          <w:szCs w:val="18"/>
        </w:rPr>
      </w:pPr>
      <w:r>
        <w:rPr>
          <w:sz w:val="18"/>
          <w:szCs w:val="18"/>
        </w:rPr>
        <w:t>Upgrade Veritas Storage Foundation Suite from 4.x to 5.1 on Sun Solaris v9 and v10 Oracle DB servers to facilitate migration.</w:t>
      </w:r>
    </w:p>
    <w:p w:rsidR="00D83F42" w:rsidRPr="00456B0C" w:rsidRDefault="00D83F42" w:rsidP="000569E2">
      <w:pPr>
        <w:pStyle w:val="ListParagraph"/>
        <w:numPr>
          <w:ilvl w:val="0"/>
          <w:numId w:val="34"/>
        </w:numPr>
        <w:outlineLvl w:val="0"/>
        <w:rPr>
          <w:sz w:val="18"/>
          <w:szCs w:val="18"/>
        </w:rPr>
      </w:pPr>
      <w:r>
        <w:rPr>
          <w:sz w:val="18"/>
          <w:szCs w:val="18"/>
        </w:rPr>
        <w:t xml:space="preserve">Implement FAST-VP. Upgrade </w:t>
      </w:r>
      <w:proofErr w:type="spellStart"/>
      <w:r>
        <w:rPr>
          <w:sz w:val="18"/>
          <w:szCs w:val="18"/>
        </w:rPr>
        <w:t>OnTap</w:t>
      </w:r>
      <w:proofErr w:type="spellEnd"/>
      <w:r>
        <w:rPr>
          <w:sz w:val="18"/>
          <w:szCs w:val="18"/>
        </w:rPr>
        <w:t xml:space="preserve"> to facilitate NDMP backups.</w:t>
      </w:r>
    </w:p>
    <w:p w:rsidR="00D83F42" w:rsidRDefault="00D83F42" w:rsidP="000569E2">
      <w:pPr>
        <w:pStyle w:val="ListParagraph"/>
        <w:numPr>
          <w:ilvl w:val="0"/>
          <w:numId w:val="34"/>
        </w:numPr>
        <w:outlineLvl w:val="0"/>
        <w:rPr>
          <w:sz w:val="18"/>
          <w:szCs w:val="18"/>
        </w:rPr>
      </w:pPr>
      <w:proofErr w:type="spellStart"/>
      <w:r>
        <w:rPr>
          <w:sz w:val="18"/>
          <w:szCs w:val="18"/>
        </w:rPr>
        <w:t>Phaseout</w:t>
      </w:r>
      <w:proofErr w:type="spellEnd"/>
      <w:r>
        <w:rPr>
          <w:sz w:val="18"/>
          <w:szCs w:val="18"/>
        </w:rPr>
        <w:t xml:space="preserve"> of legacy Novell and Sun Solaris environments</w:t>
      </w:r>
      <w:r w:rsidRPr="00456B0C">
        <w:rPr>
          <w:sz w:val="18"/>
          <w:szCs w:val="18"/>
        </w:rPr>
        <w:t>.</w:t>
      </w:r>
      <w:r>
        <w:rPr>
          <w:sz w:val="18"/>
          <w:szCs w:val="18"/>
        </w:rPr>
        <w:t xml:space="preserve"> Move to Active Directory and new Sun hardware or AIX/Linux.</w:t>
      </w:r>
    </w:p>
    <w:p w:rsidR="00D83F42" w:rsidRDefault="00D83F42" w:rsidP="000569E2">
      <w:pPr>
        <w:pStyle w:val="ListParagraph"/>
        <w:numPr>
          <w:ilvl w:val="0"/>
          <w:numId w:val="34"/>
        </w:numPr>
        <w:outlineLvl w:val="0"/>
        <w:rPr>
          <w:sz w:val="18"/>
          <w:szCs w:val="18"/>
        </w:rPr>
      </w:pPr>
      <w:r>
        <w:rPr>
          <w:sz w:val="18"/>
          <w:szCs w:val="18"/>
        </w:rPr>
        <w:t xml:space="preserve">Evaluate and make </w:t>
      </w:r>
      <w:r w:rsidR="0028185D">
        <w:rPr>
          <w:sz w:val="18"/>
          <w:szCs w:val="18"/>
        </w:rPr>
        <w:t xml:space="preserve">design </w:t>
      </w:r>
      <w:r>
        <w:rPr>
          <w:sz w:val="18"/>
          <w:szCs w:val="18"/>
        </w:rPr>
        <w:t xml:space="preserve">recommendations for consolidation of NAS and mid-tier CX SAN environments (recommendation is to be moved to VMAX and VNX VG8 Gateway). </w:t>
      </w:r>
    </w:p>
    <w:p w:rsidR="00D83F42" w:rsidRDefault="00D83F42" w:rsidP="000569E2">
      <w:pPr>
        <w:pStyle w:val="ListParagraph"/>
        <w:numPr>
          <w:ilvl w:val="0"/>
          <w:numId w:val="34"/>
        </w:numPr>
        <w:outlineLvl w:val="0"/>
        <w:rPr>
          <w:sz w:val="18"/>
          <w:szCs w:val="18"/>
        </w:rPr>
      </w:pPr>
      <w:r>
        <w:rPr>
          <w:sz w:val="18"/>
          <w:szCs w:val="18"/>
        </w:rPr>
        <w:t xml:space="preserve"> VMAX and VNX VG8 Gateway solution is being implemented.</w:t>
      </w:r>
    </w:p>
    <w:p w:rsidR="00D83F42" w:rsidRDefault="00D83F42" w:rsidP="000569E2">
      <w:pPr>
        <w:pStyle w:val="ListParagraph"/>
        <w:numPr>
          <w:ilvl w:val="0"/>
          <w:numId w:val="34"/>
        </w:numPr>
        <w:outlineLvl w:val="0"/>
        <w:rPr>
          <w:sz w:val="18"/>
          <w:szCs w:val="18"/>
        </w:rPr>
      </w:pPr>
      <w:r>
        <w:rPr>
          <w:sz w:val="18"/>
          <w:szCs w:val="18"/>
        </w:rPr>
        <w:t xml:space="preserve">Evaluate current backup solution and make </w:t>
      </w:r>
      <w:r w:rsidR="002A6209">
        <w:rPr>
          <w:sz w:val="18"/>
          <w:szCs w:val="18"/>
        </w:rPr>
        <w:t>recommendations</w:t>
      </w:r>
      <w:r>
        <w:rPr>
          <w:sz w:val="18"/>
          <w:szCs w:val="18"/>
        </w:rPr>
        <w:t xml:space="preserve"> for enhancements or new backup and archive solution.</w:t>
      </w:r>
    </w:p>
    <w:p w:rsidR="00D83F42" w:rsidRDefault="0028185D" w:rsidP="000569E2">
      <w:pPr>
        <w:pStyle w:val="ListParagraph"/>
        <w:numPr>
          <w:ilvl w:val="0"/>
          <w:numId w:val="34"/>
        </w:numPr>
        <w:outlineLvl w:val="0"/>
        <w:rPr>
          <w:sz w:val="18"/>
          <w:szCs w:val="18"/>
        </w:rPr>
      </w:pPr>
      <w:r>
        <w:rPr>
          <w:sz w:val="18"/>
          <w:szCs w:val="18"/>
        </w:rPr>
        <w:t>Design migration</w:t>
      </w:r>
      <w:r w:rsidR="00D83F42">
        <w:rPr>
          <w:sz w:val="18"/>
          <w:szCs w:val="18"/>
        </w:rPr>
        <w:t xml:space="preserve"> from TSM and Data Domain environment to </w:t>
      </w:r>
      <w:proofErr w:type="spellStart"/>
      <w:r w:rsidR="00D83F42">
        <w:rPr>
          <w:sz w:val="18"/>
          <w:szCs w:val="18"/>
        </w:rPr>
        <w:t>Commvault</w:t>
      </w:r>
      <w:proofErr w:type="spellEnd"/>
      <w:r w:rsidR="00D83F42">
        <w:rPr>
          <w:sz w:val="18"/>
          <w:szCs w:val="18"/>
        </w:rPr>
        <w:t xml:space="preserve"> and </w:t>
      </w:r>
      <w:proofErr w:type="spellStart"/>
      <w:r w:rsidR="00D83F42">
        <w:rPr>
          <w:sz w:val="18"/>
          <w:szCs w:val="18"/>
        </w:rPr>
        <w:t>Isilon</w:t>
      </w:r>
      <w:proofErr w:type="spellEnd"/>
      <w:r w:rsidR="00D83F42">
        <w:rPr>
          <w:sz w:val="18"/>
          <w:szCs w:val="18"/>
        </w:rPr>
        <w:t xml:space="preserve">. </w:t>
      </w:r>
    </w:p>
    <w:p w:rsidR="00D83F42" w:rsidRPr="00456B0C" w:rsidRDefault="00D83F42" w:rsidP="000569E2">
      <w:pPr>
        <w:pStyle w:val="ListParagraph"/>
        <w:numPr>
          <w:ilvl w:val="0"/>
          <w:numId w:val="34"/>
        </w:numPr>
        <w:outlineLvl w:val="0"/>
        <w:rPr>
          <w:sz w:val="18"/>
          <w:szCs w:val="18"/>
        </w:rPr>
      </w:pPr>
      <w:r>
        <w:rPr>
          <w:sz w:val="18"/>
          <w:szCs w:val="18"/>
        </w:rPr>
        <w:t xml:space="preserve">Refresh aging network infrastructure to high speed </w:t>
      </w:r>
      <w:proofErr w:type="spellStart"/>
      <w:r>
        <w:rPr>
          <w:sz w:val="18"/>
          <w:szCs w:val="18"/>
        </w:rPr>
        <w:t>convergered</w:t>
      </w:r>
      <w:proofErr w:type="spellEnd"/>
      <w:r>
        <w:rPr>
          <w:sz w:val="18"/>
          <w:szCs w:val="18"/>
        </w:rPr>
        <w:t>.</w:t>
      </w:r>
    </w:p>
    <w:p w:rsidR="00D83F42" w:rsidRDefault="00D83F42" w:rsidP="000569E2">
      <w:pPr>
        <w:pStyle w:val="ListParagraph"/>
        <w:numPr>
          <w:ilvl w:val="0"/>
          <w:numId w:val="34"/>
        </w:numPr>
        <w:outlineLvl w:val="0"/>
        <w:rPr>
          <w:sz w:val="18"/>
          <w:szCs w:val="18"/>
        </w:rPr>
      </w:pPr>
      <w:r w:rsidRPr="00456B0C">
        <w:rPr>
          <w:sz w:val="18"/>
          <w:szCs w:val="18"/>
        </w:rPr>
        <w:t xml:space="preserve">SAN environment consist two </w:t>
      </w:r>
      <w:r>
        <w:rPr>
          <w:sz w:val="18"/>
          <w:szCs w:val="18"/>
        </w:rPr>
        <w:t>(2) VMAX</w:t>
      </w:r>
      <w:r w:rsidR="00F30F83">
        <w:rPr>
          <w:sz w:val="18"/>
          <w:szCs w:val="18"/>
        </w:rPr>
        <w:t xml:space="preserve"> 20K</w:t>
      </w:r>
      <w:r>
        <w:rPr>
          <w:sz w:val="18"/>
          <w:szCs w:val="18"/>
        </w:rPr>
        <w:t>, two (2) EMC CX</w:t>
      </w:r>
      <w:r w:rsidR="001C4A0C">
        <w:rPr>
          <w:sz w:val="18"/>
          <w:szCs w:val="18"/>
        </w:rPr>
        <w:t>4-960, EMC RecoverP</w:t>
      </w:r>
      <w:r>
        <w:rPr>
          <w:sz w:val="18"/>
          <w:szCs w:val="18"/>
        </w:rPr>
        <w:t>oint, two (2) EMC VTL-MF DLM, two (2) NetApp FAS 3040, two (2) Data Domain 880, two (2)</w:t>
      </w:r>
      <w:r w:rsidRPr="00456B0C">
        <w:rPr>
          <w:sz w:val="18"/>
          <w:szCs w:val="18"/>
        </w:rPr>
        <w:t xml:space="preserve">, IBM </w:t>
      </w:r>
      <w:r>
        <w:rPr>
          <w:sz w:val="18"/>
          <w:szCs w:val="18"/>
        </w:rPr>
        <w:t>TS3584 Tape Libraries, four (4) Cisco MDS 9513</w:t>
      </w:r>
      <w:r w:rsidRPr="00456B0C">
        <w:rPr>
          <w:sz w:val="18"/>
          <w:szCs w:val="18"/>
        </w:rPr>
        <w:t xml:space="preserve"> FC Switches, </w:t>
      </w:r>
      <w:r>
        <w:rPr>
          <w:sz w:val="18"/>
          <w:szCs w:val="18"/>
        </w:rPr>
        <w:t>four (4) Cisco 9222i FC Switches.</w:t>
      </w:r>
    </w:p>
    <w:p w:rsidR="00D83F42" w:rsidRPr="00456B0C" w:rsidRDefault="00D83F42" w:rsidP="000569E2">
      <w:pPr>
        <w:pStyle w:val="ListParagraph"/>
        <w:numPr>
          <w:ilvl w:val="0"/>
          <w:numId w:val="34"/>
        </w:numPr>
        <w:outlineLvl w:val="0"/>
        <w:rPr>
          <w:sz w:val="18"/>
          <w:szCs w:val="18"/>
        </w:rPr>
      </w:pPr>
      <w:r>
        <w:rPr>
          <w:sz w:val="18"/>
          <w:szCs w:val="18"/>
        </w:rPr>
        <w:t xml:space="preserve">Upgraded environment from Cisco MDS9500 GENII series switches to GENIII series switches. </w:t>
      </w:r>
      <w:r w:rsidR="002A6209">
        <w:rPr>
          <w:sz w:val="18"/>
          <w:szCs w:val="18"/>
        </w:rPr>
        <w:t xml:space="preserve">Configured FCIP Tunneling for Open Systems and </w:t>
      </w:r>
      <w:r w:rsidR="009573F3">
        <w:rPr>
          <w:sz w:val="18"/>
          <w:szCs w:val="18"/>
        </w:rPr>
        <w:t xml:space="preserve">Mainframe </w:t>
      </w:r>
      <w:r w:rsidR="002A6209">
        <w:rPr>
          <w:sz w:val="18"/>
          <w:szCs w:val="18"/>
        </w:rPr>
        <w:t>SRDF replication.</w:t>
      </w:r>
    </w:p>
    <w:p w:rsidR="00D83F42" w:rsidRPr="00456B0C" w:rsidRDefault="00D83F42" w:rsidP="000569E2">
      <w:pPr>
        <w:pStyle w:val="ListParagraph"/>
        <w:numPr>
          <w:ilvl w:val="0"/>
          <w:numId w:val="34"/>
        </w:numPr>
        <w:outlineLvl w:val="0"/>
        <w:rPr>
          <w:sz w:val="18"/>
          <w:szCs w:val="18"/>
        </w:rPr>
      </w:pPr>
      <w:r w:rsidRPr="00456B0C">
        <w:rPr>
          <w:sz w:val="18"/>
          <w:szCs w:val="18"/>
        </w:rPr>
        <w:t xml:space="preserve">EMC SMAS, </w:t>
      </w:r>
      <w:r w:rsidR="00EF4732">
        <w:rPr>
          <w:sz w:val="18"/>
          <w:szCs w:val="18"/>
        </w:rPr>
        <w:t xml:space="preserve">DPA, </w:t>
      </w:r>
      <w:r>
        <w:rPr>
          <w:sz w:val="18"/>
          <w:szCs w:val="18"/>
        </w:rPr>
        <w:t xml:space="preserve">EMC SYMCLI, EMC SRDF and </w:t>
      </w:r>
      <w:proofErr w:type="spellStart"/>
      <w:r>
        <w:rPr>
          <w:sz w:val="18"/>
          <w:szCs w:val="18"/>
        </w:rPr>
        <w:t>TimeFinder</w:t>
      </w:r>
      <w:proofErr w:type="spellEnd"/>
      <w:r>
        <w:rPr>
          <w:sz w:val="18"/>
          <w:szCs w:val="18"/>
        </w:rPr>
        <w:t xml:space="preserve">, NetApp OPS Manager, NetApp </w:t>
      </w:r>
      <w:proofErr w:type="spellStart"/>
      <w:r>
        <w:rPr>
          <w:sz w:val="18"/>
          <w:szCs w:val="18"/>
        </w:rPr>
        <w:t>OnTap</w:t>
      </w:r>
      <w:proofErr w:type="spellEnd"/>
      <w:r w:rsidR="00A47852">
        <w:rPr>
          <w:sz w:val="18"/>
          <w:szCs w:val="18"/>
        </w:rPr>
        <w:t xml:space="preserve"> (C-MODE)</w:t>
      </w:r>
      <w:r>
        <w:rPr>
          <w:sz w:val="18"/>
          <w:szCs w:val="18"/>
        </w:rPr>
        <w:t xml:space="preserve">, NetApp </w:t>
      </w:r>
      <w:proofErr w:type="spellStart"/>
      <w:r>
        <w:rPr>
          <w:sz w:val="18"/>
          <w:szCs w:val="18"/>
        </w:rPr>
        <w:t>SnapVol</w:t>
      </w:r>
      <w:proofErr w:type="spellEnd"/>
      <w:r>
        <w:rPr>
          <w:sz w:val="18"/>
          <w:szCs w:val="18"/>
        </w:rPr>
        <w:t xml:space="preserve"> and </w:t>
      </w:r>
      <w:proofErr w:type="spellStart"/>
      <w:r>
        <w:rPr>
          <w:sz w:val="18"/>
          <w:szCs w:val="18"/>
        </w:rPr>
        <w:t>SnapMirror</w:t>
      </w:r>
      <w:proofErr w:type="spellEnd"/>
      <w:r>
        <w:rPr>
          <w:sz w:val="18"/>
          <w:szCs w:val="18"/>
        </w:rPr>
        <w:t>, Cisco</w:t>
      </w:r>
      <w:r w:rsidRPr="00456B0C">
        <w:rPr>
          <w:sz w:val="18"/>
          <w:szCs w:val="18"/>
        </w:rPr>
        <w:t xml:space="preserve"> </w:t>
      </w:r>
      <w:r>
        <w:rPr>
          <w:sz w:val="18"/>
          <w:szCs w:val="18"/>
        </w:rPr>
        <w:t>Fabric Manager Data Center Edition.</w:t>
      </w:r>
    </w:p>
    <w:p w:rsidR="00D83F42" w:rsidRPr="00456B0C" w:rsidRDefault="00D83F42" w:rsidP="000569E2">
      <w:pPr>
        <w:pStyle w:val="ListParagraph"/>
        <w:numPr>
          <w:ilvl w:val="0"/>
          <w:numId w:val="34"/>
        </w:numPr>
        <w:outlineLvl w:val="0"/>
        <w:rPr>
          <w:sz w:val="18"/>
          <w:szCs w:val="18"/>
        </w:rPr>
      </w:pPr>
      <w:r w:rsidRPr="00456B0C">
        <w:rPr>
          <w:sz w:val="18"/>
          <w:szCs w:val="18"/>
        </w:rPr>
        <w:t xml:space="preserve">Microsoft SQL Server, </w:t>
      </w:r>
      <w:r>
        <w:rPr>
          <w:sz w:val="18"/>
          <w:szCs w:val="18"/>
        </w:rPr>
        <w:t xml:space="preserve">Oracle 11g, IBM DB2, IBM AIX, Sun Solaris, RHEL5, WIN 2k3/2K8, </w:t>
      </w:r>
      <w:r w:rsidR="00D243C2">
        <w:rPr>
          <w:sz w:val="18"/>
          <w:szCs w:val="18"/>
        </w:rPr>
        <w:t xml:space="preserve">VMware </w:t>
      </w:r>
      <w:r>
        <w:rPr>
          <w:sz w:val="18"/>
          <w:szCs w:val="18"/>
        </w:rPr>
        <w:t>ESX v4, VMware VDI, Novell,</w:t>
      </w:r>
      <w:r w:rsidRPr="00456B0C">
        <w:rPr>
          <w:sz w:val="18"/>
          <w:szCs w:val="18"/>
        </w:rPr>
        <w:t xml:space="preserve"> IBM TSM, </w:t>
      </w:r>
      <w:r>
        <w:rPr>
          <w:sz w:val="18"/>
          <w:szCs w:val="18"/>
        </w:rPr>
        <w:t xml:space="preserve">TKLM, </w:t>
      </w:r>
      <w:r w:rsidRPr="00456B0C">
        <w:rPr>
          <w:sz w:val="18"/>
          <w:szCs w:val="18"/>
        </w:rPr>
        <w:t>IBM VIO</w:t>
      </w:r>
      <w:r>
        <w:rPr>
          <w:sz w:val="18"/>
          <w:szCs w:val="18"/>
        </w:rPr>
        <w:t>, NIM,</w:t>
      </w:r>
      <w:r w:rsidRPr="00456B0C">
        <w:rPr>
          <w:sz w:val="18"/>
          <w:szCs w:val="18"/>
        </w:rPr>
        <w:t xml:space="preserve"> and HMC</w:t>
      </w:r>
      <w:r>
        <w:rPr>
          <w:sz w:val="18"/>
          <w:szCs w:val="18"/>
        </w:rPr>
        <w:t xml:space="preserve">, Veritas Storage Foundation 4x/5x, </w:t>
      </w:r>
      <w:proofErr w:type="spellStart"/>
      <w:r>
        <w:rPr>
          <w:sz w:val="18"/>
          <w:szCs w:val="18"/>
        </w:rPr>
        <w:t>PowerPath</w:t>
      </w:r>
      <w:proofErr w:type="spellEnd"/>
      <w:r>
        <w:rPr>
          <w:sz w:val="18"/>
          <w:szCs w:val="18"/>
        </w:rPr>
        <w:t xml:space="preserve">, </w:t>
      </w:r>
      <w:r w:rsidR="00DA4F09">
        <w:rPr>
          <w:sz w:val="18"/>
          <w:szCs w:val="18"/>
        </w:rPr>
        <w:lastRenderedPageBreak/>
        <w:t xml:space="preserve">Veritas DMP, </w:t>
      </w:r>
      <w:r>
        <w:rPr>
          <w:sz w:val="18"/>
          <w:szCs w:val="18"/>
        </w:rPr>
        <w:t>and MPIO</w:t>
      </w:r>
      <w:r w:rsidRPr="00456B0C">
        <w:rPr>
          <w:sz w:val="18"/>
          <w:szCs w:val="18"/>
        </w:rPr>
        <w:t>.</w:t>
      </w:r>
    </w:p>
    <w:p w:rsidR="00D83F42" w:rsidRPr="00E5607F" w:rsidRDefault="00D83F42" w:rsidP="000569E2">
      <w:pPr>
        <w:pStyle w:val="ListParagraph"/>
        <w:numPr>
          <w:ilvl w:val="0"/>
          <w:numId w:val="34"/>
        </w:numPr>
        <w:tabs>
          <w:tab w:val="left" w:pos="1440"/>
        </w:tabs>
        <w:outlineLvl w:val="0"/>
      </w:pPr>
      <w:r>
        <w:rPr>
          <w:sz w:val="18"/>
          <w:szCs w:val="18"/>
        </w:rPr>
        <w:t>IBM Pseries-5, HP DL-380/DL-580</w:t>
      </w:r>
      <w:r w:rsidRPr="00D76845">
        <w:rPr>
          <w:sz w:val="18"/>
          <w:szCs w:val="18"/>
        </w:rPr>
        <w:t>.</w:t>
      </w:r>
    </w:p>
    <w:p w:rsidR="00D83F42" w:rsidRPr="009A1C1C" w:rsidRDefault="0028185D" w:rsidP="000569E2">
      <w:pPr>
        <w:pStyle w:val="ListParagraph"/>
        <w:numPr>
          <w:ilvl w:val="0"/>
          <w:numId w:val="34"/>
        </w:numPr>
        <w:tabs>
          <w:tab w:val="left" w:pos="1440"/>
        </w:tabs>
        <w:outlineLvl w:val="0"/>
      </w:pPr>
      <w:r>
        <w:rPr>
          <w:sz w:val="18"/>
          <w:szCs w:val="18"/>
        </w:rPr>
        <w:t xml:space="preserve">Design </w:t>
      </w:r>
      <w:r w:rsidR="00D83F42">
        <w:rPr>
          <w:sz w:val="18"/>
          <w:szCs w:val="18"/>
        </w:rPr>
        <w:t>Implementation of new IBM Pseries-7.</w:t>
      </w:r>
    </w:p>
    <w:p w:rsidR="005C3059" w:rsidRPr="00D27D78" w:rsidRDefault="0028185D" w:rsidP="000569E2">
      <w:pPr>
        <w:pStyle w:val="ListParagraph"/>
        <w:numPr>
          <w:ilvl w:val="0"/>
          <w:numId w:val="34"/>
        </w:numPr>
        <w:tabs>
          <w:tab w:val="left" w:pos="1440"/>
        </w:tabs>
        <w:outlineLvl w:val="0"/>
      </w:pPr>
      <w:r>
        <w:rPr>
          <w:sz w:val="18"/>
          <w:szCs w:val="18"/>
        </w:rPr>
        <w:t xml:space="preserve">Design </w:t>
      </w:r>
      <w:r w:rsidR="002A6209">
        <w:rPr>
          <w:sz w:val="18"/>
          <w:szCs w:val="18"/>
        </w:rPr>
        <w:t>Implementation</w:t>
      </w:r>
      <w:r w:rsidR="000764EA">
        <w:rPr>
          <w:sz w:val="18"/>
          <w:szCs w:val="18"/>
        </w:rPr>
        <w:t xml:space="preserve"> of new Oracle/Sun T-</w:t>
      </w:r>
      <w:r w:rsidR="00D83F42">
        <w:rPr>
          <w:sz w:val="18"/>
          <w:szCs w:val="18"/>
        </w:rPr>
        <w:t>5000 series servers</w:t>
      </w:r>
      <w:r w:rsidR="002A6209">
        <w:rPr>
          <w:sz w:val="18"/>
          <w:szCs w:val="18"/>
        </w:rPr>
        <w:t>, Solaris Zones,</w:t>
      </w:r>
      <w:r w:rsidR="00D83F42">
        <w:rPr>
          <w:sz w:val="18"/>
          <w:szCs w:val="18"/>
        </w:rPr>
        <w:t xml:space="preserve"> and Oracle Solaris environment migration.</w:t>
      </w:r>
    </w:p>
    <w:p w:rsidR="005C3059" w:rsidRPr="005C3059" w:rsidRDefault="00D83F42" w:rsidP="000569E2">
      <w:pPr>
        <w:pStyle w:val="ListParagraph"/>
        <w:numPr>
          <w:ilvl w:val="0"/>
          <w:numId w:val="34"/>
        </w:numPr>
        <w:tabs>
          <w:tab w:val="left" w:pos="1440"/>
        </w:tabs>
        <w:outlineLvl w:val="0"/>
      </w:pPr>
      <w:r>
        <w:rPr>
          <w:sz w:val="18"/>
          <w:szCs w:val="18"/>
        </w:rPr>
        <w:t>Provide Knowledge Transfer and Runbook to Blue Cross Storage Team.</w:t>
      </w:r>
    </w:p>
    <w:p w:rsidR="005C3059" w:rsidRDefault="005C3059" w:rsidP="005C3059">
      <w:pPr>
        <w:tabs>
          <w:tab w:val="left" w:pos="1440"/>
        </w:tabs>
        <w:outlineLvl w:val="0"/>
      </w:pPr>
    </w:p>
    <w:p w:rsidR="005C3059" w:rsidRDefault="005C3059" w:rsidP="005C3059">
      <w:pPr>
        <w:outlineLvl w:val="0"/>
        <w:rPr>
          <w:sz w:val="20"/>
        </w:rPr>
      </w:pPr>
      <w:r>
        <w:rPr>
          <w:b/>
          <w:sz w:val="20"/>
        </w:rPr>
        <w:t xml:space="preserve">Hitachi Data Systems: </w:t>
      </w:r>
      <w:r w:rsidRPr="004F2B53">
        <w:rPr>
          <w:b/>
          <w:sz w:val="20"/>
        </w:rPr>
        <w:t>Solutions Architect</w:t>
      </w:r>
      <w:r>
        <w:rPr>
          <w:b/>
          <w:sz w:val="20"/>
        </w:rPr>
        <w:t xml:space="preserve"> </w:t>
      </w:r>
      <w:r>
        <w:rPr>
          <w:sz w:val="20"/>
        </w:rPr>
        <w:t>10</w:t>
      </w:r>
      <w:r w:rsidRPr="00F346CF">
        <w:rPr>
          <w:sz w:val="20"/>
        </w:rPr>
        <w:t>/</w:t>
      </w:r>
      <w:r>
        <w:rPr>
          <w:sz w:val="20"/>
        </w:rPr>
        <w:t>2013 – 11/2013</w:t>
      </w:r>
      <w:r>
        <w:rPr>
          <w:sz w:val="20"/>
        </w:rPr>
        <w:tab/>
      </w:r>
      <w:r>
        <w:rPr>
          <w:sz w:val="20"/>
        </w:rPr>
        <w:tab/>
        <w:t xml:space="preserve">                                      Atlanta, GA</w:t>
      </w:r>
    </w:p>
    <w:p w:rsidR="005C3059" w:rsidRPr="00EE72C0" w:rsidRDefault="005C3059" w:rsidP="005C3059">
      <w:pPr>
        <w:outlineLvl w:val="0"/>
        <w:rPr>
          <w:sz w:val="20"/>
        </w:rPr>
      </w:pPr>
      <w:r>
        <w:rPr>
          <w:b/>
          <w:sz w:val="20"/>
        </w:rPr>
        <w:t>Headwaters Group</w:t>
      </w:r>
      <w:r>
        <w:rPr>
          <w:b/>
          <w:sz w:val="20"/>
        </w:rPr>
        <w:tab/>
      </w:r>
      <w:r>
        <w:rPr>
          <w:b/>
          <w:sz w:val="20"/>
        </w:rPr>
        <w:tab/>
      </w:r>
      <w:r>
        <w:rPr>
          <w:b/>
          <w:sz w:val="20"/>
        </w:rPr>
        <w:tab/>
      </w:r>
      <w:r>
        <w:rPr>
          <w:b/>
          <w:sz w:val="20"/>
        </w:rPr>
        <w:tab/>
      </w:r>
      <w:r>
        <w:rPr>
          <w:b/>
          <w:sz w:val="20"/>
        </w:rPr>
        <w:tab/>
      </w:r>
      <w:r>
        <w:rPr>
          <w:b/>
          <w:sz w:val="20"/>
        </w:rPr>
        <w:tab/>
        <w:t xml:space="preserve">          </w:t>
      </w:r>
    </w:p>
    <w:p w:rsidR="005C3059" w:rsidRDefault="005C3059" w:rsidP="005C3059">
      <w:pPr>
        <w:tabs>
          <w:tab w:val="left" w:pos="1440"/>
        </w:tabs>
        <w:outlineLvl w:val="0"/>
      </w:pPr>
    </w:p>
    <w:p w:rsidR="005C3059" w:rsidRDefault="005C3059" w:rsidP="000569E2">
      <w:pPr>
        <w:pStyle w:val="ListParagraph"/>
        <w:numPr>
          <w:ilvl w:val="0"/>
          <w:numId w:val="34"/>
        </w:numPr>
        <w:outlineLvl w:val="0"/>
        <w:rPr>
          <w:sz w:val="18"/>
          <w:szCs w:val="18"/>
        </w:rPr>
      </w:pPr>
      <w:r>
        <w:rPr>
          <w:sz w:val="18"/>
          <w:szCs w:val="18"/>
        </w:rPr>
        <w:t xml:space="preserve">Install/configure Oracle VM Manager for </w:t>
      </w:r>
      <w:r w:rsidR="00C85F25">
        <w:rPr>
          <w:sz w:val="18"/>
          <w:szCs w:val="18"/>
        </w:rPr>
        <w:t xml:space="preserve">Oracle </w:t>
      </w:r>
      <w:r>
        <w:rPr>
          <w:sz w:val="18"/>
          <w:szCs w:val="18"/>
        </w:rPr>
        <w:t>Linux</w:t>
      </w:r>
      <w:r w:rsidR="00C85F25">
        <w:rPr>
          <w:sz w:val="18"/>
          <w:szCs w:val="18"/>
        </w:rPr>
        <w:t xml:space="preserve"> on Sun x3</w:t>
      </w:r>
      <w:r w:rsidR="000C0E3A">
        <w:rPr>
          <w:sz w:val="18"/>
          <w:szCs w:val="18"/>
        </w:rPr>
        <w:t xml:space="preserve"> servers</w:t>
      </w:r>
      <w:r>
        <w:rPr>
          <w:sz w:val="18"/>
          <w:szCs w:val="18"/>
        </w:rPr>
        <w:t>.</w:t>
      </w:r>
    </w:p>
    <w:p w:rsidR="005C3059" w:rsidRDefault="00C85F25" w:rsidP="000569E2">
      <w:pPr>
        <w:pStyle w:val="ListParagraph"/>
        <w:numPr>
          <w:ilvl w:val="0"/>
          <w:numId w:val="34"/>
        </w:numPr>
        <w:outlineLvl w:val="0"/>
        <w:rPr>
          <w:sz w:val="18"/>
          <w:szCs w:val="18"/>
        </w:rPr>
      </w:pPr>
      <w:r>
        <w:rPr>
          <w:sz w:val="18"/>
          <w:szCs w:val="18"/>
        </w:rPr>
        <w:t>Install/configure Oracle VM Server for Oracle Linux on Sun x3</w:t>
      </w:r>
      <w:r w:rsidR="000C0E3A">
        <w:rPr>
          <w:sz w:val="18"/>
          <w:szCs w:val="18"/>
        </w:rPr>
        <w:t xml:space="preserve"> servers</w:t>
      </w:r>
      <w:r>
        <w:rPr>
          <w:sz w:val="18"/>
          <w:szCs w:val="18"/>
        </w:rPr>
        <w:t>.</w:t>
      </w:r>
    </w:p>
    <w:p w:rsidR="00C85F25" w:rsidRDefault="00C85F25" w:rsidP="000569E2">
      <w:pPr>
        <w:pStyle w:val="ListParagraph"/>
        <w:numPr>
          <w:ilvl w:val="0"/>
          <w:numId w:val="34"/>
        </w:numPr>
        <w:outlineLvl w:val="0"/>
        <w:rPr>
          <w:sz w:val="18"/>
          <w:szCs w:val="18"/>
        </w:rPr>
      </w:pPr>
      <w:r>
        <w:rPr>
          <w:sz w:val="18"/>
          <w:szCs w:val="18"/>
        </w:rPr>
        <w:t>Create VM’s OS Oracle Linux.</w:t>
      </w:r>
    </w:p>
    <w:p w:rsidR="005C3059" w:rsidRPr="00456B0C" w:rsidRDefault="00C85F25" w:rsidP="000569E2">
      <w:pPr>
        <w:pStyle w:val="ListParagraph"/>
        <w:numPr>
          <w:ilvl w:val="0"/>
          <w:numId w:val="34"/>
        </w:numPr>
        <w:outlineLvl w:val="0"/>
        <w:rPr>
          <w:sz w:val="18"/>
          <w:szCs w:val="18"/>
        </w:rPr>
      </w:pPr>
      <w:r>
        <w:rPr>
          <w:sz w:val="18"/>
          <w:szCs w:val="18"/>
        </w:rPr>
        <w:t>Configure SSO (Single Sign On) on Oracle Linux</w:t>
      </w:r>
    </w:p>
    <w:p w:rsidR="005C3059" w:rsidRDefault="00C85F25" w:rsidP="000569E2">
      <w:pPr>
        <w:pStyle w:val="ListParagraph"/>
        <w:numPr>
          <w:ilvl w:val="0"/>
          <w:numId w:val="34"/>
        </w:numPr>
        <w:outlineLvl w:val="0"/>
        <w:rPr>
          <w:sz w:val="18"/>
          <w:szCs w:val="18"/>
        </w:rPr>
      </w:pPr>
      <w:r>
        <w:rPr>
          <w:sz w:val="18"/>
          <w:szCs w:val="18"/>
        </w:rPr>
        <w:t>Configure HAP (Hardware Assisted Paging) on Oracle Linux</w:t>
      </w:r>
      <w:r w:rsidR="005C3059">
        <w:rPr>
          <w:sz w:val="18"/>
          <w:szCs w:val="18"/>
        </w:rPr>
        <w:t>.</w:t>
      </w:r>
    </w:p>
    <w:p w:rsidR="00C85F25" w:rsidRPr="00C85F25" w:rsidRDefault="00C85F25" w:rsidP="000569E2">
      <w:pPr>
        <w:pStyle w:val="ListParagraph"/>
        <w:numPr>
          <w:ilvl w:val="0"/>
          <w:numId w:val="34"/>
        </w:numPr>
        <w:tabs>
          <w:tab w:val="left" w:pos="1440"/>
        </w:tabs>
        <w:outlineLvl w:val="0"/>
      </w:pPr>
      <w:r>
        <w:rPr>
          <w:sz w:val="18"/>
          <w:szCs w:val="18"/>
        </w:rPr>
        <w:t>Configure Connection Manager on Oracle Linux.</w:t>
      </w:r>
    </w:p>
    <w:p w:rsidR="005C3059" w:rsidRPr="005C3059" w:rsidRDefault="00C85F25" w:rsidP="000569E2">
      <w:pPr>
        <w:pStyle w:val="ListParagraph"/>
        <w:numPr>
          <w:ilvl w:val="0"/>
          <w:numId w:val="34"/>
        </w:numPr>
        <w:tabs>
          <w:tab w:val="left" w:pos="1440"/>
        </w:tabs>
        <w:outlineLvl w:val="0"/>
      </w:pPr>
      <w:r>
        <w:rPr>
          <w:sz w:val="18"/>
          <w:szCs w:val="18"/>
        </w:rPr>
        <w:t>Configure network to use NIC bonding and VLAN Tagging (802.1p)</w:t>
      </w:r>
      <w:r w:rsidR="005C3059" w:rsidRPr="005C3059">
        <w:rPr>
          <w:sz w:val="18"/>
          <w:szCs w:val="18"/>
        </w:rPr>
        <w:t>.</w:t>
      </w:r>
    </w:p>
    <w:p w:rsidR="0069221B" w:rsidRDefault="0069221B" w:rsidP="00D83F42">
      <w:pPr>
        <w:outlineLvl w:val="0"/>
      </w:pPr>
    </w:p>
    <w:p w:rsidR="00D83F42" w:rsidRDefault="00D83F42" w:rsidP="00D83F42">
      <w:pPr>
        <w:outlineLvl w:val="0"/>
        <w:rPr>
          <w:sz w:val="20"/>
        </w:rPr>
      </w:pPr>
      <w:r>
        <w:rPr>
          <w:b/>
          <w:sz w:val="20"/>
        </w:rPr>
        <w:t xml:space="preserve">Liberty Mutual Int’l: </w:t>
      </w:r>
      <w:r w:rsidRPr="004F2B53">
        <w:rPr>
          <w:b/>
          <w:sz w:val="20"/>
        </w:rPr>
        <w:t>Solutions Architect</w:t>
      </w:r>
      <w:r>
        <w:rPr>
          <w:b/>
          <w:sz w:val="20"/>
        </w:rPr>
        <w:t xml:space="preserve"> </w:t>
      </w:r>
      <w:r w:rsidRPr="00456B0C">
        <w:rPr>
          <w:sz w:val="20"/>
        </w:rPr>
        <w:t>1</w:t>
      </w:r>
      <w:r>
        <w:rPr>
          <w:sz w:val="20"/>
        </w:rPr>
        <w:t>0</w:t>
      </w:r>
      <w:r w:rsidRPr="00F346CF">
        <w:rPr>
          <w:sz w:val="20"/>
        </w:rPr>
        <w:t>/</w:t>
      </w:r>
      <w:r>
        <w:rPr>
          <w:sz w:val="20"/>
        </w:rPr>
        <w:t xml:space="preserve">2011 – 05/2012         </w:t>
      </w:r>
      <w:r w:rsidR="00BE38BF">
        <w:rPr>
          <w:sz w:val="20"/>
        </w:rPr>
        <w:t xml:space="preserve">                                  </w:t>
      </w:r>
      <w:r>
        <w:rPr>
          <w:sz w:val="20"/>
        </w:rPr>
        <w:t>Kansas City, MO/</w:t>
      </w:r>
    </w:p>
    <w:p w:rsidR="00D83F42" w:rsidRPr="00EE72C0" w:rsidRDefault="00D83F42" w:rsidP="00D83F42">
      <w:pPr>
        <w:outlineLvl w:val="0"/>
        <w:rPr>
          <w:sz w:val="20"/>
        </w:rPr>
      </w:pPr>
      <w:proofErr w:type="spellStart"/>
      <w:r>
        <w:rPr>
          <w:b/>
          <w:sz w:val="20"/>
        </w:rPr>
        <w:t>Pricewaterhouse</w:t>
      </w:r>
      <w:proofErr w:type="spellEnd"/>
      <w:r>
        <w:rPr>
          <w:b/>
          <w:sz w:val="20"/>
        </w:rPr>
        <w:t xml:space="preserve"> Cooper</w:t>
      </w:r>
      <w:r w:rsidR="007743B1">
        <w:rPr>
          <w:b/>
          <w:sz w:val="20"/>
        </w:rPr>
        <w:t>/</w:t>
      </w:r>
      <w:r w:rsidR="004F75E7">
        <w:rPr>
          <w:b/>
          <w:sz w:val="20"/>
        </w:rPr>
        <w:t xml:space="preserve">Harvey Nash         </w:t>
      </w:r>
      <w:r>
        <w:rPr>
          <w:b/>
          <w:sz w:val="20"/>
        </w:rPr>
        <w:tab/>
      </w:r>
      <w:r>
        <w:rPr>
          <w:b/>
          <w:sz w:val="20"/>
        </w:rPr>
        <w:tab/>
      </w:r>
      <w:r>
        <w:rPr>
          <w:b/>
          <w:sz w:val="20"/>
        </w:rPr>
        <w:tab/>
        <w:t xml:space="preserve">          </w:t>
      </w:r>
      <w:r>
        <w:rPr>
          <w:b/>
          <w:sz w:val="20"/>
        </w:rPr>
        <w:tab/>
      </w:r>
      <w:r>
        <w:rPr>
          <w:b/>
          <w:sz w:val="20"/>
        </w:rPr>
        <w:tab/>
      </w:r>
      <w:r>
        <w:rPr>
          <w:sz w:val="20"/>
        </w:rPr>
        <w:t>Singapore/Redmond, WA</w:t>
      </w:r>
    </w:p>
    <w:p w:rsidR="00D83F42" w:rsidRDefault="00D83F42" w:rsidP="00D83F42">
      <w:pPr>
        <w:outlineLvl w:val="0"/>
        <w:rPr>
          <w:b/>
          <w:sz w:val="20"/>
        </w:rPr>
      </w:pPr>
    </w:p>
    <w:p w:rsidR="00D83F42" w:rsidRPr="00456B0C" w:rsidRDefault="0028185D" w:rsidP="000569E2">
      <w:pPr>
        <w:pStyle w:val="ListParagraph"/>
        <w:numPr>
          <w:ilvl w:val="0"/>
          <w:numId w:val="34"/>
        </w:numPr>
        <w:outlineLvl w:val="0"/>
        <w:rPr>
          <w:sz w:val="18"/>
          <w:szCs w:val="18"/>
        </w:rPr>
      </w:pPr>
      <w:r>
        <w:rPr>
          <w:sz w:val="18"/>
          <w:szCs w:val="18"/>
        </w:rPr>
        <w:t xml:space="preserve">Design </w:t>
      </w:r>
      <w:r w:rsidR="00D83F42" w:rsidRPr="00456B0C">
        <w:rPr>
          <w:sz w:val="18"/>
          <w:szCs w:val="18"/>
        </w:rPr>
        <w:t>Data Center Buildout for DR replication and testing.</w:t>
      </w:r>
    </w:p>
    <w:p w:rsidR="00D83F42" w:rsidRPr="00456B0C" w:rsidRDefault="0028185D" w:rsidP="000569E2">
      <w:pPr>
        <w:pStyle w:val="ListParagraph"/>
        <w:numPr>
          <w:ilvl w:val="0"/>
          <w:numId w:val="34"/>
        </w:numPr>
        <w:outlineLvl w:val="0"/>
        <w:rPr>
          <w:sz w:val="18"/>
          <w:szCs w:val="18"/>
        </w:rPr>
      </w:pPr>
      <w:r>
        <w:rPr>
          <w:sz w:val="18"/>
          <w:szCs w:val="18"/>
        </w:rPr>
        <w:t>Design and build environ</w:t>
      </w:r>
      <w:r w:rsidR="00D83F42" w:rsidRPr="00456B0C">
        <w:rPr>
          <w:sz w:val="18"/>
          <w:szCs w:val="18"/>
        </w:rPr>
        <w:t>ment for replication testing of DB2 and MSSQL databases as well as VMware VDI on NetApp.</w:t>
      </w:r>
    </w:p>
    <w:p w:rsidR="00D83F42" w:rsidRPr="00456B0C" w:rsidRDefault="00D83F42" w:rsidP="000569E2">
      <w:pPr>
        <w:pStyle w:val="ListParagraph"/>
        <w:numPr>
          <w:ilvl w:val="0"/>
          <w:numId w:val="34"/>
        </w:numPr>
        <w:outlineLvl w:val="0"/>
        <w:rPr>
          <w:sz w:val="18"/>
          <w:szCs w:val="18"/>
        </w:rPr>
      </w:pPr>
      <w:r w:rsidRPr="00456B0C">
        <w:rPr>
          <w:sz w:val="18"/>
          <w:szCs w:val="18"/>
        </w:rPr>
        <w:t xml:space="preserve">SAN environment consist two </w:t>
      </w:r>
      <w:r>
        <w:rPr>
          <w:sz w:val="18"/>
          <w:szCs w:val="18"/>
        </w:rPr>
        <w:t xml:space="preserve">(1) VMAX-1 </w:t>
      </w:r>
      <w:r w:rsidRPr="00456B0C">
        <w:rPr>
          <w:sz w:val="18"/>
          <w:szCs w:val="18"/>
        </w:rPr>
        <w:t>(2) EMC V</w:t>
      </w:r>
      <w:r>
        <w:rPr>
          <w:sz w:val="18"/>
          <w:szCs w:val="18"/>
        </w:rPr>
        <w:t>MAX SE, one (1) Data Domain 890, two (2) Data Domain 690</w:t>
      </w:r>
      <w:r w:rsidRPr="00456B0C">
        <w:rPr>
          <w:sz w:val="18"/>
          <w:szCs w:val="18"/>
        </w:rPr>
        <w:t xml:space="preserve">, IBM </w:t>
      </w:r>
      <w:r>
        <w:rPr>
          <w:sz w:val="18"/>
          <w:szCs w:val="18"/>
        </w:rPr>
        <w:t>TS350</w:t>
      </w:r>
      <w:r w:rsidRPr="00456B0C">
        <w:rPr>
          <w:sz w:val="18"/>
          <w:szCs w:val="18"/>
        </w:rPr>
        <w:t xml:space="preserve">0, two (2) EMC 5100B FC Switches, </w:t>
      </w:r>
      <w:r>
        <w:rPr>
          <w:sz w:val="18"/>
          <w:szCs w:val="18"/>
        </w:rPr>
        <w:t xml:space="preserve">two (2) EMC DCX-B, Cisco Nexus </w:t>
      </w:r>
      <w:r w:rsidRPr="00456B0C">
        <w:rPr>
          <w:sz w:val="18"/>
          <w:szCs w:val="18"/>
        </w:rPr>
        <w:t xml:space="preserve">5000, </w:t>
      </w:r>
      <w:r>
        <w:rPr>
          <w:sz w:val="18"/>
          <w:szCs w:val="18"/>
        </w:rPr>
        <w:t>Cisco Nexus 7</w:t>
      </w:r>
      <w:r w:rsidRPr="00456B0C">
        <w:rPr>
          <w:sz w:val="18"/>
          <w:szCs w:val="18"/>
        </w:rPr>
        <w:t>000</w:t>
      </w:r>
      <w:r>
        <w:rPr>
          <w:sz w:val="18"/>
          <w:szCs w:val="18"/>
        </w:rPr>
        <w:t xml:space="preserve">, </w:t>
      </w:r>
      <w:r w:rsidRPr="00456B0C">
        <w:rPr>
          <w:sz w:val="18"/>
          <w:szCs w:val="18"/>
        </w:rPr>
        <w:t>EMC MP 7800B and two (2) NetApp FAS 3270.</w:t>
      </w:r>
    </w:p>
    <w:p w:rsidR="00D83F42" w:rsidRPr="00456B0C" w:rsidRDefault="00D83F42" w:rsidP="000569E2">
      <w:pPr>
        <w:pStyle w:val="ListParagraph"/>
        <w:numPr>
          <w:ilvl w:val="0"/>
          <w:numId w:val="34"/>
        </w:numPr>
        <w:outlineLvl w:val="0"/>
        <w:rPr>
          <w:sz w:val="18"/>
          <w:szCs w:val="18"/>
        </w:rPr>
      </w:pPr>
      <w:r w:rsidRPr="00456B0C">
        <w:rPr>
          <w:sz w:val="18"/>
          <w:szCs w:val="18"/>
        </w:rPr>
        <w:t xml:space="preserve">EMC SMAS, </w:t>
      </w:r>
      <w:r w:rsidR="00EF4732">
        <w:rPr>
          <w:sz w:val="18"/>
          <w:szCs w:val="18"/>
        </w:rPr>
        <w:t xml:space="preserve">DPA, </w:t>
      </w:r>
      <w:r>
        <w:rPr>
          <w:sz w:val="18"/>
          <w:szCs w:val="18"/>
        </w:rPr>
        <w:t xml:space="preserve">NetApp OPS Manager, EMC </w:t>
      </w:r>
      <w:proofErr w:type="spellStart"/>
      <w:r w:rsidRPr="00456B0C">
        <w:rPr>
          <w:sz w:val="18"/>
          <w:szCs w:val="18"/>
        </w:rPr>
        <w:t>Connetrix</w:t>
      </w:r>
      <w:proofErr w:type="spellEnd"/>
      <w:r w:rsidRPr="00456B0C">
        <w:rPr>
          <w:sz w:val="18"/>
          <w:szCs w:val="18"/>
        </w:rPr>
        <w:t xml:space="preserve"> </w:t>
      </w:r>
      <w:r>
        <w:rPr>
          <w:sz w:val="18"/>
          <w:szCs w:val="18"/>
        </w:rPr>
        <w:t xml:space="preserve">Manager </w:t>
      </w:r>
      <w:r w:rsidRPr="00456B0C">
        <w:rPr>
          <w:sz w:val="18"/>
          <w:szCs w:val="18"/>
        </w:rPr>
        <w:t xml:space="preserve">Data Center Edition, Brocade </w:t>
      </w:r>
      <w:proofErr w:type="spellStart"/>
      <w:r w:rsidRPr="00456B0C">
        <w:rPr>
          <w:sz w:val="18"/>
          <w:szCs w:val="18"/>
        </w:rPr>
        <w:t>Webtools</w:t>
      </w:r>
      <w:proofErr w:type="spellEnd"/>
      <w:r w:rsidRPr="00456B0C">
        <w:rPr>
          <w:sz w:val="18"/>
          <w:szCs w:val="18"/>
        </w:rPr>
        <w:t>, IBM VIOS/HMC.</w:t>
      </w:r>
    </w:p>
    <w:p w:rsidR="00D83F42" w:rsidRPr="00456B0C" w:rsidRDefault="00D83F42" w:rsidP="000569E2">
      <w:pPr>
        <w:pStyle w:val="ListParagraph"/>
        <w:numPr>
          <w:ilvl w:val="0"/>
          <w:numId w:val="34"/>
        </w:numPr>
        <w:outlineLvl w:val="0"/>
        <w:rPr>
          <w:sz w:val="18"/>
          <w:szCs w:val="18"/>
        </w:rPr>
      </w:pPr>
      <w:r w:rsidRPr="00456B0C">
        <w:rPr>
          <w:sz w:val="18"/>
          <w:szCs w:val="18"/>
        </w:rPr>
        <w:t xml:space="preserve">Microsoft SQL Server, IBM DB2, </w:t>
      </w:r>
      <w:r>
        <w:rPr>
          <w:sz w:val="18"/>
          <w:szCs w:val="18"/>
        </w:rPr>
        <w:t xml:space="preserve">IBM AIX, WIN 2K3/2K8, ESX v4/5, </w:t>
      </w:r>
      <w:r w:rsidRPr="00456B0C">
        <w:rPr>
          <w:sz w:val="18"/>
          <w:szCs w:val="18"/>
        </w:rPr>
        <w:t xml:space="preserve">IBM TSM, </w:t>
      </w:r>
      <w:r>
        <w:rPr>
          <w:sz w:val="18"/>
          <w:szCs w:val="18"/>
        </w:rPr>
        <w:t xml:space="preserve">TKLM, </w:t>
      </w:r>
      <w:r w:rsidRPr="00456B0C">
        <w:rPr>
          <w:sz w:val="18"/>
          <w:szCs w:val="18"/>
        </w:rPr>
        <w:t>IBM VIO and HMC.</w:t>
      </w:r>
    </w:p>
    <w:p w:rsidR="00D83F42" w:rsidRPr="00677908" w:rsidRDefault="00D83F42" w:rsidP="000569E2">
      <w:pPr>
        <w:pStyle w:val="ListParagraph"/>
        <w:numPr>
          <w:ilvl w:val="0"/>
          <w:numId w:val="34"/>
        </w:numPr>
        <w:tabs>
          <w:tab w:val="left" w:pos="1440"/>
        </w:tabs>
        <w:outlineLvl w:val="0"/>
      </w:pPr>
      <w:r w:rsidRPr="00D76845">
        <w:rPr>
          <w:sz w:val="18"/>
          <w:szCs w:val="18"/>
        </w:rPr>
        <w:t xml:space="preserve">HP </w:t>
      </w:r>
      <w:proofErr w:type="spellStart"/>
      <w:r w:rsidRPr="00D76845">
        <w:rPr>
          <w:sz w:val="18"/>
          <w:szCs w:val="18"/>
        </w:rPr>
        <w:t>Proliant</w:t>
      </w:r>
      <w:proofErr w:type="spellEnd"/>
      <w:r w:rsidRPr="00D76845">
        <w:rPr>
          <w:sz w:val="18"/>
          <w:szCs w:val="18"/>
        </w:rPr>
        <w:t xml:space="preserve"> DL380</w:t>
      </w:r>
      <w:r>
        <w:rPr>
          <w:sz w:val="18"/>
          <w:szCs w:val="18"/>
        </w:rPr>
        <w:t xml:space="preserve"> G7</w:t>
      </w:r>
      <w:r w:rsidRPr="00D76845">
        <w:rPr>
          <w:sz w:val="18"/>
          <w:szCs w:val="18"/>
        </w:rPr>
        <w:t>, IBM P740.</w:t>
      </w:r>
    </w:p>
    <w:p w:rsidR="00D83F42" w:rsidRPr="003F7141" w:rsidRDefault="00D83F42" w:rsidP="000569E2">
      <w:pPr>
        <w:pStyle w:val="ListParagraph"/>
        <w:numPr>
          <w:ilvl w:val="0"/>
          <w:numId w:val="34"/>
        </w:numPr>
        <w:tabs>
          <w:tab w:val="left" w:pos="1440"/>
        </w:tabs>
        <w:outlineLvl w:val="0"/>
      </w:pPr>
      <w:r w:rsidRPr="00D76845">
        <w:rPr>
          <w:sz w:val="18"/>
          <w:szCs w:val="18"/>
        </w:rPr>
        <w:t xml:space="preserve">Did switch </w:t>
      </w:r>
      <w:r w:rsidR="0028185D">
        <w:rPr>
          <w:sz w:val="18"/>
          <w:szCs w:val="18"/>
        </w:rPr>
        <w:t xml:space="preserve">design and </w:t>
      </w:r>
      <w:r w:rsidRPr="00D76845">
        <w:rPr>
          <w:sz w:val="18"/>
          <w:szCs w:val="18"/>
        </w:rPr>
        <w:t>configuration and configured MP-7800’s FCIP tunnel for replication from K.C. to Portsmouth.</w:t>
      </w:r>
    </w:p>
    <w:p w:rsidR="00D83F42" w:rsidRPr="003F7141" w:rsidRDefault="00D83F42" w:rsidP="000569E2">
      <w:pPr>
        <w:pStyle w:val="ListParagraph"/>
        <w:numPr>
          <w:ilvl w:val="0"/>
          <w:numId w:val="34"/>
        </w:numPr>
        <w:tabs>
          <w:tab w:val="left" w:pos="1440"/>
        </w:tabs>
        <w:outlineLvl w:val="0"/>
      </w:pPr>
      <w:r w:rsidRPr="00D76845">
        <w:rPr>
          <w:sz w:val="18"/>
          <w:szCs w:val="18"/>
        </w:rPr>
        <w:t xml:space="preserve">Did </w:t>
      </w:r>
      <w:r w:rsidR="0028185D">
        <w:rPr>
          <w:sz w:val="18"/>
          <w:szCs w:val="18"/>
        </w:rPr>
        <w:t>s</w:t>
      </w:r>
      <w:r w:rsidRPr="00D76845">
        <w:rPr>
          <w:sz w:val="18"/>
          <w:szCs w:val="18"/>
        </w:rPr>
        <w:t xml:space="preserve">witch </w:t>
      </w:r>
      <w:r w:rsidR="0028185D">
        <w:rPr>
          <w:sz w:val="18"/>
          <w:szCs w:val="18"/>
        </w:rPr>
        <w:t xml:space="preserve">design and </w:t>
      </w:r>
      <w:r w:rsidRPr="00D76845">
        <w:rPr>
          <w:sz w:val="18"/>
          <w:szCs w:val="18"/>
        </w:rPr>
        <w:t>configuration and al</w:t>
      </w:r>
      <w:r w:rsidR="00180623">
        <w:rPr>
          <w:sz w:val="18"/>
          <w:szCs w:val="18"/>
        </w:rPr>
        <w:t>l</w:t>
      </w:r>
      <w:r w:rsidRPr="00D76845">
        <w:rPr>
          <w:sz w:val="18"/>
          <w:szCs w:val="18"/>
        </w:rPr>
        <w:t xml:space="preserve"> zoning for all hosts and Data Domain on 5100B’s</w:t>
      </w:r>
      <w:r>
        <w:rPr>
          <w:sz w:val="18"/>
          <w:szCs w:val="18"/>
        </w:rPr>
        <w:t xml:space="preserve"> and </w:t>
      </w:r>
      <w:r w:rsidR="00F000AC">
        <w:rPr>
          <w:sz w:val="18"/>
          <w:szCs w:val="18"/>
        </w:rPr>
        <w:t xml:space="preserve">EMC </w:t>
      </w:r>
      <w:r>
        <w:rPr>
          <w:sz w:val="18"/>
          <w:szCs w:val="18"/>
        </w:rPr>
        <w:t>DCX-B</w:t>
      </w:r>
      <w:r w:rsidR="00F000AC">
        <w:rPr>
          <w:sz w:val="18"/>
          <w:szCs w:val="18"/>
        </w:rPr>
        <w:t>/Brocade 8510</w:t>
      </w:r>
      <w:r w:rsidRPr="00D76845">
        <w:rPr>
          <w:sz w:val="18"/>
          <w:szCs w:val="18"/>
        </w:rPr>
        <w:t>.</w:t>
      </w:r>
    </w:p>
    <w:p w:rsidR="00D83F42" w:rsidRPr="009F04E1" w:rsidRDefault="00D83F42" w:rsidP="000569E2">
      <w:pPr>
        <w:pStyle w:val="ListParagraph"/>
        <w:numPr>
          <w:ilvl w:val="0"/>
          <w:numId w:val="34"/>
        </w:numPr>
        <w:tabs>
          <w:tab w:val="left" w:pos="1440"/>
        </w:tabs>
        <w:outlineLvl w:val="0"/>
      </w:pPr>
      <w:r w:rsidRPr="00D76845">
        <w:rPr>
          <w:sz w:val="18"/>
          <w:szCs w:val="18"/>
        </w:rPr>
        <w:t>Installed and c</w:t>
      </w:r>
      <w:r w:rsidR="0028185D">
        <w:rPr>
          <w:sz w:val="18"/>
          <w:szCs w:val="18"/>
        </w:rPr>
        <w:t xml:space="preserve">onfigured </w:t>
      </w:r>
      <w:proofErr w:type="spellStart"/>
      <w:r w:rsidR="0028185D">
        <w:rPr>
          <w:sz w:val="18"/>
          <w:szCs w:val="18"/>
        </w:rPr>
        <w:t>Connec</w:t>
      </w:r>
      <w:r>
        <w:rPr>
          <w:sz w:val="18"/>
          <w:szCs w:val="18"/>
        </w:rPr>
        <w:t>trix</w:t>
      </w:r>
      <w:proofErr w:type="spellEnd"/>
      <w:r>
        <w:rPr>
          <w:sz w:val="18"/>
          <w:szCs w:val="18"/>
        </w:rPr>
        <w:t xml:space="preserve"> Manager DE, ECC, Solutions Enabler, </w:t>
      </w:r>
      <w:proofErr w:type="gramStart"/>
      <w:r w:rsidRPr="00D76845">
        <w:rPr>
          <w:sz w:val="18"/>
          <w:szCs w:val="18"/>
        </w:rPr>
        <w:t>SMAS</w:t>
      </w:r>
      <w:r>
        <w:rPr>
          <w:sz w:val="18"/>
          <w:szCs w:val="18"/>
        </w:rPr>
        <w:t>(</w:t>
      </w:r>
      <w:proofErr w:type="gramEnd"/>
      <w:r>
        <w:rPr>
          <w:sz w:val="18"/>
          <w:szCs w:val="18"/>
        </w:rPr>
        <w:t>SMC), and SPA</w:t>
      </w:r>
      <w:r w:rsidRPr="00D76845">
        <w:rPr>
          <w:sz w:val="18"/>
          <w:szCs w:val="18"/>
        </w:rPr>
        <w:t xml:space="preserve"> for PROD and DR VMAX management.</w:t>
      </w:r>
    </w:p>
    <w:p w:rsidR="00D83F42" w:rsidRPr="003F7141" w:rsidRDefault="00D83F42" w:rsidP="000569E2">
      <w:pPr>
        <w:pStyle w:val="ListParagraph"/>
        <w:numPr>
          <w:ilvl w:val="0"/>
          <w:numId w:val="34"/>
        </w:numPr>
        <w:tabs>
          <w:tab w:val="left" w:pos="1440"/>
        </w:tabs>
        <w:outlineLvl w:val="0"/>
      </w:pPr>
      <w:r w:rsidRPr="00D76845">
        <w:rPr>
          <w:sz w:val="18"/>
          <w:szCs w:val="18"/>
        </w:rPr>
        <w:t xml:space="preserve">Install and configuration of PowerPath on hosts. Also ODM </w:t>
      </w:r>
      <w:proofErr w:type="spellStart"/>
      <w:r w:rsidRPr="00D76845">
        <w:rPr>
          <w:sz w:val="18"/>
          <w:szCs w:val="18"/>
        </w:rPr>
        <w:t>filesets</w:t>
      </w:r>
      <w:proofErr w:type="spellEnd"/>
      <w:r w:rsidRPr="00D76845">
        <w:rPr>
          <w:sz w:val="18"/>
          <w:szCs w:val="18"/>
        </w:rPr>
        <w:t xml:space="preserve"> on AIX/VIO servers.</w:t>
      </w:r>
    </w:p>
    <w:p w:rsidR="00D83F42" w:rsidRPr="00677908" w:rsidRDefault="00D83F42" w:rsidP="000569E2">
      <w:pPr>
        <w:pStyle w:val="ListParagraph"/>
        <w:numPr>
          <w:ilvl w:val="0"/>
          <w:numId w:val="34"/>
        </w:numPr>
        <w:tabs>
          <w:tab w:val="left" w:pos="1440"/>
        </w:tabs>
        <w:outlineLvl w:val="0"/>
      </w:pPr>
      <w:r w:rsidRPr="00D76845">
        <w:rPr>
          <w:sz w:val="18"/>
          <w:szCs w:val="18"/>
        </w:rPr>
        <w:t>Provisioned storage to AIX, MSSQL, and TSM hosts on VMAX.</w:t>
      </w:r>
    </w:p>
    <w:p w:rsidR="00D83F42" w:rsidRPr="00D76845" w:rsidRDefault="0028185D" w:rsidP="000569E2">
      <w:pPr>
        <w:pStyle w:val="ListParagraph"/>
        <w:numPr>
          <w:ilvl w:val="0"/>
          <w:numId w:val="34"/>
        </w:numPr>
        <w:tabs>
          <w:tab w:val="left" w:pos="1440"/>
        </w:tabs>
        <w:outlineLvl w:val="0"/>
      </w:pPr>
      <w:r>
        <w:rPr>
          <w:sz w:val="18"/>
          <w:szCs w:val="18"/>
        </w:rPr>
        <w:t>Designed, c</w:t>
      </w:r>
      <w:r w:rsidR="00D83F42" w:rsidRPr="00D76845">
        <w:rPr>
          <w:sz w:val="18"/>
          <w:szCs w:val="18"/>
        </w:rPr>
        <w:t>onfigured</w:t>
      </w:r>
      <w:r>
        <w:rPr>
          <w:sz w:val="18"/>
          <w:szCs w:val="18"/>
        </w:rPr>
        <w:t>,</w:t>
      </w:r>
      <w:r w:rsidR="00D83F42" w:rsidRPr="00D76845">
        <w:rPr>
          <w:sz w:val="18"/>
          <w:szCs w:val="18"/>
        </w:rPr>
        <w:t xml:space="preserve"> and implemented SRDF/A for MSSQL and AIX/DB2 on VMAX SE’s</w:t>
      </w:r>
      <w:r w:rsidR="00D83F42">
        <w:rPr>
          <w:sz w:val="18"/>
          <w:szCs w:val="18"/>
        </w:rPr>
        <w:t xml:space="preserve"> and VMAX-1</w:t>
      </w:r>
      <w:r w:rsidR="00D83F42" w:rsidRPr="00D76845">
        <w:rPr>
          <w:sz w:val="18"/>
          <w:szCs w:val="18"/>
        </w:rPr>
        <w:t>.</w:t>
      </w:r>
    </w:p>
    <w:p w:rsidR="00D83F42" w:rsidRPr="00456B0C" w:rsidRDefault="0028185D" w:rsidP="000569E2">
      <w:pPr>
        <w:pStyle w:val="ListParagraph"/>
        <w:numPr>
          <w:ilvl w:val="0"/>
          <w:numId w:val="34"/>
        </w:numPr>
        <w:tabs>
          <w:tab w:val="left" w:pos="1440"/>
        </w:tabs>
        <w:outlineLvl w:val="0"/>
      </w:pPr>
      <w:r>
        <w:rPr>
          <w:sz w:val="18"/>
          <w:szCs w:val="18"/>
        </w:rPr>
        <w:t>Designed, c</w:t>
      </w:r>
      <w:r w:rsidR="00D83F42">
        <w:rPr>
          <w:sz w:val="18"/>
          <w:szCs w:val="18"/>
        </w:rPr>
        <w:t>onfigure</w:t>
      </w:r>
      <w:r>
        <w:rPr>
          <w:sz w:val="18"/>
          <w:szCs w:val="18"/>
        </w:rPr>
        <w:t>d,</w:t>
      </w:r>
      <w:r w:rsidR="00D83F42">
        <w:rPr>
          <w:sz w:val="18"/>
          <w:szCs w:val="18"/>
        </w:rPr>
        <w:t xml:space="preserve"> and implement</w:t>
      </w:r>
      <w:r>
        <w:rPr>
          <w:sz w:val="18"/>
          <w:szCs w:val="18"/>
        </w:rPr>
        <w:t>ed</w:t>
      </w:r>
      <w:r w:rsidR="00D83F42">
        <w:rPr>
          <w:sz w:val="18"/>
          <w:szCs w:val="18"/>
        </w:rPr>
        <w:t xml:space="preserve"> FAST VP.</w:t>
      </w:r>
    </w:p>
    <w:p w:rsidR="00D83F42" w:rsidRPr="00456B0C" w:rsidRDefault="00D83F42" w:rsidP="00D83F42">
      <w:pPr>
        <w:tabs>
          <w:tab w:val="left" w:pos="1440"/>
        </w:tabs>
        <w:ind w:firstLine="720"/>
        <w:outlineLvl w:val="0"/>
        <w:rPr>
          <w:sz w:val="20"/>
        </w:rPr>
      </w:pPr>
    </w:p>
    <w:p w:rsidR="00D83F42" w:rsidRDefault="00D83F42" w:rsidP="00D83F42">
      <w:pPr>
        <w:outlineLvl w:val="0"/>
        <w:rPr>
          <w:sz w:val="20"/>
        </w:rPr>
      </w:pPr>
      <w:r>
        <w:rPr>
          <w:b/>
          <w:sz w:val="20"/>
        </w:rPr>
        <w:t xml:space="preserve">IBM (Remote): </w:t>
      </w:r>
      <w:r w:rsidRPr="00327E7E">
        <w:rPr>
          <w:b/>
          <w:sz w:val="20"/>
        </w:rPr>
        <w:t>Solutions Architect</w:t>
      </w:r>
      <w:r>
        <w:rPr>
          <w:b/>
          <w:sz w:val="20"/>
        </w:rPr>
        <w:t xml:space="preserve"> </w:t>
      </w:r>
      <w:r>
        <w:rPr>
          <w:sz w:val="20"/>
        </w:rPr>
        <w:t>08</w:t>
      </w:r>
      <w:r w:rsidRPr="00F346CF">
        <w:rPr>
          <w:sz w:val="20"/>
        </w:rPr>
        <w:t>/</w:t>
      </w:r>
      <w:r>
        <w:rPr>
          <w:sz w:val="20"/>
        </w:rPr>
        <w:t xml:space="preserve">2011 –  04/2012                                              </w:t>
      </w:r>
      <w:r w:rsidR="00BE38BF">
        <w:rPr>
          <w:sz w:val="20"/>
        </w:rPr>
        <w:t xml:space="preserve">                           </w:t>
      </w:r>
      <w:r>
        <w:rPr>
          <w:sz w:val="20"/>
        </w:rPr>
        <w:t xml:space="preserve"> Boulder, CO</w:t>
      </w:r>
    </w:p>
    <w:p w:rsidR="00D83F42" w:rsidRDefault="007743B1" w:rsidP="00D83F42">
      <w:pPr>
        <w:outlineLvl w:val="0"/>
        <w:rPr>
          <w:sz w:val="20"/>
        </w:rPr>
      </w:pPr>
      <w:proofErr w:type="spellStart"/>
      <w:r>
        <w:rPr>
          <w:sz w:val="20"/>
        </w:rPr>
        <w:t>Artech</w:t>
      </w:r>
      <w:proofErr w:type="spellEnd"/>
      <w:r>
        <w:rPr>
          <w:sz w:val="20"/>
        </w:rPr>
        <w:t xml:space="preserve"> Information Systems</w:t>
      </w:r>
    </w:p>
    <w:p w:rsidR="00D83F42" w:rsidRPr="001F23FC" w:rsidRDefault="00D83F42" w:rsidP="000569E2">
      <w:pPr>
        <w:pStyle w:val="ListParagraph"/>
        <w:numPr>
          <w:ilvl w:val="0"/>
          <w:numId w:val="33"/>
        </w:numPr>
        <w:outlineLvl w:val="0"/>
        <w:rPr>
          <w:sz w:val="18"/>
          <w:szCs w:val="18"/>
        </w:rPr>
      </w:pPr>
      <w:r w:rsidRPr="001F23FC">
        <w:rPr>
          <w:sz w:val="18"/>
          <w:szCs w:val="18"/>
        </w:rPr>
        <w:t>Working with International Services Account Team as Storage SME for EMC, IBM</w:t>
      </w:r>
      <w:r w:rsidRPr="001F23FC">
        <w:rPr>
          <w:b/>
          <w:sz w:val="18"/>
          <w:szCs w:val="18"/>
        </w:rPr>
        <w:t xml:space="preserve">, </w:t>
      </w:r>
      <w:r w:rsidRPr="001F23FC">
        <w:rPr>
          <w:sz w:val="18"/>
          <w:szCs w:val="18"/>
        </w:rPr>
        <w:t>and Hitachi storage.</w:t>
      </w:r>
    </w:p>
    <w:p w:rsidR="00D83F42" w:rsidRDefault="00D83F42" w:rsidP="000569E2">
      <w:pPr>
        <w:pStyle w:val="ListParagraph"/>
        <w:numPr>
          <w:ilvl w:val="0"/>
          <w:numId w:val="33"/>
        </w:numPr>
        <w:outlineLvl w:val="0"/>
        <w:rPr>
          <w:sz w:val="18"/>
          <w:szCs w:val="18"/>
        </w:rPr>
      </w:pPr>
      <w:r w:rsidRPr="001F23FC">
        <w:rPr>
          <w:sz w:val="18"/>
          <w:szCs w:val="18"/>
        </w:rPr>
        <w:t xml:space="preserve">IBM TPC, EMC SMC, </w:t>
      </w:r>
      <w:proofErr w:type="spellStart"/>
      <w:r w:rsidRPr="001F23FC">
        <w:rPr>
          <w:sz w:val="18"/>
          <w:szCs w:val="18"/>
        </w:rPr>
        <w:t>Unisphere</w:t>
      </w:r>
      <w:proofErr w:type="spellEnd"/>
      <w:r w:rsidRPr="001F23FC">
        <w:rPr>
          <w:sz w:val="18"/>
          <w:szCs w:val="18"/>
        </w:rPr>
        <w:t>, ECC. All software tools for each vendors arrays.</w:t>
      </w:r>
    </w:p>
    <w:p w:rsidR="00D83F42" w:rsidRDefault="00D83F42" w:rsidP="000569E2">
      <w:pPr>
        <w:pStyle w:val="ListParagraph"/>
        <w:numPr>
          <w:ilvl w:val="0"/>
          <w:numId w:val="33"/>
        </w:numPr>
        <w:outlineLvl w:val="0"/>
        <w:rPr>
          <w:sz w:val="18"/>
          <w:szCs w:val="18"/>
        </w:rPr>
      </w:pPr>
      <w:r>
        <w:rPr>
          <w:sz w:val="18"/>
          <w:szCs w:val="18"/>
        </w:rPr>
        <w:t>WIN 2K8/2K3, IBM AIX, RHEL4/5, VMware ESX v4.</w:t>
      </w:r>
    </w:p>
    <w:p w:rsidR="00D83F42" w:rsidRDefault="00D83F42" w:rsidP="000569E2">
      <w:pPr>
        <w:pStyle w:val="ListParagraph"/>
        <w:numPr>
          <w:ilvl w:val="0"/>
          <w:numId w:val="33"/>
        </w:numPr>
        <w:outlineLvl w:val="0"/>
        <w:rPr>
          <w:sz w:val="18"/>
          <w:szCs w:val="18"/>
        </w:rPr>
      </w:pPr>
      <w:r>
        <w:rPr>
          <w:sz w:val="18"/>
          <w:szCs w:val="18"/>
        </w:rPr>
        <w:t>IBM DS4000, DS8000, V7000, and XIV.</w:t>
      </w:r>
    </w:p>
    <w:p w:rsidR="00D83F42" w:rsidRDefault="00D83F42" w:rsidP="000569E2">
      <w:pPr>
        <w:pStyle w:val="ListParagraph"/>
        <w:numPr>
          <w:ilvl w:val="0"/>
          <w:numId w:val="33"/>
        </w:numPr>
        <w:outlineLvl w:val="0"/>
        <w:rPr>
          <w:sz w:val="18"/>
          <w:szCs w:val="18"/>
        </w:rPr>
      </w:pPr>
      <w:r>
        <w:rPr>
          <w:sz w:val="18"/>
          <w:szCs w:val="18"/>
        </w:rPr>
        <w:t xml:space="preserve">EMC VMAX, DMX, VNX, </w:t>
      </w:r>
      <w:proofErr w:type="spellStart"/>
      <w:r>
        <w:rPr>
          <w:sz w:val="18"/>
          <w:szCs w:val="18"/>
        </w:rPr>
        <w:t>CLARiiON</w:t>
      </w:r>
      <w:proofErr w:type="spellEnd"/>
      <w:r>
        <w:rPr>
          <w:sz w:val="18"/>
          <w:szCs w:val="18"/>
        </w:rPr>
        <w:t xml:space="preserve">, and </w:t>
      </w:r>
      <w:proofErr w:type="spellStart"/>
      <w:r>
        <w:rPr>
          <w:sz w:val="18"/>
          <w:szCs w:val="18"/>
        </w:rPr>
        <w:t>Celerra</w:t>
      </w:r>
      <w:proofErr w:type="spellEnd"/>
    </w:p>
    <w:p w:rsidR="00D83F42" w:rsidRDefault="00D83F42" w:rsidP="000569E2">
      <w:pPr>
        <w:pStyle w:val="ListParagraph"/>
        <w:numPr>
          <w:ilvl w:val="0"/>
          <w:numId w:val="33"/>
        </w:numPr>
        <w:outlineLvl w:val="0"/>
        <w:rPr>
          <w:sz w:val="18"/>
          <w:szCs w:val="18"/>
        </w:rPr>
      </w:pPr>
      <w:r>
        <w:rPr>
          <w:sz w:val="18"/>
          <w:szCs w:val="18"/>
        </w:rPr>
        <w:t>Hitachi USP-V, VSP, XP, AMS</w:t>
      </w:r>
    </w:p>
    <w:p w:rsidR="00D83F42" w:rsidRPr="001F23FC" w:rsidRDefault="00D83F42" w:rsidP="000569E2">
      <w:pPr>
        <w:pStyle w:val="ListParagraph"/>
        <w:numPr>
          <w:ilvl w:val="0"/>
          <w:numId w:val="33"/>
        </w:numPr>
        <w:outlineLvl w:val="0"/>
        <w:rPr>
          <w:sz w:val="18"/>
          <w:szCs w:val="18"/>
        </w:rPr>
      </w:pPr>
      <w:r>
        <w:rPr>
          <w:sz w:val="18"/>
          <w:szCs w:val="18"/>
        </w:rPr>
        <w:t>Brocade and Cisco SAN switches.</w:t>
      </w:r>
    </w:p>
    <w:p w:rsidR="00D83F42" w:rsidRPr="00440875" w:rsidRDefault="00D83F42" w:rsidP="000569E2">
      <w:pPr>
        <w:pStyle w:val="ListParagraph"/>
        <w:numPr>
          <w:ilvl w:val="0"/>
          <w:numId w:val="33"/>
        </w:numPr>
        <w:outlineLvl w:val="0"/>
        <w:rPr>
          <w:b/>
        </w:rPr>
      </w:pPr>
      <w:r w:rsidRPr="00E80F26">
        <w:rPr>
          <w:sz w:val="18"/>
          <w:szCs w:val="18"/>
        </w:rPr>
        <w:t>Work on largest accounts in U.S. for International clients, as well U.S. clients.</w:t>
      </w:r>
    </w:p>
    <w:p w:rsidR="00D83F42" w:rsidRDefault="00D83F42" w:rsidP="00D83F42">
      <w:pPr>
        <w:outlineLvl w:val="0"/>
        <w:rPr>
          <w:b/>
        </w:rPr>
      </w:pPr>
    </w:p>
    <w:p w:rsidR="00D83F42" w:rsidRPr="00440875" w:rsidRDefault="00D83F42" w:rsidP="00D83F42">
      <w:pPr>
        <w:outlineLvl w:val="0"/>
        <w:rPr>
          <w:b/>
        </w:rPr>
      </w:pPr>
      <w:r w:rsidRPr="00440875">
        <w:rPr>
          <w:b/>
          <w:sz w:val="20"/>
        </w:rPr>
        <w:t>Nasscomm (EMC Partner)</w:t>
      </w:r>
      <w:r>
        <w:rPr>
          <w:b/>
          <w:sz w:val="20"/>
        </w:rPr>
        <w:t xml:space="preserve"> - </w:t>
      </w:r>
      <w:r>
        <w:rPr>
          <w:b/>
        </w:rPr>
        <w:t xml:space="preserve">Senior Professional Services Consultant: </w:t>
      </w:r>
      <w:r w:rsidRPr="00440875">
        <w:rPr>
          <w:sz w:val="20"/>
        </w:rPr>
        <w:t xml:space="preserve">04/09 – 08/11   </w:t>
      </w:r>
      <w:r>
        <w:rPr>
          <w:sz w:val="20"/>
        </w:rPr>
        <w:t xml:space="preserve">  </w:t>
      </w:r>
      <w:r w:rsidR="00BE38BF">
        <w:rPr>
          <w:sz w:val="20"/>
        </w:rPr>
        <w:t xml:space="preserve">       </w:t>
      </w:r>
      <w:r w:rsidRPr="00440875">
        <w:rPr>
          <w:sz w:val="20"/>
        </w:rPr>
        <w:t>Atlanta, GA</w:t>
      </w:r>
    </w:p>
    <w:p w:rsidR="00D83F42" w:rsidRDefault="00D83F42" w:rsidP="00D83F42">
      <w:pPr>
        <w:outlineLvl w:val="0"/>
        <w:rPr>
          <w:b/>
        </w:rPr>
      </w:pPr>
    </w:p>
    <w:p w:rsidR="00D83F42" w:rsidRPr="00440875" w:rsidRDefault="00D83F42" w:rsidP="00D83F42">
      <w:pPr>
        <w:outlineLvl w:val="0"/>
        <w:rPr>
          <w:sz w:val="18"/>
          <w:szCs w:val="18"/>
        </w:rPr>
      </w:pPr>
      <w:r w:rsidRPr="00440875">
        <w:rPr>
          <w:sz w:val="18"/>
          <w:szCs w:val="18"/>
        </w:rPr>
        <w:t>Worked as Independent contractor to EMC for all projects listed with employment time frame.</w:t>
      </w:r>
    </w:p>
    <w:p w:rsidR="00D83F42" w:rsidRPr="00440875" w:rsidRDefault="00D83F42" w:rsidP="00D83F42">
      <w:pPr>
        <w:outlineLvl w:val="0"/>
        <w:rPr>
          <w:b/>
        </w:rPr>
      </w:pPr>
    </w:p>
    <w:p w:rsidR="00D83F42" w:rsidRDefault="00D83F42" w:rsidP="00D83F42">
      <w:pPr>
        <w:outlineLvl w:val="0"/>
        <w:rPr>
          <w:sz w:val="20"/>
        </w:rPr>
      </w:pPr>
      <w:r>
        <w:rPr>
          <w:b/>
          <w:sz w:val="20"/>
        </w:rPr>
        <w:t xml:space="preserve">St Petersburg College (EMC): </w:t>
      </w:r>
      <w:r w:rsidRPr="00327E7E">
        <w:rPr>
          <w:b/>
          <w:sz w:val="20"/>
        </w:rPr>
        <w:t>Solutions Architect</w:t>
      </w:r>
      <w:r>
        <w:rPr>
          <w:b/>
          <w:sz w:val="20"/>
        </w:rPr>
        <w:t xml:space="preserve">                           </w:t>
      </w:r>
      <w:r>
        <w:rPr>
          <w:sz w:val="20"/>
        </w:rPr>
        <w:t xml:space="preserve">                                            </w:t>
      </w:r>
      <w:r w:rsidR="006D7EBB">
        <w:rPr>
          <w:sz w:val="20"/>
        </w:rPr>
        <w:t xml:space="preserve">  </w:t>
      </w:r>
      <w:r>
        <w:rPr>
          <w:sz w:val="20"/>
        </w:rPr>
        <w:t>St Petersburg, FL</w:t>
      </w:r>
    </w:p>
    <w:p w:rsidR="00D83F42" w:rsidRDefault="00D83F42" w:rsidP="00D83F42">
      <w:pPr>
        <w:outlineLvl w:val="0"/>
        <w:rPr>
          <w:sz w:val="20"/>
        </w:rPr>
      </w:pPr>
    </w:p>
    <w:p w:rsidR="00D83F42" w:rsidRPr="002B2519" w:rsidRDefault="00D83F42" w:rsidP="000569E2">
      <w:pPr>
        <w:pStyle w:val="ListParagraph"/>
        <w:numPr>
          <w:ilvl w:val="0"/>
          <w:numId w:val="32"/>
        </w:numPr>
        <w:outlineLvl w:val="0"/>
        <w:rPr>
          <w:sz w:val="18"/>
          <w:szCs w:val="18"/>
        </w:rPr>
      </w:pPr>
      <w:r w:rsidRPr="002B2519">
        <w:rPr>
          <w:sz w:val="18"/>
          <w:szCs w:val="18"/>
        </w:rPr>
        <w:t>Create Design Workbook to implement VNX5500 for block.</w:t>
      </w:r>
    </w:p>
    <w:p w:rsidR="00D83F42" w:rsidRPr="002B2519" w:rsidRDefault="00D83F42" w:rsidP="000569E2">
      <w:pPr>
        <w:pStyle w:val="ListParagraph"/>
        <w:numPr>
          <w:ilvl w:val="0"/>
          <w:numId w:val="32"/>
        </w:numPr>
        <w:outlineLvl w:val="0"/>
        <w:rPr>
          <w:sz w:val="18"/>
          <w:szCs w:val="18"/>
        </w:rPr>
      </w:pPr>
      <w:r w:rsidRPr="002B2519">
        <w:rPr>
          <w:sz w:val="18"/>
          <w:szCs w:val="18"/>
        </w:rPr>
        <w:t>Create Storage Pools, Storage Groups and provision storage.</w:t>
      </w:r>
    </w:p>
    <w:p w:rsidR="00D83F42" w:rsidRPr="002B2519" w:rsidRDefault="00D83F42" w:rsidP="000569E2">
      <w:pPr>
        <w:pStyle w:val="ListParagraph"/>
        <w:numPr>
          <w:ilvl w:val="0"/>
          <w:numId w:val="32"/>
        </w:numPr>
        <w:outlineLvl w:val="0"/>
        <w:rPr>
          <w:sz w:val="18"/>
          <w:szCs w:val="18"/>
        </w:rPr>
      </w:pPr>
      <w:r w:rsidRPr="002B2519">
        <w:rPr>
          <w:sz w:val="18"/>
          <w:szCs w:val="18"/>
        </w:rPr>
        <w:t>Zone host environment to Brocade DS300B SAN.</w:t>
      </w:r>
    </w:p>
    <w:p w:rsidR="00D83F42" w:rsidRPr="002B2519" w:rsidRDefault="00D83F42" w:rsidP="000569E2">
      <w:pPr>
        <w:pStyle w:val="ListParagraph"/>
        <w:numPr>
          <w:ilvl w:val="0"/>
          <w:numId w:val="32"/>
        </w:numPr>
        <w:outlineLvl w:val="0"/>
      </w:pPr>
      <w:r w:rsidRPr="002B2519">
        <w:rPr>
          <w:sz w:val="18"/>
          <w:szCs w:val="18"/>
        </w:rPr>
        <w:t>MS SQL Cluster and ESX.</w:t>
      </w:r>
    </w:p>
    <w:p w:rsidR="00D83F42" w:rsidRDefault="00D83F42" w:rsidP="00D83F42">
      <w:pPr>
        <w:outlineLvl w:val="0"/>
        <w:rPr>
          <w:sz w:val="20"/>
        </w:rPr>
      </w:pPr>
    </w:p>
    <w:p w:rsidR="00D83F42" w:rsidRDefault="00D83F42" w:rsidP="00D83F42">
      <w:pPr>
        <w:outlineLvl w:val="0"/>
        <w:rPr>
          <w:sz w:val="20"/>
        </w:rPr>
      </w:pPr>
      <w:r>
        <w:rPr>
          <w:b/>
          <w:sz w:val="20"/>
        </w:rPr>
        <w:t xml:space="preserve">PODs (EMC): </w:t>
      </w:r>
      <w:r w:rsidRPr="00C41032">
        <w:rPr>
          <w:b/>
          <w:sz w:val="20"/>
        </w:rPr>
        <w:t>Solutions Architect</w:t>
      </w:r>
      <w:r>
        <w:rPr>
          <w:b/>
          <w:sz w:val="20"/>
        </w:rPr>
        <w:t xml:space="preserve">                               </w:t>
      </w:r>
      <w:r>
        <w:rPr>
          <w:sz w:val="20"/>
        </w:rPr>
        <w:t xml:space="preserve">                                                                       </w:t>
      </w:r>
      <w:r w:rsidR="006D7EBB">
        <w:rPr>
          <w:sz w:val="20"/>
        </w:rPr>
        <w:t xml:space="preserve"> </w:t>
      </w:r>
      <w:r>
        <w:rPr>
          <w:sz w:val="20"/>
        </w:rPr>
        <w:t xml:space="preserve"> Clearwater, FL</w:t>
      </w:r>
    </w:p>
    <w:p w:rsidR="00D83F42" w:rsidRDefault="00D83F42" w:rsidP="00D83F42">
      <w:pPr>
        <w:outlineLvl w:val="0"/>
        <w:rPr>
          <w:sz w:val="20"/>
        </w:rPr>
      </w:pPr>
    </w:p>
    <w:p w:rsidR="00D83F42" w:rsidRPr="002B2519" w:rsidRDefault="00D83F42" w:rsidP="000569E2">
      <w:pPr>
        <w:pStyle w:val="ListParagraph"/>
        <w:numPr>
          <w:ilvl w:val="0"/>
          <w:numId w:val="31"/>
        </w:numPr>
        <w:outlineLvl w:val="0"/>
        <w:rPr>
          <w:sz w:val="18"/>
          <w:szCs w:val="18"/>
        </w:rPr>
      </w:pPr>
      <w:r w:rsidRPr="002B2519">
        <w:rPr>
          <w:sz w:val="18"/>
          <w:szCs w:val="18"/>
        </w:rPr>
        <w:t xml:space="preserve">Implement VNX VG2 NAS Gateway with </w:t>
      </w:r>
      <w:proofErr w:type="spellStart"/>
      <w:r w:rsidRPr="002B2519">
        <w:rPr>
          <w:sz w:val="18"/>
          <w:szCs w:val="18"/>
        </w:rPr>
        <w:t>CLARiiON</w:t>
      </w:r>
      <w:proofErr w:type="spellEnd"/>
      <w:r w:rsidRPr="002B2519">
        <w:rPr>
          <w:sz w:val="18"/>
          <w:szCs w:val="18"/>
        </w:rPr>
        <w:t xml:space="preserve"> CX-4 as storage.</w:t>
      </w:r>
    </w:p>
    <w:p w:rsidR="00D83F42" w:rsidRPr="002B2519" w:rsidRDefault="00D83F42" w:rsidP="000569E2">
      <w:pPr>
        <w:pStyle w:val="ListParagraph"/>
        <w:numPr>
          <w:ilvl w:val="0"/>
          <w:numId w:val="31"/>
        </w:numPr>
        <w:outlineLvl w:val="0"/>
        <w:rPr>
          <w:sz w:val="18"/>
          <w:szCs w:val="18"/>
        </w:rPr>
      </w:pPr>
      <w:r w:rsidRPr="002B2519">
        <w:rPr>
          <w:sz w:val="18"/>
          <w:szCs w:val="18"/>
        </w:rPr>
        <w:t>Configure Control Stations for standby failover.</w:t>
      </w:r>
    </w:p>
    <w:p w:rsidR="00D83F42" w:rsidRPr="002B2519" w:rsidRDefault="00D83F42" w:rsidP="000569E2">
      <w:pPr>
        <w:pStyle w:val="ListParagraph"/>
        <w:numPr>
          <w:ilvl w:val="0"/>
          <w:numId w:val="31"/>
        </w:numPr>
        <w:outlineLvl w:val="0"/>
        <w:rPr>
          <w:sz w:val="18"/>
          <w:szCs w:val="18"/>
        </w:rPr>
      </w:pPr>
      <w:r w:rsidRPr="002B2519">
        <w:rPr>
          <w:sz w:val="18"/>
          <w:szCs w:val="18"/>
        </w:rPr>
        <w:t>Configure Data Movers for standby failover.</w:t>
      </w:r>
    </w:p>
    <w:p w:rsidR="00D83F42" w:rsidRPr="002B2519" w:rsidRDefault="00D83F42" w:rsidP="000569E2">
      <w:pPr>
        <w:pStyle w:val="ListParagraph"/>
        <w:numPr>
          <w:ilvl w:val="0"/>
          <w:numId w:val="31"/>
        </w:numPr>
        <w:outlineLvl w:val="0"/>
        <w:rPr>
          <w:sz w:val="18"/>
          <w:szCs w:val="18"/>
        </w:rPr>
      </w:pPr>
      <w:r w:rsidRPr="002B2519">
        <w:rPr>
          <w:sz w:val="18"/>
          <w:szCs w:val="18"/>
        </w:rPr>
        <w:t>Zone Control stations and Gateway to Brocade DS300B SAN.</w:t>
      </w:r>
    </w:p>
    <w:p w:rsidR="00D83F42" w:rsidRPr="002B2519" w:rsidRDefault="00D83F42" w:rsidP="000569E2">
      <w:pPr>
        <w:pStyle w:val="ListParagraph"/>
        <w:numPr>
          <w:ilvl w:val="0"/>
          <w:numId w:val="31"/>
        </w:numPr>
        <w:outlineLvl w:val="0"/>
        <w:rPr>
          <w:sz w:val="18"/>
          <w:szCs w:val="18"/>
        </w:rPr>
      </w:pPr>
      <w:r w:rsidRPr="002B2519">
        <w:rPr>
          <w:sz w:val="18"/>
          <w:szCs w:val="18"/>
        </w:rPr>
        <w:t>Configure Raid Group for expansion of existing CIFS share.</w:t>
      </w:r>
    </w:p>
    <w:p w:rsidR="00D83F42" w:rsidRPr="002B2519" w:rsidRDefault="008E6F24" w:rsidP="000569E2">
      <w:pPr>
        <w:pStyle w:val="ListParagraph"/>
        <w:numPr>
          <w:ilvl w:val="0"/>
          <w:numId w:val="31"/>
        </w:numPr>
        <w:outlineLvl w:val="0"/>
        <w:rPr>
          <w:sz w:val="18"/>
          <w:szCs w:val="18"/>
        </w:rPr>
      </w:pPr>
      <w:r>
        <w:rPr>
          <w:sz w:val="18"/>
          <w:szCs w:val="18"/>
        </w:rPr>
        <w:t>Configure four (4) new NFS ex</w:t>
      </w:r>
      <w:r w:rsidR="00D83F42" w:rsidRPr="002B2519">
        <w:rPr>
          <w:sz w:val="18"/>
          <w:szCs w:val="18"/>
        </w:rPr>
        <w:t xml:space="preserve">ports for ESX environment.  </w:t>
      </w:r>
    </w:p>
    <w:p w:rsidR="00D83F42" w:rsidRDefault="00D83F42" w:rsidP="00D83F42">
      <w:pPr>
        <w:outlineLvl w:val="0"/>
        <w:rPr>
          <w:b/>
          <w:sz w:val="20"/>
        </w:rPr>
      </w:pPr>
    </w:p>
    <w:p w:rsidR="00D83F42" w:rsidRDefault="00D83F42" w:rsidP="00D83F42">
      <w:pPr>
        <w:outlineLvl w:val="0"/>
        <w:rPr>
          <w:sz w:val="20"/>
        </w:rPr>
      </w:pPr>
      <w:proofErr w:type="spellStart"/>
      <w:r>
        <w:rPr>
          <w:b/>
          <w:sz w:val="20"/>
        </w:rPr>
        <w:t>Echostar</w:t>
      </w:r>
      <w:proofErr w:type="spellEnd"/>
      <w:r>
        <w:rPr>
          <w:b/>
          <w:sz w:val="20"/>
        </w:rPr>
        <w:t xml:space="preserve">/Dish (EMC): </w:t>
      </w:r>
      <w:r w:rsidRPr="00C41032">
        <w:rPr>
          <w:b/>
          <w:sz w:val="20"/>
        </w:rPr>
        <w:t>Solutions Architect</w:t>
      </w:r>
      <w:r>
        <w:rPr>
          <w:b/>
          <w:sz w:val="20"/>
        </w:rPr>
        <w:t xml:space="preserve">                                   </w:t>
      </w:r>
      <w:r>
        <w:rPr>
          <w:sz w:val="20"/>
        </w:rPr>
        <w:t xml:space="preserve">                          </w:t>
      </w:r>
      <w:r w:rsidR="006D7EBB">
        <w:rPr>
          <w:sz w:val="20"/>
        </w:rPr>
        <w:t xml:space="preserve">                            </w:t>
      </w:r>
      <w:r>
        <w:rPr>
          <w:sz w:val="20"/>
        </w:rPr>
        <w:t>Englewood, CO</w:t>
      </w:r>
    </w:p>
    <w:p w:rsidR="00D83F42" w:rsidRDefault="00D83F42" w:rsidP="00D83F42">
      <w:pPr>
        <w:outlineLvl w:val="0"/>
        <w:rPr>
          <w:sz w:val="20"/>
        </w:rPr>
      </w:pPr>
    </w:p>
    <w:p w:rsidR="00D83F42" w:rsidRDefault="00D83F42" w:rsidP="000569E2">
      <w:pPr>
        <w:pStyle w:val="ListParagraph"/>
        <w:numPr>
          <w:ilvl w:val="0"/>
          <w:numId w:val="30"/>
        </w:numPr>
        <w:outlineLvl w:val="0"/>
        <w:rPr>
          <w:sz w:val="18"/>
          <w:szCs w:val="18"/>
        </w:rPr>
      </w:pPr>
      <w:r w:rsidRPr="00AD7577">
        <w:rPr>
          <w:sz w:val="18"/>
          <w:szCs w:val="18"/>
        </w:rPr>
        <w:t xml:space="preserve">Host remediation and validation for dev/test and production </w:t>
      </w:r>
      <w:r>
        <w:rPr>
          <w:sz w:val="18"/>
          <w:szCs w:val="18"/>
        </w:rPr>
        <w:t xml:space="preserve">environments </w:t>
      </w:r>
      <w:r w:rsidRPr="00AD7577">
        <w:rPr>
          <w:sz w:val="18"/>
          <w:szCs w:val="18"/>
        </w:rPr>
        <w:t>to facilitate 5875 code upgrade on VMAX.</w:t>
      </w:r>
    </w:p>
    <w:p w:rsidR="00D83F42" w:rsidRPr="00AD7577" w:rsidRDefault="00D83F42" w:rsidP="000569E2">
      <w:pPr>
        <w:pStyle w:val="ListParagraph"/>
        <w:numPr>
          <w:ilvl w:val="0"/>
          <w:numId w:val="30"/>
        </w:numPr>
        <w:outlineLvl w:val="0"/>
        <w:rPr>
          <w:sz w:val="18"/>
          <w:szCs w:val="18"/>
        </w:rPr>
      </w:pPr>
      <w:r>
        <w:rPr>
          <w:sz w:val="18"/>
          <w:szCs w:val="18"/>
        </w:rPr>
        <w:t>Migration from DMX and CX to DEV/TEST and PROD VMAX(s).</w:t>
      </w:r>
    </w:p>
    <w:p w:rsidR="00D83F42" w:rsidRPr="00AD7577" w:rsidRDefault="00D83F42" w:rsidP="000569E2">
      <w:pPr>
        <w:pStyle w:val="ListParagraph"/>
        <w:numPr>
          <w:ilvl w:val="0"/>
          <w:numId w:val="30"/>
        </w:numPr>
        <w:outlineLvl w:val="0"/>
        <w:rPr>
          <w:sz w:val="18"/>
          <w:szCs w:val="18"/>
        </w:rPr>
      </w:pPr>
      <w:r w:rsidRPr="00AD7577">
        <w:rPr>
          <w:sz w:val="18"/>
          <w:szCs w:val="18"/>
        </w:rPr>
        <w:t>EMC Grab collection and HEAT Report generation.</w:t>
      </w:r>
    </w:p>
    <w:p w:rsidR="00D83F42" w:rsidRDefault="00D83F42" w:rsidP="000569E2">
      <w:pPr>
        <w:pStyle w:val="ListParagraph"/>
        <w:numPr>
          <w:ilvl w:val="0"/>
          <w:numId w:val="30"/>
        </w:numPr>
        <w:outlineLvl w:val="0"/>
        <w:rPr>
          <w:sz w:val="18"/>
          <w:szCs w:val="18"/>
        </w:rPr>
      </w:pPr>
      <w:r w:rsidRPr="00AD7577">
        <w:rPr>
          <w:sz w:val="18"/>
          <w:szCs w:val="18"/>
        </w:rPr>
        <w:t>Consult on integration of legacy IBM environment related to Block Buster acquisition.</w:t>
      </w:r>
    </w:p>
    <w:p w:rsidR="00D83F42" w:rsidRDefault="00D83F42" w:rsidP="000569E2">
      <w:pPr>
        <w:pStyle w:val="ListParagraph"/>
        <w:numPr>
          <w:ilvl w:val="0"/>
          <w:numId w:val="30"/>
        </w:numPr>
        <w:outlineLvl w:val="0"/>
        <w:rPr>
          <w:sz w:val="18"/>
          <w:szCs w:val="18"/>
        </w:rPr>
      </w:pPr>
      <w:r>
        <w:rPr>
          <w:sz w:val="18"/>
          <w:szCs w:val="18"/>
        </w:rPr>
        <w:t xml:space="preserve">EMC VMAX, CX, Data Domain, </w:t>
      </w:r>
      <w:proofErr w:type="spellStart"/>
      <w:r>
        <w:rPr>
          <w:sz w:val="18"/>
          <w:szCs w:val="18"/>
        </w:rPr>
        <w:t>NetApp,Sun</w:t>
      </w:r>
      <w:proofErr w:type="spellEnd"/>
      <w:r>
        <w:rPr>
          <w:sz w:val="18"/>
          <w:szCs w:val="18"/>
        </w:rPr>
        <w:t xml:space="preserve"> Solaris 10, HP-UX 11i, and Windows 2003 Ent</w:t>
      </w:r>
      <w:r w:rsidR="008E6F24">
        <w:rPr>
          <w:sz w:val="18"/>
          <w:szCs w:val="18"/>
        </w:rPr>
        <w:t>e</w:t>
      </w:r>
      <w:r>
        <w:rPr>
          <w:sz w:val="18"/>
          <w:szCs w:val="18"/>
        </w:rPr>
        <w:t>rprise environment</w:t>
      </w:r>
    </w:p>
    <w:p w:rsidR="00D83F42" w:rsidRPr="00AD7577" w:rsidRDefault="00D83F42" w:rsidP="000569E2">
      <w:pPr>
        <w:pStyle w:val="ListParagraph"/>
        <w:numPr>
          <w:ilvl w:val="0"/>
          <w:numId w:val="30"/>
        </w:numPr>
        <w:outlineLvl w:val="0"/>
        <w:rPr>
          <w:sz w:val="18"/>
          <w:szCs w:val="18"/>
        </w:rPr>
      </w:pPr>
      <w:r>
        <w:rPr>
          <w:sz w:val="18"/>
          <w:szCs w:val="18"/>
        </w:rPr>
        <w:t>Oracle, VMware, HP VPAR, Sun Solaris Zones.</w:t>
      </w:r>
    </w:p>
    <w:p w:rsidR="00D83F42" w:rsidRDefault="00D83F42" w:rsidP="00D83F42">
      <w:pPr>
        <w:outlineLvl w:val="0"/>
        <w:rPr>
          <w:sz w:val="20"/>
        </w:rPr>
      </w:pPr>
    </w:p>
    <w:p w:rsidR="00D83F42" w:rsidRDefault="00D83F42" w:rsidP="00D83F42">
      <w:pPr>
        <w:outlineLvl w:val="0"/>
        <w:rPr>
          <w:sz w:val="20"/>
        </w:rPr>
      </w:pPr>
      <w:r>
        <w:rPr>
          <w:b/>
          <w:sz w:val="20"/>
        </w:rPr>
        <w:t xml:space="preserve">National Vision (EMC): </w:t>
      </w:r>
      <w:r w:rsidRPr="00C41032">
        <w:rPr>
          <w:b/>
          <w:sz w:val="20"/>
        </w:rPr>
        <w:t>Solutions Architect</w:t>
      </w:r>
      <w:r>
        <w:rPr>
          <w:b/>
          <w:sz w:val="20"/>
        </w:rPr>
        <w:t xml:space="preserve">                                         </w:t>
      </w:r>
      <w:r>
        <w:rPr>
          <w:sz w:val="20"/>
        </w:rPr>
        <w:t xml:space="preserve">                        </w:t>
      </w:r>
      <w:r w:rsidR="006D7EBB">
        <w:rPr>
          <w:sz w:val="20"/>
        </w:rPr>
        <w:t xml:space="preserve">                           </w:t>
      </w:r>
      <w:r>
        <w:rPr>
          <w:sz w:val="20"/>
        </w:rPr>
        <w:t>Atlanta, GA</w:t>
      </w:r>
    </w:p>
    <w:p w:rsidR="00D83F42" w:rsidRDefault="00D83F42" w:rsidP="00D83F42">
      <w:pPr>
        <w:outlineLvl w:val="0"/>
        <w:rPr>
          <w:sz w:val="20"/>
        </w:rPr>
      </w:pPr>
    </w:p>
    <w:p w:rsidR="00D83F42" w:rsidRPr="00D801FB" w:rsidRDefault="00D83F42" w:rsidP="000569E2">
      <w:pPr>
        <w:pStyle w:val="ListParagraph"/>
        <w:numPr>
          <w:ilvl w:val="0"/>
          <w:numId w:val="29"/>
        </w:numPr>
        <w:outlineLvl w:val="0"/>
        <w:rPr>
          <w:sz w:val="18"/>
          <w:szCs w:val="18"/>
        </w:rPr>
      </w:pPr>
      <w:r w:rsidRPr="00D801FB">
        <w:rPr>
          <w:sz w:val="18"/>
          <w:szCs w:val="18"/>
        </w:rPr>
        <w:t>Design and implement EMC VNX 5500 Unified array</w:t>
      </w:r>
      <w:r>
        <w:rPr>
          <w:sz w:val="18"/>
          <w:szCs w:val="18"/>
        </w:rPr>
        <w:t xml:space="preserve"> using best practice methods from EMC and Microsoft.</w:t>
      </w:r>
    </w:p>
    <w:p w:rsidR="00D83F42" w:rsidRPr="00D801FB" w:rsidRDefault="008E6F24" w:rsidP="000569E2">
      <w:pPr>
        <w:pStyle w:val="ListParagraph"/>
        <w:numPr>
          <w:ilvl w:val="0"/>
          <w:numId w:val="29"/>
        </w:numPr>
        <w:outlineLvl w:val="0"/>
        <w:rPr>
          <w:sz w:val="18"/>
          <w:szCs w:val="18"/>
        </w:rPr>
      </w:pPr>
      <w:r>
        <w:rPr>
          <w:sz w:val="18"/>
          <w:szCs w:val="18"/>
        </w:rPr>
        <w:t>Appli</w:t>
      </w:r>
      <w:r w:rsidR="00D83F42" w:rsidRPr="00D801FB">
        <w:rPr>
          <w:sz w:val="18"/>
          <w:szCs w:val="18"/>
        </w:rPr>
        <w:t xml:space="preserve">cation </w:t>
      </w:r>
      <w:proofErr w:type="spellStart"/>
      <w:r w:rsidR="00D83F42" w:rsidRPr="00D801FB">
        <w:rPr>
          <w:sz w:val="18"/>
          <w:szCs w:val="18"/>
        </w:rPr>
        <w:t>environemnt</w:t>
      </w:r>
      <w:proofErr w:type="spellEnd"/>
      <w:r w:rsidR="00D83F42" w:rsidRPr="00D801FB">
        <w:rPr>
          <w:sz w:val="18"/>
          <w:szCs w:val="18"/>
        </w:rPr>
        <w:t xml:space="preserve"> is Microsoft SQL Server 2008, Microsoft Terminal Services</w:t>
      </w:r>
      <w:r w:rsidR="00D83F42">
        <w:rPr>
          <w:sz w:val="18"/>
          <w:szCs w:val="18"/>
        </w:rPr>
        <w:t xml:space="preserve"> 2008</w:t>
      </w:r>
      <w:r w:rsidR="00D83F42" w:rsidRPr="00D801FB">
        <w:rPr>
          <w:sz w:val="18"/>
          <w:szCs w:val="18"/>
        </w:rPr>
        <w:t xml:space="preserve">, and VMware ESX </w:t>
      </w:r>
      <w:proofErr w:type="gramStart"/>
      <w:r w:rsidR="00D83F42" w:rsidRPr="00D801FB">
        <w:rPr>
          <w:sz w:val="18"/>
          <w:szCs w:val="18"/>
        </w:rPr>
        <w:t>4.1 .</w:t>
      </w:r>
      <w:proofErr w:type="gramEnd"/>
    </w:p>
    <w:p w:rsidR="00D83F42" w:rsidRPr="00D801FB" w:rsidRDefault="00D83F42" w:rsidP="000569E2">
      <w:pPr>
        <w:pStyle w:val="ListParagraph"/>
        <w:numPr>
          <w:ilvl w:val="0"/>
          <w:numId w:val="29"/>
        </w:numPr>
        <w:outlineLvl w:val="0"/>
        <w:rPr>
          <w:sz w:val="18"/>
          <w:szCs w:val="18"/>
        </w:rPr>
      </w:pPr>
      <w:r w:rsidRPr="00D801FB">
        <w:rPr>
          <w:sz w:val="18"/>
          <w:szCs w:val="18"/>
        </w:rPr>
        <w:t>Hardware environment is IBM Blade Center HS22, Brocade 5100 FC Switches, and EMC VNX5500.</w:t>
      </w:r>
    </w:p>
    <w:p w:rsidR="00D83F42" w:rsidRDefault="00D83F42" w:rsidP="000569E2">
      <w:pPr>
        <w:pStyle w:val="ListParagraph"/>
        <w:numPr>
          <w:ilvl w:val="0"/>
          <w:numId w:val="29"/>
        </w:numPr>
        <w:outlineLvl w:val="0"/>
        <w:rPr>
          <w:sz w:val="18"/>
          <w:szCs w:val="18"/>
        </w:rPr>
      </w:pPr>
      <w:r w:rsidRPr="00D801FB">
        <w:rPr>
          <w:sz w:val="18"/>
          <w:szCs w:val="18"/>
        </w:rPr>
        <w:t xml:space="preserve">EMC </w:t>
      </w:r>
      <w:proofErr w:type="spellStart"/>
      <w:r w:rsidRPr="00D801FB">
        <w:rPr>
          <w:sz w:val="18"/>
          <w:szCs w:val="18"/>
        </w:rPr>
        <w:t>Unisphere</w:t>
      </w:r>
      <w:proofErr w:type="spellEnd"/>
      <w:r w:rsidRPr="00D801FB">
        <w:rPr>
          <w:sz w:val="18"/>
          <w:szCs w:val="18"/>
        </w:rPr>
        <w:t xml:space="preserve"> and Brocade </w:t>
      </w:r>
      <w:proofErr w:type="spellStart"/>
      <w:r w:rsidRPr="00D801FB">
        <w:rPr>
          <w:sz w:val="18"/>
          <w:szCs w:val="18"/>
        </w:rPr>
        <w:t>Webtools</w:t>
      </w:r>
      <w:proofErr w:type="spellEnd"/>
      <w:r w:rsidRPr="00D801FB">
        <w:rPr>
          <w:sz w:val="18"/>
          <w:szCs w:val="18"/>
        </w:rPr>
        <w:t>.</w:t>
      </w:r>
    </w:p>
    <w:p w:rsidR="00D83F42" w:rsidRPr="00D801FB" w:rsidRDefault="00D83F42" w:rsidP="000569E2">
      <w:pPr>
        <w:pStyle w:val="ListParagraph"/>
        <w:numPr>
          <w:ilvl w:val="0"/>
          <w:numId w:val="29"/>
        </w:numPr>
        <w:outlineLvl w:val="0"/>
        <w:rPr>
          <w:sz w:val="18"/>
          <w:szCs w:val="18"/>
        </w:rPr>
      </w:pPr>
      <w:r>
        <w:rPr>
          <w:sz w:val="18"/>
          <w:szCs w:val="18"/>
        </w:rPr>
        <w:t>Provide Knowledge Transfer and Runbook to client.</w:t>
      </w:r>
    </w:p>
    <w:p w:rsidR="00D83F42" w:rsidRDefault="00D83F42" w:rsidP="00D83F42">
      <w:pPr>
        <w:outlineLvl w:val="0"/>
        <w:rPr>
          <w:b/>
          <w:sz w:val="20"/>
        </w:rPr>
      </w:pPr>
    </w:p>
    <w:p w:rsidR="00D83F42" w:rsidRDefault="00D83F42" w:rsidP="00D83F42">
      <w:pPr>
        <w:outlineLvl w:val="0"/>
        <w:rPr>
          <w:sz w:val="20"/>
        </w:rPr>
      </w:pPr>
      <w:r>
        <w:rPr>
          <w:b/>
          <w:sz w:val="20"/>
        </w:rPr>
        <w:t>Diebold (</w:t>
      </w:r>
      <w:proofErr w:type="spellStart"/>
      <w:r>
        <w:rPr>
          <w:b/>
          <w:sz w:val="20"/>
        </w:rPr>
        <w:t>Agilysys</w:t>
      </w:r>
      <w:proofErr w:type="spellEnd"/>
      <w:r>
        <w:rPr>
          <w:b/>
          <w:sz w:val="20"/>
        </w:rPr>
        <w:t xml:space="preserve">): </w:t>
      </w:r>
      <w:r w:rsidRPr="00211DED">
        <w:rPr>
          <w:b/>
          <w:sz w:val="20"/>
        </w:rPr>
        <w:t>Solutions Architect</w:t>
      </w:r>
      <w:r>
        <w:rPr>
          <w:sz w:val="20"/>
        </w:rPr>
        <w:t xml:space="preserve">                                                                                 </w:t>
      </w:r>
      <w:r w:rsidR="006D7EBB">
        <w:rPr>
          <w:sz w:val="20"/>
        </w:rPr>
        <w:t xml:space="preserve">                    </w:t>
      </w:r>
      <w:r>
        <w:rPr>
          <w:sz w:val="20"/>
        </w:rPr>
        <w:t xml:space="preserve"> Akron, OH</w:t>
      </w:r>
    </w:p>
    <w:p w:rsidR="00D83F42" w:rsidRDefault="00D83F42" w:rsidP="00D83F42">
      <w:pPr>
        <w:outlineLvl w:val="0"/>
        <w:rPr>
          <w:sz w:val="20"/>
        </w:rPr>
      </w:pPr>
    </w:p>
    <w:p w:rsidR="00D83F42" w:rsidRPr="00272674" w:rsidRDefault="00D83F42" w:rsidP="000569E2">
      <w:pPr>
        <w:numPr>
          <w:ilvl w:val="0"/>
          <w:numId w:val="28"/>
        </w:numPr>
        <w:jc w:val="both"/>
        <w:outlineLvl w:val="0"/>
        <w:rPr>
          <w:sz w:val="18"/>
          <w:szCs w:val="18"/>
        </w:rPr>
      </w:pPr>
      <w:r>
        <w:rPr>
          <w:sz w:val="18"/>
          <w:szCs w:val="18"/>
        </w:rPr>
        <w:t xml:space="preserve">Performed </w:t>
      </w:r>
      <w:r w:rsidRPr="00272674">
        <w:rPr>
          <w:sz w:val="18"/>
          <w:szCs w:val="18"/>
        </w:rPr>
        <w:t>advanced storage administration for UNIX and Intel x86 platforms, applications and services in support of Diebold systems around the world.</w:t>
      </w:r>
    </w:p>
    <w:p w:rsidR="00D83F42" w:rsidRDefault="00D83F42" w:rsidP="000569E2">
      <w:pPr>
        <w:numPr>
          <w:ilvl w:val="0"/>
          <w:numId w:val="28"/>
        </w:numPr>
        <w:jc w:val="both"/>
        <w:outlineLvl w:val="0"/>
        <w:rPr>
          <w:sz w:val="18"/>
          <w:szCs w:val="18"/>
        </w:rPr>
      </w:pPr>
      <w:r w:rsidRPr="00272674">
        <w:rPr>
          <w:sz w:val="18"/>
          <w:szCs w:val="18"/>
        </w:rPr>
        <w:t>Participate</w:t>
      </w:r>
      <w:r>
        <w:rPr>
          <w:sz w:val="18"/>
          <w:szCs w:val="18"/>
        </w:rPr>
        <w:t>d</w:t>
      </w:r>
      <w:r w:rsidRPr="00272674">
        <w:rPr>
          <w:sz w:val="18"/>
          <w:szCs w:val="18"/>
        </w:rPr>
        <w:t xml:space="preserve"> in process improvement initiatives using advanced knowledge of industry best practices</w:t>
      </w:r>
      <w:r>
        <w:rPr>
          <w:sz w:val="18"/>
          <w:szCs w:val="18"/>
        </w:rPr>
        <w:t>.</w:t>
      </w:r>
    </w:p>
    <w:p w:rsidR="00D83F42" w:rsidRDefault="00D83F42" w:rsidP="000569E2">
      <w:pPr>
        <w:numPr>
          <w:ilvl w:val="0"/>
          <w:numId w:val="28"/>
        </w:numPr>
        <w:jc w:val="both"/>
        <w:outlineLvl w:val="0"/>
        <w:rPr>
          <w:sz w:val="18"/>
          <w:szCs w:val="18"/>
        </w:rPr>
      </w:pPr>
      <w:r>
        <w:rPr>
          <w:sz w:val="18"/>
          <w:szCs w:val="18"/>
        </w:rPr>
        <w:t>Monitored</w:t>
      </w:r>
      <w:r w:rsidRPr="00431078">
        <w:rPr>
          <w:sz w:val="18"/>
          <w:szCs w:val="18"/>
        </w:rPr>
        <w:t xml:space="preserve"> system availability, performance and capacity</w:t>
      </w:r>
      <w:r>
        <w:rPr>
          <w:sz w:val="18"/>
          <w:szCs w:val="18"/>
        </w:rPr>
        <w:t xml:space="preserve">. </w:t>
      </w:r>
      <w:r w:rsidRPr="00431078">
        <w:rPr>
          <w:sz w:val="18"/>
          <w:szCs w:val="18"/>
        </w:rPr>
        <w:t>Testing, installing and configuring new and existing hardware and software for servers and small systems</w:t>
      </w:r>
    </w:p>
    <w:p w:rsidR="00D83F42" w:rsidRDefault="00D83F42" w:rsidP="000569E2">
      <w:pPr>
        <w:numPr>
          <w:ilvl w:val="0"/>
          <w:numId w:val="28"/>
        </w:numPr>
        <w:jc w:val="both"/>
        <w:outlineLvl w:val="0"/>
        <w:rPr>
          <w:sz w:val="18"/>
          <w:szCs w:val="18"/>
        </w:rPr>
      </w:pPr>
      <w:r>
        <w:rPr>
          <w:sz w:val="18"/>
          <w:szCs w:val="18"/>
        </w:rPr>
        <w:t>Maintain</w:t>
      </w:r>
      <w:r w:rsidRPr="00766C01">
        <w:rPr>
          <w:sz w:val="18"/>
          <w:szCs w:val="18"/>
        </w:rPr>
        <w:t xml:space="preserve"> Enterprise Storage and SAN infrastructure for </w:t>
      </w:r>
      <w:r>
        <w:rPr>
          <w:sz w:val="18"/>
          <w:szCs w:val="18"/>
        </w:rPr>
        <w:t>business and critical</w:t>
      </w:r>
      <w:r w:rsidRPr="00766C01">
        <w:rPr>
          <w:sz w:val="18"/>
          <w:szCs w:val="18"/>
        </w:rPr>
        <w:t xml:space="preserve"> systems such as Oracle 11g RAC, e-Business Suite, Data Warehouse, Business Intelligence, Middleware (SOA, </w:t>
      </w:r>
      <w:proofErr w:type="spellStart"/>
      <w:r w:rsidRPr="00766C01">
        <w:rPr>
          <w:sz w:val="18"/>
          <w:szCs w:val="18"/>
        </w:rPr>
        <w:t>WebMethods</w:t>
      </w:r>
      <w:proofErr w:type="spellEnd"/>
      <w:r w:rsidRPr="00766C01">
        <w:rPr>
          <w:sz w:val="18"/>
          <w:szCs w:val="18"/>
        </w:rPr>
        <w:t>), Baan/Informix, HP Project and Portfolio Manager (PPM), Service Manager</w:t>
      </w:r>
      <w:r>
        <w:rPr>
          <w:sz w:val="18"/>
          <w:szCs w:val="18"/>
        </w:rPr>
        <w:t>.</w:t>
      </w:r>
    </w:p>
    <w:p w:rsidR="00D83F42" w:rsidRDefault="00D83F42" w:rsidP="000569E2">
      <w:pPr>
        <w:numPr>
          <w:ilvl w:val="0"/>
          <w:numId w:val="28"/>
        </w:numPr>
        <w:jc w:val="both"/>
        <w:outlineLvl w:val="0"/>
        <w:rPr>
          <w:sz w:val="18"/>
          <w:szCs w:val="18"/>
        </w:rPr>
      </w:pPr>
      <w:r>
        <w:rPr>
          <w:sz w:val="18"/>
          <w:szCs w:val="18"/>
        </w:rPr>
        <w:t>Generate</w:t>
      </w:r>
      <w:r w:rsidRPr="00766C01">
        <w:rPr>
          <w:sz w:val="18"/>
          <w:szCs w:val="18"/>
        </w:rPr>
        <w:t xml:space="preserve"> SAN reports using </w:t>
      </w:r>
      <w:proofErr w:type="spellStart"/>
      <w:r w:rsidRPr="00766C01">
        <w:rPr>
          <w:sz w:val="18"/>
          <w:szCs w:val="18"/>
        </w:rPr>
        <w:t>Unisphere</w:t>
      </w:r>
      <w:proofErr w:type="spellEnd"/>
      <w:r w:rsidRPr="00766C01">
        <w:rPr>
          <w:sz w:val="18"/>
          <w:szCs w:val="18"/>
        </w:rPr>
        <w:t xml:space="preserve"> Analyzer and other </w:t>
      </w:r>
      <w:r>
        <w:rPr>
          <w:sz w:val="18"/>
          <w:szCs w:val="18"/>
        </w:rPr>
        <w:t xml:space="preserve">diagnostic </w:t>
      </w:r>
      <w:r w:rsidRPr="00766C01">
        <w:rPr>
          <w:sz w:val="18"/>
          <w:szCs w:val="18"/>
        </w:rPr>
        <w:t xml:space="preserve">tools. </w:t>
      </w:r>
      <w:proofErr w:type="spellStart"/>
      <w:r>
        <w:rPr>
          <w:sz w:val="18"/>
          <w:szCs w:val="18"/>
        </w:rPr>
        <w:t>Unisphere</w:t>
      </w:r>
      <w:proofErr w:type="spellEnd"/>
      <w:r>
        <w:rPr>
          <w:sz w:val="18"/>
          <w:szCs w:val="18"/>
        </w:rPr>
        <w:t xml:space="preserve"> and Brocade </w:t>
      </w:r>
      <w:proofErr w:type="spellStart"/>
      <w:r>
        <w:rPr>
          <w:sz w:val="18"/>
          <w:szCs w:val="18"/>
        </w:rPr>
        <w:t>Webtools</w:t>
      </w:r>
      <w:proofErr w:type="spellEnd"/>
      <w:r>
        <w:rPr>
          <w:sz w:val="18"/>
          <w:szCs w:val="18"/>
        </w:rPr>
        <w:t>.</w:t>
      </w:r>
    </w:p>
    <w:p w:rsidR="00D83F42" w:rsidRDefault="00D83F42" w:rsidP="000569E2">
      <w:pPr>
        <w:numPr>
          <w:ilvl w:val="0"/>
          <w:numId w:val="28"/>
        </w:numPr>
        <w:outlineLvl w:val="0"/>
        <w:rPr>
          <w:sz w:val="18"/>
          <w:szCs w:val="18"/>
        </w:rPr>
      </w:pPr>
      <w:r w:rsidRPr="007F70D3">
        <w:rPr>
          <w:sz w:val="18"/>
          <w:szCs w:val="18"/>
        </w:rPr>
        <w:t xml:space="preserve">EMC </w:t>
      </w:r>
      <w:proofErr w:type="spellStart"/>
      <w:r w:rsidRPr="007F70D3">
        <w:rPr>
          <w:sz w:val="18"/>
          <w:szCs w:val="18"/>
        </w:rPr>
        <w:t>Clariion</w:t>
      </w:r>
      <w:proofErr w:type="spellEnd"/>
      <w:r w:rsidRPr="007F70D3">
        <w:rPr>
          <w:sz w:val="18"/>
          <w:szCs w:val="18"/>
        </w:rPr>
        <w:t xml:space="preserve">, Data Domain, </w:t>
      </w:r>
      <w:proofErr w:type="spellStart"/>
      <w:r w:rsidRPr="007F70D3">
        <w:rPr>
          <w:sz w:val="18"/>
          <w:szCs w:val="18"/>
        </w:rPr>
        <w:t>RecoverPoint</w:t>
      </w:r>
      <w:proofErr w:type="spellEnd"/>
      <w:r w:rsidRPr="007F70D3">
        <w:rPr>
          <w:sz w:val="18"/>
          <w:szCs w:val="18"/>
        </w:rPr>
        <w:t xml:space="preserve"> and Brocade.</w:t>
      </w:r>
      <w:r>
        <w:rPr>
          <w:sz w:val="18"/>
          <w:szCs w:val="18"/>
        </w:rPr>
        <w:t xml:space="preserve"> </w:t>
      </w:r>
      <w:proofErr w:type="spellStart"/>
      <w:r>
        <w:rPr>
          <w:sz w:val="18"/>
          <w:szCs w:val="18"/>
        </w:rPr>
        <w:t>VNXe</w:t>
      </w:r>
      <w:proofErr w:type="spellEnd"/>
      <w:r>
        <w:rPr>
          <w:sz w:val="18"/>
          <w:szCs w:val="18"/>
        </w:rPr>
        <w:t xml:space="preserve"> and VNX-5300 configuration/</w:t>
      </w:r>
      <w:proofErr w:type="spellStart"/>
      <w:r>
        <w:rPr>
          <w:sz w:val="18"/>
          <w:szCs w:val="18"/>
        </w:rPr>
        <w:t>implemention</w:t>
      </w:r>
      <w:proofErr w:type="spellEnd"/>
      <w:r>
        <w:rPr>
          <w:sz w:val="18"/>
          <w:szCs w:val="18"/>
        </w:rPr>
        <w:t>, initial c</w:t>
      </w:r>
      <w:r w:rsidRPr="007F70D3">
        <w:rPr>
          <w:sz w:val="18"/>
          <w:szCs w:val="18"/>
        </w:rPr>
        <w:t>onfigura</w:t>
      </w:r>
      <w:r>
        <w:rPr>
          <w:sz w:val="18"/>
          <w:szCs w:val="18"/>
        </w:rPr>
        <w:t>tion and carving out</w:t>
      </w:r>
      <w:r w:rsidRPr="007F70D3">
        <w:rPr>
          <w:sz w:val="18"/>
          <w:szCs w:val="18"/>
        </w:rPr>
        <w:t xml:space="preserve"> LUNs on new Clarion / Celera</w:t>
      </w:r>
      <w:r>
        <w:rPr>
          <w:sz w:val="18"/>
          <w:szCs w:val="18"/>
        </w:rPr>
        <w:t xml:space="preserve">. NS-960, </w:t>
      </w:r>
      <w:proofErr w:type="spellStart"/>
      <w:r>
        <w:rPr>
          <w:sz w:val="18"/>
          <w:szCs w:val="18"/>
        </w:rPr>
        <w:t>VNXe</w:t>
      </w:r>
      <w:proofErr w:type="spellEnd"/>
      <w:r>
        <w:rPr>
          <w:sz w:val="18"/>
          <w:szCs w:val="18"/>
        </w:rPr>
        <w:t xml:space="preserve">, VNX-5300, </w:t>
      </w:r>
      <w:r w:rsidRPr="007F70D3">
        <w:rPr>
          <w:sz w:val="18"/>
          <w:szCs w:val="18"/>
        </w:rPr>
        <w:t>Data Domain, RecoverPoint</w:t>
      </w:r>
      <w:r>
        <w:rPr>
          <w:sz w:val="18"/>
          <w:szCs w:val="18"/>
        </w:rPr>
        <w:t>,</w:t>
      </w:r>
      <w:r w:rsidRPr="007F70D3">
        <w:rPr>
          <w:sz w:val="18"/>
          <w:szCs w:val="18"/>
        </w:rPr>
        <w:t xml:space="preserve"> and Brocade.</w:t>
      </w:r>
    </w:p>
    <w:p w:rsidR="00D83F42" w:rsidRDefault="00D83F42" w:rsidP="000569E2">
      <w:pPr>
        <w:numPr>
          <w:ilvl w:val="0"/>
          <w:numId w:val="28"/>
        </w:numPr>
        <w:outlineLvl w:val="0"/>
        <w:rPr>
          <w:sz w:val="18"/>
          <w:szCs w:val="18"/>
        </w:rPr>
      </w:pPr>
      <w:r>
        <w:rPr>
          <w:sz w:val="18"/>
          <w:szCs w:val="18"/>
        </w:rPr>
        <w:t>Implemented UCS VNX 5300 VBLOCK environment.</w:t>
      </w:r>
    </w:p>
    <w:p w:rsidR="00D83F42" w:rsidRDefault="00D83F42" w:rsidP="00D83F42">
      <w:pPr>
        <w:ind w:left="720"/>
        <w:jc w:val="both"/>
        <w:outlineLvl w:val="0"/>
        <w:rPr>
          <w:sz w:val="18"/>
          <w:szCs w:val="18"/>
        </w:rPr>
      </w:pPr>
    </w:p>
    <w:p w:rsidR="00D83F42" w:rsidRDefault="00D83F42" w:rsidP="00D83F42">
      <w:pPr>
        <w:outlineLvl w:val="0"/>
        <w:rPr>
          <w:sz w:val="20"/>
        </w:rPr>
      </w:pPr>
      <w:r>
        <w:rPr>
          <w:b/>
          <w:sz w:val="20"/>
        </w:rPr>
        <w:t xml:space="preserve">AT&amp;T Labs/R&amp;D Gov’t (EMC): </w:t>
      </w:r>
      <w:r w:rsidRPr="00C41032">
        <w:rPr>
          <w:b/>
          <w:sz w:val="20"/>
        </w:rPr>
        <w:t>Solutions Architect</w:t>
      </w:r>
      <w:r>
        <w:rPr>
          <w:b/>
          <w:sz w:val="20"/>
        </w:rPr>
        <w:t xml:space="preserve">                              </w:t>
      </w:r>
      <w:r>
        <w:rPr>
          <w:sz w:val="20"/>
        </w:rPr>
        <w:t xml:space="preserve">                                         Middletown, NJ</w:t>
      </w:r>
    </w:p>
    <w:p w:rsidR="00D83F42" w:rsidRDefault="00D83F42" w:rsidP="00D83F42">
      <w:pPr>
        <w:outlineLvl w:val="0"/>
        <w:rPr>
          <w:sz w:val="20"/>
        </w:rPr>
      </w:pPr>
    </w:p>
    <w:p w:rsidR="00D83F42" w:rsidRPr="00F24296" w:rsidRDefault="00D83F42" w:rsidP="000569E2">
      <w:pPr>
        <w:numPr>
          <w:ilvl w:val="0"/>
          <w:numId w:val="28"/>
        </w:numPr>
        <w:jc w:val="both"/>
        <w:outlineLvl w:val="0"/>
        <w:rPr>
          <w:sz w:val="18"/>
          <w:szCs w:val="18"/>
        </w:rPr>
      </w:pPr>
      <w:r>
        <w:rPr>
          <w:sz w:val="18"/>
          <w:szCs w:val="18"/>
        </w:rPr>
        <w:t>Facilitate migration of VMware ESX 4.1 environment. Migrating from FC direct attached Pillar to FC and iSCSI attached EMC.</w:t>
      </w:r>
    </w:p>
    <w:p w:rsidR="00D83F42" w:rsidRPr="0028281C" w:rsidRDefault="00D83F42" w:rsidP="000569E2">
      <w:pPr>
        <w:numPr>
          <w:ilvl w:val="0"/>
          <w:numId w:val="28"/>
        </w:numPr>
        <w:jc w:val="both"/>
        <w:outlineLvl w:val="0"/>
        <w:rPr>
          <w:sz w:val="18"/>
          <w:szCs w:val="18"/>
        </w:rPr>
      </w:pPr>
      <w:r>
        <w:rPr>
          <w:sz w:val="18"/>
          <w:szCs w:val="18"/>
        </w:rPr>
        <w:t xml:space="preserve">Implement new </w:t>
      </w:r>
      <w:r w:rsidRPr="0028281C">
        <w:rPr>
          <w:sz w:val="18"/>
          <w:szCs w:val="18"/>
        </w:rPr>
        <w:t>S</w:t>
      </w:r>
      <w:r>
        <w:rPr>
          <w:sz w:val="18"/>
          <w:szCs w:val="18"/>
        </w:rPr>
        <w:t>torage environment on EMC NS-12</w:t>
      </w:r>
      <w:r w:rsidRPr="0028281C">
        <w:rPr>
          <w:sz w:val="18"/>
          <w:szCs w:val="18"/>
        </w:rPr>
        <w:t xml:space="preserve">0 </w:t>
      </w:r>
      <w:r>
        <w:rPr>
          <w:sz w:val="18"/>
          <w:szCs w:val="18"/>
        </w:rPr>
        <w:t xml:space="preserve">integrated unified system </w:t>
      </w:r>
      <w:proofErr w:type="spellStart"/>
      <w:r>
        <w:rPr>
          <w:sz w:val="18"/>
          <w:szCs w:val="18"/>
        </w:rPr>
        <w:t>Celerra</w:t>
      </w:r>
      <w:proofErr w:type="spellEnd"/>
      <w:r>
        <w:rPr>
          <w:sz w:val="18"/>
          <w:szCs w:val="18"/>
        </w:rPr>
        <w:t xml:space="preserve"> NS-120/</w:t>
      </w:r>
      <w:proofErr w:type="spellStart"/>
      <w:r>
        <w:rPr>
          <w:sz w:val="18"/>
          <w:szCs w:val="18"/>
        </w:rPr>
        <w:t>CLARiiON</w:t>
      </w:r>
      <w:proofErr w:type="spellEnd"/>
      <w:r>
        <w:rPr>
          <w:sz w:val="18"/>
          <w:szCs w:val="18"/>
        </w:rPr>
        <w:t xml:space="preserve"> CX-4</w:t>
      </w:r>
      <w:r w:rsidRPr="0028281C">
        <w:rPr>
          <w:sz w:val="18"/>
          <w:szCs w:val="18"/>
        </w:rPr>
        <w:t>.</w:t>
      </w:r>
      <w:r>
        <w:rPr>
          <w:sz w:val="18"/>
          <w:szCs w:val="18"/>
        </w:rPr>
        <w:t xml:space="preserve"> </w:t>
      </w:r>
      <w:proofErr w:type="spellStart"/>
      <w:r>
        <w:rPr>
          <w:sz w:val="18"/>
          <w:szCs w:val="18"/>
        </w:rPr>
        <w:t>Unisphere</w:t>
      </w:r>
      <w:proofErr w:type="spellEnd"/>
      <w:r>
        <w:rPr>
          <w:sz w:val="18"/>
          <w:szCs w:val="18"/>
        </w:rPr>
        <w:t xml:space="preserve">, </w:t>
      </w:r>
      <w:proofErr w:type="spellStart"/>
      <w:r>
        <w:rPr>
          <w:sz w:val="18"/>
          <w:szCs w:val="18"/>
        </w:rPr>
        <w:t>Unisphere</w:t>
      </w:r>
      <w:proofErr w:type="spellEnd"/>
      <w:r>
        <w:rPr>
          <w:sz w:val="18"/>
          <w:szCs w:val="18"/>
        </w:rPr>
        <w:t xml:space="preserve"> Analyzer, </w:t>
      </w:r>
      <w:proofErr w:type="spellStart"/>
      <w:r>
        <w:rPr>
          <w:sz w:val="18"/>
          <w:szCs w:val="18"/>
        </w:rPr>
        <w:t>PowerPath</w:t>
      </w:r>
      <w:proofErr w:type="spellEnd"/>
      <w:r>
        <w:rPr>
          <w:sz w:val="18"/>
          <w:szCs w:val="18"/>
        </w:rPr>
        <w:t>, FAST2 VP.</w:t>
      </w:r>
    </w:p>
    <w:p w:rsidR="00D83F42" w:rsidRDefault="004D0DA1" w:rsidP="000569E2">
      <w:pPr>
        <w:numPr>
          <w:ilvl w:val="0"/>
          <w:numId w:val="28"/>
        </w:numPr>
        <w:jc w:val="both"/>
        <w:outlineLvl w:val="0"/>
        <w:rPr>
          <w:sz w:val="18"/>
          <w:szCs w:val="18"/>
        </w:rPr>
      </w:pPr>
      <w:r>
        <w:rPr>
          <w:sz w:val="18"/>
          <w:szCs w:val="18"/>
        </w:rPr>
        <w:t>SAN environment is Brocade DS</w:t>
      </w:r>
      <w:r w:rsidR="00D83F42">
        <w:rPr>
          <w:sz w:val="18"/>
          <w:szCs w:val="18"/>
        </w:rPr>
        <w:t xml:space="preserve">5300, Brocade </w:t>
      </w:r>
      <w:proofErr w:type="spellStart"/>
      <w:r w:rsidR="00D83F42">
        <w:rPr>
          <w:sz w:val="18"/>
          <w:szCs w:val="18"/>
        </w:rPr>
        <w:t>Webtools</w:t>
      </w:r>
      <w:proofErr w:type="spellEnd"/>
      <w:r w:rsidR="00D83F42">
        <w:rPr>
          <w:sz w:val="18"/>
          <w:szCs w:val="18"/>
        </w:rPr>
        <w:t xml:space="preserve">, </w:t>
      </w:r>
      <w:proofErr w:type="spellStart"/>
      <w:r w:rsidR="00D83F42">
        <w:rPr>
          <w:sz w:val="18"/>
          <w:szCs w:val="18"/>
        </w:rPr>
        <w:t>QLogic</w:t>
      </w:r>
      <w:proofErr w:type="spellEnd"/>
      <w:r w:rsidR="00D83F42">
        <w:rPr>
          <w:sz w:val="18"/>
          <w:szCs w:val="18"/>
        </w:rPr>
        <w:t xml:space="preserve"> HBA, Sun </w:t>
      </w:r>
      <w:proofErr w:type="spellStart"/>
      <w:r w:rsidR="00D83F42">
        <w:rPr>
          <w:sz w:val="18"/>
          <w:szCs w:val="18"/>
        </w:rPr>
        <w:t>Soalris</w:t>
      </w:r>
      <w:proofErr w:type="spellEnd"/>
      <w:r w:rsidR="00D83F42">
        <w:rPr>
          <w:sz w:val="18"/>
          <w:szCs w:val="18"/>
        </w:rPr>
        <w:t xml:space="preserve"> 10 with LDOMS and ZFS , ESX4.1 and 3.5 with </w:t>
      </w:r>
      <w:proofErr w:type="spellStart"/>
      <w:r w:rsidR="00D83F42">
        <w:rPr>
          <w:sz w:val="18"/>
          <w:szCs w:val="18"/>
        </w:rPr>
        <w:t>Vcenter</w:t>
      </w:r>
      <w:proofErr w:type="spellEnd"/>
      <w:r w:rsidR="00D83F42">
        <w:rPr>
          <w:sz w:val="18"/>
          <w:szCs w:val="18"/>
        </w:rPr>
        <w:t xml:space="preserve"> and </w:t>
      </w:r>
      <w:proofErr w:type="spellStart"/>
      <w:r w:rsidR="00D83F42">
        <w:rPr>
          <w:sz w:val="18"/>
          <w:szCs w:val="18"/>
        </w:rPr>
        <w:t>Vsphere</w:t>
      </w:r>
      <w:proofErr w:type="spellEnd"/>
      <w:r w:rsidR="00D83F42">
        <w:rPr>
          <w:sz w:val="18"/>
          <w:szCs w:val="18"/>
        </w:rPr>
        <w:t>/</w:t>
      </w:r>
      <w:proofErr w:type="spellStart"/>
      <w:r w:rsidR="00D83F42">
        <w:rPr>
          <w:sz w:val="18"/>
          <w:szCs w:val="18"/>
        </w:rPr>
        <w:t>Vmotion</w:t>
      </w:r>
      <w:proofErr w:type="spellEnd"/>
      <w:r w:rsidR="00D83F42">
        <w:rPr>
          <w:sz w:val="18"/>
          <w:szCs w:val="18"/>
        </w:rPr>
        <w:t>, Dell PowerEdge R805, Sun T5140 and M4000</w:t>
      </w:r>
      <w:r w:rsidR="00D83F42" w:rsidRPr="0024727D">
        <w:rPr>
          <w:sz w:val="18"/>
          <w:szCs w:val="18"/>
        </w:rPr>
        <w:t xml:space="preserve"> servers.</w:t>
      </w:r>
    </w:p>
    <w:p w:rsidR="00D83F42" w:rsidRDefault="00D83F42" w:rsidP="000569E2">
      <w:pPr>
        <w:numPr>
          <w:ilvl w:val="0"/>
          <w:numId w:val="28"/>
        </w:numPr>
        <w:jc w:val="both"/>
        <w:outlineLvl w:val="0"/>
        <w:rPr>
          <w:sz w:val="18"/>
          <w:szCs w:val="18"/>
        </w:rPr>
      </w:pPr>
      <w:r>
        <w:rPr>
          <w:sz w:val="18"/>
          <w:szCs w:val="18"/>
        </w:rPr>
        <w:lastRenderedPageBreak/>
        <w:t xml:space="preserve">Upgraded </w:t>
      </w:r>
      <w:proofErr w:type="spellStart"/>
      <w:r>
        <w:rPr>
          <w:sz w:val="18"/>
          <w:szCs w:val="18"/>
        </w:rPr>
        <w:t>Celerra</w:t>
      </w:r>
      <w:proofErr w:type="spellEnd"/>
      <w:r>
        <w:rPr>
          <w:sz w:val="18"/>
          <w:szCs w:val="18"/>
        </w:rPr>
        <w:t xml:space="preserve"> NS-120 and </w:t>
      </w:r>
      <w:proofErr w:type="spellStart"/>
      <w:r>
        <w:rPr>
          <w:sz w:val="18"/>
          <w:szCs w:val="18"/>
        </w:rPr>
        <w:t>CLARiiON</w:t>
      </w:r>
      <w:proofErr w:type="spellEnd"/>
      <w:r>
        <w:rPr>
          <w:sz w:val="18"/>
          <w:szCs w:val="18"/>
        </w:rPr>
        <w:t xml:space="preserve"> CX-4 to the most current code levels.</w:t>
      </w:r>
    </w:p>
    <w:p w:rsidR="00D83F42" w:rsidRPr="0024727D" w:rsidRDefault="00D83F42" w:rsidP="000569E2">
      <w:pPr>
        <w:numPr>
          <w:ilvl w:val="0"/>
          <w:numId w:val="28"/>
        </w:numPr>
        <w:jc w:val="both"/>
        <w:outlineLvl w:val="0"/>
        <w:rPr>
          <w:sz w:val="18"/>
          <w:szCs w:val="18"/>
        </w:rPr>
      </w:pPr>
      <w:r>
        <w:rPr>
          <w:sz w:val="18"/>
          <w:szCs w:val="18"/>
        </w:rPr>
        <w:t>Provide Knowledge Transfer and runbook to AT&amp;T Storage Team.</w:t>
      </w:r>
    </w:p>
    <w:p w:rsidR="00D83F42" w:rsidRDefault="00D83F42" w:rsidP="00D83F42">
      <w:pPr>
        <w:outlineLvl w:val="0"/>
        <w:rPr>
          <w:b/>
          <w:sz w:val="20"/>
        </w:rPr>
      </w:pPr>
    </w:p>
    <w:p w:rsidR="00D83F42" w:rsidRDefault="00D83F42" w:rsidP="00D83F42">
      <w:pPr>
        <w:outlineLvl w:val="0"/>
        <w:rPr>
          <w:sz w:val="20"/>
        </w:rPr>
      </w:pPr>
      <w:r>
        <w:rPr>
          <w:b/>
          <w:sz w:val="20"/>
        </w:rPr>
        <w:t xml:space="preserve">University of Chicago (EMC): Storage Engineer </w:t>
      </w:r>
      <w:r>
        <w:rPr>
          <w:sz w:val="20"/>
        </w:rPr>
        <w:t xml:space="preserve">                                                                                    Chicago, IL</w:t>
      </w:r>
    </w:p>
    <w:p w:rsidR="00D83F42" w:rsidRDefault="00D83F42" w:rsidP="00D83F42">
      <w:pPr>
        <w:outlineLvl w:val="0"/>
        <w:rPr>
          <w:sz w:val="20"/>
        </w:rPr>
      </w:pPr>
    </w:p>
    <w:p w:rsidR="00D83F42" w:rsidRPr="00F24296" w:rsidRDefault="00D83F42" w:rsidP="000569E2">
      <w:pPr>
        <w:numPr>
          <w:ilvl w:val="0"/>
          <w:numId w:val="28"/>
        </w:numPr>
        <w:jc w:val="both"/>
        <w:outlineLvl w:val="0"/>
        <w:rPr>
          <w:sz w:val="18"/>
          <w:szCs w:val="18"/>
        </w:rPr>
      </w:pPr>
      <w:r>
        <w:rPr>
          <w:sz w:val="18"/>
          <w:szCs w:val="18"/>
        </w:rPr>
        <w:t>Facilitate migration of UOC from legacy IBM (SVC) DS4700, Shark, and EMC (CX) storage to new EMC environment (220TB). Client also has NetApp FAS6000.</w:t>
      </w:r>
    </w:p>
    <w:p w:rsidR="00D83F42" w:rsidRPr="0028281C" w:rsidRDefault="00D83F42" w:rsidP="000569E2">
      <w:pPr>
        <w:numPr>
          <w:ilvl w:val="0"/>
          <w:numId w:val="28"/>
        </w:numPr>
        <w:jc w:val="both"/>
        <w:outlineLvl w:val="0"/>
        <w:rPr>
          <w:sz w:val="18"/>
          <w:szCs w:val="18"/>
        </w:rPr>
      </w:pPr>
      <w:r w:rsidRPr="0028281C">
        <w:rPr>
          <w:sz w:val="18"/>
          <w:szCs w:val="18"/>
        </w:rPr>
        <w:t>Storage is EMC VMAX</w:t>
      </w:r>
      <w:r>
        <w:rPr>
          <w:sz w:val="18"/>
          <w:szCs w:val="18"/>
        </w:rPr>
        <w:t xml:space="preserve"> FAST2 VP</w:t>
      </w:r>
      <w:r w:rsidRPr="0028281C">
        <w:rPr>
          <w:sz w:val="18"/>
          <w:szCs w:val="18"/>
        </w:rPr>
        <w:t xml:space="preserve">, NS-480 integrated NAS, </w:t>
      </w:r>
      <w:r>
        <w:rPr>
          <w:sz w:val="18"/>
          <w:szCs w:val="18"/>
        </w:rPr>
        <w:t xml:space="preserve">VNX-5700, </w:t>
      </w:r>
      <w:r w:rsidRPr="0028281C">
        <w:rPr>
          <w:sz w:val="18"/>
          <w:szCs w:val="18"/>
        </w:rPr>
        <w:t>and ESRS</w:t>
      </w:r>
      <w:r>
        <w:rPr>
          <w:sz w:val="18"/>
          <w:szCs w:val="18"/>
        </w:rPr>
        <w:t xml:space="preserve"> Gateway</w:t>
      </w:r>
      <w:r w:rsidRPr="0028281C">
        <w:rPr>
          <w:sz w:val="18"/>
          <w:szCs w:val="18"/>
        </w:rPr>
        <w:t>.</w:t>
      </w:r>
    </w:p>
    <w:p w:rsidR="00D83F42" w:rsidRDefault="00D83F42" w:rsidP="000569E2">
      <w:pPr>
        <w:numPr>
          <w:ilvl w:val="0"/>
          <w:numId w:val="28"/>
        </w:numPr>
        <w:jc w:val="both"/>
        <w:outlineLvl w:val="0"/>
        <w:rPr>
          <w:sz w:val="18"/>
          <w:szCs w:val="18"/>
        </w:rPr>
      </w:pPr>
      <w:r>
        <w:rPr>
          <w:sz w:val="18"/>
          <w:szCs w:val="18"/>
        </w:rPr>
        <w:t xml:space="preserve">SAN environment is dual Cisco MDS 9148, Brocade DCX directors with Device Manager, Cisco Fabric Manager, </w:t>
      </w:r>
      <w:proofErr w:type="spellStart"/>
      <w:r>
        <w:rPr>
          <w:sz w:val="18"/>
          <w:szCs w:val="18"/>
        </w:rPr>
        <w:t>Webtools</w:t>
      </w:r>
      <w:proofErr w:type="spellEnd"/>
      <w:r>
        <w:rPr>
          <w:sz w:val="18"/>
          <w:szCs w:val="18"/>
        </w:rPr>
        <w:t xml:space="preserve">, Brocade DCFM, </w:t>
      </w:r>
      <w:proofErr w:type="spellStart"/>
      <w:r>
        <w:rPr>
          <w:sz w:val="18"/>
          <w:szCs w:val="18"/>
        </w:rPr>
        <w:t>QLogic</w:t>
      </w:r>
      <w:proofErr w:type="spellEnd"/>
      <w:r>
        <w:rPr>
          <w:sz w:val="18"/>
          <w:szCs w:val="18"/>
        </w:rPr>
        <w:t xml:space="preserve"> HBA, </w:t>
      </w:r>
      <w:proofErr w:type="spellStart"/>
      <w:r>
        <w:rPr>
          <w:sz w:val="18"/>
          <w:szCs w:val="18"/>
        </w:rPr>
        <w:t>PowerPath</w:t>
      </w:r>
      <w:proofErr w:type="spellEnd"/>
      <w:r>
        <w:rPr>
          <w:sz w:val="18"/>
          <w:szCs w:val="18"/>
        </w:rPr>
        <w:t xml:space="preserve">,  and </w:t>
      </w:r>
      <w:proofErr w:type="spellStart"/>
      <w:r>
        <w:rPr>
          <w:sz w:val="18"/>
          <w:szCs w:val="18"/>
        </w:rPr>
        <w:t>Sanwatch</w:t>
      </w:r>
      <w:proofErr w:type="spellEnd"/>
      <w:r>
        <w:rPr>
          <w:sz w:val="18"/>
          <w:szCs w:val="18"/>
        </w:rPr>
        <w:t>. Dell Blade servers and IBM P6.</w:t>
      </w:r>
    </w:p>
    <w:p w:rsidR="00D83F42" w:rsidRDefault="00D83F42" w:rsidP="00D83F42">
      <w:pPr>
        <w:ind w:left="720"/>
        <w:jc w:val="both"/>
        <w:outlineLvl w:val="0"/>
        <w:rPr>
          <w:sz w:val="18"/>
          <w:szCs w:val="18"/>
        </w:rPr>
      </w:pPr>
      <w:r>
        <w:rPr>
          <w:sz w:val="18"/>
          <w:szCs w:val="18"/>
        </w:rPr>
        <w:t>Nexus 5000 &amp; 7000. RHEL5, SLES9, Sun Solaris 10, IBM-AIX 5.x – 6.x, VMware ESX4.0 and Windows servers.</w:t>
      </w:r>
    </w:p>
    <w:p w:rsidR="00D83F42" w:rsidRDefault="00D83F42" w:rsidP="000569E2">
      <w:pPr>
        <w:numPr>
          <w:ilvl w:val="0"/>
          <w:numId w:val="28"/>
        </w:numPr>
        <w:jc w:val="both"/>
        <w:outlineLvl w:val="0"/>
        <w:rPr>
          <w:sz w:val="18"/>
          <w:szCs w:val="18"/>
        </w:rPr>
      </w:pPr>
      <w:r>
        <w:rPr>
          <w:sz w:val="18"/>
          <w:szCs w:val="18"/>
        </w:rPr>
        <w:t xml:space="preserve">EMC </w:t>
      </w:r>
      <w:proofErr w:type="spellStart"/>
      <w:r>
        <w:rPr>
          <w:sz w:val="18"/>
          <w:szCs w:val="18"/>
        </w:rPr>
        <w:t>Unisphere</w:t>
      </w:r>
      <w:proofErr w:type="spellEnd"/>
      <w:r>
        <w:rPr>
          <w:sz w:val="18"/>
          <w:szCs w:val="18"/>
        </w:rPr>
        <w:t xml:space="preserve"> Element Manager, </w:t>
      </w:r>
      <w:proofErr w:type="spellStart"/>
      <w:r>
        <w:rPr>
          <w:sz w:val="18"/>
          <w:szCs w:val="18"/>
        </w:rPr>
        <w:t>Symmetrix</w:t>
      </w:r>
      <w:proofErr w:type="spellEnd"/>
      <w:r>
        <w:rPr>
          <w:sz w:val="18"/>
          <w:szCs w:val="18"/>
        </w:rPr>
        <w:t xml:space="preserve"> Management Console, Replication Manager, Open Replicator, </w:t>
      </w:r>
      <w:proofErr w:type="spellStart"/>
      <w:r>
        <w:rPr>
          <w:sz w:val="18"/>
          <w:szCs w:val="18"/>
        </w:rPr>
        <w:t>Unisphere</w:t>
      </w:r>
      <w:proofErr w:type="spellEnd"/>
      <w:r>
        <w:rPr>
          <w:sz w:val="18"/>
          <w:szCs w:val="18"/>
        </w:rPr>
        <w:t xml:space="preserve"> Analyzer, and SPA.</w:t>
      </w:r>
    </w:p>
    <w:p w:rsidR="00D83F42" w:rsidRPr="00F24296" w:rsidRDefault="00D83F42" w:rsidP="000569E2">
      <w:pPr>
        <w:numPr>
          <w:ilvl w:val="0"/>
          <w:numId w:val="28"/>
        </w:numPr>
        <w:jc w:val="both"/>
        <w:outlineLvl w:val="0"/>
        <w:rPr>
          <w:sz w:val="18"/>
          <w:szCs w:val="18"/>
        </w:rPr>
      </w:pPr>
      <w:r>
        <w:rPr>
          <w:sz w:val="18"/>
          <w:szCs w:val="18"/>
        </w:rPr>
        <w:t>Configure and implement SRDF/A and FAST.</w:t>
      </w:r>
    </w:p>
    <w:p w:rsidR="00D83F42" w:rsidRPr="00405A22" w:rsidRDefault="004D0DA1" w:rsidP="000569E2">
      <w:pPr>
        <w:numPr>
          <w:ilvl w:val="0"/>
          <w:numId w:val="28"/>
        </w:numPr>
        <w:outlineLvl w:val="0"/>
        <w:rPr>
          <w:b/>
          <w:sz w:val="20"/>
        </w:rPr>
      </w:pPr>
      <w:r>
        <w:rPr>
          <w:sz w:val="18"/>
          <w:szCs w:val="18"/>
        </w:rPr>
        <w:t xml:space="preserve">Implementing VNX, </w:t>
      </w:r>
      <w:proofErr w:type="spellStart"/>
      <w:r w:rsidR="00D83F42">
        <w:rPr>
          <w:sz w:val="18"/>
          <w:szCs w:val="18"/>
        </w:rPr>
        <w:t>NetWorker</w:t>
      </w:r>
      <w:proofErr w:type="spellEnd"/>
      <w:r w:rsidR="00D83F42">
        <w:rPr>
          <w:sz w:val="18"/>
          <w:szCs w:val="18"/>
        </w:rPr>
        <w:t>, EMC Data Domain/</w:t>
      </w:r>
      <w:proofErr w:type="spellStart"/>
      <w:r w:rsidR="00D83F42">
        <w:rPr>
          <w:sz w:val="18"/>
          <w:szCs w:val="18"/>
        </w:rPr>
        <w:t>Avamar</w:t>
      </w:r>
      <w:proofErr w:type="spellEnd"/>
      <w:r w:rsidR="00D83F42">
        <w:rPr>
          <w:sz w:val="18"/>
          <w:szCs w:val="18"/>
        </w:rPr>
        <w:t xml:space="preserve"> </w:t>
      </w:r>
      <w:r w:rsidR="000F0BA5">
        <w:rPr>
          <w:sz w:val="18"/>
          <w:szCs w:val="18"/>
        </w:rPr>
        <w:t xml:space="preserve">Isilon, </w:t>
      </w:r>
      <w:r w:rsidR="00D83F42">
        <w:rPr>
          <w:sz w:val="18"/>
          <w:szCs w:val="18"/>
        </w:rPr>
        <w:t>EMC Data Protection Advisor (DPA) backup environment.</w:t>
      </w:r>
    </w:p>
    <w:p w:rsidR="00D83F42" w:rsidRPr="00975FF3" w:rsidRDefault="00D83F42" w:rsidP="000569E2">
      <w:pPr>
        <w:numPr>
          <w:ilvl w:val="0"/>
          <w:numId w:val="28"/>
        </w:numPr>
        <w:outlineLvl w:val="0"/>
        <w:rPr>
          <w:b/>
          <w:sz w:val="20"/>
        </w:rPr>
      </w:pPr>
      <w:r>
        <w:rPr>
          <w:sz w:val="18"/>
          <w:szCs w:val="18"/>
        </w:rPr>
        <w:t>IBM TSM 6 is current backup strategy.</w:t>
      </w:r>
    </w:p>
    <w:p w:rsidR="00D83F42" w:rsidRDefault="00D83F42" w:rsidP="000569E2">
      <w:pPr>
        <w:numPr>
          <w:ilvl w:val="0"/>
          <w:numId w:val="28"/>
        </w:numPr>
        <w:outlineLvl w:val="0"/>
        <w:rPr>
          <w:b/>
          <w:sz w:val="20"/>
        </w:rPr>
      </w:pPr>
      <w:r>
        <w:rPr>
          <w:sz w:val="18"/>
          <w:szCs w:val="18"/>
        </w:rPr>
        <w:t>Provide Knowledge Transfer to UOC Storage Team.</w:t>
      </w:r>
    </w:p>
    <w:p w:rsidR="00D83F42" w:rsidRDefault="00D83F42" w:rsidP="00D83F42">
      <w:pPr>
        <w:outlineLvl w:val="0"/>
        <w:rPr>
          <w:b/>
          <w:sz w:val="20"/>
        </w:rPr>
      </w:pPr>
    </w:p>
    <w:p w:rsidR="00D83F42" w:rsidRDefault="00D83F42" w:rsidP="00D83F42">
      <w:pPr>
        <w:outlineLvl w:val="0"/>
        <w:rPr>
          <w:sz w:val="20"/>
        </w:rPr>
      </w:pPr>
      <w:r>
        <w:rPr>
          <w:b/>
          <w:sz w:val="20"/>
        </w:rPr>
        <w:t xml:space="preserve">NYC </w:t>
      </w:r>
      <w:proofErr w:type="spellStart"/>
      <w:r>
        <w:rPr>
          <w:b/>
          <w:sz w:val="20"/>
        </w:rPr>
        <w:t>Dept</w:t>
      </w:r>
      <w:proofErr w:type="spellEnd"/>
      <w:r>
        <w:rPr>
          <w:b/>
          <w:sz w:val="20"/>
        </w:rPr>
        <w:t xml:space="preserve"> of Information Technology &amp; Telecommunications (EMC):                           </w:t>
      </w:r>
      <w:r>
        <w:rPr>
          <w:sz w:val="20"/>
        </w:rPr>
        <w:t xml:space="preserve">               New York, NY</w:t>
      </w:r>
    </w:p>
    <w:p w:rsidR="00D83F42" w:rsidRPr="00C41032" w:rsidRDefault="00D83F42" w:rsidP="00D83F42">
      <w:pPr>
        <w:jc w:val="both"/>
        <w:outlineLvl w:val="0"/>
        <w:rPr>
          <w:b/>
          <w:sz w:val="20"/>
        </w:rPr>
      </w:pPr>
      <w:r w:rsidRPr="00C41032">
        <w:rPr>
          <w:b/>
          <w:sz w:val="20"/>
        </w:rPr>
        <w:t>Solutions Architect</w:t>
      </w:r>
    </w:p>
    <w:p w:rsidR="00D83F42" w:rsidRDefault="00D83F42" w:rsidP="00D83F42">
      <w:pPr>
        <w:jc w:val="both"/>
        <w:outlineLvl w:val="0"/>
        <w:rPr>
          <w:sz w:val="20"/>
        </w:rPr>
      </w:pPr>
    </w:p>
    <w:p w:rsidR="00D83F42" w:rsidRPr="00F24296" w:rsidRDefault="00D83F42" w:rsidP="000569E2">
      <w:pPr>
        <w:numPr>
          <w:ilvl w:val="0"/>
          <w:numId w:val="28"/>
        </w:numPr>
        <w:jc w:val="both"/>
        <w:outlineLvl w:val="0"/>
        <w:rPr>
          <w:sz w:val="18"/>
          <w:szCs w:val="18"/>
        </w:rPr>
      </w:pPr>
      <w:r>
        <w:rPr>
          <w:sz w:val="18"/>
          <w:szCs w:val="18"/>
        </w:rPr>
        <w:t>Maintain Oracle 11g (8) node RAC on RHEL 5 with Oracle ASM on Sun x4270 servers, 30TB</w:t>
      </w:r>
      <w:r w:rsidRPr="00F24296">
        <w:rPr>
          <w:sz w:val="18"/>
          <w:szCs w:val="18"/>
        </w:rPr>
        <w:t>.</w:t>
      </w:r>
      <w:r>
        <w:rPr>
          <w:sz w:val="18"/>
          <w:szCs w:val="18"/>
        </w:rPr>
        <w:t xml:space="preserve"> </w:t>
      </w:r>
    </w:p>
    <w:p w:rsidR="00D83F42" w:rsidRPr="009F2464" w:rsidRDefault="00D83F42" w:rsidP="000569E2">
      <w:pPr>
        <w:numPr>
          <w:ilvl w:val="0"/>
          <w:numId w:val="28"/>
        </w:numPr>
        <w:jc w:val="both"/>
        <w:outlineLvl w:val="0"/>
        <w:rPr>
          <w:sz w:val="18"/>
          <w:szCs w:val="18"/>
        </w:rPr>
      </w:pPr>
      <w:r>
        <w:rPr>
          <w:sz w:val="18"/>
          <w:szCs w:val="18"/>
        </w:rPr>
        <w:t>Backend storage is EMC VMAX with FAST2 VP, SPA, EMC ESRS gateway, and Policy Manager.</w:t>
      </w:r>
    </w:p>
    <w:p w:rsidR="00D83F42" w:rsidRPr="00F24296" w:rsidRDefault="00D83F42" w:rsidP="000569E2">
      <w:pPr>
        <w:numPr>
          <w:ilvl w:val="0"/>
          <w:numId w:val="28"/>
        </w:numPr>
        <w:jc w:val="both"/>
        <w:outlineLvl w:val="0"/>
        <w:rPr>
          <w:sz w:val="18"/>
          <w:szCs w:val="18"/>
        </w:rPr>
      </w:pPr>
      <w:r>
        <w:rPr>
          <w:sz w:val="18"/>
          <w:szCs w:val="18"/>
        </w:rPr>
        <w:t xml:space="preserve">Install EMC </w:t>
      </w:r>
      <w:proofErr w:type="spellStart"/>
      <w:r>
        <w:rPr>
          <w:sz w:val="18"/>
          <w:szCs w:val="18"/>
        </w:rPr>
        <w:t>Ionix</w:t>
      </w:r>
      <w:proofErr w:type="spellEnd"/>
      <w:r>
        <w:rPr>
          <w:sz w:val="18"/>
          <w:szCs w:val="18"/>
        </w:rPr>
        <w:t xml:space="preserve"> Control Center and </w:t>
      </w:r>
      <w:proofErr w:type="spellStart"/>
      <w:r>
        <w:rPr>
          <w:sz w:val="18"/>
          <w:szCs w:val="18"/>
        </w:rPr>
        <w:t>Symmetrix</w:t>
      </w:r>
      <w:proofErr w:type="spellEnd"/>
      <w:r>
        <w:rPr>
          <w:sz w:val="18"/>
          <w:szCs w:val="18"/>
        </w:rPr>
        <w:t xml:space="preserve"> Management Console in Production and Test environments</w:t>
      </w:r>
      <w:r w:rsidRPr="00F24296">
        <w:rPr>
          <w:sz w:val="18"/>
          <w:szCs w:val="18"/>
        </w:rPr>
        <w:t>.</w:t>
      </w:r>
    </w:p>
    <w:p w:rsidR="00D83F42" w:rsidRPr="00F24296" w:rsidRDefault="00D83F42" w:rsidP="000569E2">
      <w:pPr>
        <w:numPr>
          <w:ilvl w:val="0"/>
          <w:numId w:val="28"/>
        </w:numPr>
        <w:jc w:val="both"/>
        <w:outlineLvl w:val="0"/>
        <w:rPr>
          <w:sz w:val="18"/>
          <w:szCs w:val="18"/>
        </w:rPr>
      </w:pPr>
      <w:r>
        <w:rPr>
          <w:sz w:val="18"/>
          <w:szCs w:val="18"/>
        </w:rPr>
        <w:t>SAN environment is dual Cisco MDS 9513 directors with Device Manager and Fabric Manager.</w:t>
      </w:r>
    </w:p>
    <w:p w:rsidR="00D83F42" w:rsidRPr="008B72CC" w:rsidRDefault="00D83F42" w:rsidP="000569E2">
      <w:pPr>
        <w:numPr>
          <w:ilvl w:val="0"/>
          <w:numId w:val="28"/>
        </w:numPr>
        <w:outlineLvl w:val="0"/>
        <w:rPr>
          <w:b/>
          <w:sz w:val="20"/>
        </w:rPr>
      </w:pPr>
      <w:r>
        <w:rPr>
          <w:sz w:val="18"/>
          <w:szCs w:val="18"/>
        </w:rPr>
        <w:t xml:space="preserve">Implementing Celerra NS-960 fully integrated NAS gateway, EMC </w:t>
      </w:r>
      <w:proofErr w:type="spellStart"/>
      <w:r>
        <w:rPr>
          <w:sz w:val="18"/>
          <w:szCs w:val="18"/>
        </w:rPr>
        <w:t>Unishpere</w:t>
      </w:r>
      <w:proofErr w:type="spellEnd"/>
      <w:r>
        <w:rPr>
          <w:sz w:val="18"/>
          <w:szCs w:val="18"/>
        </w:rPr>
        <w:t xml:space="preserve"> element Manager.</w:t>
      </w:r>
    </w:p>
    <w:p w:rsidR="00D83F42" w:rsidRPr="00405A22" w:rsidRDefault="00D83F42" w:rsidP="000569E2">
      <w:pPr>
        <w:numPr>
          <w:ilvl w:val="0"/>
          <w:numId w:val="28"/>
        </w:numPr>
        <w:outlineLvl w:val="0"/>
        <w:rPr>
          <w:b/>
          <w:sz w:val="20"/>
        </w:rPr>
      </w:pPr>
      <w:r>
        <w:rPr>
          <w:sz w:val="18"/>
          <w:szCs w:val="18"/>
        </w:rPr>
        <w:t>Implementing EMC Data Domain/Avamar backup environment.</w:t>
      </w:r>
    </w:p>
    <w:p w:rsidR="00D83F42" w:rsidRPr="008B72CC" w:rsidRDefault="00D83F42" w:rsidP="000569E2">
      <w:pPr>
        <w:numPr>
          <w:ilvl w:val="0"/>
          <w:numId w:val="28"/>
        </w:numPr>
        <w:outlineLvl w:val="0"/>
        <w:rPr>
          <w:b/>
          <w:sz w:val="20"/>
        </w:rPr>
      </w:pPr>
      <w:r>
        <w:rPr>
          <w:sz w:val="18"/>
          <w:szCs w:val="18"/>
        </w:rPr>
        <w:t xml:space="preserve">Implementing Unified/VDI Cisco UCS VBLOCK environment on VMAX SE for staging. Production will be </w:t>
      </w:r>
      <w:proofErr w:type="spellStart"/>
      <w:r>
        <w:rPr>
          <w:sz w:val="18"/>
          <w:szCs w:val="18"/>
        </w:rPr>
        <w:t>intrgrated</w:t>
      </w:r>
      <w:proofErr w:type="spellEnd"/>
      <w:r>
        <w:rPr>
          <w:sz w:val="18"/>
          <w:szCs w:val="18"/>
        </w:rPr>
        <w:t xml:space="preserve"> into 650TB NY </w:t>
      </w:r>
      <w:proofErr w:type="spellStart"/>
      <w:r>
        <w:rPr>
          <w:sz w:val="18"/>
          <w:szCs w:val="18"/>
        </w:rPr>
        <w:t>CityServ</w:t>
      </w:r>
      <w:proofErr w:type="spellEnd"/>
      <w:r>
        <w:rPr>
          <w:sz w:val="18"/>
          <w:szCs w:val="18"/>
        </w:rPr>
        <w:t xml:space="preserve"> initiative to migrate and consolidate all NYC Agencies into new infrastructure.</w:t>
      </w:r>
    </w:p>
    <w:p w:rsidR="00D83F42" w:rsidRPr="001832B6" w:rsidRDefault="00D83F42" w:rsidP="000569E2">
      <w:pPr>
        <w:numPr>
          <w:ilvl w:val="0"/>
          <w:numId w:val="28"/>
        </w:numPr>
        <w:outlineLvl w:val="0"/>
        <w:rPr>
          <w:b/>
          <w:sz w:val="20"/>
        </w:rPr>
      </w:pPr>
      <w:r>
        <w:rPr>
          <w:sz w:val="18"/>
          <w:szCs w:val="18"/>
        </w:rPr>
        <w:t xml:space="preserve">Environment also includes NetApp FAS series as well HDS 9990, 9980, USP-V, HCS v7, Brocade 48K, Nexus 7000 series, </w:t>
      </w:r>
      <w:proofErr w:type="gramStart"/>
      <w:r>
        <w:rPr>
          <w:sz w:val="18"/>
          <w:szCs w:val="18"/>
        </w:rPr>
        <w:t>and  DCX</w:t>
      </w:r>
      <w:proofErr w:type="gramEnd"/>
      <w:r>
        <w:rPr>
          <w:sz w:val="18"/>
          <w:szCs w:val="18"/>
        </w:rPr>
        <w:t xml:space="preserve"> directors. DCFM, </w:t>
      </w:r>
      <w:proofErr w:type="spellStart"/>
      <w:r>
        <w:rPr>
          <w:sz w:val="18"/>
          <w:szCs w:val="18"/>
        </w:rPr>
        <w:t>Webtools</w:t>
      </w:r>
      <w:proofErr w:type="spellEnd"/>
      <w:r>
        <w:rPr>
          <w:sz w:val="18"/>
          <w:szCs w:val="18"/>
        </w:rPr>
        <w:t xml:space="preserve">, </w:t>
      </w:r>
      <w:proofErr w:type="spellStart"/>
      <w:r>
        <w:rPr>
          <w:sz w:val="18"/>
          <w:szCs w:val="18"/>
        </w:rPr>
        <w:t>QLogic</w:t>
      </w:r>
      <w:proofErr w:type="spellEnd"/>
      <w:r>
        <w:rPr>
          <w:sz w:val="18"/>
          <w:szCs w:val="18"/>
        </w:rPr>
        <w:t xml:space="preserve"> HBA, </w:t>
      </w:r>
      <w:proofErr w:type="spellStart"/>
      <w:r>
        <w:rPr>
          <w:sz w:val="18"/>
          <w:szCs w:val="18"/>
        </w:rPr>
        <w:t>PowerPath</w:t>
      </w:r>
      <w:proofErr w:type="spellEnd"/>
      <w:r>
        <w:rPr>
          <w:sz w:val="18"/>
          <w:szCs w:val="18"/>
        </w:rPr>
        <w:t xml:space="preserve">,  and </w:t>
      </w:r>
      <w:proofErr w:type="spellStart"/>
      <w:r>
        <w:rPr>
          <w:sz w:val="18"/>
          <w:szCs w:val="18"/>
        </w:rPr>
        <w:t>Sanwatch</w:t>
      </w:r>
      <w:proofErr w:type="spellEnd"/>
      <w:r>
        <w:rPr>
          <w:sz w:val="18"/>
          <w:szCs w:val="18"/>
        </w:rPr>
        <w:t>.</w:t>
      </w:r>
    </w:p>
    <w:p w:rsidR="00D83F42" w:rsidRPr="008B72CC" w:rsidRDefault="00D83F42" w:rsidP="000569E2">
      <w:pPr>
        <w:numPr>
          <w:ilvl w:val="0"/>
          <w:numId w:val="28"/>
        </w:numPr>
        <w:outlineLvl w:val="0"/>
        <w:rPr>
          <w:b/>
          <w:sz w:val="20"/>
        </w:rPr>
      </w:pPr>
      <w:r>
        <w:rPr>
          <w:sz w:val="18"/>
          <w:szCs w:val="18"/>
        </w:rPr>
        <w:t>VMware ESX 4 environment.</w:t>
      </w:r>
    </w:p>
    <w:p w:rsidR="00D83F42" w:rsidRPr="00975FF3" w:rsidRDefault="00D83F42" w:rsidP="000569E2">
      <w:pPr>
        <w:numPr>
          <w:ilvl w:val="0"/>
          <w:numId w:val="28"/>
        </w:numPr>
        <w:outlineLvl w:val="0"/>
        <w:rPr>
          <w:b/>
          <w:sz w:val="20"/>
        </w:rPr>
      </w:pPr>
      <w:r>
        <w:rPr>
          <w:sz w:val="18"/>
          <w:szCs w:val="18"/>
        </w:rPr>
        <w:t>NetBackup is current backup strategy.</w:t>
      </w:r>
    </w:p>
    <w:p w:rsidR="00D83F42" w:rsidRDefault="00D83F42" w:rsidP="000569E2">
      <w:pPr>
        <w:numPr>
          <w:ilvl w:val="0"/>
          <w:numId w:val="28"/>
        </w:numPr>
        <w:outlineLvl w:val="0"/>
        <w:rPr>
          <w:b/>
          <w:sz w:val="20"/>
        </w:rPr>
      </w:pPr>
      <w:r>
        <w:rPr>
          <w:sz w:val="18"/>
          <w:szCs w:val="18"/>
        </w:rPr>
        <w:t>Provide Knowledge Transfer and runbook to DOITT Storage Team.</w:t>
      </w:r>
    </w:p>
    <w:p w:rsidR="00D83F42" w:rsidRDefault="00D83F42" w:rsidP="00D83F42">
      <w:pPr>
        <w:outlineLvl w:val="0"/>
        <w:rPr>
          <w:b/>
          <w:sz w:val="20"/>
        </w:rPr>
      </w:pPr>
    </w:p>
    <w:p w:rsidR="00D83F42" w:rsidRDefault="00D83F42" w:rsidP="00D83F42">
      <w:pPr>
        <w:outlineLvl w:val="0"/>
        <w:rPr>
          <w:sz w:val="20"/>
        </w:rPr>
      </w:pPr>
      <w:r>
        <w:rPr>
          <w:b/>
          <w:sz w:val="20"/>
        </w:rPr>
        <w:t>Hub Group (</w:t>
      </w:r>
      <w:proofErr w:type="spellStart"/>
      <w:r>
        <w:rPr>
          <w:b/>
          <w:sz w:val="20"/>
        </w:rPr>
        <w:t>Agilysys</w:t>
      </w:r>
      <w:proofErr w:type="spellEnd"/>
      <w:r>
        <w:rPr>
          <w:b/>
          <w:sz w:val="20"/>
        </w:rPr>
        <w:t>/EMC):</w:t>
      </w:r>
      <w:r>
        <w:rPr>
          <w:sz w:val="20"/>
        </w:rPr>
        <w:t xml:space="preserve">                                                                                                         </w:t>
      </w:r>
      <w:r w:rsidR="006D7EBB">
        <w:rPr>
          <w:sz w:val="20"/>
        </w:rPr>
        <w:t xml:space="preserve"> </w:t>
      </w:r>
      <w:r>
        <w:rPr>
          <w:sz w:val="20"/>
        </w:rPr>
        <w:t>Downers Grove, IL</w:t>
      </w:r>
    </w:p>
    <w:p w:rsidR="00D83F42" w:rsidRDefault="00D83F42" w:rsidP="00D83F42">
      <w:pPr>
        <w:jc w:val="both"/>
        <w:outlineLvl w:val="0"/>
        <w:rPr>
          <w:sz w:val="20"/>
        </w:rPr>
      </w:pPr>
    </w:p>
    <w:p w:rsidR="00D83F42" w:rsidRPr="00F24296" w:rsidRDefault="00D83F42" w:rsidP="000569E2">
      <w:pPr>
        <w:numPr>
          <w:ilvl w:val="0"/>
          <w:numId w:val="28"/>
        </w:numPr>
        <w:jc w:val="both"/>
        <w:outlineLvl w:val="0"/>
        <w:rPr>
          <w:sz w:val="18"/>
          <w:szCs w:val="18"/>
        </w:rPr>
      </w:pPr>
      <w:r>
        <w:rPr>
          <w:sz w:val="18"/>
          <w:szCs w:val="18"/>
        </w:rPr>
        <w:t>Migrate from Oracle 10g in a Windows environment to Oracle Enterprise Linux 11g</w:t>
      </w:r>
      <w:r w:rsidRPr="00F24296">
        <w:rPr>
          <w:sz w:val="18"/>
          <w:szCs w:val="18"/>
        </w:rPr>
        <w:t>.</w:t>
      </w:r>
      <w:r>
        <w:rPr>
          <w:sz w:val="18"/>
          <w:szCs w:val="18"/>
        </w:rPr>
        <w:t xml:space="preserve"> </w:t>
      </w:r>
    </w:p>
    <w:p w:rsidR="00D83F42" w:rsidRPr="009F2464" w:rsidRDefault="00D83F42" w:rsidP="000569E2">
      <w:pPr>
        <w:numPr>
          <w:ilvl w:val="0"/>
          <w:numId w:val="28"/>
        </w:numPr>
        <w:jc w:val="both"/>
        <w:outlineLvl w:val="0"/>
        <w:rPr>
          <w:sz w:val="18"/>
          <w:szCs w:val="18"/>
        </w:rPr>
      </w:pPr>
      <w:r>
        <w:rPr>
          <w:sz w:val="18"/>
          <w:szCs w:val="18"/>
        </w:rPr>
        <w:t xml:space="preserve">Backend database is IBM DB2 on EMC </w:t>
      </w:r>
      <w:proofErr w:type="spellStart"/>
      <w:r>
        <w:rPr>
          <w:sz w:val="18"/>
          <w:szCs w:val="18"/>
        </w:rPr>
        <w:t>CLARiiON</w:t>
      </w:r>
      <w:proofErr w:type="spellEnd"/>
      <w:r>
        <w:rPr>
          <w:sz w:val="18"/>
          <w:szCs w:val="18"/>
        </w:rPr>
        <w:t>.</w:t>
      </w:r>
    </w:p>
    <w:p w:rsidR="00D83F42" w:rsidRPr="00F24296" w:rsidRDefault="00D83F42" w:rsidP="000569E2">
      <w:pPr>
        <w:numPr>
          <w:ilvl w:val="0"/>
          <w:numId w:val="28"/>
        </w:numPr>
        <w:jc w:val="both"/>
        <w:outlineLvl w:val="0"/>
        <w:rPr>
          <w:sz w:val="18"/>
          <w:szCs w:val="18"/>
        </w:rPr>
      </w:pPr>
      <w:r>
        <w:rPr>
          <w:sz w:val="18"/>
          <w:szCs w:val="18"/>
        </w:rPr>
        <w:t xml:space="preserve">Installed Oracle Virtual </w:t>
      </w:r>
      <w:proofErr w:type="spellStart"/>
      <w:r>
        <w:rPr>
          <w:sz w:val="18"/>
          <w:szCs w:val="18"/>
        </w:rPr>
        <w:t>Enetrprise</w:t>
      </w:r>
      <w:proofErr w:type="spellEnd"/>
      <w:r>
        <w:rPr>
          <w:sz w:val="18"/>
          <w:szCs w:val="18"/>
        </w:rPr>
        <w:t xml:space="preserve"> Linux and created virtual machines for DEV, QA, and Production</w:t>
      </w:r>
      <w:r w:rsidRPr="00F24296">
        <w:rPr>
          <w:sz w:val="18"/>
          <w:szCs w:val="18"/>
        </w:rPr>
        <w:t>.</w:t>
      </w:r>
    </w:p>
    <w:p w:rsidR="00D83F42" w:rsidRPr="00F24296" w:rsidRDefault="00D83F42" w:rsidP="000569E2">
      <w:pPr>
        <w:numPr>
          <w:ilvl w:val="0"/>
          <w:numId w:val="28"/>
        </w:numPr>
        <w:jc w:val="both"/>
        <w:outlineLvl w:val="0"/>
        <w:rPr>
          <w:sz w:val="18"/>
          <w:szCs w:val="18"/>
        </w:rPr>
      </w:pPr>
      <w:r>
        <w:rPr>
          <w:sz w:val="18"/>
          <w:szCs w:val="18"/>
        </w:rPr>
        <w:t xml:space="preserve">Installed WebLogic Server and </w:t>
      </w:r>
      <w:proofErr w:type="spellStart"/>
      <w:r>
        <w:rPr>
          <w:sz w:val="18"/>
          <w:szCs w:val="18"/>
        </w:rPr>
        <w:t>WebTier</w:t>
      </w:r>
      <w:proofErr w:type="spellEnd"/>
      <w:r>
        <w:rPr>
          <w:sz w:val="18"/>
          <w:szCs w:val="18"/>
        </w:rPr>
        <w:t xml:space="preserve"> to manage environment.</w:t>
      </w:r>
    </w:p>
    <w:p w:rsidR="00D83F42" w:rsidRDefault="00D83F42" w:rsidP="000569E2">
      <w:pPr>
        <w:numPr>
          <w:ilvl w:val="0"/>
          <w:numId w:val="28"/>
        </w:numPr>
        <w:outlineLvl w:val="0"/>
        <w:rPr>
          <w:sz w:val="18"/>
          <w:szCs w:val="18"/>
        </w:rPr>
      </w:pPr>
      <w:r>
        <w:rPr>
          <w:sz w:val="18"/>
          <w:szCs w:val="18"/>
        </w:rPr>
        <w:t>Installed (ADF) Application Developer Framework Runtime environment and UNIX ODBC drivers.</w:t>
      </w:r>
    </w:p>
    <w:p w:rsidR="00D83F42" w:rsidRDefault="00D83F42" w:rsidP="00D83F42">
      <w:pPr>
        <w:outlineLvl w:val="0"/>
        <w:rPr>
          <w:sz w:val="18"/>
          <w:szCs w:val="18"/>
        </w:rPr>
      </w:pPr>
    </w:p>
    <w:p w:rsidR="004F75E7" w:rsidRDefault="004F75E7" w:rsidP="00D83F42">
      <w:pPr>
        <w:outlineLvl w:val="0"/>
        <w:rPr>
          <w:b/>
          <w:sz w:val="20"/>
        </w:rPr>
      </w:pPr>
    </w:p>
    <w:p w:rsidR="00D83F42" w:rsidRDefault="00D83F42" w:rsidP="00D83F42">
      <w:pPr>
        <w:outlineLvl w:val="0"/>
        <w:rPr>
          <w:sz w:val="20"/>
        </w:rPr>
      </w:pPr>
      <w:r>
        <w:rPr>
          <w:b/>
          <w:sz w:val="20"/>
        </w:rPr>
        <w:t xml:space="preserve">Orlando Utilities Commission Senior SAN Architect (EMC):                             </w:t>
      </w:r>
      <w:r>
        <w:rPr>
          <w:sz w:val="20"/>
        </w:rPr>
        <w:t xml:space="preserve">        </w:t>
      </w:r>
      <w:r w:rsidR="006D7EBB">
        <w:rPr>
          <w:sz w:val="20"/>
        </w:rPr>
        <w:t xml:space="preserve">                           </w:t>
      </w:r>
      <w:r>
        <w:rPr>
          <w:sz w:val="20"/>
        </w:rPr>
        <w:t>Orlando, FL</w:t>
      </w:r>
    </w:p>
    <w:p w:rsidR="00D83F42" w:rsidRDefault="00D83F42" w:rsidP="00D83F42">
      <w:pPr>
        <w:jc w:val="both"/>
        <w:outlineLvl w:val="0"/>
        <w:rPr>
          <w:sz w:val="20"/>
        </w:rPr>
      </w:pPr>
    </w:p>
    <w:p w:rsidR="00D83F42" w:rsidRPr="00F24296" w:rsidRDefault="00D83F42" w:rsidP="000569E2">
      <w:pPr>
        <w:numPr>
          <w:ilvl w:val="0"/>
          <w:numId w:val="28"/>
        </w:numPr>
        <w:jc w:val="both"/>
        <w:outlineLvl w:val="0"/>
        <w:rPr>
          <w:sz w:val="18"/>
          <w:szCs w:val="18"/>
        </w:rPr>
      </w:pPr>
      <w:r w:rsidRPr="00F24296">
        <w:rPr>
          <w:sz w:val="18"/>
          <w:szCs w:val="18"/>
        </w:rPr>
        <w:t>Data Migration, SAN</w:t>
      </w:r>
      <w:r>
        <w:rPr>
          <w:sz w:val="18"/>
          <w:szCs w:val="18"/>
        </w:rPr>
        <w:t xml:space="preserve"> integration, DR implementation </w:t>
      </w:r>
      <w:r w:rsidRPr="00F24296">
        <w:rPr>
          <w:sz w:val="18"/>
          <w:szCs w:val="18"/>
        </w:rPr>
        <w:t xml:space="preserve">at </w:t>
      </w:r>
      <w:r>
        <w:rPr>
          <w:sz w:val="18"/>
          <w:szCs w:val="18"/>
        </w:rPr>
        <w:t>OUC</w:t>
      </w:r>
      <w:r w:rsidRPr="00F24296">
        <w:rPr>
          <w:sz w:val="18"/>
          <w:szCs w:val="18"/>
        </w:rPr>
        <w:t xml:space="preserve"> facilities.</w:t>
      </w:r>
      <w:r>
        <w:rPr>
          <w:sz w:val="18"/>
          <w:szCs w:val="18"/>
        </w:rPr>
        <w:t xml:space="preserve"> </w:t>
      </w:r>
    </w:p>
    <w:p w:rsidR="00D83F42" w:rsidRPr="009F2464" w:rsidRDefault="00D83F42" w:rsidP="000569E2">
      <w:pPr>
        <w:numPr>
          <w:ilvl w:val="0"/>
          <w:numId w:val="28"/>
        </w:numPr>
        <w:jc w:val="both"/>
        <w:outlineLvl w:val="0"/>
        <w:rPr>
          <w:sz w:val="18"/>
          <w:szCs w:val="18"/>
        </w:rPr>
      </w:pPr>
      <w:r w:rsidRPr="00F24296">
        <w:rPr>
          <w:sz w:val="18"/>
          <w:szCs w:val="18"/>
        </w:rPr>
        <w:t xml:space="preserve">Migrate </w:t>
      </w:r>
      <w:r>
        <w:rPr>
          <w:sz w:val="18"/>
          <w:szCs w:val="18"/>
        </w:rPr>
        <w:t>OUC</w:t>
      </w:r>
      <w:r w:rsidRPr="00F24296">
        <w:rPr>
          <w:sz w:val="18"/>
          <w:szCs w:val="18"/>
        </w:rPr>
        <w:t xml:space="preserve"> critical applications from </w:t>
      </w:r>
      <w:r>
        <w:rPr>
          <w:sz w:val="18"/>
          <w:szCs w:val="18"/>
        </w:rPr>
        <w:t>EMC DX800 and CX700</w:t>
      </w:r>
      <w:r w:rsidRPr="00F24296">
        <w:rPr>
          <w:sz w:val="18"/>
          <w:szCs w:val="18"/>
        </w:rPr>
        <w:t>, to EMC DMX4</w:t>
      </w:r>
      <w:r>
        <w:rPr>
          <w:sz w:val="18"/>
          <w:szCs w:val="18"/>
        </w:rPr>
        <w:t>-VMAX</w:t>
      </w:r>
      <w:r w:rsidRPr="00F24296">
        <w:rPr>
          <w:sz w:val="18"/>
          <w:szCs w:val="18"/>
        </w:rPr>
        <w:t xml:space="preserve">. </w:t>
      </w:r>
      <w:r>
        <w:rPr>
          <w:sz w:val="18"/>
          <w:szCs w:val="18"/>
        </w:rPr>
        <w:t xml:space="preserve">SAN environment is Brocade 4100, 4424 switches, and QLOGIC HBA. </w:t>
      </w:r>
      <w:r w:rsidRPr="00F24296">
        <w:rPr>
          <w:sz w:val="18"/>
          <w:szCs w:val="18"/>
        </w:rPr>
        <w:t>Application</w:t>
      </w:r>
      <w:r>
        <w:rPr>
          <w:sz w:val="18"/>
          <w:szCs w:val="18"/>
        </w:rPr>
        <w:t>s, MS Exchange on ESX,</w:t>
      </w:r>
      <w:r w:rsidRPr="00F24296">
        <w:rPr>
          <w:sz w:val="18"/>
          <w:szCs w:val="18"/>
        </w:rPr>
        <w:t xml:space="preserve"> </w:t>
      </w:r>
      <w:r>
        <w:rPr>
          <w:sz w:val="18"/>
          <w:szCs w:val="18"/>
        </w:rPr>
        <w:t>and Oracle</w:t>
      </w:r>
      <w:r w:rsidRPr="00F24296">
        <w:rPr>
          <w:sz w:val="18"/>
          <w:szCs w:val="18"/>
        </w:rPr>
        <w:t xml:space="preserve"> database.</w:t>
      </w:r>
      <w:r>
        <w:rPr>
          <w:sz w:val="18"/>
          <w:szCs w:val="18"/>
        </w:rPr>
        <w:t xml:space="preserve"> Manage </w:t>
      </w:r>
      <w:proofErr w:type="spellStart"/>
      <w:r>
        <w:rPr>
          <w:sz w:val="18"/>
          <w:szCs w:val="18"/>
        </w:rPr>
        <w:t>Xiotech</w:t>
      </w:r>
      <w:proofErr w:type="spellEnd"/>
      <w:r>
        <w:rPr>
          <w:sz w:val="18"/>
          <w:szCs w:val="18"/>
        </w:rPr>
        <w:t xml:space="preserve"> array.</w:t>
      </w:r>
    </w:p>
    <w:p w:rsidR="00D83F42" w:rsidRPr="00F24296" w:rsidRDefault="00D83F42" w:rsidP="000569E2">
      <w:pPr>
        <w:numPr>
          <w:ilvl w:val="0"/>
          <w:numId w:val="28"/>
        </w:numPr>
        <w:jc w:val="both"/>
        <w:outlineLvl w:val="0"/>
        <w:rPr>
          <w:sz w:val="18"/>
          <w:szCs w:val="18"/>
        </w:rPr>
      </w:pPr>
      <w:r>
        <w:rPr>
          <w:sz w:val="18"/>
          <w:szCs w:val="18"/>
        </w:rPr>
        <w:t>OUC</w:t>
      </w:r>
      <w:r w:rsidRPr="00F24296">
        <w:rPr>
          <w:sz w:val="18"/>
          <w:szCs w:val="18"/>
        </w:rPr>
        <w:t xml:space="preserve"> has second DMX4</w:t>
      </w:r>
      <w:r>
        <w:rPr>
          <w:sz w:val="18"/>
          <w:szCs w:val="18"/>
        </w:rPr>
        <w:t>-VMAX</w:t>
      </w:r>
      <w:r w:rsidRPr="00F24296">
        <w:rPr>
          <w:sz w:val="18"/>
          <w:szCs w:val="18"/>
        </w:rPr>
        <w:t xml:space="preserve"> at DR site. SRDF</w:t>
      </w:r>
      <w:r>
        <w:rPr>
          <w:sz w:val="18"/>
          <w:szCs w:val="18"/>
        </w:rPr>
        <w:t>/S</w:t>
      </w:r>
      <w:r w:rsidRPr="00F24296">
        <w:rPr>
          <w:sz w:val="18"/>
          <w:szCs w:val="18"/>
        </w:rPr>
        <w:t xml:space="preserve"> will be used to replicate production environment.</w:t>
      </w:r>
    </w:p>
    <w:p w:rsidR="00D83F42" w:rsidRPr="00F24296" w:rsidRDefault="00D83F42" w:rsidP="000569E2">
      <w:pPr>
        <w:numPr>
          <w:ilvl w:val="0"/>
          <w:numId w:val="28"/>
        </w:numPr>
        <w:jc w:val="both"/>
        <w:outlineLvl w:val="0"/>
        <w:rPr>
          <w:sz w:val="18"/>
          <w:szCs w:val="18"/>
        </w:rPr>
      </w:pPr>
      <w:r>
        <w:rPr>
          <w:sz w:val="18"/>
          <w:szCs w:val="18"/>
        </w:rPr>
        <w:t>OUC</w:t>
      </w:r>
      <w:r w:rsidRPr="00F24296">
        <w:rPr>
          <w:sz w:val="18"/>
          <w:szCs w:val="18"/>
        </w:rPr>
        <w:t xml:space="preserve">’s backup environment consists of </w:t>
      </w:r>
      <w:proofErr w:type="spellStart"/>
      <w:r>
        <w:rPr>
          <w:sz w:val="18"/>
          <w:szCs w:val="18"/>
        </w:rPr>
        <w:t>Barebon</w:t>
      </w:r>
      <w:proofErr w:type="spellEnd"/>
      <w:r w:rsidRPr="00F24296">
        <w:rPr>
          <w:sz w:val="18"/>
          <w:szCs w:val="18"/>
        </w:rPr>
        <w:t xml:space="preserve"> </w:t>
      </w:r>
      <w:proofErr w:type="spellStart"/>
      <w:r>
        <w:rPr>
          <w:sz w:val="18"/>
          <w:szCs w:val="18"/>
        </w:rPr>
        <w:t>NetVault</w:t>
      </w:r>
      <w:proofErr w:type="spellEnd"/>
      <w:r>
        <w:rPr>
          <w:sz w:val="18"/>
          <w:szCs w:val="18"/>
        </w:rPr>
        <w:t xml:space="preserve"> </w:t>
      </w:r>
      <w:r w:rsidRPr="00F24296">
        <w:rPr>
          <w:sz w:val="18"/>
          <w:szCs w:val="18"/>
        </w:rPr>
        <w:t xml:space="preserve">as backup application using </w:t>
      </w:r>
      <w:r>
        <w:rPr>
          <w:sz w:val="18"/>
          <w:szCs w:val="18"/>
        </w:rPr>
        <w:t>STK L700e</w:t>
      </w:r>
      <w:r w:rsidRPr="00F24296">
        <w:rPr>
          <w:sz w:val="18"/>
          <w:szCs w:val="18"/>
        </w:rPr>
        <w:t xml:space="preserve"> </w:t>
      </w:r>
      <w:r>
        <w:rPr>
          <w:sz w:val="18"/>
          <w:szCs w:val="18"/>
        </w:rPr>
        <w:t>Tape Library with six (6)  LTO-3 at each site.</w:t>
      </w:r>
      <w:r w:rsidRPr="00F24296">
        <w:rPr>
          <w:sz w:val="18"/>
          <w:szCs w:val="18"/>
        </w:rPr>
        <w:t xml:space="preserve"> </w:t>
      </w:r>
      <w:r>
        <w:rPr>
          <w:sz w:val="18"/>
          <w:szCs w:val="18"/>
        </w:rPr>
        <w:t>Backup of Exchange and Oracle.</w:t>
      </w:r>
    </w:p>
    <w:p w:rsidR="00D83F42" w:rsidRPr="001B0420" w:rsidRDefault="00D83F42" w:rsidP="000569E2">
      <w:pPr>
        <w:numPr>
          <w:ilvl w:val="0"/>
          <w:numId w:val="28"/>
        </w:numPr>
        <w:jc w:val="both"/>
        <w:outlineLvl w:val="0"/>
        <w:rPr>
          <w:sz w:val="20"/>
        </w:rPr>
      </w:pPr>
      <w:proofErr w:type="spellStart"/>
      <w:r>
        <w:rPr>
          <w:sz w:val="18"/>
          <w:szCs w:val="18"/>
        </w:rPr>
        <w:t>Webtools</w:t>
      </w:r>
      <w:proofErr w:type="spellEnd"/>
      <w:r>
        <w:rPr>
          <w:sz w:val="18"/>
          <w:szCs w:val="18"/>
        </w:rPr>
        <w:t xml:space="preserve">, </w:t>
      </w:r>
      <w:proofErr w:type="spellStart"/>
      <w:r>
        <w:rPr>
          <w:sz w:val="18"/>
          <w:szCs w:val="18"/>
        </w:rPr>
        <w:t>ControlCenter</w:t>
      </w:r>
      <w:proofErr w:type="spellEnd"/>
      <w:r>
        <w:rPr>
          <w:sz w:val="18"/>
          <w:szCs w:val="18"/>
        </w:rPr>
        <w:t xml:space="preserve">, </w:t>
      </w:r>
      <w:proofErr w:type="spellStart"/>
      <w:r>
        <w:rPr>
          <w:sz w:val="18"/>
          <w:szCs w:val="18"/>
        </w:rPr>
        <w:t>Symmetrix</w:t>
      </w:r>
      <w:proofErr w:type="spellEnd"/>
      <w:r>
        <w:rPr>
          <w:sz w:val="18"/>
          <w:szCs w:val="18"/>
        </w:rPr>
        <w:t xml:space="preserve"> Management Console, Open Replicator, PPME, </w:t>
      </w:r>
      <w:proofErr w:type="spellStart"/>
      <w:r>
        <w:rPr>
          <w:sz w:val="18"/>
          <w:szCs w:val="18"/>
        </w:rPr>
        <w:t>Timefinder</w:t>
      </w:r>
      <w:proofErr w:type="spellEnd"/>
      <w:r>
        <w:rPr>
          <w:sz w:val="18"/>
          <w:szCs w:val="18"/>
        </w:rPr>
        <w:t xml:space="preserve"> Clone, SPA, and Solutions Enabler SYMCLI. </w:t>
      </w:r>
    </w:p>
    <w:p w:rsidR="00D83F42" w:rsidRPr="00F346CF" w:rsidRDefault="00D83F42" w:rsidP="000569E2">
      <w:pPr>
        <w:numPr>
          <w:ilvl w:val="0"/>
          <w:numId w:val="28"/>
        </w:numPr>
        <w:jc w:val="both"/>
        <w:outlineLvl w:val="0"/>
        <w:rPr>
          <w:sz w:val="20"/>
        </w:rPr>
      </w:pPr>
      <w:r>
        <w:rPr>
          <w:sz w:val="18"/>
          <w:szCs w:val="18"/>
        </w:rPr>
        <w:t xml:space="preserve">HP-UX, MC Service Guard Cluster, Oracle, ESX 4 </w:t>
      </w:r>
      <w:proofErr w:type="spellStart"/>
      <w:r>
        <w:rPr>
          <w:sz w:val="18"/>
          <w:szCs w:val="18"/>
        </w:rPr>
        <w:t>Vsphere</w:t>
      </w:r>
      <w:proofErr w:type="spellEnd"/>
      <w:r>
        <w:rPr>
          <w:sz w:val="18"/>
          <w:szCs w:val="18"/>
        </w:rPr>
        <w:t>\</w:t>
      </w:r>
      <w:proofErr w:type="spellStart"/>
      <w:r>
        <w:rPr>
          <w:sz w:val="18"/>
          <w:szCs w:val="18"/>
        </w:rPr>
        <w:t>Vmotion</w:t>
      </w:r>
      <w:proofErr w:type="spellEnd"/>
      <w:r>
        <w:rPr>
          <w:sz w:val="18"/>
          <w:szCs w:val="18"/>
        </w:rPr>
        <w:t>, and Windows.</w:t>
      </w:r>
    </w:p>
    <w:p w:rsidR="00D83F42" w:rsidRDefault="00D83F42" w:rsidP="00D83F42">
      <w:pPr>
        <w:jc w:val="both"/>
        <w:outlineLvl w:val="0"/>
        <w:rPr>
          <w:b/>
          <w:sz w:val="20"/>
        </w:rPr>
      </w:pPr>
    </w:p>
    <w:p w:rsidR="00D83F42" w:rsidRDefault="00D83F42" w:rsidP="00D83F42">
      <w:pPr>
        <w:jc w:val="both"/>
        <w:outlineLvl w:val="0"/>
        <w:rPr>
          <w:sz w:val="20"/>
        </w:rPr>
      </w:pPr>
      <w:r>
        <w:rPr>
          <w:b/>
          <w:sz w:val="20"/>
        </w:rPr>
        <w:t xml:space="preserve">Miami Valley Hospital / Premier Health Care Senior SAN Architect (EMC):                      </w:t>
      </w:r>
      <w:r w:rsidR="006D7EBB">
        <w:rPr>
          <w:sz w:val="20"/>
        </w:rPr>
        <w:t xml:space="preserve">                 </w:t>
      </w:r>
      <w:r>
        <w:rPr>
          <w:sz w:val="20"/>
        </w:rPr>
        <w:t>Dayton, OH</w:t>
      </w:r>
    </w:p>
    <w:p w:rsidR="00D83F42" w:rsidRDefault="00D83F42" w:rsidP="00D83F42">
      <w:pPr>
        <w:jc w:val="both"/>
        <w:outlineLvl w:val="0"/>
        <w:rPr>
          <w:sz w:val="20"/>
        </w:rPr>
      </w:pPr>
    </w:p>
    <w:p w:rsidR="00D83F42" w:rsidRPr="00F24296" w:rsidRDefault="00D83F42" w:rsidP="000569E2">
      <w:pPr>
        <w:numPr>
          <w:ilvl w:val="0"/>
          <w:numId w:val="28"/>
        </w:numPr>
        <w:jc w:val="both"/>
        <w:outlineLvl w:val="0"/>
        <w:rPr>
          <w:sz w:val="18"/>
          <w:szCs w:val="18"/>
        </w:rPr>
      </w:pPr>
      <w:r w:rsidRPr="00F24296">
        <w:rPr>
          <w:sz w:val="18"/>
          <w:szCs w:val="18"/>
        </w:rPr>
        <w:t>Data Migration, SAN integration, DR implementation at MVH facilities.</w:t>
      </w:r>
    </w:p>
    <w:p w:rsidR="00D83F42" w:rsidRPr="00F24296" w:rsidRDefault="00D83F42" w:rsidP="000569E2">
      <w:pPr>
        <w:numPr>
          <w:ilvl w:val="0"/>
          <w:numId w:val="28"/>
        </w:numPr>
        <w:jc w:val="both"/>
        <w:outlineLvl w:val="0"/>
        <w:rPr>
          <w:sz w:val="18"/>
          <w:szCs w:val="18"/>
        </w:rPr>
      </w:pPr>
      <w:r w:rsidRPr="00F24296">
        <w:rPr>
          <w:sz w:val="18"/>
          <w:szCs w:val="18"/>
        </w:rPr>
        <w:t>Migrate MVH critical applications from legacy IBM storage, ESS-2105-800, to EMC DMX4. Application is Epic Clinical Suite and Cache database.</w:t>
      </w:r>
    </w:p>
    <w:p w:rsidR="00D83F42" w:rsidRPr="00F24296" w:rsidRDefault="00D83F42" w:rsidP="000569E2">
      <w:pPr>
        <w:numPr>
          <w:ilvl w:val="0"/>
          <w:numId w:val="28"/>
        </w:numPr>
        <w:jc w:val="both"/>
        <w:outlineLvl w:val="0"/>
        <w:rPr>
          <w:sz w:val="18"/>
          <w:szCs w:val="18"/>
        </w:rPr>
      </w:pPr>
      <w:r w:rsidRPr="00F24296">
        <w:rPr>
          <w:sz w:val="18"/>
          <w:szCs w:val="18"/>
        </w:rPr>
        <w:t xml:space="preserve">Merge MVH’s two (2) SAN islands, one consisting of Brocade 48000 directors with IBM storage, EMC </w:t>
      </w:r>
      <w:proofErr w:type="spellStart"/>
      <w:r w:rsidRPr="00F24296">
        <w:rPr>
          <w:sz w:val="18"/>
          <w:szCs w:val="18"/>
        </w:rPr>
        <w:t>Clariion</w:t>
      </w:r>
      <w:proofErr w:type="spellEnd"/>
      <w:r w:rsidRPr="00F24296">
        <w:rPr>
          <w:sz w:val="18"/>
          <w:szCs w:val="18"/>
        </w:rPr>
        <w:t>, IBM SVC nodes, direct connected IBM 7060 Mainframe, and IBM P5 servers  the other consisting of Brocade 5100 switches, EMC DMX-4 storage, and IBM P6 servers.</w:t>
      </w:r>
      <w:r>
        <w:rPr>
          <w:sz w:val="18"/>
          <w:szCs w:val="18"/>
        </w:rPr>
        <w:t xml:space="preserve"> </w:t>
      </w:r>
      <w:proofErr w:type="spellStart"/>
      <w:r>
        <w:rPr>
          <w:sz w:val="18"/>
          <w:szCs w:val="18"/>
        </w:rPr>
        <w:t>Timefinder</w:t>
      </w:r>
      <w:proofErr w:type="spellEnd"/>
      <w:r>
        <w:rPr>
          <w:sz w:val="18"/>
          <w:szCs w:val="18"/>
        </w:rPr>
        <w:t xml:space="preserve"> Clone. IBM-AIX, ESX 4.0, and Windows servers. </w:t>
      </w:r>
    </w:p>
    <w:p w:rsidR="00D83F42" w:rsidRPr="00F24296" w:rsidRDefault="00D83F42" w:rsidP="000569E2">
      <w:pPr>
        <w:numPr>
          <w:ilvl w:val="0"/>
          <w:numId w:val="28"/>
        </w:numPr>
        <w:jc w:val="both"/>
        <w:outlineLvl w:val="0"/>
        <w:rPr>
          <w:sz w:val="18"/>
          <w:szCs w:val="18"/>
        </w:rPr>
      </w:pPr>
      <w:r w:rsidRPr="00F24296">
        <w:rPr>
          <w:sz w:val="18"/>
          <w:szCs w:val="18"/>
        </w:rPr>
        <w:t>MVH has second DMX-4 at Good Samaritan Hospital that is to be DR site. SRDF</w:t>
      </w:r>
      <w:r>
        <w:rPr>
          <w:sz w:val="18"/>
          <w:szCs w:val="18"/>
        </w:rPr>
        <w:t>/A</w:t>
      </w:r>
      <w:r w:rsidRPr="00F24296">
        <w:rPr>
          <w:sz w:val="18"/>
          <w:szCs w:val="18"/>
        </w:rPr>
        <w:t xml:space="preserve"> will be used to replicate production environment.</w:t>
      </w:r>
    </w:p>
    <w:p w:rsidR="00D83F42" w:rsidRPr="00F24296" w:rsidRDefault="00D83F42" w:rsidP="000569E2">
      <w:pPr>
        <w:numPr>
          <w:ilvl w:val="0"/>
          <w:numId w:val="28"/>
        </w:numPr>
        <w:jc w:val="both"/>
        <w:outlineLvl w:val="0"/>
        <w:rPr>
          <w:sz w:val="18"/>
          <w:szCs w:val="18"/>
        </w:rPr>
      </w:pPr>
      <w:r w:rsidRPr="00F24296">
        <w:rPr>
          <w:sz w:val="18"/>
          <w:szCs w:val="18"/>
        </w:rPr>
        <w:t xml:space="preserve">MVH’s backup environment consists of IBM TSM as backup application using an IBM 3584 with 8 LTO-2 </w:t>
      </w:r>
      <w:proofErr w:type="spellStart"/>
      <w:r w:rsidRPr="00F24296">
        <w:rPr>
          <w:sz w:val="18"/>
          <w:szCs w:val="18"/>
        </w:rPr>
        <w:t>dirves</w:t>
      </w:r>
      <w:proofErr w:type="spellEnd"/>
      <w:r w:rsidRPr="00F24296">
        <w:rPr>
          <w:sz w:val="18"/>
          <w:szCs w:val="18"/>
        </w:rPr>
        <w:t xml:space="preserve"> and Data Domain Virtual Tape Library. Mainframe is direct connected to 3494 Library.</w:t>
      </w:r>
    </w:p>
    <w:p w:rsidR="00D83F42" w:rsidRPr="00F346CF" w:rsidRDefault="00D83F42" w:rsidP="000569E2">
      <w:pPr>
        <w:numPr>
          <w:ilvl w:val="0"/>
          <w:numId w:val="28"/>
        </w:numPr>
        <w:jc w:val="both"/>
        <w:outlineLvl w:val="0"/>
        <w:rPr>
          <w:sz w:val="20"/>
        </w:rPr>
      </w:pPr>
      <w:r>
        <w:rPr>
          <w:sz w:val="18"/>
          <w:szCs w:val="18"/>
        </w:rPr>
        <w:t xml:space="preserve">Re-installed and </w:t>
      </w:r>
      <w:r w:rsidRPr="00F24296">
        <w:rPr>
          <w:sz w:val="18"/>
          <w:szCs w:val="18"/>
        </w:rPr>
        <w:t xml:space="preserve">Integrated an inactive EMC </w:t>
      </w:r>
      <w:proofErr w:type="spellStart"/>
      <w:r w:rsidRPr="00F24296">
        <w:rPr>
          <w:sz w:val="18"/>
          <w:szCs w:val="18"/>
        </w:rPr>
        <w:t>ControlCenter</w:t>
      </w:r>
      <w:proofErr w:type="spellEnd"/>
      <w:r w:rsidRPr="00F24296">
        <w:rPr>
          <w:sz w:val="18"/>
          <w:szCs w:val="18"/>
        </w:rPr>
        <w:t xml:space="preserve"> 6.1</w:t>
      </w:r>
      <w:r>
        <w:rPr>
          <w:sz w:val="18"/>
          <w:szCs w:val="18"/>
        </w:rPr>
        <w:t xml:space="preserve"> installation </w:t>
      </w:r>
      <w:r w:rsidRPr="00F24296">
        <w:rPr>
          <w:sz w:val="18"/>
          <w:szCs w:val="18"/>
        </w:rPr>
        <w:t xml:space="preserve">into </w:t>
      </w:r>
      <w:r>
        <w:rPr>
          <w:sz w:val="18"/>
          <w:szCs w:val="18"/>
        </w:rPr>
        <w:t xml:space="preserve">current </w:t>
      </w:r>
      <w:r w:rsidRPr="00F24296">
        <w:rPr>
          <w:sz w:val="18"/>
          <w:szCs w:val="18"/>
        </w:rPr>
        <w:t>environment.</w:t>
      </w:r>
      <w:r>
        <w:rPr>
          <w:sz w:val="18"/>
          <w:szCs w:val="18"/>
        </w:rPr>
        <w:t xml:space="preserve"> Upgraded </w:t>
      </w:r>
      <w:proofErr w:type="spellStart"/>
      <w:r>
        <w:rPr>
          <w:sz w:val="18"/>
          <w:szCs w:val="18"/>
        </w:rPr>
        <w:t>Symmetrix</w:t>
      </w:r>
      <w:proofErr w:type="spellEnd"/>
      <w:r>
        <w:rPr>
          <w:sz w:val="18"/>
          <w:szCs w:val="18"/>
        </w:rPr>
        <w:t xml:space="preserve"> Management Console, SPA,  and Solutions Enabler SYMCLI. </w:t>
      </w:r>
    </w:p>
    <w:p w:rsidR="00D83F42" w:rsidRDefault="00D83F42" w:rsidP="00D83F42">
      <w:pPr>
        <w:outlineLvl w:val="0"/>
        <w:rPr>
          <w:b/>
          <w:sz w:val="20"/>
        </w:rPr>
      </w:pPr>
    </w:p>
    <w:p w:rsidR="00020411" w:rsidRDefault="00020411" w:rsidP="00D83F42">
      <w:pPr>
        <w:outlineLvl w:val="0"/>
        <w:rPr>
          <w:b/>
          <w:sz w:val="20"/>
        </w:rPr>
      </w:pPr>
    </w:p>
    <w:p w:rsidR="00D83F42" w:rsidRPr="00261F73" w:rsidRDefault="00D83F42" w:rsidP="00D83F42">
      <w:pPr>
        <w:outlineLvl w:val="0"/>
        <w:rPr>
          <w:b/>
          <w:sz w:val="20"/>
        </w:rPr>
      </w:pPr>
      <w:r w:rsidRPr="00261F73">
        <w:rPr>
          <w:b/>
          <w:sz w:val="20"/>
        </w:rPr>
        <w:t>U</w:t>
      </w:r>
      <w:r>
        <w:rPr>
          <w:b/>
          <w:sz w:val="20"/>
        </w:rPr>
        <w:t xml:space="preserve">nited </w:t>
      </w:r>
      <w:r w:rsidRPr="00261F73">
        <w:rPr>
          <w:b/>
          <w:sz w:val="20"/>
        </w:rPr>
        <w:t>N</w:t>
      </w:r>
      <w:r>
        <w:rPr>
          <w:b/>
          <w:sz w:val="20"/>
        </w:rPr>
        <w:t xml:space="preserve">atural </w:t>
      </w:r>
      <w:r w:rsidRPr="00261F73">
        <w:rPr>
          <w:b/>
          <w:sz w:val="20"/>
        </w:rPr>
        <w:t>F</w:t>
      </w:r>
      <w:r>
        <w:rPr>
          <w:b/>
          <w:sz w:val="20"/>
        </w:rPr>
        <w:t xml:space="preserve">oods </w:t>
      </w:r>
      <w:r w:rsidRPr="00261F73">
        <w:rPr>
          <w:b/>
          <w:sz w:val="20"/>
        </w:rPr>
        <w:t>I</w:t>
      </w:r>
      <w:r>
        <w:rPr>
          <w:b/>
          <w:sz w:val="20"/>
        </w:rPr>
        <w:t xml:space="preserve">nc – Senior Unix/SAN Engineer (EMC):                      </w:t>
      </w:r>
      <w:r w:rsidR="006D7EBB">
        <w:rPr>
          <w:sz w:val="20"/>
        </w:rPr>
        <w:t xml:space="preserve">        </w:t>
      </w:r>
      <w:r>
        <w:rPr>
          <w:sz w:val="20"/>
        </w:rPr>
        <w:t xml:space="preserve"> Providence, RI / </w:t>
      </w:r>
      <w:proofErr w:type="spellStart"/>
      <w:r>
        <w:rPr>
          <w:sz w:val="20"/>
        </w:rPr>
        <w:t>Dayville</w:t>
      </w:r>
      <w:proofErr w:type="spellEnd"/>
      <w:r>
        <w:rPr>
          <w:sz w:val="20"/>
        </w:rPr>
        <w:t>, CT</w:t>
      </w:r>
    </w:p>
    <w:p w:rsidR="00D83F42" w:rsidRPr="00934CE1" w:rsidRDefault="00D83F42" w:rsidP="00D83F42">
      <w:pPr>
        <w:jc w:val="both"/>
        <w:rPr>
          <w:b/>
          <w:sz w:val="18"/>
          <w:szCs w:val="18"/>
        </w:rPr>
      </w:pPr>
    </w:p>
    <w:p w:rsidR="00D83F42" w:rsidRPr="00934CE1" w:rsidRDefault="00D83F42" w:rsidP="000569E2">
      <w:pPr>
        <w:numPr>
          <w:ilvl w:val="0"/>
          <w:numId w:val="25"/>
        </w:numPr>
        <w:jc w:val="both"/>
        <w:rPr>
          <w:sz w:val="18"/>
          <w:szCs w:val="18"/>
        </w:rPr>
      </w:pPr>
      <w:r w:rsidRPr="00934CE1">
        <w:rPr>
          <w:sz w:val="18"/>
          <w:szCs w:val="18"/>
        </w:rPr>
        <w:t xml:space="preserve">Migrate production environment from </w:t>
      </w:r>
      <w:smartTag w:uri="urn:schemas-microsoft-com:office:smarttags" w:element="City">
        <w:r w:rsidRPr="00934CE1">
          <w:rPr>
            <w:sz w:val="18"/>
            <w:szCs w:val="18"/>
          </w:rPr>
          <w:t>Rocklin</w:t>
        </w:r>
      </w:smartTag>
      <w:r w:rsidRPr="00934CE1">
        <w:rPr>
          <w:sz w:val="18"/>
          <w:szCs w:val="18"/>
        </w:rPr>
        <w:t xml:space="preserve">, </w:t>
      </w:r>
      <w:smartTag w:uri="urn:schemas-microsoft-com:office:smarttags" w:element="State">
        <w:r w:rsidRPr="00934CE1">
          <w:rPr>
            <w:sz w:val="18"/>
            <w:szCs w:val="18"/>
          </w:rPr>
          <w:t>CA</w:t>
        </w:r>
      </w:smartTag>
      <w:r w:rsidRPr="00934CE1">
        <w:rPr>
          <w:sz w:val="18"/>
          <w:szCs w:val="18"/>
        </w:rPr>
        <w:t xml:space="preserve"> facility to </w:t>
      </w:r>
      <w:proofErr w:type="spellStart"/>
      <w:smartTag w:uri="urn:schemas-microsoft-com:office:smarttags" w:element="place">
        <w:smartTag w:uri="urn:schemas-microsoft-com:office:smarttags" w:element="City">
          <w:r w:rsidRPr="00934CE1">
            <w:rPr>
              <w:sz w:val="18"/>
              <w:szCs w:val="18"/>
            </w:rPr>
            <w:t>Dayville</w:t>
          </w:r>
        </w:smartTag>
        <w:proofErr w:type="spellEnd"/>
        <w:r w:rsidRPr="00934CE1">
          <w:rPr>
            <w:sz w:val="18"/>
            <w:szCs w:val="18"/>
          </w:rPr>
          <w:t xml:space="preserve">, </w:t>
        </w:r>
        <w:smartTag w:uri="urn:schemas-microsoft-com:office:smarttags" w:element="State">
          <w:r w:rsidRPr="00934CE1">
            <w:rPr>
              <w:sz w:val="18"/>
              <w:szCs w:val="18"/>
            </w:rPr>
            <w:t>CT</w:t>
          </w:r>
        </w:smartTag>
      </w:smartTag>
      <w:r w:rsidRPr="00934CE1">
        <w:rPr>
          <w:sz w:val="18"/>
          <w:szCs w:val="18"/>
        </w:rPr>
        <w:t xml:space="preserve"> facility. Business application is </w:t>
      </w:r>
      <w:proofErr w:type="spellStart"/>
      <w:r w:rsidRPr="00934CE1">
        <w:rPr>
          <w:sz w:val="18"/>
          <w:szCs w:val="18"/>
        </w:rPr>
        <w:t>Redhat</w:t>
      </w:r>
      <w:proofErr w:type="spellEnd"/>
      <w:r w:rsidRPr="00934CE1">
        <w:rPr>
          <w:sz w:val="18"/>
          <w:szCs w:val="18"/>
        </w:rPr>
        <w:t xml:space="preserve"> Linux LAMP (Apache Python) stack and custom complied environment using </w:t>
      </w:r>
      <w:proofErr w:type="spellStart"/>
      <w:r w:rsidRPr="00934CE1">
        <w:rPr>
          <w:sz w:val="18"/>
          <w:szCs w:val="18"/>
        </w:rPr>
        <w:t>Liant</w:t>
      </w:r>
      <w:proofErr w:type="spellEnd"/>
      <w:r w:rsidRPr="00934CE1">
        <w:rPr>
          <w:sz w:val="18"/>
          <w:szCs w:val="18"/>
        </w:rPr>
        <w:t xml:space="preserve"> PL1, also </w:t>
      </w:r>
      <w:proofErr w:type="spellStart"/>
      <w:r w:rsidRPr="00934CE1">
        <w:rPr>
          <w:sz w:val="18"/>
          <w:szCs w:val="18"/>
        </w:rPr>
        <w:t>Gentran</w:t>
      </w:r>
      <w:proofErr w:type="spellEnd"/>
      <w:r w:rsidRPr="00934CE1">
        <w:rPr>
          <w:sz w:val="18"/>
          <w:szCs w:val="18"/>
        </w:rPr>
        <w:t xml:space="preserve"> and MSI.  </w:t>
      </w:r>
    </w:p>
    <w:p w:rsidR="00D83F42" w:rsidRPr="003279BD" w:rsidRDefault="00D83F42" w:rsidP="000569E2">
      <w:pPr>
        <w:numPr>
          <w:ilvl w:val="0"/>
          <w:numId w:val="25"/>
        </w:numPr>
        <w:jc w:val="both"/>
        <w:rPr>
          <w:b/>
          <w:sz w:val="18"/>
          <w:szCs w:val="18"/>
        </w:rPr>
      </w:pPr>
      <w:r w:rsidRPr="00EE2921">
        <w:rPr>
          <w:sz w:val="18"/>
          <w:szCs w:val="18"/>
        </w:rPr>
        <w:t xml:space="preserve">Daily </w:t>
      </w:r>
      <w:r>
        <w:rPr>
          <w:sz w:val="18"/>
          <w:szCs w:val="18"/>
        </w:rPr>
        <w:t>Unix/</w:t>
      </w:r>
      <w:r w:rsidRPr="00EE2921">
        <w:rPr>
          <w:sz w:val="18"/>
          <w:szCs w:val="18"/>
        </w:rPr>
        <w:t>Linux system administration</w:t>
      </w:r>
      <w:r>
        <w:rPr>
          <w:sz w:val="18"/>
          <w:szCs w:val="18"/>
        </w:rPr>
        <w:t xml:space="preserve"> RHEL 3, 4 and 5, HP-UX, and Sun Solaris in a clustered environment</w:t>
      </w:r>
      <w:r w:rsidRPr="00EE2921">
        <w:rPr>
          <w:sz w:val="18"/>
          <w:szCs w:val="18"/>
        </w:rPr>
        <w:t xml:space="preserve">. </w:t>
      </w:r>
      <w:r>
        <w:rPr>
          <w:sz w:val="18"/>
          <w:szCs w:val="18"/>
        </w:rPr>
        <w:t xml:space="preserve">Active Directory, SSH, and </w:t>
      </w:r>
      <w:proofErr w:type="spellStart"/>
      <w:r>
        <w:rPr>
          <w:sz w:val="18"/>
          <w:szCs w:val="18"/>
        </w:rPr>
        <w:t>OpenLDAP</w:t>
      </w:r>
      <w:proofErr w:type="spellEnd"/>
      <w:r>
        <w:rPr>
          <w:sz w:val="18"/>
          <w:szCs w:val="18"/>
        </w:rPr>
        <w:t xml:space="preserve"> </w:t>
      </w:r>
      <w:r w:rsidRPr="00EE2921">
        <w:rPr>
          <w:sz w:val="18"/>
          <w:szCs w:val="18"/>
        </w:rPr>
        <w:t xml:space="preserve">Symantec NetBackup </w:t>
      </w:r>
      <w:r>
        <w:rPr>
          <w:sz w:val="18"/>
          <w:szCs w:val="18"/>
        </w:rPr>
        <w:t xml:space="preserve">6.5 </w:t>
      </w:r>
      <w:r w:rsidRPr="00EE2921">
        <w:rPr>
          <w:sz w:val="18"/>
          <w:szCs w:val="18"/>
        </w:rPr>
        <w:t xml:space="preserve">is backup </w:t>
      </w:r>
      <w:r>
        <w:rPr>
          <w:sz w:val="18"/>
          <w:szCs w:val="18"/>
        </w:rPr>
        <w:t xml:space="preserve">solution. Environment is EMC DMX4, DMX3, </w:t>
      </w:r>
      <w:r w:rsidRPr="00EE2921">
        <w:rPr>
          <w:sz w:val="18"/>
          <w:szCs w:val="18"/>
        </w:rPr>
        <w:t xml:space="preserve"> </w:t>
      </w:r>
      <w:proofErr w:type="spellStart"/>
      <w:r w:rsidRPr="00EE2921">
        <w:rPr>
          <w:sz w:val="18"/>
          <w:szCs w:val="18"/>
        </w:rPr>
        <w:t>Clariion</w:t>
      </w:r>
      <w:proofErr w:type="spellEnd"/>
      <w:r w:rsidRPr="00EE2921">
        <w:rPr>
          <w:sz w:val="18"/>
          <w:szCs w:val="18"/>
        </w:rPr>
        <w:t xml:space="preserve">, and </w:t>
      </w:r>
      <w:proofErr w:type="spellStart"/>
      <w:r w:rsidRPr="00EE2921">
        <w:rPr>
          <w:sz w:val="18"/>
          <w:szCs w:val="18"/>
        </w:rPr>
        <w:t>Celerra</w:t>
      </w:r>
      <w:proofErr w:type="spellEnd"/>
      <w:r>
        <w:rPr>
          <w:sz w:val="18"/>
          <w:szCs w:val="18"/>
        </w:rPr>
        <w:t xml:space="preserve"> NS-80</w:t>
      </w:r>
      <w:r w:rsidRPr="00EE2921">
        <w:rPr>
          <w:sz w:val="18"/>
          <w:szCs w:val="18"/>
        </w:rPr>
        <w:t xml:space="preserve">. </w:t>
      </w:r>
      <w:r>
        <w:rPr>
          <w:sz w:val="18"/>
          <w:szCs w:val="18"/>
        </w:rPr>
        <w:t xml:space="preserve">Upgraded EMC </w:t>
      </w:r>
      <w:r w:rsidR="00EF4732">
        <w:rPr>
          <w:sz w:val="18"/>
          <w:szCs w:val="18"/>
        </w:rPr>
        <w:t>Control Center from 5.x to 6.x, DPA,</w:t>
      </w:r>
      <w:r>
        <w:rPr>
          <w:sz w:val="18"/>
          <w:szCs w:val="18"/>
        </w:rPr>
        <w:t xml:space="preserve"> Brocade DS5300 </w:t>
      </w:r>
      <w:proofErr w:type="spellStart"/>
      <w:r>
        <w:rPr>
          <w:sz w:val="18"/>
          <w:szCs w:val="18"/>
        </w:rPr>
        <w:t>fibre</w:t>
      </w:r>
      <w:proofErr w:type="spellEnd"/>
      <w:r>
        <w:rPr>
          <w:sz w:val="18"/>
          <w:szCs w:val="18"/>
        </w:rPr>
        <w:t xml:space="preserve"> channel core switches, DS5000 edge switches, and </w:t>
      </w:r>
      <w:proofErr w:type="spellStart"/>
      <w:r>
        <w:rPr>
          <w:sz w:val="18"/>
          <w:szCs w:val="18"/>
        </w:rPr>
        <w:t>QLogic</w:t>
      </w:r>
      <w:proofErr w:type="spellEnd"/>
      <w:r>
        <w:rPr>
          <w:sz w:val="18"/>
          <w:szCs w:val="18"/>
        </w:rPr>
        <w:t xml:space="preserve"> HBA. Cisco Catalyst 6500 and Cisco 3500 network switches. VMware </w:t>
      </w:r>
      <w:r w:rsidRPr="00EE2921">
        <w:rPr>
          <w:sz w:val="18"/>
          <w:szCs w:val="18"/>
        </w:rPr>
        <w:t xml:space="preserve">ESX server, MSSQL, MYSQL, and </w:t>
      </w:r>
      <w:r>
        <w:rPr>
          <w:sz w:val="18"/>
          <w:szCs w:val="18"/>
        </w:rPr>
        <w:t xml:space="preserve">Brocade </w:t>
      </w:r>
      <w:proofErr w:type="spellStart"/>
      <w:r>
        <w:rPr>
          <w:sz w:val="18"/>
          <w:szCs w:val="18"/>
        </w:rPr>
        <w:t>Webtools</w:t>
      </w:r>
      <w:proofErr w:type="spellEnd"/>
      <w:r>
        <w:rPr>
          <w:sz w:val="18"/>
          <w:szCs w:val="18"/>
        </w:rPr>
        <w:t xml:space="preserve">, </w:t>
      </w:r>
      <w:r w:rsidRPr="00EE2921">
        <w:rPr>
          <w:sz w:val="18"/>
          <w:szCs w:val="18"/>
        </w:rPr>
        <w:t xml:space="preserve">EMC </w:t>
      </w:r>
      <w:r>
        <w:rPr>
          <w:sz w:val="18"/>
          <w:szCs w:val="18"/>
        </w:rPr>
        <w:t xml:space="preserve">SRDF/A, </w:t>
      </w:r>
      <w:proofErr w:type="spellStart"/>
      <w:r>
        <w:rPr>
          <w:sz w:val="18"/>
          <w:szCs w:val="18"/>
        </w:rPr>
        <w:t>Celerra</w:t>
      </w:r>
      <w:proofErr w:type="spellEnd"/>
      <w:r>
        <w:rPr>
          <w:sz w:val="18"/>
          <w:szCs w:val="18"/>
        </w:rPr>
        <w:t xml:space="preserve"> Replication Manager, Open Replicator, and </w:t>
      </w:r>
      <w:proofErr w:type="spellStart"/>
      <w:r w:rsidRPr="00EE2921">
        <w:rPr>
          <w:sz w:val="18"/>
          <w:szCs w:val="18"/>
        </w:rPr>
        <w:t>SnapView</w:t>
      </w:r>
      <w:proofErr w:type="spellEnd"/>
      <w:r>
        <w:rPr>
          <w:sz w:val="18"/>
          <w:szCs w:val="18"/>
        </w:rPr>
        <w:t xml:space="preserve"> Solutions Enabler SYMCLI</w:t>
      </w:r>
      <w:r w:rsidRPr="00EE2921">
        <w:rPr>
          <w:sz w:val="18"/>
          <w:szCs w:val="18"/>
        </w:rPr>
        <w:t>.</w:t>
      </w:r>
    </w:p>
    <w:p w:rsidR="00D83F42" w:rsidRPr="00255E8E" w:rsidRDefault="00D83F42" w:rsidP="000569E2">
      <w:pPr>
        <w:numPr>
          <w:ilvl w:val="0"/>
          <w:numId w:val="25"/>
        </w:numPr>
        <w:jc w:val="both"/>
        <w:rPr>
          <w:b/>
          <w:sz w:val="18"/>
          <w:szCs w:val="18"/>
        </w:rPr>
      </w:pPr>
      <w:r>
        <w:rPr>
          <w:sz w:val="18"/>
          <w:szCs w:val="18"/>
        </w:rPr>
        <w:t xml:space="preserve">Migrated Linux production environment from IBM blade servers to </w:t>
      </w:r>
      <w:proofErr w:type="spellStart"/>
      <w:r>
        <w:rPr>
          <w:sz w:val="18"/>
          <w:szCs w:val="18"/>
        </w:rPr>
        <w:t>Vmware</w:t>
      </w:r>
      <w:proofErr w:type="spellEnd"/>
      <w:r>
        <w:rPr>
          <w:sz w:val="18"/>
          <w:szCs w:val="18"/>
        </w:rPr>
        <w:t xml:space="preserve"> ESX 4.0 </w:t>
      </w:r>
      <w:proofErr w:type="spellStart"/>
      <w:r>
        <w:rPr>
          <w:sz w:val="18"/>
          <w:szCs w:val="18"/>
        </w:rPr>
        <w:t>Vsphere</w:t>
      </w:r>
      <w:proofErr w:type="spellEnd"/>
      <w:r>
        <w:rPr>
          <w:sz w:val="18"/>
          <w:szCs w:val="18"/>
        </w:rPr>
        <w:t>/</w:t>
      </w:r>
      <w:proofErr w:type="spellStart"/>
      <w:r>
        <w:rPr>
          <w:sz w:val="18"/>
          <w:szCs w:val="18"/>
        </w:rPr>
        <w:t>Vmotion</w:t>
      </w:r>
      <w:proofErr w:type="spellEnd"/>
      <w:r>
        <w:rPr>
          <w:sz w:val="18"/>
          <w:szCs w:val="18"/>
        </w:rPr>
        <w:t xml:space="preserve"> environment using Open Replicator/Open Migrator. Migrated from EqualLogic, EMC NAS</w:t>
      </w:r>
      <w:r w:rsidR="00DA4F09">
        <w:rPr>
          <w:sz w:val="18"/>
          <w:szCs w:val="18"/>
        </w:rPr>
        <w:t>, iSCSI,</w:t>
      </w:r>
      <w:r>
        <w:rPr>
          <w:sz w:val="18"/>
          <w:szCs w:val="18"/>
        </w:rPr>
        <w:t xml:space="preserve"> and DMX-3 to DMX-4 V doing ESX cold pulls. Also did some host based migrations using </w:t>
      </w:r>
      <w:proofErr w:type="spellStart"/>
      <w:r>
        <w:rPr>
          <w:sz w:val="18"/>
          <w:szCs w:val="18"/>
        </w:rPr>
        <w:t>Rsynch</w:t>
      </w:r>
      <w:proofErr w:type="spellEnd"/>
      <w:r>
        <w:rPr>
          <w:sz w:val="18"/>
          <w:szCs w:val="18"/>
        </w:rPr>
        <w:t>.</w:t>
      </w:r>
    </w:p>
    <w:p w:rsidR="00D83F42" w:rsidRPr="00EE2921" w:rsidRDefault="00D83F42" w:rsidP="000569E2">
      <w:pPr>
        <w:numPr>
          <w:ilvl w:val="0"/>
          <w:numId w:val="25"/>
        </w:numPr>
        <w:jc w:val="both"/>
        <w:rPr>
          <w:b/>
          <w:sz w:val="18"/>
          <w:szCs w:val="18"/>
        </w:rPr>
      </w:pPr>
      <w:r>
        <w:rPr>
          <w:sz w:val="18"/>
          <w:szCs w:val="18"/>
        </w:rPr>
        <w:t xml:space="preserve">Implementing </w:t>
      </w:r>
      <w:proofErr w:type="spellStart"/>
      <w:r>
        <w:rPr>
          <w:sz w:val="18"/>
          <w:szCs w:val="18"/>
        </w:rPr>
        <w:t>Manhatten</w:t>
      </w:r>
      <w:proofErr w:type="spellEnd"/>
      <w:r>
        <w:rPr>
          <w:sz w:val="18"/>
          <w:szCs w:val="18"/>
        </w:rPr>
        <w:t xml:space="preserve"> Associates Warehouse Management Systems. Environment is IBM JS23 and JS43 Blades, P570, AIX 6, Oracle 11g databases, </w:t>
      </w:r>
      <w:proofErr w:type="spellStart"/>
      <w:r>
        <w:rPr>
          <w:sz w:val="18"/>
          <w:szCs w:val="18"/>
        </w:rPr>
        <w:t>Websphere</w:t>
      </w:r>
      <w:proofErr w:type="spellEnd"/>
      <w:r>
        <w:rPr>
          <w:sz w:val="18"/>
          <w:szCs w:val="18"/>
        </w:rPr>
        <w:t xml:space="preserve"> and PERL. VIO, HMC, NIM, and LPAR creation. Future production environment will be IBM P750.</w:t>
      </w:r>
    </w:p>
    <w:p w:rsidR="00D83F42" w:rsidRDefault="00D83F42" w:rsidP="00D83F42">
      <w:pPr>
        <w:jc w:val="both"/>
        <w:outlineLvl w:val="0"/>
        <w:rPr>
          <w:b/>
          <w:sz w:val="20"/>
        </w:rPr>
      </w:pPr>
    </w:p>
    <w:p w:rsidR="00D83F42" w:rsidRPr="00261F73" w:rsidRDefault="00D83F42" w:rsidP="00D83F42">
      <w:pPr>
        <w:outlineLvl w:val="0"/>
        <w:rPr>
          <w:b/>
          <w:sz w:val="20"/>
        </w:rPr>
      </w:pPr>
      <w:proofErr w:type="spellStart"/>
      <w:r>
        <w:rPr>
          <w:b/>
          <w:sz w:val="20"/>
        </w:rPr>
        <w:t>Maysteel</w:t>
      </w:r>
      <w:proofErr w:type="spellEnd"/>
      <w:r>
        <w:rPr>
          <w:b/>
          <w:sz w:val="20"/>
        </w:rPr>
        <w:t xml:space="preserve"> Corp – Senior SAN Engineer:</w:t>
      </w:r>
      <w:r w:rsidRPr="00261F73">
        <w:rPr>
          <w:b/>
          <w:sz w:val="20"/>
        </w:rPr>
        <w:t xml:space="preserve"> </w:t>
      </w:r>
      <w:r>
        <w:rPr>
          <w:sz w:val="20"/>
        </w:rPr>
        <w:t>11</w:t>
      </w:r>
      <w:r w:rsidRPr="00261F73">
        <w:rPr>
          <w:sz w:val="20"/>
        </w:rPr>
        <w:t>/09</w:t>
      </w:r>
      <w:r w:rsidRPr="00261F73">
        <w:rPr>
          <w:b/>
          <w:sz w:val="20"/>
        </w:rPr>
        <w:t xml:space="preserve"> – </w:t>
      </w:r>
      <w:r>
        <w:rPr>
          <w:sz w:val="20"/>
        </w:rPr>
        <w:t xml:space="preserve"> 04/10                                 </w:t>
      </w:r>
      <w:r w:rsidR="006D7EBB">
        <w:rPr>
          <w:sz w:val="20"/>
        </w:rPr>
        <w:t xml:space="preserve">                          </w:t>
      </w:r>
      <w:r>
        <w:rPr>
          <w:sz w:val="20"/>
        </w:rPr>
        <w:t>Menomonee Falls, WI</w:t>
      </w:r>
    </w:p>
    <w:p w:rsidR="00D83F42" w:rsidRPr="00934CE1" w:rsidRDefault="00D83F42" w:rsidP="00D83F42">
      <w:pPr>
        <w:jc w:val="both"/>
        <w:rPr>
          <w:b/>
          <w:sz w:val="18"/>
          <w:szCs w:val="18"/>
        </w:rPr>
      </w:pPr>
    </w:p>
    <w:p w:rsidR="00D83F42" w:rsidRPr="00934CE1" w:rsidRDefault="00D83F42" w:rsidP="000569E2">
      <w:pPr>
        <w:numPr>
          <w:ilvl w:val="0"/>
          <w:numId w:val="25"/>
        </w:numPr>
        <w:jc w:val="both"/>
        <w:rPr>
          <w:sz w:val="18"/>
          <w:szCs w:val="18"/>
        </w:rPr>
      </w:pPr>
      <w:r>
        <w:rPr>
          <w:sz w:val="18"/>
          <w:szCs w:val="18"/>
        </w:rPr>
        <w:t xml:space="preserve">Implemented Oracle </w:t>
      </w:r>
      <w:proofErr w:type="spellStart"/>
      <w:r>
        <w:rPr>
          <w:sz w:val="18"/>
          <w:szCs w:val="18"/>
        </w:rPr>
        <w:t>RedHat</w:t>
      </w:r>
      <w:proofErr w:type="spellEnd"/>
      <w:r>
        <w:rPr>
          <w:sz w:val="18"/>
          <w:szCs w:val="18"/>
        </w:rPr>
        <w:t xml:space="preserve"> Linux on Oracle Virtual Machine environment.</w:t>
      </w:r>
    </w:p>
    <w:p w:rsidR="00D83F42" w:rsidRPr="00C0731F" w:rsidRDefault="00D83F42" w:rsidP="000569E2">
      <w:pPr>
        <w:numPr>
          <w:ilvl w:val="0"/>
          <w:numId w:val="25"/>
        </w:numPr>
        <w:outlineLvl w:val="0"/>
        <w:rPr>
          <w:b/>
          <w:sz w:val="20"/>
        </w:rPr>
      </w:pPr>
      <w:r>
        <w:rPr>
          <w:sz w:val="18"/>
          <w:szCs w:val="18"/>
        </w:rPr>
        <w:t xml:space="preserve">Upgrading from Oracle 10g in a Windows 2003 environment to Oracle 11g in an Oracle </w:t>
      </w:r>
      <w:proofErr w:type="spellStart"/>
      <w:r>
        <w:rPr>
          <w:sz w:val="18"/>
          <w:szCs w:val="18"/>
        </w:rPr>
        <w:t>Redhat</w:t>
      </w:r>
      <w:proofErr w:type="spellEnd"/>
      <w:r>
        <w:rPr>
          <w:sz w:val="18"/>
          <w:szCs w:val="18"/>
        </w:rPr>
        <w:t xml:space="preserve"> Linux (5.4) environment.</w:t>
      </w:r>
    </w:p>
    <w:p w:rsidR="00D83F42" w:rsidRPr="00C0731F" w:rsidRDefault="00D83F42" w:rsidP="000569E2">
      <w:pPr>
        <w:numPr>
          <w:ilvl w:val="0"/>
          <w:numId w:val="25"/>
        </w:numPr>
        <w:outlineLvl w:val="0"/>
        <w:rPr>
          <w:b/>
          <w:sz w:val="20"/>
        </w:rPr>
      </w:pPr>
      <w:r>
        <w:rPr>
          <w:sz w:val="18"/>
          <w:szCs w:val="18"/>
        </w:rPr>
        <w:t xml:space="preserve">Single instance database in a 2 layer environment, </w:t>
      </w:r>
      <w:proofErr w:type="spellStart"/>
      <w:r>
        <w:rPr>
          <w:sz w:val="18"/>
          <w:szCs w:val="18"/>
        </w:rPr>
        <w:t>db</w:t>
      </w:r>
      <w:proofErr w:type="spellEnd"/>
      <w:r>
        <w:rPr>
          <w:sz w:val="18"/>
          <w:szCs w:val="18"/>
        </w:rPr>
        <w:t xml:space="preserve"> server and </w:t>
      </w:r>
      <w:proofErr w:type="spellStart"/>
      <w:r>
        <w:rPr>
          <w:sz w:val="18"/>
          <w:szCs w:val="18"/>
        </w:rPr>
        <w:t>WebLogics</w:t>
      </w:r>
      <w:proofErr w:type="spellEnd"/>
      <w:r>
        <w:rPr>
          <w:sz w:val="18"/>
          <w:szCs w:val="18"/>
        </w:rPr>
        <w:t>, and  Fusion Middleware app server. Moving to Oracle VM, both layers running on VM host.</w:t>
      </w:r>
    </w:p>
    <w:p w:rsidR="00D83F42" w:rsidRDefault="00E92E9F" w:rsidP="000569E2">
      <w:pPr>
        <w:numPr>
          <w:ilvl w:val="0"/>
          <w:numId w:val="25"/>
        </w:numPr>
        <w:outlineLvl w:val="0"/>
        <w:rPr>
          <w:b/>
          <w:sz w:val="20"/>
        </w:rPr>
      </w:pPr>
      <w:r>
        <w:rPr>
          <w:sz w:val="18"/>
          <w:szCs w:val="18"/>
        </w:rPr>
        <w:t>Migrating DB</w:t>
      </w:r>
      <w:r w:rsidR="00D83F42">
        <w:rPr>
          <w:sz w:val="18"/>
          <w:szCs w:val="18"/>
        </w:rPr>
        <w:t xml:space="preserve"> files and app components to new environment after installation.</w:t>
      </w:r>
    </w:p>
    <w:p w:rsidR="00D83F42" w:rsidRDefault="00D83F42" w:rsidP="00D83F42">
      <w:pPr>
        <w:outlineLvl w:val="0"/>
        <w:rPr>
          <w:b/>
          <w:sz w:val="20"/>
        </w:rPr>
      </w:pPr>
    </w:p>
    <w:p w:rsidR="00D83F42" w:rsidRPr="00261F73" w:rsidRDefault="00D83F42" w:rsidP="00D83F42">
      <w:pPr>
        <w:outlineLvl w:val="0"/>
        <w:rPr>
          <w:b/>
          <w:sz w:val="20"/>
        </w:rPr>
      </w:pPr>
      <w:r>
        <w:rPr>
          <w:b/>
          <w:sz w:val="20"/>
        </w:rPr>
        <w:t>Knights of Columbus – Senior SAN Engineer:</w:t>
      </w:r>
      <w:r w:rsidRPr="00261F73">
        <w:rPr>
          <w:b/>
          <w:sz w:val="20"/>
        </w:rPr>
        <w:t xml:space="preserve"> </w:t>
      </w:r>
      <w:r>
        <w:rPr>
          <w:sz w:val="20"/>
        </w:rPr>
        <w:t>07</w:t>
      </w:r>
      <w:r w:rsidRPr="00261F73">
        <w:rPr>
          <w:sz w:val="20"/>
        </w:rPr>
        <w:t>/09</w:t>
      </w:r>
      <w:r w:rsidRPr="00261F73">
        <w:rPr>
          <w:b/>
          <w:sz w:val="20"/>
        </w:rPr>
        <w:t xml:space="preserve"> –</w:t>
      </w:r>
      <w:r>
        <w:rPr>
          <w:b/>
          <w:sz w:val="20"/>
        </w:rPr>
        <w:t xml:space="preserve"> </w:t>
      </w:r>
      <w:r w:rsidRPr="00B20F3B">
        <w:rPr>
          <w:sz w:val="20"/>
        </w:rPr>
        <w:t>10/09</w:t>
      </w:r>
      <w:r>
        <w:rPr>
          <w:sz w:val="20"/>
        </w:rPr>
        <w:t xml:space="preserve">                                </w:t>
      </w:r>
      <w:r w:rsidR="006D7EBB">
        <w:rPr>
          <w:sz w:val="20"/>
        </w:rPr>
        <w:t xml:space="preserve">                          </w:t>
      </w:r>
      <w:r>
        <w:rPr>
          <w:sz w:val="20"/>
        </w:rPr>
        <w:t xml:space="preserve"> New Haven, CT</w:t>
      </w:r>
    </w:p>
    <w:p w:rsidR="00D83F42" w:rsidRPr="00934CE1" w:rsidRDefault="00D83F42" w:rsidP="00D83F42">
      <w:pPr>
        <w:jc w:val="both"/>
        <w:rPr>
          <w:b/>
          <w:sz w:val="18"/>
          <w:szCs w:val="18"/>
        </w:rPr>
      </w:pPr>
    </w:p>
    <w:p w:rsidR="00D83F42" w:rsidRPr="00934CE1" w:rsidRDefault="00D83F42" w:rsidP="000569E2">
      <w:pPr>
        <w:numPr>
          <w:ilvl w:val="0"/>
          <w:numId w:val="25"/>
        </w:numPr>
        <w:jc w:val="both"/>
        <w:rPr>
          <w:sz w:val="18"/>
          <w:szCs w:val="18"/>
        </w:rPr>
      </w:pPr>
      <w:r>
        <w:rPr>
          <w:sz w:val="18"/>
          <w:szCs w:val="18"/>
        </w:rPr>
        <w:t>Implemented</w:t>
      </w:r>
      <w:r w:rsidRPr="00934CE1">
        <w:rPr>
          <w:sz w:val="18"/>
          <w:szCs w:val="18"/>
        </w:rPr>
        <w:t xml:space="preserve"> production environment </w:t>
      </w:r>
      <w:r>
        <w:rPr>
          <w:sz w:val="18"/>
          <w:szCs w:val="18"/>
        </w:rPr>
        <w:t xml:space="preserve">moving </w:t>
      </w:r>
      <w:r w:rsidRPr="00934CE1">
        <w:rPr>
          <w:sz w:val="18"/>
          <w:szCs w:val="18"/>
        </w:rPr>
        <w:t xml:space="preserve">from </w:t>
      </w:r>
      <w:r>
        <w:rPr>
          <w:sz w:val="18"/>
          <w:szCs w:val="18"/>
        </w:rPr>
        <w:t xml:space="preserve">IBM </w:t>
      </w:r>
      <w:proofErr w:type="spellStart"/>
      <w:r>
        <w:rPr>
          <w:sz w:val="18"/>
          <w:szCs w:val="18"/>
        </w:rPr>
        <w:t>FastT</w:t>
      </w:r>
      <w:proofErr w:type="spellEnd"/>
      <w:r>
        <w:rPr>
          <w:sz w:val="18"/>
          <w:szCs w:val="18"/>
        </w:rPr>
        <w:t xml:space="preserve"> 4500 and Brocade Silkworm Fibre switches to IBM DS8100 and Cisco 9509 switches</w:t>
      </w:r>
      <w:r w:rsidRPr="00934CE1">
        <w:rPr>
          <w:sz w:val="18"/>
          <w:szCs w:val="18"/>
        </w:rPr>
        <w:t xml:space="preserve">.  </w:t>
      </w:r>
    </w:p>
    <w:p w:rsidR="00D83F42" w:rsidRPr="00EE2921" w:rsidRDefault="00D83F42" w:rsidP="000569E2">
      <w:pPr>
        <w:numPr>
          <w:ilvl w:val="0"/>
          <w:numId w:val="25"/>
        </w:numPr>
        <w:jc w:val="both"/>
        <w:rPr>
          <w:b/>
          <w:sz w:val="18"/>
          <w:szCs w:val="18"/>
        </w:rPr>
      </w:pPr>
      <w:r>
        <w:rPr>
          <w:sz w:val="18"/>
          <w:szCs w:val="18"/>
        </w:rPr>
        <w:t xml:space="preserve">Implemented </w:t>
      </w:r>
      <w:smartTag w:uri="urn:schemas-microsoft-com:office:smarttags" w:element="place">
        <w:smartTag w:uri="urn:schemas-microsoft-com:office:smarttags" w:element="PlaceName">
          <w:r>
            <w:rPr>
              <w:sz w:val="18"/>
              <w:szCs w:val="18"/>
            </w:rPr>
            <w:t>IBM</w:t>
          </w:r>
        </w:smartTag>
        <w:r>
          <w:rPr>
            <w:sz w:val="18"/>
            <w:szCs w:val="18"/>
          </w:rPr>
          <w:t xml:space="preserve"> </w:t>
        </w:r>
        <w:proofErr w:type="spellStart"/>
        <w:smartTag w:uri="urn:schemas-microsoft-com:office:smarttags" w:element="PlaceName">
          <w:r>
            <w:rPr>
              <w:sz w:val="18"/>
              <w:szCs w:val="18"/>
            </w:rPr>
            <w:t>TotalStorage</w:t>
          </w:r>
        </w:smartTag>
        <w:proofErr w:type="spellEnd"/>
        <w:r>
          <w:rPr>
            <w:sz w:val="18"/>
            <w:szCs w:val="18"/>
          </w:rPr>
          <w:t xml:space="preserve"> </w:t>
        </w:r>
        <w:smartTag w:uri="urn:schemas-microsoft-com:office:smarttags" w:element="PlaceName">
          <w:r>
            <w:rPr>
              <w:sz w:val="18"/>
              <w:szCs w:val="18"/>
            </w:rPr>
            <w:t>Productivity</w:t>
          </w:r>
        </w:smartTag>
        <w:r>
          <w:rPr>
            <w:sz w:val="18"/>
            <w:szCs w:val="18"/>
          </w:rPr>
          <w:t xml:space="preserve"> </w:t>
        </w:r>
        <w:smartTag w:uri="urn:schemas-microsoft-com:office:smarttags" w:element="PlaceType">
          <w:r>
            <w:rPr>
              <w:sz w:val="18"/>
              <w:szCs w:val="18"/>
            </w:rPr>
            <w:t>Center</w:t>
          </w:r>
        </w:smartTag>
      </w:smartTag>
      <w:r>
        <w:rPr>
          <w:sz w:val="18"/>
          <w:szCs w:val="18"/>
        </w:rPr>
        <w:t xml:space="preserve"> 4.1 (TPC). Integrated SAN and Tape environment into TPC for central management. Configured Device Manager and Fabric Manager for 9509’s. Configured 9509’s, and TPC accounts for Active Directory LDAP authentication. Deployed agents to all devices integrated into TPC. Scheduled data collections on DS8100 and servers to facilitate reporting. IBM AIX and Windows environment. </w:t>
      </w:r>
    </w:p>
    <w:p w:rsidR="00D83F42" w:rsidRDefault="00D83F42" w:rsidP="00D83F42">
      <w:pPr>
        <w:jc w:val="both"/>
        <w:outlineLvl w:val="0"/>
        <w:rPr>
          <w:b/>
          <w:sz w:val="20"/>
        </w:rPr>
      </w:pPr>
    </w:p>
    <w:p w:rsidR="00D83F42" w:rsidRPr="00261F73" w:rsidRDefault="00D83F42" w:rsidP="00D83F42">
      <w:pPr>
        <w:jc w:val="both"/>
        <w:outlineLvl w:val="0"/>
        <w:rPr>
          <w:b/>
          <w:sz w:val="20"/>
        </w:rPr>
      </w:pPr>
      <w:r>
        <w:rPr>
          <w:b/>
          <w:sz w:val="20"/>
        </w:rPr>
        <w:t xml:space="preserve">Iowa Clinic </w:t>
      </w:r>
      <w:r w:rsidRPr="00261F73">
        <w:rPr>
          <w:b/>
          <w:sz w:val="20"/>
        </w:rPr>
        <w:t xml:space="preserve">: </w:t>
      </w:r>
      <w:r>
        <w:rPr>
          <w:sz w:val="20"/>
        </w:rPr>
        <w:t>07</w:t>
      </w:r>
      <w:r w:rsidRPr="00261F73">
        <w:rPr>
          <w:sz w:val="20"/>
        </w:rPr>
        <w:t>/09</w:t>
      </w:r>
      <w:r w:rsidRPr="00261F73">
        <w:rPr>
          <w:b/>
          <w:sz w:val="20"/>
        </w:rPr>
        <w:t xml:space="preserve"> – </w:t>
      </w:r>
      <w:r>
        <w:rPr>
          <w:sz w:val="20"/>
        </w:rPr>
        <w:t xml:space="preserve">08/09                                                                                                </w:t>
      </w:r>
      <w:r w:rsidR="006D7EBB">
        <w:rPr>
          <w:sz w:val="20"/>
        </w:rPr>
        <w:t xml:space="preserve">                     </w:t>
      </w:r>
      <w:r>
        <w:rPr>
          <w:sz w:val="20"/>
        </w:rPr>
        <w:t xml:space="preserve"> Des Moines, IA</w:t>
      </w:r>
    </w:p>
    <w:p w:rsidR="00D83F42" w:rsidRPr="00934CE1" w:rsidRDefault="00D83F42" w:rsidP="00D83F42">
      <w:pPr>
        <w:jc w:val="both"/>
        <w:rPr>
          <w:b/>
          <w:sz w:val="18"/>
          <w:szCs w:val="18"/>
        </w:rPr>
      </w:pPr>
    </w:p>
    <w:p w:rsidR="00D83F42" w:rsidRPr="00934CE1" w:rsidRDefault="00D83F42" w:rsidP="000569E2">
      <w:pPr>
        <w:numPr>
          <w:ilvl w:val="0"/>
          <w:numId w:val="25"/>
        </w:numPr>
        <w:jc w:val="both"/>
        <w:rPr>
          <w:sz w:val="18"/>
          <w:szCs w:val="18"/>
        </w:rPr>
      </w:pPr>
      <w:proofErr w:type="spellStart"/>
      <w:r>
        <w:rPr>
          <w:sz w:val="18"/>
          <w:szCs w:val="18"/>
        </w:rPr>
        <w:t>Troublshoot</w:t>
      </w:r>
      <w:proofErr w:type="spellEnd"/>
      <w:r>
        <w:rPr>
          <w:sz w:val="18"/>
          <w:szCs w:val="18"/>
        </w:rPr>
        <w:t xml:space="preserve"> and perform root cause analysis of controller failover on IBM DS4700 connected to Brocade Silkworm fabric </w:t>
      </w:r>
      <w:proofErr w:type="spellStart"/>
      <w:r>
        <w:rPr>
          <w:sz w:val="18"/>
          <w:szCs w:val="18"/>
        </w:rPr>
        <w:t>fabric</w:t>
      </w:r>
      <w:proofErr w:type="spellEnd"/>
      <w:r>
        <w:rPr>
          <w:sz w:val="18"/>
          <w:szCs w:val="18"/>
        </w:rPr>
        <w:t xml:space="preserve"> and </w:t>
      </w:r>
      <w:proofErr w:type="spellStart"/>
      <w:r>
        <w:rPr>
          <w:sz w:val="18"/>
          <w:szCs w:val="18"/>
        </w:rPr>
        <w:t>QLogic</w:t>
      </w:r>
      <w:proofErr w:type="spellEnd"/>
      <w:r>
        <w:rPr>
          <w:sz w:val="18"/>
          <w:szCs w:val="18"/>
        </w:rPr>
        <w:t xml:space="preserve"> </w:t>
      </w:r>
      <w:proofErr w:type="spellStart"/>
      <w:r>
        <w:rPr>
          <w:sz w:val="18"/>
          <w:szCs w:val="18"/>
        </w:rPr>
        <w:t>Sanbox</w:t>
      </w:r>
      <w:proofErr w:type="spellEnd"/>
      <w:r>
        <w:rPr>
          <w:sz w:val="18"/>
          <w:szCs w:val="18"/>
        </w:rPr>
        <w:t xml:space="preserve"> routers. </w:t>
      </w:r>
    </w:p>
    <w:p w:rsidR="00D83F42" w:rsidRPr="00EE2921" w:rsidRDefault="00D83F42" w:rsidP="000569E2">
      <w:pPr>
        <w:numPr>
          <w:ilvl w:val="0"/>
          <w:numId w:val="25"/>
        </w:numPr>
        <w:jc w:val="both"/>
        <w:rPr>
          <w:b/>
          <w:sz w:val="18"/>
          <w:szCs w:val="18"/>
        </w:rPr>
      </w:pPr>
      <w:r>
        <w:rPr>
          <w:sz w:val="18"/>
          <w:szCs w:val="18"/>
        </w:rPr>
        <w:t xml:space="preserve">Configured SVC, </w:t>
      </w:r>
      <w:proofErr w:type="spellStart"/>
      <w:r>
        <w:rPr>
          <w:sz w:val="18"/>
          <w:szCs w:val="18"/>
        </w:rPr>
        <w:t>Mirrorview</w:t>
      </w:r>
      <w:proofErr w:type="spellEnd"/>
      <w:r>
        <w:rPr>
          <w:sz w:val="18"/>
          <w:szCs w:val="18"/>
        </w:rPr>
        <w:t xml:space="preserve">, and copy services for replication to </w:t>
      </w:r>
      <w:smartTag w:uri="urn:schemas-microsoft-com:office:smarttags" w:element="Street">
        <w:smartTag w:uri="urn:schemas-microsoft-com:office:smarttags" w:element="address">
          <w:r>
            <w:rPr>
              <w:sz w:val="18"/>
              <w:szCs w:val="18"/>
            </w:rPr>
            <w:t>Clinics DR</w:t>
          </w:r>
        </w:smartTag>
      </w:smartTag>
      <w:r>
        <w:rPr>
          <w:sz w:val="18"/>
          <w:szCs w:val="18"/>
        </w:rPr>
        <w:t xml:space="preserve"> location.</w:t>
      </w:r>
    </w:p>
    <w:p w:rsidR="00D83F42" w:rsidRDefault="00D83F42" w:rsidP="00D83F42">
      <w:pPr>
        <w:jc w:val="both"/>
        <w:rPr>
          <w:b/>
          <w:sz w:val="22"/>
          <w:szCs w:val="22"/>
        </w:rPr>
      </w:pPr>
    </w:p>
    <w:p w:rsidR="00D83F42" w:rsidRPr="00D652B9" w:rsidRDefault="00D83F42" w:rsidP="00D83F42">
      <w:pPr>
        <w:jc w:val="both"/>
        <w:outlineLvl w:val="0"/>
        <w:rPr>
          <w:sz w:val="20"/>
        </w:rPr>
      </w:pPr>
      <w:r w:rsidRPr="00D652B9">
        <w:rPr>
          <w:b/>
          <w:sz w:val="20"/>
        </w:rPr>
        <w:t xml:space="preserve">Warner </w:t>
      </w:r>
      <w:proofErr w:type="spellStart"/>
      <w:r w:rsidRPr="00D652B9">
        <w:rPr>
          <w:b/>
          <w:sz w:val="20"/>
        </w:rPr>
        <w:t>Chilcott</w:t>
      </w:r>
      <w:proofErr w:type="spellEnd"/>
      <w:r w:rsidRPr="00D652B9">
        <w:rPr>
          <w:b/>
          <w:sz w:val="20"/>
        </w:rPr>
        <w:t xml:space="preserve"> </w:t>
      </w:r>
      <w:proofErr w:type="spellStart"/>
      <w:r w:rsidRPr="00D652B9">
        <w:rPr>
          <w:b/>
          <w:sz w:val="20"/>
        </w:rPr>
        <w:t>Pharmacuetical</w:t>
      </w:r>
      <w:proofErr w:type="spellEnd"/>
      <w:r w:rsidRPr="00D652B9">
        <w:rPr>
          <w:b/>
          <w:sz w:val="20"/>
        </w:rPr>
        <w:t xml:space="preserve"> - Senior SAN Engineer : </w:t>
      </w:r>
      <w:r w:rsidRPr="00D652B9">
        <w:rPr>
          <w:sz w:val="20"/>
        </w:rPr>
        <w:t xml:space="preserve">03/09 -  04/09 </w:t>
      </w:r>
      <w:r>
        <w:rPr>
          <w:sz w:val="20"/>
        </w:rPr>
        <w:t xml:space="preserve">              </w:t>
      </w:r>
      <w:r w:rsidR="006D7EBB">
        <w:rPr>
          <w:sz w:val="20"/>
        </w:rPr>
        <w:t xml:space="preserve">                            </w:t>
      </w:r>
      <w:r>
        <w:rPr>
          <w:sz w:val="20"/>
        </w:rPr>
        <w:t>Rockaway, NJ</w:t>
      </w:r>
    </w:p>
    <w:p w:rsidR="00D83F42" w:rsidRPr="00743BAE" w:rsidRDefault="00D83F42" w:rsidP="00D83F42">
      <w:pPr>
        <w:jc w:val="both"/>
        <w:rPr>
          <w:sz w:val="22"/>
          <w:szCs w:val="22"/>
        </w:rPr>
      </w:pPr>
    </w:p>
    <w:p w:rsidR="00D83F42" w:rsidRPr="00934CE1" w:rsidRDefault="00D83F42" w:rsidP="000569E2">
      <w:pPr>
        <w:numPr>
          <w:ilvl w:val="0"/>
          <w:numId w:val="24"/>
        </w:numPr>
        <w:jc w:val="both"/>
        <w:rPr>
          <w:sz w:val="18"/>
          <w:szCs w:val="18"/>
        </w:rPr>
      </w:pPr>
      <w:r w:rsidRPr="00934CE1">
        <w:rPr>
          <w:sz w:val="18"/>
          <w:szCs w:val="18"/>
        </w:rPr>
        <w:t xml:space="preserve">Installed and configured hardware and software to facilitate (6) IBM HS21 Blade Center to boot from EMC SAN. Used EMC </w:t>
      </w:r>
      <w:proofErr w:type="spellStart"/>
      <w:r w:rsidRPr="00934CE1">
        <w:rPr>
          <w:sz w:val="18"/>
          <w:szCs w:val="18"/>
        </w:rPr>
        <w:t>Navisphere</w:t>
      </w:r>
      <w:proofErr w:type="spellEnd"/>
      <w:r w:rsidRPr="00934CE1">
        <w:rPr>
          <w:sz w:val="18"/>
          <w:szCs w:val="18"/>
        </w:rPr>
        <w:t xml:space="preserve"> and </w:t>
      </w:r>
      <w:proofErr w:type="spellStart"/>
      <w:r w:rsidRPr="00934CE1">
        <w:rPr>
          <w:sz w:val="18"/>
          <w:szCs w:val="18"/>
        </w:rPr>
        <w:t>SnapView</w:t>
      </w:r>
      <w:proofErr w:type="spellEnd"/>
      <w:r w:rsidRPr="00934CE1">
        <w:rPr>
          <w:sz w:val="18"/>
          <w:szCs w:val="18"/>
        </w:rPr>
        <w:t xml:space="preserve"> Clones to install WIN2k3 32 and 64 bit OS image environment is also RHEL (</w:t>
      </w:r>
      <w:proofErr w:type="spellStart"/>
      <w:r w:rsidRPr="00934CE1">
        <w:rPr>
          <w:sz w:val="18"/>
          <w:szCs w:val="18"/>
        </w:rPr>
        <w:t>Redhat</w:t>
      </w:r>
      <w:proofErr w:type="spellEnd"/>
      <w:r w:rsidRPr="00934CE1">
        <w:rPr>
          <w:sz w:val="18"/>
          <w:szCs w:val="18"/>
        </w:rPr>
        <w:t xml:space="preserve"> Linux) 4. EMC </w:t>
      </w:r>
      <w:proofErr w:type="spellStart"/>
      <w:r w:rsidRPr="00934CE1">
        <w:rPr>
          <w:sz w:val="18"/>
          <w:szCs w:val="18"/>
        </w:rPr>
        <w:t>Clariion</w:t>
      </w:r>
      <w:proofErr w:type="spellEnd"/>
      <w:r w:rsidRPr="00934CE1">
        <w:rPr>
          <w:sz w:val="18"/>
          <w:szCs w:val="18"/>
        </w:rPr>
        <w:t xml:space="preserve"> CX3-80, Cisco MDS9000 series switches</w:t>
      </w:r>
      <w:r>
        <w:rPr>
          <w:sz w:val="18"/>
          <w:szCs w:val="18"/>
        </w:rPr>
        <w:t xml:space="preserve">, and </w:t>
      </w:r>
      <w:proofErr w:type="spellStart"/>
      <w:r>
        <w:rPr>
          <w:sz w:val="18"/>
          <w:szCs w:val="18"/>
        </w:rPr>
        <w:t>QLogic</w:t>
      </w:r>
      <w:proofErr w:type="spellEnd"/>
      <w:r>
        <w:rPr>
          <w:sz w:val="18"/>
          <w:szCs w:val="18"/>
        </w:rPr>
        <w:t xml:space="preserve"> HBA</w:t>
      </w:r>
      <w:r w:rsidRPr="00934CE1">
        <w:rPr>
          <w:sz w:val="18"/>
          <w:szCs w:val="18"/>
        </w:rPr>
        <w:t xml:space="preserve">. Implemented EMC </w:t>
      </w:r>
      <w:proofErr w:type="spellStart"/>
      <w:r w:rsidRPr="00934CE1">
        <w:rPr>
          <w:sz w:val="18"/>
          <w:szCs w:val="18"/>
        </w:rPr>
        <w:t>Clariion</w:t>
      </w:r>
      <w:proofErr w:type="spellEnd"/>
      <w:r w:rsidRPr="00934CE1">
        <w:rPr>
          <w:sz w:val="18"/>
          <w:szCs w:val="18"/>
        </w:rPr>
        <w:t xml:space="preserve"> CX4 for future capacity growth.</w:t>
      </w:r>
    </w:p>
    <w:p w:rsidR="00D83F42" w:rsidRPr="00EE2921" w:rsidRDefault="00D83F42" w:rsidP="000569E2">
      <w:pPr>
        <w:numPr>
          <w:ilvl w:val="0"/>
          <w:numId w:val="24"/>
        </w:numPr>
        <w:jc w:val="both"/>
        <w:rPr>
          <w:b/>
          <w:sz w:val="18"/>
          <w:szCs w:val="18"/>
        </w:rPr>
      </w:pPr>
      <w:r w:rsidRPr="00EE2921">
        <w:rPr>
          <w:sz w:val="18"/>
          <w:szCs w:val="18"/>
        </w:rPr>
        <w:t xml:space="preserve">Used EMC </w:t>
      </w:r>
      <w:proofErr w:type="spellStart"/>
      <w:r w:rsidRPr="00EE2921">
        <w:rPr>
          <w:sz w:val="18"/>
          <w:szCs w:val="18"/>
        </w:rPr>
        <w:t>NetWorker</w:t>
      </w:r>
      <w:proofErr w:type="spellEnd"/>
      <w:r>
        <w:rPr>
          <w:sz w:val="18"/>
          <w:szCs w:val="18"/>
        </w:rPr>
        <w:t xml:space="preserve"> 7</w:t>
      </w:r>
      <w:r w:rsidRPr="00EE2921">
        <w:rPr>
          <w:sz w:val="18"/>
          <w:szCs w:val="18"/>
        </w:rPr>
        <w:t xml:space="preserve"> as backup solution.  Backup environment is EMC Virtual Library and ADIC i500. Used ESX Server, EMC </w:t>
      </w:r>
      <w:proofErr w:type="spellStart"/>
      <w:r w:rsidRPr="00EE2921">
        <w:rPr>
          <w:sz w:val="18"/>
          <w:szCs w:val="18"/>
        </w:rPr>
        <w:t>SnapView</w:t>
      </w:r>
      <w:proofErr w:type="spellEnd"/>
      <w:r>
        <w:rPr>
          <w:sz w:val="18"/>
          <w:szCs w:val="18"/>
        </w:rPr>
        <w:t>, EMC Clone</w:t>
      </w:r>
      <w:r w:rsidRPr="00EE2921">
        <w:rPr>
          <w:sz w:val="18"/>
          <w:szCs w:val="18"/>
        </w:rPr>
        <w:t xml:space="preserve"> and Oracle RMAN.</w:t>
      </w:r>
    </w:p>
    <w:p w:rsidR="00D83F42" w:rsidRDefault="00D83F42" w:rsidP="00D83F42">
      <w:pPr>
        <w:jc w:val="both"/>
        <w:rPr>
          <w:b/>
          <w:sz w:val="22"/>
          <w:szCs w:val="22"/>
        </w:rPr>
      </w:pPr>
    </w:p>
    <w:p w:rsidR="00D83F42" w:rsidRPr="0013748B" w:rsidRDefault="00D83F42" w:rsidP="00D83F42">
      <w:pPr>
        <w:jc w:val="both"/>
        <w:outlineLvl w:val="0"/>
        <w:rPr>
          <w:b/>
          <w:sz w:val="20"/>
        </w:rPr>
      </w:pPr>
      <w:r w:rsidRPr="00D652B9">
        <w:rPr>
          <w:b/>
          <w:sz w:val="20"/>
        </w:rPr>
        <w:t>T. D. Williamson - Senior Technical Consultant</w:t>
      </w:r>
      <w:r>
        <w:rPr>
          <w:b/>
          <w:sz w:val="20"/>
        </w:rPr>
        <w:t xml:space="preserve"> (Forsythe/EMC)</w:t>
      </w:r>
      <w:r w:rsidRPr="00D652B9">
        <w:rPr>
          <w:sz w:val="20"/>
        </w:rPr>
        <w:t xml:space="preserve"> 09/08 - 12/08</w:t>
      </w:r>
      <w:r w:rsidR="006D7EBB">
        <w:rPr>
          <w:sz w:val="20"/>
        </w:rPr>
        <w:t xml:space="preserve">          </w:t>
      </w:r>
      <w:r>
        <w:rPr>
          <w:sz w:val="20"/>
        </w:rPr>
        <w:t xml:space="preserve">Tulsa, OK/Salt </w:t>
      </w:r>
      <w:proofErr w:type="spellStart"/>
      <w:r>
        <w:rPr>
          <w:sz w:val="20"/>
        </w:rPr>
        <w:t>Lke</w:t>
      </w:r>
      <w:proofErr w:type="spellEnd"/>
      <w:r>
        <w:rPr>
          <w:sz w:val="20"/>
        </w:rPr>
        <w:t xml:space="preserve"> City, UT</w:t>
      </w:r>
    </w:p>
    <w:p w:rsidR="00D83F42" w:rsidRPr="00934CE1" w:rsidRDefault="00D83F42" w:rsidP="00D83F42">
      <w:pPr>
        <w:jc w:val="both"/>
        <w:rPr>
          <w:sz w:val="18"/>
          <w:szCs w:val="18"/>
        </w:rPr>
      </w:pPr>
    </w:p>
    <w:p w:rsidR="00D83F42" w:rsidRPr="00934CE1" w:rsidRDefault="00D83F42" w:rsidP="000569E2">
      <w:pPr>
        <w:widowControl w:val="0"/>
        <w:numPr>
          <w:ilvl w:val="0"/>
          <w:numId w:val="21"/>
        </w:numPr>
        <w:suppressAutoHyphens/>
        <w:overflowPunct w:val="0"/>
        <w:autoSpaceDE w:val="0"/>
        <w:jc w:val="both"/>
        <w:rPr>
          <w:sz w:val="18"/>
          <w:szCs w:val="18"/>
        </w:rPr>
      </w:pPr>
      <w:r w:rsidRPr="00934CE1">
        <w:rPr>
          <w:sz w:val="18"/>
          <w:szCs w:val="18"/>
        </w:rPr>
        <w:t>Contractor for Forsythe Solutions Group.  Onsite to install and configure hardware and software to facilitate archive of application data and email message stores.</w:t>
      </w:r>
    </w:p>
    <w:p w:rsidR="00D83F42" w:rsidRPr="00934CE1" w:rsidRDefault="00D83F42" w:rsidP="000569E2">
      <w:pPr>
        <w:widowControl w:val="0"/>
        <w:numPr>
          <w:ilvl w:val="0"/>
          <w:numId w:val="21"/>
        </w:numPr>
        <w:suppressAutoHyphens/>
        <w:overflowPunct w:val="0"/>
        <w:autoSpaceDE w:val="0"/>
        <w:jc w:val="both"/>
        <w:rPr>
          <w:sz w:val="18"/>
          <w:szCs w:val="18"/>
        </w:rPr>
      </w:pPr>
      <w:r w:rsidRPr="00934CE1">
        <w:rPr>
          <w:sz w:val="18"/>
          <w:szCs w:val="18"/>
        </w:rPr>
        <w:t xml:space="preserve">Environment is Windows and </w:t>
      </w:r>
      <w:proofErr w:type="spellStart"/>
      <w:r w:rsidRPr="00934CE1">
        <w:rPr>
          <w:sz w:val="18"/>
          <w:szCs w:val="18"/>
        </w:rPr>
        <w:t>Redhat</w:t>
      </w:r>
      <w:proofErr w:type="spellEnd"/>
      <w:r w:rsidRPr="00934CE1">
        <w:rPr>
          <w:sz w:val="18"/>
          <w:szCs w:val="18"/>
        </w:rPr>
        <w:t xml:space="preserve"> Linux. NAS consisting of N</w:t>
      </w:r>
      <w:r>
        <w:rPr>
          <w:sz w:val="18"/>
          <w:szCs w:val="18"/>
        </w:rPr>
        <w:t>S-</w:t>
      </w:r>
      <w:r w:rsidRPr="00934CE1">
        <w:rPr>
          <w:sz w:val="18"/>
          <w:szCs w:val="18"/>
        </w:rPr>
        <w:t>20 and NS</w:t>
      </w:r>
      <w:r>
        <w:rPr>
          <w:sz w:val="18"/>
          <w:szCs w:val="18"/>
        </w:rPr>
        <w:t>-</w:t>
      </w:r>
      <w:r w:rsidRPr="00934CE1">
        <w:rPr>
          <w:sz w:val="18"/>
          <w:szCs w:val="18"/>
        </w:rPr>
        <w:t xml:space="preserve">40 with </w:t>
      </w:r>
      <w:proofErr w:type="spellStart"/>
      <w:r w:rsidRPr="00934CE1">
        <w:rPr>
          <w:sz w:val="18"/>
          <w:szCs w:val="18"/>
        </w:rPr>
        <w:t>CLARIiiON</w:t>
      </w:r>
      <w:proofErr w:type="spellEnd"/>
      <w:r w:rsidRPr="00934CE1">
        <w:rPr>
          <w:sz w:val="18"/>
          <w:szCs w:val="18"/>
        </w:rPr>
        <w:t xml:space="preserve"> storage.</w:t>
      </w:r>
    </w:p>
    <w:p w:rsidR="00D83F42" w:rsidRPr="00934CE1" w:rsidRDefault="00D83F42" w:rsidP="000569E2">
      <w:pPr>
        <w:numPr>
          <w:ilvl w:val="0"/>
          <w:numId w:val="21"/>
        </w:numPr>
        <w:jc w:val="both"/>
        <w:rPr>
          <w:sz w:val="18"/>
          <w:szCs w:val="18"/>
        </w:rPr>
      </w:pPr>
      <w:r w:rsidRPr="00934CE1">
        <w:rPr>
          <w:sz w:val="18"/>
          <w:szCs w:val="18"/>
        </w:rPr>
        <w:t xml:space="preserve">Two (2) EMC Centera CAS storage units are to be installed and configured for archive and replication of data between </w:t>
      </w:r>
      <w:smartTag w:uri="urn:schemas-microsoft-com:office:smarttags" w:element="City">
        <w:r w:rsidRPr="00934CE1">
          <w:rPr>
            <w:sz w:val="18"/>
            <w:szCs w:val="18"/>
          </w:rPr>
          <w:t>Tulsa</w:t>
        </w:r>
      </w:smartTag>
      <w:r w:rsidRPr="00934CE1">
        <w:rPr>
          <w:sz w:val="18"/>
          <w:szCs w:val="18"/>
        </w:rPr>
        <w:t xml:space="preserve"> and </w:t>
      </w:r>
      <w:smartTag w:uri="urn:schemas-microsoft-com:office:smarttags" w:element="City">
        <w:smartTag w:uri="urn:schemas-microsoft-com:office:smarttags" w:element="place">
          <w:r w:rsidRPr="00934CE1">
            <w:rPr>
              <w:sz w:val="18"/>
              <w:szCs w:val="18"/>
            </w:rPr>
            <w:t>Salt Lake City</w:t>
          </w:r>
        </w:smartTag>
      </w:smartTag>
      <w:r w:rsidRPr="00934CE1">
        <w:rPr>
          <w:sz w:val="18"/>
          <w:szCs w:val="18"/>
        </w:rPr>
        <w:t xml:space="preserve"> datacenters.</w:t>
      </w:r>
    </w:p>
    <w:p w:rsidR="00D83F42" w:rsidRPr="00934CE1" w:rsidRDefault="00D83F42" w:rsidP="000569E2">
      <w:pPr>
        <w:widowControl w:val="0"/>
        <w:numPr>
          <w:ilvl w:val="0"/>
          <w:numId w:val="21"/>
        </w:numPr>
        <w:suppressAutoHyphens/>
        <w:overflowPunct w:val="0"/>
        <w:autoSpaceDE w:val="0"/>
        <w:jc w:val="both"/>
        <w:rPr>
          <w:sz w:val="18"/>
          <w:szCs w:val="18"/>
        </w:rPr>
      </w:pPr>
      <w:r w:rsidRPr="00934CE1">
        <w:rPr>
          <w:sz w:val="18"/>
          <w:szCs w:val="18"/>
        </w:rPr>
        <w:t xml:space="preserve">Two (2) EMC </w:t>
      </w:r>
      <w:proofErr w:type="spellStart"/>
      <w:r w:rsidRPr="00934CE1">
        <w:rPr>
          <w:sz w:val="18"/>
          <w:szCs w:val="18"/>
        </w:rPr>
        <w:t>Rainfinity</w:t>
      </w:r>
      <w:proofErr w:type="spellEnd"/>
      <w:r w:rsidRPr="00934CE1">
        <w:rPr>
          <w:sz w:val="18"/>
          <w:szCs w:val="18"/>
        </w:rPr>
        <w:t xml:space="preserve"> Appliances will be installed and configured with each Centera. These appliances will facilitate the archiving of the NAS file systems to the </w:t>
      </w:r>
      <w:proofErr w:type="spellStart"/>
      <w:r w:rsidRPr="00934CE1">
        <w:rPr>
          <w:sz w:val="18"/>
          <w:szCs w:val="18"/>
        </w:rPr>
        <w:t>Centeras</w:t>
      </w:r>
      <w:proofErr w:type="spellEnd"/>
      <w:r w:rsidRPr="00934CE1">
        <w:rPr>
          <w:sz w:val="18"/>
          <w:szCs w:val="18"/>
        </w:rPr>
        <w:t>’.</w:t>
      </w:r>
    </w:p>
    <w:p w:rsidR="00D83F42" w:rsidRPr="00934CE1" w:rsidRDefault="00D83F42" w:rsidP="000569E2">
      <w:pPr>
        <w:widowControl w:val="0"/>
        <w:numPr>
          <w:ilvl w:val="0"/>
          <w:numId w:val="21"/>
        </w:numPr>
        <w:suppressAutoHyphens/>
        <w:overflowPunct w:val="0"/>
        <w:autoSpaceDE w:val="0"/>
        <w:jc w:val="both"/>
        <w:rPr>
          <w:sz w:val="18"/>
          <w:szCs w:val="18"/>
        </w:rPr>
      </w:pPr>
      <w:proofErr w:type="spellStart"/>
      <w:r w:rsidRPr="00934CE1">
        <w:rPr>
          <w:sz w:val="18"/>
          <w:szCs w:val="18"/>
        </w:rPr>
        <w:t>Centera’s</w:t>
      </w:r>
      <w:proofErr w:type="spellEnd"/>
      <w:r w:rsidRPr="00934CE1">
        <w:rPr>
          <w:sz w:val="18"/>
          <w:szCs w:val="18"/>
        </w:rPr>
        <w:t xml:space="preserve">  will replicate data to each datacenter. This will allow both datacenters to be the others disaster recovery site.</w:t>
      </w:r>
    </w:p>
    <w:p w:rsidR="00D83F42" w:rsidRPr="00934CE1" w:rsidRDefault="00D83F42" w:rsidP="000569E2">
      <w:pPr>
        <w:widowControl w:val="0"/>
        <w:numPr>
          <w:ilvl w:val="0"/>
          <w:numId w:val="21"/>
        </w:numPr>
        <w:suppressAutoHyphens/>
        <w:overflowPunct w:val="0"/>
        <w:autoSpaceDE w:val="0"/>
        <w:jc w:val="both"/>
        <w:rPr>
          <w:sz w:val="18"/>
          <w:szCs w:val="18"/>
        </w:rPr>
      </w:pPr>
      <w:r w:rsidRPr="00934CE1">
        <w:rPr>
          <w:sz w:val="18"/>
          <w:szCs w:val="18"/>
        </w:rPr>
        <w:t>Documented environment included creation of Visio drawings.</w:t>
      </w:r>
    </w:p>
    <w:p w:rsidR="00D83F42" w:rsidRPr="00F7072A" w:rsidRDefault="00D83F42" w:rsidP="00D83F42">
      <w:pPr>
        <w:ind w:left="360"/>
        <w:jc w:val="both"/>
        <w:rPr>
          <w:sz w:val="22"/>
          <w:szCs w:val="22"/>
        </w:rPr>
      </w:pPr>
    </w:p>
    <w:p w:rsidR="00D83F42" w:rsidRPr="0013748B" w:rsidRDefault="00D83F42" w:rsidP="00D83F42">
      <w:pPr>
        <w:ind w:left="1440" w:hanging="1440"/>
        <w:jc w:val="both"/>
        <w:outlineLvl w:val="0"/>
        <w:rPr>
          <w:b/>
          <w:sz w:val="20"/>
        </w:rPr>
      </w:pPr>
      <w:r w:rsidRPr="00DE7F1E">
        <w:rPr>
          <w:b/>
          <w:sz w:val="20"/>
        </w:rPr>
        <w:t>Trans Union – Senior San/Backup Engineer :</w:t>
      </w:r>
      <w:r>
        <w:rPr>
          <w:sz w:val="20"/>
        </w:rPr>
        <w:t xml:space="preserve"> 06/08 – 08/08                                        </w:t>
      </w:r>
      <w:r w:rsidR="006D7EBB">
        <w:rPr>
          <w:sz w:val="20"/>
        </w:rPr>
        <w:t xml:space="preserve">                             </w:t>
      </w:r>
      <w:r>
        <w:rPr>
          <w:sz w:val="20"/>
        </w:rPr>
        <w:t>Chicago, IL</w:t>
      </w:r>
    </w:p>
    <w:p w:rsidR="00D83F42" w:rsidRPr="00934CE1" w:rsidRDefault="00D83F42" w:rsidP="00D83F42">
      <w:pPr>
        <w:jc w:val="both"/>
        <w:rPr>
          <w:sz w:val="18"/>
          <w:szCs w:val="18"/>
        </w:rPr>
      </w:pPr>
    </w:p>
    <w:p w:rsidR="00D83F42" w:rsidRPr="00934CE1" w:rsidRDefault="00D83F42" w:rsidP="000569E2">
      <w:pPr>
        <w:widowControl w:val="0"/>
        <w:numPr>
          <w:ilvl w:val="0"/>
          <w:numId w:val="20"/>
        </w:numPr>
        <w:suppressAutoHyphens/>
        <w:overflowPunct w:val="0"/>
        <w:autoSpaceDE w:val="0"/>
        <w:jc w:val="both"/>
        <w:rPr>
          <w:sz w:val="18"/>
          <w:szCs w:val="18"/>
        </w:rPr>
      </w:pPr>
      <w:r w:rsidRPr="00934CE1">
        <w:rPr>
          <w:sz w:val="18"/>
          <w:szCs w:val="18"/>
        </w:rPr>
        <w:t>Contractor on Mainline Consulting project. Responsibilities are SAN Administration and backup and disaster recovery in a Windows and IBM-AIX environment.</w:t>
      </w:r>
    </w:p>
    <w:p w:rsidR="00D83F42" w:rsidRPr="00934CE1" w:rsidRDefault="00D83F42" w:rsidP="000569E2">
      <w:pPr>
        <w:widowControl w:val="0"/>
        <w:numPr>
          <w:ilvl w:val="0"/>
          <w:numId w:val="20"/>
        </w:numPr>
        <w:suppressAutoHyphens/>
        <w:overflowPunct w:val="0"/>
        <w:autoSpaceDE w:val="0"/>
        <w:jc w:val="both"/>
        <w:rPr>
          <w:sz w:val="18"/>
          <w:szCs w:val="18"/>
        </w:rPr>
      </w:pPr>
      <w:r w:rsidRPr="00934CE1">
        <w:rPr>
          <w:sz w:val="18"/>
          <w:szCs w:val="18"/>
        </w:rPr>
        <w:t xml:space="preserve">SAN infrastructure consists of Cisco 9513 and 9509 director’s core to edge. IBM DS8300 (2) </w:t>
      </w:r>
      <w:smartTag w:uri="urn:schemas-microsoft-com:office:smarttags" w:element="place">
        <w:smartTag w:uri="urn:schemas-microsoft-com:office:smarttags" w:element="City">
          <w:r w:rsidRPr="00934CE1">
            <w:rPr>
              <w:sz w:val="18"/>
              <w:szCs w:val="18"/>
            </w:rPr>
            <w:t>Hitachi</w:t>
          </w:r>
        </w:smartTag>
      </w:smartTag>
      <w:r w:rsidRPr="00934CE1">
        <w:rPr>
          <w:sz w:val="18"/>
          <w:szCs w:val="18"/>
        </w:rPr>
        <w:t xml:space="preserve"> HDS 9980V (2)</w:t>
      </w:r>
      <w:r>
        <w:rPr>
          <w:sz w:val="18"/>
          <w:szCs w:val="18"/>
        </w:rPr>
        <w:t xml:space="preserve"> 9990 USP-V</w:t>
      </w:r>
      <w:r w:rsidRPr="00934CE1">
        <w:rPr>
          <w:sz w:val="18"/>
          <w:szCs w:val="18"/>
        </w:rPr>
        <w:t>.</w:t>
      </w:r>
    </w:p>
    <w:p w:rsidR="00D83F42" w:rsidRPr="00934CE1" w:rsidRDefault="00D83F42" w:rsidP="000569E2">
      <w:pPr>
        <w:widowControl w:val="0"/>
        <w:numPr>
          <w:ilvl w:val="0"/>
          <w:numId w:val="20"/>
        </w:numPr>
        <w:suppressAutoHyphens/>
        <w:overflowPunct w:val="0"/>
        <w:autoSpaceDE w:val="0"/>
        <w:jc w:val="both"/>
        <w:rPr>
          <w:sz w:val="18"/>
          <w:szCs w:val="18"/>
        </w:rPr>
      </w:pPr>
      <w:r w:rsidRPr="00934CE1">
        <w:rPr>
          <w:sz w:val="18"/>
          <w:szCs w:val="18"/>
        </w:rPr>
        <w:t>Used TPC, DSCLI, Cisco Fabric Manager and Device Manager for zoning and storage provisioning.</w:t>
      </w:r>
    </w:p>
    <w:p w:rsidR="00D83F42" w:rsidRPr="00934CE1" w:rsidRDefault="00D83F42" w:rsidP="000569E2">
      <w:pPr>
        <w:widowControl w:val="0"/>
        <w:numPr>
          <w:ilvl w:val="0"/>
          <w:numId w:val="20"/>
        </w:numPr>
        <w:suppressAutoHyphens/>
        <w:overflowPunct w:val="0"/>
        <w:autoSpaceDE w:val="0"/>
        <w:jc w:val="both"/>
        <w:rPr>
          <w:sz w:val="18"/>
          <w:szCs w:val="18"/>
        </w:rPr>
      </w:pPr>
      <w:r w:rsidRPr="00934CE1">
        <w:rPr>
          <w:sz w:val="18"/>
          <w:szCs w:val="18"/>
        </w:rPr>
        <w:t>Backup environment is IBM TSM with IBM TS3500 (2), IBM 3494 Tape Libraries, and STK 9310 Silo.</w:t>
      </w:r>
    </w:p>
    <w:p w:rsidR="00D83F42" w:rsidRDefault="00D83F42" w:rsidP="000569E2">
      <w:pPr>
        <w:widowControl w:val="0"/>
        <w:numPr>
          <w:ilvl w:val="0"/>
          <w:numId w:val="20"/>
        </w:numPr>
        <w:suppressAutoHyphens/>
        <w:overflowPunct w:val="0"/>
        <w:autoSpaceDE w:val="0"/>
        <w:jc w:val="both"/>
        <w:rPr>
          <w:sz w:val="18"/>
          <w:szCs w:val="18"/>
        </w:rPr>
      </w:pPr>
      <w:r w:rsidRPr="00EE2921">
        <w:rPr>
          <w:sz w:val="18"/>
          <w:szCs w:val="18"/>
        </w:rPr>
        <w:t>Documentation and Visio drawings of environment.</w:t>
      </w:r>
    </w:p>
    <w:p w:rsidR="00D83F42" w:rsidRPr="00EE2921" w:rsidRDefault="00D83F42" w:rsidP="000569E2">
      <w:pPr>
        <w:widowControl w:val="0"/>
        <w:numPr>
          <w:ilvl w:val="0"/>
          <w:numId w:val="20"/>
        </w:numPr>
        <w:suppressAutoHyphens/>
        <w:overflowPunct w:val="0"/>
        <w:autoSpaceDE w:val="0"/>
        <w:jc w:val="both"/>
        <w:rPr>
          <w:sz w:val="18"/>
          <w:szCs w:val="18"/>
        </w:rPr>
      </w:pPr>
      <w:r>
        <w:rPr>
          <w:sz w:val="18"/>
          <w:szCs w:val="18"/>
        </w:rPr>
        <w:t>Used PPRC and also SVC for replication and Disaster Recovery</w:t>
      </w:r>
    </w:p>
    <w:p w:rsidR="00D83F42" w:rsidRPr="00F7072A" w:rsidRDefault="00D83F42" w:rsidP="00D83F42">
      <w:pPr>
        <w:jc w:val="both"/>
        <w:rPr>
          <w:sz w:val="22"/>
          <w:szCs w:val="22"/>
        </w:rPr>
      </w:pPr>
    </w:p>
    <w:p w:rsidR="00D83F42" w:rsidRPr="0013748B" w:rsidRDefault="00D83F42" w:rsidP="00D83F42">
      <w:pPr>
        <w:jc w:val="both"/>
        <w:outlineLvl w:val="0"/>
        <w:rPr>
          <w:b/>
          <w:sz w:val="20"/>
        </w:rPr>
      </w:pPr>
      <w:r w:rsidRPr="00DE7F1E">
        <w:rPr>
          <w:b/>
          <w:sz w:val="20"/>
        </w:rPr>
        <w:t>Southwest Power Pool – Senior Backup Specialist</w:t>
      </w:r>
      <w:r>
        <w:rPr>
          <w:b/>
          <w:sz w:val="20"/>
        </w:rPr>
        <w:t xml:space="preserve"> (EMC)</w:t>
      </w:r>
      <w:r w:rsidRPr="00DE7F1E">
        <w:rPr>
          <w:b/>
          <w:sz w:val="20"/>
        </w:rPr>
        <w:t xml:space="preserve"> :</w:t>
      </w:r>
      <w:r>
        <w:rPr>
          <w:sz w:val="20"/>
        </w:rPr>
        <w:t xml:space="preserve"> 05/08 – 07/08                       </w:t>
      </w:r>
      <w:r w:rsidR="006D7EBB">
        <w:rPr>
          <w:sz w:val="20"/>
        </w:rPr>
        <w:t xml:space="preserve">                </w:t>
      </w:r>
      <w:r>
        <w:rPr>
          <w:sz w:val="20"/>
        </w:rPr>
        <w:t xml:space="preserve"> Little Rock, AR</w:t>
      </w:r>
    </w:p>
    <w:p w:rsidR="00D83F42" w:rsidRPr="00934CE1" w:rsidRDefault="00D83F42" w:rsidP="00D83F42">
      <w:pPr>
        <w:jc w:val="both"/>
        <w:rPr>
          <w:b/>
          <w:sz w:val="18"/>
          <w:szCs w:val="18"/>
        </w:rPr>
      </w:pPr>
    </w:p>
    <w:p w:rsidR="00D83F42" w:rsidRPr="00934CE1" w:rsidRDefault="00D83F42" w:rsidP="000569E2">
      <w:pPr>
        <w:numPr>
          <w:ilvl w:val="0"/>
          <w:numId w:val="22"/>
        </w:numPr>
        <w:jc w:val="both"/>
        <w:rPr>
          <w:sz w:val="18"/>
          <w:szCs w:val="18"/>
        </w:rPr>
      </w:pPr>
      <w:r w:rsidRPr="00934CE1">
        <w:rPr>
          <w:sz w:val="18"/>
          <w:szCs w:val="18"/>
        </w:rPr>
        <w:t xml:space="preserve">Contractor on EMC Project for SPP is migrating their backup and DR  solution from Symantec NetBackup 6.5 to EMC </w:t>
      </w:r>
      <w:proofErr w:type="spellStart"/>
      <w:r w:rsidRPr="00934CE1">
        <w:rPr>
          <w:sz w:val="18"/>
          <w:szCs w:val="18"/>
        </w:rPr>
        <w:t>NetWorker</w:t>
      </w:r>
      <w:proofErr w:type="spellEnd"/>
      <w:r w:rsidRPr="00934CE1">
        <w:rPr>
          <w:sz w:val="18"/>
          <w:szCs w:val="18"/>
        </w:rPr>
        <w:t xml:space="preserve"> 7.4.</w:t>
      </w:r>
    </w:p>
    <w:p w:rsidR="00D83F42" w:rsidRPr="00934CE1" w:rsidRDefault="00D83F42" w:rsidP="000569E2">
      <w:pPr>
        <w:widowControl w:val="0"/>
        <w:numPr>
          <w:ilvl w:val="0"/>
          <w:numId w:val="22"/>
        </w:numPr>
        <w:suppressAutoHyphens/>
        <w:overflowPunct w:val="0"/>
        <w:autoSpaceDE w:val="0"/>
        <w:jc w:val="both"/>
        <w:rPr>
          <w:sz w:val="18"/>
          <w:szCs w:val="18"/>
        </w:rPr>
      </w:pPr>
      <w:r w:rsidRPr="00934CE1">
        <w:rPr>
          <w:sz w:val="18"/>
          <w:szCs w:val="18"/>
        </w:rPr>
        <w:t>Environment is Linux RHEL 4 and Windows 2003.</w:t>
      </w:r>
    </w:p>
    <w:p w:rsidR="00D83F42" w:rsidRPr="00934CE1" w:rsidRDefault="00D83F42" w:rsidP="000569E2">
      <w:pPr>
        <w:numPr>
          <w:ilvl w:val="0"/>
          <w:numId w:val="22"/>
        </w:numPr>
        <w:jc w:val="both"/>
        <w:rPr>
          <w:sz w:val="18"/>
          <w:szCs w:val="18"/>
        </w:rPr>
      </w:pPr>
      <w:r w:rsidRPr="00934CE1">
        <w:rPr>
          <w:sz w:val="18"/>
          <w:szCs w:val="18"/>
        </w:rPr>
        <w:t xml:space="preserve">SAN infrastructure is Cisco MDS 9506 directors, </w:t>
      </w:r>
      <w:proofErr w:type="spellStart"/>
      <w:r w:rsidRPr="00934CE1">
        <w:rPr>
          <w:sz w:val="18"/>
          <w:szCs w:val="18"/>
        </w:rPr>
        <w:t>Symmetrix</w:t>
      </w:r>
      <w:proofErr w:type="spellEnd"/>
      <w:r w:rsidRPr="00934CE1">
        <w:rPr>
          <w:sz w:val="18"/>
          <w:szCs w:val="18"/>
        </w:rPr>
        <w:t xml:space="preserve"> DM4, </w:t>
      </w:r>
      <w:proofErr w:type="spellStart"/>
      <w:r w:rsidRPr="00934CE1">
        <w:rPr>
          <w:sz w:val="18"/>
          <w:szCs w:val="18"/>
        </w:rPr>
        <w:t>Clariion</w:t>
      </w:r>
      <w:proofErr w:type="spellEnd"/>
      <w:r w:rsidRPr="00934CE1">
        <w:rPr>
          <w:sz w:val="18"/>
          <w:szCs w:val="18"/>
        </w:rPr>
        <w:t xml:space="preserve"> CX3-80, Centera, and NetApp NAS </w:t>
      </w:r>
      <w:proofErr w:type="spellStart"/>
      <w:r w:rsidRPr="00934CE1">
        <w:rPr>
          <w:sz w:val="18"/>
          <w:szCs w:val="18"/>
        </w:rPr>
        <w:t>filiers</w:t>
      </w:r>
      <w:proofErr w:type="spellEnd"/>
      <w:r>
        <w:rPr>
          <w:sz w:val="18"/>
          <w:szCs w:val="18"/>
        </w:rPr>
        <w:t xml:space="preserve">, </w:t>
      </w:r>
      <w:proofErr w:type="spellStart"/>
      <w:r>
        <w:rPr>
          <w:sz w:val="18"/>
          <w:szCs w:val="18"/>
        </w:rPr>
        <w:t>QLogic</w:t>
      </w:r>
      <w:proofErr w:type="spellEnd"/>
      <w:r>
        <w:rPr>
          <w:sz w:val="18"/>
          <w:szCs w:val="18"/>
        </w:rPr>
        <w:t xml:space="preserve"> HBA. NetApp</w:t>
      </w:r>
      <w:r w:rsidRPr="00934CE1">
        <w:rPr>
          <w:sz w:val="18"/>
          <w:szCs w:val="18"/>
        </w:rPr>
        <w:t xml:space="preserve"> soon to be replaced by EMC </w:t>
      </w:r>
      <w:proofErr w:type="spellStart"/>
      <w:r w:rsidRPr="00934CE1">
        <w:rPr>
          <w:sz w:val="18"/>
          <w:szCs w:val="18"/>
        </w:rPr>
        <w:t>Cellerra</w:t>
      </w:r>
      <w:proofErr w:type="spellEnd"/>
      <w:r w:rsidRPr="00934CE1">
        <w:rPr>
          <w:sz w:val="18"/>
          <w:szCs w:val="18"/>
        </w:rPr>
        <w:t xml:space="preserve">. </w:t>
      </w:r>
    </w:p>
    <w:p w:rsidR="00D83F42" w:rsidRPr="00934CE1" w:rsidRDefault="00D83F42" w:rsidP="000569E2">
      <w:pPr>
        <w:widowControl w:val="0"/>
        <w:numPr>
          <w:ilvl w:val="0"/>
          <w:numId w:val="22"/>
        </w:numPr>
        <w:suppressAutoHyphens/>
        <w:overflowPunct w:val="0"/>
        <w:autoSpaceDE w:val="0"/>
        <w:jc w:val="both"/>
        <w:rPr>
          <w:sz w:val="18"/>
          <w:szCs w:val="18"/>
        </w:rPr>
      </w:pPr>
      <w:r w:rsidRPr="00934CE1">
        <w:rPr>
          <w:sz w:val="18"/>
          <w:szCs w:val="18"/>
        </w:rPr>
        <w:t xml:space="preserve">Used SYMCLI, Cisco </w:t>
      </w:r>
      <w:proofErr w:type="spellStart"/>
      <w:r w:rsidRPr="00934CE1">
        <w:rPr>
          <w:sz w:val="18"/>
          <w:szCs w:val="18"/>
        </w:rPr>
        <w:t>SanOS</w:t>
      </w:r>
      <w:proofErr w:type="spellEnd"/>
      <w:r w:rsidRPr="00934CE1">
        <w:rPr>
          <w:sz w:val="18"/>
          <w:szCs w:val="18"/>
        </w:rPr>
        <w:t>, Fabric Manager and Device Manager for zoning and storage provisioning.</w:t>
      </w:r>
    </w:p>
    <w:p w:rsidR="00D83F42" w:rsidRPr="00934CE1" w:rsidRDefault="00D83F42" w:rsidP="000569E2">
      <w:pPr>
        <w:numPr>
          <w:ilvl w:val="0"/>
          <w:numId w:val="22"/>
        </w:numPr>
        <w:jc w:val="both"/>
        <w:rPr>
          <w:sz w:val="18"/>
          <w:szCs w:val="18"/>
        </w:rPr>
      </w:pPr>
      <w:r w:rsidRPr="00934CE1">
        <w:rPr>
          <w:sz w:val="18"/>
          <w:szCs w:val="18"/>
        </w:rPr>
        <w:t>EMC DL4106 EDL will be used as Virtual Tape Library. There will be two, one at each of SPP’s datacenters. The EDL’s will replicate between sites to provide DR capabilities.</w:t>
      </w:r>
    </w:p>
    <w:p w:rsidR="00D83F42" w:rsidRPr="00934CE1" w:rsidRDefault="00D83F42" w:rsidP="000569E2">
      <w:pPr>
        <w:numPr>
          <w:ilvl w:val="0"/>
          <w:numId w:val="22"/>
        </w:numPr>
        <w:jc w:val="both"/>
        <w:rPr>
          <w:sz w:val="18"/>
          <w:szCs w:val="18"/>
        </w:rPr>
      </w:pPr>
      <w:r w:rsidRPr="00934CE1">
        <w:rPr>
          <w:sz w:val="18"/>
          <w:szCs w:val="18"/>
        </w:rPr>
        <w:t xml:space="preserve">EMC </w:t>
      </w:r>
      <w:proofErr w:type="spellStart"/>
      <w:r w:rsidRPr="00934CE1">
        <w:rPr>
          <w:sz w:val="18"/>
          <w:szCs w:val="18"/>
        </w:rPr>
        <w:t>NetWorker</w:t>
      </w:r>
      <w:proofErr w:type="spellEnd"/>
      <w:r w:rsidRPr="00934CE1">
        <w:rPr>
          <w:sz w:val="18"/>
          <w:szCs w:val="18"/>
        </w:rPr>
        <w:t xml:space="preserve"> Modules for </w:t>
      </w:r>
      <w:proofErr w:type="spellStart"/>
      <w:r w:rsidRPr="00934CE1">
        <w:rPr>
          <w:sz w:val="18"/>
          <w:szCs w:val="18"/>
        </w:rPr>
        <w:t>ExChange</w:t>
      </w:r>
      <w:proofErr w:type="spellEnd"/>
      <w:r w:rsidRPr="00934CE1">
        <w:rPr>
          <w:sz w:val="18"/>
          <w:szCs w:val="18"/>
        </w:rPr>
        <w:t>, SQL Server, and Oracle as well as RMAN will be utilized to facilitate faster SAN based backups.</w:t>
      </w:r>
    </w:p>
    <w:p w:rsidR="00D83F42" w:rsidRPr="00934CE1" w:rsidRDefault="00D83F42" w:rsidP="000569E2">
      <w:pPr>
        <w:numPr>
          <w:ilvl w:val="0"/>
          <w:numId w:val="22"/>
        </w:numPr>
        <w:jc w:val="both"/>
        <w:rPr>
          <w:sz w:val="18"/>
          <w:szCs w:val="18"/>
        </w:rPr>
      </w:pPr>
      <w:r w:rsidRPr="00934CE1">
        <w:rPr>
          <w:sz w:val="18"/>
          <w:szCs w:val="18"/>
        </w:rPr>
        <w:t xml:space="preserve">EMC </w:t>
      </w:r>
      <w:proofErr w:type="spellStart"/>
      <w:r w:rsidRPr="00934CE1">
        <w:rPr>
          <w:sz w:val="18"/>
          <w:szCs w:val="18"/>
        </w:rPr>
        <w:t>AlphaStor</w:t>
      </w:r>
      <w:proofErr w:type="spellEnd"/>
      <w:r w:rsidRPr="00934CE1">
        <w:rPr>
          <w:sz w:val="18"/>
          <w:szCs w:val="18"/>
        </w:rPr>
        <w:t xml:space="preserve"> will be used to facilitate media management and media format conversion from NetBackup to </w:t>
      </w:r>
      <w:proofErr w:type="spellStart"/>
      <w:r w:rsidRPr="00934CE1">
        <w:rPr>
          <w:sz w:val="18"/>
          <w:szCs w:val="18"/>
        </w:rPr>
        <w:t>NetWorker</w:t>
      </w:r>
      <w:proofErr w:type="spellEnd"/>
      <w:r w:rsidRPr="00934CE1">
        <w:rPr>
          <w:sz w:val="18"/>
          <w:szCs w:val="18"/>
        </w:rPr>
        <w:t xml:space="preserve">. </w:t>
      </w:r>
      <w:proofErr w:type="spellStart"/>
      <w:r w:rsidRPr="00934CE1">
        <w:rPr>
          <w:sz w:val="18"/>
          <w:szCs w:val="18"/>
        </w:rPr>
        <w:t>AlphaStor</w:t>
      </w:r>
      <w:proofErr w:type="spellEnd"/>
      <w:r w:rsidRPr="00934CE1">
        <w:rPr>
          <w:sz w:val="18"/>
          <w:szCs w:val="18"/>
        </w:rPr>
        <w:t xml:space="preserve">  will also be vaulting solution for </w:t>
      </w:r>
      <w:proofErr w:type="spellStart"/>
      <w:r w:rsidRPr="00934CE1">
        <w:rPr>
          <w:sz w:val="18"/>
          <w:szCs w:val="18"/>
        </w:rPr>
        <w:t>NetWorker</w:t>
      </w:r>
      <w:proofErr w:type="spellEnd"/>
      <w:r w:rsidRPr="00934CE1">
        <w:rPr>
          <w:sz w:val="18"/>
          <w:szCs w:val="18"/>
        </w:rPr>
        <w:t xml:space="preserve"> to allow for offsite tape storage.</w:t>
      </w:r>
    </w:p>
    <w:p w:rsidR="00D83F42" w:rsidRPr="00EE2921" w:rsidRDefault="00D83F42" w:rsidP="000569E2">
      <w:pPr>
        <w:widowControl w:val="0"/>
        <w:numPr>
          <w:ilvl w:val="0"/>
          <w:numId w:val="22"/>
        </w:numPr>
        <w:suppressAutoHyphens/>
        <w:overflowPunct w:val="0"/>
        <w:autoSpaceDE w:val="0"/>
        <w:jc w:val="both"/>
        <w:rPr>
          <w:sz w:val="18"/>
          <w:szCs w:val="18"/>
        </w:rPr>
      </w:pPr>
      <w:r w:rsidRPr="00EE2921">
        <w:rPr>
          <w:sz w:val="18"/>
          <w:szCs w:val="18"/>
        </w:rPr>
        <w:t>Documentation and Visio drawings.</w:t>
      </w:r>
    </w:p>
    <w:p w:rsidR="00D83F42" w:rsidRPr="00F7072A" w:rsidRDefault="00D83F42" w:rsidP="00D83F42">
      <w:pPr>
        <w:jc w:val="both"/>
        <w:rPr>
          <w:b/>
          <w:sz w:val="22"/>
          <w:szCs w:val="22"/>
        </w:rPr>
      </w:pPr>
    </w:p>
    <w:p w:rsidR="00D83F42" w:rsidRPr="00E4378F" w:rsidRDefault="00D83F42" w:rsidP="00D83F42">
      <w:pPr>
        <w:jc w:val="both"/>
        <w:outlineLvl w:val="0"/>
        <w:rPr>
          <w:b/>
          <w:sz w:val="20"/>
        </w:rPr>
      </w:pPr>
      <w:proofErr w:type="spellStart"/>
      <w:r w:rsidRPr="00D652B9">
        <w:rPr>
          <w:b/>
          <w:sz w:val="20"/>
        </w:rPr>
        <w:t>Acco</w:t>
      </w:r>
      <w:proofErr w:type="spellEnd"/>
      <w:r w:rsidRPr="00D652B9">
        <w:rPr>
          <w:b/>
          <w:sz w:val="20"/>
        </w:rPr>
        <w:t xml:space="preserve"> Brands Inc</w:t>
      </w:r>
      <w:r>
        <w:rPr>
          <w:b/>
          <w:sz w:val="20"/>
        </w:rPr>
        <w:t xml:space="preserve"> - Senior </w:t>
      </w:r>
      <w:r w:rsidRPr="00D652B9">
        <w:rPr>
          <w:b/>
          <w:sz w:val="20"/>
        </w:rPr>
        <w:t>UNIX/SAN/Backup Administrator :</w:t>
      </w:r>
      <w:r w:rsidRPr="00D652B9">
        <w:rPr>
          <w:sz w:val="20"/>
        </w:rPr>
        <w:t xml:space="preserve"> 02/08 – 04/08</w:t>
      </w:r>
      <w:r>
        <w:rPr>
          <w:sz w:val="20"/>
        </w:rPr>
        <w:t xml:space="preserve">    </w:t>
      </w:r>
      <w:r w:rsidR="006D7EBB">
        <w:rPr>
          <w:sz w:val="20"/>
        </w:rPr>
        <w:t xml:space="preserve">                             </w:t>
      </w:r>
      <w:r>
        <w:rPr>
          <w:sz w:val="20"/>
        </w:rPr>
        <w:t xml:space="preserve"> Lincolnshire, IL</w:t>
      </w:r>
    </w:p>
    <w:p w:rsidR="00D83F42" w:rsidRPr="0013748B" w:rsidRDefault="00D83F42" w:rsidP="00D83F42">
      <w:pPr>
        <w:ind w:left="1080"/>
        <w:jc w:val="both"/>
        <w:outlineLvl w:val="0"/>
        <w:rPr>
          <w:sz w:val="20"/>
        </w:rPr>
      </w:pPr>
    </w:p>
    <w:p w:rsidR="00D83F42" w:rsidRPr="00934CE1" w:rsidRDefault="00D83F42" w:rsidP="000569E2">
      <w:pPr>
        <w:widowControl w:val="0"/>
        <w:numPr>
          <w:ilvl w:val="0"/>
          <w:numId w:val="18"/>
        </w:numPr>
        <w:suppressAutoHyphens/>
        <w:overflowPunct w:val="0"/>
        <w:autoSpaceDE w:val="0"/>
        <w:jc w:val="both"/>
        <w:rPr>
          <w:sz w:val="18"/>
          <w:szCs w:val="18"/>
        </w:rPr>
      </w:pPr>
      <w:r w:rsidRPr="00934CE1">
        <w:rPr>
          <w:sz w:val="18"/>
          <w:szCs w:val="18"/>
        </w:rPr>
        <w:t xml:space="preserve">Did SAN Linux, and HP-UX UNIX administration for </w:t>
      </w:r>
      <w:proofErr w:type="spellStart"/>
      <w:r w:rsidRPr="00934CE1">
        <w:rPr>
          <w:sz w:val="18"/>
          <w:szCs w:val="18"/>
        </w:rPr>
        <w:t>Acco</w:t>
      </w:r>
      <w:proofErr w:type="spellEnd"/>
      <w:r w:rsidRPr="00934CE1">
        <w:rPr>
          <w:sz w:val="18"/>
          <w:szCs w:val="18"/>
        </w:rPr>
        <w:t xml:space="preserve"> Brands production, test, and development environments.</w:t>
      </w:r>
    </w:p>
    <w:p w:rsidR="00D83F42" w:rsidRPr="00934CE1" w:rsidRDefault="00D83F42" w:rsidP="000569E2">
      <w:pPr>
        <w:widowControl w:val="0"/>
        <w:numPr>
          <w:ilvl w:val="0"/>
          <w:numId w:val="18"/>
        </w:numPr>
        <w:suppressAutoHyphens/>
        <w:overflowPunct w:val="0"/>
        <w:autoSpaceDE w:val="0"/>
        <w:jc w:val="both"/>
        <w:rPr>
          <w:sz w:val="18"/>
          <w:szCs w:val="18"/>
        </w:rPr>
      </w:pPr>
      <w:r w:rsidRPr="00934CE1">
        <w:rPr>
          <w:sz w:val="18"/>
          <w:szCs w:val="18"/>
        </w:rPr>
        <w:t xml:space="preserve">SAN environment consisted of EMC DMX-2000, </w:t>
      </w:r>
      <w:proofErr w:type="spellStart"/>
      <w:r w:rsidRPr="00934CE1">
        <w:rPr>
          <w:sz w:val="18"/>
          <w:szCs w:val="18"/>
        </w:rPr>
        <w:t>CLARiiON</w:t>
      </w:r>
      <w:proofErr w:type="spellEnd"/>
      <w:r w:rsidRPr="00934CE1">
        <w:rPr>
          <w:sz w:val="18"/>
          <w:szCs w:val="18"/>
        </w:rPr>
        <w:t xml:space="preserve"> CX3-40, and two (2) Cisco MDS9500 series directors. Used </w:t>
      </w:r>
      <w:smartTag w:uri="urn:schemas-microsoft-com:office:smarttags" w:element="place">
        <w:smartTag w:uri="urn:schemas-microsoft-com:office:smarttags" w:element="PlaceName">
          <w:r w:rsidRPr="00934CE1">
            <w:rPr>
              <w:sz w:val="18"/>
              <w:szCs w:val="18"/>
            </w:rPr>
            <w:t>EMC</w:t>
          </w:r>
        </w:smartTag>
        <w:r w:rsidRPr="00934CE1">
          <w:rPr>
            <w:sz w:val="18"/>
            <w:szCs w:val="18"/>
          </w:rPr>
          <w:t xml:space="preserve"> </w:t>
        </w:r>
        <w:smartTag w:uri="urn:schemas-microsoft-com:office:smarttags" w:element="PlaceName">
          <w:r w:rsidRPr="00934CE1">
            <w:rPr>
              <w:sz w:val="18"/>
              <w:szCs w:val="18"/>
            </w:rPr>
            <w:t>Control</w:t>
          </w:r>
        </w:smartTag>
        <w:r w:rsidRPr="00934CE1">
          <w:rPr>
            <w:sz w:val="18"/>
            <w:szCs w:val="18"/>
          </w:rPr>
          <w:t xml:space="preserve"> </w:t>
        </w:r>
        <w:smartTag w:uri="urn:schemas-microsoft-com:office:smarttags" w:element="PlaceType">
          <w:r w:rsidRPr="00934CE1">
            <w:rPr>
              <w:sz w:val="18"/>
              <w:szCs w:val="18"/>
            </w:rPr>
            <w:t>Center</w:t>
          </w:r>
        </w:smartTag>
      </w:smartTag>
      <w:r w:rsidRPr="00934CE1">
        <w:rPr>
          <w:sz w:val="18"/>
          <w:szCs w:val="18"/>
        </w:rPr>
        <w:t xml:space="preserve">, SYMCLI, and </w:t>
      </w:r>
      <w:proofErr w:type="spellStart"/>
      <w:r w:rsidRPr="00934CE1">
        <w:rPr>
          <w:sz w:val="18"/>
          <w:szCs w:val="18"/>
        </w:rPr>
        <w:t>Navisphere</w:t>
      </w:r>
      <w:proofErr w:type="spellEnd"/>
      <w:r w:rsidRPr="00934CE1">
        <w:rPr>
          <w:sz w:val="18"/>
          <w:szCs w:val="18"/>
        </w:rPr>
        <w:t xml:space="preserve"> to interface and administer DMX and </w:t>
      </w:r>
      <w:proofErr w:type="spellStart"/>
      <w:r w:rsidRPr="00934CE1">
        <w:rPr>
          <w:sz w:val="18"/>
          <w:szCs w:val="18"/>
        </w:rPr>
        <w:t>CLARiiON</w:t>
      </w:r>
      <w:proofErr w:type="spellEnd"/>
      <w:r w:rsidRPr="00934CE1">
        <w:rPr>
          <w:sz w:val="18"/>
          <w:szCs w:val="18"/>
        </w:rPr>
        <w:t xml:space="preserve"> for storage provisioning. Used SAN-OS, Fabric Manager and Device Manager to interface with MDS9506’s for zoning.</w:t>
      </w:r>
    </w:p>
    <w:p w:rsidR="00D83F42" w:rsidRPr="00934CE1" w:rsidRDefault="00D83F42" w:rsidP="000569E2">
      <w:pPr>
        <w:widowControl w:val="0"/>
        <w:numPr>
          <w:ilvl w:val="0"/>
          <w:numId w:val="18"/>
        </w:numPr>
        <w:suppressAutoHyphens/>
        <w:overflowPunct w:val="0"/>
        <w:autoSpaceDE w:val="0"/>
        <w:jc w:val="both"/>
        <w:rPr>
          <w:sz w:val="18"/>
          <w:szCs w:val="18"/>
        </w:rPr>
      </w:pPr>
      <w:r w:rsidRPr="00934CE1">
        <w:rPr>
          <w:sz w:val="18"/>
          <w:szCs w:val="18"/>
        </w:rPr>
        <w:t xml:space="preserve">Did upgrade of </w:t>
      </w:r>
      <w:smartTag w:uri="urn:schemas-microsoft-com:office:smarttags" w:element="place">
        <w:smartTag w:uri="urn:schemas-microsoft-com:office:smarttags" w:element="PlaceName">
          <w:r w:rsidRPr="00934CE1">
            <w:rPr>
              <w:sz w:val="18"/>
              <w:szCs w:val="18"/>
            </w:rPr>
            <w:t>EMC</w:t>
          </w:r>
        </w:smartTag>
        <w:r w:rsidRPr="00934CE1">
          <w:rPr>
            <w:sz w:val="18"/>
            <w:szCs w:val="18"/>
          </w:rPr>
          <w:t xml:space="preserve"> </w:t>
        </w:r>
        <w:smartTag w:uri="urn:schemas-microsoft-com:office:smarttags" w:element="PlaceName">
          <w:r w:rsidRPr="00934CE1">
            <w:rPr>
              <w:sz w:val="18"/>
              <w:szCs w:val="18"/>
            </w:rPr>
            <w:t>Control</w:t>
          </w:r>
        </w:smartTag>
        <w:r w:rsidRPr="00934CE1">
          <w:rPr>
            <w:sz w:val="18"/>
            <w:szCs w:val="18"/>
          </w:rPr>
          <w:t xml:space="preserve"> </w:t>
        </w:r>
        <w:smartTag w:uri="urn:schemas-microsoft-com:office:smarttags" w:element="PlaceType">
          <w:r w:rsidRPr="00934CE1">
            <w:rPr>
              <w:sz w:val="18"/>
              <w:szCs w:val="18"/>
            </w:rPr>
            <w:t>Center</w:t>
          </w:r>
        </w:smartTag>
      </w:smartTag>
      <w:r w:rsidRPr="00934CE1">
        <w:rPr>
          <w:sz w:val="18"/>
          <w:szCs w:val="18"/>
        </w:rPr>
        <w:t xml:space="preserve"> from version 5. 2 to version 6. This allowed </w:t>
      </w:r>
      <w:proofErr w:type="spellStart"/>
      <w:r w:rsidRPr="00934CE1">
        <w:rPr>
          <w:sz w:val="18"/>
          <w:szCs w:val="18"/>
        </w:rPr>
        <w:t>Acco</w:t>
      </w:r>
      <w:proofErr w:type="spellEnd"/>
      <w:r w:rsidRPr="00934CE1">
        <w:rPr>
          <w:sz w:val="18"/>
          <w:szCs w:val="18"/>
        </w:rPr>
        <w:t xml:space="preserve"> to have support for VMware and Linux from within </w:t>
      </w:r>
      <w:smartTag w:uri="urn:schemas-microsoft-com:office:smarttags" w:element="place">
        <w:smartTag w:uri="urn:schemas-microsoft-com:office:smarttags" w:element="PlaceName">
          <w:r w:rsidRPr="00934CE1">
            <w:rPr>
              <w:sz w:val="18"/>
              <w:szCs w:val="18"/>
            </w:rPr>
            <w:t>Control</w:t>
          </w:r>
        </w:smartTag>
        <w:r w:rsidRPr="00934CE1">
          <w:rPr>
            <w:sz w:val="18"/>
            <w:szCs w:val="18"/>
          </w:rPr>
          <w:t xml:space="preserve"> </w:t>
        </w:r>
        <w:smartTag w:uri="urn:schemas-microsoft-com:office:smarttags" w:element="PlaceType">
          <w:r w:rsidRPr="00934CE1">
            <w:rPr>
              <w:sz w:val="18"/>
              <w:szCs w:val="18"/>
            </w:rPr>
            <w:t>Center</w:t>
          </w:r>
        </w:smartTag>
      </w:smartTag>
      <w:r w:rsidRPr="00934CE1">
        <w:rPr>
          <w:sz w:val="18"/>
          <w:szCs w:val="18"/>
        </w:rPr>
        <w:t>.</w:t>
      </w:r>
    </w:p>
    <w:p w:rsidR="00D83F42" w:rsidRPr="00934CE1" w:rsidRDefault="00D83F42" w:rsidP="000569E2">
      <w:pPr>
        <w:widowControl w:val="0"/>
        <w:numPr>
          <w:ilvl w:val="0"/>
          <w:numId w:val="18"/>
        </w:numPr>
        <w:suppressAutoHyphens/>
        <w:overflowPunct w:val="0"/>
        <w:autoSpaceDE w:val="0"/>
        <w:jc w:val="both"/>
        <w:rPr>
          <w:sz w:val="18"/>
          <w:szCs w:val="18"/>
        </w:rPr>
      </w:pPr>
      <w:r w:rsidRPr="00934CE1">
        <w:rPr>
          <w:sz w:val="18"/>
          <w:szCs w:val="18"/>
        </w:rPr>
        <w:t xml:space="preserve">Used </w:t>
      </w:r>
      <w:proofErr w:type="spellStart"/>
      <w:r w:rsidRPr="00934CE1">
        <w:rPr>
          <w:sz w:val="18"/>
          <w:szCs w:val="18"/>
        </w:rPr>
        <w:t>CommVault</w:t>
      </w:r>
      <w:proofErr w:type="spellEnd"/>
      <w:r w:rsidRPr="00934CE1">
        <w:rPr>
          <w:sz w:val="18"/>
          <w:szCs w:val="18"/>
        </w:rPr>
        <w:t xml:space="preserve"> Galaxy to backup mission critical production, test, and development Oracle databases using EMC </w:t>
      </w:r>
      <w:proofErr w:type="spellStart"/>
      <w:r w:rsidRPr="00934CE1">
        <w:rPr>
          <w:sz w:val="18"/>
          <w:szCs w:val="18"/>
        </w:rPr>
        <w:t>Timefinder</w:t>
      </w:r>
      <w:proofErr w:type="spellEnd"/>
      <w:r w:rsidRPr="00934CE1">
        <w:rPr>
          <w:sz w:val="18"/>
          <w:szCs w:val="18"/>
        </w:rPr>
        <w:t xml:space="preserve"> BCV clones and Oracle RMAN . </w:t>
      </w:r>
    </w:p>
    <w:p w:rsidR="00D83F42" w:rsidRPr="00934CE1" w:rsidRDefault="00D83F42" w:rsidP="000569E2">
      <w:pPr>
        <w:widowControl w:val="0"/>
        <w:numPr>
          <w:ilvl w:val="0"/>
          <w:numId w:val="18"/>
        </w:numPr>
        <w:suppressAutoHyphens/>
        <w:overflowPunct w:val="0"/>
        <w:autoSpaceDE w:val="0"/>
        <w:jc w:val="both"/>
        <w:rPr>
          <w:sz w:val="18"/>
          <w:szCs w:val="18"/>
        </w:rPr>
      </w:pPr>
      <w:r w:rsidRPr="00934CE1">
        <w:rPr>
          <w:sz w:val="18"/>
          <w:szCs w:val="18"/>
        </w:rPr>
        <w:t xml:space="preserve">Upgraded EMC Control Center from v5.2 to v6.0 to which would give </w:t>
      </w:r>
      <w:proofErr w:type="spellStart"/>
      <w:r w:rsidRPr="00934CE1">
        <w:rPr>
          <w:sz w:val="18"/>
          <w:szCs w:val="18"/>
        </w:rPr>
        <w:t>Acco</w:t>
      </w:r>
      <w:proofErr w:type="spellEnd"/>
      <w:r w:rsidRPr="00934CE1">
        <w:rPr>
          <w:sz w:val="18"/>
          <w:szCs w:val="18"/>
        </w:rPr>
        <w:t xml:space="preserve"> the ability to manage VMware and Linux servers from within Control Center</w:t>
      </w:r>
      <w:r w:rsidR="00504FCF">
        <w:rPr>
          <w:sz w:val="18"/>
          <w:szCs w:val="18"/>
        </w:rPr>
        <w:t>, DPA</w:t>
      </w:r>
      <w:r w:rsidRPr="00934CE1">
        <w:rPr>
          <w:sz w:val="18"/>
          <w:szCs w:val="18"/>
        </w:rPr>
        <w:t xml:space="preserve">. </w:t>
      </w:r>
    </w:p>
    <w:p w:rsidR="00D83F42" w:rsidRPr="00934CE1" w:rsidRDefault="00D83F42" w:rsidP="000569E2">
      <w:pPr>
        <w:widowControl w:val="0"/>
        <w:numPr>
          <w:ilvl w:val="0"/>
          <w:numId w:val="18"/>
        </w:numPr>
        <w:suppressAutoHyphens/>
        <w:overflowPunct w:val="0"/>
        <w:autoSpaceDE w:val="0"/>
        <w:jc w:val="both"/>
        <w:rPr>
          <w:sz w:val="18"/>
          <w:szCs w:val="18"/>
        </w:rPr>
      </w:pPr>
      <w:r w:rsidRPr="00934CE1">
        <w:rPr>
          <w:sz w:val="18"/>
          <w:szCs w:val="18"/>
        </w:rPr>
        <w:lastRenderedPageBreak/>
        <w:t xml:space="preserve">Environment is HP-UX 11i, Windows, </w:t>
      </w:r>
      <w:proofErr w:type="spellStart"/>
      <w:r w:rsidRPr="00934CE1">
        <w:rPr>
          <w:sz w:val="18"/>
          <w:szCs w:val="18"/>
        </w:rPr>
        <w:t>Redhat</w:t>
      </w:r>
      <w:proofErr w:type="spellEnd"/>
      <w:r w:rsidRPr="00934CE1">
        <w:rPr>
          <w:sz w:val="18"/>
          <w:szCs w:val="18"/>
        </w:rPr>
        <w:t xml:space="preserve"> and SUSE Linux. </w:t>
      </w:r>
    </w:p>
    <w:p w:rsidR="00D83F42" w:rsidRPr="00EE2921" w:rsidRDefault="00D83F42" w:rsidP="000569E2">
      <w:pPr>
        <w:widowControl w:val="0"/>
        <w:numPr>
          <w:ilvl w:val="0"/>
          <w:numId w:val="18"/>
        </w:numPr>
        <w:suppressAutoHyphens/>
        <w:overflowPunct w:val="0"/>
        <w:autoSpaceDE w:val="0"/>
        <w:jc w:val="both"/>
        <w:rPr>
          <w:sz w:val="18"/>
          <w:szCs w:val="18"/>
        </w:rPr>
      </w:pPr>
      <w:r w:rsidRPr="00EE2921">
        <w:rPr>
          <w:sz w:val="18"/>
          <w:szCs w:val="18"/>
        </w:rPr>
        <w:t>Documentation and Visio drawings.</w:t>
      </w:r>
    </w:p>
    <w:p w:rsidR="00BF366F" w:rsidRDefault="00BF366F" w:rsidP="00D83F42">
      <w:pPr>
        <w:jc w:val="both"/>
        <w:outlineLvl w:val="0"/>
        <w:rPr>
          <w:sz w:val="22"/>
          <w:szCs w:val="22"/>
        </w:rPr>
      </w:pPr>
    </w:p>
    <w:p w:rsidR="00D83F42" w:rsidRDefault="00D83F42" w:rsidP="00D83F42">
      <w:pPr>
        <w:jc w:val="both"/>
        <w:outlineLvl w:val="0"/>
        <w:rPr>
          <w:b/>
          <w:sz w:val="20"/>
        </w:rPr>
      </w:pPr>
      <w:r w:rsidRPr="00D652B9">
        <w:rPr>
          <w:b/>
          <w:sz w:val="20"/>
        </w:rPr>
        <w:t>Health IT Services</w:t>
      </w:r>
      <w:r>
        <w:rPr>
          <w:b/>
          <w:sz w:val="20"/>
        </w:rPr>
        <w:t xml:space="preserve"> </w:t>
      </w:r>
      <w:r w:rsidRPr="00D652B9">
        <w:rPr>
          <w:b/>
          <w:sz w:val="20"/>
        </w:rPr>
        <w:t>SAN/Network/Backup DR/Architect</w:t>
      </w:r>
      <w:r>
        <w:rPr>
          <w:b/>
          <w:sz w:val="20"/>
        </w:rPr>
        <w:t xml:space="preserve"> (EMC/</w:t>
      </w:r>
      <w:proofErr w:type="spellStart"/>
      <w:r>
        <w:rPr>
          <w:b/>
          <w:sz w:val="20"/>
        </w:rPr>
        <w:t>Delll</w:t>
      </w:r>
      <w:proofErr w:type="spellEnd"/>
      <w:r>
        <w:rPr>
          <w:b/>
          <w:sz w:val="20"/>
        </w:rPr>
        <w:t>)</w:t>
      </w:r>
      <w:r w:rsidRPr="00D652B9">
        <w:rPr>
          <w:b/>
          <w:sz w:val="20"/>
        </w:rPr>
        <w:t>:</w:t>
      </w:r>
      <w:r w:rsidRPr="00D652B9">
        <w:rPr>
          <w:sz w:val="20"/>
        </w:rPr>
        <w:t xml:space="preserve"> 01/08 – 02/08</w:t>
      </w:r>
      <w:r>
        <w:rPr>
          <w:sz w:val="20"/>
        </w:rPr>
        <w:t xml:space="preserve">             </w:t>
      </w:r>
      <w:r w:rsidR="006D7EBB">
        <w:rPr>
          <w:sz w:val="20"/>
        </w:rPr>
        <w:t xml:space="preserve">            </w:t>
      </w:r>
      <w:r>
        <w:rPr>
          <w:sz w:val="20"/>
        </w:rPr>
        <w:t>Danville, VA</w:t>
      </w:r>
    </w:p>
    <w:p w:rsidR="00D83F42" w:rsidRPr="008075D8" w:rsidRDefault="00D83F42" w:rsidP="00D83F42">
      <w:pPr>
        <w:jc w:val="both"/>
        <w:outlineLvl w:val="0"/>
        <w:rPr>
          <w:b/>
          <w:sz w:val="20"/>
        </w:rPr>
      </w:pPr>
    </w:p>
    <w:p w:rsidR="00D83F42" w:rsidRPr="00934CE1" w:rsidRDefault="00D83F42" w:rsidP="000569E2">
      <w:pPr>
        <w:widowControl w:val="0"/>
        <w:numPr>
          <w:ilvl w:val="0"/>
          <w:numId w:val="17"/>
        </w:numPr>
        <w:suppressAutoHyphens/>
        <w:overflowPunct w:val="0"/>
        <w:autoSpaceDE w:val="0"/>
        <w:jc w:val="both"/>
        <w:rPr>
          <w:sz w:val="18"/>
          <w:szCs w:val="18"/>
        </w:rPr>
      </w:pPr>
      <w:r>
        <w:rPr>
          <w:sz w:val="18"/>
          <w:szCs w:val="18"/>
        </w:rPr>
        <w:t>I</w:t>
      </w:r>
      <w:r w:rsidRPr="00934CE1">
        <w:rPr>
          <w:sz w:val="18"/>
          <w:szCs w:val="18"/>
        </w:rPr>
        <w:t>mplement</w:t>
      </w:r>
      <w:r>
        <w:rPr>
          <w:sz w:val="18"/>
          <w:szCs w:val="18"/>
        </w:rPr>
        <w:t>ed</w:t>
      </w:r>
      <w:r w:rsidRPr="00934CE1">
        <w:rPr>
          <w:sz w:val="18"/>
          <w:szCs w:val="18"/>
        </w:rPr>
        <w:t xml:space="preserve"> a storage area network and production environment consisting of a Dell/EMC CX3-10c storage array (2.1 TB raw capacity) connected to two (2) </w:t>
      </w:r>
      <w:proofErr w:type="spellStart"/>
      <w:r w:rsidRPr="00934CE1">
        <w:rPr>
          <w:sz w:val="18"/>
          <w:szCs w:val="18"/>
        </w:rPr>
        <w:t>McData</w:t>
      </w:r>
      <w:proofErr w:type="spellEnd"/>
      <w:r w:rsidRPr="00934CE1">
        <w:rPr>
          <w:sz w:val="18"/>
          <w:szCs w:val="18"/>
        </w:rPr>
        <w:t xml:space="preserve"> 4400 switches with sixteen (16) active ports each.</w:t>
      </w:r>
    </w:p>
    <w:p w:rsidR="00D83F42" w:rsidRPr="00934CE1" w:rsidRDefault="00D83F42" w:rsidP="000569E2">
      <w:pPr>
        <w:widowControl w:val="0"/>
        <w:numPr>
          <w:ilvl w:val="0"/>
          <w:numId w:val="17"/>
        </w:numPr>
        <w:suppressAutoHyphens/>
        <w:overflowPunct w:val="0"/>
        <w:autoSpaceDE w:val="0"/>
        <w:jc w:val="both"/>
        <w:rPr>
          <w:sz w:val="18"/>
          <w:szCs w:val="18"/>
        </w:rPr>
      </w:pPr>
      <w:r w:rsidRPr="00934CE1">
        <w:rPr>
          <w:sz w:val="18"/>
          <w:szCs w:val="18"/>
        </w:rPr>
        <w:t xml:space="preserve">Production environment consists of two (2) Dell Smart UPS battery units, one Dell </w:t>
      </w:r>
      <w:proofErr w:type="spellStart"/>
      <w:r w:rsidRPr="00934CE1">
        <w:rPr>
          <w:sz w:val="18"/>
          <w:szCs w:val="18"/>
        </w:rPr>
        <w:t>PowerVault</w:t>
      </w:r>
      <w:proofErr w:type="spellEnd"/>
      <w:r w:rsidRPr="00934CE1">
        <w:rPr>
          <w:sz w:val="18"/>
          <w:szCs w:val="18"/>
        </w:rPr>
        <w:t xml:space="preserve"> 4400 Tape Library, two F5 Network Load Balancers. a three (3) Node MS SQL Cluster and a two (2) node File server cluster  running on Dell 2950 Power Edge servers will be connected to the SAN via </w:t>
      </w:r>
      <w:proofErr w:type="spellStart"/>
      <w:r w:rsidRPr="00934CE1">
        <w:rPr>
          <w:sz w:val="18"/>
          <w:szCs w:val="18"/>
        </w:rPr>
        <w:t>Qlogic</w:t>
      </w:r>
      <w:proofErr w:type="spellEnd"/>
      <w:r w:rsidRPr="00934CE1">
        <w:rPr>
          <w:sz w:val="18"/>
          <w:szCs w:val="18"/>
        </w:rPr>
        <w:t xml:space="preserve"> host bus adapters in a redundant configuration. There will also be three (3) web servers (Power Edge 2950) in this environment not connected to SAN.</w:t>
      </w:r>
    </w:p>
    <w:p w:rsidR="00D83F42" w:rsidRPr="00934CE1" w:rsidRDefault="00D83F42" w:rsidP="000569E2">
      <w:pPr>
        <w:widowControl w:val="0"/>
        <w:numPr>
          <w:ilvl w:val="0"/>
          <w:numId w:val="17"/>
        </w:numPr>
        <w:suppressAutoHyphens/>
        <w:overflowPunct w:val="0"/>
        <w:autoSpaceDE w:val="0"/>
        <w:jc w:val="both"/>
        <w:rPr>
          <w:sz w:val="18"/>
          <w:szCs w:val="18"/>
        </w:rPr>
      </w:pPr>
      <w:r w:rsidRPr="00934CE1">
        <w:rPr>
          <w:sz w:val="18"/>
          <w:szCs w:val="18"/>
        </w:rPr>
        <w:t xml:space="preserve">Configured  MS SQL database Mirroring to DR (Disaster Recovery) site in </w:t>
      </w:r>
      <w:smartTag w:uri="urn:schemas-microsoft-com:office:smarttags" w:element="place">
        <w:smartTag w:uri="urn:schemas-microsoft-com:office:smarttags" w:element="City">
          <w:r w:rsidRPr="00934CE1">
            <w:rPr>
              <w:sz w:val="18"/>
              <w:szCs w:val="18"/>
            </w:rPr>
            <w:t>Brentwood</w:t>
          </w:r>
        </w:smartTag>
        <w:r w:rsidRPr="00934CE1">
          <w:rPr>
            <w:sz w:val="18"/>
            <w:szCs w:val="18"/>
          </w:rPr>
          <w:t xml:space="preserve">, </w:t>
        </w:r>
        <w:smartTag w:uri="urn:schemas-microsoft-com:office:smarttags" w:element="State">
          <w:r w:rsidRPr="00934CE1">
            <w:rPr>
              <w:sz w:val="18"/>
              <w:szCs w:val="18"/>
            </w:rPr>
            <w:t>TN.</w:t>
          </w:r>
        </w:smartTag>
      </w:smartTag>
    </w:p>
    <w:p w:rsidR="00D83F42" w:rsidRPr="00934CE1" w:rsidRDefault="00D83F42" w:rsidP="000569E2">
      <w:pPr>
        <w:widowControl w:val="0"/>
        <w:numPr>
          <w:ilvl w:val="0"/>
          <w:numId w:val="17"/>
        </w:numPr>
        <w:suppressAutoHyphens/>
        <w:overflowPunct w:val="0"/>
        <w:autoSpaceDE w:val="0"/>
        <w:jc w:val="both"/>
        <w:rPr>
          <w:sz w:val="18"/>
          <w:szCs w:val="18"/>
        </w:rPr>
      </w:pPr>
      <w:r w:rsidRPr="00934CE1">
        <w:rPr>
          <w:sz w:val="18"/>
          <w:szCs w:val="18"/>
        </w:rPr>
        <w:t xml:space="preserve">Configured  EMC </w:t>
      </w:r>
      <w:proofErr w:type="spellStart"/>
      <w:r w:rsidRPr="00934CE1">
        <w:rPr>
          <w:sz w:val="18"/>
          <w:szCs w:val="18"/>
        </w:rPr>
        <w:t>RepliStor</w:t>
      </w:r>
      <w:proofErr w:type="spellEnd"/>
      <w:r w:rsidRPr="00934CE1">
        <w:rPr>
          <w:sz w:val="18"/>
          <w:szCs w:val="18"/>
        </w:rPr>
        <w:t xml:space="preserve"> for replication of file systems to Health IT’s mirror DR  site. </w:t>
      </w:r>
    </w:p>
    <w:p w:rsidR="00D83F42" w:rsidRPr="00EE2921" w:rsidRDefault="00D83F42" w:rsidP="000569E2">
      <w:pPr>
        <w:widowControl w:val="0"/>
        <w:numPr>
          <w:ilvl w:val="0"/>
          <w:numId w:val="17"/>
        </w:numPr>
        <w:suppressAutoHyphens/>
        <w:overflowPunct w:val="0"/>
        <w:autoSpaceDE w:val="0"/>
        <w:jc w:val="both"/>
        <w:rPr>
          <w:sz w:val="18"/>
          <w:szCs w:val="18"/>
        </w:rPr>
      </w:pPr>
      <w:r w:rsidRPr="00EE2921">
        <w:rPr>
          <w:sz w:val="18"/>
          <w:szCs w:val="18"/>
        </w:rPr>
        <w:t xml:space="preserve">Installed and configured MS SQL Server. Used EFCM manager for zoning SAN environment, EMC Power Path for SAN </w:t>
      </w:r>
      <w:proofErr w:type="spellStart"/>
      <w:r w:rsidRPr="00EE2921">
        <w:rPr>
          <w:sz w:val="18"/>
          <w:szCs w:val="18"/>
        </w:rPr>
        <w:t>multipathing</w:t>
      </w:r>
      <w:proofErr w:type="spellEnd"/>
      <w:r w:rsidRPr="00EE2921">
        <w:rPr>
          <w:sz w:val="18"/>
          <w:szCs w:val="18"/>
        </w:rPr>
        <w:t xml:space="preserve"> and failover, Symantec </w:t>
      </w:r>
      <w:proofErr w:type="spellStart"/>
      <w:r w:rsidRPr="00EE2921">
        <w:rPr>
          <w:sz w:val="18"/>
          <w:szCs w:val="18"/>
        </w:rPr>
        <w:t>BackupExec</w:t>
      </w:r>
      <w:proofErr w:type="spellEnd"/>
      <w:r w:rsidRPr="00EE2921">
        <w:rPr>
          <w:sz w:val="18"/>
          <w:szCs w:val="18"/>
        </w:rPr>
        <w:t xml:space="preserve"> for backup environment Configured MS Active Directory creating domain for the environment.</w:t>
      </w:r>
    </w:p>
    <w:p w:rsidR="00D83F42" w:rsidRDefault="00D83F42" w:rsidP="00D83F42">
      <w:pPr>
        <w:jc w:val="both"/>
        <w:outlineLvl w:val="0"/>
        <w:rPr>
          <w:sz w:val="22"/>
          <w:szCs w:val="22"/>
        </w:rPr>
      </w:pPr>
    </w:p>
    <w:p w:rsidR="00D83F42" w:rsidRPr="00D652B9" w:rsidRDefault="00D83F42" w:rsidP="00D83F42">
      <w:pPr>
        <w:jc w:val="both"/>
        <w:outlineLvl w:val="0"/>
        <w:rPr>
          <w:sz w:val="20"/>
        </w:rPr>
      </w:pPr>
      <w:r w:rsidRPr="00DE7F1E">
        <w:rPr>
          <w:b/>
          <w:sz w:val="20"/>
        </w:rPr>
        <w:t xml:space="preserve">Marana Unified School District – Senior Network Engineer </w:t>
      </w:r>
      <w:r>
        <w:rPr>
          <w:b/>
          <w:sz w:val="20"/>
        </w:rPr>
        <w:t>(EMC\Dell)</w:t>
      </w:r>
      <w:r w:rsidRPr="00DE7F1E">
        <w:rPr>
          <w:b/>
          <w:sz w:val="20"/>
        </w:rPr>
        <w:t>:</w:t>
      </w:r>
      <w:r>
        <w:rPr>
          <w:b/>
          <w:sz w:val="20"/>
        </w:rPr>
        <w:t xml:space="preserve"> </w:t>
      </w:r>
      <w:r>
        <w:rPr>
          <w:sz w:val="20"/>
        </w:rPr>
        <w:t>02/08 – 2/08</w:t>
      </w:r>
      <w:r w:rsidR="006D7EBB">
        <w:rPr>
          <w:sz w:val="20"/>
        </w:rPr>
        <w:t xml:space="preserve">                         </w:t>
      </w:r>
      <w:r w:rsidRPr="0060224D">
        <w:rPr>
          <w:sz w:val="20"/>
        </w:rPr>
        <w:t>Marana, AZ</w:t>
      </w:r>
    </w:p>
    <w:p w:rsidR="00D83F42" w:rsidRPr="00934CE1" w:rsidRDefault="00D83F42" w:rsidP="00D83F42">
      <w:pPr>
        <w:jc w:val="both"/>
        <w:rPr>
          <w:sz w:val="18"/>
          <w:szCs w:val="18"/>
        </w:rPr>
      </w:pPr>
    </w:p>
    <w:p w:rsidR="00D83F42" w:rsidRPr="00934CE1" w:rsidRDefault="00D83F42" w:rsidP="000569E2">
      <w:pPr>
        <w:widowControl w:val="0"/>
        <w:numPr>
          <w:ilvl w:val="0"/>
          <w:numId w:val="16"/>
        </w:numPr>
        <w:suppressAutoHyphens/>
        <w:overflowPunct w:val="0"/>
        <w:autoSpaceDE w:val="0"/>
        <w:jc w:val="both"/>
        <w:rPr>
          <w:sz w:val="18"/>
          <w:szCs w:val="18"/>
        </w:rPr>
      </w:pPr>
      <w:r w:rsidRPr="00934CE1">
        <w:rPr>
          <w:sz w:val="18"/>
          <w:szCs w:val="18"/>
        </w:rPr>
        <w:t>Project to replace all Cisco network switches with Dell</w:t>
      </w:r>
    </w:p>
    <w:p w:rsidR="00D83F42" w:rsidRPr="00934CE1" w:rsidRDefault="00D83F42" w:rsidP="000569E2">
      <w:pPr>
        <w:widowControl w:val="0"/>
        <w:numPr>
          <w:ilvl w:val="0"/>
          <w:numId w:val="16"/>
        </w:numPr>
        <w:suppressAutoHyphens/>
        <w:overflowPunct w:val="0"/>
        <w:autoSpaceDE w:val="0"/>
        <w:jc w:val="both"/>
        <w:rPr>
          <w:sz w:val="18"/>
          <w:szCs w:val="18"/>
        </w:rPr>
      </w:pPr>
      <w:r w:rsidRPr="00934CE1">
        <w:rPr>
          <w:sz w:val="18"/>
          <w:szCs w:val="18"/>
        </w:rPr>
        <w:t xml:space="preserve">Used Dell PC6200 and PC3500P series switches. </w:t>
      </w:r>
    </w:p>
    <w:p w:rsidR="00D83F42" w:rsidRPr="00934CE1" w:rsidRDefault="00D83F42" w:rsidP="000569E2">
      <w:pPr>
        <w:widowControl w:val="0"/>
        <w:numPr>
          <w:ilvl w:val="0"/>
          <w:numId w:val="16"/>
        </w:numPr>
        <w:suppressAutoHyphens/>
        <w:overflowPunct w:val="0"/>
        <w:autoSpaceDE w:val="0"/>
        <w:jc w:val="both"/>
        <w:rPr>
          <w:sz w:val="18"/>
          <w:szCs w:val="18"/>
        </w:rPr>
      </w:pPr>
      <w:r w:rsidRPr="00934CE1">
        <w:rPr>
          <w:sz w:val="18"/>
          <w:szCs w:val="18"/>
        </w:rPr>
        <w:t>Switches were pre-configured before installation to avoid having to modify any DNS, IP routing, or Active Directory tables.</w:t>
      </w:r>
    </w:p>
    <w:p w:rsidR="00D83F42" w:rsidRPr="00934CE1" w:rsidRDefault="00D83F42" w:rsidP="000569E2">
      <w:pPr>
        <w:widowControl w:val="0"/>
        <w:numPr>
          <w:ilvl w:val="0"/>
          <w:numId w:val="16"/>
        </w:numPr>
        <w:suppressAutoHyphens/>
        <w:overflowPunct w:val="0"/>
        <w:autoSpaceDE w:val="0"/>
        <w:jc w:val="both"/>
        <w:rPr>
          <w:sz w:val="18"/>
          <w:szCs w:val="18"/>
        </w:rPr>
      </w:pPr>
      <w:r w:rsidRPr="00934CE1">
        <w:rPr>
          <w:sz w:val="18"/>
          <w:szCs w:val="18"/>
        </w:rPr>
        <w:t>Used Dell Power Connect stacking to manage multiple switches as one virtual one within same rack.</w:t>
      </w:r>
    </w:p>
    <w:p w:rsidR="00D83F42" w:rsidRPr="00934CE1" w:rsidRDefault="00D83F42" w:rsidP="000569E2">
      <w:pPr>
        <w:widowControl w:val="0"/>
        <w:numPr>
          <w:ilvl w:val="0"/>
          <w:numId w:val="16"/>
        </w:numPr>
        <w:suppressAutoHyphens/>
        <w:overflowPunct w:val="0"/>
        <w:autoSpaceDE w:val="0"/>
        <w:jc w:val="both"/>
        <w:rPr>
          <w:b/>
          <w:sz w:val="18"/>
          <w:szCs w:val="18"/>
        </w:rPr>
      </w:pPr>
      <w:r w:rsidRPr="00934CE1">
        <w:rPr>
          <w:sz w:val="18"/>
          <w:szCs w:val="18"/>
        </w:rPr>
        <w:t>Implemented Dell Open Manage software suite to manage new environment.</w:t>
      </w:r>
    </w:p>
    <w:p w:rsidR="00D83F42" w:rsidRDefault="00D83F42" w:rsidP="00D83F42">
      <w:pPr>
        <w:jc w:val="both"/>
        <w:outlineLvl w:val="0"/>
        <w:rPr>
          <w:b/>
          <w:sz w:val="18"/>
          <w:szCs w:val="18"/>
        </w:rPr>
      </w:pPr>
    </w:p>
    <w:p w:rsidR="00163ED1" w:rsidRDefault="00163ED1" w:rsidP="00D83F42">
      <w:pPr>
        <w:jc w:val="both"/>
        <w:outlineLvl w:val="0"/>
        <w:rPr>
          <w:b/>
          <w:sz w:val="18"/>
          <w:szCs w:val="18"/>
        </w:rPr>
      </w:pPr>
    </w:p>
    <w:p w:rsidR="00D83F42" w:rsidRPr="00F7072A" w:rsidRDefault="00D83F42" w:rsidP="00D83F42">
      <w:pPr>
        <w:jc w:val="both"/>
        <w:outlineLvl w:val="0"/>
        <w:rPr>
          <w:sz w:val="22"/>
          <w:szCs w:val="22"/>
        </w:rPr>
      </w:pPr>
      <w:r>
        <w:rPr>
          <w:b/>
          <w:sz w:val="18"/>
          <w:szCs w:val="18"/>
        </w:rPr>
        <w:t xml:space="preserve">CUNA </w:t>
      </w:r>
      <w:r w:rsidRPr="00D652B9">
        <w:rPr>
          <w:b/>
          <w:sz w:val="18"/>
          <w:szCs w:val="18"/>
        </w:rPr>
        <w:t>Mutual Group</w:t>
      </w:r>
      <w:r>
        <w:rPr>
          <w:b/>
          <w:sz w:val="18"/>
          <w:szCs w:val="18"/>
        </w:rPr>
        <w:t>-</w:t>
      </w:r>
      <w:r w:rsidRPr="00934CE1">
        <w:rPr>
          <w:b/>
          <w:sz w:val="18"/>
          <w:szCs w:val="18"/>
        </w:rPr>
        <w:t>Professional Services SAN/Backup – DR/Architect</w:t>
      </w:r>
      <w:r>
        <w:rPr>
          <w:b/>
          <w:sz w:val="18"/>
          <w:szCs w:val="18"/>
        </w:rPr>
        <w:t xml:space="preserve"> (IBS/EMC)</w:t>
      </w:r>
      <w:r w:rsidRPr="00934CE1">
        <w:rPr>
          <w:b/>
          <w:sz w:val="18"/>
          <w:szCs w:val="18"/>
        </w:rPr>
        <w:t>:</w:t>
      </w:r>
      <w:r w:rsidRPr="00934CE1">
        <w:rPr>
          <w:sz w:val="18"/>
          <w:szCs w:val="18"/>
        </w:rPr>
        <w:t xml:space="preserve"> 10/07 -</w:t>
      </w:r>
      <w:r w:rsidRPr="00934CE1">
        <w:rPr>
          <w:b/>
          <w:sz w:val="18"/>
          <w:szCs w:val="18"/>
        </w:rPr>
        <w:t xml:space="preserve"> </w:t>
      </w:r>
      <w:r w:rsidRPr="00934CE1">
        <w:rPr>
          <w:sz w:val="18"/>
          <w:szCs w:val="18"/>
        </w:rPr>
        <w:t>12/07</w:t>
      </w:r>
      <w:r w:rsidR="006D7EBB">
        <w:rPr>
          <w:sz w:val="18"/>
          <w:szCs w:val="18"/>
        </w:rPr>
        <w:t xml:space="preserve">                   </w:t>
      </w:r>
      <w:r>
        <w:rPr>
          <w:sz w:val="18"/>
          <w:szCs w:val="18"/>
        </w:rPr>
        <w:t>Madison, WI</w:t>
      </w:r>
    </w:p>
    <w:p w:rsidR="00D83F42" w:rsidRPr="00F7072A" w:rsidRDefault="00D83F42" w:rsidP="00D83F42">
      <w:pPr>
        <w:jc w:val="both"/>
        <w:rPr>
          <w:sz w:val="22"/>
          <w:szCs w:val="22"/>
        </w:rPr>
      </w:pPr>
    </w:p>
    <w:p w:rsidR="00D83F42" w:rsidRPr="00934CE1" w:rsidRDefault="00D83F42" w:rsidP="00D83F42">
      <w:pPr>
        <w:widowControl w:val="0"/>
        <w:numPr>
          <w:ilvl w:val="0"/>
          <w:numId w:val="10"/>
        </w:numPr>
        <w:tabs>
          <w:tab w:val="left" w:pos="720"/>
        </w:tabs>
        <w:suppressAutoHyphens/>
        <w:overflowPunct w:val="0"/>
        <w:autoSpaceDE w:val="0"/>
        <w:jc w:val="both"/>
        <w:rPr>
          <w:sz w:val="18"/>
          <w:szCs w:val="18"/>
        </w:rPr>
      </w:pPr>
      <w:r w:rsidRPr="00934CE1">
        <w:rPr>
          <w:sz w:val="18"/>
          <w:szCs w:val="18"/>
        </w:rPr>
        <w:t>Large TSM environment.</w:t>
      </w:r>
      <w:r>
        <w:rPr>
          <w:sz w:val="18"/>
          <w:szCs w:val="18"/>
        </w:rPr>
        <w:t xml:space="preserve"> </w:t>
      </w:r>
      <w:proofErr w:type="spellStart"/>
      <w:r>
        <w:rPr>
          <w:sz w:val="18"/>
          <w:szCs w:val="18"/>
        </w:rPr>
        <w:t>StorageTek</w:t>
      </w:r>
      <w:proofErr w:type="spellEnd"/>
      <w:r>
        <w:rPr>
          <w:sz w:val="18"/>
          <w:szCs w:val="18"/>
        </w:rPr>
        <w:t xml:space="preserve"> Tape Silo ACSLS.</w:t>
      </w:r>
    </w:p>
    <w:p w:rsidR="00D83F42" w:rsidRPr="00934CE1" w:rsidRDefault="00D83F42" w:rsidP="00D83F42">
      <w:pPr>
        <w:widowControl w:val="0"/>
        <w:numPr>
          <w:ilvl w:val="0"/>
          <w:numId w:val="10"/>
        </w:numPr>
        <w:tabs>
          <w:tab w:val="left" w:pos="720"/>
        </w:tabs>
        <w:suppressAutoHyphens/>
        <w:overflowPunct w:val="0"/>
        <w:autoSpaceDE w:val="0"/>
        <w:jc w:val="both"/>
        <w:rPr>
          <w:sz w:val="18"/>
          <w:szCs w:val="18"/>
        </w:rPr>
      </w:pPr>
      <w:r w:rsidRPr="00934CE1">
        <w:rPr>
          <w:sz w:val="18"/>
          <w:szCs w:val="18"/>
        </w:rPr>
        <w:t>Use Storage navigator for management of HDS arrays.</w:t>
      </w:r>
    </w:p>
    <w:p w:rsidR="00D83F42" w:rsidRPr="00934CE1" w:rsidRDefault="00D83F42" w:rsidP="00D83F42">
      <w:pPr>
        <w:widowControl w:val="0"/>
        <w:numPr>
          <w:ilvl w:val="0"/>
          <w:numId w:val="10"/>
        </w:numPr>
        <w:tabs>
          <w:tab w:val="left" w:pos="720"/>
        </w:tabs>
        <w:suppressAutoHyphens/>
        <w:overflowPunct w:val="0"/>
        <w:autoSpaceDE w:val="0"/>
        <w:jc w:val="both"/>
        <w:rPr>
          <w:sz w:val="18"/>
          <w:szCs w:val="18"/>
        </w:rPr>
      </w:pPr>
      <w:r w:rsidRPr="00934CE1">
        <w:rPr>
          <w:sz w:val="18"/>
          <w:szCs w:val="18"/>
        </w:rPr>
        <w:t xml:space="preserve">Use EFCM Manager for zoning and management of </w:t>
      </w:r>
      <w:proofErr w:type="spellStart"/>
      <w:r w:rsidRPr="00934CE1">
        <w:rPr>
          <w:sz w:val="18"/>
          <w:szCs w:val="18"/>
        </w:rPr>
        <w:t>McData</w:t>
      </w:r>
      <w:proofErr w:type="spellEnd"/>
      <w:r w:rsidRPr="00934CE1">
        <w:rPr>
          <w:sz w:val="18"/>
          <w:szCs w:val="18"/>
        </w:rPr>
        <w:t xml:space="preserve"> SAN switches.</w:t>
      </w:r>
    </w:p>
    <w:p w:rsidR="00D83F42" w:rsidRPr="00934CE1" w:rsidRDefault="00D83F42" w:rsidP="00D83F42">
      <w:pPr>
        <w:widowControl w:val="0"/>
        <w:numPr>
          <w:ilvl w:val="0"/>
          <w:numId w:val="10"/>
        </w:numPr>
        <w:tabs>
          <w:tab w:val="left" w:pos="720"/>
        </w:tabs>
        <w:suppressAutoHyphens/>
        <w:overflowPunct w:val="0"/>
        <w:autoSpaceDE w:val="0"/>
        <w:jc w:val="both"/>
        <w:rPr>
          <w:sz w:val="18"/>
          <w:szCs w:val="18"/>
        </w:rPr>
      </w:pPr>
      <w:r w:rsidRPr="00934CE1">
        <w:rPr>
          <w:sz w:val="18"/>
          <w:szCs w:val="18"/>
        </w:rPr>
        <w:t>Use IBM’s SVC (SAN Volume Controller) for storage virtualization and provisioning.</w:t>
      </w:r>
    </w:p>
    <w:p w:rsidR="00D83F42" w:rsidRDefault="00D83F42" w:rsidP="00D83F42">
      <w:pPr>
        <w:widowControl w:val="0"/>
        <w:numPr>
          <w:ilvl w:val="0"/>
          <w:numId w:val="10"/>
        </w:numPr>
        <w:tabs>
          <w:tab w:val="left" w:pos="720"/>
        </w:tabs>
        <w:suppressAutoHyphens/>
        <w:overflowPunct w:val="0"/>
        <w:autoSpaceDE w:val="0"/>
        <w:jc w:val="both"/>
        <w:rPr>
          <w:sz w:val="18"/>
          <w:szCs w:val="18"/>
        </w:rPr>
      </w:pPr>
      <w:r w:rsidRPr="00934CE1">
        <w:rPr>
          <w:sz w:val="18"/>
          <w:szCs w:val="18"/>
        </w:rPr>
        <w:t>Assisted in implementation of EMC DMX – 4 4400 Greenfield Storage environment ~400TB of capacity.</w:t>
      </w:r>
    </w:p>
    <w:p w:rsidR="00D83F42" w:rsidRPr="00934CE1" w:rsidRDefault="00D83F42" w:rsidP="00D83F42">
      <w:pPr>
        <w:widowControl w:val="0"/>
        <w:numPr>
          <w:ilvl w:val="0"/>
          <w:numId w:val="10"/>
        </w:numPr>
        <w:tabs>
          <w:tab w:val="left" w:pos="720"/>
        </w:tabs>
        <w:suppressAutoHyphens/>
        <w:overflowPunct w:val="0"/>
        <w:autoSpaceDE w:val="0"/>
        <w:jc w:val="both"/>
        <w:rPr>
          <w:sz w:val="18"/>
          <w:szCs w:val="18"/>
        </w:rPr>
      </w:pPr>
      <w:r>
        <w:rPr>
          <w:sz w:val="18"/>
          <w:szCs w:val="18"/>
        </w:rPr>
        <w:t xml:space="preserve">Migrated data from legacy Hitachi AMS and USP as well as EMC </w:t>
      </w:r>
      <w:proofErr w:type="spellStart"/>
      <w:r>
        <w:rPr>
          <w:sz w:val="18"/>
          <w:szCs w:val="18"/>
        </w:rPr>
        <w:t>Clariion</w:t>
      </w:r>
      <w:proofErr w:type="spellEnd"/>
      <w:r>
        <w:rPr>
          <w:sz w:val="18"/>
          <w:szCs w:val="18"/>
        </w:rPr>
        <w:t xml:space="preserve"> and DM1000.</w:t>
      </w:r>
    </w:p>
    <w:p w:rsidR="00D83F42" w:rsidRPr="00934CE1" w:rsidRDefault="00D83F42" w:rsidP="00D83F42">
      <w:pPr>
        <w:widowControl w:val="0"/>
        <w:numPr>
          <w:ilvl w:val="0"/>
          <w:numId w:val="10"/>
        </w:numPr>
        <w:tabs>
          <w:tab w:val="left" w:pos="720"/>
        </w:tabs>
        <w:suppressAutoHyphens/>
        <w:overflowPunct w:val="0"/>
        <w:autoSpaceDE w:val="0"/>
        <w:jc w:val="both"/>
        <w:rPr>
          <w:sz w:val="18"/>
          <w:szCs w:val="18"/>
        </w:rPr>
      </w:pPr>
      <w:r w:rsidRPr="00934CE1">
        <w:rPr>
          <w:sz w:val="18"/>
          <w:szCs w:val="18"/>
        </w:rPr>
        <w:t>Assisted in implementation of Cisco SAN environment MDS9513 directors and installation of patch panels.</w:t>
      </w:r>
    </w:p>
    <w:p w:rsidR="00D83F42" w:rsidRPr="00934CE1" w:rsidRDefault="00D83F42" w:rsidP="00D83F42">
      <w:pPr>
        <w:widowControl w:val="0"/>
        <w:numPr>
          <w:ilvl w:val="0"/>
          <w:numId w:val="10"/>
        </w:numPr>
        <w:tabs>
          <w:tab w:val="left" w:pos="720"/>
        </w:tabs>
        <w:suppressAutoHyphens/>
        <w:overflowPunct w:val="0"/>
        <w:autoSpaceDE w:val="0"/>
        <w:jc w:val="both"/>
        <w:rPr>
          <w:sz w:val="18"/>
          <w:szCs w:val="18"/>
        </w:rPr>
      </w:pPr>
      <w:r w:rsidRPr="00934CE1">
        <w:rPr>
          <w:sz w:val="18"/>
          <w:szCs w:val="18"/>
        </w:rPr>
        <w:t>Upgraded ECC (</w:t>
      </w:r>
      <w:smartTag w:uri="urn:schemas-microsoft-com:office:smarttags" w:element="place">
        <w:smartTag w:uri="urn:schemas-microsoft-com:office:smarttags" w:element="PlaceName">
          <w:r w:rsidRPr="00934CE1">
            <w:rPr>
              <w:sz w:val="18"/>
              <w:szCs w:val="18"/>
            </w:rPr>
            <w:t>EMC</w:t>
          </w:r>
        </w:smartTag>
        <w:r w:rsidRPr="00934CE1">
          <w:rPr>
            <w:sz w:val="18"/>
            <w:szCs w:val="18"/>
          </w:rPr>
          <w:t xml:space="preserve"> </w:t>
        </w:r>
        <w:smartTag w:uri="urn:schemas-microsoft-com:office:smarttags" w:element="PlaceName">
          <w:r w:rsidRPr="00934CE1">
            <w:rPr>
              <w:sz w:val="18"/>
              <w:szCs w:val="18"/>
            </w:rPr>
            <w:t>Control</w:t>
          </w:r>
        </w:smartTag>
        <w:r w:rsidRPr="00934CE1">
          <w:rPr>
            <w:sz w:val="18"/>
            <w:szCs w:val="18"/>
          </w:rPr>
          <w:t xml:space="preserve"> </w:t>
        </w:r>
        <w:smartTag w:uri="urn:schemas-microsoft-com:office:smarttags" w:element="PlaceType">
          <w:r w:rsidRPr="00934CE1">
            <w:rPr>
              <w:sz w:val="18"/>
              <w:szCs w:val="18"/>
            </w:rPr>
            <w:t>Center</w:t>
          </w:r>
        </w:smartTag>
      </w:smartTag>
      <w:r w:rsidRPr="00934CE1">
        <w:rPr>
          <w:sz w:val="18"/>
          <w:szCs w:val="18"/>
        </w:rPr>
        <w:t>) from v5.2 to v6.0.</w:t>
      </w:r>
    </w:p>
    <w:p w:rsidR="00D83F42" w:rsidRDefault="00D83F42" w:rsidP="00D83F42">
      <w:pPr>
        <w:widowControl w:val="0"/>
        <w:numPr>
          <w:ilvl w:val="0"/>
          <w:numId w:val="10"/>
        </w:numPr>
        <w:tabs>
          <w:tab w:val="left" w:pos="720"/>
        </w:tabs>
        <w:suppressAutoHyphens/>
        <w:overflowPunct w:val="0"/>
        <w:autoSpaceDE w:val="0"/>
        <w:jc w:val="both"/>
        <w:rPr>
          <w:sz w:val="18"/>
          <w:szCs w:val="18"/>
        </w:rPr>
      </w:pPr>
      <w:r w:rsidRPr="00934CE1">
        <w:rPr>
          <w:sz w:val="18"/>
          <w:szCs w:val="18"/>
        </w:rPr>
        <w:t>Currently involved in migration of applications from current SAN infrastructure to the new environment.</w:t>
      </w:r>
    </w:p>
    <w:p w:rsidR="00D83F42" w:rsidRPr="00934CE1" w:rsidRDefault="00D83F42" w:rsidP="00D83F42">
      <w:pPr>
        <w:widowControl w:val="0"/>
        <w:suppressAutoHyphens/>
        <w:overflowPunct w:val="0"/>
        <w:autoSpaceDE w:val="0"/>
        <w:ind w:left="720"/>
        <w:jc w:val="both"/>
        <w:rPr>
          <w:sz w:val="18"/>
          <w:szCs w:val="18"/>
        </w:rPr>
      </w:pPr>
      <w:r>
        <w:rPr>
          <w:sz w:val="18"/>
          <w:szCs w:val="18"/>
        </w:rPr>
        <w:t>Used Open Migrator and IBM SVC for migrations.</w:t>
      </w:r>
    </w:p>
    <w:p w:rsidR="00D83F42" w:rsidRPr="00934CE1" w:rsidRDefault="00D83F42" w:rsidP="00D83F42">
      <w:pPr>
        <w:widowControl w:val="0"/>
        <w:numPr>
          <w:ilvl w:val="0"/>
          <w:numId w:val="10"/>
        </w:numPr>
        <w:tabs>
          <w:tab w:val="left" w:pos="720"/>
        </w:tabs>
        <w:suppressAutoHyphens/>
        <w:overflowPunct w:val="0"/>
        <w:autoSpaceDE w:val="0"/>
        <w:jc w:val="both"/>
        <w:rPr>
          <w:sz w:val="18"/>
          <w:szCs w:val="18"/>
        </w:rPr>
      </w:pPr>
      <w:r w:rsidRPr="00934CE1">
        <w:rPr>
          <w:sz w:val="18"/>
          <w:szCs w:val="18"/>
        </w:rPr>
        <w:t>Environment is Open Systems, Windows and UNIX,  mainframe, and large VMWARE farm.</w:t>
      </w:r>
    </w:p>
    <w:p w:rsidR="00D83F42" w:rsidRPr="00934CE1" w:rsidRDefault="00D83F42" w:rsidP="00D83F42">
      <w:pPr>
        <w:widowControl w:val="0"/>
        <w:numPr>
          <w:ilvl w:val="0"/>
          <w:numId w:val="10"/>
        </w:numPr>
        <w:tabs>
          <w:tab w:val="left" w:pos="720"/>
        </w:tabs>
        <w:suppressAutoHyphens/>
        <w:overflowPunct w:val="0"/>
        <w:autoSpaceDE w:val="0"/>
        <w:jc w:val="both"/>
        <w:rPr>
          <w:sz w:val="18"/>
          <w:szCs w:val="18"/>
        </w:rPr>
      </w:pPr>
      <w:r>
        <w:rPr>
          <w:sz w:val="18"/>
          <w:szCs w:val="18"/>
        </w:rPr>
        <w:t xml:space="preserve">Knowledge </w:t>
      </w:r>
      <w:proofErr w:type="spellStart"/>
      <w:r>
        <w:rPr>
          <w:sz w:val="18"/>
          <w:szCs w:val="18"/>
        </w:rPr>
        <w:t>Tranfer</w:t>
      </w:r>
      <w:proofErr w:type="spellEnd"/>
      <w:r>
        <w:rPr>
          <w:sz w:val="18"/>
          <w:szCs w:val="18"/>
        </w:rPr>
        <w:t xml:space="preserve">, </w:t>
      </w:r>
      <w:r w:rsidRPr="00934CE1">
        <w:rPr>
          <w:sz w:val="18"/>
          <w:szCs w:val="18"/>
        </w:rPr>
        <w:t>Documentation</w:t>
      </w:r>
      <w:r>
        <w:rPr>
          <w:sz w:val="18"/>
          <w:szCs w:val="18"/>
        </w:rPr>
        <w:t>,</w:t>
      </w:r>
      <w:r w:rsidRPr="00934CE1">
        <w:rPr>
          <w:sz w:val="18"/>
          <w:szCs w:val="18"/>
        </w:rPr>
        <w:t xml:space="preserve"> and Visio drawings.</w:t>
      </w:r>
    </w:p>
    <w:p w:rsidR="00D83F42" w:rsidRPr="00F7072A" w:rsidRDefault="00D83F42" w:rsidP="00D83F42">
      <w:pPr>
        <w:jc w:val="both"/>
        <w:rPr>
          <w:sz w:val="22"/>
          <w:szCs w:val="22"/>
        </w:rPr>
      </w:pPr>
    </w:p>
    <w:p w:rsidR="00D83F42" w:rsidRPr="0013748B" w:rsidRDefault="00D83F42" w:rsidP="00D83F42">
      <w:pPr>
        <w:jc w:val="both"/>
        <w:outlineLvl w:val="0"/>
        <w:rPr>
          <w:b/>
          <w:bCs/>
          <w:sz w:val="22"/>
          <w:szCs w:val="22"/>
        </w:rPr>
      </w:pPr>
      <w:r w:rsidRPr="00D652B9">
        <w:rPr>
          <w:b/>
          <w:bCs/>
          <w:sz w:val="20"/>
        </w:rPr>
        <w:t>State of Washington Department of Health</w:t>
      </w:r>
      <w:r w:rsidRPr="00D652B9">
        <w:rPr>
          <w:b/>
          <w:sz w:val="20"/>
        </w:rPr>
        <w:t xml:space="preserve"> - Senior Professional Services Consultant :</w:t>
      </w:r>
      <w:r w:rsidRPr="00D652B9">
        <w:rPr>
          <w:sz w:val="20"/>
        </w:rPr>
        <w:t xml:space="preserve"> 8/07 – 9/07</w:t>
      </w:r>
      <w:r w:rsidR="00B1786C">
        <w:rPr>
          <w:sz w:val="20"/>
        </w:rPr>
        <w:t xml:space="preserve"> </w:t>
      </w:r>
      <w:r>
        <w:rPr>
          <w:sz w:val="20"/>
        </w:rPr>
        <w:t>Olympia, WA</w:t>
      </w:r>
      <w:r w:rsidRPr="00D652B9">
        <w:rPr>
          <w:sz w:val="20"/>
        </w:rPr>
        <w:t xml:space="preserve"> </w:t>
      </w:r>
      <w:r w:rsidRPr="00D652B9">
        <w:rPr>
          <w:b/>
          <w:sz w:val="20"/>
        </w:rPr>
        <w:tab/>
      </w:r>
      <w:r w:rsidRPr="00D652B9">
        <w:rPr>
          <w:b/>
          <w:sz w:val="20"/>
        </w:rPr>
        <w:tab/>
      </w:r>
      <w:r w:rsidRPr="00D652B9">
        <w:rPr>
          <w:b/>
          <w:sz w:val="20"/>
        </w:rPr>
        <w:tab/>
        <w:t xml:space="preserve">                                                                </w:t>
      </w:r>
      <w:r w:rsidRPr="00934CE1">
        <w:rPr>
          <w:b/>
          <w:bCs/>
          <w:sz w:val="18"/>
          <w:szCs w:val="18"/>
        </w:rPr>
        <w:tab/>
      </w:r>
      <w:r w:rsidRPr="00934CE1">
        <w:rPr>
          <w:b/>
          <w:bCs/>
          <w:sz w:val="18"/>
          <w:szCs w:val="18"/>
        </w:rPr>
        <w:tab/>
      </w:r>
    </w:p>
    <w:p w:rsidR="00D83F42" w:rsidRPr="00934CE1" w:rsidRDefault="00D83F42" w:rsidP="000569E2">
      <w:pPr>
        <w:widowControl w:val="0"/>
        <w:numPr>
          <w:ilvl w:val="0"/>
          <w:numId w:val="12"/>
        </w:numPr>
        <w:tabs>
          <w:tab w:val="left" w:pos="720"/>
        </w:tabs>
        <w:suppressAutoHyphens/>
        <w:overflowPunct w:val="0"/>
        <w:autoSpaceDE w:val="0"/>
        <w:jc w:val="both"/>
        <w:rPr>
          <w:sz w:val="18"/>
          <w:szCs w:val="18"/>
        </w:rPr>
      </w:pPr>
      <w:r w:rsidRPr="00934CE1">
        <w:rPr>
          <w:sz w:val="18"/>
          <w:szCs w:val="18"/>
        </w:rPr>
        <w:t xml:space="preserve">Implemented EMC Archive edition </w:t>
      </w:r>
      <w:proofErr w:type="spellStart"/>
      <w:r w:rsidRPr="00934CE1">
        <w:rPr>
          <w:sz w:val="18"/>
          <w:szCs w:val="18"/>
        </w:rPr>
        <w:t>EmailXtender</w:t>
      </w:r>
      <w:proofErr w:type="spellEnd"/>
      <w:r w:rsidRPr="00934CE1">
        <w:rPr>
          <w:sz w:val="18"/>
          <w:szCs w:val="18"/>
        </w:rPr>
        <w:t>.</w:t>
      </w:r>
    </w:p>
    <w:p w:rsidR="00D83F42" w:rsidRPr="00934CE1" w:rsidRDefault="00D83F42" w:rsidP="000569E2">
      <w:pPr>
        <w:widowControl w:val="0"/>
        <w:numPr>
          <w:ilvl w:val="0"/>
          <w:numId w:val="12"/>
        </w:numPr>
        <w:tabs>
          <w:tab w:val="left" w:pos="720"/>
        </w:tabs>
        <w:suppressAutoHyphens/>
        <w:overflowPunct w:val="0"/>
        <w:autoSpaceDE w:val="0"/>
        <w:jc w:val="both"/>
        <w:rPr>
          <w:sz w:val="18"/>
          <w:szCs w:val="18"/>
        </w:rPr>
      </w:pPr>
      <w:r w:rsidRPr="00934CE1">
        <w:rPr>
          <w:sz w:val="18"/>
          <w:szCs w:val="18"/>
        </w:rPr>
        <w:t xml:space="preserve">Over 2000 users on two (2) </w:t>
      </w:r>
      <w:proofErr w:type="spellStart"/>
      <w:r w:rsidRPr="00934CE1">
        <w:rPr>
          <w:sz w:val="18"/>
          <w:szCs w:val="18"/>
        </w:rPr>
        <w:t>ExChange</w:t>
      </w:r>
      <w:proofErr w:type="spellEnd"/>
      <w:r w:rsidRPr="00934CE1">
        <w:rPr>
          <w:sz w:val="18"/>
          <w:szCs w:val="18"/>
        </w:rPr>
        <w:t xml:space="preserve"> servers.</w:t>
      </w:r>
    </w:p>
    <w:p w:rsidR="00D83F42" w:rsidRPr="00934CE1" w:rsidRDefault="00D83F42" w:rsidP="000569E2">
      <w:pPr>
        <w:widowControl w:val="0"/>
        <w:numPr>
          <w:ilvl w:val="0"/>
          <w:numId w:val="12"/>
        </w:numPr>
        <w:tabs>
          <w:tab w:val="left" w:pos="720"/>
        </w:tabs>
        <w:suppressAutoHyphens/>
        <w:overflowPunct w:val="0"/>
        <w:autoSpaceDE w:val="0"/>
        <w:jc w:val="both"/>
        <w:rPr>
          <w:sz w:val="18"/>
          <w:szCs w:val="18"/>
        </w:rPr>
      </w:pPr>
      <w:r w:rsidRPr="00934CE1">
        <w:rPr>
          <w:sz w:val="18"/>
          <w:szCs w:val="18"/>
        </w:rPr>
        <w:t>Backend storage is HP MSA1000 disk array.</w:t>
      </w:r>
    </w:p>
    <w:p w:rsidR="00D83F42" w:rsidRPr="00EE2921" w:rsidRDefault="00D83F42" w:rsidP="000569E2">
      <w:pPr>
        <w:widowControl w:val="0"/>
        <w:numPr>
          <w:ilvl w:val="0"/>
          <w:numId w:val="12"/>
        </w:numPr>
        <w:tabs>
          <w:tab w:val="left" w:pos="720"/>
        </w:tabs>
        <w:suppressAutoHyphens/>
        <w:overflowPunct w:val="0"/>
        <w:autoSpaceDE w:val="0"/>
        <w:jc w:val="both"/>
        <w:rPr>
          <w:sz w:val="18"/>
          <w:szCs w:val="18"/>
        </w:rPr>
      </w:pPr>
      <w:r w:rsidRPr="00EE2921">
        <w:rPr>
          <w:sz w:val="18"/>
          <w:szCs w:val="18"/>
        </w:rPr>
        <w:t>Shortcutting was only objective.</w:t>
      </w:r>
    </w:p>
    <w:p w:rsidR="00D83F42" w:rsidRDefault="00D83F42" w:rsidP="00D83F42">
      <w:pPr>
        <w:jc w:val="both"/>
        <w:outlineLvl w:val="0"/>
        <w:rPr>
          <w:b/>
          <w:sz w:val="22"/>
          <w:szCs w:val="22"/>
        </w:rPr>
      </w:pPr>
    </w:p>
    <w:p w:rsidR="00D83F42" w:rsidRPr="00D652B9" w:rsidRDefault="00D83F42" w:rsidP="00D83F42">
      <w:pPr>
        <w:jc w:val="both"/>
        <w:outlineLvl w:val="0"/>
        <w:rPr>
          <w:sz w:val="20"/>
        </w:rPr>
      </w:pPr>
      <w:r w:rsidRPr="00D652B9">
        <w:rPr>
          <w:b/>
          <w:sz w:val="20"/>
        </w:rPr>
        <w:t>Crescent Solutions - Senior Professional Services Consultant/</w:t>
      </w:r>
      <w:proofErr w:type="gramStart"/>
      <w:r w:rsidRPr="00D652B9">
        <w:rPr>
          <w:b/>
          <w:sz w:val="20"/>
        </w:rPr>
        <w:t>Architect :</w:t>
      </w:r>
      <w:proofErr w:type="gramEnd"/>
      <w:r w:rsidRPr="00D652B9">
        <w:rPr>
          <w:sz w:val="20"/>
        </w:rPr>
        <w:t xml:space="preserve"> 7/07 - 8/07</w:t>
      </w:r>
    </w:p>
    <w:p w:rsidR="00D83F42" w:rsidRPr="00D652B9" w:rsidRDefault="00D83F42" w:rsidP="00D83F42">
      <w:pPr>
        <w:jc w:val="both"/>
        <w:rPr>
          <w:b/>
          <w:sz w:val="20"/>
        </w:rPr>
      </w:pPr>
    </w:p>
    <w:p w:rsidR="00D83F42" w:rsidRPr="00662F52" w:rsidRDefault="00D83F42" w:rsidP="00D83F42">
      <w:pPr>
        <w:outlineLvl w:val="0"/>
        <w:rPr>
          <w:b/>
          <w:sz w:val="22"/>
          <w:szCs w:val="22"/>
        </w:rPr>
      </w:pPr>
      <w:r w:rsidRPr="00D652B9">
        <w:rPr>
          <w:b/>
          <w:sz w:val="20"/>
        </w:rPr>
        <w:t>Cigna Insurance</w:t>
      </w:r>
      <w:r>
        <w:rPr>
          <w:b/>
          <w:sz w:val="20"/>
        </w:rPr>
        <w:t xml:space="preserve"> (Sun)                                                                                                                               </w:t>
      </w:r>
      <w:smartTag w:uri="urn:schemas-microsoft-com:office:smarttags" w:element="place">
        <w:smartTag w:uri="urn:schemas-microsoft-com:office:smarttags" w:element="City">
          <w:r w:rsidRPr="0060224D">
            <w:rPr>
              <w:sz w:val="20"/>
            </w:rPr>
            <w:t>Windsor</w:t>
          </w:r>
        </w:smartTag>
        <w:r w:rsidRPr="0060224D">
          <w:rPr>
            <w:sz w:val="20"/>
          </w:rPr>
          <w:t xml:space="preserve">, </w:t>
        </w:r>
        <w:smartTag w:uri="urn:schemas-microsoft-com:office:smarttags" w:element="State">
          <w:r w:rsidRPr="0060224D">
            <w:rPr>
              <w:sz w:val="20"/>
            </w:rPr>
            <w:t>CT</w:t>
          </w:r>
        </w:smartTag>
      </w:smartTag>
    </w:p>
    <w:p w:rsidR="00D83F42" w:rsidRPr="00934CE1" w:rsidRDefault="00D83F42" w:rsidP="00D83F42">
      <w:pPr>
        <w:jc w:val="both"/>
        <w:rPr>
          <w:sz w:val="18"/>
          <w:szCs w:val="18"/>
        </w:rPr>
      </w:pPr>
    </w:p>
    <w:p w:rsidR="00D83F42" w:rsidRDefault="00D83F42" w:rsidP="00D83F42">
      <w:pPr>
        <w:widowControl w:val="0"/>
        <w:numPr>
          <w:ilvl w:val="0"/>
          <w:numId w:val="2"/>
        </w:numPr>
        <w:tabs>
          <w:tab w:val="left" w:pos="720"/>
        </w:tabs>
        <w:suppressAutoHyphens/>
        <w:overflowPunct w:val="0"/>
        <w:autoSpaceDE w:val="0"/>
        <w:jc w:val="both"/>
        <w:rPr>
          <w:sz w:val="18"/>
          <w:szCs w:val="18"/>
        </w:rPr>
      </w:pPr>
      <w:r w:rsidRPr="00934CE1">
        <w:rPr>
          <w:sz w:val="18"/>
          <w:szCs w:val="18"/>
        </w:rPr>
        <w:t>Assess Cigna’s current environment to make recommendations on migrating data from Sun SE9960 to Sun SE9990</w:t>
      </w:r>
      <w:r>
        <w:rPr>
          <w:sz w:val="18"/>
          <w:szCs w:val="18"/>
        </w:rPr>
        <w:t xml:space="preserve"> </w:t>
      </w:r>
    </w:p>
    <w:p w:rsidR="00D83F42" w:rsidRPr="00934CE1" w:rsidRDefault="00D83F42" w:rsidP="00D83F42">
      <w:pPr>
        <w:widowControl w:val="0"/>
        <w:suppressAutoHyphens/>
        <w:overflowPunct w:val="0"/>
        <w:autoSpaceDE w:val="0"/>
        <w:ind w:left="360"/>
        <w:jc w:val="both"/>
        <w:rPr>
          <w:sz w:val="18"/>
          <w:szCs w:val="18"/>
        </w:rPr>
      </w:pPr>
      <w:r>
        <w:rPr>
          <w:sz w:val="18"/>
          <w:szCs w:val="18"/>
        </w:rPr>
        <w:t xml:space="preserve">        USP-V</w:t>
      </w:r>
      <w:r w:rsidRPr="00934CE1">
        <w:rPr>
          <w:sz w:val="18"/>
          <w:szCs w:val="18"/>
        </w:rPr>
        <w:t>.</w:t>
      </w:r>
    </w:p>
    <w:p w:rsidR="00D83F42" w:rsidRPr="00934CE1" w:rsidRDefault="00D83F42" w:rsidP="00D83F42">
      <w:pPr>
        <w:widowControl w:val="0"/>
        <w:numPr>
          <w:ilvl w:val="0"/>
          <w:numId w:val="2"/>
        </w:numPr>
        <w:tabs>
          <w:tab w:val="left" w:pos="720"/>
        </w:tabs>
        <w:suppressAutoHyphens/>
        <w:overflowPunct w:val="0"/>
        <w:autoSpaceDE w:val="0"/>
        <w:jc w:val="both"/>
        <w:rPr>
          <w:sz w:val="18"/>
          <w:szCs w:val="18"/>
        </w:rPr>
      </w:pPr>
      <w:r w:rsidRPr="00934CE1">
        <w:rPr>
          <w:sz w:val="18"/>
          <w:szCs w:val="18"/>
        </w:rPr>
        <w:t>SE9990 has virtualized storage from IBM DS6000 and DS8300.</w:t>
      </w:r>
    </w:p>
    <w:p w:rsidR="00D83F42" w:rsidRPr="00934CE1" w:rsidRDefault="00D83F42" w:rsidP="00D83F42">
      <w:pPr>
        <w:widowControl w:val="0"/>
        <w:numPr>
          <w:ilvl w:val="0"/>
          <w:numId w:val="2"/>
        </w:numPr>
        <w:tabs>
          <w:tab w:val="left" w:pos="720"/>
        </w:tabs>
        <w:suppressAutoHyphens/>
        <w:overflowPunct w:val="0"/>
        <w:autoSpaceDE w:val="0"/>
        <w:jc w:val="both"/>
        <w:rPr>
          <w:sz w:val="18"/>
          <w:szCs w:val="18"/>
        </w:rPr>
      </w:pPr>
      <w:r w:rsidRPr="00934CE1">
        <w:rPr>
          <w:sz w:val="18"/>
          <w:szCs w:val="18"/>
        </w:rPr>
        <w:t>Used TPC, DSCLI for IBM storage management.</w:t>
      </w:r>
    </w:p>
    <w:p w:rsidR="00D83F42" w:rsidRPr="00934CE1" w:rsidRDefault="00D83F42" w:rsidP="00D83F42">
      <w:pPr>
        <w:widowControl w:val="0"/>
        <w:numPr>
          <w:ilvl w:val="0"/>
          <w:numId w:val="2"/>
        </w:numPr>
        <w:tabs>
          <w:tab w:val="left" w:pos="720"/>
        </w:tabs>
        <w:suppressAutoHyphens/>
        <w:overflowPunct w:val="0"/>
        <w:autoSpaceDE w:val="0"/>
        <w:jc w:val="both"/>
        <w:rPr>
          <w:sz w:val="18"/>
          <w:szCs w:val="18"/>
        </w:rPr>
      </w:pPr>
      <w:r w:rsidRPr="00934CE1">
        <w:rPr>
          <w:sz w:val="18"/>
          <w:szCs w:val="18"/>
        </w:rPr>
        <w:t>Used Storage Navigator for provisioning storage.</w:t>
      </w:r>
    </w:p>
    <w:p w:rsidR="00D83F42" w:rsidRPr="00934CE1" w:rsidRDefault="00D83F42" w:rsidP="00D83F42">
      <w:pPr>
        <w:widowControl w:val="0"/>
        <w:numPr>
          <w:ilvl w:val="0"/>
          <w:numId w:val="2"/>
        </w:numPr>
        <w:tabs>
          <w:tab w:val="left" w:pos="720"/>
        </w:tabs>
        <w:suppressAutoHyphens/>
        <w:overflowPunct w:val="0"/>
        <w:autoSpaceDE w:val="0"/>
        <w:jc w:val="both"/>
        <w:rPr>
          <w:sz w:val="18"/>
          <w:szCs w:val="18"/>
        </w:rPr>
      </w:pPr>
      <w:r w:rsidRPr="00934CE1">
        <w:rPr>
          <w:sz w:val="18"/>
          <w:szCs w:val="18"/>
        </w:rPr>
        <w:lastRenderedPageBreak/>
        <w:t xml:space="preserve">Review analyze </w:t>
      </w:r>
      <w:proofErr w:type="spellStart"/>
      <w:r w:rsidRPr="00934CE1">
        <w:rPr>
          <w:sz w:val="18"/>
          <w:szCs w:val="18"/>
        </w:rPr>
        <w:t>vxstat</w:t>
      </w:r>
      <w:proofErr w:type="spellEnd"/>
      <w:r w:rsidRPr="00934CE1">
        <w:rPr>
          <w:sz w:val="18"/>
          <w:szCs w:val="18"/>
        </w:rPr>
        <w:t xml:space="preserve"> I/O data.</w:t>
      </w:r>
    </w:p>
    <w:p w:rsidR="00D83F42" w:rsidRPr="00934CE1" w:rsidRDefault="00D83F42" w:rsidP="000569E2">
      <w:pPr>
        <w:widowControl w:val="0"/>
        <w:numPr>
          <w:ilvl w:val="0"/>
          <w:numId w:val="15"/>
        </w:numPr>
        <w:suppressAutoHyphens/>
        <w:overflowPunct w:val="0"/>
        <w:autoSpaceDE w:val="0"/>
        <w:rPr>
          <w:sz w:val="18"/>
          <w:szCs w:val="18"/>
        </w:rPr>
      </w:pPr>
      <w:r w:rsidRPr="00934CE1">
        <w:rPr>
          <w:sz w:val="18"/>
          <w:szCs w:val="18"/>
        </w:rPr>
        <w:t>Review current volume layout on the  9960.</w:t>
      </w:r>
    </w:p>
    <w:p w:rsidR="00D83F42" w:rsidRPr="00934CE1" w:rsidRDefault="00D83F42" w:rsidP="000569E2">
      <w:pPr>
        <w:widowControl w:val="0"/>
        <w:numPr>
          <w:ilvl w:val="0"/>
          <w:numId w:val="14"/>
        </w:numPr>
        <w:suppressAutoHyphens/>
        <w:overflowPunct w:val="0"/>
        <w:autoSpaceDE w:val="0"/>
        <w:rPr>
          <w:sz w:val="18"/>
          <w:szCs w:val="18"/>
        </w:rPr>
      </w:pPr>
      <w:r w:rsidRPr="00934CE1">
        <w:rPr>
          <w:sz w:val="18"/>
          <w:szCs w:val="18"/>
        </w:rPr>
        <w:t>Make recommendations on optimal volume layout on 9990.</w:t>
      </w:r>
    </w:p>
    <w:p w:rsidR="00D83F42" w:rsidRPr="00934CE1" w:rsidRDefault="00D83F42" w:rsidP="000569E2">
      <w:pPr>
        <w:widowControl w:val="0"/>
        <w:numPr>
          <w:ilvl w:val="0"/>
          <w:numId w:val="14"/>
        </w:numPr>
        <w:suppressAutoHyphens/>
        <w:overflowPunct w:val="0"/>
        <w:autoSpaceDE w:val="0"/>
        <w:rPr>
          <w:sz w:val="18"/>
          <w:szCs w:val="18"/>
        </w:rPr>
      </w:pPr>
      <w:r w:rsidRPr="00934CE1">
        <w:rPr>
          <w:sz w:val="18"/>
          <w:szCs w:val="18"/>
        </w:rPr>
        <w:t>Review VERITAS volume manager kernel parameters.</w:t>
      </w:r>
    </w:p>
    <w:p w:rsidR="00D83F42" w:rsidRPr="00934CE1" w:rsidRDefault="00D83F42" w:rsidP="000569E2">
      <w:pPr>
        <w:widowControl w:val="0"/>
        <w:numPr>
          <w:ilvl w:val="0"/>
          <w:numId w:val="14"/>
        </w:numPr>
        <w:suppressAutoHyphens/>
        <w:overflowPunct w:val="0"/>
        <w:autoSpaceDE w:val="0"/>
        <w:rPr>
          <w:sz w:val="18"/>
          <w:szCs w:val="18"/>
        </w:rPr>
      </w:pPr>
      <w:r w:rsidRPr="00934CE1">
        <w:rPr>
          <w:sz w:val="18"/>
          <w:szCs w:val="18"/>
        </w:rPr>
        <w:t>Make recommendations for optimal performance.</w:t>
      </w:r>
    </w:p>
    <w:p w:rsidR="00D83F42" w:rsidRDefault="00D83F42" w:rsidP="000569E2">
      <w:pPr>
        <w:widowControl w:val="0"/>
        <w:numPr>
          <w:ilvl w:val="0"/>
          <w:numId w:val="14"/>
        </w:numPr>
        <w:suppressAutoHyphens/>
        <w:overflowPunct w:val="0"/>
        <w:autoSpaceDE w:val="0"/>
        <w:rPr>
          <w:sz w:val="18"/>
          <w:szCs w:val="18"/>
        </w:rPr>
      </w:pPr>
      <w:r w:rsidRPr="00EE2921">
        <w:rPr>
          <w:sz w:val="18"/>
          <w:szCs w:val="18"/>
        </w:rPr>
        <w:t xml:space="preserve">Implement </w:t>
      </w:r>
      <w:smartTag w:uri="urn:schemas-microsoft-com:office:smarttags" w:element="City">
        <w:smartTag w:uri="urn:schemas-microsoft-com:office:smarttags" w:element="place">
          <w:r w:rsidRPr="00EE2921">
            <w:rPr>
              <w:sz w:val="18"/>
              <w:szCs w:val="18"/>
            </w:rPr>
            <w:t>Hitachi</w:t>
          </w:r>
        </w:smartTag>
      </w:smartTag>
      <w:r w:rsidRPr="00EE2921">
        <w:rPr>
          <w:sz w:val="18"/>
          <w:szCs w:val="18"/>
        </w:rPr>
        <w:t xml:space="preserve"> </w:t>
      </w:r>
      <w:proofErr w:type="spellStart"/>
      <w:r>
        <w:rPr>
          <w:sz w:val="18"/>
          <w:szCs w:val="18"/>
        </w:rPr>
        <w:t>hicommand</w:t>
      </w:r>
      <w:proofErr w:type="spellEnd"/>
      <w:r>
        <w:rPr>
          <w:sz w:val="18"/>
          <w:szCs w:val="18"/>
        </w:rPr>
        <w:t xml:space="preserve"> to centrally manage SE</w:t>
      </w:r>
      <w:r w:rsidRPr="00EE2921">
        <w:rPr>
          <w:sz w:val="18"/>
          <w:szCs w:val="18"/>
        </w:rPr>
        <w:t>9990 storage array and for statics collection and analysis.</w:t>
      </w:r>
    </w:p>
    <w:p w:rsidR="00D83F42" w:rsidRPr="00EE2921" w:rsidRDefault="00D83F42" w:rsidP="000569E2">
      <w:pPr>
        <w:widowControl w:val="0"/>
        <w:numPr>
          <w:ilvl w:val="0"/>
          <w:numId w:val="14"/>
        </w:numPr>
        <w:suppressAutoHyphens/>
        <w:overflowPunct w:val="0"/>
        <w:autoSpaceDE w:val="0"/>
        <w:rPr>
          <w:sz w:val="18"/>
          <w:szCs w:val="18"/>
        </w:rPr>
      </w:pPr>
      <w:r>
        <w:rPr>
          <w:sz w:val="18"/>
          <w:szCs w:val="18"/>
        </w:rPr>
        <w:t>HORCM RAID Manager Shadow Image for backup and data recovery</w:t>
      </w:r>
    </w:p>
    <w:p w:rsidR="00D83F42" w:rsidRDefault="00D83F42" w:rsidP="00D83F42">
      <w:pPr>
        <w:outlineLvl w:val="0"/>
        <w:rPr>
          <w:b/>
          <w:sz w:val="22"/>
          <w:szCs w:val="22"/>
        </w:rPr>
      </w:pPr>
    </w:p>
    <w:p w:rsidR="00D83F42" w:rsidRPr="00D652B9" w:rsidRDefault="00D83F42" w:rsidP="00D83F42">
      <w:pPr>
        <w:outlineLvl w:val="0"/>
        <w:rPr>
          <w:b/>
          <w:sz w:val="20"/>
        </w:rPr>
      </w:pPr>
      <w:r w:rsidRPr="00D652B9">
        <w:rPr>
          <w:b/>
          <w:sz w:val="20"/>
        </w:rPr>
        <w:t>Los Angeles Department of Water and Power</w:t>
      </w:r>
      <w:r>
        <w:rPr>
          <w:b/>
          <w:sz w:val="20"/>
        </w:rPr>
        <w:t xml:space="preserve"> (Sun) / SAN Architect  </w:t>
      </w:r>
      <w:r w:rsidRPr="004F6C93">
        <w:rPr>
          <w:sz w:val="20"/>
        </w:rPr>
        <w:t>07/07 -08/07</w:t>
      </w:r>
      <w:r w:rsidR="006D7EBB">
        <w:rPr>
          <w:b/>
          <w:sz w:val="20"/>
        </w:rPr>
        <w:t xml:space="preserve">                      </w:t>
      </w:r>
      <w:r w:rsidRPr="0060224D">
        <w:rPr>
          <w:sz w:val="20"/>
        </w:rPr>
        <w:t xml:space="preserve">Los </w:t>
      </w:r>
      <w:proofErr w:type="spellStart"/>
      <w:r w:rsidRPr="0060224D">
        <w:rPr>
          <w:sz w:val="20"/>
        </w:rPr>
        <w:t>Angles</w:t>
      </w:r>
      <w:proofErr w:type="spellEnd"/>
      <w:r w:rsidRPr="0060224D">
        <w:rPr>
          <w:sz w:val="20"/>
        </w:rPr>
        <w:t>, CA</w:t>
      </w:r>
    </w:p>
    <w:p w:rsidR="00D83F42" w:rsidRPr="00934CE1" w:rsidRDefault="00D83F42" w:rsidP="00D83F42">
      <w:pPr>
        <w:ind w:firstLine="720"/>
        <w:jc w:val="both"/>
        <w:rPr>
          <w:sz w:val="18"/>
          <w:szCs w:val="18"/>
        </w:rPr>
      </w:pPr>
    </w:p>
    <w:p w:rsidR="00D83F42" w:rsidRPr="00934CE1" w:rsidRDefault="00D83F42" w:rsidP="00D83F42">
      <w:pPr>
        <w:widowControl w:val="0"/>
        <w:numPr>
          <w:ilvl w:val="0"/>
          <w:numId w:val="8"/>
        </w:numPr>
        <w:tabs>
          <w:tab w:val="left" w:pos="720"/>
        </w:tabs>
        <w:suppressAutoHyphens/>
        <w:overflowPunct w:val="0"/>
        <w:autoSpaceDE w:val="0"/>
        <w:jc w:val="both"/>
        <w:rPr>
          <w:sz w:val="18"/>
          <w:szCs w:val="18"/>
        </w:rPr>
      </w:pPr>
      <w:r w:rsidRPr="00934CE1">
        <w:rPr>
          <w:sz w:val="18"/>
          <w:szCs w:val="18"/>
        </w:rPr>
        <w:t>Implemented Cisco SAN (Storage Area Network).</w:t>
      </w:r>
    </w:p>
    <w:p w:rsidR="00D83F42" w:rsidRPr="00934CE1" w:rsidRDefault="00D83F42" w:rsidP="00D83F42">
      <w:pPr>
        <w:widowControl w:val="0"/>
        <w:numPr>
          <w:ilvl w:val="0"/>
          <w:numId w:val="8"/>
        </w:numPr>
        <w:tabs>
          <w:tab w:val="left" w:pos="720"/>
        </w:tabs>
        <w:suppressAutoHyphens/>
        <w:overflowPunct w:val="0"/>
        <w:autoSpaceDE w:val="0"/>
        <w:jc w:val="both"/>
        <w:rPr>
          <w:sz w:val="18"/>
          <w:szCs w:val="18"/>
        </w:rPr>
      </w:pPr>
      <w:r w:rsidRPr="00934CE1">
        <w:rPr>
          <w:sz w:val="18"/>
          <w:szCs w:val="18"/>
        </w:rPr>
        <w:t xml:space="preserve">SAN consisted of two (2) Cisco 9513 directors and Sun SE9990 </w:t>
      </w:r>
      <w:r>
        <w:rPr>
          <w:sz w:val="18"/>
          <w:szCs w:val="18"/>
        </w:rPr>
        <w:t xml:space="preserve">USP-V </w:t>
      </w:r>
      <w:r w:rsidRPr="00934CE1">
        <w:rPr>
          <w:sz w:val="18"/>
          <w:szCs w:val="18"/>
        </w:rPr>
        <w:t>storage array.</w:t>
      </w:r>
      <w:r w:rsidRPr="00934CE1">
        <w:rPr>
          <w:sz w:val="18"/>
          <w:szCs w:val="18"/>
        </w:rPr>
        <w:tab/>
      </w:r>
    </w:p>
    <w:p w:rsidR="00D83F42" w:rsidRDefault="00D83F42" w:rsidP="00D83F42">
      <w:pPr>
        <w:widowControl w:val="0"/>
        <w:numPr>
          <w:ilvl w:val="0"/>
          <w:numId w:val="8"/>
        </w:numPr>
        <w:tabs>
          <w:tab w:val="left" w:pos="720"/>
        </w:tabs>
        <w:suppressAutoHyphens/>
        <w:overflowPunct w:val="0"/>
        <w:autoSpaceDE w:val="0"/>
        <w:jc w:val="both"/>
        <w:rPr>
          <w:sz w:val="18"/>
          <w:szCs w:val="18"/>
        </w:rPr>
      </w:pPr>
      <w:r w:rsidRPr="00934CE1">
        <w:rPr>
          <w:sz w:val="18"/>
          <w:szCs w:val="18"/>
        </w:rPr>
        <w:t>NetApp NAS network.</w:t>
      </w:r>
    </w:p>
    <w:p w:rsidR="00D83F42" w:rsidRPr="00934CE1" w:rsidRDefault="00D83F42" w:rsidP="00D83F42">
      <w:pPr>
        <w:widowControl w:val="0"/>
        <w:numPr>
          <w:ilvl w:val="0"/>
          <w:numId w:val="8"/>
        </w:numPr>
        <w:tabs>
          <w:tab w:val="left" w:pos="720"/>
        </w:tabs>
        <w:suppressAutoHyphens/>
        <w:overflowPunct w:val="0"/>
        <w:autoSpaceDE w:val="0"/>
        <w:jc w:val="both"/>
        <w:rPr>
          <w:sz w:val="18"/>
          <w:szCs w:val="18"/>
        </w:rPr>
      </w:pPr>
      <w:r>
        <w:rPr>
          <w:sz w:val="18"/>
          <w:szCs w:val="18"/>
        </w:rPr>
        <w:t xml:space="preserve">Migrated from IBM ESS series and legacy </w:t>
      </w:r>
      <w:smartTag w:uri="urn:schemas-microsoft-com:office:smarttags" w:element="place">
        <w:smartTag w:uri="urn:schemas-microsoft-com:office:smarttags" w:element="City">
          <w:r>
            <w:rPr>
              <w:sz w:val="18"/>
              <w:szCs w:val="18"/>
            </w:rPr>
            <w:t>Hitachi</w:t>
          </w:r>
        </w:smartTag>
      </w:smartTag>
      <w:r>
        <w:rPr>
          <w:sz w:val="18"/>
          <w:szCs w:val="18"/>
        </w:rPr>
        <w:t xml:space="preserve"> AMS.</w:t>
      </w:r>
    </w:p>
    <w:p w:rsidR="00D83F42" w:rsidRPr="00934CE1" w:rsidRDefault="00D83F42" w:rsidP="00D83F42">
      <w:pPr>
        <w:widowControl w:val="0"/>
        <w:numPr>
          <w:ilvl w:val="0"/>
          <w:numId w:val="8"/>
        </w:numPr>
        <w:tabs>
          <w:tab w:val="left" w:pos="720"/>
        </w:tabs>
        <w:suppressAutoHyphens/>
        <w:overflowPunct w:val="0"/>
        <w:autoSpaceDE w:val="0"/>
        <w:jc w:val="both"/>
        <w:rPr>
          <w:sz w:val="18"/>
          <w:szCs w:val="18"/>
        </w:rPr>
      </w:pPr>
      <w:r w:rsidRPr="00934CE1">
        <w:rPr>
          <w:sz w:val="18"/>
          <w:szCs w:val="18"/>
        </w:rPr>
        <w:t>Integrated LADWP’s current SAN into Cisco SAN. Current environment consisted of Brocade Silkworm 3800 fabric switches and IBM 3584 Tape Library.</w:t>
      </w:r>
    </w:p>
    <w:p w:rsidR="00D83F42" w:rsidRPr="00934CE1" w:rsidRDefault="00D83F42" w:rsidP="00D83F42">
      <w:pPr>
        <w:widowControl w:val="0"/>
        <w:numPr>
          <w:ilvl w:val="0"/>
          <w:numId w:val="8"/>
        </w:numPr>
        <w:tabs>
          <w:tab w:val="left" w:pos="720"/>
        </w:tabs>
        <w:suppressAutoHyphens/>
        <w:overflowPunct w:val="0"/>
        <w:autoSpaceDE w:val="0"/>
        <w:jc w:val="both"/>
        <w:rPr>
          <w:sz w:val="18"/>
          <w:szCs w:val="18"/>
        </w:rPr>
      </w:pPr>
      <w:r w:rsidRPr="00934CE1">
        <w:rPr>
          <w:sz w:val="18"/>
          <w:szCs w:val="18"/>
        </w:rPr>
        <w:t>Implemented VERITAS Enterprise NetBackup 6.5 to facilitate IP based and SAN based backups.</w:t>
      </w:r>
    </w:p>
    <w:p w:rsidR="00D83F42" w:rsidRPr="00EE2921" w:rsidRDefault="00D83F42" w:rsidP="00D83F42">
      <w:pPr>
        <w:widowControl w:val="0"/>
        <w:numPr>
          <w:ilvl w:val="0"/>
          <w:numId w:val="8"/>
        </w:numPr>
        <w:tabs>
          <w:tab w:val="left" w:pos="720"/>
        </w:tabs>
        <w:suppressAutoHyphens/>
        <w:overflowPunct w:val="0"/>
        <w:autoSpaceDE w:val="0"/>
        <w:jc w:val="both"/>
        <w:rPr>
          <w:sz w:val="18"/>
          <w:szCs w:val="18"/>
        </w:rPr>
      </w:pPr>
      <w:r w:rsidRPr="00EE2921">
        <w:rPr>
          <w:sz w:val="18"/>
          <w:szCs w:val="18"/>
        </w:rPr>
        <w:t xml:space="preserve">SAN based backups were configured using Hitachi Shadow Copy and Oracle RMAN. </w:t>
      </w:r>
    </w:p>
    <w:p w:rsidR="00D83F42" w:rsidRPr="00F7072A" w:rsidRDefault="00D83F42" w:rsidP="00D83F42">
      <w:pPr>
        <w:tabs>
          <w:tab w:val="left" w:pos="2400"/>
        </w:tabs>
        <w:jc w:val="both"/>
        <w:rPr>
          <w:sz w:val="22"/>
          <w:szCs w:val="22"/>
        </w:rPr>
      </w:pPr>
      <w:r>
        <w:rPr>
          <w:sz w:val="22"/>
          <w:szCs w:val="22"/>
        </w:rPr>
        <w:tab/>
      </w:r>
    </w:p>
    <w:p w:rsidR="00D83F42" w:rsidRPr="00D652B9" w:rsidRDefault="00D83F42" w:rsidP="00D83F42">
      <w:pPr>
        <w:jc w:val="both"/>
        <w:outlineLvl w:val="0"/>
        <w:rPr>
          <w:sz w:val="20"/>
        </w:rPr>
      </w:pPr>
      <w:proofErr w:type="spellStart"/>
      <w:r w:rsidRPr="00D652B9">
        <w:rPr>
          <w:b/>
          <w:sz w:val="20"/>
        </w:rPr>
        <w:t>Techmate</w:t>
      </w:r>
      <w:proofErr w:type="spellEnd"/>
      <w:r w:rsidRPr="00D652B9">
        <w:rPr>
          <w:b/>
          <w:sz w:val="20"/>
        </w:rPr>
        <w:t xml:space="preserve"> Inc </w:t>
      </w:r>
      <w:r>
        <w:rPr>
          <w:b/>
          <w:sz w:val="20"/>
        </w:rPr>
        <w:t xml:space="preserve">(EMC Partner) </w:t>
      </w:r>
      <w:r w:rsidRPr="00D652B9">
        <w:rPr>
          <w:b/>
          <w:sz w:val="20"/>
        </w:rPr>
        <w:t>- Senior Professional Services Technical Consultant/Architect :</w:t>
      </w:r>
      <w:r w:rsidRPr="00D652B9">
        <w:rPr>
          <w:sz w:val="20"/>
        </w:rPr>
        <w:t xml:space="preserve"> 10/06 – 7/07</w:t>
      </w:r>
    </w:p>
    <w:p w:rsidR="00D83F42" w:rsidRPr="00F7072A" w:rsidRDefault="00D83F42" w:rsidP="00D83F42">
      <w:pPr>
        <w:jc w:val="both"/>
        <w:rPr>
          <w:sz w:val="22"/>
          <w:szCs w:val="22"/>
        </w:rPr>
      </w:pPr>
    </w:p>
    <w:p w:rsidR="00D83F42" w:rsidRPr="00934CE1" w:rsidRDefault="00D83F42" w:rsidP="00D83F42">
      <w:pPr>
        <w:jc w:val="both"/>
        <w:rPr>
          <w:sz w:val="18"/>
          <w:szCs w:val="18"/>
        </w:rPr>
      </w:pPr>
      <w:r w:rsidRPr="00934CE1">
        <w:rPr>
          <w:sz w:val="18"/>
          <w:szCs w:val="18"/>
        </w:rPr>
        <w:t xml:space="preserve">Assist </w:t>
      </w:r>
      <w:proofErr w:type="spellStart"/>
      <w:r w:rsidRPr="00934CE1">
        <w:rPr>
          <w:sz w:val="18"/>
          <w:szCs w:val="18"/>
        </w:rPr>
        <w:t>Techmate</w:t>
      </w:r>
      <w:proofErr w:type="spellEnd"/>
      <w:r w:rsidRPr="00934CE1">
        <w:rPr>
          <w:sz w:val="18"/>
          <w:szCs w:val="18"/>
        </w:rPr>
        <w:t xml:space="preserve"> customers in several areas SAN, NAS, Backup, Disaster and Recovery. I do implementation as well as daily administration. Application support including EMC </w:t>
      </w:r>
      <w:proofErr w:type="spellStart"/>
      <w:r w:rsidRPr="00934CE1">
        <w:rPr>
          <w:sz w:val="18"/>
          <w:szCs w:val="18"/>
        </w:rPr>
        <w:t>EmailXtender</w:t>
      </w:r>
      <w:proofErr w:type="spellEnd"/>
      <w:r w:rsidRPr="00934CE1">
        <w:rPr>
          <w:sz w:val="18"/>
          <w:szCs w:val="18"/>
        </w:rPr>
        <w:t xml:space="preserve">, </w:t>
      </w:r>
      <w:proofErr w:type="spellStart"/>
      <w:r w:rsidRPr="00934CE1">
        <w:rPr>
          <w:sz w:val="18"/>
          <w:szCs w:val="18"/>
        </w:rPr>
        <w:t>DiskXtender</w:t>
      </w:r>
      <w:proofErr w:type="spellEnd"/>
      <w:r w:rsidRPr="00934CE1">
        <w:rPr>
          <w:sz w:val="18"/>
          <w:szCs w:val="18"/>
        </w:rPr>
        <w:t xml:space="preserve">, Backup Advisor, and </w:t>
      </w:r>
      <w:proofErr w:type="spellStart"/>
      <w:r w:rsidRPr="00934CE1">
        <w:rPr>
          <w:sz w:val="18"/>
          <w:szCs w:val="18"/>
        </w:rPr>
        <w:t>RepliStor</w:t>
      </w:r>
      <w:proofErr w:type="spellEnd"/>
      <w:r w:rsidRPr="00934CE1">
        <w:rPr>
          <w:sz w:val="18"/>
          <w:szCs w:val="18"/>
        </w:rPr>
        <w:t>.</w:t>
      </w:r>
    </w:p>
    <w:p w:rsidR="00D83F42" w:rsidRDefault="00D83F42" w:rsidP="00D83F42">
      <w:pPr>
        <w:jc w:val="both"/>
        <w:outlineLvl w:val="0"/>
        <w:rPr>
          <w:b/>
          <w:bCs/>
          <w:sz w:val="22"/>
          <w:szCs w:val="22"/>
        </w:rPr>
      </w:pPr>
    </w:p>
    <w:p w:rsidR="00163ED1" w:rsidRDefault="00163ED1" w:rsidP="00D83F42">
      <w:pPr>
        <w:jc w:val="both"/>
        <w:outlineLvl w:val="0"/>
        <w:rPr>
          <w:b/>
          <w:sz w:val="20"/>
        </w:rPr>
      </w:pPr>
    </w:p>
    <w:p w:rsidR="00163ED1" w:rsidRDefault="00163ED1" w:rsidP="00D83F42">
      <w:pPr>
        <w:jc w:val="both"/>
        <w:outlineLvl w:val="0"/>
        <w:rPr>
          <w:b/>
          <w:sz w:val="20"/>
        </w:rPr>
      </w:pPr>
    </w:p>
    <w:p w:rsidR="00D83F42" w:rsidRDefault="00D83F42" w:rsidP="00D83F42">
      <w:pPr>
        <w:jc w:val="both"/>
        <w:outlineLvl w:val="0"/>
        <w:rPr>
          <w:sz w:val="20"/>
        </w:rPr>
      </w:pPr>
      <w:r w:rsidRPr="00D652B9">
        <w:rPr>
          <w:b/>
          <w:sz w:val="20"/>
        </w:rPr>
        <w:t>Kraft Foods</w:t>
      </w:r>
      <w:r>
        <w:rPr>
          <w:b/>
          <w:sz w:val="20"/>
        </w:rPr>
        <w:t xml:space="preserve"> (EMC) </w:t>
      </w:r>
      <w:r>
        <w:rPr>
          <w:sz w:val="20"/>
        </w:rPr>
        <w:t xml:space="preserve">                                                                                                                                     Scranton, PA</w:t>
      </w:r>
    </w:p>
    <w:p w:rsidR="00D83F42" w:rsidRPr="00157FEE" w:rsidRDefault="00D83F42" w:rsidP="00D83F42">
      <w:pPr>
        <w:jc w:val="both"/>
        <w:rPr>
          <w:b/>
          <w:sz w:val="18"/>
          <w:szCs w:val="18"/>
        </w:rPr>
      </w:pPr>
    </w:p>
    <w:p w:rsidR="00D83F42" w:rsidRPr="00157FEE" w:rsidRDefault="00D83F42" w:rsidP="000569E2">
      <w:pPr>
        <w:widowControl w:val="0"/>
        <w:numPr>
          <w:ilvl w:val="0"/>
          <w:numId w:val="26"/>
        </w:numPr>
        <w:suppressAutoHyphens/>
        <w:overflowPunct w:val="0"/>
        <w:autoSpaceDE w:val="0"/>
        <w:jc w:val="both"/>
        <w:rPr>
          <w:sz w:val="18"/>
          <w:szCs w:val="18"/>
        </w:rPr>
      </w:pPr>
      <w:r w:rsidRPr="00157FEE">
        <w:rPr>
          <w:sz w:val="18"/>
          <w:szCs w:val="18"/>
        </w:rPr>
        <w:t xml:space="preserve">Facilitate data migration for Kraft from datacenter in </w:t>
      </w:r>
      <w:smartTag w:uri="urn:schemas-microsoft-com:office:smarttags" w:element="City">
        <w:r w:rsidRPr="00157FEE">
          <w:rPr>
            <w:sz w:val="18"/>
            <w:szCs w:val="18"/>
          </w:rPr>
          <w:t>Scranton</w:t>
        </w:r>
      </w:smartTag>
      <w:r w:rsidRPr="00157FEE">
        <w:rPr>
          <w:sz w:val="18"/>
          <w:szCs w:val="18"/>
        </w:rPr>
        <w:t xml:space="preserve"> to datacenters in </w:t>
      </w:r>
      <w:smartTag w:uri="urn:schemas-microsoft-com:office:smarttags" w:element="City">
        <w:r w:rsidRPr="00157FEE">
          <w:rPr>
            <w:sz w:val="18"/>
            <w:szCs w:val="18"/>
          </w:rPr>
          <w:t>Oklahoma City</w:t>
        </w:r>
      </w:smartTag>
      <w:r w:rsidRPr="00157FEE">
        <w:rPr>
          <w:sz w:val="18"/>
          <w:szCs w:val="18"/>
        </w:rPr>
        <w:t xml:space="preserve">, </w:t>
      </w:r>
      <w:smartTag w:uri="urn:schemas-microsoft-com:office:smarttags" w:element="State">
        <w:r w:rsidRPr="00157FEE">
          <w:rPr>
            <w:sz w:val="18"/>
            <w:szCs w:val="18"/>
          </w:rPr>
          <w:t>OK</w:t>
        </w:r>
      </w:smartTag>
      <w:r w:rsidRPr="00157FEE">
        <w:rPr>
          <w:sz w:val="18"/>
          <w:szCs w:val="18"/>
        </w:rPr>
        <w:t xml:space="preserve"> and </w:t>
      </w:r>
      <w:smartTag w:uri="urn:schemas-microsoft-com:office:smarttags" w:element="place">
        <w:smartTag w:uri="urn:schemas-microsoft-com:office:smarttags" w:element="City">
          <w:r w:rsidRPr="00157FEE">
            <w:rPr>
              <w:sz w:val="18"/>
              <w:szCs w:val="18"/>
            </w:rPr>
            <w:t>Plano</w:t>
          </w:r>
        </w:smartTag>
        <w:r w:rsidRPr="00157FEE">
          <w:rPr>
            <w:sz w:val="18"/>
            <w:szCs w:val="18"/>
          </w:rPr>
          <w:t xml:space="preserve">, </w:t>
        </w:r>
        <w:smartTag w:uri="urn:schemas-microsoft-com:office:smarttags" w:element="State">
          <w:r w:rsidRPr="00157FEE">
            <w:rPr>
              <w:sz w:val="18"/>
              <w:szCs w:val="18"/>
            </w:rPr>
            <w:t>TX</w:t>
          </w:r>
        </w:smartTag>
      </w:smartTag>
    </w:p>
    <w:p w:rsidR="00D83F42" w:rsidRPr="00157FEE" w:rsidRDefault="00D83F42" w:rsidP="000569E2">
      <w:pPr>
        <w:widowControl w:val="0"/>
        <w:numPr>
          <w:ilvl w:val="0"/>
          <w:numId w:val="27"/>
        </w:numPr>
        <w:suppressAutoHyphens/>
        <w:overflowPunct w:val="0"/>
        <w:autoSpaceDE w:val="0"/>
        <w:jc w:val="both"/>
        <w:rPr>
          <w:sz w:val="18"/>
          <w:szCs w:val="18"/>
        </w:rPr>
      </w:pPr>
      <w:r w:rsidRPr="00157FEE">
        <w:rPr>
          <w:sz w:val="18"/>
          <w:szCs w:val="18"/>
        </w:rPr>
        <w:t>Facilitate migration from IBM storage arrays to EMC storage arrays.</w:t>
      </w:r>
    </w:p>
    <w:p w:rsidR="00D83F42" w:rsidRPr="00157FEE" w:rsidRDefault="00D83F42" w:rsidP="000569E2">
      <w:pPr>
        <w:widowControl w:val="0"/>
        <w:numPr>
          <w:ilvl w:val="0"/>
          <w:numId w:val="27"/>
        </w:numPr>
        <w:suppressAutoHyphens/>
        <w:overflowPunct w:val="0"/>
        <w:autoSpaceDE w:val="0"/>
        <w:jc w:val="both"/>
        <w:rPr>
          <w:sz w:val="18"/>
          <w:szCs w:val="18"/>
        </w:rPr>
      </w:pPr>
      <w:r w:rsidRPr="00157FEE">
        <w:rPr>
          <w:sz w:val="18"/>
          <w:szCs w:val="18"/>
        </w:rPr>
        <w:t>Storage hosts environment  consists of UNIX (AIX) and Windows. HACMP for UNIX and Windows clustering.</w:t>
      </w:r>
    </w:p>
    <w:p w:rsidR="00D83F42" w:rsidRDefault="00D83F42" w:rsidP="000569E2">
      <w:pPr>
        <w:widowControl w:val="0"/>
        <w:numPr>
          <w:ilvl w:val="0"/>
          <w:numId w:val="27"/>
        </w:numPr>
        <w:suppressAutoHyphens/>
        <w:overflowPunct w:val="0"/>
        <w:autoSpaceDE w:val="0"/>
        <w:jc w:val="both"/>
        <w:rPr>
          <w:sz w:val="18"/>
          <w:szCs w:val="18"/>
        </w:rPr>
      </w:pPr>
      <w:r w:rsidRPr="00157FEE">
        <w:rPr>
          <w:sz w:val="18"/>
          <w:szCs w:val="18"/>
        </w:rPr>
        <w:t xml:space="preserve">SAN infrastructure consists of </w:t>
      </w:r>
      <w:proofErr w:type="spellStart"/>
      <w:r w:rsidRPr="00157FEE">
        <w:rPr>
          <w:sz w:val="18"/>
          <w:szCs w:val="18"/>
        </w:rPr>
        <w:t>McData</w:t>
      </w:r>
      <w:proofErr w:type="spellEnd"/>
      <w:r w:rsidRPr="00157FEE">
        <w:rPr>
          <w:sz w:val="18"/>
          <w:szCs w:val="18"/>
        </w:rPr>
        <w:t xml:space="preserve"> fabric switches IBM storage arrays DS8000 and EMC storage arrays DMX series. </w:t>
      </w:r>
      <w:r>
        <w:rPr>
          <w:sz w:val="18"/>
          <w:szCs w:val="18"/>
        </w:rPr>
        <w:t xml:space="preserve">   </w:t>
      </w:r>
    </w:p>
    <w:p w:rsidR="00D83F42" w:rsidRPr="00157FEE" w:rsidRDefault="00D83F42" w:rsidP="00D83F42">
      <w:pPr>
        <w:widowControl w:val="0"/>
        <w:suppressAutoHyphens/>
        <w:overflowPunct w:val="0"/>
        <w:autoSpaceDE w:val="0"/>
        <w:ind w:left="360"/>
        <w:jc w:val="both"/>
        <w:rPr>
          <w:sz w:val="18"/>
          <w:szCs w:val="18"/>
        </w:rPr>
      </w:pPr>
      <w:r>
        <w:rPr>
          <w:sz w:val="18"/>
          <w:szCs w:val="18"/>
        </w:rPr>
        <w:t xml:space="preserve">        </w:t>
      </w:r>
      <w:r w:rsidRPr="00157FEE">
        <w:rPr>
          <w:sz w:val="18"/>
          <w:szCs w:val="18"/>
        </w:rPr>
        <w:t xml:space="preserve">NetApp NAS network.  </w:t>
      </w:r>
    </w:p>
    <w:p w:rsidR="00D83F42" w:rsidRDefault="00D83F42" w:rsidP="000569E2">
      <w:pPr>
        <w:widowControl w:val="0"/>
        <w:numPr>
          <w:ilvl w:val="0"/>
          <w:numId w:val="27"/>
        </w:numPr>
        <w:tabs>
          <w:tab w:val="left" w:pos="720"/>
        </w:tabs>
        <w:suppressAutoHyphens/>
        <w:overflowPunct w:val="0"/>
        <w:autoSpaceDE w:val="0"/>
        <w:jc w:val="both"/>
        <w:rPr>
          <w:sz w:val="18"/>
          <w:szCs w:val="18"/>
        </w:rPr>
      </w:pPr>
      <w:r w:rsidRPr="00157FEE">
        <w:rPr>
          <w:sz w:val="18"/>
          <w:szCs w:val="18"/>
        </w:rPr>
        <w:t xml:space="preserve">Used SRDF, </w:t>
      </w:r>
      <w:proofErr w:type="spellStart"/>
      <w:r>
        <w:rPr>
          <w:sz w:val="18"/>
          <w:szCs w:val="18"/>
        </w:rPr>
        <w:t>Timefinder</w:t>
      </w:r>
      <w:proofErr w:type="spellEnd"/>
      <w:r>
        <w:rPr>
          <w:sz w:val="18"/>
          <w:szCs w:val="18"/>
        </w:rPr>
        <w:t xml:space="preserve"> Clone, </w:t>
      </w:r>
      <w:r w:rsidRPr="00157FEE">
        <w:rPr>
          <w:sz w:val="18"/>
          <w:szCs w:val="18"/>
        </w:rPr>
        <w:t xml:space="preserve">EMC ECC, EFCM Manager and EMC </w:t>
      </w:r>
      <w:proofErr w:type="spellStart"/>
      <w:r w:rsidRPr="00157FEE">
        <w:rPr>
          <w:sz w:val="18"/>
          <w:szCs w:val="18"/>
        </w:rPr>
        <w:t>Connectrrix</w:t>
      </w:r>
      <w:proofErr w:type="spellEnd"/>
      <w:r w:rsidRPr="00157FEE">
        <w:rPr>
          <w:sz w:val="18"/>
          <w:szCs w:val="18"/>
        </w:rPr>
        <w:t xml:space="preserve">, TPC, and DSCLI software for zoning </w:t>
      </w:r>
      <w:r>
        <w:rPr>
          <w:sz w:val="18"/>
          <w:szCs w:val="18"/>
        </w:rPr>
        <w:t xml:space="preserve">    </w:t>
      </w:r>
    </w:p>
    <w:p w:rsidR="00D83F42" w:rsidRPr="00157FEE" w:rsidRDefault="00D83F42" w:rsidP="00D83F42">
      <w:pPr>
        <w:widowControl w:val="0"/>
        <w:tabs>
          <w:tab w:val="left" w:pos="720"/>
        </w:tabs>
        <w:suppressAutoHyphens/>
        <w:overflowPunct w:val="0"/>
        <w:autoSpaceDE w:val="0"/>
        <w:ind w:left="360"/>
        <w:jc w:val="both"/>
        <w:rPr>
          <w:sz w:val="18"/>
          <w:szCs w:val="18"/>
        </w:rPr>
      </w:pPr>
      <w:r>
        <w:rPr>
          <w:sz w:val="18"/>
          <w:szCs w:val="18"/>
        </w:rPr>
        <w:t xml:space="preserve">        </w:t>
      </w:r>
      <w:r w:rsidRPr="00157FEE">
        <w:rPr>
          <w:sz w:val="18"/>
          <w:szCs w:val="18"/>
        </w:rPr>
        <w:t>and storage provisioning. Documentation and Visio drawings</w:t>
      </w:r>
    </w:p>
    <w:p w:rsidR="00D83F42" w:rsidRDefault="00D83F42" w:rsidP="00D83F42">
      <w:pPr>
        <w:tabs>
          <w:tab w:val="left" w:pos="3630"/>
        </w:tabs>
        <w:jc w:val="both"/>
        <w:rPr>
          <w:b/>
          <w:sz w:val="22"/>
          <w:szCs w:val="22"/>
        </w:rPr>
      </w:pPr>
      <w:r>
        <w:rPr>
          <w:b/>
          <w:sz w:val="22"/>
          <w:szCs w:val="22"/>
        </w:rPr>
        <w:tab/>
      </w:r>
    </w:p>
    <w:p w:rsidR="00D83F42" w:rsidRPr="00E4378F" w:rsidRDefault="00D83F42" w:rsidP="00D83F42">
      <w:pPr>
        <w:tabs>
          <w:tab w:val="left" w:pos="3630"/>
        </w:tabs>
        <w:rPr>
          <w:b/>
          <w:sz w:val="22"/>
          <w:szCs w:val="22"/>
        </w:rPr>
      </w:pPr>
      <w:r w:rsidRPr="00D652B9">
        <w:rPr>
          <w:b/>
          <w:sz w:val="20"/>
        </w:rPr>
        <w:t>Ohio</w:t>
      </w:r>
      <w:r>
        <w:rPr>
          <w:b/>
          <w:sz w:val="20"/>
        </w:rPr>
        <w:t xml:space="preserve"> </w:t>
      </w:r>
      <w:r w:rsidRPr="00D652B9">
        <w:rPr>
          <w:b/>
          <w:sz w:val="20"/>
        </w:rPr>
        <w:t>Department</w:t>
      </w:r>
      <w:r>
        <w:rPr>
          <w:b/>
          <w:sz w:val="20"/>
        </w:rPr>
        <w:t xml:space="preserve"> </w:t>
      </w:r>
      <w:r w:rsidRPr="00D652B9">
        <w:rPr>
          <w:b/>
          <w:sz w:val="20"/>
        </w:rPr>
        <w:t>of</w:t>
      </w:r>
      <w:r>
        <w:rPr>
          <w:b/>
          <w:sz w:val="20"/>
        </w:rPr>
        <w:t xml:space="preserve"> P</w:t>
      </w:r>
      <w:r w:rsidRPr="00D652B9">
        <w:rPr>
          <w:b/>
          <w:sz w:val="20"/>
        </w:rPr>
        <w:t xml:space="preserve">ublic Service </w:t>
      </w:r>
      <w:r>
        <w:rPr>
          <w:b/>
          <w:sz w:val="20"/>
        </w:rPr>
        <w:t xml:space="preserve">(EMC)          </w:t>
      </w:r>
      <w:r>
        <w:rPr>
          <w:sz w:val="20"/>
        </w:rPr>
        <w:t xml:space="preserve">                                                                        </w:t>
      </w:r>
      <w:r w:rsidR="006D7EBB">
        <w:rPr>
          <w:sz w:val="20"/>
        </w:rPr>
        <w:t xml:space="preserve">        </w:t>
      </w:r>
      <w:r>
        <w:rPr>
          <w:sz w:val="20"/>
        </w:rPr>
        <w:t>Columbus, OH</w:t>
      </w:r>
    </w:p>
    <w:p w:rsidR="00D83F42" w:rsidRPr="00261F73" w:rsidRDefault="00D83F42" w:rsidP="00D83F42">
      <w:pPr>
        <w:ind w:firstLine="720"/>
        <w:jc w:val="both"/>
        <w:rPr>
          <w:sz w:val="18"/>
          <w:szCs w:val="18"/>
        </w:rPr>
      </w:pPr>
    </w:p>
    <w:p w:rsidR="00D83F42" w:rsidRPr="00261F73" w:rsidRDefault="00D83F42" w:rsidP="00D83F42">
      <w:pPr>
        <w:widowControl w:val="0"/>
        <w:numPr>
          <w:ilvl w:val="0"/>
          <w:numId w:val="3"/>
        </w:numPr>
        <w:tabs>
          <w:tab w:val="left" w:pos="720"/>
        </w:tabs>
        <w:suppressAutoHyphens/>
        <w:overflowPunct w:val="0"/>
        <w:autoSpaceDE w:val="0"/>
        <w:jc w:val="both"/>
        <w:rPr>
          <w:sz w:val="18"/>
          <w:szCs w:val="18"/>
        </w:rPr>
      </w:pPr>
      <w:r w:rsidRPr="00261F73">
        <w:rPr>
          <w:sz w:val="18"/>
          <w:szCs w:val="18"/>
        </w:rPr>
        <w:t xml:space="preserve">Implemented EMC Legato </w:t>
      </w:r>
      <w:proofErr w:type="spellStart"/>
      <w:r w:rsidRPr="00261F73">
        <w:rPr>
          <w:sz w:val="18"/>
          <w:szCs w:val="18"/>
        </w:rPr>
        <w:t>NetWorker</w:t>
      </w:r>
      <w:proofErr w:type="spellEnd"/>
      <w:r w:rsidRPr="00261F73">
        <w:rPr>
          <w:sz w:val="18"/>
          <w:szCs w:val="18"/>
        </w:rPr>
        <w:t xml:space="preserve"> 7.4 backup environment to migrate from EMC EDM environment. </w:t>
      </w:r>
    </w:p>
    <w:p w:rsidR="00D83F42" w:rsidRPr="00261F73" w:rsidRDefault="00D83F42" w:rsidP="00D83F42">
      <w:pPr>
        <w:widowControl w:val="0"/>
        <w:numPr>
          <w:ilvl w:val="0"/>
          <w:numId w:val="3"/>
        </w:numPr>
        <w:tabs>
          <w:tab w:val="left" w:pos="720"/>
        </w:tabs>
        <w:suppressAutoHyphens/>
        <w:overflowPunct w:val="0"/>
        <w:autoSpaceDE w:val="0"/>
        <w:jc w:val="both"/>
        <w:rPr>
          <w:sz w:val="18"/>
          <w:szCs w:val="18"/>
        </w:rPr>
      </w:pPr>
      <w:r w:rsidRPr="00261F73">
        <w:rPr>
          <w:sz w:val="18"/>
          <w:szCs w:val="18"/>
        </w:rPr>
        <w:t xml:space="preserve">Storage management software used </w:t>
      </w:r>
      <w:smartTag w:uri="urn:schemas-microsoft-com:office:smarttags" w:element="place">
        <w:smartTag w:uri="urn:schemas-microsoft-com:office:smarttags" w:element="PlaceName">
          <w:r w:rsidRPr="00261F73">
            <w:rPr>
              <w:sz w:val="18"/>
              <w:szCs w:val="18"/>
            </w:rPr>
            <w:t>EMC</w:t>
          </w:r>
        </w:smartTag>
        <w:r w:rsidRPr="00261F73">
          <w:rPr>
            <w:sz w:val="18"/>
            <w:szCs w:val="18"/>
          </w:rPr>
          <w:t xml:space="preserve"> </w:t>
        </w:r>
        <w:smartTag w:uri="urn:schemas-microsoft-com:office:smarttags" w:element="PlaceName">
          <w:r w:rsidRPr="00261F73">
            <w:rPr>
              <w:sz w:val="18"/>
              <w:szCs w:val="18"/>
            </w:rPr>
            <w:t>Control</w:t>
          </w:r>
        </w:smartTag>
        <w:r w:rsidRPr="00261F73">
          <w:rPr>
            <w:sz w:val="18"/>
            <w:szCs w:val="18"/>
          </w:rPr>
          <w:t xml:space="preserve"> </w:t>
        </w:r>
        <w:smartTag w:uri="urn:schemas-microsoft-com:office:smarttags" w:element="PlaceType">
          <w:r w:rsidRPr="00261F73">
            <w:rPr>
              <w:sz w:val="18"/>
              <w:szCs w:val="18"/>
            </w:rPr>
            <w:t>Center</w:t>
          </w:r>
        </w:smartTag>
      </w:smartTag>
      <w:r w:rsidRPr="00261F73">
        <w:rPr>
          <w:sz w:val="18"/>
          <w:szCs w:val="18"/>
        </w:rPr>
        <w:t xml:space="preserve">, </w:t>
      </w:r>
      <w:r>
        <w:rPr>
          <w:sz w:val="18"/>
          <w:szCs w:val="18"/>
        </w:rPr>
        <w:t xml:space="preserve">SRDF, </w:t>
      </w:r>
      <w:proofErr w:type="spellStart"/>
      <w:r>
        <w:rPr>
          <w:sz w:val="18"/>
          <w:szCs w:val="18"/>
        </w:rPr>
        <w:t>Timefinder</w:t>
      </w:r>
      <w:proofErr w:type="spellEnd"/>
      <w:r>
        <w:rPr>
          <w:sz w:val="18"/>
          <w:szCs w:val="18"/>
        </w:rPr>
        <w:t xml:space="preserve">, </w:t>
      </w:r>
      <w:proofErr w:type="spellStart"/>
      <w:r w:rsidRPr="00261F73">
        <w:rPr>
          <w:sz w:val="18"/>
          <w:szCs w:val="18"/>
        </w:rPr>
        <w:t>Navisphere</w:t>
      </w:r>
      <w:proofErr w:type="spellEnd"/>
      <w:r w:rsidRPr="00261F73">
        <w:rPr>
          <w:sz w:val="18"/>
          <w:szCs w:val="18"/>
        </w:rPr>
        <w:t xml:space="preserve">, </w:t>
      </w:r>
      <w:proofErr w:type="spellStart"/>
      <w:r w:rsidRPr="00261F73">
        <w:rPr>
          <w:sz w:val="18"/>
          <w:szCs w:val="18"/>
        </w:rPr>
        <w:t>Connetrix</w:t>
      </w:r>
      <w:proofErr w:type="spellEnd"/>
      <w:r w:rsidRPr="00261F73">
        <w:rPr>
          <w:sz w:val="18"/>
          <w:szCs w:val="18"/>
        </w:rPr>
        <w:t xml:space="preserve"> Manager and Power Path for zoning and storage provisioning.</w:t>
      </w:r>
    </w:p>
    <w:p w:rsidR="00D83F42" w:rsidRPr="00261F73" w:rsidRDefault="00D83F42" w:rsidP="00D83F42">
      <w:pPr>
        <w:widowControl w:val="0"/>
        <w:numPr>
          <w:ilvl w:val="0"/>
          <w:numId w:val="3"/>
        </w:numPr>
        <w:tabs>
          <w:tab w:val="left" w:pos="720"/>
        </w:tabs>
        <w:suppressAutoHyphens/>
        <w:overflowPunct w:val="0"/>
        <w:autoSpaceDE w:val="0"/>
        <w:jc w:val="both"/>
        <w:rPr>
          <w:sz w:val="18"/>
          <w:szCs w:val="18"/>
        </w:rPr>
      </w:pPr>
      <w:r w:rsidRPr="00261F73">
        <w:rPr>
          <w:sz w:val="18"/>
          <w:szCs w:val="18"/>
        </w:rPr>
        <w:t>Storage hardware is EMC DMX-2000  and CX-700</w:t>
      </w:r>
    </w:p>
    <w:p w:rsidR="00D83F42" w:rsidRPr="00261F73" w:rsidRDefault="00D83F42" w:rsidP="00D83F42">
      <w:pPr>
        <w:widowControl w:val="0"/>
        <w:numPr>
          <w:ilvl w:val="0"/>
          <w:numId w:val="3"/>
        </w:numPr>
        <w:tabs>
          <w:tab w:val="left" w:pos="720"/>
        </w:tabs>
        <w:suppressAutoHyphens/>
        <w:overflowPunct w:val="0"/>
        <w:autoSpaceDE w:val="0"/>
        <w:jc w:val="both"/>
        <w:rPr>
          <w:sz w:val="18"/>
          <w:szCs w:val="18"/>
        </w:rPr>
      </w:pPr>
      <w:r w:rsidRPr="00261F73">
        <w:rPr>
          <w:sz w:val="18"/>
          <w:szCs w:val="18"/>
        </w:rPr>
        <w:t>Design and architect of Virtual Tape Library environment and infrastructure. Hardware was EMC DL710 CDL.</w:t>
      </w:r>
    </w:p>
    <w:p w:rsidR="00D83F42" w:rsidRPr="00261F73" w:rsidRDefault="00D83F42" w:rsidP="00D83F42">
      <w:pPr>
        <w:widowControl w:val="0"/>
        <w:numPr>
          <w:ilvl w:val="0"/>
          <w:numId w:val="3"/>
        </w:numPr>
        <w:tabs>
          <w:tab w:val="left" w:pos="720"/>
        </w:tabs>
        <w:suppressAutoHyphens/>
        <w:overflowPunct w:val="0"/>
        <w:autoSpaceDE w:val="0"/>
        <w:jc w:val="both"/>
        <w:rPr>
          <w:sz w:val="18"/>
          <w:szCs w:val="18"/>
        </w:rPr>
      </w:pPr>
      <w:r w:rsidRPr="00261F73">
        <w:rPr>
          <w:sz w:val="18"/>
          <w:szCs w:val="18"/>
        </w:rPr>
        <w:t xml:space="preserve">Implemented </w:t>
      </w:r>
      <w:r>
        <w:rPr>
          <w:sz w:val="18"/>
          <w:szCs w:val="18"/>
        </w:rPr>
        <w:t xml:space="preserve">NDMP and </w:t>
      </w:r>
      <w:proofErr w:type="spellStart"/>
      <w:r w:rsidRPr="00261F73">
        <w:rPr>
          <w:sz w:val="18"/>
          <w:szCs w:val="18"/>
        </w:rPr>
        <w:t>NetWorker</w:t>
      </w:r>
      <w:proofErr w:type="spellEnd"/>
      <w:r w:rsidRPr="00261F73">
        <w:rPr>
          <w:sz w:val="18"/>
          <w:szCs w:val="18"/>
        </w:rPr>
        <w:t xml:space="preserve"> Dedicated Storage Node backups of critical apps and databases on Windows, Netware and Linux.</w:t>
      </w:r>
    </w:p>
    <w:p w:rsidR="00D83F42" w:rsidRPr="00261F73" w:rsidRDefault="00D83F42" w:rsidP="00D83F42">
      <w:pPr>
        <w:widowControl w:val="0"/>
        <w:numPr>
          <w:ilvl w:val="0"/>
          <w:numId w:val="3"/>
        </w:numPr>
        <w:tabs>
          <w:tab w:val="left" w:pos="720"/>
        </w:tabs>
        <w:suppressAutoHyphens/>
        <w:overflowPunct w:val="0"/>
        <w:autoSpaceDE w:val="0"/>
        <w:jc w:val="both"/>
        <w:rPr>
          <w:sz w:val="18"/>
          <w:szCs w:val="18"/>
        </w:rPr>
      </w:pPr>
      <w:r w:rsidRPr="00261F73">
        <w:rPr>
          <w:sz w:val="18"/>
          <w:szCs w:val="18"/>
        </w:rPr>
        <w:t xml:space="preserve">Installed and configured </w:t>
      </w:r>
      <w:proofErr w:type="spellStart"/>
      <w:r w:rsidRPr="00261F73">
        <w:rPr>
          <w:sz w:val="18"/>
          <w:szCs w:val="18"/>
        </w:rPr>
        <w:t>NetWorker</w:t>
      </w:r>
      <w:proofErr w:type="spellEnd"/>
      <w:r w:rsidRPr="00261F73">
        <w:rPr>
          <w:sz w:val="18"/>
          <w:szCs w:val="18"/>
        </w:rPr>
        <w:t xml:space="preserve"> Modules for Oracle and MSSQL databases on client servers.</w:t>
      </w:r>
    </w:p>
    <w:p w:rsidR="00D83F42" w:rsidRPr="00261F73" w:rsidRDefault="00D83F42" w:rsidP="00D83F42">
      <w:pPr>
        <w:widowControl w:val="0"/>
        <w:numPr>
          <w:ilvl w:val="0"/>
          <w:numId w:val="3"/>
        </w:numPr>
        <w:tabs>
          <w:tab w:val="left" w:pos="720"/>
        </w:tabs>
        <w:suppressAutoHyphens/>
        <w:overflowPunct w:val="0"/>
        <w:autoSpaceDE w:val="0"/>
        <w:jc w:val="both"/>
        <w:rPr>
          <w:sz w:val="18"/>
          <w:szCs w:val="18"/>
        </w:rPr>
      </w:pPr>
      <w:r w:rsidRPr="00261F73">
        <w:rPr>
          <w:sz w:val="18"/>
          <w:szCs w:val="18"/>
        </w:rPr>
        <w:t>Configured backup of Oracle and MSSQL clusters on Windows 2003 32 and 64 bit platforms. Used Oracle RMAN</w:t>
      </w:r>
    </w:p>
    <w:p w:rsidR="00D83F42" w:rsidRPr="00261F73" w:rsidRDefault="00D83F42" w:rsidP="00D83F42">
      <w:pPr>
        <w:widowControl w:val="0"/>
        <w:numPr>
          <w:ilvl w:val="0"/>
          <w:numId w:val="3"/>
        </w:numPr>
        <w:tabs>
          <w:tab w:val="left" w:pos="720"/>
        </w:tabs>
        <w:suppressAutoHyphens/>
        <w:overflowPunct w:val="0"/>
        <w:autoSpaceDE w:val="0"/>
        <w:jc w:val="both"/>
        <w:rPr>
          <w:sz w:val="18"/>
          <w:szCs w:val="18"/>
        </w:rPr>
      </w:pPr>
      <w:r w:rsidRPr="00261F73">
        <w:rPr>
          <w:sz w:val="18"/>
          <w:szCs w:val="18"/>
        </w:rPr>
        <w:t>Designed and implemented site-to-site CDL replication of virtual tapes.</w:t>
      </w:r>
    </w:p>
    <w:p w:rsidR="00D83F42" w:rsidRPr="00261F73" w:rsidRDefault="00D83F42" w:rsidP="00D83F42">
      <w:pPr>
        <w:widowControl w:val="0"/>
        <w:numPr>
          <w:ilvl w:val="0"/>
          <w:numId w:val="3"/>
        </w:numPr>
        <w:tabs>
          <w:tab w:val="left" w:pos="720"/>
        </w:tabs>
        <w:suppressAutoHyphens/>
        <w:overflowPunct w:val="0"/>
        <w:autoSpaceDE w:val="0"/>
        <w:jc w:val="both"/>
        <w:rPr>
          <w:sz w:val="18"/>
          <w:szCs w:val="18"/>
        </w:rPr>
      </w:pPr>
      <w:r w:rsidRPr="00261F73">
        <w:rPr>
          <w:sz w:val="18"/>
          <w:szCs w:val="18"/>
        </w:rPr>
        <w:t>Designed and implemented duplication from virtual tape to physical tape.</w:t>
      </w:r>
    </w:p>
    <w:p w:rsidR="00D83F42" w:rsidRPr="00EE2921" w:rsidRDefault="00D83F42" w:rsidP="00D83F42">
      <w:pPr>
        <w:widowControl w:val="0"/>
        <w:numPr>
          <w:ilvl w:val="0"/>
          <w:numId w:val="3"/>
        </w:numPr>
        <w:tabs>
          <w:tab w:val="left" w:pos="720"/>
        </w:tabs>
        <w:suppressAutoHyphens/>
        <w:overflowPunct w:val="0"/>
        <w:autoSpaceDE w:val="0"/>
        <w:jc w:val="both"/>
        <w:rPr>
          <w:sz w:val="18"/>
          <w:szCs w:val="18"/>
        </w:rPr>
      </w:pPr>
      <w:r>
        <w:rPr>
          <w:sz w:val="18"/>
          <w:szCs w:val="18"/>
        </w:rPr>
        <w:t xml:space="preserve">Knowledge Transfer, </w:t>
      </w:r>
      <w:r w:rsidRPr="00EE2921">
        <w:rPr>
          <w:sz w:val="18"/>
          <w:szCs w:val="18"/>
        </w:rPr>
        <w:t>Documentation</w:t>
      </w:r>
      <w:r>
        <w:rPr>
          <w:sz w:val="18"/>
          <w:szCs w:val="18"/>
        </w:rPr>
        <w:t>,</w:t>
      </w:r>
      <w:r w:rsidRPr="00EE2921">
        <w:rPr>
          <w:sz w:val="18"/>
          <w:szCs w:val="18"/>
        </w:rPr>
        <w:t xml:space="preserve"> and Visio drawings.</w:t>
      </w:r>
    </w:p>
    <w:p w:rsidR="00D83F42" w:rsidRPr="00F7072A" w:rsidRDefault="00D83F42" w:rsidP="00D83F42">
      <w:pPr>
        <w:jc w:val="both"/>
        <w:rPr>
          <w:b/>
          <w:sz w:val="22"/>
          <w:szCs w:val="22"/>
        </w:rPr>
      </w:pPr>
    </w:p>
    <w:p w:rsidR="00D83F42" w:rsidRPr="00D652B9" w:rsidRDefault="00D83F42" w:rsidP="00D83F42">
      <w:pPr>
        <w:outlineLvl w:val="0"/>
        <w:rPr>
          <w:sz w:val="20"/>
        </w:rPr>
      </w:pPr>
      <w:r w:rsidRPr="00D652B9">
        <w:rPr>
          <w:b/>
          <w:sz w:val="20"/>
        </w:rPr>
        <w:t xml:space="preserve">Super </w:t>
      </w:r>
      <w:proofErr w:type="spellStart"/>
      <w:r w:rsidRPr="00D652B9">
        <w:rPr>
          <w:b/>
          <w:sz w:val="20"/>
        </w:rPr>
        <w:t>Valu</w:t>
      </w:r>
      <w:proofErr w:type="spellEnd"/>
      <w:r w:rsidRPr="00D652B9">
        <w:rPr>
          <w:sz w:val="20"/>
        </w:rPr>
        <w:t xml:space="preserve"> </w:t>
      </w:r>
      <w:r w:rsidRPr="007369B9">
        <w:rPr>
          <w:b/>
          <w:sz w:val="20"/>
        </w:rPr>
        <w:t>(EMC)</w:t>
      </w:r>
      <w:r>
        <w:rPr>
          <w:sz w:val="20"/>
        </w:rPr>
        <w:t xml:space="preserve">                                                                                                </w:t>
      </w:r>
      <w:r w:rsidR="006D7EBB">
        <w:rPr>
          <w:sz w:val="20"/>
        </w:rPr>
        <w:t xml:space="preserve">                             </w:t>
      </w:r>
      <w:r>
        <w:rPr>
          <w:sz w:val="20"/>
        </w:rPr>
        <w:t xml:space="preserve"> </w:t>
      </w:r>
      <w:r w:rsidR="006D7EBB">
        <w:rPr>
          <w:sz w:val="20"/>
        </w:rPr>
        <w:t xml:space="preserve">Eden </w:t>
      </w:r>
      <w:proofErr w:type="spellStart"/>
      <w:r w:rsidR="006D7EBB">
        <w:rPr>
          <w:sz w:val="20"/>
        </w:rPr>
        <w:t>Prarie</w:t>
      </w:r>
      <w:proofErr w:type="spellEnd"/>
      <w:r>
        <w:rPr>
          <w:sz w:val="20"/>
        </w:rPr>
        <w:t>, MN</w:t>
      </w:r>
    </w:p>
    <w:p w:rsidR="00D83F42" w:rsidRPr="00F7072A" w:rsidRDefault="00D83F42" w:rsidP="00D83F42">
      <w:pPr>
        <w:jc w:val="both"/>
        <w:rPr>
          <w:b/>
          <w:sz w:val="22"/>
          <w:szCs w:val="22"/>
        </w:rPr>
      </w:pPr>
    </w:p>
    <w:p w:rsidR="00D83F42" w:rsidRPr="00261F73" w:rsidRDefault="00D83F42" w:rsidP="00D83F42">
      <w:pPr>
        <w:widowControl w:val="0"/>
        <w:numPr>
          <w:ilvl w:val="0"/>
          <w:numId w:val="6"/>
        </w:numPr>
        <w:tabs>
          <w:tab w:val="left" w:pos="720"/>
        </w:tabs>
        <w:suppressAutoHyphens/>
        <w:overflowPunct w:val="0"/>
        <w:autoSpaceDE w:val="0"/>
        <w:jc w:val="both"/>
        <w:rPr>
          <w:sz w:val="18"/>
          <w:szCs w:val="18"/>
        </w:rPr>
      </w:pPr>
      <w:r w:rsidRPr="00261F73">
        <w:rPr>
          <w:sz w:val="18"/>
          <w:szCs w:val="18"/>
        </w:rPr>
        <w:t xml:space="preserve">Implemented Cisco SAN environment to migrate from </w:t>
      </w:r>
      <w:proofErr w:type="spellStart"/>
      <w:r w:rsidRPr="00261F73">
        <w:rPr>
          <w:sz w:val="18"/>
          <w:szCs w:val="18"/>
        </w:rPr>
        <w:t>McData</w:t>
      </w:r>
      <w:proofErr w:type="spellEnd"/>
      <w:r w:rsidRPr="00261F73">
        <w:rPr>
          <w:sz w:val="18"/>
          <w:szCs w:val="18"/>
        </w:rPr>
        <w:t xml:space="preserve"> environment did design and architect. Also SAN Administration.</w:t>
      </w:r>
    </w:p>
    <w:p w:rsidR="00D83F42" w:rsidRPr="00261F73" w:rsidRDefault="00D83F42" w:rsidP="00D83F42">
      <w:pPr>
        <w:ind w:left="1440"/>
        <w:jc w:val="both"/>
        <w:rPr>
          <w:sz w:val="18"/>
          <w:szCs w:val="18"/>
        </w:rPr>
      </w:pPr>
      <w:r w:rsidRPr="00261F73">
        <w:rPr>
          <w:sz w:val="18"/>
          <w:szCs w:val="18"/>
        </w:rPr>
        <w:t>- Cisco MDS 9513</w:t>
      </w:r>
    </w:p>
    <w:p w:rsidR="00D83F42" w:rsidRPr="00261F73" w:rsidRDefault="00D83F42" w:rsidP="00D83F42">
      <w:pPr>
        <w:ind w:left="1440"/>
        <w:jc w:val="both"/>
        <w:rPr>
          <w:sz w:val="18"/>
          <w:szCs w:val="18"/>
        </w:rPr>
      </w:pPr>
      <w:r w:rsidRPr="00261F73">
        <w:rPr>
          <w:sz w:val="18"/>
          <w:szCs w:val="18"/>
        </w:rPr>
        <w:t xml:space="preserve">- </w:t>
      </w:r>
      <w:proofErr w:type="spellStart"/>
      <w:r w:rsidRPr="00261F73">
        <w:rPr>
          <w:sz w:val="18"/>
          <w:szCs w:val="18"/>
        </w:rPr>
        <w:t>Connectrix</w:t>
      </w:r>
      <w:proofErr w:type="spellEnd"/>
      <w:r w:rsidRPr="00261F73">
        <w:rPr>
          <w:sz w:val="18"/>
          <w:szCs w:val="18"/>
        </w:rPr>
        <w:t xml:space="preserve"> ED 140 (</w:t>
      </w:r>
      <w:proofErr w:type="spellStart"/>
      <w:r w:rsidRPr="00261F73">
        <w:rPr>
          <w:sz w:val="18"/>
          <w:szCs w:val="18"/>
        </w:rPr>
        <w:t>McData</w:t>
      </w:r>
      <w:proofErr w:type="spellEnd"/>
      <w:r w:rsidRPr="00261F73">
        <w:rPr>
          <w:sz w:val="18"/>
          <w:szCs w:val="18"/>
        </w:rPr>
        <w:t xml:space="preserve"> 6140)</w:t>
      </w:r>
    </w:p>
    <w:p w:rsidR="00D83F42" w:rsidRPr="00261F73" w:rsidRDefault="00D83F42" w:rsidP="00D83F42">
      <w:pPr>
        <w:widowControl w:val="0"/>
        <w:numPr>
          <w:ilvl w:val="0"/>
          <w:numId w:val="6"/>
        </w:numPr>
        <w:tabs>
          <w:tab w:val="left" w:pos="720"/>
        </w:tabs>
        <w:suppressAutoHyphens/>
        <w:overflowPunct w:val="0"/>
        <w:autoSpaceDE w:val="0"/>
        <w:jc w:val="both"/>
        <w:rPr>
          <w:sz w:val="18"/>
          <w:szCs w:val="18"/>
        </w:rPr>
      </w:pPr>
      <w:r w:rsidRPr="00261F73">
        <w:rPr>
          <w:sz w:val="18"/>
          <w:szCs w:val="18"/>
        </w:rPr>
        <w:t xml:space="preserve">Storage management software used </w:t>
      </w:r>
      <w:smartTag w:uri="urn:schemas-microsoft-com:office:smarttags" w:element="place">
        <w:smartTag w:uri="urn:schemas-microsoft-com:office:smarttags" w:element="PlaceName">
          <w:r w:rsidRPr="00261F73">
            <w:rPr>
              <w:sz w:val="18"/>
              <w:szCs w:val="18"/>
            </w:rPr>
            <w:t>EMC</w:t>
          </w:r>
        </w:smartTag>
        <w:r w:rsidRPr="00261F73">
          <w:rPr>
            <w:sz w:val="18"/>
            <w:szCs w:val="18"/>
          </w:rPr>
          <w:t xml:space="preserve"> </w:t>
        </w:r>
        <w:smartTag w:uri="urn:schemas-microsoft-com:office:smarttags" w:element="PlaceName">
          <w:r w:rsidRPr="00261F73">
            <w:rPr>
              <w:sz w:val="18"/>
              <w:szCs w:val="18"/>
            </w:rPr>
            <w:t>Control</w:t>
          </w:r>
        </w:smartTag>
        <w:r w:rsidRPr="00261F73">
          <w:rPr>
            <w:sz w:val="18"/>
            <w:szCs w:val="18"/>
          </w:rPr>
          <w:t xml:space="preserve"> </w:t>
        </w:r>
        <w:smartTag w:uri="urn:schemas-microsoft-com:office:smarttags" w:element="PlaceType">
          <w:r w:rsidRPr="00261F73">
            <w:rPr>
              <w:sz w:val="18"/>
              <w:szCs w:val="18"/>
            </w:rPr>
            <w:t>Center</w:t>
          </w:r>
        </w:smartTag>
      </w:smartTag>
      <w:r w:rsidRPr="00261F73">
        <w:rPr>
          <w:sz w:val="18"/>
          <w:szCs w:val="18"/>
        </w:rPr>
        <w:t xml:space="preserve">, EMC </w:t>
      </w:r>
      <w:proofErr w:type="spellStart"/>
      <w:r w:rsidRPr="00261F73">
        <w:rPr>
          <w:sz w:val="18"/>
          <w:szCs w:val="18"/>
        </w:rPr>
        <w:t>Connetrix</w:t>
      </w:r>
      <w:proofErr w:type="spellEnd"/>
      <w:r w:rsidRPr="00261F73">
        <w:rPr>
          <w:sz w:val="18"/>
          <w:szCs w:val="18"/>
        </w:rPr>
        <w:t xml:space="preserve"> Manager, EMC Power Path, Cisco Fabric </w:t>
      </w:r>
      <w:r w:rsidRPr="00261F73">
        <w:rPr>
          <w:sz w:val="18"/>
          <w:szCs w:val="18"/>
        </w:rPr>
        <w:lastRenderedPageBreak/>
        <w:t>Manager and Device Manager for zoning and storage provisioning. TSM and NetBackup</w:t>
      </w:r>
      <w:r>
        <w:rPr>
          <w:sz w:val="18"/>
          <w:szCs w:val="18"/>
        </w:rPr>
        <w:t xml:space="preserve"> 6.</w:t>
      </w:r>
    </w:p>
    <w:p w:rsidR="00D83F42" w:rsidRPr="00261F73" w:rsidRDefault="00D83F42" w:rsidP="00D83F42">
      <w:pPr>
        <w:widowControl w:val="0"/>
        <w:numPr>
          <w:ilvl w:val="0"/>
          <w:numId w:val="6"/>
        </w:numPr>
        <w:tabs>
          <w:tab w:val="left" w:pos="720"/>
        </w:tabs>
        <w:suppressAutoHyphens/>
        <w:overflowPunct w:val="0"/>
        <w:autoSpaceDE w:val="0"/>
        <w:jc w:val="both"/>
        <w:rPr>
          <w:sz w:val="18"/>
          <w:szCs w:val="18"/>
        </w:rPr>
      </w:pPr>
      <w:r w:rsidRPr="00261F73">
        <w:rPr>
          <w:sz w:val="18"/>
          <w:szCs w:val="18"/>
        </w:rPr>
        <w:t>Implemented EMC DMX-3 2500, EMC Celerra NS</w:t>
      </w:r>
      <w:r>
        <w:rPr>
          <w:sz w:val="18"/>
          <w:szCs w:val="18"/>
        </w:rPr>
        <w:t>-</w:t>
      </w:r>
      <w:r w:rsidRPr="00261F73">
        <w:rPr>
          <w:sz w:val="18"/>
          <w:szCs w:val="18"/>
        </w:rPr>
        <w:t xml:space="preserve">80, EMC CX-3 80 </w:t>
      </w:r>
      <w:proofErr w:type="spellStart"/>
      <w:r w:rsidRPr="00261F73">
        <w:rPr>
          <w:sz w:val="18"/>
          <w:szCs w:val="18"/>
        </w:rPr>
        <w:t>Clariion</w:t>
      </w:r>
      <w:proofErr w:type="spellEnd"/>
      <w:r w:rsidRPr="00261F73">
        <w:rPr>
          <w:sz w:val="18"/>
          <w:szCs w:val="18"/>
        </w:rPr>
        <w:t>, EMC DL4200 CDL Virtual Tape Library.</w:t>
      </w:r>
    </w:p>
    <w:p w:rsidR="00D83F42" w:rsidRPr="00261F73" w:rsidRDefault="00D83F42" w:rsidP="00D83F42">
      <w:pPr>
        <w:widowControl w:val="0"/>
        <w:numPr>
          <w:ilvl w:val="0"/>
          <w:numId w:val="6"/>
        </w:numPr>
        <w:tabs>
          <w:tab w:val="left" w:pos="720"/>
        </w:tabs>
        <w:suppressAutoHyphens/>
        <w:overflowPunct w:val="0"/>
        <w:autoSpaceDE w:val="0"/>
        <w:jc w:val="both"/>
        <w:rPr>
          <w:sz w:val="18"/>
          <w:szCs w:val="18"/>
        </w:rPr>
      </w:pPr>
      <w:r w:rsidRPr="00261F73">
        <w:rPr>
          <w:sz w:val="18"/>
          <w:szCs w:val="18"/>
        </w:rPr>
        <w:t>Upgrade of EMC Centera, CUA configuration and replication.</w:t>
      </w:r>
    </w:p>
    <w:p w:rsidR="00D83F42" w:rsidRPr="00261F73" w:rsidRDefault="00D83F42" w:rsidP="00D83F42">
      <w:pPr>
        <w:widowControl w:val="0"/>
        <w:numPr>
          <w:ilvl w:val="0"/>
          <w:numId w:val="6"/>
        </w:numPr>
        <w:tabs>
          <w:tab w:val="left" w:pos="720"/>
        </w:tabs>
        <w:suppressAutoHyphens/>
        <w:overflowPunct w:val="0"/>
        <w:autoSpaceDE w:val="0"/>
        <w:jc w:val="both"/>
        <w:rPr>
          <w:sz w:val="18"/>
          <w:szCs w:val="18"/>
        </w:rPr>
      </w:pPr>
      <w:r w:rsidRPr="00261F73">
        <w:rPr>
          <w:sz w:val="18"/>
          <w:szCs w:val="18"/>
        </w:rPr>
        <w:t>Migration of 300 UNIX and Windows servers.</w:t>
      </w:r>
    </w:p>
    <w:p w:rsidR="00D83F42" w:rsidRPr="00261F73" w:rsidRDefault="00D83F42" w:rsidP="00D83F42">
      <w:pPr>
        <w:widowControl w:val="0"/>
        <w:numPr>
          <w:ilvl w:val="0"/>
          <w:numId w:val="6"/>
        </w:numPr>
        <w:tabs>
          <w:tab w:val="left" w:pos="720"/>
        </w:tabs>
        <w:suppressAutoHyphens/>
        <w:overflowPunct w:val="0"/>
        <w:autoSpaceDE w:val="0"/>
        <w:jc w:val="both"/>
        <w:rPr>
          <w:sz w:val="18"/>
          <w:szCs w:val="18"/>
          <w:lang w:val="it-IT"/>
        </w:rPr>
      </w:pPr>
      <w:r w:rsidRPr="00261F73">
        <w:rPr>
          <w:sz w:val="18"/>
          <w:szCs w:val="18"/>
          <w:lang w:val="it-IT"/>
        </w:rPr>
        <w:t>EMC DMX 1000, 2000, Clariion CX700 Celerra NS502</w:t>
      </w:r>
    </w:p>
    <w:p w:rsidR="00D83F42" w:rsidRDefault="00D83F42" w:rsidP="00D83F42">
      <w:pPr>
        <w:widowControl w:val="0"/>
        <w:numPr>
          <w:ilvl w:val="0"/>
          <w:numId w:val="6"/>
        </w:numPr>
        <w:tabs>
          <w:tab w:val="left" w:pos="720"/>
        </w:tabs>
        <w:suppressAutoHyphens/>
        <w:overflowPunct w:val="0"/>
        <w:autoSpaceDE w:val="0"/>
        <w:jc w:val="both"/>
        <w:rPr>
          <w:sz w:val="18"/>
          <w:szCs w:val="18"/>
          <w:lang w:val="it-IT"/>
        </w:rPr>
      </w:pPr>
      <w:r w:rsidRPr="00EE2921">
        <w:rPr>
          <w:sz w:val="18"/>
          <w:szCs w:val="18"/>
          <w:lang w:val="it-IT"/>
        </w:rPr>
        <w:t>Documentation and Visio drawings.</w:t>
      </w:r>
    </w:p>
    <w:p w:rsidR="00D83F42" w:rsidRPr="00EE2921" w:rsidRDefault="00D83F42" w:rsidP="00D83F42">
      <w:pPr>
        <w:widowControl w:val="0"/>
        <w:numPr>
          <w:ilvl w:val="0"/>
          <w:numId w:val="6"/>
        </w:numPr>
        <w:tabs>
          <w:tab w:val="left" w:pos="720"/>
        </w:tabs>
        <w:suppressAutoHyphens/>
        <w:overflowPunct w:val="0"/>
        <w:autoSpaceDE w:val="0"/>
        <w:jc w:val="both"/>
        <w:rPr>
          <w:sz w:val="18"/>
          <w:szCs w:val="18"/>
          <w:lang w:val="it-IT"/>
        </w:rPr>
      </w:pPr>
      <w:r>
        <w:rPr>
          <w:sz w:val="18"/>
          <w:szCs w:val="18"/>
          <w:lang w:val="it-IT"/>
        </w:rPr>
        <w:t>Centera replication, Clariion replication, Timefinder, and SRDF.</w:t>
      </w:r>
    </w:p>
    <w:p w:rsidR="00D83F42" w:rsidRPr="00F7072A" w:rsidRDefault="00D83F42" w:rsidP="00D83F42">
      <w:pPr>
        <w:jc w:val="both"/>
        <w:rPr>
          <w:b/>
          <w:bCs/>
          <w:sz w:val="22"/>
          <w:szCs w:val="22"/>
          <w:lang w:val="it-IT"/>
        </w:rPr>
      </w:pPr>
    </w:p>
    <w:p w:rsidR="00D83F42" w:rsidRPr="00D652B9" w:rsidRDefault="00D83F42" w:rsidP="00D83F42">
      <w:pPr>
        <w:outlineLvl w:val="0"/>
        <w:rPr>
          <w:sz w:val="20"/>
        </w:rPr>
      </w:pPr>
      <w:r w:rsidRPr="00D652B9">
        <w:rPr>
          <w:b/>
          <w:sz w:val="20"/>
        </w:rPr>
        <w:t>Jones Day Law Firm</w:t>
      </w:r>
      <w:r>
        <w:rPr>
          <w:b/>
          <w:sz w:val="20"/>
        </w:rPr>
        <w:t xml:space="preserve"> (EMC)</w:t>
      </w:r>
      <w:r>
        <w:rPr>
          <w:sz w:val="20"/>
        </w:rPr>
        <w:t xml:space="preserve">                                                                                   </w:t>
      </w:r>
      <w:r w:rsidR="006D7EBB">
        <w:rPr>
          <w:sz w:val="20"/>
        </w:rPr>
        <w:t xml:space="preserve">                              </w:t>
      </w:r>
      <w:r>
        <w:rPr>
          <w:sz w:val="20"/>
        </w:rPr>
        <w:t xml:space="preserve"> Cleveland, OH</w:t>
      </w:r>
    </w:p>
    <w:p w:rsidR="00D83F42" w:rsidRPr="00261F73" w:rsidRDefault="00D83F42" w:rsidP="00D83F42">
      <w:pPr>
        <w:jc w:val="both"/>
        <w:rPr>
          <w:sz w:val="18"/>
          <w:szCs w:val="18"/>
        </w:rPr>
      </w:pPr>
    </w:p>
    <w:p w:rsidR="00D83F42" w:rsidRPr="00261F73" w:rsidRDefault="00D83F42" w:rsidP="00D83F42">
      <w:pPr>
        <w:widowControl w:val="0"/>
        <w:numPr>
          <w:ilvl w:val="0"/>
          <w:numId w:val="7"/>
        </w:numPr>
        <w:tabs>
          <w:tab w:val="left" w:pos="720"/>
        </w:tabs>
        <w:suppressAutoHyphens/>
        <w:overflowPunct w:val="0"/>
        <w:autoSpaceDE w:val="0"/>
        <w:jc w:val="both"/>
        <w:rPr>
          <w:sz w:val="18"/>
          <w:szCs w:val="18"/>
        </w:rPr>
      </w:pPr>
      <w:r w:rsidRPr="00261F73">
        <w:rPr>
          <w:sz w:val="18"/>
          <w:szCs w:val="18"/>
        </w:rPr>
        <w:t>Implemented NDMP backups in a VERITAS NetBackup 5.x, Windows, and UNIX environment for purpose of tape silvering for a NAS migration. Jones Day was migrating from an HP NAS environment to an EMC NAS environment.</w:t>
      </w:r>
    </w:p>
    <w:p w:rsidR="00D83F42" w:rsidRPr="00261F73" w:rsidRDefault="00D83F42" w:rsidP="00D83F42">
      <w:pPr>
        <w:widowControl w:val="0"/>
        <w:numPr>
          <w:ilvl w:val="0"/>
          <w:numId w:val="7"/>
        </w:numPr>
        <w:tabs>
          <w:tab w:val="left" w:pos="720"/>
        </w:tabs>
        <w:suppressAutoHyphens/>
        <w:overflowPunct w:val="0"/>
        <w:autoSpaceDE w:val="0"/>
        <w:jc w:val="both"/>
        <w:rPr>
          <w:sz w:val="18"/>
          <w:szCs w:val="18"/>
        </w:rPr>
      </w:pPr>
      <w:r w:rsidRPr="00261F73">
        <w:rPr>
          <w:sz w:val="18"/>
          <w:szCs w:val="18"/>
        </w:rPr>
        <w:t>Configured three (3) way NDMP backups of replicated data from NS</w:t>
      </w:r>
      <w:r>
        <w:rPr>
          <w:sz w:val="18"/>
          <w:szCs w:val="18"/>
        </w:rPr>
        <w:t>-</w:t>
      </w:r>
      <w:r w:rsidRPr="00261F73">
        <w:rPr>
          <w:sz w:val="18"/>
          <w:szCs w:val="18"/>
        </w:rPr>
        <w:t>502 through as NS702 NAS gateway.</w:t>
      </w:r>
    </w:p>
    <w:p w:rsidR="00D83F42" w:rsidRPr="00261F73" w:rsidRDefault="00D83F42" w:rsidP="00D83F42">
      <w:pPr>
        <w:widowControl w:val="0"/>
        <w:numPr>
          <w:ilvl w:val="0"/>
          <w:numId w:val="7"/>
        </w:numPr>
        <w:tabs>
          <w:tab w:val="left" w:pos="720"/>
        </w:tabs>
        <w:suppressAutoHyphens/>
        <w:overflowPunct w:val="0"/>
        <w:autoSpaceDE w:val="0"/>
        <w:jc w:val="both"/>
        <w:rPr>
          <w:sz w:val="18"/>
          <w:szCs w:val="18"/>
        </w:rPr>
      </w:pPr>
      <w:r w:rsidRPr="00261F73">
        <w:rPr>
          <w:sz w:val="18"/>
          <w:szCs w:val="18"/>
        </w:rPr>
        <w:t xml:space="preserve">Back end storage for </w:t>
      </w:r>
      <w:proofErr w:type="spellStart"/>
      <w:r w:rsidRPr="00261F73">
        <w:rPr>
          <w:sz w:val="18"/>
          <w:szCs w:val="18"/>
        </w:rPr>
        <w:t>Celerra</w:t>
      </w:r>
      <w:proofErr w:type="spellEnd"/>
      <w:r w:rsidRPr="00261F73">
        <w:rPr>
          <w:sz w:val="18"/>
          <w:szCs w:val="18"/>
        </w:rPr>
        <w:t xml:space="preserve"> was EMC </w:t>
      </w:r>
      <w:proofErr w:type="spellStart"/>
      <w:r w:rsidRPr="00261F73">
        <w:rPr>
          <w:sz w:val="18"/>
          <w:szCs w:val="18"/>
        </w:rPr>
        <w:t>Clariion</w:t>
      </w:r>
      <w:proofErr w:type="spellEnd"/>
    </w:p>
    <w:p w:rsidR="00D83F42" w:rsidRPr="00261F73" w:rsidRDefault="00D83F42" w:rsidP="00D83F42">
      <w:pPr>
        <w:widowControl w:val="0"/>
        <w:numPr>
          <w:ilvl w:val="0"/>
          <w:numId w:val="7"/>
        </w:numPr>
        <w:tabs>
          <w:tab w:val="left" w:pos="720"/>
        </w:tabs>
        <w:suppressAutoHyphens/>
        <w:overflowPunct w:val="0"/>
        <w:autoSpaceDE w:val="0"/>
        <w:jc w:val="both"/>
        <w:rPr>
          <w:sz w:val="18"/>
          <w:szCs w:val="18"/>
        </w:rPr>
      </w:pPr>
      <w:r w:rsidRPr="00261F73">
        <w:rPr>
          <w:sz w:val="18"/>
          <w:szCs w:val="18"/>
        </w:rPr>
        <w:t>Documentation and Visio drawings.</w:t>
      </w:r>
    </w:p>
    <w:p w:rsidR="00D83F42" w:rsidRPr="00F7072A" w:rsidRDefault="00D83F42" w:rsidP="00D83F42">
      <w:pPr>
        <w:jc w:val="both"/>
        <w:rPr>
          <w:b/>
          <w:bCs/>
          <w:sz w:val="22"/>
          <w:szCs w:val="22"/>
        </w:rPr>
      </w:pPr>
    </w:p>
    <w:p w:rsidR="00D83F42" w:rsidRPr="00D652B9" w:rsidRDefault="00D83F42" w:rsidP="00D83F42">
      <w:pPr>
        <w:outlineLvl w:val="0"/>
        <w:rPr>
          <w:sz w:val="20"/>
        </w:rPr>
      </w:pPr>
      <w:r w:rsidRPr="00D652B9">
        <w:rPr>
          <w:b/>
          <w:sz w:val="20"/>
        </w:rPr>
        <w:t>Watts Regulator</w:t>
      </w:r>
      <w:r>
        <w:rPr>
          <w:b/>
          <w:sz w:val="20"/>
        </w:rPr>
        <w:t xml:space="preserve"> (EMC)</w:t>
      </w:r>
      <w:r w:rsidRPr="00D652B9">
        <w:rPr>
          <w:b/>
          <w:sz w:val="20"/>
        </w:rPr>
        <w:t xml:space="preserve"> </w:t>
      </w:r>
      <w:r w:rsidRPr="00D652B9">
        <w:rPr>
          <w:sz w:val="20"/>
        </w:rPr>
        <w:t xml:space="preserve"> </w:t>
      </w:r>
      <w:r>
        <w:rPr>
          <w:sz w:val="20"/>
        </w:rPr>
        <w:t xml:space="preserve">                                                                                            </w:t>
      </w:r>
      <w:r w:rsidR="006D7EBB">
        <w:rPr>
          <w:sz w:val="20"/>
        </w:rPr>
        <w:t xml:space="preserve">                            </w:t>
      </w:r>
      <w:r>
        <w:rPr>
          <w:sz w:val="20"/>
        </w:rPr>
        <w:t xml:space="preserve"> Andover, MA</w:t>
      </w:r>
    </w:p>
    <w:p w:rsidR="00D83F42" w:rsidRPr="00261F73" w:rsidRDefault="00D83F42" w:rsidP="00D83F42">
      <w:pPr>
        <w:jc w:val="both"/>
        <w:rPr>
          <w:b/>
          <w:sz w:val="18"/>
          <w:szCs w:val="18"/>
        </w:rPr>
      </w:pPr>
    </w:p>
    <w:p w:rsidR="00D83F42" w:rsidRPr="00261F73" w:rsidRDefault="00D83F42" w:rsidP="00D83F42">
      <w:pPr>
        <w:widowControl w:val="0"/>
        <w:numPr>
          <w:ilvl w:val="0"/>
          <w:numId w:val="9"/>
        </w:numPr>
        <w:tabs>
          <w:tab w:val="left" w:pos="720"/>
        </w:tabs>
        <w:suppressAutoHyphens/>
        <w:overflowPunct w:val="0"/>
        <w:autoSpaceDE w:val="0"/>
        <w:jc w:val="both"/>
        <w:rPr>
          <w:sz w:val="18"/>
          <w:szCs w:val="18"/>
        </w:rPr>
      </w:pPr>
      <w:r w:rsidRPr="00261F73">
        <w:rPr>
          <w:sz w:val="18"/>
          <w:szCs w:val="18"/>
        </w:rPr>
        <w:t xml:space="preserve">Implemented EMC </w:t>
      </w:r>
      <w:proofErr w:type="spellStart"/>
      <w:r w:rsidRPr="00261F73">
        <w:rPr>
          <w:sz w:val="18"/>
          <w:szCs w:val="18"/>
        </w:rPr>
        <w:t>DiskXtender</w:t>
      </w:r>
      <w:proofErr w:type="spellEnd"/>
      <w:r w:rsidRPr="00261F73">
        <w:rPr>
          <w:sz w:val="18"/>
          <w:szCs w:val="18"/>
        </w:rPr>
        <w:t xml:space="preserve"> in an AIX Oracle environment.</w:t>
      </w:r>
    </w:p>
    <w:p w:rsidR="00D83F42" w:rsidRPr="00EE2921" w:rsidRDefault="00D83F42" w:rsidP="00D83F42">
      <w:pPr>
        <w:widowControl w:val="0"/>
        <w:numPr>
          <w:ilvl w:val="0"/>
          <w:numId w:val="9"/>
        </w:numPr>
        <w:tabs>
          <w:tab w:val="left" w:pos="720"/>
        </w:tabs>
        <w:suppressAutoHyphens/>
        <w:overflowPunct w:val="0"/>
        <w:autoSpaceDE w:val="0"/>
        <w:jc w:val="both"/>
        <w:rPr>
          <w:sz w:val="16"/>
          <w:szCs w:val="16"/>
        </w:rPr>
      </w:pPr>
      <w:r w:rsidRPr="00EE2921">
        <w:rPr>
          <w:sz w:val="16"/>
          <w:szCs w:val="16"/>
        </w:rPr>
        <w:t xml:space="preserve">Front end storage was EMC </w:t>
      </w:r>
      <w:proofErr w:type="spellStart"/>
      <w:r w:rsidRPr="00EE2921">
        <w:rPr>
          <w:sz w:val="16"/>
          <w:szCs w:val="16"/>
        </w:rPr>
        <w:t>Clariion</w:t>
      </w:r>
      <w:proofErr w:type="spellEnd"/>
      <w:r w:rsidRPr="00EE2921">
        <w:rPr>
          <w:sz w:val="16"/>
          <w:szCs w:val="16"/>
        </w:rPr>
        <w:t>, backend archive storage was EMC Centera.</w:t>
      </w:r>
    </w:p>
    <w:p w:rsidR="00D83F42" w:rsidRPr="00F7072A" w:rsidRDefault="00D83F42" w:rsidP="00D83F42">
      <w:pPr>
        <w:jc w:val="both"/>
        <w:rPr>
          <w:b/>
          <w:bCs/>
          <w:sz w:val="22"/>
          <w:szCs w:val="22"/>
        </w:rPr>
      </w:pPr>
    </w:p>
    <w:p w:rsidR="00D83F42" w:rsidRPr="00D652B9" w:rsidRDefault="00D83F42" w:rsidP="00D83F42">
      <w:pPr>
        <w:outlineLvl w:val="0"/>
        <w:rPr>
          <w:sz w:val="20"/>
        </w:rPr>
      </w:pPr>
      <w:r w:rsidRPr="00D652B9">
        <w:rPr>
          <w:b/>
          <w:sz w:val="20"/>
        </w:rPr>
        <w:t>ABT Associates</w:t>
      </w:r>
      <w:r>
        <w:rPr>
          <w:b/>
          <w:sz w:val="20"/>
        </w:rPr>
        <w:t xml:space="preserve"> (EMC)</w:t>
      </w:r>
      <w:r w:rsidRPr="00D652B9">
        <w:rPr>
          <w:b/>
          <w:sz w:val="20"/>
        </w:rPr>
        <w:t xml:space="preserve"> </w:t>
      </w:r>
      <w:r w:rsidRPr="00D652B9">
        <w:rPr>
          <w:sz w:val="20"/>
        </w:rPr>
        <w:t xml:space="preserve"> </w:t>
      </w:r>
      <w:r>
        <w:rPr>
          <w:sz w:val="20"/>
        </w:rPr>
        <w:t xml:space="preserve">                                                                                                  </w:t>
      </w:r>
      <w:r w:rsidR="006D7EBB">
        <w:rPr>
          <w:sz w:val="20"/>
        </w:rPr>
        <w:t xml:space="preserve">                           </w:t>
      </w:r>
      <w:r>
        <w:rPr>
          <w:sz w:val="20"/>
        </w:rPr>
        <w:t>Boston, MA</w:t>
      </w:r>
    </w:p>
    <w:p w:rsidR="00D83F42" w:rsidRPr="00261F73" w:rsidRDefault="00D83F42" w:rsidP="00D83F42">
      <w:pPr>
        <w:jc w:val="both"/>
        <w:rPr>
          <w:sz w:val="18"/>
          <w:szCs w:val="18"/>
        </w:rPr>
      </w:pPr>
    </w:p>
    <w:p w:rsidR="00D83F42" w:rsidRPr="00261F73" w:rsidRDefault="00D83F42" w:rsidP="00D83F42">
      <w:pPr>
        <w:widowControl w:val="0"/>
        <w:numPr>
          <w:ilvl w:val="0"/>
          <w:numId w:val="5"/>
        </w:numPr>
        <w:tabs>
          <w:tab w:val="left" w:pos="720"/>
        </w:tabs>
        <w:suppressAutoHyphens/>
        <w:overflowPunct w:val="0"/>
        <w:autoSpaceDE w:val="0"/>
        <w:jc w:val="both"/>
        <w:rPr>
          <w:sz w:val="18"/>
          <w:szCs w:val="18"/>
        </w:rPr>
      </w:pPr>
      <w:r w:rsidRPr="00261F73">
        <w:rPr>
          <w:sz w:val="18"/>
          <w:szCs w:val="18"/>
        </w:rPr>
        <w:t xml:space="preserve">Implemented EMC </w:t>
      </w:r>
      <w:proofErr w:type="spellStart"/>
      <w:r w:rsidRPr="00261F73">
        <w:rPr>
          <w:sz w:val="18"/>
          <w:szCs w:val="18"/>
        </w:rPr>
        <w:t>EmailXtender</w:t>
      </w:r>
      <w:proofErr w:type="spellEnd"/>
      <w:r w:rsidRPr="00261F73">
        <w:rPr>
          <w:sz w:val="18"/>
          <w:szCs w:val="18"/>
        </w:rPr>
        <w:t xml:space="preserve"> in an AIX Lotus Notes environment clustered at two facilities.</w:t>
      </w:r>
    </w:p>
    <w:p w:rsidR="00D83F42" w:rsidRPr="00261F73" w:rsidRDefault="00D83F42" w:rsidP="00D83F42">
      <w:pPr>
        <w:widowControl w:val="0"/>
        <w:numPr>
          <w:ilvl w:val="0"/>
          <w:numId w:val="5"/>
        </w:numPr>
        <w:tabs>
          <w:tab w:val="left" w:pos="720"/>
        </w:tabs>
        <w:suppressAutoHyphens/>
        <w:overflowPunct w:val="0"/>
        <w:autoSpaceDE w:val="0"/>
        <w:jc w:val="both"/>
        <w:rPr>
          <w:sz w:val="18"/>
          <w:szCs w:val="18"/>
        </w:rPr>
      </w:pPr>
      <w:r w:rsidRPr="00261F73">
        <w:rPr>
          <w:sz w:val="18"/>
          <w:szCs w:val="18"/>
        </w:rPr>
        <w:t xml:space="preserve">Implemented EMC </w:t>
      </w:r>
      <w:proofErr w:type="spellStart"/>
      <w:r w:rsidRPr="00261F73">
        <w:rPr>
          <w:sz w:val="18"/>
          <w:szCs w:val="18"/>
        </w:rPr>
        <w:t>RepliStor</w:t>
      </w:r>
      <w:proofErr w:type="spellEnd"/>
      <w:r w:rsidRPr="00261F73">
        <w:rPr>
          <w:sz w:val="18"/>
          <w:szCs w:val="18"/>
        </w:rPr>
        <w:t xml:space="preserve"> to replicate message stores from ABT’s </w:t>
      </w:r>
      <w:smartTag w:uri="urn:schemas-microsoft-com:office:smarttags" w:element="City">
        <w:r w:rsidRPr="00261F73">
          <w:rPr>
            <w:sz w:val="18"/>
            <w:szCs w:val="18"/>
          </w:rPr>
          <w:t>Boston</w:t>
        </w:r>
      </w:smartTag>
      <w:r w:rsidRPr="00261F73">
        <w:rPr>
          <w:sz w:val="18"/>
          <w:szCs w:val="18"/>
        </w:rPr>
        <w:t xml:space="preserve">, </w:t>
      </w:r>
      <w:smartTag w:uri="urn:schemas-microsoft-com:office:smarttags" w:element="State">
        <w:r w:rsidRPr="00261F73">
          <w:rPr>
            <w:sz w:val="18"/>
            <w:szCs w:val="18"/>
          </w:rPr>
          <w:t>MA</w:t>
        </w:r>
      </w:smartTag>
      <w:r w:rsidRPr="00261F73">
        <w:rPr>
          <w:sz w:val="18"/>
          <w:szCs w:val="18"/>
        </w:rPr>
        <w:t xml:space="preserve"> facility to their  </w:t>
      </w:r>
      <w:smartTag w:uri="urn:schemas-microsoft-com:office:smarttags" w:element="place">
        <w:smartTag w:uri="urn:schemas-microsoft-com:office:smarttags" w:element="City">
          <w:r w:rsidRPr="00261F73">
            <w:rPr>
              <w:sz w:val="18"/>
              <w:szCs w:val="18"/>
            </w:rPr>
            <w:t>Bethesda</w:t>
          </w:r>
        </w:smartTag>
        <w:r w:rsidRPr="00261F73">
          <w:rPr>
            <w:sz w:val="18"/>
            <w:szCs w:val="18"/>
          </w:rPr>
          <w:t xml:space="preserve">, </w:t>
        </w:r>
        <w:smartTag w:uri="urn:schemas-microsoft-com:office:smarttags" w:element="State">
          <w:r w:rsidRPr="00261F73">
            <w:rPr>
              <w:sz w:val="18"/>
              <w:szCs w:val="18"/>
            </w:rPr>
            <w:t>MD</w:t>
          </w:r>
        </w:smartTag>
      </w:smartTag>
      <w:r w:rsidRPr="00261F73">
        <w:rPr>
          <w:sz w:val="18"/>
          <w:szCs w:val="18"/>
        </w:rPr>
        <w:t xml:space="preserve"> </w:t>
      </w:r>
    </w:p>
    <w:p w:rsidR="00D83F42" w:rsidRPr="00261F73" w:rsidRDefault="00D83F42" w:rsidP="00D83F42">
      <w:pPr>
        <w:ind w:firstLine="720"/>
        <w:jc w:val="both"/>
        <w:rPr>
          <w:sz w:val="18"/>
          <w:szCs w:val="18"/>
        </w:rPr>
      </w:pPr>
      <w:r w:rsidRPr="00261F73">
        <w:rPr>
          <w:sz w:val="18"/>
          <w:szCs w:val="18"/>
        </w:rPr>
        <w:t xml:space="preserve">Facility. Storage infrastructure was EMC </w:t>
      </w:r>
      <w:proofErr w:type="spellStart"/>
      <w:r w:rsidRPr="00261F73">
        <w:rPr>
          <w:sz w:val="18"/>
          <w:szCs w:val="18"/>
        </w:rPr>
        <w:t>Clariion</w:t>
      </w:r>
      <w:proofErr w:type="spellEnd"/>
      <w:r w:rsidRPr="00261F73">
        <w:rPr>
          <w:sz w:val="18"/>
          <w:szCs w:val="18"/>
        </w:rPr>
        <w:t>.</w:t>
      </w:r>
    </w:p>
    <w:p w:rsidR="00D83F42" w:rsidRPr="00F7072A" w:rsidRDefault="00D83F42" w:rsidP="000569E2">
      <w:pPr>
        <w:widowControl w:val="0"/>
        <w:numPr>
          <w:ilvl w:val="0"/>
          <w:numId w:val="19"/>
        </w:numPr>
        <w:suppressAutoHyphens/>
        <w:overflowPunct w:val="0"/>
        <w:autoSpaceDE w:val="0"/>
        <w:jc w:val="both"/>
        <w:rPr>
          <w:sz w:val="22"/>
          <w:szCs w:val="22"/>
        </w:rPr>
      </w:pPr>
      <w:r w:rsidRPr="00261F73">
        <w:rPr>
          <w:sz w:val="18"/>
          <w:szCs w:val="18"/>
        </w:rPr>
        <w:t xml:space="preserve">Documentation and Visio drawings. </w:t>
      </w:r>
    </w:p>
    <w:p w:rsidR="00D83F42" w:rsidRPr="00F7072A" w:rsidRDefault="00D83F42" w:rsidP="00D83F42">
      <w:pPr>
        <w:jc w:val="both"/>
        <w:rPr>
          <w:b/>
          <w:sz w:val="22"/>
          <w:szCs w:val="22"/>
        </w:rPr>
      </w:pPr>
    </w:p>
    <w:p w:rsidR="00D83F42" w:rsidRPr="00D652B9" w:rsidRDefault="00D83F42" w:rsidP="00D83F42">
      <w:pPr>
        <w:jc w:val="both"/>
        <w:outlineLvl w:val="0"/>
        <w:rPr>
          <w:sz w:val="20"/>
        </w:rPr>
      </w:pPr>
      <w:proofErr w:type="spellStart"/>
      <w:r>
        <w:rPr>
          <w:b/>
          <w:sz w:val="20"/>
        </w:rPr>
        <w:t>Grede</w:t>
      </w:r>
      <w:proofErr w:type="spellEnd"/>
      <w:r>
        <w:rPr>
          <w:b/>
          <w:sz w:val="20"/>
        </w:rPr>
        <w:t xml:space="preserve"> Foundries</w:t>
      </w:r>
      <w:r w:rsidRPr="00D652B9">
        <w:rPr>
          <w:b/>
          <w:sz w:val="20"/>
        </w:rPr>
        <w:t xml:space="preserve"> - SAN Administrator/Backup Specialist/Architect :</w:t>
      </w:r>
      <w:r w:rsidRPr="00D652B9">
        <w:rPr>
          <w:sz w:val="20"/>
        </w:rPr>
        <w:t xml:space="preserve"> </w:t>
      </w:r>
      <w:r>
        <w:rPr>
          <w:sz w:val="20"/>
        </w:rPr>
        <w:t>0</w:t>
      </w:r>
      <w:r w:rsidRPr="00D652B9">
        <w:rPr>
          <w:sz w:val="20"/>
        </w:rPr>
        <w:t>8/06 – 10/06</w:t>
      </w:r>
      <w:r w:rsidR="006D7EBB">
        <w:rPr>
          <w:sz w:val="20"/>
        </w:rPr>
        <w:t xml:space="preserve">                       </w:t>
      </w:r>
      <w:r>
        <w:rPr>
          <w:sz w:val="20"/>
        </w:rPr>
        <w:t>Wauwatosa, WI</w:t>
      </w:r>
    </w:p>
    <w:p w:rsidR="00D83F42" w:rsidRPr="00F7072A" w:rsidRDefault="00D83F42" w:rsidP="00D83F42">
      <w:pPr>
        <w:jc w:val="both"/>
        <w:rPr>
          <w:b/>
          <w:sz w:val="22"/>
          <w:szCs w:val="22"/>
        </w:rPr>
      </w:pPr>
    </w:p>
    <w:p w:rsidR="00D83F42" w:rsidRPr="00261F73" w:rsidRDefault="00D83F42" w:rsidP="00D83F42">
      <w:pPr>
        <w:widowControl w:val="0"/>
        <w:numPr>
          <w:ilvl w:val="0"/>
          <w:numId w:val="4"/>
        </w:numPr>
        <w:tabs>
          <w:tab w:val="left" w:pos="720"/>
        </w:tabs>
        <w:suppressAutoHyphens/>
        <w:overflowPunct w:val="0"/>
        <w:autoSpaceDE w:val="0"/>
        <w:jc w:val="both"/>
        <w:rPr>
          <w:sz w:val="18"/>
          <w:szCs w:val="18"/>
        </w:rPr>
      </w:pPr>
      <w:r w:rsidRPr="00261F73">
        <w:rPr>
          <w:sz w:val="18"/>
          <w:szCs w:val="18"/>
        </w:rPr>
        <w:t>Corrected and maintained VERITAS NetBackup 6 Application. Company was having problems after migrating from TSM. Used Virtual tape as well as physical, with daily duplication. Used Oracle RMAN.</w:t>
      </w:r>
    </w:p>
    <w:p w:rsidR="00D83F42" w:rsidRPr="00261F73" w:rsidRDefault="00D83F42" w:rsidP="00D83F42">
      <w:pPr>
        <w:widowControl w:val="0"/>
        <w:numPr>
          <w:ilvl w:val="0"/>
          <w:numId w:val="4"/>
        </w:numPr>
        <w:tabs>
          <w:tab w:val="left" w:pos="720"/>
        </w:tabs>
        <w:suppressAutoHyphens/>
        <w:overflowPunct w:val="0"/>
        <w:autoSpaceDE w:val="0"/>
        <w:jc w:val="both"/>
        <w:rPr>
          <w:sz w:val="18"/>
          <w:szCs w:val="18"/>
        </w:rPr>
      </w:pPr>
      <w:r w:rsidRPr="00261F73">
        <w:rPr>
          <w:sz w:val="18"/>
          <w:szCs w:val="18"/>
        </w:rPr>
        <w:t>Also supported PeopleSoft and Oracle in an IBM-AIX, Linux SUSE ESX and Windows VMWARE environment.</w:t>
      </w:r>
    </w:p>
    <w:p w:rsidR="00D83F42" w:rsidRPr="00EE2921" w:rsidRDefault="00D83F42" w:rsidP="00D83F42">
      <w:pPr>
        <w:widowControl w:val="0"/>
        <w:numPr>
          <w:ilvl w:val="0"/>
          <w:numId w:val="4"/>
        </w:numPr>
        <w:tabs>
          <w:tab w:val="left" w:pos="720"/>
        </w:tabs>
        <w:suppressAutoHyphens/>
        <w:overflowPunct w:val="0"/>
        <w:autoSpaceDE w:val="0"/>
        <w:jc w:val="both"/>
        <w:rPr>
          <w:sz w:val="18"/>
          <w:szCs w:val="18"/>
        </w:rPr>
      </w:pPr>
      <w:r w:rsidRPr="00EE2921">
        <w:rPr>
          <w:sz w:val="18"/>
          <w:szCs w:val="18"/>
        </w:rPr>
        <w:t>Storage was direct attached IBM Shark (ESS 2105 F20 series). IBM LTO III Tape Library.</w:t>
      </w:r>
    </w:p>
    <w:p w:rsidR="00D83F42" w:rsidRPr="00EE2921" w:rsidRDefault="00D83F42" w:rsidP="00D83F42">
      <w:pPr>
        <w:widowControl w:val="0"/>
        <w:numPr>
          <w:ilvl w:val="0"/>
          <w:numId w:val="4"/>
        </w:numPr>
        <w:tabs>
          <w:tab w:val="left" w:pos="720"/>
        </w:tabs>
        <w:suppressAutoHyphens/>
        <w:overflowPunct w:val="0"/>
        <w:autoSpaceDE w:val="0"/>
        <w:jc w:val="both"/>
        <w:rPr>
          <w:sz w:val="18"/>
          <w:szCs w:val="18"/>
        </w:rPr>
      </w:pPr>
      <w:r w:rsidRPr="00EE2921">
        <w:rPr>
          <w:sz w:val="18"/>
          <w:szCs w:val="18"/>
        </w:rPr>
        <w:t>Used TPC and ESSCLI.</w:t>
      </w:r>
    </w:p>
    <w:p w:rsidR="00D83F42" w:rsidRPr="00F7072A" w:rsidRDefault="00D83F42" w:rsidP="00D83F42">
      <w:pPr>
        <w:tabs>
          <w:tab w:val="left" w:pos="2130"/>
        </w:tabs>
        <w:jc w:val="both"/>
        <w:rPr>
          <w:b/>
          <w:sz w:val="22"/>
          <w:szCs w:val="22"/>
        </w:rPr>
      </w:pPr>
      <w:r>
        <w:rPr>
          <w:b/>
          <w:sz w:val="22"/>
          <w:szCs w:val="22"/>
        </w:rPr>
        <w:tab/>
      </w:r>
    </w:p>
    <w:p w:rsidR="00D83F42" w:rsidRPr="00D652B9" w:rsidRDefault="00D83F42" w:rsidP="00D83F42">
      <w:pPr>
        <w:tabs>
          <w:tab w:val="left" w:pos="720"/>
        </w:tabs>
        <w:outlineLvl w:val="0"/>
        <w:rPr>
          <w:sz w:val="20"/>
        </w:rPr>
      </w:pPr>
      <w:r>
        <w:rPr>
          <w:b/>
          <w:sz w:val="20"/>
        </w:rPr>
        <w:t>Assurant Health (Unisys/EMC)</w:t>
      </w:r>
      <w:r w:rsidRPr="00D652B9">
        <w:rPr>
          <w:b/>
          <w:sz w:val="20"/>
        </w:rPr>
        <w:t xml:space="preserve"> - SAN Administrator/Backup </w:t>
      </w:r>
      <w:proofErr w:type="gramStart"/>
      <w:r w:rsidRPr="00D652B9">
        <w:rPr>
          <w:b/>
          <w:sz w:val="20"/>
        </w:rPr>
        <w:t>Specialist :</w:t>
      </w:r>
      <w:proofErr w:type="gramEnd"/>
      <w:r w:rsidRPr="00D652B9">
        <w:rPr>
          <w:sz w:val="20"/>
        </w:rPr>
        <w:t xml:space="preserve"> </w:t>
      </w:r>
      <w:r w:rsidRPr="00D652B9">
        <w:rPr>
          <w:b/>
          <w:sz w:val="20"/>
        </w:rPr>
        <w:t xml:space="preserve"> </w:t>
      </w:r>
      <w:r w:rsidRPr="008371E5">
        <w:rPr>
          <w:sz w:val="20"/>
        </w:rPr>
        <w:t>0</w:t>
      </w:r>
      <w:r>
        <w:rPr>
          <w:sz w:val="20"/>
        </w:rPr>
        <w:t>4/06 – 0</w:t>
      </w:r>
      <w:r w:rsidRPr="00D652B9">
        <w:rPr>
          <w:sz w:val="20"/>
        </w:rPr>
        <w:t>8/06</w:t>
      </w:r>
      <w:r w:rsidR="006D7EBB">
        <w:rPr>
          <w:sz w:val="20"/>
        </w:rPr>
        <w:t xml:space="preserve">             </w:t>
      </w:r>
      <w:r>
        <w:rPr>
          <w:sz w:val="20"/>
        </w:rPr>
        <w:t>Milwaukee, WI</w:t>
      </w:r>
    </w:p>
    <w:p w:rsidR="00D83F42" w:rsidRPr="00261F73" w:rsidRDefault="00D83F42" w:rsidP="00D83F42">
      <w:pPr>
        <w:ind w:left="360"/>
        <w:jc w:val="both"/>
        <w:rPr>
          <w:sz w:val="18"/>
          <w:szCs w:val="18"/>
        </w:rPr>
      </w:pPr>
    </w:p>
    <w:p w:rsidR="00D83F42" w:rsidRPr="00261F73" w:rsidRDefault="00D83F42" w:rsidP="00D83F42">
      <w:pPr>
        <w:widowControl w:val="0"/>
        <w:numPr>
          <w:ilvl w:val="0"/>
          <w:numId w:val="4"/>
        </w:numPr>
        <w:tabs>
          <w:tab w:val="left" w:pos="720"/>
        </w:tabs>
        <w:suppressAutoHyphens/>
        <w:overflowPunct w:val="0"/>
        <w:autoSpaceDE w:val="0"/>
        <w:jc w:val="both"/>
        <w:rPr>
          <w:sz w:val="18"/>
          <w:szCs w:val="18"/>
        </w:rPr>
      </w:pPr>
      <w:r>
        <w:rPr>
          <w:sz w:val="18"/>
          <w:szCs w:val="18"/>
        </w:rPr>
        <w:t>Responsibilities were</w:t>
      </w:r>
      <w:r w:rsidRPr="00261F73">
        <w:rPr>
          <w:sz w:val="18"/>
          <w:szCs w:val="18"/>
        </w:rPr>
        <w:t xml:space="preserve"> SAN and NAS implementation and Administration including zoning and provisioning, formatting of storage subsystems, assigning storage to host, providing host connectivity to SAN using FCP. Also </w:t>
      </w:r>
      <w:smartTag w:uri="urn:schemas-microsoft-com:office:smarttags" w:element="City">
        <w:smartTag w:uri="urn:schemas-microsoft-com:office:smarttags" w:element="place">
          <w:r w:rsidRPr="00261F73">
            <w:rPr>
              <w:sz w:val="18"/>
              <w:szCs w:val="18"/>
            </w:rPr>
            <w:t>Enterprise</w:t>
          </w:r>
        </w:smartTag>
      </w:smartTag>
      <w:r w:rsidRPr="00261F73">
        <w:rPr>
          <w:sz w:val="18"/>
          <w:szCs w:val="18"/>
        </w:rPr>
        <w:t xml:space="preserve"> NetBackup 5 Administrator. Over 2000 jobs per night. Tape Library is ADIC Scalar i2000. Also CDL (Virtual Tape Library) Upgraded NetBackup from 5.x to 6. </w:t>
      </w:r>
    </w:p>
    <w:p w:rsidR="00D83F42" w:rsidRPr="00261F73" w:rsidRDefault="00D83F42" w:rsidP="00D83F42">
      <w:pPr>
        <w:widowControl w:val="0"/>
        <w:numPr>
          <w:ilvl w:val="0"/>
          <w:numId w:val="4"/>
        </w:numPr>
        <w:tabs>
          <w:tab w:val="left" w:pos="720"/>
        </w:tabs>
        <w:suppressAutoHyphens/>
        <w:overflowPunct w:val="0"/>
        <w:autoSpaceDE w:val="0"/>
        <w:jc w:val="both"/>
        <w:rPr>
          <w:sz w:val="18"/>
          <w:szCs w:val="18"/>
        </w:rPr>
      </w:pPr>
      <w:r w:rsidRPr="00261F73">
        <w:rPr>
          <w:sz w:val="18"/>
          <w:szCs w:val="18"/>
        </w:rPr>
        <w:t>Backed up Oracle and MS SQL databases. Used Oracle RMAN.</w:t>
      </w:r>
    </w:p>
    <w:p w:rsidR="00D83F42" w:rsidRPr="00261F73" w:rsidRDefault="00D83F42" w:rsidP="00D83F42">
      <w:pPr>
        <w:widowControl w:val="0"/>
        <w:numPr>
          <w:ilvl w:val="0"/>
          <w:numId w:val="4"/>
        </w:numPr>
        <w:tabs>
          <w:tab w:val="left" w:pos="720"/>
        </w:tabs>
        <w:suppressAutoHyphens/>
        <w:overflowPunct w:val="0"/>
        <w:autoSpaceDE w:val="0"/>
        <w:jc w:val="both"/>
        <w:rPr>
          <w:sz w:val="18"/>
          <w:szCs w:val="18"/>
        </w:rPr>
      </w:pPr>
      <w:r w:rsidRPr="00261F73">
        <w:rPr>
          <w:sz w:val="18"/>
          <w:szCs w:val="18"/>
        </w:rPr>
        <w:t>Configure Emulex HBA's</w:t>
      </w:r>
    </w:p>
    <w:p w:rsidR="00D83F42" w:rsidRPr="00261F73" w:rsidRDefault="00D83F42" w:rsidP="00D83F42">
      <w:pPr>
        <w:widowControl w:val="0"/>
        <w:numPr>
          <w:ilvl w:val="0"/>
          <w:numId w:val="4"/>
        </w:numPr>
        <w:tabs>
          <w:tab w:val="left" w:pos="720"/>
        </w:tabs>
        <w:suppressAutoHyphens/>
        <w:overflowPunct w:val="0"/>
        <w:autoSpaceDE w:val="0"/>
        <w:jc w:val="both"/>
        <w:rPr>
          <w:sz w:val="18"/>
          <w:szCs w:val="18"/>
        </w:rPr>
      </w:pPr>
      <w:r w:rsidRPr="00261F73">
        <w:rPr>
          <w:sz w:val="18"/>
          <w:szCs w:val="18"/>
        </w:rPr>
        <w:t xml:space="preserve">Responsible for SAN infrastructure, which is patch panel topology consisting of Cisco 9000 SAN Fabric Devices Storage </w:t>
      </w:r>
      <w:proofErr w:type="spellStart"/>
      <w:r w:rsidRPr="00261F73">
        <w:rPr>
          <w:sz w:val="18"/>
          <w:szCs w:val="18"/>
        </w:rPr>
        <w:t>array’s</w:t>
      </w:r>
      <w:proofErr w:type="spellEnd"/>
      <w:r w:rsidRPr="00261F73">
        <w:rPr>
          <w:sz w:val="18"/>
          <w:szCs w:val="18"/>
        </w:rPr>
        <w:t xml:space="preserve"> are EMC </w:t>
      </w:r>
      <w:proofErr w:type="spellStart"/>
      <w:r w:rsidRPr="00261F73">
        <w:rPr>
          <w:sz w:val="18"/>
          <w:szCs w:val="18"/>
        </w:rPr>
        <w:t>Clariion</w:t>
      </w:r>
      <w:proofErr w:type="spellEnd"/>
      <w:r w:rsidRPr="00261F73">
        <w:rPr>
          <w:sz w:val="18"/>
          <w:szCs w:val="18"/>
        </w:rPr>
        <w:t>, DMX, Centera.</w:t>
      </w:r>
    </w:p>
    <w:p w:rsidR="00D83F42" w:rsidRPr="00261F73" w:rsidRDefault="00D83F42" w:rsidP="00D83F42">
      <w:pPr>
        <w:widowControl w:val="0"/>
        <w:numPr>
          <w:ilvl w:val="0"/>
          <w:numId w:val="4"/>
        </w:numPr>
        <w:tabs>
          <w:tab w:val="left" w:pos="720"/>
        </w:tabs>
        <w:suppressAutoHyphens/>
        <w:overflowPunct w:val="0"/>
        <w:autoSpaceDE w:val="0"/>
        <w:jc w:val="both"/>
        <w:rPr>
          <w:sz w:val="18"/>
          <w:szCs w:val="18"/>
        </w:rPr>
      </w:pPr>
      <w:r w:rsidRPr="00261F73">
        <w:rPr>
          <w:sz w:val="18"/>
          <w:szCs w:val="18"/>
        </w:rPr>
        <w:t xml:space="preserve">Storage management software used Cisco Fabric Manager, Device Manager, EMC </w:t>
      </w:r>
      <w:proofErr w:type="spellStart"/>
      <w:r w:rsidRPr="00261F73">
        <w:rPr>
          <w:sz w:val="18"/>
          <w:szCs w:val="18"/>
        </w:rPr>
        <w:t>Navisphere</w:t>
      </w:r>
      <w:proofErr w:type="spellEnd"/>
      <w:r w:rsidRPr="00261F73">
        <w:rPr>
          <w:sz w:val="18"/>
          <w:szCs w:val="18"/>
        </w:rPr>
        <w:t xml:space="preserve"> and </w:t>
      </w:r>
      <w:smartTag w:uri="urn:schemas-microsoft-com:office:smarttags" w:element="place">
        <w:smartTag w:uri="urn:schemas-microsoft-com:office:smarttags" w:element="PlaceName">
          <w:r w:rsidRPr="00261F73">
            <w:rPr>
              <w:sz w:val="18"/>
              <w:szCs w:val="18"/>
            </w:rPr>
            <w:t>Control</w:t>
          </w:r>
        </w:smartTag>
        <w:r w:rsidRPr="00261F73">
          <w:rPr>
            <w:sz w:val="18"/>
            <w:szCs w:val="18"/>
          </w:rPr>
          <w:t xml:space="preserve"> </w:t>
        </w:r>
        <w:smartTag w:uri="urn:schemas-microsoft-com:office:smarttags" w:element="PlaceType">
          <w:r w:rsidRPr="00261F73">
            <w:rPr>
              <w:sz w:val="18"/>
              <w:szCs w:val="18"/>
            </w:rPr>
            <w:t>Center</w:t>
          </w:r>
        </w:smartTag>
      </w:smartTag>
      <w:r w:rsidRPr="00261F73">
        <w:rPr>
          <w:sz w:val="18"/>
          <w:szCs w:val="18"/>
        </w:rPr>
        <w:t xml:space="preserve"> zoning and storage provisioning.</w:t>
      </w:r>
    </w:p>
    <w:p w:rsidR="00D83F42" w:rsidRPr="00261F73" w:rsidRDefault="00D83F42" w:rsidP="00D83F42">
      <w:pPr>
        <w:widowControl w:val="0"/>
        <w:numPr>
          <w:ilvl w:val="0"/>
          <w:numId w:val="4"/>
        </w:numPr>
        <w:tabs>
          <w:tab w:val="left" w:pos="720"/>
        </w:tabs>
        <w:suppressAutoHyphens/>
        <w:overflowPunct w:val="0"/>
        <w:autoSpaceDE w:val="0"/>
        <w:jc w:val="both"/>
        <w:rPr>
          <w:sz w:val="18"/>
          <w:szCs w:val="18"/>
        </w:rPr>
      </w:pPr>
      <w:r w:rsidRPr="00261F73">
        <w:rPr>
          <w:sz w:val="18"/>
          <w:szCs w:val="18"/>
        </w:rPr>
        <w:t xml:space="preserve">Use Legato Email and </w:t>
      </w:r>
      <w:proofErr w:type="spellStart"/>
      <w:r w:rsidRPr="00261F73">
        <w:rPr>
          <w:sz w:val="18"/>
          <w:szCs w:val="18"/>
        </w:rPr>
        <w:t>DiskXtender</w:t>
      </w:r>
      <w:proofErr w:type="spellEnd"/>
      <w:r w:rsidRPr="00261F73">
        <w:rPr>
          <w:sz w:val="18"/>
          <w:szCs w:val="18"/>
        </w:rPr>
        <w:t xml:space="preserve"> in NAS environment on Centera with Windows server clustering. Environment is AIX and Windows. </w:t>
      </w:r>
      <w:proofErr w:type="spellStart"/>
      <w:r w:rsidRPr="00261F73">
        <w:rPr>
          <w:sz w:val="18"/>
          <w:szCs w:val="18"/>
        </w:rPr>
        <w:t>Korn</w:t>
      </w:r>
      <w:proofErr w:type="spellEnd"/>
      <w:r w:rsidRPr="00261F73">
        <w:rPr>
          <w:sz w:val="18"/>
          <w:szCs w:val="18"/>
        </w:rPr>
        <w:t xml:space="preserve"> and Perl scripting.</w:t>
      </w:r>
    </w:p>
    <w:p w:rsidR="00D83F42" w:rsidRDefault="00D83F42" w:rsidP="000569E2">
      <w:pPr>
        <w:widowControl w:val="0"/>
        <w:numPr>
          <w:ilvl w:val="0"/>
          <w:numId w:val="19"/>
        </w:numPr>
        <w:suppressAutoHyphens/>
        <w:overflowPunct w:val="0"/>
        <w:autoSpaceDE w:val="0"/>
        <w:jc w:val="both"/>
        <w:rPr>
          <w:sz w:val="22"/>
          <w:szCs w:val="22"/>
        </w:rPr>
      </w:pPr>
      <w:r w:rsidRPr="00261F73">
        <w:rPr>
          <w:sz w:val="18"/>
          <w:szCs w:val="18"/>
        </w:rPr>
        <w:t>Documentation and Visio drawings</w:t>
      </w:r>
      <w:r w:rsidRPr="00F7072A">
        <w:rPr>
          <w:sz w:val="22"/>
          <w:szCs w:val="22"/>
        </w:rPr>
        <w:t>.</w:t>
      </w:r>
    </w:p>
    <w:p w:rsidR="00D83F42" w:rsidRPr="00724922" w:rsidRDefault="00D83F42" w:rsidP="000569E2">
      <w:pPr>
        <w:widowControl w:val="0"/>
        <w:numPr>
          <w:ilvl w:val="0"/>
          <w:numId w:val="19"/>
        </w:numPr>
        <w:suppressAutoHyphens/>
        <w:overflowPunct w:val="0"/>
        <w:autoSpaceDE w:val="0"/>
        <w:jc w:val="both"/>
        <w:rPr>
          <w:sz w:val="18"/>
          <w:szCs w:val="18"/>
        </w:rPr>
      </w:pPr>
      <w:r w:rsidRPr="00724922">
        <w:rPr>
          <w:sz w:val="18"/>
          <w:szCs w:val="18"/>
        </w:rPr>
        <w:t xml:space="preserve">SRDF, </w:t>
      </w:r>
      <w:proofErr w:type="spellStart"/>
      <w:r>
        <w:rPr>
          <w:sz w:val="18"/>
          <w:szCs w:val="18"/>
        </w:rPr>
        <w:t>Timefinder</w:t>
      </w:r>
      <w:proofErr w:type="spellEnd"/>
      <w:r>
        <w:rPr>
          <w:sz w:val="18"/>
          <w:szCs w:val="18"/>
        </w:rPr>
        <w:t xml:space="preserve">, </w:t>
      </w:r>
      <w:proofErr w:type="spellStart"/>
      <w:r w:rsidRPr="00724922">
        <w:rPr>
          <w:sz w:val="18"/>
          <w:szCs w:val="18"/>
        </w:rPr>
        <w:t>Clariion</w:t>
      </w:r>
      <w:proofErr w:type="spellEnd"/>
      <w:r w:rsidRPr="00724922">
        <w:rPr>
          <w:sz w:val="18"/>
          <w:szCs w:val="18"/>
        </w:rPr>
        <w:t xml:space="preserve"> replication, and </w:t>
      </w:r>
      <w:proofErr w:type="spellStart"/>
      <w:r w:rsidRPr="00724922">
        <w:rPr>
          <w:sz w:val="18"/>
          <w:szCs w:val="18"/>
        </w:rPr>
        <w:t>Centera</w:t>
      </w:r>
      <w:proofErr w:type="spellEnd"/>
      <w:r w:rsidRPr="00724922">
        <w:rPr>
          <w:sz w:val="18"/>
          <w:szCs w:val="18"/>
        </w:rPr>
        <w:t xml:space="preserve"> </w:t>
      </w:r>
      <w:proofErr w:type="spellStart"/>
      <w:r w:rsidRPr="00724922">
        <w:rPr>
          <w:sz w:val="18"/>
          <w:szCs w:val="18"/>
        </w:rPr>
        <w:t>replcation</w:t>
      </w:r>
      <w:proofErr w:type="spellEnd"/>
    </w:p>
    <w:p w:rsidR="00D83F42" w:rsidRDefault="00D83F42" w:rsidP="00D83F42">
      <w:pPr>
        <w:jc w:val="both"/>
        <w:rPr>
          <w:sz w:val="22"/>
          <w:szCs w:val="22"/>
        </w:rPr>
      </w:pPr>
    </w:p>
    <w:p w:rsidR="00D83F42" w:rsidRPr="00D652B9" w:rsidRDefault="00D83F42" w:rsidP="00D83F42">
      <w:pPr>
        <w:jc w:val="both"/>
        <w:outlineLvl w:val="0"/>
        <w:rPr>
          <w:sz w:val="20"/>
        </w:rPr>
      </w:pPr>
      <w:r>
        <w:rPr>
          <w:b/>
          <w:sz w:val="20"/>
        </w:rPr>
        <w:t>Veolia Environmental Services</w:t>
      </w:r>
      <w:r w:rsidRPr="00D652B9">
        <w:rPr>
          <w:b/>
          <w:sz w:val="20"/>
        </w:rPr>
        <w:t xml:space="preserve"> </w:t>
      </w:r>
      <w:r>
        <w:rPr>
          <w:b/>
          <w:sz w:val="20"/>
        </w:rPr>
        <w:t>–</w:t>
      </w:r>
      <w:r w:rsidRPr="00D652B9">
        <w:rPr>
          <w:b/>
          <w:sz w:val="20"/>
        </w:rPr>
        <w:t xml:space="preserve"> SAN</w:t>
      </w:r>
      <w:r>
        <w:rPr>
          <w:b/>
          <w:sz w:val="20"/>
        </w:rPr>
        <w:t xml:space="preserve"> Unix</w:t>
      </w:r>
      <w:r w:rsidRPr="00D652B9">
        <w:rPr>
          <w:b/>
          <w:sz w:val="20"/>
        </w:rPr>
        <w:t xml:space="preserve"> Administrator/Backup :</w:t>
      </w:r>
      <w:r w:rsidRPr="00D652B9">
        <w:rPr>
          <w:sz w:val="20"/>
        </w:rPr>
        <w:t xml:space="preserve"> </w:t>
      </w:r>
      <w:r>
        <w:rPr>
          <w:sz w:val="20"/>
        </w:rPr>
        <w:t>03/06 – 06</w:t>
      </w:r>
      <w:r w:rsidRPr="00D652B9">
        <w:rPr>
          <w:sz w:val="20"/>
        </w:rPr>
        <w:t>/06</w:t>
      </w:r>
      <w:r w:rsidR="006D7EBB">
        <w:rPr>
          <w:sz w:val="20"/>
        </w:rPr>
        <w:t xml:space="preserve">                        </w:t>
      </w:r>
      <w:r>
        <w:rPr>
          <w:sz w:val="20"/>
        </w:rPr>
        <w:t xml:space="preserve"> Greenfield, WI</w:t>
      </w:r>
    </w:p>
    <w:p w:rsidR="00D83F42" w:rsidRPr="00F7072A" w:rsidRDefault="00D83F42" w:rsidP="00D83F42">
      <w:pPr>
        <w:jc w:val="both"/>
        <w:rPr>
          <w:b/>
          <w:sz w:val="22"/>
          <w:szCs w:val="22"/>
        </w:rPr>
      </w:pPr>
    </w:p>
    <w:p w:rsidR="00D83F42" w:rsidRPr="00261F73" w:rsidRDefault="00D83F42" w:rsidP="00D83F42">
      <w:pPr>
        <w:widowControl w:val="0"/>
        <w:numPr>
          <w:ilvl w:val="0"/>
          <w:numId w:val="4"/>
        </w:numPr>
        <w:tabs>
          <w:tab w:val="left" w:pos="720"/>
        </w:tabs>
        <w:suppressAutoHyphens/>
        <w:overflowPunct w:val="0"/>
        <w:autoSpaceDE w:val="0"/>
        <w:jc w:val="both"/>
        <w:rPr>
          <w:sz w:val="18"/>
          <w:szCs w:val="18"/>
        </w:rPr>
      </w:pPr>
      <w:r>
        <w:rPr>
          <w:sz w:val="18"/>
          <w:szCs w:val="18"/>
        </w:rPr>
        <w:t>Supported Veolia’s HP-UX Intel and Itanium server environments.</w:t>
      </w:r>
    </w:p>
    <w:p w:rsidR="00D83F42" w:rsidRPr="00261F73" w:rsidRDefault="00D83F42" w:rsidP="00D83F42">
      <w:pPr>
        <w:widowControl w:val="0"/>
        <w:numPr>
          <w:ilvl w:val="0"/>
          <w:numId w:val="4"/>
        </w:numPr>
        <w:tabs>
          <w:tab w:val="left" w:pos="720"/>
        </w:tabs>
        <w:suppressAutoHyphens/>
        <w:overflowPunct w:val="0"/>
        <w:autoSpaceDE w:val="0"/>
        <w:jc w:val="both"/>
        <w:rPr>
          <w:sz w:val="18"/>
          <w:szCs w:val="18"/>
        </w:rPr>
      </w:pPr>
      <w:r>
        <w:rPr>
          <w:sz w:val="18"/>
          <w:szCs w:val="18"/>
        </w:rPr>
        <w:t>Also supported PeopleSoft,</w:t>
      </w:r>
      <w:r w:rsidRPr="00261F73">
        <w:rPr>
          <w:sz w:val="18"/>
          <w:szCs w:val="18"/>
        </w:rPr>
        <w:t xml:space="preserve"> Oracle</w:t>
      </w:r>
      <w:r>
        <w:rPr>
          <w:sz w:val="18"/>
          <w:szCs w:val="18"/>
        </w:rPr>
        <w:t xml:space="preserve">, and </w:t>
      </w:r>
      <w:proofErr w:type="spellStart"/>
      <w:r>
        <w:rPr>
          <w:sz w:val="18"/>
          <w:szCs w:val="18"/>
        </w:rPr>
        <w:t>Weblogics</w:t>
      </w:r>
      <w:proofErr w:type="spellEnd"/>
      <w:r>
        <w:rPr>
          <w:sz w:val="18"/>
          <w:szCs w:val="18"/>
        </w:rPr>
        <w:t xml:space="preserve"> application </w:t>
      </w:r>
      <w:r w:rsidRPr="00261F73">
        <w:rPr>
          <w:sz w:val="18"/>
          <w:szCs w:val="18"/>
        </w:rPr>
        <w:t>environment.</w:t>
      </w:r>
    </w:p>
    <w:p w:rsidR="00D83F42" w:rsidRPr="00EE2921" w:rsidRDefault="00D83F42" w:rsidP="00D83F42">
      <w:pPr>
        <w:widowControl w:val="0"/>
        <w:numPr>
          <w:ilvl w:val="0"/>
          <w:numId w:val="4"/>
        </w:numPr>
        <w:tabs>
          <w:tab w:val="left" w:pos="720"/>
        </w:tabs>
        <w:suppressAutoHyphens/>
        <w:overflowPunct w:val="0"/>
        <w:autoSpaceDE w:val="0"/>
        <w:jc w:val="both"/>
        <w:rPr>
          <w:sz w:val="18"/>
          <w:szCs w:val="18"/>
        </w:rPr>
      </w:pPr>
      <w:r w:rsidRPr="00EE2921">
        <w:rPr>
          <w:sz w:val="18"/>
          <w:szCs w:val="18"/>
        </w:rPr>
        <w:lastRenderedPageBreak/>
        <w:t xml:space="preserve">Storage was </w:t>
      </w:r>
      <w:r>
        <w:rPr>
          <w:sz w:val="18"/>
          <w:szCs w:val="18"/>
        </w:rPr>
        <w:t xml:space="preserve">HP EVA and EMC </w:t>
      </w:r>
      <w:proofErr w:type="spellStart"/>
      <w:r>
        <w:rPr>
          <w:sz w:val="18"/>
          <w:szCs w:val="18"/>
        </w:rPr>
        <w:t>Clariion</w:t>
      </w:r>
      <w:proofErr w:type="spellEnd"/>
      <w:r w:rsidRPr="00EE2921">
        <w:rPr>
          <w:sz w:val="18"/>
          <w:szCs w:val="18"/>
        </w:rPr>
        <w:t xml:space="preserve">. </w:t>
      </w:r>
      <w:r>
        <w:rPr>
          <w:sz w:val="18"/>
          <w:szCs w:val="18"/>
        </w:rPr>
        <w:t>HP</w:t>
      </w:r>
      <w:r w:rsidRPr="00EE2921">
        <w:rPr>
          <w:sz w:val="18"/>
          <w:szCs w:val="18"/>
        </w:rPr>
        <w:t xml:space="preserve"> Tape Library.</w:t>
      </w:r>
    </w:p>
    <w:p w:rsidR="00D83F42" w:rsidRPr="00F7072A" w:rsidRDefault="00D83F42" w:rsidP="00D83F42">
      <w:pPr>
        <w:jc w:val="both"/>
        <w:rPr>
          <w:sz w:val="22"/>
          <w:szCs w:val="22"/>
        </w:rPr>
      </w:pPr>
    </w:p>
    <w:p w:rsidR="00D83F42" w:rsidRPr="00D652B9" w:rsidRDefault="00D83F42" w:rsidP="00D83F42">
      <w:pPr>
        <w:jc w:val="both"/>
        <w:outlineLvl w:val="0"/>
        <w:rPr>
          <w:sz w:val="20"/>
        </w:rPr>
      </w:pPr>
      <w:r>
        <w:rPr>
          <w:b/>
          <w:sz w:val="20"/>
        </w:rPr>
        <w:t>GE Healthcare</w:t>
      </w:r>
      <w:r w:rsidRPr="00D652B9">
        <w:rPr>
          <w:b/>
          <w:sz w:val="20"/>
        </w:rPr>
        <w:t xml:space="preserve"> - SAN Administrator :</w:t>
      </w:r>
      <w:r w:rsidRPr="00D652B9">
        <w:rPr>
          <w:sz w:val="20"/>
        </w:rPr>
        <w:t xml:space="preserve"> </w:t>
      </w:r>
      <w:r>
        <w:rPr>
          <w:sz w:val="20"/>
        </w:rPr>
        <w:t>06/05 -  0</w:t>
      </w:r>
      <w:r w:rsidRPr="00D652B9">
        <w:rPr>
          <w:sz w:val="20"/>
        </w:rPr>
        <w:t>3/06</w:t>
      </w:r>
      <w:r>
        <w:rPr>
          <w:sz w:val="20"/>
        </w:rPr>
        <w:t xml:space="preserve">                                            </w:t>
      </w:r>
      <w:r w:rsidR="006D7EBB">
        <w:rPr>
          <w:sz w:val="20"/>
        </w:rPr>
        <w:t xml:space="preserve">                               </w:t>
      </w:r>
      <w:r>
        <w:rPr>
          <w:sz w:val="20"/>
        </w:rPr>
        <w:t xml:space="preserve"> Brookfield, WI</w:t>
      </w:r>
    </w:p>
    <w:p w:rsidR="00D83F42" w:rsidRPr="00261F73" w:rsidRDefault="00D83F42" w:rsidP="00D83F42">
      <w:pPr>
        <w:jc w:val="both"/>
        <w:rPr>
          <w:sz w:val="18"/>
          <w:szCs w:val="18"/>
        </w:rPr>
      </w:pPr>
    </w:p>
    <w:p w:rsidR="00D83F42" w:rsidRPr="00261F73" w:rsidRDefault="00D83F42" w:rsidP="000569E2">
      <w:pPr>
        <w:widowControl w:val="0"/>
        <w:numPr>
          <w:ilvl w:val="0"/>
          <w:numId w:val="13"/>
        </w:numPr>
        <w:tabs>
          <w:tab w:val="left" w:pos="720"/>
        </w:tabs>
        <w:suppressAutoHyphens/>
        <w:overflowPunct w:val="0"/>
        <w:autoSpaceDE w:val="0"/>
        <w:jc w:val="both"/>
        <w:rPr>
          <w:sz w:val="18"/>
          <w:szCs w:val="18"/>
        </w:rPr>
      </w:pPr>
      <w:r>
        <w:rPr>
          <w:sz w:val="18"/>
          <w:szCs w:val="18"/>
        </w:rPr>
        <w:t>Responsibilities were</w:t>
      </w:r>
      <w:r w:rsidRPr="00261F73">
        <w:rPr>
          <w:sz w:val="18"/>
          <w:szCs w:val="18"/>
        </w:rPr>
        <w:t xml:space="preserve"> SAN implementation and Administration  including zoning and provisioning, formatting of storage subsystems, assigning storage to host, providing host connectivity to SAN using FCP</w:t>
      </w:r>
    </w:p>
    <w:p w:rsidR="00D83F42" w:rsidRPr="00261F73" w:rsidRDefault="00D83F42" w:rsidP="000569E2">
      <w:pPr>
        <w:widowControl w:val="0"/>
        <w:numPr>
          <w:ilvl w:val="0"/>
          <w:numId w:val="13"/>
        </w:numPr>
        <w:tabs>
          <w:tab w:val="left" w:pos="720"/>
        </w:tabs>
        <w:suppressAutoHyphens/>
        <w:overflowPunct w:val="0"/>
        <w:autoSpaceDE w:val="0"/>
        <w:jc w:val="both"/>
        <w:rPr>
          <w:sz w:val="18"/>
          <w:szCs w:val="18"/>
        </w:rPr>
      </w:pPr>
      <w:r w:rsidRPr="00261F73">
        <w:rPr>
          <w:sz w:val="18"/>
          <w:szCs w:val="18"/>
        </w:rPr>
        <w:t xml:space="preserve">Configure Emulex and </w:t>
      </w:r>
      <w:proofErr w:type="spellStart"/>
      <w:r w:rsidRPr="00261F73">
        <w:rPr>
          <w:sz w:val="18"/>
          <w:szCs w:val="18"/>
        </w:rPr>
        <w:t>QLogic</w:t>
      </w:r>
      <w:proofErr w:type="spellEnd"/>
      <w:r w:rsidRPr="00261F73">
        <w:rPr>
          <w:sz w:val="18"/>
          <w:szCs w:val="18"/>
        </w:rPr>
        <w:t xml:space="preserve"> HBA's, zoning and storage provisioning.</w:t>
      </w:r>
    </w:p>
    <w:p w:rsidR="00D83F42" w:rsidRPr="00261F73" w:rsidRDefault="00D83F42" w:rsidP="000569E2">
      <w:pPr>
        <w:widowControl w:val="0"/>
        <w:numPr>
          <w:ilvl w:val="0"/>
          <w:numId w:val="13"/>
        </w:numPr>
        <w:tabs>
          <w:tab w:val="left" w:pos="720"/>
        </w:tabs>
        <w:suppressAutoHyphens/>
        <w:overflowPunct w:val="0"/>
        <w:autoSpaceDE w:val="0"/>
        <w:jc w:val="both"/>
        <w:rPr>
          <w:sz w:val="18"/>
          <w:szCs w:val="18"/>
        </w:rPr>
      </w:pPr>
      <w:r w:rsidRPr="00261F73">
        <w:rPr>
          <w:sz w:val="18"/>
          <w:szCs w:val="18"/>
        </w:rPr>
        <w:t xml:space="preserve">Responsible for SAN infrastructure, which is patch panel topology consisting of </w:t>
      </w:r>
      <w:proofErr w:type="spellStart"/>
      <w:r w:rsidRPr="00261F73">
        <w:rPr>
          <w:sz w:val="18"/>
          <w:szCs w:val="18"/>
        </w:rPr>
        <w:t>McData</w:t>
      </w:r>
      <w:proofErr w:type="spellEnd"/>
      <w:r w:rsidRPr="00261F73">
        <w:rPr>
          <w:sz w:val="18"/>
          <w:szCs w:val="18"/>
        </w:rPr>
        <w:t xml:space="preserve"> directors (6140 and i10k) at core,  </w:t>
      </w:r>
      <w:proofErr w:type="spellStart"/>
      <w:r w:rsidRPr="00261F73">
        <w:rPr>
          <w:sz w:val="18"/>
          <w:szCs w:val="18"/>
        </w:rPr>
        <w:t>McData</w:t>
      </w:r>
      <w:proofErr w:type="spellEnd"/>
      <w:r w:rsidRPr="00261F73">
        <w:rPr>
          <w:sz w:val="18"/>
          <w:szCs w:val="18"/>
        </w:rPr>
        <w:t xml:space="preserve"> switches (4500) and </w:t>
      </w:r>
      <w:proofErr w:type="spellStart"/>
      <w:r w:rsidRPr="00261F73">
        <w:rPr>
          <w:sz w:val="18"/>
          <w:szCs w:val="18"/>
        </w:rPr>
        <w:t>Nishon</w:t>
      </w:r>
      <w:proofErr w:type="spellEnd"/>
      <w:r w:rsidRPr="00261F73">
        <w:rPr>
          <w:sz w:val="18"/>
          <w:szCs w:val="18"/>
        </w:rPr>
        <w:t xml:space="preserve"> router on the edge for inter-facility connectivity. Storage </w:t>
      </w:r>
      <w:proofErr w:type="spellStart"/>
      <w:r w:rsidRPr="00261F73">
        <w:rPr>
          <w:sz w:val="18"/>
          <w:szCs w:val="18"/>
        </w:rPr>
        <w:t>array’s</w:t>
      </w:r>
      <w:proofErr w:type="spellEnd"/>
      <w:r w:rsidRPr="00261F73">
        <w:rPr>
          <w:sz w:val="18"/>
          <w:szCs w:val="18"/>
        </w:rPr>
        <w:t xml:space="preserve"> are HDS (Hitachi Disk Systems) branded by HP (XP1024) and Sun Microsystems (9980, 9990) also NetApp NAS network.</w:t>
      </w:r>
    </w:p>
    <w:p w:rsidR="00D83F42" w:rsidRPr="00261F73" w:rsidRDefault="00D83F42" w:rsidP="000569E2">
      <w:pPr>
        <w:widowControl w:val="0"/>
        <w:numPr>
          <w:ilvl w:val="0"/>
          <w:numId w:val="13"/>
        </w:numPr>
        <w:tabs>
          <w:tab w:val="left" w:pos="720"/>
        </w:tabs>
        <w:suppressAutoHyphens/>
        <w:overflowPunct w:val="0"/>
        <w:autoSpaceDE w:val="0"/>
        <w:jc w:val="both"/>
        <w:rPr>
          <w:sz w:val="18"/>
          <w:szCs w:val="18"/>
        </w:rPr>
      </w:pPr>
      <w:r w:rsidRPr="00261F73">
        <w:rPr>
          <w:sz w:val="18"/>
          <w:szCs w:val="18"/>
        </w:rPr>
        <w:t xml:space="preserve">Used </w:t>
      </w:r>
      <w:proofErr w:type="spellStart"/>
      <w:r w:rsidRPr="00261F73">
        <w:rPr>
          <w:sz w:val="18"/>
          <w:szCs w:val="18"/>
        </w:rPr>
        <w:t>Horcm</w:t>
      </w:r>
      <w:proofErr w:type="spellEnd"/>
      <w:r w:rsidRPr="00261F73">
        <w:rPr>
          <w:sz w:val="18"/>
          <w:szCs w:val="18"/>
        </w:rPr>
        <w:t xml:space="preserve"> Raid Manager, </w:t>
      </w:r>
      <w:proofErr w:type="spellStart"/>
      <w:r w:rsidRPr="00261F73">
        <w:rPr>
          <w:sz w:val="18"/>
          <w:szCs w:val="18"/>
        </w:rPr>
        <w:t>TrueCopy</w:t>
      </w:r>
      <w:proofErr w:type="spellEnd"/>
      <w:r w:rsidRPr="00261F73">
        <w:rPr>
          <w:sz w:val="18"/>
          <w:szCs w:val="18"/>
        </w:rPr>
        <w:t xml:space="preserve"> and Shadow Image in creation of BVC’s for backups and Disaster Recovery.</w:t>
      </w:r>
    </w:p>
    <w:p w:rsidR="00D83F42" w:rsidRPr="00261F73" w:rsidRDefault="00D83F42" w:rsidP="000569E2">
      <w:pPr>
        <w:widowControl w:val="0"/>
        <w:numPr>
          <w:ilvl w:val="0"/>
          <w:numId w:val="13"/>
        </w:numPr>
        <w:tabs>
          <w:tab w:val="left" w:pos="720"/>
        </w:tabs>
        <w:suppressAutoHyphens/>
        <w:overflowPunct w:val="0"/>
        <w:autoSpaceDE w:val="0"/>
        <w:jc w:val="both"/>
        <w:rPr>
          <w:sz w:val="18"/>
          <w:szCs w:val="18"/>
        </w:rPr>
      </w:pPr>
      <w:r w:rsidRPr="00261F73">
        <w:rPr>
          <w:sz w:val="18"/>
          <w:szCs w:val="18"/>
        </w:rPr>
        <w:t xml:space="preserve">Storage management software used HP HAFM, Command View, Hitachi High Command, Sun Storage Navigator, and </w:t>
      </w:r>
      <w:proofErr w:type="spellStart"/>
      <w:r w:rsidRPr="00261F73">
        <w:rPr>
          <w:sz w:val="18"/>
          <w:szCs w:val="18"/>
        </w:rPr>
        <w:t>McData</w:t>
      </w:r>
      <w:proofErr w:type="spellEnd"/>
      <w:r w:rsidRPr="00261F73">
        <w:rPr>
          <w:sz w:val="18"/>
          <w:szCs w:val="18"/>
        </w:rPr>
        <w:t xml:space="preserve"> EFC Manager. Also  use VCS (VERITAS Cluster Server)  and Oracle RAC.</w:t>
      </w:r>
    </w:p>
    <w:p w:rsidR="00D83F42" w:rsidRPr="00261F73" w:rsidRDefault="00D83F42" w:rsidP="000569E2">
      <w:pPr>
        <w:widowControl w:val="0"/>
        <w:numPr>
          <w:ilvl w:val="0"/>
          <w:numId w:val="13"/>
        </w:numPr>
        <w:tabs>
          <w:tab w:val="left" w:pos="720"/>
        </w:tabs>
        <w:suppressAutoHyphens/>
        <w:overflowPunct w:val="0"/>
        <w:autoSpaceDE w:val="0"/>
        <w:jc w:val="both"/>
        <w:rPr>
          <w:sz w:val="18"/>
          <w:szCs w:val="18"/>
        </w:rPr>
      </w:pPr>
      <w:r w:rsidRPr="00261F73">
        <w:rPr>
          <w:sz w:val="18"/>
          <w:szCs w:val="18"/>
        </w:rPr>
        <w:t xml:space="preserve">Environment is Sun Solaris (8,9 and 10) and Windows. VERITAS Volume Manager and File system. Used </w:t>
      </w:r>
      <w:proofErr w:type="spellStart"/>
      <w:r w:rsidRPr="00261F73">
        <w:rPr>
          <w:sz w:val="18"/>
          <w:szCs w:val="18"/>
        </w:rPr>
        <w:t>awk</w:t>
      </w:r>
      <w:proofErr w:type="spellEnd"/>
      <w:r w:rsidRPr="00261F73">
        <w:rPr>
          <w:sz w:val="18"/>
          <w:szCs w:val="18"/>
        </w:rPr>
        <w:t xml:space="preserve">, </w:t>
      </w:r>
      <w:proofErr w:type="spellStart"/>
      <w:r w:rsidRPr="00261F73">
        <w:rPr>
          <w:sz w:val="18"/>
          <w:szCs w:val="18"/>
        </w:rPr>
        <w:t>sed</w:t>
      </w:r>
      <w:proofErr w:type="spellEnd"/>
      <w:r w:rsidRPr="00261F73">
        <w:rPr>
          <w:sz w:val="18"/>
          <w:szCs w:val="18"/>
        </w:rPr>
        <w:t xml:space="preserve">, </w:t>
      </w:r>
      <w:proofErr w:type="spellStart"/>
      <w:r w:rsidRPr="00261F73">
        <w:rPr>
          <w:sz w:val="18"/>
          <w:szCs w:val="18"/>
        </w:rPr>
        <w:t>Korn</w:t>
      </w:r>
      <w:proofErr w:type="spellEnd"/>
      <w:r w:rsidRPr="00261F73">
        <w:rPr>
          <w:sz w:val="18"/>
          <w:szCs w:val="18"/>
        </w:rPr>
        <w:t xml:space="preserve"> and Perl scripting.</w:t>
      </w:r>
    </w:p>
    <w:p w:rsidR="00D83F42" w:rsidRPr="00261F73" w:rsidRDefault="00D83F42" w:rsidP="000569E2">
      <w:pPr>
        <w:widowControl w:val="0"/>
        <w:numPr>
          <w:ilvl w:val="0"/>
          <w:numId w:val="13"/>
        </w:numPr>
        <w:tabs>
          <w:tab w:val="left" w:pos="720"/>
        </w:tabs>
        <w:suppressAutoHyphens/>
        <w:overflowPunct w:val="0"/>
        <w:autoSpaceDE w:val="0"/>
        <w:jc w:val="both"/>
        <w:rPr>
          <w:sz w:val="18"/>
          <w:szCs w:val="18"/>
        </w:rPr>
      </w:pPr>
      <w:r w:rsidRPr="00261F73">
        <w:rPr>
          <w:sz w:val="18"/>
          <w:szCs w:val="18"/>
        </w:rPr>
        <w:t>Documentation and Visio drawings.</w:t>
      </w:r>
    </w:p>
    <w:p w:rsidR="00D83F42" w:rsidRDefault="00D83F42" w:rsidP="00D83F42">
      <w:pPr>
        <w:jc w:val="both"/>
        <w:outlineLvl w:val="0"/>
        <w:rPr>
          <w:sz w:val="22"/>
          <w:szCs w:val="22"/>
        </w:rPr>
      </w:pPr>
    </w:p>
    <w:p w:rsidR="00020411" w:rsidRDefault="00020411" w:rsidP="00D83F42">
      <w:pPr>
        <w:jc w:val="both"/>
        <w:outlineLvl w:val="0"/>
        <w:rPr>
          <w:b/>
          <w:sz w:val="20"/>
        </w:rPr>
      </w:pPr>
    </w:p>
    <w:p w:rsidR="00D83F42" w:rsidRPr="00D652B9" w:rsidRDefault="00D83F42" w:rsidP="00D83F42">
      <w:pPr>
        <w:jc w:val="both"/>
        <w:outlineLvl w:val="0"/>
        <w:rPr>
          <w:sz w:val="20"/>
        </w:rPr>
      </w:pPr>
      <w:r>
        <w:rPr>
          <w:b/>
          <w:sz w:val="20"/>
        </w:rPr>
        <w:t>Caterpillar Inc</w:t>
      </w:r>
      <w:r w:rsidRPr="00D652B9">
        <w:rPr>
          <w:b/>
          <w:sz w:val="20"/>
        </w:rPr>
        <w:t xml:space="preserve"> - </w:t>
      </w:r>
      <w:r w:rsidRPr="00D652B9">
        <w:rPr>
          <w:b/>
          <w:iCs/>
          <w:sz w:val="20"/>
        </w:rPr>
        <w:t xml:space="preserve">SAN Implementer / </w:t>
      </w:r>
      <w:proofErr w:type="gramStart"/>
      <w:r w:rsidRPr="00D652B9">
        <w:rPr>
          <w:b/>
          <w:iCs/>
          <w:sz w:val="20"/>
        </w:rPr>
        <w:t>Administrator :</w:t>
      </w:r>
      <w:proofErr w:type="gramEnd"/>
      <w:r w:rsidRPr="00D652B9">
        <w:rPr>
          <w:iCs/>
          <w:sz w:val="20"/>
        </w:rPr>
        <w:t xml:space="preserve"> </w:t>
      </w:r>
      <w:r>
        <w:rPr>
          <w:iCs/>
          <w:sz w:val="20"/>
        </w:rPr>
        <w:t>0</w:t>
      </w:r>
      <w:r>
        <w:rPr>
          <w:sz w:val="20"/>
        </w:rPr>
        <w:t>7/04 -  0</w:t>
      </w:r>
      <w:r w:rsidRPr="00D652B9">
        <w:rPr>
          <w:sz w:val="20"/>
        </w:rPr>
        <w:t>4/05</w:t>
      </w:r>
      <w:r>
        <w:rPr>
          <w:sz w:val="20"/>
        </w:rPr>
        <w:t xml:space="preserve">                            </w:t>
      </w:r>
      <w:r w:rsidR="006D7EBB">
        <w:rPr>
          <w:sz w:val="20"/>
        </w:rPr>
        <w:t xml:space="preserve">                             </w:t>
      </w:r>
      <w:r>
        <w:rPr>
          <w:sz w:val="20"/>
        </w:rPr>
        <w:t xml:space="preserve"> Peoria, IL</w:t>
      </w:r>
    </w:p>
    <w:p w:rsidR="00D83F42" w:rsidRPr="00261F73" w:rsidRDefault="00D83F42" w:rsidP="00D83F42">
      <w:pPr>
        <w:jc w:val="both"/>
        <w:rPr>
          <w:iCs/>
          <w:sz w:val="18"/>
          <w:szCs w:val="18"/>
        </w:rPr>
      </w:pPr>
      <w:r w:rsidRPr="00261F73">
        <w:rPr>
          <w:b/>
          <w:sz w:val="18"/>
          <w:szCs w:val="18"/>
        </w:rPr>
        <w:t xml:space="preserve">                                                                       </w:t>
      </w:r>
    </w:p>
    <w:p w:rsidR="00D83F42" w:rsidRPr="00261F73" w:rsidRDefault="00D83F42" w:rsidP="000569E2">
      <w:pPr>
        <w:widowControl w:val="0"/>
        <w:numPr>
          <w:ilvl w:val="0"/>
          <w:numId w:val="23"/>
        </w:numPr>
        <w:suppressAutoHyphens/>
        <w:overflowPunct w:val="0"/>
        <w:autoSpaceDE w:val="0"/>
        <w:jc w:val="both"/>
        <w:rPr>
          <w:sz w:val="18"/>
          <w:szCs w:val="18"/>
        </w:rPr>
      </w:pPr>
      <w:r>
        <w:rPr>
          <w:sz w:val="18"/>
          <w:szCs w:val="18"/>
        </w:rPr>
        <w:t>Responsibilities were</w:t>
      </w:r>
      <w:r w:rsidRPr="00261F73">
        <w:rPr>
          <w:sz w:val="18"/>
          <w:szCs w:val="18"/>
        </w:rPr>
        <w:t xml:space="preserve"> SAN implementation and Administration including provisioning, formatting of storage subsystems, assigning storage to host, providing host connectivity to SAN using FC, FICON, ESCON, and iSCSI connections. </w:t>
      </w:r>
    </w:p>
    <w:p w:rsidR="00D83F42" w:rsidRPr="00261F73" w:rsidRDefault="00D83F42" w:rsidP="000569E2">
      <w:pPr>
        <w:widowControl w:val="0"/>
        <w:numPr>
          <w:ilvl w:val="0"/>
          <w:numId w:val="23"/>
        </w:numPr>
        <w:suppressAutoHyphens/>
        <w:overflowPunct w:val="0"/>
        <w:autoSpaceDE w:val="0"/>
        <w:jc w:val="both"/>
        <w:rPr>
          <w:sz w:val="18"/>
          <w:szCs w:val="18"/>
        </w:rPr>
      </w:pPr>
      <w:r w:rsidRPr="00261F73">
        <w:rPr>
          <w:sz w:val="18"/>
          <w:szCs w:val="18"/>
        </w:rPr>
        <w:t xml:space="preserve">Configure Emulex and </w:t>
      </w:r>
      <w:proofErr w:type="spellStart"/>
      <w:r w:rsidRPr="00261F73">
        <w:rPr>
          <w:sz w:val="18"/>
          <w:szCs w:val="18"/>
        </w:rPr>
        <w:t>QLogic</w:t>
      </w:r>
      <w:proofErr w:type="spellEnd"/>
      <w:r w:rsidRPr="00261F73">
        <w:rPr>
          <w:sz w:val="18"/>
          <w:szCs w:val="18"/>
        </w:rPr>
        <w:t xml:space="preserve"> HBA's, zoning and storage provisioning.</w:t>
      </w:r>
    </w:p>
    <w:p w:rsidR="00D83F42" w:rsidRPr="00261F73" w:rsidRDefault="00D83F42" w:rsidP="000569E2">
      <w:pPr>
        <w:widowControl w:val="0"/>
        <w:numPr>
          <w:ilvl w:val="0"/>
          <w:numId w:val="23"/>
        </w:numPr>
        <w:suppressAutoHyphens/>
        <w:overflowPunct w:val="0"/>
        <w:autoSpaceDE w:val="0"/>
        <w:jc w:val="both"/>
        <w:rPr>
          <w:sz w:val="18"/>
          <w:szCs w:val="18"/>
        </w:rPr>
      </w:pPr>
      <w:r w:rsidRPr="00261F73">
        <w:rPr>
          <w:sz w:val="18"/>
          <w:szCs w:val="18"/>
        </w:rPr>
        <w:t xml:space="preserve">Helped to architect Core to Edge SAN topology. Storage subsystems are IBM Shark (2105, DS6000, DS8000) and </w:t>
      </w:r>
      <w:proofErr w:type="spellStart"/>
      <w:r w:rsidRPr="00261F73">
        <w:rPr>
          <w:sz w:val="18"/>
          <w:szCs w:val="18"/>
        </w:rPr>
        <w:t>FastT</w:t>
      </w:r>
      <w:proofErr w:type="spellEnd"/>
      <w:r w:rsidRPr="00261F73">
        <w:rPr>
          <w:sz w:val="18"/>
          <w:szCs w:val="18"/>
        </w:rPr>
        <w:t xml:space="preserve"> (DS4000), also EMC </w:t>
      </w:r>
      <w:proofErr w:type="spellStart"/>
      <w:r w:rsidRPr="00261F73">
        <w:rPr>
          <w:sz w:val="18"/>
          <w:szCs w:val="18"/>
        </w:rPr>
        <w:t>Symmetrix</w:t>
      </w:r>
      <w:proofErr w:type="spellEnd"/>
      <w:r w:rsidRPr="00261F73">
        <w:rPr>
          <w:sz w:val="18"/>
          <w:szCs w:val="18"/>
        </w:rPr>
        <w:t xml:space="preserve"> ( 8000 Series), </w:t>
      </w:r>
      <w:proofErr w:type="spellStart"/>
      <w:r w:rsidRPr="00261F73">
        <w:rPr>
          <w:sz w:val="18"/>
          <w:szCs w:val="18"/>
        </w:rPr>
        <w:t>Clariion</w:t>
      </w:r>
      <w:proofErr w:type="spellEnd"/>
      <w:r w:rsidRPr="00261F73">
        <w:rPr>
          <w:sz w:val="18"/>
          <w:szCs w:val="18"/>
        </w:rPr>
        <w:t xml:space="preserve"> (CX 600), </w:t>
      </w:r>
      <w:proofErr w:type="spellStart"/>
      <w:r w:rsidRPr="00261F73">
        <w:rPr>
          <w:sz w:val="18"/>
          <w:szCs w:val="18"/>
        </w:rPr>
        <w:t>Celerra</w:t>
      </w:r>
      <w:proofErr w:type="spellEnd"/>
      <w:r>
        <w:rPr>
          <w:sz w:val="18"/>
          <w:szCs w:val="18"/>
        </w:rPr>
        <w:t xml:space="preserve"> NS-40</w:t>
      </w:r>
      <w:r w:rsidRPr="00261F73">
        <w:rPr>
          <w:sz w:val="18"/>
          <w:szCs w:val="18"/>
        </w:rPr>
        <w:t xml:space="preserve">,  DMX (1000), and Hitachi Thunder. </w:t>
      </w:r>
    </w:p>
    <w:p w:rsidR="00D83F42" w:rsidRPr="00261F73" w:rsidRDefault="00D83F42" w:rsidP="000569E2">
      <w:pPr>
        <w:widowControl w:val="0"/>
        <w:numPr>
          <w:ilvl w:val="0"/>
          <w:numId w:val="23"/>
        </w:numPr>
        <w:suppressAutoHyphens/>
        <w:overflowPunct w:val="0"/>
        <w:autoSpaceDE w:val="0"/>
        <w:jc w:val="both"/>
        <w:rPr>
          <w:sz w:val="18"/>
          <w:szCs w:val="18"/>
        </w:rPr>
      </w:pPr>
      <w:r w:rsidRPr="00261F73">
        <w:rPr>
          <w:sz w:val="18"/>
          <w:szCs w:val="18"/>
        </w:rPr>
        <w:t xml:space="preserve">Storage management software used </w:t>
      </w:r>
      <w:smartTag w:uri="urn:schemas-microsoft-com:office:smarttags" w:element="PlaceName">
        <w:r w:rsidRPr="00261F73">
          <w:rPr>
            <w:sz w:val="18"/>
            <w:szCs w:val="18"/>
          </w:rPr>
          <w:t>EMC</w:t>
        </w:r>
      </w:smartTag>
      <w:r w:rsidRPr="00261F73">
        <w:rPr>
          <w:sz w:val="18"/>
          <w:szCs w:val="18"/>
        </w:rPr>
        <w:t xml:space="preserve"> </w:t>
      </w:r>
      <w:smartTag w:uri="urn:schemas-microsoft-com:office:smarttags" w:element="PlaceName">
        <w:r w:rsidRPr="00261F73">
          <w:rPr>
            <w:sz w:val="18"/>
            <w:szCs w:val="18"/>
          </w:rPr>
          <w:t>Control</w:t>
        </w:r>
      </w:smartTag>
      <w:r w:rsidRPr="00261F73">
        <w:rPr>
          <w:sz w:val="18"/>
          <w:szCs w:val="18"/>
        </w:rPr>
        <w:t xml:space="preserve"> Center</w:t>
      </w:r>
      <w:r>
        <w:rPr>
          <w:sz w:val="18"/>
          <w:szCs w:val="18"/>
        </w:rPr>
        <w:t xml:space="preserve">, SRDF, </w:t>
      </w:r>
      <w:proofErr w:type="spellStart"/>
      <w:r>
        <w:rPr>
          <w:sz w:val="18"/>
          <w:szCs w:val="18"/>
        </w:rPr>
        <w:t>Timefinder</w:t>
      </w:r>
      <w:proofErr w:type="spellEnd"/>
      <w:r>
        <w:rPr>
          <w:sz w:val="18"/>
          <w:szCs w:val="18"/>
        </w:rPr>
        <w:t>,</w:t>
      </w:r>
      <w:r w:rsidRPr="00261F73">
        <w:rPr>
          <w:sz w:val="18"/>
          <w:szCs w:val="18"/>
        </w:rPr>
        <w:t xml:space="preserve"> and </w:t>
      </w:r>
      <w:proofErr w:type="spellStart"/>
      <w:r w:rsidRPr="00261F73">
        <w:rPr>
          <w:sz w:val="18"/>
          <w:szCs w:val="18"/>
        </w:rPr>
        <w:t>McData</w:t>
      </w:r>
      <w:proofErr w:type="spellEnd"/>
      <w:r w:rsidRPr="00261F73">
        <w:rPr>
          <w:sz w:val="18"/>
          <w:szCs w:val="18"/>
        </w:rPr>
        <w:t xml:space="preserve"> EFC Manager.</w:t>
      </w:r>
    </w:p>
    <w:p w:rsidR="00D83F42" w:rsidRPr="00261F73" w:rsidRDefault="00D83F42" w:rsidP="000569E2">
      <w:pPr>
        <w:widowControl w:val="0"/>
        <w:numPr>
          <w:ilvl w:val="0"/>
          <w:numId w:val="23"/>
        </w:numPr>
        <w:suppressAutoHyphens/>
        <w:overflowPunct w:val="0"/>
        <w:autoSpaceDE w:val="0"/>
        <w:jc w:val="both"/>
        <w:rPr>
          <w:sz w:val="18"/>
          <w:szCs w:val="18"/>
        </w:rPr>
      </w:pPr>
      <w:r w:rsidRPr="00261F73">
        <w:rPr>
          <w:sz w:val="18"/>
          <w:szCs w:val="18"/>
        </w:rPr>
        <w:t xml:space="preserve">Use IBM Total Storage Expert software to monitor performance and volume data on IBM storage subsystems, upgraded to TPC.  Also to </w:t>
      </w:r>
      <w:r>
        <w:rPr>
          <w:sz w:val="18"/>
          <w:szCs w:val="18"/>
        </w:rPr>
        <w:t xml:space="preserve">compile metrics. Use DB2 UDB, </w:t>
      </w:r>
      <w:r w:rsidRPr="00261F73">
        <w:rPr>
          <w:sz w:val="18"/>
          <w:szCs w:val="18"/>
        </w:rPr>
        <w:t xml:space="preserve"> </w:t>
      </w:r>
      <w:proofErr w:type="spellStart"/>
      <w:r w:rsidRPr="00261F73">
        <w:rPr>
          <w:sz w:val="18"/>
          <w:szCs w:val="18"/>
        </w:rPr>
        <w:t>Websphere</w:t>
      </w:r>
      <w:proofErr w:type="spellEnd"/>
      <w:r>
        <w:rPr>
          <w:sz w:val="18"/>
          <w:szCs w:val="18"/>
        </w:rPr>
        <w:t xml:space="preserve"> and implemented SVC (SAN Volume Controller)</w:t>
      </w:r>
      <w:r w:rsidRPr="00261F73">
        <w:rPr>
          <w:sz w:val="18"/>
          <w:szCs w:val="18"/>
        </w:rPr>
        <w:t xml:space="preserve"> .</w:t>
      </w:r>
    </w:p>
    <w:p w:rsidR="00D83F42" w:rsidRPr="00261F73" w:rsidRDefault="00D83F42" w:rsidP="000569E2">
      <w:pPr>
        <w:widowControl w:val="0"/>
        <w:numPr>
          <w:ilvl w:val="0"/>
          <w:numId w:val="23"/>
        </w:numPr>
        <w:suppressAutoHyphens/>
        <w:overflowPunct w:val="0"/>
        <w:autoSpaceDE w:val="0"/>
        <w:jc w:val="both"/>
        <w:rPr>
          <w:sz w:val="18"/>
          <w:szCs w:val="18"/>
        </w:rPr>
      </w:pPr>
      <w:r w:rsidRPr="00261F73">
        <w:rPr>
          <w:sz w:val="18"/>
          <w:szCs w:val="18"/>
        </w:rPr>
        <w:t>Environment is AIX, Solaris, HP-UX, and Windows.</w:t>
      </w:r>
    </w:p>
    <w:p w:rsidR="00D83F42" w:rsidRPr="00261F73" w:rsidRDefault="00D83F42" w:rsidP="000569E2">
      <w:pPr>
        <w:widowControl w:val="0"/>
        <w:numPr>
          <w:ilvl w:val="0"/>
          <w:numId w:val="23"/>
        </w:numPr>
        <w:suppressAutoHyphens/>
        <w:overflowPunct w:val="0"/>
        <w:autoSpaceDE w:val="0"/>
        <w:jc w:val="both"/>
        <w:rPr>
          <w:sz w:val="18"/>
          <w:szCs w:val="18"/>
        </w:rPr>
      </w:pPr>
      <w:r w:rsidRPr="00261F73">
        <w:rPr>
          <w:sz w:val="18"/>
          <w:szCs w:val="18"/>
        </w:rPr>
        <w:t>Used VMWARE in Unix and Windows environment</w:t>
      </w:r>
    </w:p>
    <w:p w:rsidR="00D83F42" w:rsidRPr="00261F73" w:rsidRDefault="00D83F42" w:rsidP="000569E2">
      <w:pPr>
        <w:widowControl w:val="0"/>
        <w:numPr>
          <w:ilvl w:val="0"/>
          <w:numId w:val="23"/>
        </w:numPr>
        <w:suppressAutoHyphens/>
        <w:overflowPunct w:val="0"/>
        <w:autoSpaceDE w:val="0"/>
        <w:jc w:val="both"/>
        <w:rPr>
          <w:sz w:val="18"/>
          <w:szCs w:val="18"/>
        </w:rPr>
      </w:pPr>
      <w:r w:rsidRPr="00261F73">
        <w:rPr>
          <w:sz w:val="18"/>
          <w:szCs w:val="18"/>
        </w:rPr>
        <w:t>Developed SQL queries for DB2 as well as UNIX shell and Perl scripts</w:t>
      </w:r>
    </w:p>
    <w:p w:rsidR="00D83F42" w:rsidRPr="00261F73" w:rsidRDefault="00D83F42" w:rsidP="000569E2">
      <w:pPr>
        <w:widowControl w:val="0"/>
        <w:numPr>
          <w:ilvl w:val="0"/>
          <w:numId w:val="23"/>
        </w:numPr>
        <w:suppressAutoHyphens/>
        <w:overflowPunct w:val="0"/>
        <w:autoSpaceDE w:val="0"/>
        <w:jc w:val="both"/>
        <w:rPr>
          <w:sz w:val="18"/>
          <w:szCs w:val="18"/>
        </w:rPr>
      </w:pPr>
      <w:r w:rsidRPr="00261F73">
        <w:rPr>
          <w:sz w:val="18"/>
          <w:szCs w:val="18"/>
        </w:rPr>
        <w:t>SAN Fabrics are:</w:t>
      </w:r>
    </w:p>
    <w:p w:rsidR="00D83F42" w:rsidRPr="00261F73" w:rsidRDefault="00D83F42" w:rsidP="000569E2">
      <w:pPr>
        <w:numPr>
          <w:ilvl w:val="3"/>
          <w:numId w:val="23"/>
        </w:numPr>
        <w:tabs>
          <w:tab w:val="clear" w:pos="2880"/>
          <w:tab w:val="left" w:pos="1260"/>
          <w:tab w:val="num" w:pos="1530"/>
        </w:tabs>
        <w:ind w:left="1530" w:hanging="540"/>
        <w:jc w:val="both"/>
        <w:rPr>
          <w:sz w:val="18"/>
          <w:szCs w:val="18"/>
        </w:rPr>
      </w:pPr>
      <w:r w:rsidRPr="00261F73">
        <w:rPr>
          <w:sz w:val="18"/>
          <w:szCs w:val="18"/>
        </w:rPr>
        <w:t xml:space="preserve">Brocade Switches – </w:t>
      </w:r>
      <w:r>
        <w:rPr>
          <w:sz w:val="18"/>
          <w:szCs w:val="18"/>
        </w:rPr>
        <w:t xml:space="preserve">IBM </w:t>
      </w:r>
      <w:r w:rsidRPr="00261F73">
        <w:rPr>
          <w:sz w:val="18"/>
          <w:szCs w:val="18"/>
        </w:rPr>
        <w:t>Tape storage.</w:t>
      </w:r>
    </w:p>
    <w:p w:rsidR="00D83F42" w:rsidRPr="00261F73" w:rsidRDefault="00D83F42" w:rsidP="000569E2">
      <w:pPr>
        <w:numPr>
          <w:ilvl w:val="3"/>
          <w:numId w:val="23"/>
        </w:numPr>
        <w:tabs>
          <w:tab w:val="clear" w:pos="2880"/>
          <w:tab w:val="left" w:pos="1260"/>
          <w:tab w:val="num" w:pos="1530"/>
        </w:tabs>
        <w:ind w:left="1530" w:hanging="540"/>
        <w:jc w:val="both"/>
        <w:rPr>
          <w:sz w:val="18"/>
          <w:szCs w:val="18"/>
        </w:rPr>
      </w:pPr>
      <w:proofErr w:type="spellStart"/>
      <w:r w:rsidRPr="00261F73">
        <w:rPr>
          <w:sz w:val="18"/>
          <w:szCs w:val="18"/>
        </w:rPr>
        <w:t>McData</w:t>
      </w:r>
      <w:proofErr w:type="spellEnd"/>
      <w:r w:rsidRPr="00261F73">
        <w:rPr>
          <w:sz w:val="18"/>
          <w:szCs w:val="18"/>
        </w:rPr>
        <w:t xml:space="preserve"> Switches - EMC  and  IBM Disk Storage.</w:t>
      </w:r>
    </w:p>
    <w:p w:rsidR="00D83F42" w:rsidRPr="00261F73" w:rsidRDefault="00D83F42" w:rsidP="000569E2">
      <w:pPr>
        <w:widowControl w:val="0"/>
        <w:numPr>
          <w:ilvl w:val="0"/>
          <w:numId w:val="23"/>
        </w:numPr>
        <w:suppressAutoHyphens/>
        <w:overflowPunct w:val="0"/>
        <w:autoSpaceDE w:val="0"/>
        <w:jc w:val="both"/>
        <w:rPr>
          <w:sz w:val="18"/>
          <w:szCs w:val="18"/>
        </w:rPr>
      </w:pPr>
      <w:r w:rsidRPr="00261F73">
        <w:rPr>
          <w:sz w:val="18"/>
          <w:szCs w:val="18"/>
        </w:rPr>
        <w:t>Capacity planning, Storage growth forecasting.</w:t>
      </w:r>
    </w:p>
    <w:p w:rsidR="00D83F42" w:rsidRPr="00261F73" w:rsidRDefault="00D83F42" w:rsidP="000569E2">
      <w:pPr>
        <w:widowControl w:val="0"/>
        <w:numPr>
          <w:ilvl w:val="0"/>
          <w:numId w:val="23"/>
        </w:numPr>
        <w:suppressAutoHyphens/>
        <w:overflowPunct w:val="0"/>
        <w:autoSpaceDE w:val="0"/>
        <w:jc w:val="both"/>
        <w:rPr>
          <w:sz w:val="18"/>
          <w:szCs w:val="18"/>
        </w:rPr>
      </w:pPr>
      <w:r w:rsidRPr="00261F73">
        <w:rPr>
          <w:sz w:val="18"/>
          <w:szCs w:val="18"/>
        </w:rPr>
        <w:t>Documentation and Visio drawings.</w:t>
      </w:r>
    </w:p>
    <w:p w:rsidR="00B7796B" w:rsidRPr="00254030" w:rsidRDefault="00B7796B" w:rsidP="00B7796B">
      <w:pPr>
        <w:pStyle w:val="EDUCATIONheader"/>
        <w:outlineLvl w:val="0"/>
        <w:rPr>
          <w:rFonts w:ascii="Times New Roman" w:hAnsi="Times New Roman"/>
          <w:sz w:val="22"/>
          <w:szCs w:val="22"/>
        </w:rPr>
      </w:pPr>
      <w:r w:rsidRPr="00254030">
        <w:rPr>
          <w:rFonts w:ascii="Times New Roman" w:hAnsi="Times New Roman"/>
          <w:sz w:val="22"/>
          <w:szCs w:val="22"/>
        </w:rPr>
        <w:t>Education</w:t>
      </w:r>
    </w:p>
    <w:p w:rsidR="00B7796B" w:rsidRDefault="00B7796B" w:rsidP="00B7796B">
      <w:pPr>
        <w:keepNext/>
        <w:jc w:val="both"/>
        <w:outlineLvl w:val="0"/>
        <w:rPr>
          <w:b/>
          <w:sz w:val="22"/>
          <w:szCs w:val="22"/>
        </w:rPr>
      </w:pPr>
      <w:r>
        <w:rPr>
          <w:b/>
          <w:sz w:val="22"/>
          <w:szCs w:val="22"/>
        </w:rPr>
        <w:t xml:space="preserve">University of </w:t>
      </w:r>
      <w:smartTag w:uri="urn:schemas-microsoft-com:office:smarttags" w:element="PlaceName">
        <w:smartTag w:uri="urn:schemas-microsoft-com:office:smarttags" w:element="PlaceName">
          <w:smartTag w:uri="urn:schemas-microsoft-com:office:smarttags" w:element="PlaceName">
            <w:smartTag w:uri="urn:schemas-microsoft-com:office:smarttags" w:element="PlaceName">
              <w:smartTag w:uri="urn:schemas-microsoft-com:office:smarttags" w:element="PlaceName">
                <w:smartTag w:uri="urn:schemas-microsoft-com:office:smarttags" w:element="PlaceName">
                  <w:smartTag w:uri="urn:schemas-microsoft-com:office:smarttags" w:element="PlaceName">
                    <w:smartTag w:uri="urn:schemas-microsoft-com:office:smarttags" w:element="PlaceName">
                      <w:smartTag w:uri="urn:schemas-microsoft-com:office:smarttags" w:element="PlaceName">
                        <w:r>
                          <w:rPr>
                            <w:b/>
                            <w:sz w:val="22"/>
                            <w:szCs w:val="22"/>
                          </w:rPr>
                          <w:t>W</w:t>
                        </w:r>
                      </w:smartTag>
                      <w:r>
                        <w:rPr>
                          <w:b/>
                          <w:sz w:val="22"/>
                          <w:szCs w:val="22"/>
                        </w:rPr>
                        <w:t>i</w:t>
                      </w:r>
                    </w:smartTag>
                    <w:r>
                      <w:rPr>
                        <w:b/>
                        <w:sz w:val="22"/>
                        <w:szCs w:val="22"/>
                      </w:rPr>
                      <w:t>s</w:t>
                    </w:r>
                  </w:smartTag>
                  <w:r>
                    <w:rPr>
                      <w:b/>
                      <w:sz w:val="22"/>
                      <w:szCs w:val="22"/>
                    </w:rPr>
                    <w:t>c</w:t>
                  </w:r>
                </w:smartTag>
                <w:r>
                  <w:rPr>
                    <w:b/>
                    <w:sz w:val="22"/>
                    <w:szCs w:val="22"/>
                  </w:rPr>
                  <w:t>o</w:t>
                </w:r>
              </w:smartTag>
              <w:r>
                <w:rPr>
                  <w:b/>
                  <w:sz w:val="22"/>
                  <w:szCs w:val="22"/>
                </w:rPr>
                <w:t>n</w:t>
              </w:r>
            </w:smartTag>
            <w:r>
              <w:rPr>
                <w:b/>
                <w:sz w:val="22"/>
                <w:szCs w:val="22"/>
              </w:rPr>
              <w:t>s</w:t>
            </w:r>
          </w:smartTag>
          <w:r>
            <w:rPr>
              <w:b/>
              <w:sz w:val="22"/>
              <w:szCs w:val="22"/>
            </w:rPr>
            <w:t>i</w:t>
          </w:r>
        </w:smartTag>
        <w:r>
          <w:rPr>
            <w:b/>
            <w:sz w:val="22"/>
            <w:szCs w:val="22"/>
          </w:rPr>
          <w:t>n</w:t>
        </w:r>
      </w:smartTag>
      <w:r>
        <w:rPr>
          <w:b/>
          <w:sz w:val="22"/>
          <w:szCs w:val="22"/>
        </w:rPr>
        <w:t xml:space="preserve"> - </w:t>
      </w:r>
      <w:smartTag w:uri="urn:schemas-microsoft-com:office:smarttags" w:element="place">
        <w:smartTag w:uri="urn:schemas-microsoft-com:office:smarttags" w:element="City">
          <w:r>
            <w:rPr>
              <w:b/>
              <w:sz w:val="22"/>
              <w:szCs w:val="22"/>
            </w:rPr>
            <w:t>Milwaukee</w:t>
          </w:r>
        </w:smartTag>
      </w:smartTag>
    </w:p>
    <w:p w:rsidR="00B7796B" w:rsidRPr="0018320B" w:rsidRDefault="00B7796B" w:rsidP="00B7796B">
      <w:pPr>
        <w:keepNext/>
        <w:jc w:val="both"/>
        <w:outlineLvl w:val="0"/>
        <w:rPr>
          <w:b/>
          <w:sz w:val="22"/>
          <w:szCs w:val="22"/>
        </w:rPr>
      </w:pPr>
      <w:r w:rsidRPr="0018320B">
        <w:rPr>
          <w:b/>
          <w:sz w:val="22"/>
          <w:szCs w:val="22"/>
        </w:rPr>
        <w:t>Major:</w:t>
      </w:r>
      <w:r w:rsidRPr="0018320B">
        <w:rPr>
          <w:sz w:val="22"/>
          <w:szCs w:val="22"/>
        </w:rPr>
        <w:t xml:space="preserve"> </w:t>
      </w:r>
      <w:r w:rsidRPr="00261F73">
        <w:rPr>
          <w:sz w:val="18"/>
          <w:szCs w:val="18"/>
        </w:rPr>
        <w:t>Electrical Engineering</w:t>
      </w:r>
    </w:p>
    <w:p w:rsidR="00B7796B" w:rsidRPr="0018320B" w:rsidRDefault="00B7796B" w:rsidP="00B7796B">
      <w:pPr>
        <w:keepNext/>
        <w:jc w:val="both"/>
        <w:rPr>
          <w:sz w:val="22"/>
          <w:szCs w:val="22"/>
        </w:rPr>
      </w:pPr>
      <w:r w:rsidRPr="0018320B">
        <w:rPr>
          <w:b/>
          <w:sz w:val="22"/>
          <w:szCs w:val="22"/>
        </w:rPr>
        <w:t>Minor:</w:t>
      </w:r>
      <w:r w:rsidRPr="0018320B">
        <w:rPr>
          <w:sz w:val="22"/>
          <w:szCs w:val="22"/>
        </w:rPr>
        <w:t xml:space="preserve"> </w:t>
      </w:r>
      <w:r w:rsidRPr="00261F73">
        <w:rPr>
          <w:sz w:val="18"/>
          <w:szCs w:val="18"/>
        </w:rPr>
        <w:t>Computer Science</w:t>
      </w:r>
    </w:p>
    <w:p w:rsidR="00B7796B" w:rsidRPr="00261F73" w:rsidRDefault="00B7796B" w:rsidP="00B7796B">
      <w:pPr>
        <w:pStyle w:val="EXPERIENCEheader"/>
        <w:tabs>
          <w:tab w:val="right" w:pos="9360"/>
        </w:tabs>
        <w:outlineLvl w:val="0"/>
        <w:rPr>
          <w:rFonts w:ascii="Times New Roman" w:hAnsi="Times New Roman"/>
          <w:sz w:val="20"/>
          <w:szCs w:val="20"/>
        </w:rPr>
      </w:pPr>
      <w:r w:rsidRPr="00261F73">
        <w:rPr>
          <w:rFonts w:ascii="Times New Roman" w:hAnsi="Times New Roman"/>
          <w:sz w:val="20"/>
          <w:szCs w:val="20"/>
        </w:rPr>
        <w:t>Professional Certifications:</w:t>
      </w:r>
    </w:p>
    <w:p w:rsidR="00B7796B" w:rsidRPr="00261F73" w:rsidRDefault="00B7796B" w:rsidP="00B7796B">
      <w:pPr>
        <w:keepNext/>
        <w:jc w:val="both"/>
        <w:outlineLvl w:val="0"/>
        <w:rPr>
          <w:sz w:val="18"/>
          <w:szCs w:val="18"/>
        </w:rPr>
      </w:pPr>
      <w:r w:rsidRPr="00261F73">
        <w:rPr>
          <w:sz w:val="18"/>
          <w:szCs w:val="18"/>
        </w:rPr>
        <w:t>VERITAS Foundation Suite</w:t>
      </w:r>
      <w:r>
        <w:rPr>
          <w:sz w:val="18"/>
          <w:szCs w:val="18"/>
        </w:rPr>
        <w:t xml:space="preserve"> 4.0</w:t>
      </w:r>
    </w:p>
    <w:p w:rsidR="00B7796B" w:rsidRPr="00B7796B" w:rsidRDefault="00B7796B" w:rsidP="00B7796B">
      <w:pPr>
        <w:jc w:val="both"/>
        <w:rPr>
          <w:sz w:val="18"/>
          <w:szCs w:val="18"/>
        </w:rPr>
      </w:pPr>
    </w:p>
    <w:p w:rsidR="00505633" w:rsidRDefault="00505633"/>
    <w:sectPr w:rsidR="00505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Clarendon Condensed">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E"/>
    <w:multiLevelType w:val="singleLevel"/>
    <w:tmpl w:val="0000000E"/>
    <w:name w:val="WW8Num14"/>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11" w15:restartNumberingAfterBreak="0">
    <w:nsid w:val="00000013"/>
    <w:multiLevelType w:val="singleLevel"/>
    <w:tmpl w:val="00000013"/>
    <w:name w:val="WW8Num20"/>
    <w:lvl w:ilvl="0">
      <w:start w:val="1"/>
      <w:numFmt w:val="bullet"/>
      <w:lvlText w:val=""/>
      <w:lvlJc w:val="left"/>
      <w:pPr>
        <w:tabs>
          <w:tab w:val="num" w:pos="720"/>
        </w:tabs>
        <w:ind w:left="720" w:hanging="360"/>
      </w:pPr>
      <w:rPr>
        <w:rFonts w:ascii="Symbol" w:hAnsi="Symbol"/>
      </w:rPr>
    </w:lvl>
  </w:abstractNum>
  <w:abstractNum w:abstractNumId="12" w15:restartNumberingAfterBreak="0">
    <w:nsid w:val="00000015"/>
    <w:multiLevelType w:val="singleLevel"/>
    <w:tmpl w:val="00000015"/>
    <w:name w:val="WW8Num23"/>
    <w:lvl w:ilvl="0">
      <w:start w:val="1"/>
      <w:numFmt w:val="bullet"/>
      <w:lvlText w:val=""/>
      <w:lvlJc w:val="left"/>
      <w:pPr>
        <w:tabs>
          <w:tab w:val="num" w:pos="720"/>
        </w:tabs>
        <w:ind w:left="720" w:hanging="360"/>
      </w:pPr>
      <w:rPr>
        <w:rFonts w:ascii="Symbol" w:hAnsi="Symbol"/>
      </w:rPr>
    </w:lvl>
  </w:abstractNum>
  <w:abstractNum w:abstractNumId="13" w15:restartNumberingAfterBreak="0">
    <w:nsid w:val="0B9512C4"/>
    <w:multiLevelType w:val="hybridMultilevel"/>
    <w:tmpl w:val="5E88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9D3755"/>
    <w:multiLevelType w:val="hybridMultilevel"/>
    <w:tmpl w:val="CAB8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16348F"/>
    <w:multiLevelType w:val="hybridMultilevel"/>
    <w:tmpl w:val="200017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E4B4840"/>
    <w:multiLevelType w:val="hybridMultilevel"/>
    <w:tmpl w:val="DFF4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9F037A"/>
    <w:multiLevelType w:val="hybridMultilevel"/>
    <w:tmpl w:val="25B05F02"/>
    <w:lvl w:ilvl="0" w:tplc="0000000E">
      <w:start w:val="1"/>
      <w:numFmt w:val="bullet"/>
      <w:lvlText w:val=""/>
      <w:lvlJc w:val="left"/>
      <w:pPr>
        <w:tabs>
          <w:tab w:val="num" w:pos="720"/>
        </w:tabs>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0E5889"/>
    <w:multiLevelType w:val="hybridMultilevel"/>
    <w:tmpl w:val="1FAC54BC"/>
    <w:lvl w:ilvl="0" w:tplc="04090001">
      <w:start w:val="1"/>
      <w:numFmt w:val="bullet"/>
      <w:lvlText w:val=""/>
      <w:lvlJc w:val="left"/>
      <w:pPr>
        <w:ind w:left="720" w:hanging="360"/>
      </w:pPr>
      <w:rPr>
        <w:rFonts w:ascii="Symbol" w:hAnsi="Symbol" w:hint="default"/>
      </w:rPr>
    </w:lvl>
    <w:lvl w:ilvl="1" w:tplc="5F84CE0A">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310DE1"/>
    <w:multiLevelType w:val="hybridMultilevel"/>
    <w:tmpl w:val="6B181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6F74BA"/>
    <w:multiLevelType w:val="hybridMultilevel"/>
    <w:tmpl w:val="CD62A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A61741"/>
    <w:multiLevelType w:val="hybridMultilevel"/>
    <w:tmpl w:val="E60AC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F608DC"/>
    <w:multiLevelType w:val="hybridMultilevel"/>
    <w:tmpl w:val="3A5C5912"/>
    <w:lvl w:ilvl="0" w:tplc="04090001">
      <w:start w:val="1"/>
      <w:numFmt w:val="bullet"/>
      <w:pStyle w:val="aaaDuties-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BB0C5D"/>
    <w:multiLevelType w:val="hybridMultilevel"/>
    <w:tmpl w:val="13006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4825CD"/>
    <w:multiLevelType w:val="hybridMultilevel"/>
    <w:tmpl w:val="465E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0E013B"/>
    <w:multiLevelType w:val="hybridMultilevel"/>
    <w:tmpl w:val="B924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E042BE"/>
    <w:multiLevelType w:val="hybridMultilevel"/>
    <w:tmpl w:val="876A7D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08E480F"/>
    <w:multiLevelType w:val="hybridMultilevel"/>
    <w:tmpl w:val="3DC06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7515C5"/>
    <w:multiLevelType w:val="hybridMultilevel"/>
    <w:tmpl w:val="9348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BD6279"/>
    <w:multiLevelType w:val="hybridMultilevel"/>
    <w:tmpl w:val="8530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3D7BC0"/>
    <w:multiLevelType w:val="multilevel"/>
    <w:tmpl w:val="9B9C5BB2"/>
    <w:lvl w:ilvl="0">
      <w:start w:val="1"/>
      <w:numFmt w:val="bullet"/>
      <w:lvlText w:val=""/>
      <w:lvlJc w:val="left"/>
      <w:pPr>
        <w:tabs>
          <w:tab w:val="num" w:pos="360"/>
        </w:tabs>
        <w:ind w:left="360" w:firstLine="0"/>
      </w:pPr>
      <w:rPr>
        <w:rFonts w:ascii="Symbol" w:hAnsi="Symbol" w:hint="default"/>
        <w:sz w:val="16"/>
        <w:szCs w:val="16"/>
      </w:rPr>
    </w:lvl>
    <w:lvl w:ilvl="1">
      <w:start w:val="1"/>
      <w:numFmt w:val="bullet"/>
      <w:lvlText w:val=""/>
      <w:lvlJc w:val="left"/>
      <w:pPr>
        <w:tabs>
          <w:tab w:val="num" w:pos="1080"/>
        </w:tabs>
        <w:ind w:left="1080" w:hanging="360"/>
      </w:pPr>
      <w:rPr>
        <w:rFonts w:ascii="Wingdings 2" w:hAnsi="Wingdings 2"/>
        <w:sz w:val="12"/>
      </w:rPr>
    </w:lvl>
    <w:lvl w:ilvl="2">
      <w:start w:val="1"/>
      <w:numFmt w:val="bullet"/>
      <w:lvlText w:val="■"/>
      <w:lvlJc w:val="left"/>
      <w:pPr>
        <w:tabs>
          <w:tab w:val="num" w:pos="1440"/>
        </w:tabs>
        <w:ind w:left="1440" w:hanging="360"/>
      </w:pPr>
      <w:rPr>
        <w:rFonts w:ascii="StarSymbol" w:hAnsi="StarSymbol"/>
        <w:sz w:val="12"/>
      </w:rPr>
    </w:lvl>
    <w:lvl w:ilvl="3">
      <w:start w:val="1"/>
      <w:numFmt w:val="bullet"/>
      <w:lvlText w:val=""/>
      <w:lvlJc w:val="left"/>
      <w:pPr>
        <w:tabs>
          <w:tab w:val="num" w:pos="1800"/>
        </w:tabs>
        <w:ind w:left="1800" w:hanging="360"/>
      </w:pPr>
      <w:rPr>
        <w:rFonts w:ascii="Wingdings" w:hAnsi="Wingdings"/>
        <w:sz w:val="12"/>
      </w:rPr>
    </w:lvl>
    <w:lvl w:ilvl="4">
      <w:start w:val="1"/>
      <w:numFmt w:val="bullet"/>
      <w:lvlText w:val=""/>
      <w:lvlJc w:val="left"/>
      <w:pPr>
        <w:tabs>
          <w:tab w:val="num" w:pos="2160"/>
        </w:tabs>
        <w:ind w:left="2160" w:hanging="360"/>
      </w:pPr>
      <w:rPr>
        <w:rFonts w:ascii="Wingdings 2" w:hAnsi="Wingdings 2"/>
        <w:sz w:val="12"/>
      </w:rPr>
    </w:lvl>
    <w:lvl w:ilvl="5">
      <w:start w:val="1"/>
      <w:numFmt w:val="bullet"/>
      <w:lvlText w:val="■"/>
      <w:lvlJc w:val="left"/>
      <w:pPr>
        <w:tabs>
          <w:tab w:val="num" w:pos="2520"/>
        </w:tabs>
        <w:ind w:left="2520" w:hanging="360"/>
      </w:pPr>
      <w:rPr>
        <w:rFonts w:ascii="StarSymbol" w:hAnsi="StarSymbol"/>
        <w:sz w:val="12"/>
      </w:rPr>
    </w:lvl>
    <w:lvl w:ilvl="6">
      <w:start w:val="1"/>
      <w:numFmt w:val="bullet"/>
      <w:lvlText w:val=""/>
      <w:lvlJc w:val="left"/>
      <w:pPr>
        <w:tabs>
          <w:tab w:val="num" w:pos="2880"/>
        </w:tabs>
        <w:ind w:left="2880" w:hanging="360"/>
      </w:pPr>
      <w:rPr>
        <w:rFonts w:ascii="Wingdings" w:hAnsi="Wingdings"/>
        <w:sz w:val="12"/>
      </w:rPr>
    </w:lvl>
    <w:lvl w:ilvl="7">
      <w:start w:val="1"/>
      <w:numFmt w:val="bullet"/>
      <w:lvlText w:val=""/>
      <w:lvlJc w:val="left"/>
      <w:pPr>
        <w:tabs>
          <w:tab w:val="num" w:pos="3240"/>
        </w:tabs>
        <w:ind w:left="3240" w:hanging="360"/>
      </w:pPr>
      <w:rPr>
        <w:rFonts w:ascii="Wingdings 2" w:hAnsi="Wingdings 2"/>
        <w:sz w:val="12"/>
      </w:rPr>
    </w:lvl>
    <w:lvl w:ilvl="8">
      <w:start w:val="1"/>
      <w:numFmt w:val="bullet"/>
      <w:lvlText w:val="■"/>
      <w:lvlJc w:val="left"/>
      <w:pPr>
        <w:tabs>
          <w:tab w:val="num" w:pos="3600"/>
        </w:tabs>
        <w:ind w:left="3600" w:hanging="360"/>
      </w:pPr>
      <w:rPr>
        <w:rFonts w:ascii="StarSymbol" w:hAnsi="StarSymbol"/>
        <w:sz w:val="12"/>
      </w:rPr>
    </w:lvl>
  </w:abstractNum>
  <w:abstractNum w:abstractNumId="31" w15:restartNumberingAfterBreak="0">
    <w:nsid w:val="60F136C0"/>
    <w:multiLevelType w:val="hybridMultilevel"/>
    <w:tmpl w:val="25FE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ED60D2"/>
    <w:multiLevelType w:val="hybridMultilevel"/>
    <w:tmpl w:val="36B4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F068F3"/>
    <w:multiLevelType w:val="hybridMultilevel"/>
    <w:tmpl w:val="EDAC7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B75600"/>
    <w:multiLevelType w:val="singleLevel"/>
    <w:tmpl w:val="828A51CE"/>
    <w:lvl w:ilvl="0">
      <w:start w:val="1"/>
      <w:numFmt w:val="bullet"/>
      <w:pStyle w:val="Achievement"/>
      <w:lvlText w:val=""/>
      <w:lvlJc w:val="left"/>
      <w:pPr>
        <w:tabs>
          <w:tab w:val="num" w:pos="360"/>
        </w:tabs>
        <w:ind w:left="245" w:hanging="245"/>
      </w:pPr>
      <w:rPr>
        <w:rFonts w:ascii="Wingdings" w:hAnsi="Wingdings" w:hint="default"/>
      </w:rPr>
    </w:lvl>
  </w:abstractNum>
  <w:abstractNum w:abstractNumId="35" w15:restartNumberingAfterBreak="0">
    <w:nsid w:val="73D04673"/>
    <w:multiLevelType w:val="multilevel"/>
    <w:tmpl w:val="DB9A6232"/>
    <w:lvl w:ilvl="0">
      <w:start w:val="1"/>
      <w:numFmt w:val="bullet"/>
      <w:lvlText w:val=""/>
      <w:lvlJc w:val="left"/>
      <w:pPr>
        <w:tabs>
          <w:tab w:val="num" w:pos="360"/>
        </w:tabs>
        <w:ind w:left="360" w:firstLine="0"/>
      </w:pPr>
      <w:rPr>
        <w:rFonts w:ascii="Symbol" w:hAnsi="Symbol" w:hint="default"/>
        <w:sz w:val="16"/>
        <w:szCs w:val="16"/>
      </w:rPr>
    </w:lvl>
    <w:lvl w:ilvl="1">
      <w:start w:val="1"/>
      <w:numFmt w:val="bullet"/>
      <w:lvlText w:val=""/>
      <w:lvlJc w:val="left"/>
      <w:pPr>
        <w:tabs>
          <w:tab w:val="num" w:pos="1080"/>
        </w:tabs>
        <w:ind w:left="1080" w:hanging="360"/>
      </w:pPr>
      <w:rPr>
        <w:rFonts w:ascii="Wingdings 2" w:hAnsi="Wingdings 2"/>
        <w:sz w:val="12"/>
      </w:rPr>
    </w:lvl>
    <w:lvl w:ilvl="2">
      <w:start w:val="1"/>
      <w:numFmt w:val="bullet"/>
      <w:lvlText w:val="■"/>
      <w:lvlJc w:val="left"/>
      <w:pPr>
        <w:tabs>
          <w:tab w:val="num" w:pos="1440"/>
        </w:tabs>
        <w:ind w:left="1440" w:hanging="360"/>
      </w:pPr>
      <w:rPr>
        <w:rFonts w:ascii="StarSymbol" w:hAnsi="StarSymbol"/>
        <w:sz w:val="12"/>
      </w:rPr>
    </w:lvl>
    <w:lvl w:ilvl="3">
      <w:start w:val="1"/>
      <w:numFmt w:val="bullet"/>
      <w:lvlText w:val=""/>
      <w:lvlJc w:val="left"/>
      <w:pPr>
        <w:tabs>
          <w:tab w:val="num" w:pos="1800"/>
        </w:tabs>
        <w:ind w:left="1800" w:hanging="360"/>
      </w:pPr>
      <w:rPr>
        <w:rFonts w:ascii="Wingdings" w:hAnsi="Wingdings"/>
        <w:sz w:val="12"/>
      </w:rPr>
    </w:lvl>
    <w:lvl w:ilvl="4">
      <w:start w:val="1"/>
      <w:numFmt w:val="bullet"/>
      <w:lvlText w:val=""/>
      <w:lvlJc w:val="left"/>
      <w:pPr>
        <w:tabs>
          <w:tab w:val="num" w:pos="2160"/>
        </w:tabs>
        <w:ind w:left="2160" w:hanging="360"/>
      </w:pPr>
      <w:rPr>
        <w:rFonts w:ascii="Wingdings 2" w:hAnsi="Wingdings 2"/>
        <w:sz w:val="12"/>
      </w:rPr>
    </w:lvl>
    <w:lvl w:ilvl="5">
      <w:start w:val="1"/>
      <w:numFmt w:val="bullet"/>
      <w:lvlText w:val="■"/>
      <w:lvlJc w:val="left"/>
      <w:pPr>
        <w:tabs>
          <w:tab w:val="num" w:pos="2520"/>
        </w:tabs>
        <w:ind w:left="2520" w:hanging="360"/>
      </w:pPr>
      <w:rPr>
        <w:rFonts w:ascii="StarSymbol" w:hAnsi="StarSymbol"/>
        <w:sz w:val="12"/>
      </w:rPr>
    </w:lvl>
    <w:lvl w:ilvl="6">
      <w:start w:val="1"/>
      <w:numFmt w:val="bullet"/>
      <w:lvlText w:val=""/>
      <w:lvlJc w:val="left"/>
      <w:pPr>
        <w:tabs>
          <w:tab w:val="num" w:pos="2880"/>
        </w:tabs>
        <w:ind w:left="2880" w:hanging="360"/>
      </w:pPr>
      <w:rPr>
        <w:rFonts w:ascii="Wingdings" w:hAnsi="Wingdings"/>
        <w:sz w:val="12"/>
      </w:rPr>
    </w:lvl>
    <w:lvl w:ilvl="7">
      <w:start w:val="1"/>
      <w:numFmt w:val="bullet"/>
      <w:lvlText w:val=""/>
      <w:lvlJc w:val="left"/>
      <w:pPr>
        <w:tabs>
          <w:tab w:val="num" w:pos="3240"/>
        </w:tabs>
        <w:ind w:left="3240" w:hanging="360"/>
      </w:pPr>
      <w:rPr>
        <w:rFonts w:ascii="Wingdings 2" w:hAnsi="Wingdings 2"/>
        <w:sz w:val="12"/>
      </w:rPr>
    </w:lvl>
    <w:lvl w:ilvl="8">
      <w:start w:val="1"/>
      <w:numFmt w:val="bullet"/>
      <w:lvlText w:val="■"/>
      <w:lvlJc w:val="left"/>
      <w:pPr>
        <w:tabs>
          <w:tab w:val="num" w:pos="3600"/>
        </w:tabs>
        <w:ind w:left="3600" w:hanging="360"/>
      </w:pPr>
      <w:rPr>
        <w:rFonts w:ascii="StarSymbol" w:hAnsi="StarSymbol"/>
        <w:sz w:val="12"/>
      </w:rPr>
    </w:lvl>
  </w:abstractNum>
  <w:abstractNum w:abstractNumId="36" w15:restartNumberingAfterBreak="0">
    <w:nsid w:val="74BE742A"/>
    <w:multiLevelType w:val="hybridMultilevel"/>
    <w:tmpl w:val="59F439E4"/>
    <w:lvl w:ilvl="0" w:tplc="6BFACA26">
      <w:start w:val="1"/>
      <w:numFmt w:val="bullet"/>
      <w:pStyle w:val="aaaDuties-Paragraph"/>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7" w15:restartNumberingAfterBreak="0">
    <w:nsid w:val="756E3B85"/>
    <w:multiLevelType w:val="hybridMultilevel"/>
    <w:tmpl w:val="7DEAEECC"/>
    <w:lvl w:ilvl="0" w:tplc="04090001">
      <w:start w:val="1"/>
      <w:numFmt w:val="bullet"/>
      <w:lvlText w:val=""/>
      <w:lvlJc w:val="left"/>
      <w:pPr>
        <w:tabs>
          <w:tab w:val="num" w:pos="720"/>
        </w:tabs>
        <w:ind w:left="720" w:hanging="360"/>
      </w:pPr>
      <w:rPr>
        <w:rFonts w:ascii="Symbol" w:hAnsi="Symbol" w:hint="default"/>
      </w:rPr>
    </w:lvl>
    <w:lvl w:ilvl="1" w:tplc="B8505652">
      <w:start w:val="20"/>
      <w:numFmt w:val="bullet"/>
      <w:lvlText w:val="-"/>
      <w:lvlJc w:val="left"/>
      <w:pPr>
        <w:tabs>
          <w:tab w:val="num" w:pos="1440"/>
        </w:tabs>
        <w:ind w:left="1440" w:hanging="360"/>
      </w:pPr>
      <w:rPr>
        <w:rFonts w:ascii="Times New Roman" w:eastAsia="Times New Roman" w:hAnsi="Times New Roman" w:cs="Times New Roman"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E5497A"/>
    <w:multiLevelType w:val="hybridMultilevel"/>
    <w:tmpl w:val="575E1324"/>
    <w:lvl w:ilvl="0" w:tplc="9A6CB1BE">
      <w:start w:val="1"/>
      <w:numFmt w:val="bullet"/>
      <w:lvlText w:val=""/>
      <w:lvlJc w:val="left"/>
      <w:pPr>
        <w:tabs>
          <w:tab w:val="num" w:pos="360"/>
        </w:tabs>
        <w:ind w:left="360" w:firstLine="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C7F7998"/>
    <w:multiLevelType w:val="hybridMultilevel"/>
    <w:tmpl w:val="3AF2C4CC"/>
    <w:lvl w:ilvl="0" w:tplc="5F84CE0A">
      <w:start w:val="1"/>
      <w:numFmt w:val="bullet"/>
      <w:lvlText w:val=""/>
      <w:lvlJc w:val="left"/>
      <w:pPr>
        <w:tabs>
          <w:tab w:val="num" w:pos="720"/>
        </w:tabs>
        <w:ind w:left="720" w:hanging="360"/>
      </w:pPr>
      <w:rPr>
        <w:rFonts w:ascii="Symbol" w:hAnsi="Symbol" w:hint="default"/>
        <w:color w:val="auto"/>
      </w:rPr>
    </w:lvl>
    <w:lvl w:ilvl="1" w:tplc="9A6CB1BE">
      <w:start w:val="1"/>
      <w:numFmt w:val="bullet"/>
      <w:lvlText w:val=""/>
      <w:lvlJc w:val="left"/>
      <w:pPr>
        <w:tabs>
          <w:tab w:val="num" w:pos="1080"/>
        </w:tabs>
        <w:ind w:left="1080" w:firstLine="0"/>
      </w:pPr>
      <w:rPr>
        <w:rFonts w:ascii="Symbol" w:hAnsi="Symbol" w:hint="default"/>
        <w:color w:val="auto"/>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E750F78"/>
    <w:multiLevelType w:val="hybridMultilevel"/>
    <w:tmpl w:val="2076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1"/>
  </w:num>
  <w:num w:numId="13">
    <w:abstractNumId w:val="12"/>
  </w:num>
  <w:num w:numId="14">
    <w:abstractNumId w:val="40"/>
  </w:num>
  <w:num w:numId="15">
    <w:abstractNumId w:val="28"/>
  </w:num>
  <w:num w:numId="16">
    <w:abstractNumId w:val="13"/>
  </w:num>
  <w:num w:numId="17">
    <w:abstractNumId w:val="32"/>
  </w:num>
  <w:num w:numId="18">
    <w:abstractNumId w:val="18"/>
  </w:num>
  <w:num w:numId="19">
    <w:abstractNumId w:val="38"/>
  </w:num>
  <w:num w:numId="20">
    <w:abstractNumId w:val="26"/>
  </w:num>
  <w:num w:numId="21">
    <w:abstractNumId w:val="23"/>
  </w:num>
  <w:num w:numId="22">
    <w:abstractNumId w:val="37"/>
  </w:num>
  <w:num w:numId="23">
    <w:abstractNumId w:val="20"/>
  </w:num>
  <w:num w:numId="24">
    <w:abstractNumId w:val="19"/>
  </w:num>
  <w:num w:numId="25">
    <w:abstractNumId w:val="39"/>
  </w:num>
  <w:num w:numId="26">
    <w:abstractNumId w:val="35"/>
  </w:num>
  <w:num w:numId="27">
    <w:abstractNumId w:val="30"/>
  </w:num>
  <w:num w:numId="28">
    <w:abstractNumId w:val="31"/>
  </w:num>
  <w:num w:numId="29">
    <w:abstractNumId w:val="16"/>
  </w:num>
  <w:num w:numId="30">
    <w:abstractNumId w:val="25"/>
  </w:num>
  <w:num w:numId="31">
    <w:abstractNumId w:val="27"/>
  </w:num>
  <w:num w:numId="32">
    <w:abstractNumId w:val="22"/>
  </w:num>
  <w:num w:numId="33">
    <w:abstractNumId w:val="21"/>
  </w:num>
  <w:num w:numId="34">
    <w:abstractNumId w:val="24"/>
  </w:num>
  <w:num w:numId="35">
    <w:abstractNumId w:val="17"/>
  </w:num>
  <w:num w:numId="36">
    <w:abstractNumId w:val="36"/>
  </w:num>
  <w:num w:numId="37">
    <w:abstractNumId w:val="14"/>
  </w:num>
  <w:num w:numId="38">
    <w:abstractNumId w:val="33"/>
  </w:num>
  <w:num w:numId="39">
    <w:abstractNumId w:val="15"/>
  </w:num>
  <w:num w:numId="40">
    <w:abstractNumId w:val="2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F42"/>
    <w:rsid w:val="000017E7"/>
    <w:rsid w:val="00015D5B"/>
    <w:rsid w:val="00020411"/>
    <w:rsid w:val="00032D1A"/>
    <w:rsid w:val="00035C68"/>
    <w:rsid w:val="00043B61"/>
    <w:rsid w:val="00052DF0"/>
    <w:rsid w:val="000569E2"/>
    <w:rsid w:val="000764EA"/>
    <w:rsid w:val="000C0E3A"/>
    <w:rsid w:val="000C1BB9"/>
    <w:rsid w:val="000F0BA5"/>
    <w:rsid w:val="001002EB"/>
    <w:rsid w:val="00152528"/>
    <w:rsid w:val="001627A7"/>
    <w:rsid w:val="00163ED1"/>
    <w:rsid w:val="001724BC"/>
    <w:rsid w:val="00175415"/>
    <w:rsid w:val="00180623"/>
    <w:rsid w:val="00184EF6"/>
    <w:rsid w:val="0018768B"/>
    <w:rsid w:val="001B3062"/>
    <w:rsid w:val="001C4A0C"/>
    <w:rsid w:val="001F7F96"/>
    <w:rsid w:val="002003E9"/>
    <w:rsid w:val="00205F3C"/>
    <w:rsid w:val="00232AC0"/>
    <w:rsid w:val="0028185D"/>
    <w:rsid w:val="00291892"/>
    <w:rsid w:val="002A6209"/>
    <w:rsid w:val="002C7B5B"/>
    <w:rsid w:val="002D1369"/>
    <w:rsid w:val="002D2D36"/>
    <w:rsid w:val="002F69E7"/>
    <w:rsid w:val="00331B5F"/>
    <w:rsid w:val="003367DF"/>
    <w:rsid w:val="00365281"/>
    <w:rsid w:val="003810D6"/>
    <w:rsid w:val="003B0DC1"/>
    <w:rsid w:val="003C680E"/>
    <w:rsid w:val="003F0C5C"/>
    <w:rsid w:val="003F2DB8"/>
    <w:rsid w:val="003F36CD"/>
    <w:rsid w:val="003F4BB3"/>
    <w:rsid w:val="00401A38"/>
    <w:rsid w:val="00404A22"/>
    <w:rsid w:val="004519A3"/>
    <w:rsid w:val="0047369A"/>
    <w:rsid w:val="00481505"/>
    <w:rsid w:val="004914AC"/>
    <w:rsid w:val="004D0DA1"/>
    <w:rsid w:val="004F2BE8"/>
    <w:rsid w:val="004F68A8"/>
    <w:rsid w:val="004F75E7"/>
    <w:rsid w:val="004F7B7B"/>
    <w:rsid w:val="00504FCF"/>
    <w:rsid w:val="00505633"/>
    <w:rsid w:val="005A2A6D"/>
    <w:rsid w:val="005C1DEA"/>
    <w:rsid w:val="005C3059"/>
    <w:rsid w:val="005E0351"/>
    <w:rsid w:val="005E2113"/>
    <w:rsid w:val="00663E30"/>
    <w:rsid w:val="0069221B"/>
    <w:rsid w:val="0069577B"/>
    <w:rsid w:val="00697027"/>
    <w:rsid w:val="006A5F8E"/>
    <w:rsid w:val="006B45ED"/>
    <w:rsid w:val="006C4526"/>
    <w:rsid w:val="006C5C5C"/>
    <w:rsid w:val="006D7EBB"/>
    <w:rsid w:val="0070511C"/>
    <w:rsid w:val="007743B1"/>
    <w:rsid w:val="007D13ED"/>
    <w:rsid w:val="00803258"/>
    <w:rsid w:val="00863169"/>
    <w:rsid w:val="00871D1F"/>
    <w:rsid w:val="00874568"/>
    <w:rsid w:val="00882BA4"/>
    <w:rsid w:val="008D24AA"/>
    <w:rsid w:val="008E6F24"/>
    <w:rsid w:val="008E75FF"/>
    <w:rsid w:val="00931BCE"/>
    <w:rsid w:val="009461CA"/>
    <w:rsid w:val="00946F06"/>
    <w:rsid w:val="009573F3"/>
    <w:rsid w:val="009704ED"/>
    <w:rsid w:val="00980678"/>
    <w:rsid w:val="009B4FFC"/>
    <w:rsid w:val="00A253F1"/>
    <w:rsid w:val="00A400C5"/>
    <w:rsid w:val="00A47852"/>
    <w:rsid w:val="00A516A9"/>
    <w:rsid w:val="00A53B2B"/>
    <w:rsid w:val="00A82498"/>
    <w:rsid w:val="00A935EE"/>
    <w:rsid w:val="00A965CB"/>
    <w:rsid w:val="00B1786C"/>
    <w:rsid w:val="00B36203"/>
    <w:rsid w:val="00B7796B"/>
    <w:rsid w:val="00B85083"/>
    <w:rsid w:val="00B91C99"/>
    <w:rsid w:val="00BC4453"/>
    <w:rsid w:val="00BD5007"/>
    <w:rsid w:val="00BD718C"/>
    <w:rsid w:val="00BE38BF"/>
    <w:rsid w:val="00BF366F"/>
    <w:rsid w:val="00C01D46"/>
    <w:rsid w:val="00C767D8"/>
    <w:rsid w:val="00C81F47"/>
    <w:rsid w:val="00C85F25"/>
    <w:rsid w:val="00CC2494"/>
    <w:rsid w:val="00CF2857"/>
    <w:rsid w:val="00D243C2"/>
    <w:rsid w:val="00D80BF4"/>
    <w:rsid w:val="00D83F42"/>
    <w:rsid w:val="00DA4F09"/>
    <w:rsid w:val="00DA5057"/>
    <w:rsid w:val="00DB0994"/>
    <w:rsid w:val="00DF2AD2"/>
    <w:rsid w:val="00E024D8"/>
    <w:rsid w:val="00E437A2"/>
    <w:rsid w:val="00E73FB8"/>
    <w:rsid w:val="00E864E7"/>
    <w:rsid w:val="00E92E9F"/>
    <w:rsid w:val="00E966D9"/>
    <w:rsid w:val="00EB67BF"/>
    <w:rsid w:val="00EF4732"/>
    <w:rsid w:val="00F000AC"/>
    <w:rsid w:val="00F15AF4"/>
    <w:rsid w:val="00F2493B"/>
    <w:rsid w:val="00F30F83"/>
    <w:rsid w:val="00F65D65"/>
    <w:rsid w:val="00FA59D9"/>
    <w:rsid w:val="00FA677B"/>
    <w:rsid w:val="00FF0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5:chartTrackingRefBased/>
  <w15:docId w15:val="{A216B36C-F416-4129-9FEF-CD0CFC634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F42"/>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D83F42"/>
    <w:pPr>
      <w:keepNext/>
      <w:ind w:left="-432" w:right="-432"/>
      <w:outlineLvl w:val="0"/>
    </w:pPr>
    <w:rPr>
      <w:rFonts w:ascii="Clarendon Condensed" w:hAnsi="Clarendon Condensed"/>
      <w:b/>
    </w:rPr>
  </w:style>
  <w:style w:type="paragraph" w:styleId="Heading2">
    <w:name w:val="heading 2"/>
    <w:basedOn w:val="Normal"/>
    <w:next w:val="Normal"/>
    <w:link w:val="Heading2Char"/>
    <w:qFormat/>
    <w:rsid w:val="00D83F42"/>
    <w:pPr>
      <w:keepNext/>
      <w:ind w:left="-432" w:right="-432"/>
      <w:outlineLvl w:val="1"/>
    </w:pPr>
    <w:rPr>
      <w:b/>
      <w:sz w:val="20"/>
    </w:rPr>
  </w:style>
  <w:style w:type="paragraph" w:styleId="Heading3">
    <w:name w:val="heading 3"/>
    <w:basedOn w:val="Normal"/>
    <w:next w:val="Normal"/>
    <w:link w:val="Heading3Char"/>
    <w:qFormat/>
    <w:rsid w:val="00D83F42"/>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83F42"/>
    <w:pPr>
      <w:keepNext/>
      <w:spacing w:before="240" w:after="60"/>
      <w:outlineLvl w:val="3"/>
    </w:pPr>
    <w:rPr>
      <w:b/>
      <w:bCs/>
      <w:sz w:val="28"/>
      <w:szCs w:val="28"/>
    </w:rPr>
  </w:style>
  <w:style w:type="paragraph" w:styleId="Heading5">
    <w:name w:val="heading 5"/>
    <w:basedOn w:val="Normal"/>
    <w:next w:val="Normal"/>
    <w:link w:val="Heading5Char"/>
    <w:qFormat/>
    <w:rsid w:val="00D83F42"/>
    <w:pPr>
      <w:spacing w:before="240" w:after="60"/>
      <w:outlineLvl w:val="4"/>
    </w:pPr>
    <w:rPr>
      <w:b/>
      <w:bCs/>
      <w:i/>
      <w:iCs/>
      <w:sz w:val="26"/>
      <w:szCs w:val="26"/>
    </w:rPr>
  </w:style>
  <w:style w:type="paragraph" w:styleId="Heading6">
    <w:name w:val="heading 6"/>
    <w:basedOn w:val="Normal"/>
    <w:next w:val="Normal"/>
    <w:link w:val="Heading6Char"/>
    <w:qFormat/>
    <w:rsid w:val="00D83F42"/>
    <w:pPr>
      <w:keepNext/>
      <w:ind w:left="-432" w:right="-432"/>
      <w:jc w:val="center"/>
      <w:outlineLvl w:val="5"/>
    </w:pPr>
    <w:rPr>
      <w:rFonts w:ascii="Times" w:hAnsi="Times"/>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3F42"/>
    <w:rPr>
      <w:rFonts w:ascii="Clarendon Condensed" w:eastAsia="Times New Roman" w:hAnsi="Clarendon Condensed" w:cs="Times New Roman"/>
      <w:b/>
      <w:sz w:val="24"/>
      <w:szCs w:val="20"/>
    </w:rPr>
  </w:style>
  <w:style w:type="character" w:customStyle="1" w:styleId="Heading2Char">
    <w:name w:val="Heading 2 Char"/>
    <w:basedOn w:val="DefaultParagraphFont"/>
    <w:link w:val="Heading2"/>
    <w:rsid w:val="00D83F42"/>
    <w:rPr>
      <w:rFonts w:ascii="Times New Roman" w:eastAsia="Times New Roman" w:hAnsi="Times New Roman" w:cs="Times New Roman"/>
      <w:b/>
      <w:sz w:val="20"/>
      <w:szCs w:val="20"/>
    </w:rPr>
  </w:style>
  <w:style w:type="character" w:customStyle="1" w:styleId="Heading3Char">
    <w:name w:val="Heading 3 Char"/>
    <w:basedOn w:val="DefaultParagraphFont"/>
    <w:link w:val="Heading3"/>
    <w:rsid w:val="00D83F42"/>
    <w:rPr>
      <w:rFonts w:ascii="Arial" w:eastAsia="Times New Roman" w:hAnsi="Arial" w:cs="Arial"/>
      <w:b/>
      <w:bCs/>
      <w:sz w:val="26"/>
      <w:szCs w:val="26"/>
    </w:rPr>
  </w:style>
  <w:style w:type="character" w:customStyle="1" w:styleId="Heading4Char">
    <w:name w:val="Heading 4 Char"/>
    <w:basedOn w:val="DefaultParagraphFont"/>
    <w:link w:val="Heading4"/>
    <w:rsid w:val="00D83F42"/>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D83F42"/>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D83F42"/>
    <w:rPr>
      <w:rFonts w:ascii="Times" w:eastAsia="Times New Roman" w:hAnsi="Times" w:cs="Times New Roman"/>
      <w:b/>
      <w:sz w:val="24"/>
      <w:szCs w:val="20"/>
      <w:u w:val="single"/>
    </w:rPr>
  </w:style>
  <w:style w:type="paragraph" w:styleId="Title">
    <w:name w:val="Title"/>
    <w:basedOn w:val="Normal"/>
    <w:link w:val="TitleChar"/>
    <w:qFormat/>
    <w:rsid w:val="00D83F42"/>
    <w:pPr>
      <w:jc w:val="center"/>
    </w:pPr>
    <w:rPr>
      <w:rFonts w:ascii="Times" w:hAnsi="Times"/>
      <w:b/>
      <w:sz w:val="52"/>
    </w:rPr>
  </w:style>
  <w:style w:type="character" w:customStyle="1" w:styleId="TitleChar">
    <w:name w:val="Title Char"/>
    <w:basedOn w:val="DefaultParagraphFont"/>
    <w:link w:val="Title"/>
    <w:rsid w:val="00D83F42"/>
    <w:rPr>
      <w:rFonts w:ascii="Times" w:eastAsia="Times New Roman" w:hAnsi="Times" w:cs="Times New Roman"/>
      <w:b/>
      <w:sz w:val="52"/>
      <w:szCs w:val="20"/>
    </w:rPr>
  </w:style>
  <w:style w:type="paragraph" w:styleId="BlockText">
    <w:name w:val="Block Text"/>
    <w:basedOn w:val="Normal"/>
    <w:rsid w:val="00D83F42"/>
    <w:pPr>
      <w:ind w:left="360" w:right="-432" w:hanging="360"/>
    </w:pPr>
    <w:rPr>
      <w:rFonts w:ascii="Times" w:hAnsi="Times"/>
      <w:sz w:val="22"/>
    </w:rPr>
  </w:style>
  <w:style w:type="paragraph" w:styleId="Header">
    <w:name w:val="header"/>
    <w:basedOn w:val="Normal"/>
    <w:link w:val="HeaderChar"/>
    <w:rsid w:val="00D83F42"/>
    <w:pPr>
      <w:tabs>
        <w:tab w:val="center" w:pos="4320"/>
        <w:tab w:val="right" w:pos="8640"/>
      </w:tabs>
    </w:pPr>
    <w:rPr>
      <w:sz w:val="20"/>
    </w:rPr>
  </w:style>
  <w:style w:type="character" w:customStyle="1" w:styleId="HeaderChar">
    <w:name w:val="Header Char"/>
    <w:basedOn w:val="DefaultParagraphFont"/>
    <w:link w:val="Header"/>
    <w:rsid w:val="00D83F42"/>
    <w:rPr>
      <w:rFonts w:ascii="Times New Roman" w:eastAsia="Times New Roman" w:hAnsi="Times New Roman" w:cs="Times New Roman"/>
      <w:sz w:val="20"/>
      <w:szCs w:val="20"/>
    </w:rPr>
  </w:style>
  <w:style w:type="character" w:styleId="Hyperlink">
    <w:name w:val="Hyperlink"/>
    <w:basedOn w:val="DefaultParagraphFont"/>
    <w:rsid w:val="00D83F42"/>
    <w:rPr>
      <w:color w:val="0000FF"/>
      <w:u w:val="single"/>
    </w:rPr>
  </w:style>
  <w:style w:type="paragraph" w:styleId="DocumentMap">
    <w:name w:val="Document Map"/>
    <w:basedOn w:val="Normal"/>
    <w:link w:val="DocumentMapChar"/>
    <w:semiHidden/>
    <w:rsid w:val="00D83F42"/>
    <w:pPr>
      <w:shd w:val="clear" w:color="auto" w:fill="000080"/>
    </w:pPr>
    <w:rPr>
      <w:rFonts w:ascii="Tahoma" w:hAnsi="Tahoma"/>
    </w:rPr>
  </w:style>
  <w:style w:type="character" w:customStyle="1" w:styleId="DocumentMapChar">
    <w:name w:val="Document Map Char"/>
    <w:basedOn w:val="DefaultParagraphFont"/>
    <w:link w:val="DocumentMap"/>
    <w:semiHidden/>
    <w:rsid w:val="00D83F42"/>
    <w:rPr>
      <w:rFonts w:ascii="Tahoma" w:eastAsia="Times New Roman" w:hAnsi="Tahoma" w:cs="Times New Roman"/>
      <w:sz w:val="24"/>
      <w:szCs w:val="20"/>
      <w:shd w:val="clear" w:color="auto" w:fill="000080"/>
    </w:rPr>
  </w:style>
  <w:style w:type="paragraph" w:styleId="BodyText">
    <w:name w:val="Body Text"/>
    <w:basedOn w:val="Normal"/>
    <w:link w:val="BodyTextChar"/>
    <w:rsid w:val="00D83F42"/>
    <w:pPr>
      <w:pBdr>
        <w:top w:val="single" w:sz="4" w:space="1" w:color="auto"/>
        <w:left w:val="single" w:sz="4" w:space="4" w:color="auto"/>
        <w:bottom w:val="single" w:sz="4" w:space="1" w:color="auto"/>
        <w:right w:val="single" w:sz="4" w:space="4" w:color="auto"/>
      </w:pBdr>
      <w:jc w:val="center"/>
    </w:pPr>
    <w:rPr>
      <w:sz w:val="20"/>
    </w:rPr>
  </w:style>
  <w:style w:type="character" w:customStyle="1" w:styleId="BodyTextChar">
    <w:name w:val="Body Text Char"/>
    <w:basedOn w:val="DefaultParagraphFont"/>
    <w:link w:val="BodyText"/>
    <w:rsid w:val="00D83F42"/>
    <w:rPr>
      <w:rFonts w:ascii="Times New Roman" w:eastAsia="Times New Roman" w:hAnsi="Times New Roman" w:cs="Times New Roman"/>
      <w:sz w:val="20"/>
      <w:szCs w:val="20"/>
    </w:rPr>
  </w:style>
  <w:style w:type="paragraph" w:styleId="Footer">
    <w:name w:val="footer"/>
    <w:basedOn w:val="Normal"/>
    <w:link w:val="FooterChar"/>
    <w:rsid w:val="00D83F42"/>
    <w:pPr>
      <w:tabs>
        <w:tab w:val="center" w:pos="4320"/>
        <w:tab w:val="right" w:pos="8640"/>
      </w:tabs>
    </w:pPr>
  </w:style>
  <w:style w:type="character" w:customStyle="1" w:styleId="FooterChar">
    <w:name w:val="Footer Char"/>
    <w:basedOn w:val="DefaultParagraphFont"/>
    <w:link w:val="Footer"/>
    <w:rsid w:val="00D83F42"/>
    <w:rPr>
      <w:rFonts w:ascii="Times New Roman" w:eastAsia="Times New Roman" w:hAnsi="Times New Roman" w:cs="Times New Roman"/>
      <w:sz w:val="24"/>
      <w:szCs w:val="20"/>
    </w:rPr>
  </w:style>
  <w:style w:type="character" w:styleId="FollowedHyperlink">
    <w:name w:val="FollowedHyperlink"/>
    <w:basedOn w:val="DefaultParagraphFont"/>
    <w:rsid w:val="00D83F42"/>
    <w:rPr>
      <w:color w:val="800080"/>
      <w:u w:val="single"/>
    </w:rPr>
  </w:style>
  <w:style w:type="character" w:styleId="CommentReference">
    <w:name w:val="annotation reference"/>
    <w:basedOn w:val="DefaultParagraphFont"/>
    <w:semiHidden/>
    <w:rsid w:val="00D83F42"/>
    <w:rPr>
      <w:sz w:val="16"/>
      <w:szCs w:val="16"/>
    </w:rPr>
  </w:style>
  <w:style w:type="paragraph" w:styleId="CommentText">
    <w:name w:val="annotation text"/>
    <w:basedOn w:val="Normal"/>
    <w:link w:val="CommentTextChar"/>
    <w:semiHidden/>
    <w:rsid w:val="00D83F42"/>
    <w:rPr>
      <w:sz w:val="20"/>
    </w:rPr>
  </w:style>
  <w:style w:type="character" w:customStyle="1" w:styleId="CommentTextChar">
    <w:name w:val="Comment Text Char"/>
    <w:basedOn w:val="DefaultParagraphFont"/>
    <w:link w:val="CommentText"/>
    <w:semiHidden/>
    <w:rsid w:val="00D83F4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D83F42"/>
    <w:rPr>
      <w:b/>
      <w:bCs/>
    </w:rPr>
  </w:style>
  <w:style w:type="character" w:customStyle="1" w:styleId="CommentSubjectChar">
    <w:name w:val="Comment Subject Char"/>
    <w:basedOn w:val="CommentTextChar"/>
    <w:link w:val="CommentSubject"/>
    <w:semiHidden/>
    <w:rsid w:val="00D83F42"/>
    <w:rPr>
      <w:rFonts w:ascii="Times New Roman" w:eastAsia="Times New Roman" w:hAnsi="Times New Roman" w:cs="Times New Roman"/>
      <w:b/>
      <w:bCs/>
      <w:sz w:val="20"/>
      <w:szCs w:val="20"/>
    </w:rPr>
  </w:style>
  <w:style w:type="paragraph" w:styleId="BalloonText">
    <w:name w:val="Balloon Text"/>
    <w:basedOn w:val="Normal"/>
    <w:link w:val="BalloonTextChar"/>
    <w:semiHidden/>
    <w:rsid w:val="00D83F42"/>
    <w:rPr>
      <w:rFonts w:ascii="Tahoma" w:hAnsi="Tahoma" w:cs="Tahoma"/>
      <w:sz w:val="16"/>
      <w:szCs w:val="16"/>
    </w:rPr>
  </w:style>
  <w:style w:type="character" w:customStyle="1" w:styleId="BalloonTextChar">
    <w:name w:val="Balloon Text Char"/>
    <w:basedOn w:val="DefaultParagraphFont"/>
    <w:link w:val="BalloonText"/>
    <w:semiHidden/>
    <w:rsid w:val="00D83F42"/>
    <w:rPr>
      <w:rFonts w:ascii="Tahoma" w:eastAsia="Times New Roman" w:hAnsi="Tahoma" w:cs="Tahoma"/>
      <w:sz w:val="16"/>
      <w:szCs w:val="16"/>
    </w:rPr>
  </w:style>
  <w:style w:type="paragraph" w:styleId="BodyTextIndent">
    <w:name w:val="Body Text Indent"/>
    <w:basedOn w:val="Normal"/>
    <w:link w:val="BodyTextIndentChar"/>
    <w:rsid w:val="00D83F42"/>
    <w:pPr>
      <w:ind w:left="-270"/>
    </w:pPr>
    <w:rPr>
      <w:bCs/>
      <w:i/>
      <w:iCs/>
      <w:sz w:val="20"/>
    </w:rPr>
  </w:style>
  <w:style w:type="character" w:customStyle="1" w:styleId="BodyTextIndentChar">
    <w:name w:val="Body Text Indent Char"/>
    <w:basedOn w:val="DefaultParagraphFont"/>
    <w:link w:val="BodyTextIndent"/>
    <w:rsid w:val="00D83F42"/>
    <w:rPr>
      <w:rFonts w:ascii="Times New Roman" w:eastAsia="Times New Roman" w:hAnsi="Times New Roman" w:cs="Times New Roman"/>
      <w:bCs/>
      <w:i/>
      <w:iCs/>
      <w:sz w:val="20"/>
      <w:szCs w:val="20"/>
    </w:rPr>
  </w:style>
  <w:style w:type="paragraph" w:customStyle="1" w:styleId="Achievement">
    <w:name w:val="Achievement"/>
    <w:basedOn w:val="BodyText"/>
    <w:rsid w:val="00D83F42"/>
    <w:pPr>
      <w:numPr>
        <w:numId w:val="1"/>
      </w:numPr>
      <w:pBdr>
        <w:top w:val="none" w:sz="0" w:space="0" w:color="auto"/>
        <w:left w:val="none" w:sz="0" w:space="0" w:color="auto"/>
        <w:bottom w:val="none" w:sz="0" w:space="0" w:color="auto"/>
        <w:right w:val="none" w:sz="0" w:space="0" w:color="auto"/>
      </w:pBdr>
      <w:spacing w:after="60" w:line="220" w:lineRule="atLeast"/>
      <w:jc w:val="both"/>
    </w:pPr>
    <w:rPr>
      <w:rFonts w:ascii="Arial" w:hAnsi="Arial"/>
      <w:spacing w:val="-5"/>
    </w:rPr>
  </w:style>
  <w:style w:type="paragraph" w:customStyle="1" w:styleId="RoseResumeDates">
    <w:name w:val="Rose Resume Dates"/>
    <w:basedOn w:val="Heading2"/>
    <w:rsid w:val="00D83F42"/>
    <w:pPr>
      <w:tabs>
        <w:tab w:val="left" w:pos="1440"/>
        <w:tab w:val="right" w:pos="9360"/>
      </w:tabs>
      <w:ind w:left="0" w:right="0"/>
      <w:jc w:val="right"/>
    </w:pPr>
    <w:rPr>
      <w:rFonts w:ascii="Arial" w:hAnsi="Arial" w:cs="Arial"/>
      <w:bCs/>
      <w:iCs/>
      <w:color w:val="000000"/>
      <w:szCs w:val="24"/>
    </w:rPr>
  </w:style>
  <w:style w:type="paragraph" w:styleId="BodyText2">
    <w:name w:val="Body Text 2"/>
    <w:basedOn w:val="Normal"/>
    <w:link w:val="BodyText2Char"/>
    <w:rsid w:val="00D83F42"/>
    <w:pPr>
      <w:spacing w:after="120" w:line="480" w:lineRule="auto"/>
    </w:pPr>
  </w:style>
  <w:style w:type="character" w:customStyle="1" w:styleId="BodyText2Char">
    <w:name w:val="Body Text 2 Char"/>
    <w:basedOn w:val="DefaultParagraphFont"/>
    <w:link w:val="BodyText2"/>
    <w:rsid w:val="00D83F42"/>
    <w:rPr>
      <w:rFonts w:ascii="Times New Roman" w:eastAsia="Times New Roman" w:hAnsi="Times New Roman" w:cs="Times New Roman"/>
      <w:sz w:val="24"/>
      <w:szCs w:val="20"/>
    </w:rPr>
  </w:style>
  <w:style w:type="paragraph" w:styleId="BodyText3">
    <w:name w:val="Body Text 3"/>
    <w:basedOn w:val="Normal"/>
    <w:link w:val="BodyText3Char"/>
    <w:rsid w:val="00D83F42"/>
    <w:pPr>
      <w:spacing w:after="120"/>
    </w:pPr>
    <w:rPr>
      <w:sz w:val="16"/>
      <w:szCs w:val="16"/>
    </w:rPr>
  </w:style>
  <w:style w:type="character" w:customStyle="1" w:styleId="BodyText3Char">
    <w:name w:val="Body Text 3 Char"/>
    <w:basedOn w:val="DefaultParagraphFont"/>
    <w:link w:val="BodyText3"/>
    <w:rsid w:val="00D83F42"/>
    <w:rPr>
      <w:rFonts w:ascii="Times New Roman" w:eastAsia="Times New Roman" w:hAnsi="Times New Roman" w:cs="Times New Roman"/>
      <w:sz w:val="16"/>
      <w:szCs w:val="16"/>
    </w:rPr>
  </w:style>
  <w:style w:type="paragraph" w:customStyle="1" w:styleId="EXPERIENCEheader">
    <w:name w:val="EXPERIENCE header"/>
    <w:basedOn w:val="Normal"/>
    <w:rsid w:val="00D83F42"/>
    <w:pPr>
      <w:keepNext/>
      <w:pBdr>
        <w:bottom w:val="single" w:sz="12" w:space="0" w:color="auto"/>
      </w:pBdr>
      <w:spacing w:before="240" w:after="200"/>
      <w:jc w:val="both"/>
    </w:pPr>
    <w:rPr>
      <w:rFonts w:ascii="Palatino" w:hAnsi="Palatino"/>
      <w:b/>
      <w:bCs/>
      <w:smallCaps/>
      <w:szCs w:val="24"/>
    </w:rPr>
  </w:style>
  <w:style w:type="paragraph" w:customStyle="1" w:styleId="EDUCATIONheader">
    <w:name w:val="EDUCATION header"/>
    <w:basedOn w:val="Normal"/>
    <w:rsid w:val="00D83F42"/>
    <w:pPr>
      <w:keepNext/>
      <w:pBdr>
        <w:bottom w:val="single" w:sz="12" w:space="0" w:color="auto"/>
      </w:pBdr>
      <w:spacing w:before="120" w:after="200"/>
    </w:pPr>
    <w:rPr>
      <w:rFonts w:ascii="Palatino" w:hAnsi="Palatino"/>
      <w:b/>
      <w:bCs/>
      <w:smallCaps/>
      <w:szCs w:val="24"/>
    </w:rPr>
  </w:style>
  <w:style w:type="paragraph" w:styleId="NormalWeb">
    <w:name w:val="Normal (Web)"/>
    <w:basedOn w:val="Normal"/>
    <w:rsid w:val="00D83F42"/>
    <w:pPr>
      <w:spacing w:before="100" w:beforeAutospacing="1" w:after="100" w:afterAutospacing="1"/>
    </w:pPr>
    <w:rPr>
      <w:szCs w:val="24"/>
    </w:rPr>
  </w:style>
  <w:style w:type="paragraph" w:styleId="PlainText">
    <w:name w:val="Plain Text"/>
    <w:basedOn w:val="Normal"/>
    <w:link w:val="PlainTextChar"/>
    <w:rsid w:val="00D83F42"/>
    <w:pPr>
      <w:autoSpaceDE w:val="0"/>
      <w:autoSpaceDN w:val="0"/>
    </w:pPr>
    <w:rPr>
      <w:rFonts w:ascii="Courier New" w:hAnsi="Courier New" w:cs="Courier New"/>
      <w:sz w:val="20"/>
    </w:rPr>
  </w:style>
  <w:style w:type="character" w:customStyle="1" w:styleId="PlainTextChar">
    <w:name w:val="Plain Text Char"/>
    <w:basedOn w:val="DefaultParagraphFont"/>
    <w:link w:val="PlainText"/>
    <w:rsid w:val="00D83F42"/>
    <w:rPr>
      <w:rFonts w:ascii="Courier New" w:eastAsia="Times New Roman" w:hAnsi="Courier New" w:cs="Courier New"/>
      <w:sz w:val="20"/>
      <w:szCs w:val="20"/>
    </w:rPr>
  </w:style>
  <w:style w:type="paragraph" w:styleId="ListParagraph">
    <w:name w:val="List Paragraph"/>
    <w:basedOn w:val="Normal"/>
    <w:uiPriority w:val="34"/>
    <w:qFormat/>
    <w:rsid w:val="00D83F42"/>
    <w:pPr>
      <w:widowControl w:val="0"/>
      <w:suppressAutoHyphens/>
      <w:overflowPunct w:val="0"/>
      <w:autoSpaceDE w:val="0"/>
      <w:ind w:left="720"/>
    </w:pPr>
    <w:rPr>
      <w:sz w:val="20"/>
      <w:lang w:eastAsia="ar-SA"/>
    </w:rPr>
  </w:style>
  <w:style w:type="paragraph" w:customStyle="1" w:styleId="aaaDuties-Bullet">
    <w:name w:val="aaaDuties - Bullet"/>
    <w:basedOn w:val="aaaDuties-Paragraph"/>
    <w:rsid w:val="00D83F42"/>
    <w:pPr>
      <w:numPr>
        <w:numId w:val="32"/>
      </w:numPr>
    </w:pPr>
  </w:style>
  <w:style w:type="paragraph" w:customStyle="1" w:styleId="aaaDuties-Paragraph">
    <w:name w:val="aaaDuties - Paragraph"/>
    <w:basedOn w:val="Normal"/>
    <w:rsid w:val="00D83F42"/>
    <w:pPr>
      <w:numPr>
        <w:numId w:val="36"/>
      </w:numPr>
      <w:tabs>
        <w:tab w:val="clear" w:pos="2520"/>
        <w:tab w:val="left" w:pos="1440"/>
      </w:tabs>
      <w:ind w:left="1800" w:firstLine="0"/>
      <w:jc w:val="both"/>
    </w:pPr>
    <w:rPr>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401005">
      <w:bodyDiv w:val="1"/>
      <w:marLeft w:val="0"/>
      <w:marRight w:val="0"/>
      <w:marTop w:val="0"/>
      <w:marBottom w:val="0"/>
      <w:divBdr>
        <w:top w:val="none" w:sz="0" w:space="0" w:color="auto"/>
        <w:left w:val="none" w:sz="0" w:space="0" w:color="auto"/>
        <w:bottom w:val="none" w:sz="0" w:space="0" w:color="auto"/>
        <w:right w:val="none" w:sz="0" w:space="0" w:color="auto"/>
      </w:divBdr>
    </w:div>
    <w:div w:id="1528906170">
      <w:bodyDiv w:val="1"/>
      <w:marLeft w:val="0"/>
      <w:marRight w:val="0"/>
      <w:marTop w:val="0"/>
      <w:marBottom w:val="0"/>
      <w:divBdr>
        <w:top w:val="none" w:sz="0" w:space="0" w:color="auto"/>
        <w:left w:val="none" w:sz="0" w:space="0" w:color="auto"/>
        <w:bottom w:val="none" w:sz="0" w:space="0" w:color="auto"/>
        <w:right w:val="none" w:sz="0" w:space="0" w:color="auto"/>
      </w:divBdr>
    </w:div>
    <w:div w:id="176680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qualls@wi.r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7617</TotalTime>
  <Pages>12</Pages>
  <Words>6286</Words>
  <Characters>35835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sdqualls</dc:creator>
  <cp:keywords/>
  <dc:description/>
  <cp:lastModifiedBy>Steven Qualls (CW)</cp:lastModifiedBy>
  <cp:revision>59</cp:revision>
  <cp:lastPrinted>2016-02-04T15:45:00Z</cp:lastPrinted>
  <dcterms:created xsi:type="dcterms:W3CDTF">2016-02-05T05:16:00Z</dcterms:created>
  <dcterms:modified xsi:type="dcterms:W3CDTF">2016-12-08T04:32:00Z</dcterms:modified>
</cp:coreProperties>
</file>