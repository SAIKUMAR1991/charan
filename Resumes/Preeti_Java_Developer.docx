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423" w:rsidRPr="00233AEC" w:rsidRDefault="00CC1C6C" w:rsidP="00E02A45">
      <w:pPr>
        <w:pBdr>
          <w:bottom w:val="single" w:sz="6" w:space="1" w:color="auto"/>
        </w:pBdr>
        <w:jc w:val="both"/>
        <w:rPr>
          <w:rFonts w:asciiTheme="minorHAnsi" w:hAnsiTheme="minorHAnsi" w:cstheme="minorHAnsi"/>
          <w:b/>
          <w:sz w:val="22"/>
          <w:szCs w:val="22"/>
        </w:rPr>
      </w:pPr>
      <w:r w:rsidRPr="00233AEC">
        <w:rPr>
          <w:rFonts w:asciiTheme="minorHAnsi" w:hAnsiTheme="minorHAnsi" w:cstheme="minorHAnsi"/>
          <w:b/>
          <w:sz w:val="22"/>
          <w:szCs w:val="22"/>
        </w:rPr>
        <w:t>Preeti</w:t>
      </w:r>
      <w:r w:rsidR="009D58EB">
        <w:rPr>
          <w:rFonts w:asciiTheme="minorHAnsi" w:hAnsiTheme="minorHAnsi" w:cstheme="minorHAnsi"/>
          <w:b/>
          <w:sz w:val="22"/>
          <w:szCs w:val="22"/>
        </w:rPr>
        <w:t xml:space="preserve">                                                                               </w:t>
      </w:r>
      <w:hyperlink r:id="rId8" w:history="1">
        <w:r w:rsidR="00CA6A93" w:rsidRPr="007F0981">
          <w:rPr>
            <w:rStyle w:val="Hyperlink"/>
            <w:rFonts w:asciiTheme="minorHAnsi" w:hAnsiTheme="minorHAnsi" w:cstheme="minorHAnsi"/>
            <w:sz w:val="22"/>
            <w:szCs w:val="22"/>
          </w:rPr>
          <w:t>uidev007@gmail.com</w:t>
        </w:r>
      </w:hyperlink>
      <w:r w:rsidR="007D6423" w:rsidRPr="00233AEC">
        <w:rPr>
          <w:rFonts w:asciiTheme="minorHAnsi" w:hAnsiTheme="minorHAnsi" w:cstheme="minorHAnsi"/>
          <w:b/>
          <w:sz w:val="22"/>
          <w:szCs w:val="22"/>
        </w:rPr>
        <w:tab/>
      </w:r>
      <w:r w:rsidR="007D6423" w:rsidRPr="00233AEC">
        <w:rPr>
          <w:rFonts w:asciiTheme="minorHAnsi" w:hAnsiTheme="minorHAnsi" w:cstheme="minorHAnsi"/>
          <w:b/>
          <w:sz w:val="22"/>
          <w:szCs w:val="22"/>
        </w:rPr>
        <w:tab/>
      </w:r>
      <w:r w:rsidR="004A26FF" w:rsidRPr="00233AEC">
        <w:rPr>
          <w:rFonts w:asciiTheme="minorHAnsi" w:hAnsiTheme="minorHAnsi" w:cstheme="minorHAnsi"/>
          <w:b/>
          <w:sz w:val="22"/>
          <w:szCs w:val="22"/>
        </w:rPr>
        <w:t xml:space="preserve">                  </w:t>
      </w:r>
      <w:r w:rsidR="009D58EB">
        <w:rPr>
          <w:rFonts w:asciiTheme="minorHAnsi" w:hAnsiTheme="minorHAnsi" w:cstheme="minorHAnsi"/>
          <w:b/>
          <w:sz w:val="22"/>
          <w:szCs w:val="22"/>
        </w:rPr>
        <w:t xml:space="preserve">            </w:t>
      </w:r>
      <w:r w:rsidR="004A26FF" w:rsidRPr="00233AEC">
        <w:rPr>
          <w:rFonts w:asciiTheme="minorHAnsi" w:hAnsiTheme="minorHAnsi" w:cstheme="minorHAnsi"/>
          <w:b/>
          <w:sz w:val="22"/>
          <w:szCs w:val="22"/>
        </w:rPr>
        <w:t xml:space="preserve">        +1</w:t>
      </w:r>
      <w:r w:rsidR="00233AEC">
        <w:rPr>
          <w:rFonts w:asciiTheme="minorHAnsi" w:hAnsiTheme="minorHAnsi" w:cstheme="minorHAnsi"/>
          <w:b/>
          <w:sz w:val="22"/>
          <w:szCs w:val="22"/>
        </w:rPr>
        <w:t>(</w:t>
      </w:r>
      <w:r w:rsidR="00CA6A93">
        <w:rPr>
          <w:rFonts w:asciiTheme="minorHAnsi" w:hAnsiTheme="minorHAnsi" w:cstheme="minorHAnsi"/>
          <w:b/>
          <w:sz w:val="22"/>
          <w:szCs w:val="22"/>
        </w:rPr>
        <w:t>515</w:t>
      </w:r>
      <w:r w:rsidR="004A26FF" w:rsidRPr="00233AEC">
        <w:rPr>
          <w:rFonts w:asciiTheme="minorHAnsi" w:hAnsiTheme="minorHAnsi" w:cstheme="minorHAnsi"/>
          <w:b/>
          <w:sz w:val="22"/>
          <w:szCs w:val="22"/>
        </w:rPr>
        <w:t xml:space="preserve">) </w:t>
      </w:r>
      <w:r w:rsidR="00CA6A93">
        <w:rPr>
          <w:rFonts w:asciiTheme="minorHAnsi" w:hAnsiTheme="minorHAnsi" w:cstheme="minorHAnsi"/>
          <w:b/>
          <w:sz w:val="22"/>
          <w:szCs w:val="22"/>
        </w:rPr>
        <w:t>309</w:t>
      </w:r>
      <w:r w:rsidR="004A26FF" w:rsidRPr="00233AEC">
        <w:rPr>
          <w:rFonts w:asciiTheme="minorHAnsi" w:hAnsiTheme="minorHAnsi" w:cstheme="minorHAnsi"/>
          <w:b/>
          <w:sz w:val="22"/>
          <w:szCs w:val="22"/>
        </w:rPr>
        <w:t>-</w:t>
      </w:r>
      <w:r w:rsidR="00CA6A93">
        <w:rPr>
          <w:rFonts w:asciiTheme="minorHAnsi" w:hAnsiTheme="minorHAnsi" w:cstheme="minorHAnsi"/>
          <w:b/>
          <w:sz w:val="22"/>
          <w:szCs w:val="22"/>
        </w:rPr>
        <w:t>9862</w:t>
      </w:r>
    </w:p>
    <w:p w:rsidR="007D6423" w:rsidRPr="00233AEC" w:rsidRDefault="007D6423" w:rsidP="00E02A45">
      <w:pPr>
        <w:jc w:val="both"/>
        <w:rPr>
          <w:rFonts w:asciiTheme="minorHAnsi" w:hAnsiTheme="minorHAnsi" w:cstheme="minorHAnsi"/>
          <w:b/>
          <w:sz w:val="22"/>
          <w:szCs w:val="22"/>
        </w:rPr>
      </w:pPr>
    </w:p>
    <w:p w:rsidR="007D6423" w:rsidRPr="00233AEC" w:rsidRDefault="00D72B72" w:rsidP="00E02A45">
      <w:pPr>
        <w:tabs>
          <w:tab w:val="left" w:pos="8580"/>
        </w:tabs>
        <w:jc w:val="both"/>
        <w:rPr>
          <w:rFonts w:asciiTheme="minorHAnsi" w:hAnsiTheme="minorHAnsi" w:cstheme="minorHAnsi"/>
          <w:b/>
          <w:color w:val="000000"/>
          <w:sz w:val="22"/>
          <w:szCs w:val="22"/>
          <w:u w:val="single"/>
        </w:rPr>
      </w:pPr>
      <w:r w:rsidRPr="00233AEC">
        <w:rPr>
          <w:rFonts w:asciiTheme="minorHAnsi" w:hAnsiTheme="minorHAnsi" w:cstheme="minorHAnsi"/>
          <w:b/>
          <w:color w:val="000000"/>
          <w:sz w:val="22"/>
          <w:szCs w:val="22"/>
        </w:rPr>
        <w:t>Sr.</w:t>
      </w:r>
      <w:r w:rsidR="00281BCB" w:rsidRPr="00233AEC">
        <w:rPr>
          <w:rFonts w:asciiTheme="minorHAnsi" w:hAnsiTheme="minorHAnsi" w:cstheme="minorHAnsi"/>
          <w:b/>
          <w:color w:val="000000"/>
          <w:sz w:val="22"/>
          <w:szCs w:val="22"/>
        </w:rPr>
        <w:t>J2EE</w:t>
      </w:r>
      <w:r w:rsidR="000203B8" w:rsidRPr="00233AEC">
        <w:rPr>
          <w:rFonts w:asciiTheme="minorHAnsi" w:hAnsiTheme="minorHAnsi" w:cstheme="minorHAnsi"/>
          <w:b/>
          <w:color w:val="000000"/>
          <w:sz w:val="22"/>
          <w:szCs w:val="22"/>
        </w:rPr>
        <w:t>/UI</w:t>
      </w:r>
      <w:r w:rsidR="00281BCB" w:rsidRPr="00233AEC">
        <w:rPr>
          <w:rFonts w:asciiTheme="minorHAnsi" w:hAnsiTheme="minorHAnsi" w:cstheme="minorHAnsi"/>
          <w:b/>
          <w:color w:val="000000"/>
          <w:sz w:val="22"/>
          <w:szCs w:val="22"/>
        </w:rPr>
        <w:t xml:space="preserve"> DEVELOPER</w:t>
      </w:r>
      <w:r w:rsidR="000203B8" w:rsidRPr="00233AEC">
        <w:rPr>
          <w:rFonts w:asciiTheme="minorHAnsi" w:hAnsiTheme="minorHAnsi" w:cstheme="minorHAnsi"/>
          <w:b/>
          <w:color w:val="000000"/>
          <w:sz w:val="22"/>
          <w:szCs w:val="22"/>
        </w:rPr>
        <w:t xml:space="preserve">                 API DEVELOPER</w:t>
      </w:r>
    </w:p>
    <w:p w:rsidR="00866336" w:rsidRPr="00262FCF" w:rsidRDefault="00866336" w:rsidP="00866336">
      <w:pPr>
        <w:shd w:val="pct12" w:color="000000" w:fill="FFFFFF"/>
        <w:tabs>
          <w:tab w:val="left" w:pos="8940"/>
        </w:tabs>
        <w:jc w:val="both"/>
        <w:rPr>
          <w:rFonts w:cstheme="minorHAnsi"/>
          <w:bCs/>
          <w:sz w:val="22"/>
          <w:szCs w:val="22"/>
        </w:rPr>
      </w:pPr>
      <w:r w:rsidRPr="00262FCF">
        <w:rPr>
          <w:rStyle w:val="Strong"/>
          <w:rFonts w:cstheme="minorHAnsi"/>
          <w:sz w:val="22"/>
          <w:szCs w:val="22"/>
        </w:rPr>
        <w:t>PROFESSIONAL SUMMARY:</w:t>
      </w:r>
      <w:r w:rsidRPr="00262FCF">
        <w:rPr>
          <w:rStyle w:val="Strong"/>
          <w:rFonts w:cstheme="minorHAnsi"/>
          <w:sz w:val="22"/>
          <w:szCs w:val="22"/>
        </w:rPr>
        <w:tab/>
      </w:r>
    </w:p>
    <w:p w:rsidR="007D6423" w:rsidRPr="00233AEC" w:rsidRDefault="007D6423" w:rsidP="00E02A45">
      <w:pPr>
        <w:pStyle w:val="MediumList2-Accent41"/>
        <w:numPr>
          <w:ilvl w:val="0"/>
          <w:numId w:val="4"/>
        </w:numPr>
        <w:jc w:val="both"/>
        <w:rPr>
          <w:rFonts w:asciiTheme="minorHAnsi" w:hAnsiTheme="minorHAnsi" w:cstheme="minorHAnsi"/>
          <w:bCs/>
          <w:color w:val="000000"/>
          <w:sz w:val="22"/>
          <w:szCs w:val="22"/>
        </w:rPr>
      </w:pPr>
      <w:r w:rsidRPr="00233AEC">
        <w:rPr>
          <w:rFonts w:asciiTheme="minorHAnsi" w:hAnsiTheme="minorHAnsi" w:cstheme="minorHAnsi"/>
          <w:b/>
          <w:bCs/>
          <w:color w:val="000000"/>
          <w:sz w:val="22"/>
          <w:szCs w:val="22"/>
        </w:rPr>
        <w:t>Around 8</w:t>
      </w:r>
      <w:r w:rsidR="00441AAB" w:rsidRPr="00233AEC">
        <w:rPr>
          <w:rFonts w:asciiTheme="minorHAnsi" w:hAnsiTheme="minorHAnsi" w:cstheme="minorHAnsi"/>
          <w:b/>
          <w:bCs/>
          <w:color w:val="000000"/>
          <w:sz w:val="22"/>
          <w:szCs w:val="22"/>
        </w:rPr>
        <w:t>+</w:t>
      </w:r>
      <w:r w:rsidRPr="00233AEC">
        <w:rPr>
          <w:rFonts w:asciiTheme="minorHAnsi" w:hAnsiTheme="minorHAnsi" w:cstheme="minorHAnsi"/>
          <w:bCs/>
          <w:color w:val="000000"/>
          <w:sz w:val="22"/>
          <w:szCs w:val="22"/>
        </w:rPr>
        <w:t>years of progressi</w:t>
      </w:r>
      <w:r w:rsidR="009335D4" w:rsidRPr="00233AEC">
        <w:rPr>
          <w:rFonts w:asciiTheme="minorHAnsi" w:hAnsiTheme="minorHAnsi" w:cstheme="minorHAnsi"/>
          <w:bCs/>
          <w:color w:val="000000"/>
          <w:sz w:val="22"/>
          <w:szCs w:val="22"/>
        </w:rPr>
        <w:t xml:space="preserve">vely responsible experience in </w:t>
      </w:r>
      <w:r w:rsidR="007D3B88" w:rsidRPr="00233AEC">
        <w:rPr>
          <w:rFonts w:asciiTheme="minorHAnsi" w:hAnsiTheme="minorHAnsi" w:cstheme="minorHAnsi"/>
          <w:bCs/>
          <w:color w:val="000000"/>
          <w:sz w:val="22"/>
          <w:szCs w:val="22"/>
        </w:rPr>
        <w:t>Requirement G</w:t>
      </w:r>
      <w:r w:rsidR="00471D48" w:rsidRPr="00233AEC">
        <w:rPr>
          <w:rFonts w:asciiTheme="minorHAnsi" w:hAnsiTheme="minorHAnsi" w:cstheme="minorHAnsi"/>
          <w:bCs/>
          <w:color w:val="000000"/>
          <w:sz w:val="22"/>
          <w:szCs w:val="22"/>
        </w:rPr>
        <w:t xml:space="preserve">athering, Planning, </w:t>
      </w:r>
      <w:r w:rsidR="009335D4" w:rsidRPr="00233AEC">
        <w:rPr>
          <w:rFonts w:asciiTheme="minorHAnsi" w:hAnsiTheme="minorHAnsi" w:cstheme="minorHAnsi"/>
          <w:bCs/>
          <w:color w:val="000000"/>
          <w:sz w:val="22"/>
          <w:szCs w:val="22"/>
        </w:rPr>
        <w:t>Development, T</w:t>
      </w:r>
      <w:r w:rsidRPr="00233AEC">
        <w:rPr>
          <w:rFonts w:asciiTheme="minorHAnsi" w:hAnsiTheme="minorHAnsi" w:cstheme="minorHAnsi"/>
          <w:bCs/>
          <w:color w:val="000000"/>
          <w:sz w:val="22"/>
          <w:szCs w:val="22"/>
        </w:rPr>
        <w:t>esting</w:t>
      </w:r>
      <w:r w:rsidR="009335D4" w:rsidRPr="00233AEC">
        <w:rPr>
          <w:rFonts w:asciiTheme="minorHAnsi" w:hAnsiTheme="minorHAnsi" w:cstheme="minorHAnsi"/>
          <w:bCs/>
          <w:color w:val="000000"/>
          <w:sz w:val="22"/>
          <w:szCs w:val="22"/>
        </w:rPr>
        <w:t>, D</w:t>
      </w:r>
      <w:r w:rsidR="008F1E59" w:rsidRPr="00233AEC">
        <w:rPr>
          <w:rFonts w:asciiTheme="minorHAnsi" w:hAnsiTheme="minorHAnsi" w:cstheme="minorHAnsi"/>
          <w:bCs/>
          <w:color w:val="000000"/>
          <w:sz w:val="22"/>
          <w:szCs w:val="22"/>
        </w:rPr>
        <w:t>ocumentation</w:t>
      </w:r>
      <w:r w:rsidRPr="00233AEC">
        <w:rPr>
          <w:rFonts w:asciiTheme="minorHAnsi" w:hAnsiTheme="minorHAnsi" w:cstheme="minorHAnsi"/>
          <w:bCs/>
          <w:color w:val="000000"/>
          <w:sz w:val="22"/>
          <w:szCs w:val="22"/>
        </w:rPr>
        <w:t>, Web and Client Server Technologies in N-Tier J2EE Architecture</w:t>
      </w:r>
      <w:r w:rsidR="00D15D68" w:rsidRPr="00233AEC">
        <w:rPr>
          <w:rFonts w:asciiTheme="minorHAnsi" w:hAnsiTheme="minorHAnsi" w:cstheme="minorHAnsi"/>
          <w:bCs/>
          <w:color w:val="000000"/>
          <w:sz w:val="22"/>
          <w:szCs w:val="22"/>
        </w:rPr>
        <w:t>.</w:t>
      </w:r>
    </w:p>
    <w:p w:rsidR="00AE462A" w:rsidRPr="00233AEC" w:rsidRDefault="00AE462A" w:rsidP="00AE462A">
      <w:pPr>
        <w:numPr>
          <w:ilvl w:val="0"/>
          <w:numId w:val="4"/>
        </w:numPr>
        <w:jc w:val="both"/>
        <w:rPr>
          <w:rFonts w:asciiTheme="minorHAnsi" w:hAnsiTheme="minorHAnsi" w:cstheme="minorHAnsi"/>
          <w:bCs/>
          <w:sz w:val="22"/>
          <w:szCs w:val="22"/>
        </w:rPr>
      </w:pPr>
      <w:r w:rsidRPr="00233AEC">
        <w:rPr>
          <w:rFonts w:asciiTheme="minorHAnsi" w:hAnsiTheme="minorHAnsi" w:cstheme="minorHAnsi"/>
          <w:sz w:val="22"/>
          <w:szCs w:val="22"/>
        </w:rPr>
        <w:t xml:space="preserve">Worked in </w:t>
      </w:r>
      <w:r w:rsidRPr="00233AEC">
        <w:rPr>
          <w:rFonts w:asciiTheme="minorHAnsi" w:hAnsiTheme="minorHAnsi" w:cstheme="minorHAnsi"/>
          <w:b/>
          <w:sz w:val="22"/>
          <w:szCs w:val="22"/>
        </w:rPr>
        <w:t>Agile/SCRUM</w:t>
      </w:r>
      <w:r w:rsidRPr="00233AEC">
        <w:rPr>
          <w:rFonts w:asciiTheme="minorHAnsi" w:hAnsiTheme="minorHAnsi" w:cstheme="minorHAnsi"/>
          <w:sz w:val="22"/>
          <w:szCs w:val="22"/>
        </w:rPr>
        <w:t xml:space="preserve"> and </w:t>
      </w:r>
      <w:r w:rsidRPr="00233AEC">
        <w:rPr>
          <w:rFonts w:asciiTheme="minorHAnsi" w:hAnsiTheme="minorHAnsi" w:cstheme="minorHAnsi"/>
          <w:b/>
          <w:sz w:val="22"/>
          <w:szCs w:val="22"/>
        </w:rPr>
        <w:t>Waterfall</w:t>
      </w:r>
      <w:r w:rsidRPr="00233AEC">
        <w:rPr>
          <w:rFonts w:asciiTheme="minorHAnsi" w:hAnsiTheme="minorHAnsi" w:cstheme="minorHAnsi"/>
          <w:sz w:val="22"/>
          <w:szCs w:val="22"/>
        </w:rPr>
        <w:t xml:space="preserve"> development methodologies with Scrum Master Experience.</w:t>
      </w:r>
    </w:p>
    <w:p w:rsidR="00AE462A" w:rsidRPr="00233AEC" w:rsidRDefault="00AE462A" w:rsidP="00AE462A">
      <w:pPr>
        <w:pStyle w:val="ListParagraph"/>
        <w:numPr>
          <w:ilvl w:val="0"/>
          <w:numId w:val="4"/>
        </w:numPr>
        <w:spacing w:after="0" w:line="240" w:lineRule="auto"/>
        <w:ind w:right="144"/>
        <w:jc w:val="both"/>
        <w:rPr>
          <w:rStyle w:val="Strong"/>
          <w:rFonts w:asciiTheme="minorHAnsi" w:hAnsiTheme="minorHAnsi" w:cstheme="minorHAnsi"/>
          <w:b w:val="0"/>
        </w:rPr>
      </w:pPr>
      <w:r w:rsidRPr="00233AEC">
        <w:rPr>
          <w:rStyle w:val="Strong"/>
          <w:rFonts w:asciiTheme="minorHAnsi" w:hAnsiTheme="minorHAnsi" w:cstheme="minorHAnsi"/>
          <w:b w:val="0"/>
          <w:shd w:val="clear" w:color="auto" w:fill="FFFFFF" w:themeFill="background1"/>
        </w:rPr>
        <w:t>Experiencedin</w:t>
      </w:r>
      <w:r w:rsidRPr="00233AEC">
        <w:rPr>
          <w:rStyle w:val="Strong"/>
          <w:rFonts w:asciiTheme="minorHAnsi" w:hAnsiTheme="minorHAnsi" w:cstheme="minorHAnsi"/>
          <w:shd w:val="clear" w:color="auto" w:fill="FFFFFF" w:themeFill="background1"/>
        </w:rPr>
        <w:t xml:space="preserve"> Development, Testing and Deployment </w:t>
      </w:r>
      <w:r w:rsidRPr="00233AEC">
        <w:rPr>
          <w:rStyle w:val="Strong"/>
          <w:rFonts w:asciiTheme="minorHAnsi" w:hAnsiTheme="minorHAnsi" w:cstheme="minorHAnsi"/>
          <w:b w:val="0"/>
          <w:shd w:val="clear" w:color="auto" w:fill="FFFFFF" w:themeFill="background1"/>
        </w:rPr>
        <w:t>of enterprise applications on</w:t>
      </w:r>
      <w:r w:rsidRPr="00233AEC">
        <w:rPr>
          <w:rStyle w:val="Strong"/>
          <w:rFonts w:asciiTheme="minorHAnsi" w:hAnsiTheme="minorHAnsi" w:cstheme="minorHAnsi"/>
          <w:shd w:val="clear" w:color="auto" w:fill="FFFFFF" w:themeFill="background1"/>
        </w:rPr>
        <w:t xml:space="preserve"> Windows, Linux and UNIX</w:t>
      </w:r>
      <w:r w:rsidRPr="00233AEC">
        <w:rPr>
          <w:rStyle w:val="Strong"/>
          <w:rFonts w:asciiTheme="minorHAnsi" w:hAnsiTheme="minorHAnsi" w:cstheme="minorHAnsi"/>
        </w:rPr>
        <w:t xml:space="preserve"> platforms </w:t>
      </w:r>
      <w:r w:rsidRPr="00233AEC">
        <w:rPr>
          <w:rStyle w:val="Strong"/>
          <w:rFonts w:asciiTheme="minorHAnsi" w:hAnsiTheme="minorHAnsi" w:cstheme="minorHAnsi"/>
          <w:b w:val="0"/>
        </w:rPr>
        <w:t xml:space="preserve">using IDE's such as </w:t>
      </w:r>
      <w:r w:rsidRPr="00233AEC">
        <w:rPr>
          <w:rStyle w:val="Strong"/>
          <w:rFonts w:asciiTheme="minorHAnsi" w:hAnsiTheme="minorHAnsi" w:cstheme="minorHAnsi"/>
        </w:rPr>
        <w:t>Eclipse, STS, Rational Application Developer (RAD), NetBeans, IntelliJ14.x/15. x.</w:t>
      </w:r>
    </w:p>
    <w:p w:rsidR="00AE462A" w:rsidRPr="00233AEC" w:rsidRDefault="00AE462A" w:rsidP="00AE462A">
      <w:pPr>
        <w:pStyle w:val="Normal1"/>
        <w:widowControl w:val="0"/>
        <w:numPr>
          <w:ilvl w:val="0"/>
          <w:numId w:val="4"/>
        </w:numPr>
        <w:spacing w:line="240" w:lineRule="auto"/>
        <w:contextualSpacing/>
        <w:jc w:val="both"/>
        <w:rPr>
          <w:rFonts w:asciiTheme="minorHAnsi" w:hAnsiTheme="minorHAnsi" w:cstheme="minorHAnsi"/>
          <w:color w:val="auto"/>
          <w:szCs w:val="22"/>
        </w:rPr>
      </w:pPr>
      <w:r w:rsidRPr="00233AEC">
        <w:rPr>
          <w:rFonts w:asciiTheme="minorHAnsi" w:hAnsiTheme="minorHAnsi" w:cstheme="minorHAnsi"/>
          <w:color w:val="auto"/>
          <w:szCs w:val="22"/>
          <w:shd w:val="clear" w:color="auto" w:fill="FFFFFF"/>
        </w:rPr>
        <w:t xml:space="preserve">Experienced in designing and developing enterprise and web applications using </w:t>
      </w:r>
      <w:r w:rsidRPr="00233AEC">
        <w:rPr>
          <w:rStyle w:val="hl"/>
          <w:rFonts w:asciiTheme="minorHAnsi" w:hAnsiTheme="minorHAnsi" w:cstheme="minorHAnsi"/>
          <w:color w:val="auto"/>
          <w:szCs w:val="22"/>
        </w:rPr>
        <w:t>Java 7/8</w:t>
      </w:r>
      <w:r w:rsidRPr="00233AEC">
        <w:rPr>
          <w:rFonts w:asciiTheme="minorHAnsi" w:hAnsiTheme="minorHAnsi" w:cstheme="minorHAnsi"/>
          <w:b/>
          <w:color w:val="auto"/>
          <w:szCs w:val="22"/>
          <w:shd w:val="clear" w:color="auto" w:fill="FFFFFF"/>
        </w:rPr>
        <w:t>, Servlets, JSP, JDBC, JNDI, JPA, JAX-WS, Struts, EJB, Spring, Hibernate, Scala, SOAP, REST, AWS, JMS, XML, JUnit</w:t>
      </w:r>
      <w:r w:rsidRPr="00233AEC">
        <w:rPr>
          <w:rFonts w:asciiTheme="minorHAnsi" w:hAnsiTheme="minorHAnsi" w:cstheme="minorHAnsi"/>
          <w:color w:val="auto"/>
          <w:szCs w:val="22"/>
          <w:shd w:val="clear" w:color="auto" w:fill="FFFFFF"/>
        </w:rPr>
        <w:t>. </w:t>
      </w:r>
    </w:p>
    <w:p w:rsidR="00AE462A" w:rsidRPr="00233AEC" w:rsidRDefault="00AE462A" w:rsidP="00AE462A">
      <w:pPr>
        <w:pStyle w:val="Normal1"/>
        <w:widowControl w:val="0"/>
        <w:numPr>
          <w:ilvl w:val="0"/>
          <w:numId w:val="4"/>
        </w:numPr>
        <w:spacing w:line="240" w:lineRule="auto"/>
        <w:contextualSpacing/>
        <w:jc w:val="both"/>
        <w:rPr>
          <w:rFonts w:asciiTheme="minorHAnsi" w:hAnsiTheme="minorHAnsi" w:cstheme="minorHAnsi"/>
          <w:color w:val="auto"/>
          <w:szCs w:val="22"/>
        </w:rPr>
      </w:pPr>
      <w:r w:rsidRPr="00233AEC">
        <w:rPr>
          <w:rFonts w:asciiTheme="minorHAnsi" w:hAnsiTheme="minorHAnsi" w:cstheme="minorHAnsi"/>
          <w:color w:val="auto"/>
          <w:szCs w:val="22"/>
          <w:shd w:val="clear" w:color="auto" w:fill="FFFFFF"/>
        </w:rPr>
        <w:t xml:space="preserve">Expertise in developing UI with </w:t>
      </w:r>
      <w:r w:rsidRPr="00233AEC">
        <w:rPr>
          <w:rFonts w:asciiTheme="minorHAnsi" w:hAnsiTheme="minorHAnsi" w:cstheme="minorHAnsi"/>
          <w:b/>
          <w:color w:val="auto"/>
          <w:szCs w:val="22"/>
          <w:shd w:val="clear" w:color="auto" w:fill="FFFFFF"/>
        </w:rPr>
        <w:t>JavaScript,Bootstrap</w:t>
      </w:r>
      <w:r w:rsidRPr="00233AEC">
        <w:rPr>
          <w:rFonts w:asciiTheme="minorHAnsi" w:hAnsiTheme="minorHAnsi" w:cstheme="minorHAnsi"/>
          <w:color w:val="auto"/>
          <w:szCs w:val="22"/>
          <w:shd w:val="clear" w:color="auto" w:fill="FFFFFF"/>
        </w:rPr>
        <w:t xml:space="preserve">, </w:t>
      </w:r>
      <w:r w:rsidRPr="00233AEC">
        <w:rPr>
          <w:rFonts w:asciiTheme="minorHAnsi" w:hAnsiTheme="minorHAnsi" w:cstheme="minorHAnsi"/>
          <w:b/>
          <w:color w:val="auto"/>
          <w:szCs w:val="22"/>
          <w:shd w:val="clear" w:color="auto" w:fill="FFFFFF"/>
        </w:rPr>
        <w:t>HTML5</w:t>
      </w:r>
      <w:r w:rsidRPr="00233AEC">
        <w:rPr>
          <w:rFonts w:asciiTheme="minorHAnsi" w:hAnsiTheme="minorHAnsi" w:cstheme="minorHAnsi"/>
          <w:color w:val="auto"/>
          <w:szCs w:val="22"/>
          <w:shd w:val="clear" w:color="auto" w:fill="FFFFFF"/>
        </w:rPr>
        <w:t xml:space="preserve">, </w:t>
      </w:r>
      <w:r w:rsidRPr="00233AEC">
        <w:rPr>
          <w:rFonts w:asciiTheme="minorHAnsi" w:hAnsiTheme="minorHAnsi" w:cstheme="minorHAnsi"/>
          <w:b/>
          <w:color w:val="auto"/>
          <w:szCs w:val="22"/>
          <w:shd w:val="clear" w:color="auto" w:fill="FFFFFF"/>
        </w:rPr>
        <w:t>CSS3</w:t>
      </w:r>
      <w:r w:rsidRPr="00233AEC">
        <w:rPr>
          <w:rFonts w:asciiTheme="minorHAnsi" w:hAnsiTheme="minorHAnsi" w:cstheme="minorHAnsi"/>
          <w:color w:val="auto"/>
          <w:szCs w:val="22"/>
          <w:shd w:val="clear" w:color="auto" w:fill="FFFFFF"/>
        </w:rPr>
        <w:t xml:space="preserve">, </w:t>
      </w:r>
      <w:r w:rsidRPr="00233AEC">
        <w:rPr>
          <w:rFonts w:asciiTheme="minorHAnsi" w:hAnsiTheme="minorHAnsi" w:cstheme="minorHAnsi"/>
          <w:b/>
          <w:color w:val="auto"/>
          <w:szCs w:val="22"/>
          <w:shd w:val="clear" w:color="auto" w:fill="FFFFFF" w:themeFill="background1"/>
        </w:rPr>
        <w:t>Angular </w:t>
      </w:r>
      <w:r w:rsidRPr="00233AEC">
        <w:rPr>
          <w:rStyle w:val="hl"/>
          <w:rFonts w:asciiTheme="minorHAnsi" w:hAnsiTheme="minorHAnsi" w:cstheme="minorHAnsi"/>
          <w:b/>
          <w:color w:val="auto"/>
          <w:szCs w:val="22"/>
          <w:shd w:val="clear" w:color="auto" w:fill="FFFFFF" w:themeFill="background1"/>
        </w:rPr>
        <w:t>2/4</w:t>
      </w:r>
      <w:r w:rsidRPr="00233AEC">
        <w:rPr>
          <w:rFonts w:asciiTheme="minorHAnsi" w:hAnsiTheme="minorHAnsi" w:cstheme="minorHAnsi"/>
          <w:color w:val="auto"/>
          <w:szCs w:val="22"/>
          <w:shd w:val="clear" w:color="auto" w:fill="FFFFFF"/>
        </w:rPr>
        <w:t xml:space="preserve">, </w:t>
      </w:r>
      <w:r w:rsidRPr="00233AEC">
        <w:rPr>
          <w:rFonts w:asciiTheme="minorHAnsi" w:hAnsiTheme="minorHAnsi" w:cstheme="minorHAnsi"/>
          <w:b/>
          <w:color w:val="auto"/>
          <w:szCs w:val="22"/>
          <w:shd w:val="clear" w:color="auto" w:fill="FFFFFF"/>
        </w:rPr>
        <w:t>React JS,Backbone </w:t>
      </w:r>
      <w:r w:rsidRPr="00233AEC">
        <w:rPr>
          <w:rStyle w:val="hl"/>
          <w:rFonts w:asciiTheme="minorHAnsi" w:hAnsiTheme="minorHAnsi" w:cstheme="minorHAnsi"/>
          <w:b/>
          <w:color w:val="auto"/>
          <w:szCs w:val="22"/>
        </w:rPr>
        <w:t>JS</w:t>
      </w:r>
      <w:r w:rsidRPr="00233AEC">
        <w:rPr>
          <w:rFonts w:asciiTheme="minorHAnsi" w:hAnsiTheme="minorHAnsi" w:cstheme="minorHAnsi"/>
          <w:b/>
          <w:color w:val="auto"/>
          <w:szCs w:val="22"/>
          <w:shd w:val="clear" w:color="auto" w:fill="FFFFFF"/>
        </w:rPr>
        <w:t> </w:t>
      </w:r>
      <w:r w:rsidRPr="00233AEC">
        <w:rPr>
          <w:rFonts w:asciiTheme="minorHAnsi" w:hAnsiTheme="minorHAnsi" w:cstheme="minorHAnsi"/>
          <w:color w:val="auto"/>
          <w:szCs w:val="22"/>
          <w:shd w:val="clear" w:color="auto" w:fill="FFFFFF"/>
        </w:rPr>
        <w:t>and </w:t>
      </w:r>
      <w:r w:rsidRPr="00233AEC">
        <w:rPr>
          <w:rStyle w:val="hl"/>
          <w:rFonts w:asciiTheme="minorHAnsi" w:hAnsiTheme="minorHAnsi" w:cstheme="minorHAnsi"/>
          <w:b/>
          <w:color w:val="auto"/>
          <w:szCs w:val="22"/>
        </w:rPr>
        <w:t>Node.js</w:t>
      </w:r>
      <w:r w:rsidRPr="00233AEC">
        <w:rPr>
          <w:rFonts w:asciiTheme="minorHAnsi" w:hAnsiTheme="minorHAnsi" w:cstheme="minorHAnsi"/>
          <w:color w:val="auto"/>
          <w:szCs w:val="22"/>
          <w:shd w:val="clear" w:color="auto" w:fill="FFFFFF"/>
        </w:rPr>
        <w:t>.</w:t>
      </w:r>
    </w:p>
    <w:p w:rsidR="00AE462A" w:rsidRPr="00233AEC" w:rsidRDefault="00AE462A" w:rsidP="00AE462A">
      <w:pPr>
        <w:pStyle w:val="Normal1"/>
        <w:widowControl w:val="0"/>
        <w:numPr>
          <w:ilvl w:val="0"/>
          <w:numId w:val="4"/>
        </w:numPr>
        <w:spacing w:line="240" w:lineRule="auto"/>
        <w:contextualSpacing/>
        <w:jc w:val="both"/>
        <w:rPr>
          <w:rFonts w:asciiTheme="minorHAnsi" w:hAnsiTheme="minorHAnsi" w:cstheme="minorHAnsi"/>
          <w:color w:val="auto"/>
          <w:szCs w:val="22"/>
        </w:rPr>
      </w:pPr>
      <w:r w:rsidRPr="00233AEC">
        <w:rPr>
          <w:rFonts w:asciiTheme="minorHAnsi" w:hAnsiTheme="minorHAnsi" w:cstheme="minorHAnsi"/>
          <w:color w:val="auto"/>
          <w:szCs w:val="22"/>
          <w:shd w:val="clear" w:color="auto" w:fill="FFFFFF"/>
        </w:rPr>
        <w:t xml:space="preserve">Hands on knowledge on building API which is used in developing </w:t>
      </w:r>
      <w:r w:rsidRPr="00233AEC">
        <w:rPr>
          <w:rFonts w:asciiTheme="minorHAnsi" w:hAnsiTheme="minorHAnsi" w:cstheme="minorHAnsi"/>
          <w:b/>
          <w:color w:val="auto"/>
          <w:szCs w:val="22"/>
          <w:shd w:val="clear" w:color="auto" w:fill="FFFFFF"/>
        </w:rPr>
        <w:t xml:space="preserve">RESTFUL </w:t>
      </w:r>
      <w:r w:rsidRPr="00233AEC">
        <w:rPr>
          <w:rFonts w:asciiTheme="minorHAnsi" w:hAnsiTheme="minorHAnsi" w:cstheme="minorHAnsi"/>
          <w:color w:val="auto"/>
          <w:szCs w:val="22"/>
          <w:shd w:val="clear" w:color="auto" w:fill="FFFFFF"/>
        </w:rPr>
        <w:t xml:space="preserve">web services in </w:t>
      </w:r>
      <w:r w:rsidRPr="00233AEC">
        <w:rPr>
          <w:rFonts w:asciiTheme="minorHAnsi" w:hAnsiTheme="minorHAnsi" w:cstheme="minorHAnsi"/>
          <w:b/>
          <w:color w:val="auto"/>
          <w:szCs w:val="22"/>
          <w:shd w:val="clear" w:color="auto" w:fill="FFFFFF"/>
        </w:rPr>
        <w:t>Node.js</w:t>
      </w:r>
    </w:p>
    <w:p w:rsidR="00AE462A" w:rsidRPr="00233AEC" w:rsidRDefault="00AE462A" w:rsidP="00AE462A">
      <w:pPr>
        <w:pStyle w:val="Normal1"/>
        <w:widowControl w:val="0"/>
        <w:numPr>
          <w:ilvl w:val="0"/>
          <w:numId w:val="4"/>
        </w:numPr>
        <w:spacing w:line="240" w:lineRule="auto"/>
        <w:contextualSpacing/>
        <w:jc w:val="both"/>
        <w:rPr>
          <w:rFonts w:asciiTheme="minorHAnsi" w:hAnsiTheme="minorHAnsi" w:cstheme="minorHAnsi"/>
          <w:color w:val="auto"/>
          <w:szCs w:val="22"/>
        </w:rPr>
      </w:pPr>
      <w:r w:rsidRPr="00233AEC">
        <w:rPr>
          <w:rFonts w:asciiTheme="minorHAnsi" w:hAnsiTheme="minorHAnsi" w:cstheme="minorHAnsi"/>
          <w:color w:val="auto"/>
          <w:szCs w:val="22"/>
        </w:rPr>
        <w:t>Experienced in developing Web Services with </w:t>
      </w:r>
      <w:r w:rsidRPr="00233AEC">
        <w:rPr>
          <w:rFonts w:asciiTheme="minorHAnsi" w:hAnsiTheme="minorHAnsi" w:cstheme="minorHAnsi"/>
          <w:b/>
          <w:color w:val="auto"/>
          <w:szCs w:val="22"/>
        </w:rPr>
        <w:t>Python</w:t>
      </w:r>
      <w:r w:rsidRPr="00233AEC">
        <w:rPr>
          <w:rFonts w:asciiTheme="minorHAnsi" w:hAnsiTheme="minorHAnsi" w:cstheme="minorHAnsi"/>
          <w:color w:val="auto"/>
          <w:szCs w:val="22"/>
        </w:rPr>
        <w:t> programming language.</w:t>
      </w:r>
    </w:p>
    <w:p w:rsidR="00AE462A" w:rsidRPr="00233AEC" w:rsidRDefault="00AE462A" w:rsidP="00AE462A">
      <w:pPr>
        <w:pStyle w:val="Normal1"/>
        <w:widowControl w:val="0"/>
        <w:numPr>
          <w:ilvl w:val="0"/>
          <w:numId w:val="4"/>
        </w:numPr>
        <w:spacing w:line="240" w:lineRule="auto"/>
        <w:contextualSpacing/>
        <w:jc w:val="both"/>
        <w:rPr>
          <w:rFonts w:asciiTheme="minorHAnsi" w:hAnsiTheme="minorHAnsi" w:cstheme="minorHAnsi"/>
          <w:color w:val="auto"/>
          <w:szCs w:val="22"/>
        </w:rPr>
      </w:pPr>
      <w:r w:rsidRPr="00233AEC">
        <w:rPr>
          <w:rFonts w:asciiTheme="minorHAnsi" w:hAnsiTheme="minorHAnsi" w:cstheme="minorHAnsi"/>
          <w:color w:val="auto"/>
          <w:szCs w:val="22"/>
          <w:shd w:val="clear" w:color="auto" w:fill="FFFFFF"/>
        </w:rPr>
        <w:t>Experience in writing client-side code using </w:t>
      </w:r>
      <w:r w:rsidRPr="00233AEC">
        <w:rPr>
          <w:rStyle w:val="hl"/>
          <w:rFonts w:asciiTheme="minorHAnsi" w:hAnsiTheme="minorHAnsi" w:cstheme="minorHAnsi"/>
          <w:b/>
          <w:color w:val="auto"/>
          <w:szCs w:val="22"/>
        </w:rPr>
        <w:t>React</w:t>
      </w:r>
      <w:r w:rsidRPr="00233AEC">
        <w:rPr>
          <w:rFonts w:asciiTheme="minorHAnsi" w:hAnsiTheme="minorHAnsi" w:cstheme="minorHAnsi"/>
          <w:b/>
          <w:color w:val="auto"/>
          <w:szCs w:val="22"/>
        </w:rPr>
        <w:t> </w:t>
      </w:r>
      <w:r w:rsidRPr="00233AEC">
        <w:rPr>
          <w:rStyle w:val="hl"/>
          <w:rFonts w:asciiTheme="minorHAnsi" w:hAnsiTheme="minorHAnsi" w:cstheme="minorHAnsi"/>
          <w:b/>
          <w:color w:val="auto"/>
          <w:szCs w:val="22"/>
        </w:rPr>
        <w:t>JS</w:t>
      </w:r>
      <w:r w:rsidRPr="00233AEC">
        <w:rPr>
          <w:rFonts w:asciiTheme="minorHAnsi" w:hAnsiTheme="minorHAnsi" w:cstheme="minorHAnsi"/>
          <w:color w:val="auto"/>
          <w:szCs w:val="22"/>
          <w:shd w:val="clear" w:color="auto" w:fill="FFFFFF"/>
        </w:rPr>
        <w:t xml:space="preserve"> and used </w:t>
      </w:r>
      <w:r w:rsidRPr="00233AEC">
        <w:rPr>
          <w:rFonts w:asciiTheme="minorHAnsi" w:hAnsiTheme="minorHAnsi" w:cstheme="minorHAnsi"/>
          <w:b/>
          <w:color w:val="auto"/>
          <w:szCs w:val="22"/>
          <w:shd w:val="clear" w:color="auto" w:fill="FFFFFF"/>
        </w:rPr>
        <w:t>NPM</w:t>
      </w:r>
      <w:r w:rsidRPr="00233AEC">
        <w:rPr>
          <w:rFonts w:asciiTheme="minorHAnsi" w:hAnsiTheme="minorHAnsi" w:cstheme="minorHAnsi"/>
          <w:color w:val="auto"/>
          <w:szCs w:val="22"/>
          <w:shd w:val="clear" w:color="auto" w:fill="FFFFFF"/>
        </w:rPr>
        <w:t>&amp;</w:t>
      </w:r>
      <w:r w:rsidRPr="00233AEC">
        <w:rPr>
          <w:rFonts w:asciiTheme="minorHAnsi" w:hAnsiTheme="minorHAnsi" w:cstheme="minorHAnsi"/>
          <w:b/>
          <w:color w:val="auto"/>
          <w:szCs w:val="22"/>
          <w:shd w:val="clear" w:color="auto" w:fill="FFFFFF"/>
        </w:rPr>
        <w:t>gulp</w:t>
      </w:r>
      <w:r w:rsidRPr="00233AEC">
        <w:rPr>
          <w:rFonts w:asciiTheme="minorHAnsi" w:hAnsiTheme="minorHAnsi" w:cstheme="minorHAnsi"/>
          <w:color w:val="auto"/>
          <w:szCs w:val="22"/>
          <w:shd w:val="clear" w:color="auto" w:fill="FFFFFF"/>
        </w:rPr>
        <w:t xml:space="preserve"> directories to generate the server environments using </w:t>
      </w:r>
      <w:r w:rsidRPr="00233AEC">
        <w:rPr>
          <w:rFonts w:asciiTheme="minorHAnsi" w:hAnsiTheme="minorHAnsi" w:cstheme="minorHAnsi"/>
          <w:b/>
          <w:color w:val="auto"/>
          <w:szCs w:val="22"/>
          <w:shd w:val="clear" w:color="auto" w:fill="FFFFFF"/>
        </w:rPr>
        <w:t>browserify</w:t>
      </w:r>
      <w:r w:rsidRPr="00233AEC">
        <w:rPr>
          <w:rFonts w:asciiTheme="minorHAnsi" w:hAnsiTheme="minorHAnsi" w:cstheme="minorHAnsi"/>
          <w:color w:val="auto"/>
          <w:szCs w:val="22"/>
          <w:shd w:val="clear" w:color="auto" w:fill="FFFFFF"/>
        </w:rPr>
        <w:t xml:space="preserve"> and </w:t>
      </w:r>
      <w:r w:rsidRPr="00233AEC">
        <w:rPr>
          <w:rFonts w:asciiTheme="minorHAnsi" w:hAnsiTheme="minorHAnsi" w:cstheme="minorHAnsi"/>
          <w:b/>
          <w:color w:val="auto"/>
          <w:szCs w:val="22"/>
          <w:shd w:val="clear" w:color="auto" w:fill="FFFFFF"/>
        </w:rPr>
        <w:t>flux</w:t>
      </w:r>
      <w:r w:rsidRPr="00233AEC">
        <w:rPr>
          <w:rFonts w:asciiTheme="minorHAnsi" w:hAnsiTheme="minorHAnsi" w:cstheme="minorHAnsi"/>
          <w:color w:val="auto"/>
          <w:szCs w:val="22"/>
          <w:shd w:val="clear" w:color="auto" w:fill="FFFFFF"/>
        </w:rPr>
        <w:t xml:space="preserve"> to manage with targeted URL's (Uni-Directional data flows).</w:t>
      </w:r>
    </w:p>
    <w:p w:rsidR="00AE462A" w:rsidRPr="00233AEC" w:rsidRDefault="00AE462A" w:rsidP="00AE462A">
      <w:pPr>
        <w:pStyle w:val="ListParagraph"/>
        <w:numPr>
          <w:ilvl w:val="0"/>
          <w:numId w:val="4"/>
        </w:numPr>
        <w:spacing w:after="0" w:line="240" w:lineRule="auto"/>
        <w:ind w:right="144"/>
        <w:jc w:val="both"/>
        <w:rPr>
          <w:rFonts w:asciiTheme="minorHAnsi" w:hAnsiTheme="minorHAnsi" w:cstheme="minorHAnsi"/>
          <w:bCs/>
        </w:rPr>
      </w:pPr>
      <w:r w:rsidRPr="00233AEC">
        <w:rPr>
          <w:rFonts w:asciiTheme="minorHAnsi" w:hAnsiTheme="minorHAnsi" w:cstheme="minorHAnsi"/>
          <w:color w:val="000000"/>
          <w:shd w:val="clear" w:color="auto" w:fill="FFFFFF"/>
        </w:rPr>
        <w:t>Hands-on experience in migrating to</w:t>
      </w:r>
      <w:r w:rsidRPr="00233AEC">
        <w:rPr>
          <w:rFonts w:asciiTheme="minorHAnsi" w:hAnsiTheme="minorHAnsi" w:cstheme="minorHAnsi"/>
        </w:rPr>
        <w:t> Cloud</w:t>
      </w:r>
      <w:r w:rsidRPr="00233AEC">
        <w:rPr>
          <w:rFonts w:asciiTheme="minorHAnsi" w:hAnsiTheme="minorHAnsi" w:cstheme="minorHAnsi"/>
          <w:color w:val="000000"/>
          <w:shd w:val="clear" w:color="auto" w:fill="FFFFFF"/>
        </w:rPr>
        <w:t xml:space="preserve"> Platforms such as </w:t>
      </w:r>
      <w:r w:rsidRPr="00233AEC">
        <w:rPr>
          <w:rFonts w:asciiTheme="minorHAnsi" w:hAnsiTheme="minorHAnsi" w:cstheme="minorHAnsi"/>
          <w:b/>
          <w:color w:val="000000"/>
          <w:shd w:val="clear" w:color="auto" w:fill="FFFFFF"/>
        </w:rPr>
        <w:t>AWSand Pivotal </w:t>
      </w:r>
      <w:r w:rsidRPr="00233AEC">
        <w:rPr>
          <w:rFonts w:asciiTheme="minorHAnsi" w:hAnsiTheme="minorHAnsi" w:cstheme="minorHAnsi"/>
          <w:b/>
        </w:rPr>
        <w:t>cloud foundry(</w:t>
      </w:r>
      <w:r w:rsidRPr="00233AEC">
        <w:rPr>
          <w:rFonts w:asciiTheme="minorHAnsi" w:hAnsiTheme="minorHAnsi" w:cstheme="minorHAnsi"/>
          <w:b/>
          <w:color w:val="000000"/>
          <w:shd w:val="clear" w:color="auto" w:fill="FFFFFF"/>
        </w:rPr>
        <w:t>PCF).</w:t>
      </w:r>
      <w:r w:rsidRPr="00233AEC">
        <w:rPr>
          <w:rFonts w:asciiTheme="minorHAnsi" w:hAnsiTheme="minorHAnsi" w:cstheme="minorHAnsi"/>
          <w:color w:val="000000"/>
          <w:shd w:val="clear" w:color="auto" w:fill="FFFFFF"/>
        </w:rPr>
        <w:t> </w:t>
      </w:r>
    </w:p>
    <w:p w:rsidR="00AE462A" w:rsidRPr="00233AEC" w:rsidRDefault="00AE462A" w:rsidP="00AE462A">
      <w:pPr>
        <w:pStyle w:val="ListParagraph"/>
        <w:numPr>
          <w:ilvl w:val="0"/>
          <w:numId w:val="4"/>
        </w:numPr>
        <w:spacing w:after="0" w:line="240" w:lineRule="auto"/>
        <w:ind w:right="144"/>
        <w:jc w:val="both"/>
        <w:rPr>
          <w:rFonts w:asciiTheme="minorHAnsi" w:hAnsiTheme="minorHAnsi" w:cstheme="minorHAnsi"/>
          <w:b/>
        </w:rPr>
      </w:pPr>
      <w:r w:rsidRPr="00233AEC">
        <w:rPr>
          <w:rFonts w:asciiTheme="minorHAnsi" w:hAnsiTheme="minorHAnsi" w:cstheme="minorHAnsi"/>
        </w:rPr>
        <w:t xml:space="preserve">Proficient in Spring Framework modules such as </w:t>
      </w:r>
      <w:r w:rsidRPr="00233AEC">
        <w:rPr>
          <w:rFonts w:asciiTheme="minorHAnsi" w:hAnsiTheme="minorHAnsi" w:cstheme="minorHAnsi"/>
          <w:b/>
        </w:rPr>
        <w:t>Spring</w:t>
      </w:r>
      <w:r w:rsidR="00DB5B71" w:rsidRPr="00233AEC">
        <w:rPr>
          <w:rFonts w:asciiTheme="minorHAnsi" w:hAnsiTheme="minorHAnsi" w:cstheme="minorHAnsi"/>
          <w:b/>
        </w:rPr>
        <w:t xml:space="preserve"> MVC, IOC, AOP, JDBC, REST, Spring Boot, microservices.</w:t>
      </w:r>
    </w:p>
    <w:p w:rsidR="00AE462A" w:rsidRPr="00233AEC" w:rsidRDefault="00AE462A" w:rsidP="00AE462A">
      <w:pPr>
        <w:pStyle w:val="ListParagraph"/>
        <w:numPr>
          <w:ilvl w:val="0"/>
          <w:numId w:val="4"/>
        </w:numPr>
        <w:spacing w:after="0" w:line="240" w:lineRule="auto"/>
        <w:ind w:right="144"/>
        <w:jc w:val="both"/>
        <w:rPr>
          <w:rStyle w:val="Strong"/>
          <w:rFonts w:asciiTheme="minorHAnsi" w:hAnsiTheme="minorHAnsi" w:cstheme="minorHAnsi"/>
          <w:bCs w:val="0"/>
        </w:rPr>
      </w:pPr>
      <w:r w:rsidRPr="00233AEC">
        <w:rPr>
          <w:rFonts w:asciiTheme="minorHAnsi" w:eastAsia="Times New Roman" w:hAnsiTheme="minorHAnsi" w:cstheme="minorHAnsi"/>
        </w:rPr>
        <w:t xml:space="preserve">Experience in implementing Design Patterns like </w:t>
      </w:r>
      <w:r w:rsidRPr="00233AEC">
        <w:rPr>
          <w:rFonts w:asciiTheme="minorHAnsi" w:eastAsia="Times New Roman" w:hAnsiTheme="minorHAnsi" w:cstheme="minorHAnsi"/>
          <w:b/>
        </w:rPr>
        <w:t>Singleton, Factory, Session Façade</w:t>
      </w:r>
      <w:r w:rsidRPr="00233AEC">
        <w:rPr>
          <w:rFonts w:asciiTheme="minorHAnsi" w:eastAsia="Times New Roman" w:hAnsiTheme="minorHAnsi" w:cstheme="minorHAnsi"/>
        </w:rPr>
        <w:t xml:space="preserve"> and </w:t>
      </w:r>
      <w:r w:rsidRPr="00233AEC">
        <w:rPr>
          <w:rFonts w:asciiTheme="minorHAnsi" w:eastAsia="Times New Roman" w:hAnsiTheme="minorHAnsi" w:cstheme="minorHAnsi"/>
          <w:b/>
        </w:rPr>
        <w:t>Data Access Object</w:t>
      </w:r>
      <w:r w:rsidRPr="00233AEC">
        <w:rPr>
          <w:rFonts w:asciiTheme="minorHAnsi" w:eastAsia="Times New Roman" w:hAnsiTheme="minorHAnsi" w:cstheme="minorHAnsi"/>
        </w:rPr>
        <w:t>.</w:t>
      </w:r>
    </w:p>
    <w:p w:rsidR="00AE462A" w:rsidRPr="00233AEC" w:rsidRDefault="00AE462A" w:rsidP="00AE462A">
      <w:pPr>
        <w:numPr>
          <w:ilvl w:val="0"/>
          <w:numId w:val="4"/>
        </w:numPr>
        <w:jc w:val="both"/>
        <w:rPr>
          <w:rFonts w:asciiTheme="minorHAnsi" w:eastAsia="Calibri" w:hAnsiTheme="minorHAnsi" w:cstheme="minorHAnsi"/>
          <w:color w:val="000000"/>
          <w:sz w:val="22"/>
          <w:szCs w:val="22"/>
          <w:shd w:val="clear" w:color="auto" w:fill="FFFFFF"/>
          <w:lang w:val="en-IN"/>
        </w:rPr>
      </w:pPr>
      <w:r w:rsidRPr="00233AEC">
        <w:rPr>
          <w:rFonts w:asciiTheme="minorHAnsi" w:eastAsia="Calibri" w:hAnsiTheme="minorHAnsi" w:cstheme="minorHAnsi"/>
          <w:color w:val="000000"/>
          <w:sz w:val="22"/>
          <w:szCs w:val="22"/>
          <w:shd w:val="clear" w:color="auto" w:fill="FFFFFF"/>
          <w:lang w:val="en-IN"/>
        </w:rPr>
        <w:t xml:space="preserve">Experience in using various AWS Components like </w:t>
      </w:r>
      <w:r w:rsidRPr="00233AEC">
        <w:rPr>
          <w:rFonts w:asciiTheme="minorHAnsi" w:eastAsia="Calibri" w:hAnsiTheme="minorHAnsi" w:cstheme="minorHAnsi"/>
          <w:b/>
          <w:color w:val="000000"/>
          <w:sz w:val="22"/>
          <w:szCs w:val="22"/>
          <w:shd w:val="clear" w:color="auto" w:fill="FFFFFF"/>
          <w:lang w:val="en-IN"/>
        </w:rPr>
        <w:t>EC2</w:t>
      </w:r>
      <w:r w:rsidRPr="00233AEC">
        <w:rPr>
          <w:rFonts w:asciiTheme="minorHAnsi" w:eastAsia="Calibri" w:hAnsiTheme="minorHAnsi" w:cstheme="minorHAnsi"/>
          <w:color w:val="000000"/>
          <w:sz w:val="22"/>
          <w:szCs w:val="22"/>
          <w:shd w:val="clear" w:color="auto" w:fill="FFFFFF"/>
          <w:lang w:val="en-IN"/>
        </w:rPr>
        <w:t xml:space="preserve"> for virtual servers, </w:t>
      </w:r>
      <w:r w:rsidRPr="00233AEC">
        <w:rPr>
          <w:rFonts w:asciiTheme="minorHAnsi" w:eastAsia="Calibri" w:hAnsiTheme="minorHAnsi" w:cstheme="minorHAnsi"/>
          <w:b/>
          <w:color w:val="000000"/>
          <w:sz w:val="22"/>
          <w:szCs w:val="22"/>
          <w:shd w:val="clear" w:color="auto" w:fill="FFFFFF"/>
          <w:lang w:val="en-IN"/>
        </w:rPr>
        <w:t>S3</w:t>
      </w:r>
      <w:r w:rsidRPr="00233AEC">
        <w:rPr>
          <w:rFonts w:asciiTheme="minorHAnsi" w:eastAsia="Calibri" w:hAnsiTheme="minorHAnsi" w:cstheme="minorHAnsi"/>
          <w:color w:val="000000"/>
          <w:sz w:val="22"/>
          <w:szCs w:val="22"/>
          <w:shd w:val="clear" w:color="auto" w:fill="FFFFFF"/>
          <w:lang w:val="en-IN"/>
        </w:rPr>
        <w:t xml:space="preserve"> and Glacier for storing objects</w:t>
      </w:r>
      <w:r w:rsidRPr="00233AEC">
        <w:rPr>
          <w:rFonts w:asciiTheme="minorHAnsi" w:eastAsia="Calibri" w:hAnsiTheme="minorHAnsi" w:cstheme="minorHAnsi"/>
          <w:b/>
          <w:color w:val="000000"/>
          <w:sz w:val="22"/>
          <w:szCs w:val="22"/>
          <w:shd w:val="clear" w:color="auto" w:fill="FFFFFF"/>
          <w:lang w:val="en-IN"/>
        </w:rPr>
        <w:t xml:space="preserve">, EBS, Cloud Front, Elastic cache, IAM, S3, SQS, Cloud Watch, Cloud Formation </w:t>
      </w:r>
      <w:r w:rsidRPr="00233AEC">
        <w:rPr>
          <w:rFonts w:asciiTheme="minorHAnsi" w:eastAsia="Calibri" w:hAnsiTheme="minorHAnsi" w:cstheme="minorHAnsi"/>
          <w:color w:val="000000"/>
          <w:sz w:val="22"/>
          <w:szCs w:val="22"/>
          <w:shd w:val="clear" w:color="auto" w:fill="FFFFFF"/>
          <w:lang w:val="en-IN"/>
        </w:rPr>
        <w:t>and</w:t>
      </w:r>
      <w:r w:rsidRPr="00233AEC">
        <w:rPr>
          <w:rFonts w:asciiTheme="minorHAnsi" w:eastAsia="Calibri" w:hAnsiTheme="minorHAnsi" w:cstheme="minorHAnsi"/>
          <w:b/>
          <w:color w:val="000000"/>
          <w:sz w:val="22"/>
          <w:szCs w:val="22"/>
          <w:shd w:val="clear" w:color="auto" w:fill="FFFFFF"/>
          <w:lang w:val="en-IN"/>
        </w:rPr>
        <w:t xml:space="preserve"> Dynamo DB</w:t>
      </w:r>
      <w:r w:rsidRPr="00233AEC">
        <w:rPr>
          <w:rFonts w:asciiTheme="minorHAnsi" w:eastAsia="Calibri" w:hAnsiTheme="minorHAnsi" w:cstheme="minorHAnsi"/>
          <w:color w:val="000000"/>
          <w:sz w:val="22"/>
          <w:szCs w:val="22"/>
          <w:shd w:val="clear" w:color="auto" w:fill="FFFFFF"/>
          <w:lang w:val="en-IN"/>
        </w:rPr>
        <w:t>.</w:t>
      </w:r>
    </w:p>
    <w:p w:rsidR="00AE462A" w:rsidRPr="00233AEC" w:rsidRDefault="00AE462A" w:rsidP="00AE462A">
      <w:pPr>
        <w:numPr>
          <w:ilvl w:val="0"/>
          <w:numId w:val="4"/>
        </w:numPr>
        <w:suppressAutoHyphens/>
        <w:ind w:right="-180"/>
        <w:jc w:val="both"/>
        <w:rPr>
          <w:rFonts w:asciiTheme="minorHAnsi" w:eastAsia="Calibri" w:hAnsiTheme="minorHAnsi" w:cstheme="minorHAnsi"/>
          <w:color w:val="000000"/>
          <w:sz w:val="22"/>
          <w:szCs w:val="22"/>
          <w:shd w:val="clear" w:color="auto" w:fill="FFFFFF"/>
          <w:lang w:val="en-IN"/>
        </w:rPr>
      </w:pPr>
      <w:r w:rsidRPr="00233AEC">
        <w:rPr>
          <w:rFonts w:asciiTheme="minorHAnsi" w:eastAsia="Calibri" w:hAnsiTheme="minorHAnsi" w:cstheme="minorHAnsi"/>
          <w:color w:val="000000"/>
          <w:sz w:val="22"/>
          <w:szCs w:val="22"/>
          <w:shd w:val="clear" w:color="auto" w:fill="FFFFFF"/>
          <w:lang w:val="en-IN"/>
        </w:rPr>
        <w:t xml:space="preserve">Developed multiple POCs using </w:t>
      </w:r>
      <w:r w:rsidRPr="00233AEC">
        <w:rPr>
          <w:rFonts w:asciiTheme="minorHAnsi" w:eastAsia="Calibri" w:hAnsiTheme="minorHAnsi" w:cstheme="minorHAnsi"/>
          <w:b/>
          <w:color w:val="000000"/>
          <w:sz w:val="22"/>
          <w:szCs w:val="22"/>
          <w:shd w:val="clear" w:color="auto" w:fill="FFFFFF"/>
          <w:lang w:val="en-IN"/>
        </w:rPr>
        <w:t>Scala</w:t>
      </w:r>
      <w:r w:rsidRPr="00233AEC">
        <w:rPr>
          <w:rFonts w:asciiTheme="minorHAnsi" w:eastAsia="Calibri" w:hAnsiTheme="minorHAnsi" w:cstheme="minorHAnsi"/>
          <w:color w:val="000000"/>
          <w:sz w:val="22"/>
          <w:szCs w:val="22"/>
          <w:shd w:val="clear" w:color="auto" w:fill="FFFFFF"/>
          <w:lang w:val="en-IN"/>
        </w:rPr>
        <w:t xml:space="preserve"> and deployed on the </w:t>
      </w:r>
      <w:r w:rsidRPr="00233AEC">
        <w:rPr>
          <w:rFonts w:asciiTheme="minorHAnsi" w:eastAsia="Calibri" w:hAnsiTheme="minorHAnsi" w:cstheme="minorHAnsi"/>
          <w:b/>
          <w:color w:val="000000"/>
          <w:sz w:val="22"/>
          <w:szCs w:val="22"/>
          <w:shd w:val="clear" w:color="auto" w:fill="FFFFFF"/>
          <w:lang w:val="en-IN"/>
        </w:rPr>
        <w:t>Yarn cluster, performance of Spark, Cassandra and SQL.</w:t>
      </w:r>
    </w:p>
    <w:p w:rsidR="00AE462A" w:rsidRPr="00233AEC" w:rsidRDefault="00AE462A" w:rsidP="00AE462A">
      <w:pPr>
        <w:pStyle w:val="ListParagraph"/>
        <w:widowControl w:val="0"/>
        <w:numPr>
          <w:ilvl w:val="0"/>
          <w:numId w:val="4"/>
        </w:numPr>
        <w:spacing w:after="0"/>
        <w:ind w:right="144"/>
        <w:jc w:val="both"/>
        <w:rPr>
          <w:rStyle w:val="Strong"/>
          <w:rFonts w:asciiTheme="minorHAnsi" w:hAnsiTheme="minorHAnsi" w:cstheme="minorHAnsi"/>
          <w:b w:val="0"/>
          <w:bCs w:val="0"/>
        </w:rPr>
      </w:pPr>
      <w:r w:rsidRPr="00233AEC">
        <w:rPr>
          <w:rStyle w:val="Strong"/>
          <w:rFonts w:asciiTheme="minorHAnsi" w:hAnsiTheme="minorHAnsi" w:cstheme="minorHAnsi"/>
          <w:b w:val="0"/>
        </w:rPr>
        <w:t>Experienced in Middleware persistence frameworks like</w:t>
      </w:r>
      <w:r w:rsidRPr="00233AEC">
        <w:rPr>
          <w:rStyle w:val="Strong"/>
          <w:rFonts w:asciiTheme="minorHAnsi" w:hAnsiTheme="minorHAnsi" w:cstheme="minorHAnsi"/>
        </w:rPr>
        <w:t xml:space="preserve"> Hibernate/JPA Entities </w:t>
      </w:r>
      <w:r w:rsidRPr="00233AEC">
        <w:rPr>
          <w:rStyle w:val="Strong"/>
          <w:rFonts w:asciiTheme="minorHAnsi" w:hAnsiTheme="minorHAnsi" w:cstheme="minorHAnsi"/>
          <w:b w:val="0"/>
        </w:rPr>
        <w:t>for mapping</w:t>
      </w:r>
      <w:r w:rsidRPr="00233AEC">
        <w:rPr>
          <w:rStyle w:val="Strong"/>
          <w:rFonts w:asciiTheme="minorHAnsi" w:hAnsiTheme="minorHAnsi" w:cstheme="minorHAnsi"/>
        </w:rPr>
        <w:t xml:space="preserve"> Java classes </w:t>
      </w:r>
      <w:r w:rsidRPr="00233AEC">
        <w:rPr>
          <w:rStyle w:val="Strong"/>
          <w:rFonts w:asciiTheme="minorHAnsi" w:hAnsiTheme="minorHAnsi" w:cstheme="minorHAnsi"/>
          <w:b w:val="0"/>
        </w:rPr>
        <w:t>with relational databasesusing</w:t>
      </w:r>
      <w:r w:rsidRPr="00233AEC">
        <w:rPr>
          <w:rStyle w:val="Strong"/>
          <w:rFonts w:asciiTheme="minorHAnsi" w:hAnsiTheme="minorHAnsi" w:cstheme="minorHAnsi"/>
        </w:rPr>
        <w:t xml:space="preserve"> Hibernate Query Language (HQL), HSQL Named Queries, Criteria and Projections.</w:t>
      </w:r>
    </w:p>
    <w:p w:rsidR="00AE462A" w:rsidRPr="00233AEC" w:rsidRDefault="00AE462A" w:rsidP="00AE462A">
      <w:pPr>
        <w:pStyle w:val="Normal1"/>
        <w:widowControl w:val="0"/>
        <w:numPr>
          <w:ilvl w:val="0"/>
          <w:numId w:val="4"/>
        </w:numPr>
        <w:spacing w:line="240" w:lineRule="auto"/>
        <w:contextualSpacing/>
        <w:jc w:val="both"/>
        <w:rPr>
          <w:rFonts w:asciiTheme="minorHAnsi" w:hAnsiTheme="minorHAnsi" w:cstheme="minorHAnsi"/>
          <w:color w:val="auto"/>
          <w:szCs w:val="22"/>
        </w:rPr>
      </w:pPr>
      <w:r w:rsidRPr="00233AEC">
        <w:rPr>
          <w:rFonts w:asciiTheme="minorHAnsi" w:hAnsiTheme="minorHAnsi" w:cstheme="minorHAnsi"/>
          <w:color w:val="auto"/>
          <w:szCs w:val="22"/>
          <w:shd w:val="clear" w:color="auto" w:fill="FFFFFF"/>
        </w:rPr>
        <w:t>Expertise in implementing Service Oriented Architectures (</w:t>
      </w:r>
      <w:r w:rsidRPr="00233AEC">
        <w:rPr>
          <w:rFonts w:asciiTheme="minorHAnsi" w:hAnsiTheme="minorHAnsi" w:cstheme="minorHAnsi"/>
          <w:b/>
          <w:color w:val="auto"/>
          <w:szCs w:val="22"/>
          <w:shd w:val="clear" w:color="auto" w:fill="FFFFFF"/>
        </w:rPr>
        <w:t>SOA</w:t>
      </w:r>
      <w:r w:rsidRPr="00233AEC">
        <w:rPr>
          <w:rFonts w:asciiTheme="minorHAnsi" w:hAnsiTheme="minorHAnsi" w:cstheme="minorHAnsi"/>
          <w:color w:val="auto"/>
          <w:szCs w:val="22"/>
          <w:shd w:val="clear" w:color="auto" w:fill="FFFFFF"/>
        </w:rPr>
        <w:t>) with XML based Web Services (</w:t>
      </w:r>
      <w:r w:rsidRPr="00233AEC">
        <w:rPr>
          <w:rFonts w:asciiTheme="minorHAnsi" w:hAnsiTheme="minorHAnsi" w:cstheme="minorHAnsi"/>
          <w:b/>
          <w:color w:val="auto"/>
          <w:szCs w:val="22"/>
          <w:shd w:val="clear" w:color="auto" w:fill="FFFFFF"/>
        </w:rPr>
        <w:t>SOAP/REST</w:t>
      </w:r>
      <w:r w:rsidRPr="00233AEC">
        <w:rPr>
          <w:rFonts w:asciiTheme="minorHAnsi" w:hAnsiTheme="minorHAnsi" w:cstheme="minorHAnsi"/>
          <w:color w:val="auto"/>
          <w:szCs w:val="22"/>
          <w:shd w:val="clear" w:color="auto" w:fill="FFFFFF"/>
        </w:rPr>
        <w:t>).</w:t>
      </w:r>
    </w:p>
    <w:p w:rsidR="00AE462A" w:rsidRPr="00233AEC" w:rsidRDefault="00AE462A" w:rsidP="00AE462A">
      <w:pPr>
        <w:pStyle w:val="Normal1"/>
        <w:widowControl w:val="0"/>
        <w:numPr>
          <w:ilvl w:val="0"/>
          <w:numId w:val="4"/>
        </w:numPr>
        <w:spacing w:line="240" w:lineRule="auto"/>
        <w:contextualSpacing/>
        <w:jc w:val="both"/>
        <w:rPr>
          <w:rFonts w:asciiTheme="minorHAnsi" w:hAnsiTheme="minorHAnsi" w:cstheme="minorHAnsi"/>
          <w:color w:val="auto"/>
          <w:szCs w:val="22"/>
        </w:rPr>
      </w:pPr>
      <w:r w:rsidRPr="00233AEC">
        <w:rPr>
          <w:rFonts w:asciiTheme="minorHAnsi" w:hAnsiTheme="minorHAnsi" w:cstheme="minorHAnsi"/>
          <w:color w:val="auto"/>
          <w:szCs w:val="22"/>
          <w:shd w:val="clear" w:color="auto" w:fill="FFFFFF"/>
        </w:rPr>
        <w:t>Experience in developing</w:t>
      </w:r>
      <w:r w:rsidRPr="00233AEC">
        <w:rPr>
          <w:rFonts w:asciiTheme="minorHAnsi" w:hAnsiTheme="minorHAnsi" w:cstheme="minorHAnsi"/>
          <w:b/>
          <w:color w:val="auto"/>
          <w:szCs w:val="22"/>
          <w:shd w:val="clear" w:color="auto" w:fill="FFFFFF"/>
        </w:rPr>
        <w:t> </w:t>
      </w:r>
      <w:r w:rsidRPr="00233AEC">
        <w:rPr>
          <w:rStyle w:val="hl"/>
          <w:rFonts w:asciiTheme="minorHAnsi" w:hAnsiTheme="minorHAnsi" w:cstheme="minorHAnsi"/>
          <w:color w:val="auto"/>
          <w:szCs w:val="22"/>
        </w:rPr>
        <w:t>Android</w:t>
      </w:r>
      <w:r w:rsidRPr="00233AEC">
        <w:rPr>
          <w:rFonts w:asciiTheme="minorHAnsi" w:hAnsiTheme="minorHAnsi" w:cstheme="minorHAnsi"/>
          <w:color w:val="auto"/>
          <w:szCs w:val="22"/>
          <w:shd w:val="clear" w:color="auto" w:fill="FFFFFF"/>
        </w:rPr>
        <w:t xml:space="preserve"> applications using </w:t>
      </w:r>
      <w:r w:rsidRPr="00233AEC">
        <w:rPr>
          <w:rStyle w:val="hl"/>
          <w:rFonts w:asciiTheme="minorHAnsi" w:hAnsiTheme="minorHAnsi" w:cstheme="minorHAnsi"/>
          <w:b/>
          <w:color w:val="auto"/>
          <w:szCs w:val="22"/>
        </w:rPr>
        <w:t>Android</w:t>
      </w:r>
      <w:r w:rsidRPr="00233AEC">
        <w:rPr>
          <w:rFonts w:asciiTheme="minorHAnsi" w:hAnsiTheme="minorHAnsi" w:cstheme="minorHAnsi"/>
          <w:b/>
          <w:color w:val="auto"/>
          <w:szCs w:val="22"/>
          <w:shd w:val="clear" w:color="auto" w:fill="FFFFFF"/>
        </w:rPr>
        <w:t> Studio</w:t>
      </w:r>
      <w:r w:rsidRPr="00233AEC">
        <w:rPr>
          <w:rFonts w:asciiTheme="minorHAnsi" w:hAnsiTheme="minorHAnsi" w:cstheme="minorHAnsi"/>
          <w:color w:val="auto"/>
          <w:szCs w:val="22"/>
          <w:shd w:val="clear" w:color="auto" w:fill="FFFFFF"/>
        </w:rPr>
        <w:t>,</w:t>
      </w:r>
      <w:r w:rsidRPr="00233AEC">
        <w:rPr>
          <w:rFonts w:asciiTheme="minorHAnsi" w:hAnsiTheme="minorHAnsi" w:cstheme="minorHAnsi"/>
          <w:b/>
          <w:color w:val="auto"/>
          <w:szCs w:val="22"/>
          <w:shd w:val="clear" w:color="auto" w:fill="FFFFFF"/>
        </w:rPr>
        <w:t> </w:t>
      </w:r>
      <w:r w:rsidRPr="00233AEC">
        <w:rPr>
          <w:rStyle w:val="hl"/>
          <w:rFonts w:asciiTheme="minorHAnsi" w:hAnsiTheme="minorHAnsi" w:cstheme="minorHAnsi"/>
          <w:b/>
          <w:color w:val="auto"/>
          <w:szCs w:val="22"/>
        </w:rPr>
        <w:t>Android</w:t>
      </w:r>
      <w:r w:rsidRPr="00233AEC">
        <w:rPr>
          <w:rFonts w:asciiTheme="minorHAnsi" w:hAnsiTheme="minorHAnsi" w:cstheme="minorHAnsi"/>
          <w:b/>
          <w:color w:val="auto"/>
          <w:szCs w:val="22"/>
          <w:shd w:val="clear" w:color="auto" w:fill="FFFFFF"/>
        </w:rPr>
        <w:t> SDK</w:t>
      </w:r>
      <w:r w:rsidRPr="00233AEC">
        <w:rPr>
          <w:rFonts w:asciiTheme="minorHAnsi" w:hAnsiTheme="minorHAnsi" w:cstheme="minorHAnsi"/>
          <w:color w:val="auto"/>
          <w:szCs w:val="22"/>
          <w:shd w:val="clear" w:color="auto" w:fill="FFFFFF"/>
        </w:rPr>
        <w:t xml:space="preserve"> and ADT development tools.</w:t>
      </w:r>
    </w:p>
    <w:p w:rsidR="00AE462A" w:rsidRPr="00233AEC" w:rsidRDefault="00AE462A" w:rsidP="00AE462A">
      <w:pPr>
        <w:numPr>
          <w:ilvl w:val="0"/>
          <w:numId w:val="4"/>
        </w:numPr>
        <w:jc w:val="both"/>
        <w:rPr>
          <w:rFonts w:asciiTheme="minorHAnsi" w:hAnsiTheme="minorHAnsi" w:cstheme="minorHAnsi"/>
          <w:sz w:val="22"/>
          <w:szCs w:val="22"/>
        </w:rPr>
      </w:pPr>
      <w:r w:rsidRPr="00233AEC">
        <w:rPr>
          <w:rFonts w:asciiTheme="minorHAnsi" w:hAnsiTheme="minorHAnsi" w:cstheme="minorHAnsi"/>
          <w:sz w:val="22"/>
          <w:szCs w:val="22"/>
        </w:rPr>
        <w:t xml:space="preserve">Understanding on big data technologies like </w:t>
      </w:r>
      <w:r w:rsidRPr="00233AEC">
        <w:rPr>
          <w:rFonts w:asciiTheme="minorHAnsi" w:hAnsiTheme="minorHAnsi" w:cstheme="minorHAnsi"/>
          <w:b/>
          <w:sz w:val="22"/>
          <w:szCs w:val="22"/>
        </w:rPr>
        <w:t>Apache Hive</w:t>
      </w:r>
      <w:r w:rsidRPr="00233AEC">
        <w:rPr>
          <w:rFonts w:asciiTheme="minorHAnsi" w:hAnsiTheme="minorHAnsi" w:cstheme="minorHAnsi"/>
          <w:sz w:val="22"/>
          <w:szCs w:val="22"/>
        </w:rPr>
        <w:t xml:space="preserve">, </w:t>
      </w:r>
      <w:r w:rsidRPr="00233AEC">
        <w:rPr>
          <w:rFonts w:asciiTheme="minorHAnsi" w:hAnsiTheme="minorHAnsi" w:cstheme="minorHAnsi"/>
          <w:b/>
          <w:sz w:val="22"/>
          <w:szCs w:val="22"/>
        </w:rPr>
        <w:t>Kafka</w:t>
      </w:r>
      <w:r w:rsidRPr="00233AEC">
        <w:rPr>
          <w:rFonts w:asciiTheme="minorHAnsi" w:hAnsiTheme="minorHAnsi" w:cstheme="minorHAnsi"/>
          <w:sz w:val="22"/>
          <w:szCs w:val="22"/>
        </w:rPr>
        <w:t xml:space="preserve">, </w:t>
      </w:r>
      <w:r w:rsidRPr="00233AEC">
        <w:rPr>
          <w:rFonts w:asciiTheme="minorHAnsi" w:hAnsiTheme="minorHAnsi" w:cstheme="minorHAnsi"/>
          <w:b/>
          <w:sz w:val="22"/>
          <w:szCs w:val="22"/>
        </w:rPr>
        <w:t xml:space="preserve">Hadoop </w:t>
      </w:r>
      <w:r w:rsidRPr="00233AEC">
        <w:rPr>
          <w:rFonts w:asciiTheme="minorHAnsi" w:hAnsiTheme="minorHAnsi" w:cstheme="minorHAnsi"/>
          <w:sz w:val="22"/>
          <w:szCs w:val="22"/>
        </w:rPr>
        <w:t xml:space="preserve">and Apache Spark Using </w:t>
      </w:r>
      <w:r w:rsidRPr="00233AEC">
        <w:rPr>
          <w:rFonts w:asciiTheme="minorHAnsi" w:hAnsiTheme="minorHAnsi" w:cstheme="minorHAnsi"/>
          <w:b/>
          <w:sz w:val="22"/>
          <w:szCs w:val="22"/>
        </w:rPr>
        <w:t>Scala</w:t>
      </w:r>
      <w:r w:rsidRPr="00233AEC">
        <w:rPr>
          <w:rFonts w:asciiTheme="minorHAnsi" w:hAnsiTheme="minorHAnsi" w:cstheme="minorHAnsi"/>
          <w:sz w:val="22"/>
          <w:szCs w:val="22"/>
        </w:rPr>
        <w:t>.</w:t>
      </w:r>
    </w:p>
    <w:p w:rsidR="00AE462A" w:rsidRPr="00233AEC" w:rsidRDefault="00AE462A" w:rsidP="00AE462A">
      <w:pPr>
        <w:pStyle w:val="Normal1"/>
        <w:widowControl w:val="0"/>
        <w:numPr>
          <w:ilvl w:val="0"/>
          <w:numId w:val="4"/>
        </w:numPr>
        <w:spacing w:line="240" w:lineRule="auto"/>
        <w:contextualSpacing/>
        <w:jc w:val="both"/>
        <w:rPr>
          <w:rFonts w:asciiTheme="minorHAnsi" w:hAnsiTheme="minorHAnsi" w:cstheme="minorHAnsi"/>
          <w:color w:val="auto"/>
          <w:szCs w:val="22"/>
        </w:rPr>
      </w:pPr>
      <w:r w:rsidRPr="00233AEC">
        <w:rPr>
          <w:rFonts w:asciiTheme="minorHAnsi" w:hAnsiTheme="minorHAnsi" w:cstheme="minorHAnsi"/>
          <w:color w:val="auto"/>
          <w:szCs w:val="22"/>
          <w:shd w:val="clear" w:color="auto" w:fill="FFFFFF"/>
        </w:rPr>
        <w:t>Strong experience on DevOps essential tools like</w:t>
      </w:r>
      <w:r w:rsidRPr="00233AEC">
        <w:rPr>
          <w:rFonts w:asciiTheme="minorHAnsi" w:hAnsiTheme="minorHAnsi" w:cstheme="minorHAnsi"/>
          <w:b/>
          <w:color w:val="auto"/>
          <w:szCs w:val="22"/>
        </w:rPr>
        <w:t> </w:t>
      </w:r>
      <w:r w:rsidRPr="00233AEC">
        <w:rPr>
          <w:rStyle w:val="hl"/>
          <w:rFonts w:asciiTheme="minorHAnsi" w:hAnsiTheme="minorHAnsi" w:cstheme="minorHAnsi"/>
          <w:b/>
          <w:color w:val="auto"/>
          <w:szCs w:val="22"/>
        </w:rPr>
        <w:t>Docker</w:t>
      </w:r>
      <w:r w:rsidRPr="00233AEC">
        <w:rPr>
          <w:rFonts w:asciiTheme="minorHAnsi" w:hAnsiTheme="minorHAnsi" w:cstheme="minorHAnsi"/>
          <w:color w:val="auto"/>
          <w:szCs w:val="22"/>
          <w:shd w:val="clear" w:color="auto" w:fill="FFFFFF"/>
        </w:rPr>
        <w:t xml:space="preserve">, </w:t>
      </w:r>
      <w:r w:rsidRPr="00233AEC">
        <w:rPr>
          <w:rFonts w:asciiTheme="minorHAnsi" w:hAnsiTheme="minorHAnsi" w:cstheme="minorHAnsi"/>
          <w:b/>
          <w:color w:val="auto"/>
          <w:szCs w:val="22"/>
          <w:shd w:val="clear" w:color="auto" w:fill="FFFFFF"/>
        </w:rPr>
        <w:t>Kubernetes</w:t>
      </w:r>
      <w:r w:rsidRPr="00233AEC">
        <w:rPr>
          <w:rFonts w:asciiTheme="minorHAnsi" w:hAnsiTheme="minorHAnsi" w:cstheme="minorHAnsi"/>
          <w:color w:val="auto"/>
          <w:szCs w:val="22"/>
          <w:shd w:val="clear" w:color="auto" w:fill="FFFFFF"/>
        </w:rPr>
        <w:t xml:space="preserve">, </w:t>
      </w:r>
      <w:r w:rsidRPr="00233AEC">
        <w:rPr>
          <w:rFonts w:asciiTheme="minorHAnsi" w:hAnsiTheme="minorHAnsi" w:cstheme="minorHAnsi"/>
          <w:b/>
          <w:color w:val="auto"/>
          <w:szCs w:val="22"/>
          <w:shd w:val="clear" w:color="auto" w:fill="FFFFFF"/>
        </w:rPr>
        <w:t>GIT</w:t>
      </w:r>
      <w:r w:rsidRPr="00233AEC">
        <w:rPr>
          <w:rFonts w:asciiTheme="minorHAnsi" w:hAnsiTheme="minorHAnsi" w:cstheme="minorHAnsi"/>
          <w:color w:val="auto"/>
          <w:szCs w:val="22"/>
          <w:shd w:val="clear" w:color="auto" w:fill="FFFFFF"/>
        </w:rPr>
        <w:t>,</w:t>
      </w:r>
      <w:r w:rsidRPr="00233AEC">
        <w:rPr>
          <w:rFonts w:asciiTheme="minorHAnsi" w:hAnsiTheme="minorHAnsi" w:cstheme="minorHAnsi"/>
          <w:b/>
          <w:color w:val="auto"/>
          <w:szCs w:val="22"/>
          <w:shd w:val="clear" w:color="auto" w:fill="FFFFFF"/>
        </w:rPr>
        <w:t xml:space="preserve"> Jenkins</w:t>
      </w:r>
      <w:r w:rsidRPr="00233AEC">
        <w:rPr>
          <w:rFonts w:asciiTheme="minorHAnsi" w:hAnsiTheme="minorHAnsi" w:cstheme="minorHAnsi"/>
          <w:color w:val="auto"/>
          <w:szCs w:val="22"/>
          <w:shd w:val="clear" w:color="auto" w:fill="FFFFFF"/>
        </w:rPr>
        <w:t>.</w:t>
      </w:r>
    </w:p>
    <w:p w:rsidR="00AE462A" w:rsidRPr="00233AEC" w:rsidRDefault="00AE462A" w:rsidP="00AE462A">
      <w:pPr>
        <w:numPr>
          <w:ilvl w:val="0"/>
          <w:numId w:val="4"/>
        </w:numPr>
        <w:jc w:val="both"/>
        <w:rPr>
          <w:rFonts w:asciiTheme="minorHAnsi" w:hAnsiTheme="minorHAnsi" w:cstheme="minorHAnsi"/>
          <w:sz w:val="22"/>
          <w:szCs w:val="22"/>
        </w:rPr>
      </w:pPr>
      <w:r w:rsidRPr="00233AEC">
        <w:rPr>
          <w:rFonts w:asciiTheme="minorHAnsi" w:hAnsiTheme="minorHAnsi" w:cstheme="minorHAnsi"/>
          <w:sz w:val="22"/>
          <w:szCs w:val="22"/>
        </w:rPr>
        <w:t>Expertise in Selenium automation using </w:t>
      </w:r>
      <w:r w:rsidRPr="00233AEC">
        <w:rPr>
          <w:rFonts w:asciiTheme="minorHAnsi" w:hAnsiTheme="minorHAnsi" w:cstheme="minorHAnsi"/>
          <w:b/>
          <w:bCs/>
          <w:sz w:val="22"/>
          <w:szCs w:val="22"/>
          <w:bdr w:val="none" w:sz="0" w:space="0" w:color="auto" w:frame="1"/>
        </w:rPr>
        <w:t>Selenium WebDriver, Selenium Grid, JAVA, JUnit &amp; Maven.</w:t>
      </w:r>
    </w:p>
    <w:p w:rsidR="00AE462A" w:rsidRPr="00233AEC" w:rsidRDefault="00AE462A" w:rsidP="00AE462A">
      <w:pPr>
        <w:numPr>
          <w:ilvl w:val="0"/>
          <w:numId w:val="4"/>
        </w:numPr>
        <w:jc w:val="both"/>
        <w:rPr>
          <w:rFonts w:asciiTheme="minorHAnsi" w:hAnsiTheme="minorHAnsi" w:cstheme="minorHAnsi"/>
          <w:sz w:val="22"/>
          <w:szCs w:val="22"/>
        </w:rPr>
      </w:pPr>
      <w:r w:rsidRPr="00233AEC">
        <w:rPr>
          <w:rFonts w:asciiTheme="minorHAnsi" w:hAnsiTheme="minorHAnsi" w:cstheme="minorHAnsi"/>
          <w:sz w:val="22"/>
          <w:szCs w:val="22"/>
          <w:shd w:val="clear" w:color="auto" w:fill="FFFFFF"/>
        </w:rPr>
        <w:t xml:space="preserve">Experience in working on modern MEAN Stack- </w:t>
      </w:r>
      <w:r w:rsidRPr="00233AEC">
        <w:rPr>
          <w:rFonts w:asciiTheme="minorHAnsi" w:hAnsiTheme="minorHAnsi" w:cstheme="minorHAnsi"/>
          <w:b/>
          <w:sz w:val="22"/>
          <w:szCs w:val="22"/>
          <w:shd w:val="clear" w:color="auto" w:fill="FFFFFF"/>
        </w:rPr>
        <w:t xml:space="preserve">MongoDB, Express, Angular, </w:t>
      </w:r>
      <w:r w:rsidRPr="00233AEC">
        <w:rPr>
          <w:rFonts w:asciiTheme="minorHAnsi" w:hAnsiTheme="minorHAnsi" w:cstheme="minorHAnsi"/>
          <w:sz w:val="22"/>
          <w:szCs w:val="22"/>
          <w:shd w:val="clear" w:color="auto" w:fill="FFFFFF"/>
        </w:rPr>
        <w:t xml:space="preserve">and </w:t>
      </w:r>
      <w:r w:rsidRPr="00233AEC">
        <w:rPr>
          <w:rFonts w:asciiTheme="minorHAnsi" w:hAnsiTheme="minorHAnsi" w:cstheme="minorHAnsi"/>
          <w:b/>
          <w:sz w:val="22"/>
          <w:szCs w:val="22"/>
          <w:shd w:val="clear" w:color="auto" w:fill="FFFFFF"/>
        </w:rPr>
        <w:t>Node.</w:t>
      </w:r>
    </w:p>
    <w:p w:rsidR="00AE462A" w:rsidRPr="00233AEC" w:rsidRDefault="00AE462A" w:rsidP="00AE462A">
      <w:pPr>
        <w:pStyle w:val="Normal1"/>
        <w:widowControl w:val="0"/>
        <w:numPr>
          <w:ilvl w:val="0"/>
          <w:numId w:val="4"/>
        </w:numPr>
        <w:spacing w:line="240" w:lineRule="auto"/>
        <w:contextualSpacing/>
        <w:jc w:val="both"/>
        <w:rPr>
          <w:rFonts w:asciiTheme="minorHAnsi" w:hAnsiTheme="minorHAnsi" w:cstheme="minorHAnsi"/>
          <w:color w:val="auto"/>
          <w:szCs w:val="22"/>
        </w:rPr>
      </w:pPr>
      <w:r w:rsidRPr="00233AEC">
        <w:rPr>
          <w:rFonts w:asciiTheme="minorHAnsi" w:hAnsiTheme="minorHAnsi" w:cstheme="minorHAnsi"/>
          <w:bCs/>
          <w:color w:val="auto"/>
          <w:szCs w:val="22"/>
        </w:rPr>
        <w:t xml:space="preserve">Experience in database modeling, design and development of </w:t>
      </w:r>
      <w:r w:rsidRPr="00233AEC">
        <w:rPr>
          <w:rFonts w:asciiTheme="minorHAnsi" w:hAnsiTheme="minorHAnsi" w:cstheme="minorHAnsi"/>
          <w:b/>
          <w:bCs/>
          <w:color w:val="auto"/>
          <w:szCs w:val="22"/>
        </w:rPr>
        <w:t>PL/SQLstored procedures</w:t>
      </w:r>
      <w:r w:rsidRPr="00233AEC">
        <w:rPr>
          <w:rFonts w:asciiTheme="minorHAnsi" w:hAnsiTheme="minorHAnsi" w:cstheme="minorHAnsi"/>
          <w:bCs/>
          <w:color w:val="auto"/>
          <w:szCs w:val="22"/>
        </w:rPr>
        <w:t xml:space="preserve">, </w:t>
      </w:r>
      <w:r w:rsidRPr="00233AEC">
        <w:rPr>
          <w:rFonts w:asciiTheme="minorHAnsi" w:hAnsiTheme="minorHAnsi" w:cstheme="minorHAnsi"/>
          <w:b/>
          <w:bCs/>
          <w:color w:val="auto"/>
          <w:szCs w:val="22"/>
        </w:rPr>
        <w:t>packages</w:t>
      </w:r>
      <w:r w:rsidRPr="00233AEC">
        <w:rPr>
          <w:rFonts w:asciiTheme="minorHAnsi" w:hAnsiTheme="minorHAnsi" w:cstheme="minorHAnsi"/>
          <w:bCs/>
          <w:color w:val="auto"/>
          <w:szCs w:val="22"/>
        </w:rPr>
        <w:t xml:space="preserve"> in relational databases like </w:t>
      </w:r>
      <w:r w:rsidRPr="00233AEC">
        <w:rPr>
          <w:rFonts w:asciiTheme="minorHAnsi" w:hAnsiTheme="minorHAnsi" w:cstheme="minorHAnsi"/>
          <w:b/>
          <w:bCs/>
          <w:color w:val="auto"/>
          <w:szCs w:val="22"/>
        </w:rPr>
        <w:t>Oracle 10g/11g</w:t>
      </w:r>
      <w:r w:rsidRPr="00233AEC">
        <w:rPr>
          <w:rFonts w:asciiTheme="minorHAnsi" w:hAnsiTheme="minorHAnsi" w:cstheme="minorHAnsi"/>
          <w:bCs/>
          <w:color w:val="auto"/>
          <w:szCs w:val="22"/>
        </w:rPr>
        <w:t xml:space="preserve">, </w:t>
      </w:r>
      <w:r w:rsidRPr="00233AEC">
        <w:rPr>
          <w:rFonts w:asciiTheme="minorHAnsi" w:hAnsiTheme="minorHAnsi" w:cstheme="minorHAnsi"/>
          <w:b/>
          <w:bCs/>
          <w:color w:val="auto"/>
          <w:szCs w:val="22"/>
        </w:rPr>
        <w:t>IBM DB2</w:t>
      </w:r>
      <w:r w:rsidRPr="00233AEC">
        <w:rPr>
          <w:rFonts w:asciiTheme="minorHAnsi" w:hAnsiTheme="minorHAnsi" w:cstheme="minorHAnsi"/>
          <w:bCs/>
          <w:color w:val="auto"/>
          <w:szCs w:val="22"/>
        </w:rPr>
        <w:t xml:space="preserve">, </w:t>
      </w:r>
      <w:r w:rsidRPr="00233AEC">
        <w:rPr>
          <w:rFonts w:asciiTheme="minorHAnsi" w:hAnsiTheme="minorHAnsi" w:cstheme="minorHAnsi"/>
          <w:b/>
          <w:bCs/>
          <w:color w:val="auto"/>
          <w:szCs w:val="22"/>
        </w:rPr>
        <w:t>MySQL, Sybase</w:t>
      </w:r>
      <w:r w:rsidRPr="00233AEC">
        <w:rPr>
          <w:rFonts w:asciiTheme="minorHAnsi" w:hAnsiTheme="minorHAnsi" w:cstheme="minorHAnsi"/>
          <w:bCs/>
          <w:color w:val="auto"/>
          <w:szCs w:val="22"/>
        </w:rPr>
        <w:t xml:space="preserve">, </w:t>
      </w:r>
      <w:r w:rsidRPr="00233AEC">
        <w:rPr>
          <w:rFonts w:asciiTheme="minorHAnsi" w:hAnsiTheme="minorHAnsi" w:cstheme="minorHAnsi"/>
          <w:b/>
          <w:bCs/>
          <w:color w:val="auto"/>
          <w:szCs w:val="22"/>
        </w:rPr>
        <w:t>SQL Server 2000 and MongoDB.</w:t>
      </w:r>
    </w:p>
    <w:p w:rsidR="00AE462A" w:rsidRPr="00233AEC" w:rsidRDefault="00AE462A" w:rsidP="00AE462A">
      <w:pPr>
        <w:pStyle w:val="ListParagraph"/>
        <w:numPr>
          <w:ilvl w:val="0"/>
          <w:numId w:val="4"/>
        </w:numPr>
        <w:shd w:val="clear" w:color="auto" w:fill="FFFFFF"/>
        <w:spacing w:after="120" w:line="240" w:lineRule="auto"/>
        <w:jc w:val="both"/>
        <w:rPr>
          <w:rFonts w:asciiTheme="minorHAnsi" w:eastAsia="Times New Roman" w:hAnsiTheme="minorHAnsi" w:cstheme="minorHAnsi"/>
          <w:b/>
          <w:bCs/>
        </w:rPr>
      </w:pPr>
      <w:r w:rsidRPr="00233AEC">
        <w:rPr>
          <w:rFonts w:asciiTheme="minorHAnsi" w:hAnsiTheme="minorHAnsi" w:cstheme="minorHAnsi"/>
        </w:rPr>
        <w:t xml:space="preserve">Experience in software configuration management using version control tools like </w:t>
      </w:r>
      <w:r w:rsidRPr="00233AEC">
        <w:rPr>
          <w:rFonts w:asciiTheme="minorHAnsi" w:hAnsiTheme="minorHAnsi" w:cstheme="minorHAnsi"/>
          <w:b/>
        </w:rPr>
        <w:t>Git</w:t>
      </w:r>
      <w:r w:rsidRPr="00233AEC">
        <w:rPr>
          <w:rFonts w:asciiTheme="minorHAnsi" w:hAnsiTheme="minorHAnsi" w:cstheme="minorHAnsi"/>
        </w:rPr>
        <w:t xml:space="preserve">, </w:t>
      </w:r>
      <w:r w:rsidRPr="00233AEC">
        <w:rPr>
          <w:rFonts w:asciiTheme="minorHAnsi" w:hAnsiTheme="minorHAnsi" w:cstheme="minorHAnsi"/>
          <w:b/>
        </w:rPr>
        <w:t>CVS</w:t>
      </w:r>
      <w:r w:rsidRPr="00233AEC">
        <w:rPr>
          <w:rFonts w:asciiTheme="minorHAnsi" w:hAnsiTheme="minorHAnsi" w:cstheme="minorHAnsi"/>
        </w:rPr>
        <w:t xml:space="preserve">, </w:t>
      </w:r>
      <w:r w:rsidRPr="00233AEC">
        <w:rPr>
          <w:rFonts w:asciiTheme="minorHAnsi" w:hAnsiTheme="minorHAnsi" w:cstheme="minorHAnsi"/>
          <w:b/>
        </w:rPr>
        <w:t>SVN</w:t>
      </w:r>
      <w:r w:rsidRPr="00233AEC">
        <w:rPr>
          <w:rFonts w:asciiTheme="minorHAnsi" w:hAnsiTheme="minorHAnsi" w:cstheme="minorHAnsi"/>
        </w:rPr>
        <w:t xml:space="preserve"> and </w:t>
      </w:r>
      <w:r w:rsidRPr="00233AEC">
        <w:rPr>
          <w:rFonts w:asciiTheme="minorHAnsi" w:hAnsiTheme="minorHAnsi" w:cstheme="minorHAnsi"/>
          <w:b/>
        </w:rPr>
        <w:t>IBM Clear Case</w:t>
      </w:r>
      <w:r w:rsidRPr="00233AEC">
        <w:rPr>
          <w:rFonts w:asciiTheme="minorHAnsi" w:hAnsiTheme="minorHAnsi" w:cstheme="minorHAnsi"/>
          <w:b/>
          <w:bCs/>
          <w:shd w:val="clear" w:color="auto" w:fill="FFFFFF"/>
        </w:rPr>
        <w:t>.</w:t>
      </w:r>
    </w:p>
    <w:p w:rsidR="00AE462A" w:rsidRPr="00233AEC" w:rsidRDefault="00AE462A" w:rsidP="00AE462A">
      <w:pPr>
        <w:pStyle w:val="ListParagraph"/>
        <w:numPr>
          <w:ilvl w:val="0"/>
          <w:numId w:val="4"/>
        </w:numPr>
        <w:shd w:val="clear" w:color="auto" w:fill="FFFFFF"/>
        <w:spacing w:after="120" w:line="240" w:lineRule="auto"/>
        <w:jc w:val="both"/>
        <w:rPr>
          <w:rFonts w:asciiTheme="minorHAnsi" w:eastAsia="Times New Roman" w:hAnsiTheme="minorHAnsi" w:cstheme="minorHAnsi"/>
          <w:b/>
          <w:bCs/>
        </w:rPr>
      </w:pPr>
      <w:r w:rsidRPr="00233AEC">
        <w:rPr>
          <w:rFonts w:asciiTheme="minorHAnsi" w:eastAsia="Times New Roman" w:hAnsiTheme="minorHAnsi" w:cstheme="minorHAnsi"/>
        </w:rPr>
        <w:t xml:space="preserve">Knowledge of </w:t>
      </w:r>
      <w:r w:rsidRPr="00233AEC">
        <w:rPr>
          <w:rFonts w:asciiTheme="minorHAnsi" w:eastAsia="Times New Roman" w:hAnsiTheme="minorHAnsi" w:cstheme="minorHAnsi"/>
          <w:b/>
        </w:rPr>
        <w:t>Spark</w:t>
      </w:r>
      <w:r w:rsidRPr="00233AEC">
        <w:rPr>
          <w:rFonts w:asciiTheme="minorHAnsi" w:eastAsia="Times New Roman" w:hAnsiTheme="minorHAnsi" w:cstheme="minorHAnsi"/>
        </w:rPr>
        <w:t xml:space="preserve"> and </w:t>
      </w:r>
      <w:r w:rsidRPr="00233AEC">
        <w:rPr>
          <w:rFonts w:asciiTheme="minorHAnsi" w:eastAsia="Times New Roman" w:hAnsiTheme="minorHAnsi" w:cstheme="minorHAnsi"/>
          <w:b/>
        </w:rPr>
        <w:t>Hadoop</w:t>
      </w:r>
      <w:r w:rsidRPr="00233AEC">
        <w:rPr>
          <w:rFonts w:asciiTheme="minorHAnsi" w:eastAsia="Times New Roman" w:hAnsiTheme="minorHAnsi" w:cstheme="minorHAnsi"/>
        </w:rPr>
        <w:t xml:space="preserve"> and various components such as </w:t>
      </w:r>
      <w:r w:rsidRPr="00233AEC">
        <w:rPr>
          <w:rFonts w:asciiTheme="minorHAnsi" w:eastAsia="Times New Roman" w:hAnsiTheme="minorHAnsi" w:cstheme="minorHAnsi"/>
          <w:b/>
        </w:rPr>
        <w:t>HDFS, YARN</w:t>
      </w:r>
      <w:r w:rsidRPr="00233AEC">
        <w:rPr>
          <w:rFonts w:asciiTheme="minorHAnsi" w:eastAsia="Times New Roman" w:hAnsiTheme="minorHAnsi" w:cstheme="minorHAnsi"/>
        </w:rPr>
        <w:t xml:space="preserve">, </w:t>
      </w:r>
      <w:r w:rsidRPr="00233AEC">
        <w:rPr>
          <w:rFonts w:asciiTheme="minorHAnsi" w:eastAsia="Times New Roman" w:hAnsiTheme="minorHAnsi" w:cstheme="minorHAnsi"/>
          <w:b/>
        </w:rPr>
        <w:t>Data Node</w:t>
      </w:r>
      <w:r w:rsidRPr="00233AEC">
        <w:rPr>
          <w:rFonts w:asciiTheme="minorHAnsi" w:eastAsia="Times New Roman" w:hAnsiTheme="minorHAnsi" w:cstheme="minorHAnsi"/>
        </w:rPr>
        <w:t xml:space="preserve"> and </w:t>
      </w:r>
      <w:r w:rsidRPr="00233AEC">
        <w:rPr>
          <w:rFonts w:asciiTheme="minorHAnsi" w:eastAsia="Times New Roman" w:hAnsiTheme="minorHAnsi" w:cstheme="minorHAnsi"/>
          <w:b/>
        </w:rPr>
        <w:t>MapReduce</w:t>
      </w:r>
      <w:r w:rsidRPr="00233AEC">
        <w:rPr>
          <w:rFonts w:asciiTheme="minorHAnsi" w:eastAsia="Times New Roman" w:hAnsiTheme="minorHAnsi" w:cstheme="minorHAnsi"/>
        </w:rPr>
        <w:t>.</w:t>
      </w:r>
    </w:p>
    <w:p w:rsidR="00AE462A" w:rsidRPr="00233AEC" w:rsidRDefault="00AE462A" w:rsidP="00AE462A">
      <w:pPr>
        <w:pStyle w:val="ListParagraph"/>
        <w:widowControl w:val="0"/>
        <w:numPr>
          <w:ilvl w:val="0"/>
          <w:numId w:val="4"/>
        </w:numPr>
        <w:ind w:right="144"/>
        <w:jc w:val="both"/>
        <w:rPr>
          <w:rFonts w:asciiTheme="minorHAnsi" w:hAnsiTheme="minorHAnsi" w:cstheme="minorHAnsi"/>
          <w:bCs/>
        </w:rPr>
      </w:pPr>
      <w:r w:rsidRPr="00233AEC">
        <w:rPr>
          <w:rStyle w:val="Strong"/>
          <w:rFonts w:asciiTheme="minorHAnsi" w:hAnsiTheme="minorHAnsi" w:cstheme="minorHAnsi"/>
        </w:rPr>
        <w:t>Experience in working with web servers like Tomcat 8, WebSphere 8, Jetty, JBoss 7.1.0 and WebLogic 10.0.</w:t>
      </w:r>
    </w:p>
    <w:p w:rsidR="00AE462A" w:rsidRPr="00233AEC" w:rsidRDefault="00AE462A" w:rsidP="00AE462A">
      <w:pPr>
        <w:pStyle w:val="ListParagraph"/>
        <w:numPr>
          <w:ilvl w:val="0"/>
          <w:numId w:val="4"/>
        </w:numPr>
        <w:shd w:val="clear" w:color="auto" w:fill="FFFFFF"/>
        <w:spacing w:after="120" w:line="240" w:lineRule="auto"/>
        <w:jc w:val="both"/>
        <w:rPr>
          <w:rFonts w:asciiTheme="minorHAnsi" w:hAnsiTheme="minorHAnsi" w:cstheme="minorHAnsi"/>
          <w:shd w:val="clear" w:color="auto" w:fill="FFFFFF"/>
        </w:rPr>
      </w:pPr>
      <w:r w:rsidRPr="00233AEC">
        <w:rPr>
          <w:rFonts w:asciiTheme="minorHAnsi" w:hAnsiTheme="minorHAnsi" w:cstheme="minorHAnsi"/>
          <w:shd w:val="clear" w:color="auto" w:fill="FFFFFF"/>
        </w:rPr>
        <w:t xml:space="preserve">Good working knowledge of </w:t>
      </w:r>
      <w:r w:rsidRPr="00233AEC">
        <w:rPr>
          <w:rFonts w:asciiTheme="minorHAnsi" w:hAnsiTheme="minorHAnsi" w:cstheme="minorHAnsi"/>
          <w:b/>
          <w:shd w:val="clear" w:color="auto" w:fill="FFFFFF"/>
        </w:rPr>
        <w:t>ANT, MAVEN</w:t>
      </w:r>
      <w:r w:rsidRPr="00233AEC">
        <w:rPr>
          <w:rFonts w:asciiTheme="minorHAnsi" w:hAnsiTheme="minorHAnsi" w:cstheme="minorHAnsi"/>
          <w:shd w:val="clear" w:color="auto" w:fill="FFFFFF"/>
        </w:rPr>
        <w:t xml:space="preserve"> and </w:t>
      </w:r>
      <w:r w:rsidRPr="00233AEC">
        <w:rPr>
          <w:rFonts w:asciiTheme="minorHAnsi" w:hAnsiTheme="minorHAnsi" w:cstheme="minorHAnsi"/>
          <w:b/>
          <w:shd w:val="clear" w:color="auto" w:fill="FFFFFF"/>
        </w:rPr>
        <w:t>Log4J</w:t>
      </w:r>
      <w:r w:rsidRPr="00233AEC">
        <w:rPr>
          <w:rFonts w:asciiTheme="minorHAnsi" w:hAnsiTheme="minorHAnsi" w:cstheme="minorHAnsi"/>
          <w:shd w:val="clear" w:color="auto" w:fill="FFFFFF"/>
        </w:rPr>
        <w:t xml:space="preserve"> and used </w:t>
      </w:r>
      <w:r w:rsidRPr="00233AEC">
        <w:rPr>
          <w:rFonts w:asciiTheme="minorHAnsi" w:hAnsiTheme="minorHAnsi" w:cstheme="minorHAnsi"/>
          <w:b/>
          <w:shd w:val="clear" w:color="auto" w:fill="FFFFFF"/>
        </w:rPr>
        <w:t xml:space="preserve">Jenkins </w:t>
      </w:r>
      <w:r w:rsidRPr="00233AEC">
        <w:rPr>
          <w:rFonts w:asciiTheme="minorHAnsi" w:hAnsiTheme="minorHAnsi" w:cstheme="minorHAnsi"/>
          <w:shd w:val="clear" w:color="auto" w:fill="FFFFFF"/>
        </w:rPr>
        <w:t>for Continuous Integration.</w:t>
      </w:r>
    </w:p>
    <w:p w:rsidR="007D3B88" w:rsidRPr="009D58EB" w:rsidRDefault="00AE462A" w:rsidP="009D58EB">
      <w:pPr>
        <w:shd w:val="pct12" w:color="000000" w:fill="FFFFFF"/>
        <w:jc w:val="both"/>
        <w:rPr>
          <w:rFonts w:asciiTheme="minorHAnsi" w:hAnsiTheme="minorHAnsi" w:cstheme="minorHAnsi"/>
          <w:b/>
          <w:bCs/>
          <w:sz w:val="22"/>
          <w:szCs w:val="22"/>
        </w:rPr>
      </w:pPr>
      <w:r w:rsidRPr="00233AEC">
        <w:rPr>
          <w:rStyle w:val="Strong"/>
          <w:rFonts w:asciiTheme="minorHAnsi" w:hAnsiTheme="minorHAnsi" w:cstheme="minorHAnsi"/>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75"/>
        <w:gridCol w:w="7865"/>
      </w:tblGrid>
      <w:tr w:rsidR="00F1175B" w:rsidRPr="00233AEC" w:rsidTr="0047063B">
        <w:tc>
          <w:tcPr>
            <w:tcW w:w="2875" w:type="dxa"/>
            <w:shd w:val="clear" w:color="auto" w:fill="auto"/>
          </w:tcPr>
          <w:p w:rsidR="00F1175B" w:rsidRPr="00233AEC" w:rsidRDefault="00F1175B" w:rsidP="008D567A">
            <w:pPr>
              <w:jc w:val="both"/>
              <w:rPr>
                <w:rFonts w:asciiTheme="minorHAnsi" w:eastAsia="Calibri" w:hAnsiTheme="minorHAnsi" w:cstheme="minorHAnsi"/>
                <w:b/>
                <w:color w:val="000000"/>
                <w:sz w:val="22"/>
                <w:szCs w:val="22"/>
              </w:rPr>
            </w:pPr>
            <w:r w:rsidRPr="00233AEC">
              <w:rPr>
                <w:rStyle w:val="Strong"/>
                <w:rFonts w:asciiTheme="minorHAnsi" w:hAnsiTheme="minorHAnsi" w:cstheme="minorHAnsi"/>
                <w:b w:val="0"/>
                <w:sz w:val="22"/>
                <w:szCs w:val="22"/>
              </w:rPr>
              <w:t>Languages</w:t>
            </w:r>
          </w:p>
        </w:tc>
        <w:tc>
          <w:tcPr>
            <w:tcW w:w="7865" w:type="dxa"/>
            <w:shd w:val="clear" w:color="auto" w:fill="auto"/>
          </w:tcPr>
          <w:p w:rsidR="00F1175B" w:rsidRPr="00233AEC" w:rsidRDefault="00F1175B" w:rsidP="008D567A">
            <w:pPr>
              <w:jc w:val="both"/>
              <w:rPr>
                <w:rFonts w:asciiTheme="minorHAnsi" w:eastAsia="Calibri" w:hAnsiTheme="minorHAnsi" w:cstheme="minorHAnsi"/>
                <w:b/>
                <w:color w:val="000000"/>
                <w:sz w:val="22"/>
                <w:szCs w:val="22"/>
              </w:rPr>
            </w:pPr>
            <w:r w:rsidRPr="00233AEC">
              <w:rPr>
                <w:rFonts w:asciiTheme="minorHAnsi" w:eastAsia="Calibri" w:hAnsiTheme="minorHAnsi" w:cstheme="minorHAnsi"/>
                <w:sz w:val="22"/>
                <w:szCs w:val="22"/>
              </w:rPr>
              <w:t>Java 1.8, J2EE, Scala 2.12.1, Python</w:t>
            </w:r>
          </w:p>
        </w:tc>
      </w:tr>
      <w:tr w:rsidR="00F1175B" w:rsidRPr="00233AEC" w:rsidTr="0047063B">
        <w:tc>
          <w:tcPr>
            <w:tcW w:w="2875" w:type="dxa"/>
            <w:shd w:val="clear" w:color="auto" w:fill="auto"/>
          </w:tcPr>
          <w:p w:rsidR="00F1175B" w:rsidRPr="00233AEC" w:rsidRDefault="00F1175B" w:rsidP="008D567A">
            <w:pPr>
              <w:jc w:val="both"/>
              <w:rPr>
                <w:rFonts w:asciiTheme="minorHAnsi" w:eastAsia="Calibri" w:hAnsiTheme="minorHAnsi" w:cstheme="minorHAnsi"/>
                <w:b/>
                <w:color w:val="000000"/>
                <w:sz w:val="22"/>
                <w:szCs w:val="22"/>
              </w:rPr>
            </w:pPr>
            <w:r w:rsidRPr="00233AEC">
              <w:rPr>
                <w:rStyle w:val="Strong"/>
                <w:rFonts w:asciiTheme="minorHAnsi" w:hAnsiTheme="minorHAnsi" w:cstheme="minorHAnsi"/>
                <w:b w:val="0"/>
                <w:sz w:val="22"/>
                <w:szCs w:val="22"/>
              </w:rPr>
              <w:t>Web Technologies</w:t>
            </w:r>
          </w:p>
        </w:tc>
        <w:tc>
          <w:tcPr>
            <w:tcW w:w="7865" w:type="dxa"/>
            <w:shd w:val="clear" w:color="auto" w:fill="auto"/>
          </w:tcPr>
          <w:p w:rsidR="00F1175B" w:rsidRPr="00233AEC" w:rsidRDefault="00F1175B" w:rsidP="008D567A">
            <w:pPr>
              <w:jc w:val="both"/>
              <w:rPr>
                <w:rFonts w:asciiTheme="minorHAnsi" w:eastAsia="Calibri" w:hAnsiTheme="minorHAnsi" w:cstheme="minorHAnsi"/>
                <w:b/>
                <w:color w:val="000000"/>
                <w:sz w:val="22"/>
                <w:szCs w:val="22"/>
              </w:rPr>
            </w:pPr>
            <w:r w:rsidRPr="00233AEC">
              <w:rPr>
                <w:rFonts w:asciiTheme="minorHAnsi" w:eastAsia="Calibri" w:hAnsiTheme="minorHAnsi" w:cstheme="minorHAnsi"/>
                <w:sz w:val="22"/>
                <w:szCs w:val="22"/>
              </w:rPr>
              <w:t>SERVLETS 3.1, JSP 3.0, JavaBeans 3.0, Java Servlet API 3.0</w:t>
            </w:r>
          </w:p>
        </w:tc>
      </w:tr>
      <w:tr w:rsidR="00F1175B" w:rsidRPr="00233AEC" w:rsidTr="0047063B">
        <w:tc>
          <w:tcPr>
            <w:tcW w:w="2875" w:type="dxa"/>
            <w:shd w:val="clear" w:color="auto" w:fill="auto"/>
          </w:tcPr>
          <w:p w:rsidR="00F1175B" w:rsidRPr="00233AEC" w:rsidRDefault="00F1175B" w:rsidP="008D567A">
            <w:pPr>
              <w:jc w:val="both"/>
              <w:rPr>
                <w:rFonts w:asciiTheme="minorHAnsi" w:eastAsia="Calibri" w:hAnsiTheme="minorHAnsi" w:cstheme="minorHAnsi"/>
                <w:b/>
                <w:color w:val="000000"/>
                <w:sz w:val="22"/>
                <w:szCs w:val="22"/>
              </w:rPr>
            </w:pPr>
            <w:r w:rsidRPr="00233AEC">
              <w:rPr>
                <w:rFonts w:asciiTheme="minorHAnsi" w:eastAsia="Calibri" w:hAnsiTheme="minorHAnsi" w:cstheme="minorHAnsi"/>
              </w:rPr>
              <w:t>Frameworks</w:t>
            </w:r>
          </w:p>
        </w:tc>
        <w:tc>
          <w:tcPr>
            <w:tcW w:w="7865" w:type="dxa"/>
            <w:shd w:val="clear" w:color="auto" w:fill="auto"/>
          </w:tcPr>
          <w:p w:rsidR="00F1175B" w:rsidRPr="00233AEC" w:rsidRDefault="00F1175B" w:rsidP="0047063B">
            <w:pPr>
              <w:jc w:val="both"/>
              <w:rPr>
                <w:rFonts w:asciiTheme="minorHAnsi" w:eastAsia="Calibri" w:hAnsiTheme="minorHAnsi" w:cstheme="minorHAnsi"/>
                <w:b/>
                <w:color w:val="000000"/>
                <w:sz w:val="22"/>
                <w:szCs w:val="22"/>
              </w:rPr>
            </w:pPr>
            <w:r w:rsidRPr="00233AEC">
              <w:rPr>
                <w:rFonts w:asciiTheme="minorHAnsi" w:eastAsia="Calibri" w:hAnsiTheme="minorHAnsi" w:cstheme="minorHAnsi"/>
                <w:sz w:val="22"/>
                <w:szCs w:val="22"/>
                <w:highlight w:val="white"/>
              </w:rPr>
              <w:t>Spring 4.3, Hibernate</w:t>
            </w:r>
            <w:r w:rsidRPr="00233AEC">
              <w:rPr>
                <w:rFonts w:asciiTheme="minorHAnsi" w:eastAsia="Calibri" w:hAnsiTheme="minorHAnsi" w:cstheme="minorHAnsi"/>
                <w:sz w:val="22"/>
                <w:szCs w:val="22"/>
              </w:rPr>
              <w:t xml:space="preserve"> 4.3, Angular JS 2.0</w:t>
            </w:r>
            <w:r w:rsidR="0047063B" w:rsidRPr="00233AEC">
              <w:rPr>
                <w:rFonts w:asciiTheme="minorHAnsi" w:eastAsia="Calibri" w:hAnsiTheme="minorHAnsi" w:cstheme="minorHAnsi"/>
                <w:sz w:val="22"/>
                <w:szCs w:val="22"/>
              </w:rPr>
              <w:t>/4.0</w:t>
            </w:r>
            <w:r w:rsidRPr="00233AEC">
              <w:rPr>
                <w:rFonts w:asciiTheme="minorHAnsi" w:eastAsia="Calibri" w:hAnsiTheme="minorHAnsi" w:cstheme="minorHAnsi"/>
                <w:sz w:val="22"/>
                <w:szCs w:val="22"/>
              </w:rPr>
              <w:t>, Spring Security 3.2</w:t>
            </w:r>
          </w:p>
        </w:tc>
      </w:tr>
      <w:tr w:rsidR="00F1175B" w:rsidRPr="00233AEC" w:rsidTr="0047063B">
        <w:tc>
          <w:tcPr>
            <w:tcW w:w="2875" w:type="dxa"/>
            <w:shd w:val="clear" w:color="auto" w:fill="auto"/>
          </w:tcPr>
          <w:p w:rsidR="00F1175B" w:rsidRPr="00233AEC" w:rsidRDefault="00F1175B" w:rsidP="008D567A">
            <w:pPr>
              <w:jc w:val="both"/>
              <w:rPr>
                <w:rFonts w:asciiTheme="minorHAnsi" w:eastAsia="Calibri" w:hAnsiTheme="minorHAnsi" w:cstheme="minorHAnsi"/>
                <w:sz w:val="22"/>
                <w:szCs w:val="22"/>
              </w:rPr>
            </w:pPr>
            <w:r w:rsidRPr="00233AEC">
              <w:rPr>
                <w:rFonts w:asciiTheme="minorHAnsi" w:eastAsia="Calibri" w:hAnsiTheme="minorHAnsi" w:cstheme="minorHAnsi"/>
                <w:sz w:val="22"/>
                <w:szCs w:val="22"/>
              </w:rPr>
              <w:t>Application/Web servers</w:t>
            </w:r>
          </w:p>
        </w:tc>
        <w:tc>
          <w:tcPr>
            <w:tcW w:w="7865" w:type="dxa"/>
            <w:shd w:val="clear" w:color="auto" w:fill="auto"/>
          </w:tcPr>
          <w:p w:rsidR="00F1175B" w:rsidRPr="00233AEC" w:rsidRDefault="00F1175B" w:rsidP="008D567A">
            <w:pPr>
              <w:jc w:val="both"/>
              <w:rPr>
                <w:rFonts w:asciiTheme="minorHAnsi" w:eastAsia="Calibri" w:hAnsiTheme="minorHAnsi" w:cstheme="minorHAnsi"/>
                <w:b/>
                <w:color w:val="000000"/>
                <w:sz w:val="22"/>
                <w:szCs w:val="22"/>
              </w:rPr>
            </w:pPr>
            <w:r w:rsidRPr="00233AEC">
              <w:rPr>
                <w:rFonts w:asciiTheme="minorHAnsi" w:eastAsia="Calibri" w:hAnsiTheme="minorHAnsi" w:cstheme="minorHAnsi"/>
                <w:sz w:val="22"/>
                <w:szCs w:val="22"/>
                <w:highlight w:val="white"/>
              </w:rPr>
              <w:t>Apache Tomcat 8, IBM WebSphere 8.x/9.x,</w:t>
            </w:r>
            <w:r w:rsidRPr="00233AEC">
              <w:rPr>
                <w:rFonts w:asciiTheme="minorHAnsi" w:eastAsia="Calibri" w:hAnsiTheme="minorHAnsi" w:cstheme="minorHAnsi"/>
                <w:sz w:val="22"/>
                <w:szCs w:val="22"/>
              </w:rPr>
              <w:t xml:space="preserve"> Jetty, Jenkins 2.50, WebSphere MQ 7.5</w:t>
            </w:r>
          </w:p>
        </w:tc>
      </w:tr>
      <w:tr w:rsidR="00F1175B" w:rsidRPr="00233AEC" w:rsidTr="0047063B">
        <w:tc>
          <w:tcPr>
            <w:tcW w:w="2875" w:type="dxa"/>
            <w:shd w:val="clear" w:color="auto" w:fill="auto"/>
          </w:tcPr>
          <w:p w:rsidR="00F1175B" w:rsidRPr="00233AEC" w:rsidRDefault="0047063B" w:rsidP="0047063B">
            <w:pPr>
              <w:jc w:val="both"/>
              <w:rPr>
                <w:rFonts w:asciiTheme="minorHAnsi" w:eastAsia="Calibri" w:hAnsiTheme="minorHAnsi" w:cstheme="minorHAnsi"/>
                <w:sz w:val="22"/>
                <w:szCs w:val="22"/>
              </w:rPr>
            </w:pPr>
            <w:r w:rsidRPr="00233AEC">
              <w:rPr>
                <w:rFonts w:asciiTheme="minorHAnsi" w:eastAsia="Calibri" w:hAnsiTheme="minorHAnsi" w:cstheme="minorHAnsi"/>
                <w:sz w:val="22"/>
                <w:szCs w:val="22"/>
              </w:rPr>
              <w:t>Relational/ No SQL databases</w:t>
            </w:r>
          </w:p>
        </w:tc>
        <w:tc>
          <w:tcPr>
            <w:tcW w:w="7865" w:type="dxa"/>
            <w:shd w:val="clear" w:color="auto" w:fill="auto"/>
          </w:tcPr>
          <w:p w:rsidR="00F1175B" w:rsidRPr="00233AEC" w:rsidRDefault="0047063B" w:rsidP="008D567A">
            <w:pPr>
              <w:jc w:val="both"/>
              <w:rPr>
                <w:rFonts w:asciiTheme="minorHAnsi" w:eastAsia="Calibri" w:hAnsiTheme="minorHAnsi" w:cstheme="minorHAnsi"/>
                <w:b/>
                <w:color w:val="000000"/>
                <w:sz w:val="22"/>
                <w:szCs w:val="22"/>
              </w:rPr>
            </w:pPr>
            <w:r w:rsidRPr="00233AEC">
              <w:rPr>
                <w:rFonts w:asciiTheme="minorHAnsi" w:eastAsia="Calibri" w:hAnsiTheme="minorHAnsi" w:cstheme="minorHAnsi"/>
                <w:sz w:val="22"/>
                <w:szCs w:val="22"/>
              </w:rPr>
              <w:t>Oracle 10g/11g, SQL server 2014/2016, MySQL 5.7, DB2 11.1, MongoDB, Cassandra</w:t>
            </w:r>
          </w:p>
        </w:tc>
      </w:tr>
      <w:tr w:rsidR="00F1175B" w:rsidRPr="00233AEC" w:rsidTr="0047063B">
        <w:tc>
          <w:tcPr>
            <w:tcW w:w="2875" w:type="dxa"/>
            <w:shd w:val="clear" w:color="auto" w:fill="auto"/>
          </w:tcPr>
          <w:p w:rsidR="00F1175B" w:rsidRPr="00233AEC" w:rsidRDefault="0047063B" w:rsidP="008D567A">
            <w:pPr>
              <w:jc w:val="both"/>
              <w:rPr>
                <w:rFonts w:asciiTheme="minorHAnsi" w:eastAsia="Calibri" w:hAnsiTheme="minorHAnsi" w:cstheme="minorHAnsi"/>
                <w:b/>
                <w:sz w:val="22"/>
                <w:szCs w:val="22"/>
              </w:rPr>
            </w:pPr>
            <w:r w:rsidRPr="00233AEC">
              <w:rPr>
                <w:rFonts w:asciiTheme="minorHAnsi" w:eastAsia="Calibri" w:hAnsiTheme="minorHAnsi" w:cstheme="minorHAnsi"/>
                <w:sz w:val="22"/>
                <w:szCs w:val="22"/>
              </w:rPr>
              <w:t>Internet Technologies</w:t>
            </w:r>
          </w:p>
        </w:tc>
        <w:tc>
          <w:tcPr>
            <w:tcW w:w="7865" w:type="dxa"/>
            <w:shd w:val="clear" w:color="auto" w:fill="auto"/>
          </w:tcPr>
          <w:p w:rsidR="00F1175B" w:rsidRPr="00233AEC" w:rsidRDefault="0047063B" w:rsidP="008D567A">
            <w:pPr>
              <w:jc w:val="both"/>
              <w:rPr>
                <w:rFonts w:asciiTheme="minorHAnsi" w:eastAsia="Calibri" w:hAnsiTheme="minorHAnsi" w:cstheme="minorHAnsi"/>
                <w:b/>
                <w:color w:val="000000"/>
                <w:sz w:val="22"/>
                <w:szCs w:val="22"/>
              </w:rPr>
            </w:pPr>
            <w:r w:rsidRPr="00233AEC">
              <w:rPr>
                <w:rFonts w:asciiTheme="minorHAnsi" w:eastAsia="Calibri" w:hAnsiTheme="minorHAnsi" w:cstheme="minorHAnsi"/>
                <w:sz w:val="22"/>
                <w:szCs w:val="22"/>
                <w:highlight w:val="white"/>
              </w:rPr>
              <w:t>HTML 5, JavaScript 1.8, XML 2.0, CSS 3, jQuery</w:t>
            </w:r>
            <w:r w:rsidRPr="00233AEC">
              <w:rPr>
                <w:rFonts w:asciiTheme="minorHAnsi" w:eastAsia="Calibri" w:hAnsiTheme="minorHAnsi" w:cstheme="minorHAnsi"/>
                <w:sz w:val="22"/>
                <w:szCs w:val="22"/>
              </w:rPr>
              <w:t xml:space="preserve"> 2.11, Angular JS 2.0</w:t>
            </w:r>
            <w:r w:rsidR="00DB5B71" w:rsidRPr="00233AEC">
              <w:rPr>
                <w:rFonts w:asciiTheme="minorHAnsi" w:eastAsia="Calibri" w:hAnsiTheme="minorHAnsi" w:cstheme="minorHAnsi"/>
                <w:sz w:val="22"/>
                <w:szCs w:val="22"/>
              </w:rPr>
              <w:t>/4.0</w:t>
            </w:r>
            <w:r w:rsidRPr="00233AEC">
              <w:rPr>
                <w:rFonts w:asciiTheme="minorHAnsi" w:eastAsia="Calibri" w:hAnsiTheme="minorHAnsi" w:cstheme="minorHAnsi"/>
                <w:sz w:val="22"/>
                <w:szCs w:val="22"/>
              </w:rPr>
              <w:t>, BackBone.JS 1.3.1, Polymer.JS, Node.js 6.0.</w:t>
            </w:r>
          </w:p>
        </w:tc>
      </w:tr>
      <w:tr w:rsidR="00F1175B" w:rsidRPr="00233AEC" w:rsidTr="0047063B">
        <w:tc>
          <w:tcPr>
            <w:tcW w:w="2875" w:type="dxa"/>
            <w:shd w:val="clear" w:color="auto" w:fill="auto"/>
          </w:tcPr>
          <w:p w:rsidR="00F1175B" w:rsidRPr="00233AEC" w:rsidRDefault="00DB5B71" w:rsidP="008D567A">
            <w:pPr>
              <w:jc w:val="both"/>
              <w:rPr>
                <w:rFonts w:asciiTheme="minorHAnsi" w:eastAsia="Calibri" w:hAnsiTheme="minorHAnsi" w:cstheme="minorHAnsi"/>
              </w:rPr>
            </w:pPr>
            <w:r w:rsidRPr="00233AEC">
              <w:rPr>
                <w:rFonts w:asciiTheme="minorHAnsi" w:eastAsia="Calibri" w:hAnsiTheme="minorHAnsi" w:cstheme="minorHAnsi"/>
                <w:sz w:val="22"/>
                <w:szCs w:val="22"/>
              </w:rPr>
              <w:t>Web Services</w:t>
            </w:r>
          </w:p>
        </w:tc>
        <w:tc>
          <w:tcPr>
            <w:tcW w:w="7865" w:type="dxa"/>
            <w:shd w:val="clear" w:color="auto" w:fill="auto"/>
          </w:tcPr>
          <w:p w:rsidR="00F1175B" w:rsidRPr="00233AEC" w:rsidRDefault="00DB5B71" w:rsidP="008D567A">
            <w:pPr>
              <w:jc w:val="both"/>
              <w:rPr>
                <w:rFonts w:asciiTheme="minorHAnsi" w:eastAsia="Calibri" w:hAnsiTheme="minorHAnsi" w:cstheme="minorHAnsi"/>
                <w:b/>
                <w:color w:val="000000"/>
                <w:sz w:val="22"/>
                <w:szCs w:val="22"/>
              </w:rPr>
            </w:pPr>
            <w:r w:rsidRPr="00233AEC">
              <w:rPr>
                <w:rFonts w:asciiTheme="minorHAnsi" w:hAnsiTheme="minorHAnsi" w:cstheme="minorHAnsi"/>
                <w:sz w:val="22"/>
                <w:szCs w:val="22"/>
              </w:rPr>
              <w:t>SOAP 1.2, REST 2.0,</w:t>
            </w:r>
            <w:r w:rsidRPr="00233AEC">
              <w:rPr>
                <w:rFonts w:asciiTheme="minorHAnsi" w:hAnsiTheme="minorHAnsi" w:cstheme="minorHAnsi"/>
                <w:bCs/>
                <w:sz w:val="22"/>
                <w:szCs w:val="22"/>
              </w:rPr>
              <w:t xml:space="preserve"> JAX-WS, JAX-RPC, JAX-RS,</w:t>
            </w:r>
          </w:p>
        </w:tc>
      </w:tr>
      <w:tr w:rsidR="00F1175B" w:rsidRPr="00233AEC" w:rsidTr="0047063B">
        <w:tc>
          <w:tcPr>
            <w:tcW w:w="2875" w:type="dxa"/>
            <w:shd w:val="clear" w:color="auto" w:fill="auto"/>
          </w:tcPr>
          <w:p w:rsidR="00F1175B" w:rsidRPr="00233AEC" w:rsidRDefault="00F1175B" w:rsidP="008D567A">
            <w:pPr>
              <w:jc w:val="both"/>
              <w:rPr>
                <w:rFonts w:asciiTheme="minorHAnsi" w:eastAsia="Calibri" w:hAnsiTheme="minorHAnsi" w:cstheme="minorHAnsi"/>
              </w:rPr>
            </w:pPr>
            <w:r w:rsidRPr="00233AEC">
              <w:rPr>
                <w:rFonts w:asciiTheme="minorHAnsi" w:eastAsia="Calibri" w:hAnsiTheme="minorHAnsi" w:cstheme="minorHAnsi"/>
                <w:sz w:val="22"/>
                <w:szCs w:val="22"/>
              </w:rPr>
              <w:t>Cloud Environments</w:t>
            </w:r>
          </w:p>
        </w:tc>
        <w:tc>
          <w:tcPr>
            <w:tcW w:w="7865" w:type="dxa"/>
            <w:shd w:val="clear" w:color="auto" w:fill="auto"/>
          </w:tcPr>
          <w:p w:rsidR="00F1175B" w:rsidRPr="00233AEC" w:rsidRDefault="00DB5B71" w:rsidP="008D567A">
            <w:pPr>
              <w:jc w:val="both"/>
              <w:rPr>
                <w:rFonts w:asciiTheme="minorHAnsi" w:eastAsia="Calibri" w:hAnsiTheme="minorHAnsi" w:cstheme="minorHAnsi"/>
                <w:b/>
                <w:color w:val="000000"/>
                <w:sz w:val="22"/>
                <w:szCs w:val="22"/>
              </w:rPr>
            </w:pPr>
            <w:r w:rsidRPr="00233AEC">
              <w:rPr>
                <w:rFonts w:asciiTheme="minorHAnsi" w:eastAsia="Calibri" w:hAnsiTheme="minorHAnsi" w:cstheme="minorHAnsi"/>
                <w:sz w:val="22"/>
                <w:szCs w:val="22"/>
              </w:rPr>
              <w:t>Azure, AWS, Netflix Eureka, Mesos, Kubernetes.</w:t>
            </w:r>
          </w:p>
        </w:tc>
      </w:tr>
      <w:tr w:rsidR="00DB5B71" w:rsidRPr="00233AEC" w:rsidTr="0047063B">
        <w:tc>
          <w:tcPr>
            <w:tcW w:w="2875" w:type="dxa"/>
            <w:shd w:val="clear" w:color="auto" w:fill="auto"/>
          </w:tcPr>
          <w:p w:rsidR="00DB5B71" w:rsidRPr="00233AEC" w:rsidRDefault="00DB5B71" w:rsidP="00DB5B71">
            <w:pPr>
              <w:jc w:val="both"/>
              <w:rPr>
                <w:rFonts w:asciiTheme="minorHAnsi" w:eastAsia="Calibri" w:hAnsiTheme="minorHAnsi" w:cstheme="minorHAnsi"/>
                <w:sz w:val="22"/>
                <w:szCs w:val="22"/>
              </w:rPr>
            </w:pPr>
            <w:r w:rsidRPr="00233AEC">
              <w:rPr>
                <w:rFonts w:asciiTheme="minorHAnsi" w:eastAsia="Calibri" w:hAnsiTheme="minorHAnsi" w:cstheme="minorHAnsi"/>
                <w:sz w:val="22"/>
                <w:szCs w:val="22"/>
              </w:rPr>
              <w:t>IDE</w:t>
            </w:r>
          </w:p>
        </w:tc>
        <w:tc>
          <w:tcPr>
            <w:tcW w:w="7865" w:type="dxa"/>
            <w:shd w:val="clear" w:color="auto" w:fill="auto"/>
          </w:tcPr>
          <w:p w:rsidR="00DB5B71" w:rsidRPr="00233AEC" w:rsidRDefault="00DB5B71" w:rsidP="00DB5B71">
            <w:pPr>
              <w:pStyle w:val="Normal1"/>
              <w:spacing w:before="100" w:beforeAutospacing="1"/>
              <w:jc w:val="both"/>
              <w:rPr>
                <w:rFonts w:asciiTheme="minorHAnsi" w:hAnsiTheme="minorHAnsi" w:cstheme="minorHAnsi"/>
                <w:color w:val="auto"/>
                <w:szCs w:val="22"/>
              </w:rPr>
            </w:pPr>
            <w:r w:rsidRPr="00233AEC">
              <w:rPr>
                <w:rFonts w:asciiTheme="minorHAnsi" w:eastAsia="Calibri" w:hAnsiTheme="minorHAnsi" w:cstheme="minorHAnsi"/>
                <w:color w:val="auto"/>
                <w:szCs w:val="22"/>
                <w:highlight w:val="white"/>
              </w:rPr>
              <w:t xml:space="preserve">Eclipse, </w:t>
            </w:r>
            <w:r w:rsidRPr="00233AEC">
              <w:rPr>
                <w:rFonts w:asciiTheme="minorHAnsi" w:eastAsia="Calibri" w:hAnsiTheme="minorHAnsi" w:cstheme="minorHAnsi"/>
                <w:color w:val="auto"/>
                <w:szCs w:val="22"/>
              </w:rPr>
              <w:t>NetBeans 8.0.2, IntelliJ 2017.1, Spring Tool Suite (STS) 3.8.3</w:t>
            </w:r>
          </w:p>
        </w:tc>
      </w:tr>
      <w:tr w:rsidR="00DB5B71" w:rsidRPr="00233AEC" w:rsidTr="0047063B">
        <w:tc>
          <w:tcPr>
            <w:tcW w:w="2875" w:type="dxa"/>
            <w:shd w:val="clear" w:color="auto" w:fill="auto"/>
          </w:tcPr>
          <w:p w:rsidR="00DB5B71" w:rsidRPr="00233AEC" w:rsidRDefault="00DB5B71" w:rsidP="00DB5B71">
            <w:pPr>
              <w:jc w:val="both"/>
              <w:rPr>
                <w:rFonts w:asciiTheme="minorHAnsi" w:eastAsia="Calibri" w:hAnsiTheme="minorHAnsi" w:cstheme="minorHAnsi"/>
                <w:sz w:val="22"/>
                <w:szCs w:val="22"/>
              </w:rPr>
            </w:pPr>
            <w:r w:rsidRPr="00233AEC">
              <w:rPr>
                <w:rFonts w:asciiTheme="minorHAnsi" w:eastAsia="Calibri" w:hAnsiTheme="minorHAnsi" w:cstheme="minorHAnsi"/>
                <w:sz w:val="22"/>
                <w:szCs w:val="22"/>
              </w:rPr>
              <w:t>Methodologies</w:t>
            </w:r>
          </w:p>
        </w:tc>
        <w:tc>
          <w:tcPr>
            <w:tcW w:w="7865" w:type="dxa"/>
            <w:shd w:val="clear" w:color="auto" w:fill="auto"/>
          </w:tcPr>
          <w:p w:rsidR="00DB5B71" w:rsidRPr="00233AEC" w:rsidRDefault="00DB5B71" w:rsidP="00DB5B71">
            <w:pPr>
              <w:jc w:val="both"/>
              <w:rPr>
                <w:rFonts w:asciiTheme="minorHAnsi" w:eastAsia="Calibri" w:hAnsiTheme="minorHAnsi" w:cstheme="minorHAnsi"/>
                <w:b/>
                <w:color w:val="000000"/>
                <w:sz w:val="22"/>
                <w:szCs w:val="22"/>
              </w:rPr>
            </w:pPr>
            <w:r w:rsidRPr="00233AEC">
              <w:rPr>
                <w:rFonts w:asciiTheme="minorHAnsi" w:hAnsiTheme="minorHAnsi" w:cstheme="minorHAnsi"/>
                <w:sz w:val="22"/>
                <w:szCs w:val="22"/>
              </w:rPr>
              <w:t>Agile, waterfall, TDD (Test-Driven-Development), Scrum</w:t>
            </w:r>
          </w:p>
        </w:tc>
      </w:tr>
      <w:tr w:rsidR="00DB5B71" w:rsidRPr="00233AEC" w:rsidTr="0047063B">
        <w:tc>
          <w:tcPr>
            <w:tcW w:w="2875" w:type="dxa"/>
            <w:shd w:val="clear" w:color="auto" w:fill="auto"/>
          </w:tcPr>
          <w:p w:rsidR="00DB5B71" w:rsidRPr="00233AEC" w:rsidRDefault="00DB5B71" w:rsidP="00DB5B71">
            <w:pPr>
              <w:jc w:val="both"/>
              <w:rPr>
                <w:rFonts w:asciiTheme="minorHAnsi" w:eastAsia="Calibri" w:hAnsiTheme="minorHAnsi" w:cstheme="minorHAnsi"/>
                <w:sz w:val="22"/>
                <w:szCs w:val="22"/>
              </w:rPr>
            </w:pPr>
            <w:r w:rsidRPr="00233AEC">
              <w:rPr>
                <w:rFonts w:asciiTheme="minorHAnsi" w:eastAsia="Calibri" w:hAnsiTheme="minorHAnsi" w:cstheme="minorHAnsi"/>
                <w:sz w:val="22"/>
                <w:szCs w:val="22"/>
              </w:rPr>
              <w:t>Build Tools</w:t>
            </w:r>
          </w:p>
        </w:tc>
        <w:tc>
          <w:tcPr>
            <w:tcW w:w="7865" w:type="dxa"/>
            <w:shd w:val="clear" w:color="auto" w:fill="auto"/>
          </w:tcPr>
          <w:p w:rsidR="00DB5B71" w:rsidRPr="00233AEC" w:rsidRDefault="00DB5B71" w:rsidP="00DB5B71">
            <w:pPr>
              <w:jc w:val="both"/>
              <w:rPr>
                <w:rFonts w:asciiTheme="minorHAnsi" w:hAnsiTheme="minorHAnsi" w:cstheme="minorHAnsi"/>
                <w:sz w:val="22"/>
                <w:szCs w:val="22"/>
              </w:rPr>
            </w:pPr>
            <w:r w:rsidRPr="00233AEC">
              <w:rPr>
                <w:rFonts w:asciiTheme="minorHAnsi" w:hAnsiTheme="minorHAnsi" w:cstheme="minorHAnsi"/>
              </w:rPr>
              <w:t>Ant 1.10, Maven 3.3.9, Gradle 3.4.1</w:t>
            </w:r>
          </w:p>
        </w:tc>
      </w:tr>
      <w:tr w:rsidR="00DB5B71" w:rsidRPr="00233AEC" w:rsidTr="0047063B">
        <w:tc>
          <w:tcPr>
            <w:tcW w:w="2875" w:type="dxa"/>
            <w:shd w:val="clear" w:color="auto" w:fill="auto"/>
          </w:tcPr>
          <w:p w:rsidR="00DB5B71" w:rsidRPr="00233AEC" w:rsidRDefault="00DB5B71" w:rsidP="00DB5B71">
            <w:pPr>
              <w:jc w:val="both"/>
              <w:rPr>
                <w:rFonts w:asciiTheme="minorHAnsi" w:eastAsia="Calibri" w:hAnsiTheme="minorHAnsi" w:cstheme="minorHAnsi"/>
                <w:sz w:val="22"/>
                <w:szCs w:val="22"/>
              </w:rPr>
            </w:pPr>
            <w:r w:rsidRPr="00233AEC">
              <w:rPr>
                <w:rFonts w:asciiTheme="minorHAnsi" w:eastAsia="Calibri" w:hAnsiTheme="minorHAnsi" w:cstheme="minorHAnsi"/>
                <w:sz w:val="22"/>
                <w:szCs w:val="22"/>
              </w:rPr>
              <w:t>Bug Tracking Tools</w:t>
            </w:r>
          </w:p>
        </w:tc>
        <w:tc>
          <w:tcPr>
            <w:tcW w:w="7865" w:type="dxa"/>
            <w:shd w:val="clear" w:color="auto" w:fill="auto"/>
          </w:tcPr>
          <w:p w:rsidR="00DB5B71" w:rsidRPr="00233AEC" w:rsidRDefault="00DB5B71" w:rsidP="00DB5B71">
            <w:pPr>
              <w:jc w:val="both"/>
              <w:rPr>
                <w:rFonts w:asciiTheme="minorHAnsi" w:hAnsiTheme="minorHAnsi" w:cstheme="minorHAnsi"/>
              </w:rPr>
            </w:pPr>
            <w:r w:rsidRPr="00233AEC">
              <w:rPr>
                <w:rFonts w:asciiTheme="minorHAnsi" w:hAnsiTheme="minorHAnsi" w:cstheme="minorHAnsi"/>
              </w:rPr>
              <w:t>JUnit 4.12, JIRA 7.0, Bugzilla 4.4.12, Curl 7.36</w:t>
            </w:r>
          </w:p>
        </w:tc>
      </w:tr>
    </w:tbl>
    <w:p w:rsidR="007D6423" w:rsidRPr="00233AEC" w:rsidRDefault="00C977EF" w:rsidP="00C977EF">
      <w:pPr>
        <w:shd w:val="pct12" w:color="000000" w:fill="FFFFFF"/>
        <w:jc w:val="both"/>
        <w:rPr>
          <w:rFonts w:asciiTheme="minorHAnsi" w:hAnsiTheme="minorHAnsi" w:cstheme="minorHAnsi"/>
          <w:b/>
          <w:bCs/>
          <w:sz w:val="22"/>
          <w:szCs w:val="22"/>
        </w:rPr>
      </w:pPr>
      <w:r w:rsidRPr="00233AEC">
        <w:rPr>
          <w:rStyle w:val="Strong"/>
          <w:rFonts w:asciiTheme="minorHAnsi" w:hAnsiTheme="minorHAnsi" w:cstheme="minorHAnsi"/>
          <w:sz w:val="22"/>
          <w:szCs w:val="22"/>
        </w:rPr>
        <w:lastRenderedPageBreak/>
        <w:t>PROFESSIONAL EXPERIENCE:</w:t>
      </w:r>
      <w:r w:rsidR="007D6423" w:rsidRPr="00233AEC">
        <w:rPr>
          <w:rFonts w:asciiTheme="minorHAnsi" w:hAnsiTheme="minorHAnsi" w:cstheme="minorHAnsi"/>
          <w:b/>
          <w:color w:val="000000"/>
          <w:sz w:val="22"/>
          <w:szCs w:val="22"/>
        </w:rPr>
        <w:tab/>
      </w:r>
      <w:r w:rsidR="007D6423" w:rsidRPr="00233AEC">
        <w:rPr>
          <w:rFonts w:asciiTheme="minorHAnsi" w:hAnsiTheme="minorHAnsi" w:cstheme="minorHAnsi"/>
          <w:b/>
          <w:color w:val="000000"/>
          <w:sz w:val="22"/>
          <w:szCs w:val="22"/>
        </w:rPr>
        <w:tab/>
      </w:r>
      <w:r w:rsidR="007D6423" w:rsidRPr="00233AEC">
        <w:rPr>
          <w:rFonts w:asciiTheme="minorHAnsi" w:hAnsiTheme="minorHAnsi" w:cstheme="minorHAnsi"/>
          <w:b/>
          <w:color w:val="000000"/>
          <w:sz w:val="22"/>
          <w:szCs w:val="22"/>
        </w:rPr>
        <w:tab/>
      </w:r>
      <w:r w:rsidR="007D6423" w:rsidRPr="00233AEC">
        <w:rPr>
          <w:rFonts w:asciiTheme="minorHAnsi" w:hAnsiTheme="minorHAnsi" w:cstheme="minorHAnsi"/>
          <w:b/>
          <w:color w:val="000000"/>
          <w:sz w:val="22"/>
          <w:szCs w:val="22"/>
        </w:rPr>
        <w:tab/>
      </w:r>
      <w:r w:rsidR="007D6423" w:rsidRPr="00233AEC">
        <w:rPr>
          <w:rFonts w:asciiTheme="minorHAnsi" w:hAnsiTheme="minorHAnsi" w:cstheme="minorHAnsi"/>
          <w:b/>
          <w:color w:val="000000"/>
          <w:sz w:val="22"/>
          <w:szCs w:val="22"/>
        </w:rPr>
        <w:tab/>
      </w:r>
      <w:r w:rsidR="007D6423" w:rsidRPr="00233AEC">
        <w:rPr>
          <w:rFonts w:asciiTheme="minorHAnsi" w:hAnsiTheme="minorHAnsi" w:cstheme="minorHAnsi"/>
          <w:b/>
          <w:color w:val="000000"/>
          <w:sz w:val="22"/>
          <w:szCs w:val="22"/>
        </w:rPr>
        <w:tab/>
      </w:r>
      <w:r w:rsidR="007D6423" w:rsidRPr="00233AEC">
        <w:rPr>
          <w:rFonts w:asciiTheme="minorHAnsi" w:hAnsiTheme="minorHAnsi" w:cstheme="minorHAnsi"/>
          <w:b/>
          <w:color w:val="000000"/>
          <w:sz w:val="22"/>
          <w:szCs w:val="22"/>
        </w:rPr>
        <w:tab/>
      </w:r>
      <w:r w:rsidR="007D6423" w:rsidRPr="00233AEC">
        <w:rPr>
          <w:rFonts w:asciiTheme="minorHAnsi" w:hAnsiTheme="minorHAnsi" w:cstheme="minorHAnsi"/>
          <w:b/>
          <w:color w:val="000000"/>
          <w:sz w:val="22"/>
          <w:szCs w:val="22"/>
        </w:rPr>
        <w:tab/>
      </w:r>
      <w:r w:rsidR="007D6423" w:rsidRPr="00233AEC">
        <w:rPr>
          <w:rFonts w:asciiTheme="minorHAnsi" w:hAnsiTheme="minorHAnsi" w:cstheme="minorHAnsi"/>
          <w:b/>
          <w:color w:val="000000"/>
          <w:sz w:val="22"/>
          <w:szCs w:val="22"/>
        </w:rPr>
        <w:tab/>
      </w:r>
    </w:p>
    <w:p w:rsidR="00C977EF" w:rsidRPr="00233AEC" w:rsidRDefault="00C977EF" w:rsidP="00DB5B71">
      <w:pPr>
        <w:shd w:val="clear" w:color="auto" w:fill="FFFFFF"/>
        <w:jc w:val="both"/>
        <w:rPr>
          <w:rFonts w:asciiTheme="minorHAnsi" w:hAnsiTheme="minorHAnsi" w:cstheme="minorHAnsi"/>
          <w:b/>
          <w:sz w:val="22"/>
          <w:szCs w:val="22"/>
        </w:rPr>
      </w:pPr>
    </w:p>
    <w:p w:rsidR="00DB5B71" w:rsidRPr="00233AEC" w:rsidRDefault="00DB5B71" w:rsidP="00DB5B71">
      <w:pPr>
        <w:shd w:val="clear" w:color="auto" w:fill="FFFFFF"/>
        <w:jc w:val="both"/>
        <w:rPr>
          <w:rFonts w:asciiTheme="minorHAnsi" w:hAnsiTheme="minorHAnsi" w:cstheme="minorHAnsi"/>
          <w:b/>
          <w:sz w:val="22"/>
          <w:szCs w:val="22"/>
        </w:rPr>
      </w:pPr>
      <w:r w:rsidRPr="00233AEC">
        <w:rPr>
          <w:rFonts w:asciiTheme="minorHAnsi" w:hAnsiTheme="minorHAnsi" w:cstheme="minorHAnsi"/>
          <w:b/>
          <w:sz w:val="22"/>
          <w:szCs w:val="22"/>
        </w:rPr>
        <w:t>Client</w:t>
      </w:r>
      <w:r w:rsidR="00E77F37" w:rsidRPr="00233AEC">
        <w:rPr>
          <w:rFonts w:asciiTheme="minorHAnsi" w:hAnsiTheme="minorHAnsi" w:cstheme="minorHAnsi"/>
          <w:sz w:val="22"/>
          <w:szCs w:val="22"/>
        </w:rPr>
        <w:t xml:space="preserve">: </w:t>
      </w:r>
      <w:r w:rsidR="00E77F37" w:rsidRPr="00233AEC">
        <w:rPr>
          <w:rFonts w:asciiTheme="minorHAnsi" w:hAnsiTheme="minorHAnsi" w:cstheme="minorHAnsi"/>
          <w:b/>
          <w:sz w:val="22"/>
          <w:szCs w:val="22"/>
        </w:rPr>
        <w:t>Optum, MI</w:t>
      </w:r>
    </w:p>
    <w:p w:rsidR="00DB5B71" w:rsidRPr="00233AEC" w:rsidRDefault="00DB5B71" w:rsidP="00DB5B71">
      <w:pPr>
        <w:shd w:val="clear" w:color="auto" w:fill="FFFFFF"/>
        <w:jc w:val="both"/>
        <w:rPr>
          <w:rFonts w:asciiTheme="minorHAnsi" w:hAnsiTheme="minorHAnsi" w:cstheme="minorHAnsi"/>
          <w:b/>
          <w:sz w:val="22"/>
          <w:szCs w:val="22"/>
        </w:rPr>
      </w:pPr>
      <w:r w:rsidRPr="00233AEC">
        <w:rPr>
          <w:rFonts w:asciiTheme="minorHAnsi" w:hAnsiTheme="minorHAnsi" w:cstheme="minorHAnsi"/>
          <w:b/>
          <w:sz w:val="22"/>
          <w:szCs w:val="22"/>
        </w:rPr>
        <w:t>Role</w:t>
      </w:r>
      <w:r w:rsidRPr="00233AEC">
        <w:rPr>
          <w:rFonts w:asciiTheme="minorHAnsi" w:hAnsiTheme="minorHAnsi" w:cstheme="minorHAnsi"/>
          <w:sz w:val="22"/>
          <w:szCs w:val="22"/>
        </w:rPr>
        <w:t xml:space="preserve">: </w:t>
      </w:r>
      <w:r w:rsidRPr="00233AEC">
        <w:rPr>
          <w:rFonts w:asciiTheme="minorHAnsi" w:hAnsiTheme="minorHAnsi" w:cstheme="minorHAnsi"/>
          <w:b/>
          <w:sz w:val="22"/>
          <w:szCs w:val="22"/>
        </w:rPr>
        <w:t xml:space="preserve">Sr. Java/J2EE FULLSTACK DEVELOPER                                                                       </w:t>
      </w:r>
      <w:r w:rsidR="008B1386">
        <w:rPr>
          <w:rFonts w:asciiTheme="minorHAnsi" w:hAnsiTheme="minorHAnsi" w:cstheme="minorHAnsi"/>
          <w:b/>
          <w:sz w:val="22"/>
          <w:szCs w:val="22"/>
        </w:rPr>
        <w:t xml:space="preserve">              Duration: Oct 2016 </w:t>
      </w:r>
      <w:r w:rsidRPr="00233AEC">
        <w:rPr>
          <w:rFonts w:asciiTheme="minorHAnsi" w:hAnsiTheme="minorHAnsi" w:cstheme="minorHAnsi"/>
          <w:b/>
          <w:sz w:val="22"/>
          <w:szCs w:val="22"/>
        </w:rPr>
        <w:t>– Till date</w:t>
      </w:r>
    </w:p>
    <w:p w:rsidR="008E59E8" w:rsidRPr="00233AEC" w:rsidRDefault="008E59E8" w:rsidP="00DB5B71">
      <w:pPr>
        <w:shd w:val="clear" w:color="auto" w:fill="FFFFFF"/>
        <w:jc w:val="both"/>
        <w:rPr>
          <w:rFonts w:asciiTheme="minorHAnsi" w:hAnsiTheme="minorHAnsi" w:cstheme="minorHAnsi"/>
          <w:color w:val="333333"/>
          <w:sz w:val="22"/>
          <w:szCs w:val="22"/>
          <w:shd w:val="clear" w:color="auto" w:fill="FFFFFF"/>
        </w:rPr>
      </w:pPr>
      <w:r w:rsidRPr="00233AEC">
        <w:rPr>
          <w:rFonts w:asciiTheme="minorHAnsi" w:hAnsiTheme="minorHAnsi" w:cstheme="minorHAnsi"/>
          <w:b/>
          <w:sz w:val="22"/>
          <w:szCs w:val="22"/>
        </w:rPr>
        <w:t>Description</w:t>
      </w:r>
      <w:r w:rsidRPr="00233AEC">
        <w:rPr>
          <w:rFonts w:asciiTheme="minorHAnsi" w:hAnsiTheme="minorHAnsi" w:cstheme="minorHAnsi"/>
          <w:sz w:val="22"/>
          <w:szCs w:val="22"/>
        </w:rPr>
        <w:t>: (OIL</w:t>
      </w:r>
      <w:r w:rsidRPr="00233AEC">
        <w:rPr>
          <w:rFonts w:asciiTheme="minorHAnsi" w:hAnsiTheme="minorHAnsi" w:cstheme="minorHAnsi"/>
          <w:color w:val="333333"/>
          <w:sz w:val="22"/>
          <w:szCs w:val="22"/>
          <w:shd w:val="clear" w:color="auto" w:fill="FFFFFF"/>
        </w:rPr>
        <w:t>) Optum Integration Layer is a middleware integration service layer which performs structure validation, consumes services published by backend providers as either a SOAP or Rest Service and publish these Services as Both SOAP and REST Services with additional specifications on demand of the customers. </w:t>
      </w:r>
    </w:p>
    <w:p w:rsidR="008E59E8" w:rsidRPr="00233AEC" w:rsidRDefault="008E59E8" w:rsidP="00DB5B71">
      <w:pPr>
        <w:shd w:val="clear" w:color="auto" w:fill="FFFFFF"/>
        <w:jc w:val="both"/>
        <w:rPr>
          <w:rFonts w:asciiTheme="minorHAnsi" w:hAnsiTheme="minorHAnsi" w:cstheme="minorHAnsi"/>
          <w:b/>
          <w:sz w:val="22"/>
          <w:szCs w:val="22"/>
        </w:rPr>
      </w:pPr>
    </w:p>
    <w:p w:rsidR="007D6423" w:rsidRPr="00233AEC" w:rsidRDefault="00262FCF" w:rsidP="00262FCF">
      <w:pPr>
        <w:pStyle w:val="Body"/>
        <w:tabs>
          <w:tab w:val="left" w:pos="1440"/>
        </w:tabs>
        <w:spacing w:line="240" w:lineRule="auto"/>
        <w:jc w:val="both"/>
        <w:rPr>
          <w:rFonts w:asciiTheme="minorHAnsi" w:eastAsia="Times New Roman" w:hAnsiTheme="minorHAnsi" w:cstheme="minorHAnsi"/>
          <w:b/>
        </w:rPr>
      </w:pPr>
      <w:r w:rsidRPr="00233AEC">
        <w:rPr>
          <w:rFonts w:asciiTheme="minorHAnsi" w:eastAsia="Times New Roman" w:hAnsiTheme="minorHAnsi" w:cstheme="minorHAnsi"/>
          <w:b/>
        </w:rPr>
        <w:t>Responsibilities:</w:t>
      </w:r>
    </w:p>
    <w:p w:rsidR="00262FCF" w:rsidRPr="00233AEC" w:rsidRDefault="00262FCF" w:rsidP="00262FCF">
      <w:pPr>
        <w:numPr>
          <w:ilvl w:val="0"/>
          <w:numId w:val="7"/>
        </w:numPr>
        <w:tabs>
          <w:tab w:val="left" w:pos="720"/>
          <w:tab w:val="left" w:pos="1080"/>
        </w:tabs>
        <w:suppressAutoHyphens/>
        <w:contextualSpacing/>
        <w:jc w:val="both"/>
        <w:rPr>
          <w:rFonts w:asciiTheme="minorHAnsi" w:hAnsiTheme="minorHAnsi" w:cstheme="minorHAnsi"/>
          <w:color w:val="000000" w:themeColor="text1"/>
          <w:sz w:val="22"/>
          <w:szCs w:val="22"/>
          <w:shd w:val="clear" w:color="auto" w:fill="FFFFFF"/>
        </w:rPr>
      </w:pPr>
      <w:r w:rsidRPr="00233AEC">
        <w:rPr>
          <w:rFonts w:asciiTheme="minorHAnsi" w:hAnsiTheme="minorHAnsi" w:cstheme="minorHAnsi"/>
          <w:color w:val="000000" w:themeColor="text1"/>
          <w:sz w:val="22"/>
          <w:szCs w:val="22"/>
          <w:shd w:val="clear" w:color="auto" w:fill="FFFFFF"/>
        </w:rPr>
        <w:t xml:space="preserve">Have worked in </w:t>
      </w:r>
      <w:r w:rsidRPr="00233AEC">
        <w:rPr>
          <w:rFonts w:asciiTheme="minorHAnsi" w:hAnsiTheme="minorHAnsi" w:cstheme="minorHAnsi"/>
          <w:b/>
          <w:color w:val="000000" w:themeColor="text1"/>
          <w:sz w:val="22"/>
          <w:szCs w:val="22"/>
          <w:shd w:val="clear" w:color="auto" w:fill="FFFFFF"/>
        </w:rPr>
        <w:t>Agile</w:t>
      </w:r>
      <w:r w:rsidRPr="00233AEC">
        <w:rPr>
          <w:rFonts w:asciiTheme="minorHAnsi" w:hAnsiTheme="minorHAnsi" w:cstheme="minorHAnsi"/>
          <w:color w:val="000000" w:themeColor="text1"/>
          <w:sz w:val="22"/>
          <w:szCs w:val="22"/>
          <w:shd w:val="clear" w:color="auto" w:fill="FFFFFF"/>
        </w:rPr>
        <w:t xml:space="preserve"> development process following </w:t>
      </w:r>
      <w:r w:rsidRPr="00233AEC">
        <w:rPr>
          <w:rFonts w:asciiTheme="minorHAnsi" w:hAnsiTheme="minorHAnsi" w:cstheme="minorHAnsi"/>
          <w:b/>
          <w:color w:val="000000" w:themeColor="text1"/>
          <w:sz w:val="22"/>
          <w:szCs w:val="22"/>
          <w:shd w:val="clear" w:color="auto" w:fill="FFFFFF"/>
        </w:rPr>
        <w:t>SCRUM</w:t>
      </w:r>
      <w:r w:rsidRPr="00233AEC">
        <w:rPr>
          <w:rFonts w:asciiTheme="minorHAnsi" w:hAnsiTheme="minorHAnsi" w:cstheme="minorHAnsi"/>
          <w:color w:val="000000" w:themeColor="text1"/>
          <w:sz w:val="22"/>
          <w:szCs w:val="22"/>
          <w:shd w:val="clear" w:color="auto" w:fill="FFFFFF"/>
        </w:rPr>
        <w:t xml:space="preserve"> methodology, Sprint and daily stand-up meetings.</w:t>
      </w:r>
    </w:p>
    <w:p w:rsidR="00262FCF" w:rsidRPr="00233AEC" w:rsidRDefault="00262FCF" w:rsidP="00262FCF">
      <w:pPr>
        <w:pStyle w:val="guru"/>
        <w:numPr>
          <w:ilvl w:val="0"/>
          <w:numId w:val="7"/>
        </w:numPr>
      </w:pPr>
      <w:r w:rsidRPr="00233AEC">
        <w:t xml:space="preserve">Used </w:t>
      </w:r>
      <w:r w:rsidRPr="00233AEC">
        <w:rPr>
          <w:b/>
        </w:rPr>
        <w:t>JIRA</w:t>
      </w:r>
      <w:r w:rsidRPr="00233AEC">
        <w:t xml:space="preserve"> for various tasks like assigning, tracking, reporting and auditing various issues in the applications.</w:t>
      </w:r>
    </w:p>
    <w:p w:rsidR="00262FCF" w:rsidRPr="00233AEC" w:rsidRDefault="00262FCF" w:rsidP="00262FCF">
      <w:pPr>
        <w:pStyle w:val="guru"/>
        <w:numPr>
          <w:ilvl w:val="0"/>
          <w:numId w:val="7"/>
        </w:numPr>
        <w:rPr>
          <w:lang w:eastAsia="en-IN"/>
        </w:rPr>
      </w:pPr>
      <w:r w:rsidRPr="00233AEC">
        <w:rPr>
          <w:lang w:eastAsia="en-IN"/>
        </w:rPr>
        <w:t xml:space="preserve">Developed cross browser as well as multi browser compatible web pages by using </w:t>
      </w:r>
      <w:r w:rsidRPr="00233AEC">
        <w:rPr>
          <w:b/>
          <w:lang w:eastAsia="en-IN"/>
        </w:rPr>
        <w:t>HTML5</w:t>
      </w:r>
      <w:r w:rsidRPr="00233AEC">
        <w:rPr>
          <w:lang w:eastAsia="en-IN"/>
        </w:rPr>
        <w:t xml:space="preserve">, </w:t>
      </w:r>
      <w:r w:rsidRPr="00233AEC">
        <w:rPr>
          <w:b/>
          <w:lang w:eastAsia="en-IN"/>
        </w:rPr>
        <w:t>CSS3</w:t>
      </w:r>
      <w:r w:rsidRPr="00233AEC">
        <w:rPr>
          <w:lang w:eastAsia="en-IN"/>
        </w:rPr>
        <w:t xml:space="preserve"> and </w:t>
      </w:r>
      <w:r w:rsidRPr="00233AEC">
        <w:rPr>
          <w:b/>
          <w:lang w:eastAsia="en-IN"/>
        </w:rPr>
        <w:t>Bootstrap.</w:t>
      </w:r>
    </w:p>
    <w:p w:rsidR="00262FCF" w:rsidRPr="00233AEC" w:rsidRDefault="00262FCF" w:rsidP="00262FCF">
      <w:pPr>
        <w:pStyle w:val="guru"/>
        <w:numPr>
          <w:ilvl w:val="0"/>
          <w:numId w:val="7"/>
        </w:numPr>
      </w:pPr>
      <w:r w:rsidRPr="00233AEC">
        <w:t xml:space="preserve">Have written SPA (Single page web applications) using Restful web services plus </w:t>
      </w:r>
      <w:r w:rsidRPr="00233AEC">
        <w:rPr>
          <w:b/>
        </w:rPr>
        <w:t>AJAX</w:t>
      </w:r>
      <w:r w:rsidRPr="00233AEC">
        <w:t xml:space="preserve"> and </w:t>
      </w:r>
      <w:r w:rsidRPr="00233AEC">
        <w:rPr>
          <w:b/>
        </w:rPr>
        <w:t>Angular</w:t>
      </w:r>
      <w:r w:rsidRPr="00233AEC">
        <w:t>. </w:t>
      </w:r>
    </w:p>
    <w:p w:rsidR="00262FCF" w:rsidRPr="00233AEC" w:rsidRDefault="00262FCF" w:rsidP="00262FCF">
      <w:pPr>
        <w:pStyle w:val="guru"/>
        <w:numPr>
          <w:ilvl w:val="0"/>
          <w:numId w:val="7"/>
        </w:numPr>
        <w:rPr>
          <w:lang w:eastAsia="en-IN"/>
        </w:rPr>
      </w:pPr>
      <w:r w:rsidRPr="00233AEC">
        <w:rPr>
          <w:lang w:eastAsia="en-IN"/>
        </w:rPr>
        <w:t>Used</w:t>
      </w:r>
      <w:r w:rsidRPr="00233AEC">
        <w:rPr>
          <w:b/>
          <w:lang w:eastAsia="en-IN"/>
        </w:rPr>
        <w:t xml:space="preserve"> Node.js </w:t>
      </w:r>
      <w:r w:rsidRPr="00233AEC">
        <w:rPr>
          <w:lang w:eastAsia="en-IN"/>
        </w:rPr>
        <w:t xml:space="preserve">for non-blocking design operation for server side code and </w:t>
      </w:r>
      <w:r w:rsidRPr="00233AEC">
        <w:rPr>
          <w:b/>
          <w:lang w:eastAsia="en-IN"/>
        </w:rPr>
        <w:t>AngularJS</w:t>
      </w:r>
      <w:r w:rsidRPr="00233AEC">
        <w:rPr>
          <w:lang w:eastAsia="en-IN"/>
        </w:rPr>
        <w:t xml:space="preserve"> for developing UI components.</w:t>
      </w:r>
    </w:p>
    <w:p w:rsidR="00262FCF" w:rsidRPr="00233AEC" w:rsidRDefault="00262FCF" w:rsidP="00262FCF">
      <w:pPr>
        <w:pStyle w:val="guru"/>
        <w:numPr>
          <w:ilvl w:val="0"/>
          <w:numId w:val="7"/>
        </w:numPr>
        <w:rPr>
          <w:lang w:eastAsia="en-IN"/>
        </w:rPr>
      </w:pPr>
      <w:r w:rsidRPr="00233AEC">
        <w:rPr>
          <w:lang w:eastAsia="en-IN"/>
        </w:rPr>
        <w:t xml:space="preserve">Developed the RWD UI pages using </w:t>
      </w:r>
      <w:r w:rsidRPr="00233AEC">
        <w:rPr>
          <w:b/>
          <w:lang w:eastAsia="en-IN"/>
        </w:rPr>
        <w:t>HTML</w:t>
      </w:r>
      <w:r w:rsidRPr="00233AEC">
        <w:rPr>
          <w:lang w:eastAsia="en-IN"/>
        </w:rPr>
        <w:t xml:space="preserve">, </w:t>
      </w:r>
      <w:r w:rsidRPr="00233AEC">
        <w:rPr>
          <w:b/>
          <w:lang w:eastAsia="en-IN"/>
        </w:rPr>
        <w:t>XHTML, jQuery</w:t>
      </w:r>
      <w:r w:rsidRPr="00233AEC">
        <w:rPr>
          <w:lang w:eastAsia="en-IN"/>
        </w:rPr>
        <w:t xml:space="preserve">, </w:t>
      </w:r>
      <w:r w:rsidRPr="00233AEC">
        <w:rPr>
          <w:b/>
          <w:lang w:eastAsia="en-IN"/>
        </w:rPr>
        <w:t>HTML5</w:t>
      </w:r>
      <w:r w:rsidRPr="00233AEC">
        <w:rPr>
          <w:lang w:eastAsia="en-IN"/>
        </w:rPr>
        <w:t xml:space="preserve">, </w:t>
      </w:r>
      <w:r w:rsidRPr="00233AEC">
        <w:rPr>
          <w:b/>
          <w:lang w:eastAsia="en-IN"/>
        </w:rPr>
        <w:t>AJAX</w:t>
      </w:r>
      <w:r w:rsidRPr="00233AEC">
        <w:rPr>
          <w:lang w:eastAsia="en-IN"/>
        </w:rPr>
        <w:t xml:space="preserve">, </w:t>
      </w:r>
      <w:r w:rsidRPr="00233AEC">
        <w:rPr>
          <w:b/>
          <w:lang w:eastAsia="en-IN"/>
        </w:rPr>
        <w:t>CSS3</w:t>
      </w:r>
      <w:r w:rsidRPr="00233AEC">
        <w:rPr>
          <w:lang w:eastAsia="en-IN"/>
        </w:rPr>
        <w:t xml:space="preserve">, </w:t>
      </w:r>
      <w:r w:rsidRPr="00233AEC">
        <w:rPr>
          <w:b/>
          <w:lang w:eastAsia="en-IN"/>
        </w:rPr>
        <w:t>AngularJS</w:t>
      </w:r>
      <w:r w:rsidRPr="00233AEC">
        <w:rPr>
          <w:lang w:eastAsia="en-IN"/>
        </w:rPr>
        <w:t xml:space="preserve"> and </w:t>
      </w:r>
      <w:r w:rsidRPr="00233AEC">
        <w:rPr>
          <w:b/>
          <w:lang w:eastAsia="en-IN"/>
        </w:rPr>
        <w:t>Node.js</w:t>
      </w:r>
      <w:r w:rsidRPr="00233AEC">
        <w:rPr>
          <w:lang w:eastAsia="en-IN"/>
        </w:rPr>
        <w:t>.</w:t>
      </w:r>
    </w:p>
    <w:p w:rsidR="00E77F37" w:rsidRPr="00233AEC" w:rsidRDefault="00E77F37" w:rsidP="00E77F37">
      <w:pPr>
        <w:numPr>
          <w:ilvl w:val="0"/>
          <w:numId w:val="7"/>
        </w:numPr>
        <w:tabs>
          <w:tab w:val="left" w:pos="720"/>
          <w:tab w:val="left" w:pos="2520"/>
        </w:tabs>
        <w:jc w:val="both"/>
        <w:rPr>
          <w:rFonts w:asciiTheme="minorHAnsi" w:eastAsiaTheme="minorEastAsia" w:hAnsiTheme="minorHAnsi" w:cstheme="minorHAnsi"/>
          <w:color w:val="000000" w:themeColor="text1"/>
          <w:sz w:val="22"/>
          <w:szCs w:val="22"/>
          <w:shd w:val="clear" w:color="auto" w:fill="FFFFFF"/>
          <w:lang w:eastAsia="en-IN"/>
        </w:rPr>
      </w:pPr>
      <w:r w:rsidRPr="00233AEC">
        <w:rPr>
          <w:rFonts w:asciiTheme="minorHAnsi" w:eastAsiaTheme="minorEastAsia" w:hAnsiTheme="minorHAnsi" w:cstheme="minorHAnsi"/>
          <w:color w:val="000000" w:themeColor="text1"/>
          <w:sz w:val="22"/>
          <w:szCs w:val="22"/>
          <w:shd w:val="clear" w:color="auto" w:fill="FFFFFF"/>
          <w:lang w:eastAsia="en-IN"/>
        </w:rPr>
        <w:t xml:space="preserve">Implemented Error Handling for operations as per Standard </w:t>
      </w:r>
      <w:r w:rsidRPr="00233AEC">
        <w:rPr>
          <w:rFonts w:asciiTheme="minorHAnsi" w:eastAsiaTheme="minorEastAsia" w:hAnsiTheme="minorHAnsi" w:cstheme="minorHAnsi"/>
          <w:b/>
          <w:color w:val="000000" w:themeColor="text1"/>
          <w:sz w:val="22"/>
          <w:szCs w:val="22"/>
          <w:shd w:val="clear" w:color="auto" w:fill="FFFFFF"/>
          <w:lang w:eastAsia="en-IN"/>
        </w:rPr>
        <w:t>HTTP ERROR Codes</w:t>
      </w:r>
      <w:r w:rsidRPr="00233AEC">
        <w:rPr>
          <w:rFonts w:asciiTheme="minorHAnsi" w:eastAsiaTheme="minorEastAsia" w:hAnsiTheme="minorHAnsi" w:cstheme="minorHAnsi"/>
          <w:color w:val="000000" w:themeColor="text1"/>
          <w:sz w:val="22"/>
          <w:szCs w:val="22"/>
          <w:shd w:val="clear" w:color="auto" w:fill="FFFFFF"/>
          <w:lang w:eastAsia="en-IN"/>
        </w:rPr>
        <w:t>. </w:t>
      </w:r>
    </w:p>
    <w:p w:rsidR="00E77F37" w:rsidRPr="00233AEC" w:rsidRDefault="00E77F37" w:rsidP="00E77F37">
      <w:pPr>
        <w:numPr>
          <w:ilvl w:val="0"/>
          <w:numId w:val="7"/>
        </w:numPr>
        <w:tabs>
          <w:tab w:val="left" w:pos="720"/>
          <w:tab w:val="left" w:pos="2520"/>
        </w:tabs>
        <w:jc w:val="both"/>
        <w:rPr>
          <w:rFonts w:asciiTheme="minorHAnsi" w:eastAsiaTheme="minorEastAsia" w:hAnsiTheme="minorHAnsi" w:cstheme="minorHAnsi"/>
          <w:color w:val="000000" w:themeColor="text1"/>
          <w:sz w:val="22"/>
          <w:szCs w:val="22"/>
          <w:shd w:val="clear" w:color="auto" w:fill="FFFFFF"/>
          <w:lang w:eastAsia="en-IN"/>
        </w:rPr>
      </w:pPr>
      <w:r w:rsidRPr="00233AEC">
        <w:rPr>
          <w:rFonts w:asciiTheme="minorHAnsi" w:eastAsiaTheme="minorEastAsia" w:hAnsiTheme="minorHAnsi" w:cstheme="minorHAnsi"/>
          <w:color w:val="000000" w:themeColor="text1"/>
          <w:sz w:val="22"/>
          <w:szCs w:val="22"/>
          <w:shd w:val="clear" w:color="auto" w:fill="FFFFFF"/>
          <w:lang w:eastAsia="en-IN"/>
        </w:rPr>
        <w:t xml:space="preserve">Implemented Resource and Data Service Bundles based on </w:t>
      </w:r>
      <w:r w:rsidRPr="00233AEC">
        <w:rPr>
          <w:rFonts w:asciiTheme="minorHAnsi" w:eastAsiaTheme="minorEastAsia" w:hAnsiTheme="minorHAnsi" w:cstheme="minorHAnsi"/>
          <w:b/>
          <w:color w:val="000000" w:themeColor="text1"/>
          <w:sz w:val="22"/>
          <w:szCs w:val="22"/>
          <w:shd w:val="clear" w:color="auto" w:fill="FFFFFF"/>
          <w:lang w:eastAsia="en-IN"/>
        </w:rPr>
        <w:t xml:space="preserve">APIENGINE </w:t>
      </w:r>
      <w:r w:rsidRPr="00233AEC">
        <w:rPr>
          <w:rFonts w:asciiTheme="minorHAnsi" w:eastAsiaTheme="minorEastAsia" w:hAnsiTheme="minorHAnsi" w:cstheme="minorHAnsi"/>
          <w:color w:val="000000" w:themeColor="text1"/>
          <w:sz w:val="22"/>
          <w:szCs w:val="22"/>
          <w:shd w:val="clear" w:color="auto" w:fill="FFFFFF"/>
          <w:lang w:eastAsia="en-IN"/>
        </w:rPr>
        <w:t>framework for Document Services and exposed document Service as both REST and SOAP service. </w:t>
      </w:r>
    </w:p>
    <w:p w:rsidR="00262FCF" w:rsidRPr="00233AEC" w:rsidRDefault="00262FCF" w:rsidP="00262FCF">
      <w:pPr>
        <w:pStyle w:val="guru"/>
        <w:numPr>
          <w:ilvl w:val="0"/>
          <w:numId w:val="7"/>
        </w:numPr>
        <w:rPr>
          <w:lang w:eastAsia="en-IN"/>
        </w:rPr>
      </w:pPr>
      <w:r w:rsidRPr="00233AEC">
        <w:rPr>
          <w:lang w:eastAsia="en-IN"/>
        </w:rPr>
        <w:t xml:space="preserve">Developed Responsive Single Page Applications (SPA) using </w:t>
      </w:r>
      <w:r w:rsidRPr="00233AEC">
        <w:rPr>
          <w:b/>
          <w:lang w:eastAsia="en-IN"/>
        </w:rPr>
        <w:t xml:space="preserve">React JS </w:t>
      </w:r>
      <w:r w:rsidRPr="00233AEC">
        <w:rPr>
          <w:lang w:eastAsia="en-IN"/>
        </w:rPr>
        <w:t>and rendering pages on the server side.</w:t>
      </w:r>
    </w:p>
    <w:p w:rsidR="00262FCF" w:rsidRPr="00233AEC" w:rsidRDefault="00262FCF" w:rsidP="00262FCF">
      <w:pPr>
        <w:pStyle w:val="guru"/>
        <w:numPr>
          <w:ilvl w:val="0"/>
          <w:numId w:val="7"/>
        </w:numPr>
        <w:rPr>
          <w:color w:val="000000"/>
          <w:lang w:val="en-GB"/>
        </w:rPr>
      </w:pPr>
      <w:r w:rsidRPr="00233AEC">
        <w:t xml:space="preserve">Have extensively used </w:t>
      </w:r>
      <w:r w:rsidRPr="00233AEC">
        <w:rPr>
          <w:b/>
        </w:rPr>
        <w:t>Java8</w:t>
      </w:r>
      <w:r w:rsidRPr="00233AEC">
        <w:rPr>
          <w:rStyle w:val="hl"/>
        </w:rPr>
        <w:t>Streams</w:t>
      </w:r>
      <w:r w:rsidRPr="00233AEC">
        <w:t xml:space="preserve">, </w:t>
      </w:r>
      <w:r w:rsidRPr="00233AEC">
        <w:rPr>
          <w:b/>
        </w:rPr>
        <w:t>Lambdas, Predicates</w:t>
      </w:r>
      <w:r w:rsidRPr="00233AEC">
        <w:t xml:space="preserve"> and </w:t>
      </w:r>
      <w:r w:rsidRPr="00233AEC">
        <w:rPr>
          <w:b/>
        </w:rPr>
        <w:t>filters</w:t>
      </w:r>
      <w:r w:rsidRPr="00233AEC">
        <w:t xml:space="preserve"> in order to process Order data. </w:t>
      </w:r>
    </w:p>
    <w:p w:rsidR="00262FCF" w:rsidRPr="00233AEC" w:rsidRDefault="00262FCF" w:rsidP="00262FCF">
      <w:pPr>
        <w:pStyle w:val="guru"/>
        <w:numPr>
          <w:ilvl w:val="0"/>
          <w:numId w:val="7"/>
        </w:numPr>
        <w:rPr>
          <w:lang w:val="en-GB"/>
        </w:rPr>
      </w:pPr>
      <w:r w:rsidRPr="00233AEC">
        <w:rPr>
          <w:lang w:val="en-GB"/>
        </w:rPr>
        <w:t xml:space="preserve">Created, produced and consumed </w:t>
      </w:r>
      <w:r w:rsidRPr="00233AEC">
        <w:rPr>
          <w:b/>
          <w:lang w:val="en-GB"/>
        </w:rPr>
        <w:t>REST web services</w:t>
      </w:r>
      <w:r w:rsidRPr="00233AEC">
        <w:rPr>
          <w:lang w:val="en-GB"/>
        </w:rPr>
        <w:t xml:space="preserve"> to serve user requests and for third party system interaction.</w:t>
      </w:r>
    </w:p>
    <w:p w:rsidR="00262FCF" w:rsidRPr="00233AEC" w:rsidRDefault="00262FCF" w:rsidP="00262FCF">
      <w:pPr>
        <w:pStyle w:val="guru"/>
        <w:numPr>
          <w:ilvl w:val="0"/>
          <w:numId w:val="7"/>
        </w:numPr>
      </w:pPr>
      <w:r w:rsidRPr="00233AEC">
        <w:t xml:space="preserve">Extensively used various design patterns like </w:t>
      </w:r>
      <w:r w:rsidRPr="00233AEC">
        <w:rPr>
          <w:b/>
        </w:rPr>
        <w:t>MVC</w:t>
      </w:r>
      <w:r w:rsidRPr="00233AEC">
        <w:t xml:space="preserve">, </w:t>
      </w:r>
      <w:r w:rsidRPr="00233AEC">
        <w:rPr>
          <w:b/>
        </w:rPr>
        <w:t>Factory</w:t>
      </w:r>
      <w:r w:rsidRPr="00233AEC">
        <w:t xml:space="preserve">, </w:t>
      </w:r>
      <w:r w:rsidRPr="00233AEC">
        <w:rPr>
          <w:b/>
        </w:rPr>
        <w:t>Template</w:t>
      </w:r>
      <w:r w:rsidRPr="00233AEC">
        <w:t>,</w:t>
      </w:r>
      <w:r w:rsidRPr="00233AEC">
        <w:rPr>
          <w:b/>
        </w:rPr>
        <w:t xml:space="preserve"> Delegate</w:t>
      </w:r>
      <w:r w:rsidRPr="00233AEC">
        <w:t xml:space="preserve"> and </w:t>
      </w:r>
      <w:r w:rsidRPr="00233AEC">
        <w:rPr>
          <w:b/>
        </w:rPr>
        <w:t>Singleton</w:t>
      </w:r>
      <w:r w:rsidRPr="00233AEC">
        <w:t xml:space="preserve"> design patterns.</w:t>
      </w:r>
    </w:p>
    <w:p w:rsidR="00262FCF" w:rsidRPr="00233AEC" w:rsidRDefault="00262FCF" w:rsidP="00262FCF">
      <w:pPr>
        <w:pStyle w:val="guru"/>
        <w:numPr>
          <w:ilvl w:val="0"/>
          <w:numId w:val="7"/>
        </w:numPr>
        <w:rPr>
          <w:lang w:eastAsia="en-IN"/>
        </w:rPr>
      </w:pPr>
      <w:r w:rsidRPr="00233AEC">
        <w:t>Used</w:t>
      </w:r>
      <w:r w:rsidRPr="00233AEC">
        <w:rPr>
          <w:rStyle w:val="apple-converted-space"/>
          <w:color w:val="000000"/>
        </w:rPr>
        <w:t> </w:t>
      </w:r>
      <w:r w:rsidRPr="00233AEC">
        <w:rPr>
          <w:b/>
        </w:rPr>
        <w:t>Spring</w:t>
      </w:r>
      <w:r w:rsidRPr="00233AEC">
        <w:rPr>
          <w:rStyle w:val="apple-converted-space"/>
          <w:color w:val="000000"/>
        </w:rPr>
        <w:t> </w:t>
      </w:r>
      <w:r w:rsidRPr="00233AEC">
        <w:t>Framework including</w:t>
      </w:r>
      <w:r w:rsidRPr="00233AEC">
        <w:rPr>
          <w:rStyle w:val="apple-converted-space"/>
          <w:color w:val="000000"/>
        </w:rPr>
        <w:t> </w:t>
      </w:r>
      <w:r w:rsidRPr="00233AEC">
        <w:rPr>
          <w:b/>
        </w:rPr>
        <w:t>Spring</w:t>
      </w:r>
      <w:r w:rsidRPr="00233AEC">
        <w:rPr>
          <w:rStyle w:val="apple-converted-space"/>
          <w:color w:val="000000"/>
        </w:rPr>
        <w:t> </w:t>
      </w:r>
      <w:r w:rsidRPr="00233AEC">
        <w:t>Core/IOC,</w:t>
      </w:r>
      <w:r w:rsidRPr="00233AEC">
        <w:rPr>
          <w:rStyle w:val="apple-converted-space"/>
          <w:color w:val="000000"/>
        </w:rPr>
        <w:t> </w:t>
      </w:r>
      <w:r w:rsidRPr="00233AEC">
        <w:rPr>
          <w:b/>
        </w:rPr>
        <w:t>Spring</w:t>
      </w:r>
      <w:r w:rsidRPr="00233AEC">
        <w:rPr>
          <w:rStyle w:val="apple-converted-space"/>
          <w:color w:val="000000"/>
        </w:rPr>
        <w:t> </w:t>
      </w:r>
      <w:r w:rsidRPr="00233AEC">
        <w:rPr>
          <w:b/>
        </w:rPr>
        <w:t>AOP,</w:t>
      </w:r>
      <w:r w:rsidRPr="00233AEC">
        <w:rPr>
          <w:rStyle w:val="apple-converted-space"/>
          <w:b/>
          <w:color w:val="000000"/>
        </w:rPr>
        <w:t> </w:t>
      </w:r>
      <w:r w:rsidR="00630DA3" w:rsidRPr="00233AEC">
        <w:rPr>
          <w:rStyle w:val="apple-converted-space"/>
          <w:b/>
          <w:color w:val="000000"/>
        </w:rPr>
        <w:t>Spring LDAP</w:t>
      </w:r>
      <w:r w:rsidR="00630DA3" w:rsidRPr="00233AEC">
        <w:rPr>
          <w:rStyle w:val="apple-converted-space"/>
          <w:color w:val="000000"/>
        </w:rPr>
        <w:t>,</w:t>
      </w:r>
      <w:r w:rsidRPr="00233AEC">
        <w:rPr>
          <w:rStyle w:val="apple-converted-space"/>
          <w:b/>
          <w:color w:val="000000"/>
        </w:rPr>
        <w:t>Spring ORM</w:t>
      </w:r>
      <w:r w:rsidRPr="00233AEC">
        <w:rPr>
          <w:rStyle w:val="apple-converted-space"/>
          <w:color w:val="000000"/>
        </w:rPr>
        <w:t xml:space="preserve"> and </w:t>
      </w:r>
      <w:r w:rsidRPr="00233AEC">
        <w:rPr>
          <w:rStyle w:val="apple-converted-space"/>
          <w:b/>
          <w:color w:val="000000"/>
        </w:rPr>
        <w:t>Spring Batch</w:t>
      </w:r>
      <w:r w:rsidRPr="00233AEC">
        <w:t xml:space="preserve">and implemented the authentication, authorization, and </w:t>
      </w:r>
      <w:r w:rsidRPr="00233AEC">
        <w:rPr>
          <w:noProof/>
        </w:rPr>
        <w:t>access-control</w:t>
      </w:r>
      <w:r w:rsidRPr="00233AEC">
        <w:t xml:space="preserve"> features by making use of</w:t>
      </w:r>
      <w:r w:rsidRPr="00233AEC">
        <w:rPr>
          <w:rStyle w:val="apple-converted-space"/>
          <w:color w:val="000000"/>
        </w:rPr>
        <w:t> </w:t>
      </w:r>
      <w:r w:rsidRPr="00233AEC">
        <w:rPr>
          <w:b/>
        </w:rPr>
        <w:t>Spring</w:t>
      </w:r>
      <w:r w:rsidRPr="00233AEC">
        <w:rPr>
          <w:rStyle w:val="apple-converted-space"/>
          <w:color w:val="000000"/>
        </w:rPr>
        <w:t> </w:t>
      </w:r>
      <w:r w:rsidRPr="00233AEC">
        <w:rPr>
          <w:b/>
        </w:rPr>
        <w:t xml:space="preserve">Security </w:t>
      </w:r>
      <w:r w:rsidRPr="00233AEC">
        <w:t>feature. </w:t>
      </w:r>
    </w:p>
    <w:p w:rsidR="00262FCF" w:rsidRPr="00233AEC" w:rsidRDefault="00262FCF" w:rsidP="00262FCF">
      <w:pPr>
        <w:pStyle w:val="guru"/>
        <w:numPr>
          <w:ilvl w:val="0"/>
          <w:numId w:val="7"/>
        </w:numPr>
      </w:pPr>
      <w:r w:rsidRPr="00233AEC">
        <w:t>Implemented the application using </w:t>
      </w:r>
      <w:r w:rsidRPr="00233AEC">
        <w:rPr>
          <w:b/>
        </w:rPr>
        <w:t>Spring Boot</w:t>
      </w:r>
      <w:r w:rsidRPr="00233AEC">
        <w:t> Framework and handled the security using </w:t>
      </w:r>
      <w:r w:rsidRPr="00233AEC">
        <w:rPr>
          <w:b/>
        </w:rPr>
        <w:t>Spring Security.</w:t>
      </w:r>
      <w:r w:rsidRPr="00233AEC">
        <w:t> </w:t>
      </w:r>
    </w:p>
    <w:p w:rsidR="00262FCF" w:rsidRPr="00233AEC" w:rsidRDefault="00262FCF" w:rsidP="00262FCF">
      <w:pPr>
        <w:pStyle w:val="guru"/>
        <w:numPr>
          <w:ilvl w:val="0"/>
          <w:numId w:val="7"/>
        </w:numPr>
      </w:pPr>
      <w:r w:rsidRPr="00233AEC">
        <w:t xml:space="preserve">Built </w:t>
      </w:r>
      <w:r w:rsidRPr="00233AEC">
        <w:rPr>
          <w:b/>
        </w:rPr>
        <w:t>Microservices</w:t>
      </w:r>
      <w:r w:rsidRPr="00233AEC">
        <w:t xml:space="preserve"> using </w:t>
      </w:r>
      <w:r w:rsidRPr="00233AEC">
        <w:rPr>
          <w:b/>
        </w:rPr>
        <w:t>Spring Boot</w:t>
      </w:r>
      <w:r w:rsidRPr="00233AEC">
        <w:t xml:space="preserve">, Netflix OSS, Spring Cloud and deploying to </w:t>
      </w:r>
      <w:r w:rsidRPr="00233AEC">
        <w:rPr>
          <w:b/>
        </w:rPr>
        <w:t>AWS Cloud</w:t>
      </w:r>
      <w:r w:rsidRPr="00233AEC">
        <w:t>.</w:t>
      </w:r>
    </w:p>
    <w:p w:rsidR="00262FCF" w:rsidRPr="00233AEC" w:rsidRDefault="00262FCF" w:rsidP="00262FCF">
      <w:pPr>
        <w:pStyle w:val="guru"/>
        <w:numPr>
          <w:ilvl w:val="0"/>
          <w:numId w:val="7"/>
        </w:numPr>
        <w:rPr>
          <w:lang w:eastAsia="en-IN"/>
        </w:rPr>
      </w:pPr>
      <w:r w:rsidRPr="00233AEC">
        <w:rPr>
          <w:lang w:eastAsia="en-IN"/>
        </w:rPr>
        <w:t xml:space="preserve">Implemented Spring MVC </w:t>
      </w:r>
      <w:r w:rsidRPr="00233AEC">
        <w:rPr>
          <w:b/>
          <w:lang w:eastAsia="en-IN"/>
        </w:rPr>
        <w:t>RESTful</w:t>
      </w:r>
      <w:r w:rsidRPr="00233AEC">
        <w:rPr>
          <w:lang w:eastAsia="en-IN"/>
        </w:rPr>
        <w:t xml:space="preserve"> services and consumed via </w:t>
      </w:r>
      <w:r w:rsidRPr="00233AEC">
        <w:rPr>
          <w:b/>
          <w:lang w:eastAsia="en-IN"/>
        </w:rPr>
        <w:t>HTTP</w:t>
      </w:r>
      <w:r w:rsidRPr="00233AEC">
        <w:rPr>
          <w:lang w:eastAsia="en-IN"/>
        </w:rPr>
        <w:t xml:space="preserve"> services from </w:t>
      </w:r>
      <w:r w:rsidRPr="00233AEC">
        <w:rPr>
          <w:b/>
          <w:lang w:eastAsia="en-IN"/>
        </w:rPr>
        <w:t xml:space="preserve">AngularJS </w:t>
      </w:r>
      <w:r w:rsidRPr="00233AEC">
        <w:rPr>
          <w:lang w:eastAsia="en-IN"/>
        </w:rPr>
        <w:t>application.</w:t>
      </w:r>
    </w:p>
    <w:p w:rsidR="00262FCF" w:rsidRPr="00233AEC" w:rsidRDefault="00262FCF" w:rsidP="00262FCF">
      <w:pPr>
        <w:pStyle w:val="guru"/>
        <w:numPr>
          <w:ilvl w:val="0"/>
          <w:numId w:val="7"/>
        </w:numPr>
        <w:rPr>
          <w:lang w:eastAsia="en-IN"/>
        </w:rPr>
      </w:pPr>
      <w:r w:rsidRPr="00233AEC">
        <w:rPr>
          <w:lang w:eastAsia="en-IN"/>
        </w:rPr>
        <w:t xml:space="preserve">Developed </w:t>
      </w:r>
      <w:r w:rsidRPr="00233AEC">
        <w:rPr>
          <w:b/>
          <w:lang w:eastAsia="en-IN"/>
        </w:rPr>
        <w:t>Hibernate</w:t>
      </w:r>
      <w:r w:rsidRPr="00233AEC">
        <w:rPr>
          <w:lang w:eastAsia="en-IN"/>
        </w:rPr>
        <w:t xml:space="preserve"> with </w:t>
      </w:r>
      <w:r w:rsidRPr="00233AEC">
        <w:rPr>
          <w:b/>
          <w:lang w:eastAsia="en-IN"/>
        </w:rPr>
        <w:t>Spring Integration</w:t>
      </w:r>
      <w:r w:rsidRPr="00233AEC">
        <w:rPr>
          <w:lang w:eastAsia="en-IN"/>
        </w:rPr>
        <w:t xml:space="preserve"> as the data abstraction to interact with the database of </w:t>
      </w:r>
      <w:r w:rsidRPr="00233AEC">
        <w:rPr>
          <w:b/>
          <w:lang w:eastAsia="en-IN"/>
        </w:rPr>
        <w:t>MongoDB</w:t>
      </w:r>
      <w:r w:rsidRPr="00233AEC">
        <w:rPr>
          <w:lang w:eastAsia="en-IN"/>
        </w:rPr>
        <w:t>. </w:t>
      </w:r>
    </w:p>
    <w:p w:rsidR="00262FCF" w:rsidRPr="00233AEC" w:rsidRDefault="00262FCF" w:rsidP="00262FCF">
      <w:pPr>
        <w:pStyle w:val="guru"/>
        <w:numPr>
          <w:ilvl w:val="0"/>
          <w:numId w:val="7"/>
        </w:numPr>
        <w:rPr>
          <w:lang w:eastAsia="en-IN"/>
        </w:rPr>
      </w:pPr>
      <w:r w:rsidRPr="00233AEC">
        <w:rPr>
          <w:lang w:eastAsia="en-IN"/>
        </w:rPr>
        <w:t xml:space="preserve">Involved in writing </w:t>
      </w:r>
      <w:r w:rsidRPr="00233AEC">
        <w:rPr>
          <w:b/>
          <w:lang w:eastAsia="en-IN"/>
        </w:rPr>
        <w:t>Hibernate Criteria queries, Transactions</w:t>
      </w:r>
      <w:r w:rsidRPr="00233AEC">
        <w:rPr>
          <w:lang w:eastAsia="en-IN"/>
        </w:rPr>
        <w:t xml:space="preserve"> and SQL queries for the Data access layer.</w:t>
      </w:r>
    </w:p>
    <w:p w:rsidR="00262FCF" w:rsidRPr="00233AEC" w:rsidRDefault="00262FCF" w:rsidP="00262FCF">
      <w:pPr>
        <w:pStyle w:val="guru"/>
        <w:numPr>
          <w:ilvl w:val="0"/>
          <w:numId w:val="7"/>
        </w:numPr>
        <w:rPr>
          <w:lang w:val="en-GB"/>
        </w:rPr>
      </w:pPr>
      <w:r w:rsidRPr="00233AEC">
        <w:rPr>
          <w:lang w:val="en-GB"/>
        </w:rPr>
        <w:t>Implemented</w:t>
      </w:r>
      <w:r w:rsidRPr="00233AEC">
        <w:rPr>
          <w:b/>
          <w:lang w:val="en-GB"/>
        </w:rPr>
        <w:t xml:space="preserve"> Multithreading via Executor Service </w:t>
      </w:r>
      <w:r w:rsidRPr="00233AEC">
        <w:rPr>
          <w:lang w:val="en-GB"/>
        </w:rPr>
        <w:t xml:space="preserve">to process data in chunks to improve performance. </w:t>
      </w:r>
    </w:p>
    <w:p w:rsidR="00262FCF" w:rsidRPr="00233AEC" w:rsidRDefault="00262FCF" w:rsidP="00262FCF">
      <w:pPr>
        <w:pStyle w:val="guru"/>
        <w:numPr>
          <w:ilvl w:val="0"/>
          <w:numId w:val="7"/>
        </w:numPr>
      </w:pPr>
      <w:r w:rsidRPr="00233AEC">
        <w:t xml:space="preserve">Developed </w:t>
      </w:r>
      <w:r w:rsidRPr="00233AEC">
        <w:rPr>
          <w:b/>
        </w:rPr>
        <w:t>Microservices</w:t>
      </w:r>
      <w:r w:rsidRPr="00233AEC">
        <w:t xml:space="preserve"> to communicate using synchronous protocols </w:t>
      </w:r>
      <w:r w:rsidRPr="00233AEC">
        <w:rPr>
          <w:b/>
        </w:rPr>
        <w:t xml:space="preserve">HTTP </w:t>
      </w:r>
      <w:r w:rsidRPr="00233AEC">
        <w:t>and</w:t>
      </w:r>
      <w:r w:rsidRPr="00233AEC">
        <w:rPr>
          <w:b/>
        </w:rPr>
        <w:t xml:space="preserve"> REST </w:t>
      </w:r>
      <w:r w:rsidRPr="00233AEC">
        <w:t xml:space="preserve">for implementing </w:t>
      </w:r>
      <w:r w:rsidRPr="00233AEC">
        <w:rPr>
          <w:b/>
        </w:rPr>
        <w:t>SOA</w:t>
      </w:r>
      <w:r w:rsidRPr="00233AEC">
        <w:t>. </w:t>
      </w:r>
    </w:p>
    <w:p w:rsidR="00262FCF" w:rsidRPr="00233AEC" w:rsidRDefault="00262FCF" w:rsidP="00262FCF">
      <w:pPr>
        <w:pStyle w:val="guru"/>
        <w:numPr>
          <w:ilvl w:val="0"/>
          <w:numId w:val="7"/>
        </w:numPr>
      </w:pPr>
      <w:r w:rsidRPr="00233AEC">
        <w:t>Worked with </w:t>
      </w:r>
      <w:r w:rsidRPr="00233AEC">
        <w:rPr>
          <w:b/>
        </w:rPr>
        <w:t>NoSQL</w:t>
      </w:r>
      <w:r w:rsidRPr="00233AEC">
        <w:t xml:space="preserve"> database </w:t>
      </w:r>
      <w:r w:rsidRPr="00233AEC">
        <w:rPr>
          <w:b/>
        </w:rPr>
        <w:t>Mongo DB</w:t>
      </w:r>
      <w:r w:rsidRPr="00233AEC">
        <w:t xml:space="preserve"> and worked with it to perform many different operations. </w:t>
      </w:r>
    </w:p>
    <w:p w:rsidR="00262FCF" w:rsidRPr="00233AEC" w:rsidRDefault="00262FCF" w:rsidP="00262FCF">
      <w:pPr>
        <w:pStyle w:val="guru"/>
        <w:numPr>
          <w:ilvl w:val="0"/>
          <w:numId w:val="7"/>
        </w:numPr>
      </w:pPr>
      <w:r w:rsidRPr="00233AEC">
        <w:t>Created data as a service (DaaS) based Restful (Jersey) web service with </w:t>
      </w:r>
      <w:r w:rsidRPr="00233AEC">
        <w:rPr>
          <w:b/>
        </w:rPr>
        <w:t>Mongo DB</w:t>
      </w:r>
      <w:r w:rsidRPr="00233AEC">
        <w:t xml:space="preserve"> data store running on </w:t>
      </w:r>
      <w:r w:rsidRPr="00233AEC">
        <w:rPr>
          <w:b/>
        </w:rPr>
        <w:t>Tomcat 9</w:t>
      </w:r>
      <w:r w:rsidRPr="00233AEC">
        <w:t>. </w:t>
      </w:r>
    </w:p>
    <w:p w:rsidR="00262FCF" w:rsidRPr="00233AEC" w:rsidRDefault="00262FCF" w:rsidP="00262FCF">
      <w:pPr>
        <w:pStyle w:val="guru"/>
        <w:numPr>
          <w:ilvl w:val="0"/>
          <w:numId w:val="7"/>
        </w:numPr>
      </w:pPr>
      <w:r w:rsidRPr="00233AEC">
        <w:t xml:space="preserve">Developed unit tests with </w:t>
      </w:r>
      <w:r w:rsidRPr="00233AEC">
        <w:rPr>
          <w:b/>
        </w:rPr>
        <w:t>JUnit</w:t>
      </w:r>
      <w:r w:rsidRPr="00233AEC">
        <w:t xml:space="preserve"> and </w:t>
      </w:r>
      <w:r w:rsidRPr="00233AEC">
        <w:rPr>
          <w:b/>
        </w:rPr>
        <w:t>Mockito</w:t>
      </w:r>
      <w:r w:rsidRPr="00233AEC">
        <w:t xml:space="preserve"> and have written automated regression tests using </w:t>
      </w:r>
      <w:r w:rsidRPr="00233AEC">
        <w:rPr>
          <w:b/>
        </w:rPr>
        <w:t>JMeter</w:t>
      </w:r>
      <w:r w:rsidRPr="00233AEC">
        <w:t xml:space="preserve">.  </w:t>
      </w:r>
    </w:p>
    <w:p w:rsidR="00262FCF" w:rsidRPr="00233AEC" w:rsidRDefault="00262FCF" w:rsidP="00262FCF">
      <w:pPr>
        <w:pStyle w:val="guru"/>
        <w:numPr>
          <w:ilvl w:val="0"/>
          <w:numId w:val="7"/>
        </w:numPr>
        <w:rPr>
          <w:lang w:eastAsia="en-IN"/>
        </w:rPr>
      </w:pPr>
      <w:r w:rsidRPr="00233AEC">
        <w:rPr>
          <w:lang w:eastAsia="en-IN"/>
        </w:rPr>
        <w:t xml:space="preserve">Have written </w:t>
      </w:r>
      <w:r w:rsidRPr="00233AEC">
        <w:rPr>
          <w:b/>
          <w:lang w:eastAsia="en-IN"/>
        </w:rPr>
        <w:t>Jasmine</w:t>
      </w:r>
      <w:r w:rsidRPr="00233AEC">
        <w:rPr>
          <w:lang w:eastAsia="en-IN"/>
        </w:rPr>
        <w:t xml:space="preserve"> unit tests using </w:t>
      </w:r>
      <w:r w:rsidRPr="00233AEC">
        <w:rPr>
          <w:b/>
          <w:lang w:eastAsia="en-IN"/>
        </w:rPr>
        <w:t>Karma</w:t>
      </w:r>
      <w:r w:rsidRPr="00233AEC">
        <w:rPr>
          <w:lang w:eastAsia="en-IN"/>
        </w:rPr>
        <w:t xml:space="preserve"> to verify </w:t>
      </w:r>
      <w:r w:rsidRPr="00233AEC">
        <w:rPr>
          <w:b/>
          <w:lang w:eastAsia="en-IN"/>
        </w:rPr>
        <w:t>AngularJS</w:t>
      </w:r>
      <w:r w:rsidRPr="00233AEC">
        <w:rPr>
          <w:lang w:eastAsia="en-IN"/>
        </w:rPr>
        <w:t xml:space="preserve"> modules and JavaScript utility routines. </w:t>
      </w:r>
    </w:p>
    <w:p w:rsidR="00262FCF" w:rsidRPr="00233AEC" w:rsidRDefault="00262FCF" w:rsidP="00262FCF">
      <w:pPr>
        <w:pStyle w:val="guru"/>
        <w:numPr>
          <w:ilvl w:val="0"/>
          <w:numId w:val="7"/>
        </w:numPr>
        <w:rPr>
          <w:lang w:val="en-GB"/>
        </w:rPr>
      </w:pPr>
      <w:r w:rsidRPr="00233AEC">
        <w:rPr>
          <w:lang w:val="en-GB"/>
        </w:rPr>
        <w:t xml:space="preserve">Hands on experience with </w:t>
      </w:r>
      <w:r w:rsidRPr="00233AEC">
        <w:rPr>
          <w:b/>
          <w:lang w:val="en-GB"/>
        </w:rPr>
        <w:t>Spark</w:t>
      </w:r>
      <w:r w:rsidRPr="00233AEC">
        <w:rPr>
          <w:lang w:val="en-GB"/>
        </w:rPr>
        <w:t xml:space="preserve"> streaming to receive real time data making use of </w:t>
      </w:r>
      <w:r w:rsidRPr="00233AEC">
        <w:rPr>
          <w:b/>
          <w:lang w:val="en-GB"/>
        </w:rPr>
        <w:t>ApacheKafka</w:t>
      </w:r>
      <w:r w:rsidRPr="00233AEC">
        <w:rPr>
          <w:lang w:val="en-GB"/>
        </w:rPr>
        <w:t>.</w:t>
      </w:r>
    </w:p>
    <w:p w:rsidR="00262FCF" w:rsidRPr="00233AEC" w:rsidRDefault="00262FCF" w:rsidP="00262FCF">
      <w:pPr>
        <w:pStyle w:val="guru"/>
        <w:numPr>
          <w:ilvl w:val="0"/>
          <w:numId w:val="7"/>
        </w:numPr>
      </w:pPr>
      <w:r w:rsidRPr="00233AEC">
        <w:rPr>
          <w:bCs/>
        </w:rPr>
        <w:t xml:space="preserve">Developed </w:t>
      </w:r>
      <w:r w:rsidRPr="00233AEC">
        <w:rPr>
          <w:b/>
          <w:bCs/>
        </w:rPr>
        <w:t>CI/CD</w:t>
      </w:r>
      <w:r w:rsidRPr="00233AEC">
        <w:rPr>
          <w:bCs/>
        </w:rPr>
        <w:t xml:space="preserve"> pipeline and build tasks to run the unit tests on </w:t>
      </w:r>
      <w:r w:rsidRPr="00233AEC">
        <w:rPr>
          <w:b/>
          <w:bCs/>
        </w:rPr>
        <w:t>Jenkins</w:t>
      </w:r>
      <w:r w:rsidRPr="00233AEC">
        <w:rPr>
          <w:bCs/>
        </w:rPr>
        <w:t xml:space="preserve"> and </w:t>
      </w:r>
      <w:r w:rsidRPr="00233AEC">
        <w:rPr>
          <w:lang w:eastAsia="en-IN"/>
        </w:rPr>
        <w:t xml:space="preserve">maintained separate build in </w:t>
      </w:r>
      <w:r w:rsidRPr="00233AEC">
        <w:rPr>
          <w:b/>
          <w:lang w:eastAsia="en-IN"/>
        </w:rPr>
        <w:t>Maven</w:t>
      </w:r>
      <w:r w:rsidRPr="00233AEC">
        <w:rPr>
          <w:lang w:eastAsia="en-IN"/>
        </w:rPr>
        <w:t xml:space="preserve"> for the module for easy integration to the portal build and configure with </w:t>
      </w:r>
      <w:r w:rsidRPr="00233AEC">
        <w:rPr>
          <w:b/>
          <w:lang w:eastAsia="en-IN"/>
        </w:rPr>
        <w:t>Jenkins (Integration tool)</w:t>
      </w:r>
      <w:r w:rsidRPr="00233AEC">
        <w:rPr>
          <w:lang w:eastAsia="en-IN"/>
        </w:rPr>
        <w:t>. </w:t>
      </w:r>
    </w:p>
    <w:p w:rsidR="00262FCF" w:rsidRPr="00233AEC" w:rsidRDefault="00262FCF" w:rsidP="00262FCF">
      <w:pPr>
        <w:pStyle w:val="guru"/>
        <w:numPr>
          <w:ilvl w:val="0"/>
          <w:numId w:val="7"/>
        </w:numPr>
        <w:rPr>
          <w:lang w:val="en-GB"/>
        </w:rPr>
      </w:pPr>
      <w:r w:rsidRPr="00233AEC">
        <w:rPr>
          <w:color w:val="000000"/>
          <w:lang w:val="en-GB"/>
        </w:rPr>
        <w:t xml:space="preserve">Used </w:t>
      </w:r>
      <w:r w:rsidRPr="00233AEC">
        <w:rPr>
          <w:b/>
          <w:color w:val="000000"/>
          <w:lang w:val="en-GB"/>
        </w:rPr>
        <w:t>Apache Camel</w:t>
      </w:r>
      <w:r w:rsidRPr="00233AEC">
        <w:rPr>
          <w:color w:val="000000"/>
          <w:lang w:val="en-GB"/>
        </w:rPr>
        <w:t xml:space="preserve"> for Beans Binding and seamless integration with Spring Frameworks and for routing unit test</w:t>
      </w:r>
      <w:r w:rsidRPr="00233AEC">
        <w:rPr>
          <w:lang w:val="en-GB"/>
        </w:rPr>
        <w:t>.</w:t>
      </w:r>
    </w:p>
    <w:p w:rsidR="00262FCF" w:rsidRPr="00233AEC" w:rsidRDefault="00262FCF" w:rsidP="00262FCF">
      <w:pPr>
        <w:pStyle w:val="guru"/>
        <w:numPr>
          <w:ilvl w:val="0"/>
          <w:numId w:val="7"/>
        </w:numPr>
        <w:rPr>
          <w:lang w:val="en-GB"/>
        </w:rPr>
      </w:pPr>
      <w:r w:rsidRPr="00233AEC">
        <w:rPr>
          <w:lang w:val="en-GB"/>
        </w:rPr>
        <w:t xml:space="preserve">Worked on </w:t>
      </w:r>
      <w:r w:rsidRPr="00233AEC">
        <w:rPr>
          <w:b/>
          <w:lang w:val="en-GB"/>
        </w:rPr>
        <w:t>Selenium</w:t>
      </w:r>
      <w:r w:rsidRPr="00233AEC">
        <w:rPr>
          <w:lang w:val="en-GB"/>
        </w:rPr>
        <w:t xml:space="preserve"> Data Driven framework and integrated it with </w:t>
      </w:r>
      <w:r w:rsidRPr="00233AEC">
        <w:rPr>
          <w:b/>
          <w:lang w:val="en-GB"/>
        </w:rPr>
        <w:t>Maven</w:t>
      </w:r>
      <w:r w:rsidRPr="00233AEC">
        <w:rPr>
          <w:lang w:val="en-GB"/>
        </w:rPr>
        <w:t xml:space="preserve"> [Build Management Tool].</w:t>
      </w:r>
    </w:p>
    <w:p w:rsidR="00262FCF" w:rsidRPr="00233AEC" w:rsidRDefault="00262FCF" w:rsidP="00262FCF">
      <w:pPr>
        <w:pStyle w:val="guru"/>
        <w:numPr>
          <w:ilvl w:val="0"/>
          <w:numId w:val="7"/>
        </w:numPr>
        <w:rPr>
          <w:lang w:val="en-GB"/>
        </w:rPr>
      </w:pPr>
      <w:r w:rsidRPr="00233AEC">
        <w:rPr>
          <w:lang w:val="en-GB"/>
        </w:rPr>
        <w:t>Used Rational Application Developer (RAD) as IDE tool for developing the various enterprise applications.</w:t>
      </w:r>
    </w:p>
    <w:p w:rsidR="00262FCF" w:rsidRPr="00233AEC" w:rsidRDefault="00262FCF" w:rsidP="00262FCF">
      <w:pPr>
        <w:pStyle w:val="guru"/>
        <w:numPr>
          <w:ilvl w:val="0"/>
          <w:numId w:val="7"/>
        </w:numPr>
        <w:rPr>
          <w:lang w:val="en-GB"/>
        </w:rPr>
      </w:pPr>
      <w:r w:rsidRPr="00233AEC">
        <w:rPr>
          <w:lang w:val="en-GB"/>
        </w:rPr>
        <w:t xml:space="preserve">Implemented </w:t>
      </w:r>
      <w:r w:rsidRPr="00233AEC">
        <w:rPr>
          <w:b/>
          <w:lang w:val="en-GB"/>
        </w:rPr>
        <w:t>AWS</w:t>
      </w:r>
      <w:r w:rsidRPr="00233AEC">
        <w:rPr>
          <w:lang w:val="en-GB"/>
        </w:rPr>
        <w:t xml:space="preserve"> solutions using </w:t>
      </w:r>
      <w:r w:rsidRPr="00233AEC">
        <w:rPr>
          <w:b/>
          <w:lang w:val="en-GB"/>
        </w:rPr>
        <w:t>EC2 instances, S3, RDS, EBS</w:t>
      </w:r>
      <w:r w:rsidRPr="00233AEC">
        <w:rPr>
          <w:lang w:val="en-GB"/>
        </w:rPr>
        <w:t>, Elastic Load Balancer, Auto scaling groups.</w:t>
      </w:r>
    </w:p>
    <w:p w:rsidR="00262FCF" w:rsidRPr="00233AEC" w:rsidRDefault="00262FCF" w:rsidP="00262FCF">
      <w:pPr>
        <w:pStyle w:val="guru"/>
        <w:numPr>
          <w:ilvl w:val="0"/>
          <w:numId w:val="7"/>
        </w:numPr>
        <w:rPr>
          <w:lang w:val="en-GB"/>
        </w:rPr>
      </w:pPr>
      <w:r w:rsidRPr="00233AEC">
        <w:rPr>
          <w:lang w:val="en-GB"/>
        </w:rPr>
        <w:t>Used Amazon S3 buckets for storing and retrieving the media files related to the application.</w:t>
      </w:r>
    </w:p>
    <w:p w:rsidR="00262FCF" w:rsidRPr="00233AEC" w:rsidRDefault="00262FCF" w:rsidP="00262FCF">
      <w:pPr>
        <w:pStyle w:val="guru"/>
        <w:numPr>
          <w:ilvl w:val="0"/>
          <w:numId w:val="7"/>
        </w:numPr>
        <w:rPr>
          <w:lang w:val="en-GB"/>
        </w:rPr>
      </w:pPr>
      <w:r w:rsidRPr="00233AEC">
        <w:rPr>
          <w:lang w:val="en-GB"/>
        </w:rPr>
        <w:t xml:space="preserve">Worked on creating the </w:t>
      </w:r>
      <w:r w:rsidRPr="00233AEC">
        <w:rPr>
          <w:b/>
          <w:lang w:val="en-GB"/>
        </w:rPr>
        <w:t>Docker</w:t>
      </w:r>
      <w:r w:rsidRPr="00233AEC">
        <w:rPr>
          <w:lang w:val="en-GB"/>
        </w:rPr>
        <w:t xml:space="preserve"> containers and </w:t>
      </w:r>
      <w:r w:rsidRPr="00233AEC">
        <w:rPr>
          <w:b/>
          <w:lang w:val="en-GB"/>
        </w:rPr>
        <w:t xml:space="preserve">Docker </w:t>
      </w:r>
      <w:r w:rsidRPr="00233AEC">
        <w:rPr>
          <w:lang w:val="en-GB"/>
        </w:rPr>
        <w:t>consoles for managing the application life cycle.</w:t>
      </w:r>
    </w:p>
    <w:p w:rsidR="00262FCF" w:rsidRPr="00233AEC" w:rsidRDefault="00262FCF" w:rsidP="00262FCF">
      <w:pPr>
        <w:pStyle w:val="guru"/>
        <w:numPr>
          <w:ilvl w:val="0"/>
          <w:numId w:val="7"/>
        </w:numPr>
        <w:rPr>
          <w:lang w:val="en-GB"/>
        </w:rPr>
      </w:pPr>
      <w:r w:rsidRPr="00233AEC">
        <w:rPr>
          <w:lang w:val="en-GB"/>
        </w:rPr>
        <w:t xml:space="preserve">Created business rules and business flow making use of </w:t>
      </w:r>
      <w:r w:rsidRPr="00233AEC">
        <w:rPr>
          <w:b/>
          <w:lang w:val="en-GB"/>
        </w:rPr>
        <w:t>JBPM(Java Business Process Model).</w:t>
      </w:r>
    </w:p>
    <w:p w:rsidR="007D6423" w:rsidRPr="00233AEC" w:rsidRDefault="007D6423" w:rsidP="00DD2923">
      <w:pPr>
        <w:pStyle w:val="msonormalcxspmiddlecxspmiddlecxspmiddlecxspmiddlecxspmiddle"/>
        <w:tabs>
          <w:tab w:val="left" w:pos="2520"/>
        </w:tabs>
        <w:contextualSpacing/>
        <w:jc w:val="both"/>
        <w:rPr>
          <w:rFonts w:asciiTheme="minorHAnsi" w:hAnsiTheme="minorHAnsi" w:cstheme="minorHAnsi"/>
          <w:b/>
          <w:color w:val="000000"/>
          <w:sz w:val="22"/>
          <w:szCs w:val="22"/>
        </w:rPr>
      </w:pPr>
      <w:r w:rsidRPr="00233AEC">
        <w:rPr>
          <w:rFonts w:asciiTheme="minorHAnsi" w:eastAsia="Calibri" w:hAnsiTheme="minorHAnsi" w:cstheme="minorHAnsi"/>
          <w:b/>
          <w:color w:val="000000"/>
          <w:sz w:val="22"/>
          <w:szCs w:val="22"/>
        </w:rPr>
        <w:t>Environment:</w:t>
      </w:r>
      <w:r w:rsidRPr="00233AEC">
        <w:rPr>
          <w:rFonts w:asciiTheme="minorHAnsi" w:hAnsiTheme="minorHAnsi" w:cstheme="minorHAnsi"/>
          <w:b/>
          <w:color w:val="000000"/>
          <w:sz w:val="22"/>
          <w:szCs w:val="22"/>
        </w:rPr>
        <w:t xml:space="preserve">J2EE, Java 8, Streams, </w:t>
      </w:r>
      <w:r w:rsidR="00F45071" w:rsidRPr="00233AEC">
        <w:rPr>
          <w:rFonts w:asciiTheme="minorHAnsi" w:hAnsiTheme="minorHAnsi" w:cstheme="minorHAnsi"/>
          <w:b/>
          <w:color w:val="000000"/>
          <w:sz w:val="22"/>
          <w:szCs w:val="22"/>
        </w:rPr>
        <w:t>Spring</w:t>
      </w:r>
      <w:r w:rsidRPr="00233AEC">
        <w:rPr>
          <w:rFonts w:asciiTheme="minorHAnsi" w:hAnsiTheme="minorHAnsi" w:cstheme="minorHAnsi"/>
          <w:b/>
          <w:color w:val="000000"/>
          <w:sz w:val="22"/>
          <w:szCs w:val="22"/>
        </w:rPr>
        <w:t xml:space="preserve"> framework, </w:t>
      </w:r>
      <w:r w:rsidR="00F45071" w:rsidRPr="00233AEC">
        <w:rPr>
          <w:rFonts w:asciiTheme="minorHAnsi" w:hAnsiTheme="minorHAnsi" w:cstheme="minorHAnsi"/>
          <w:b/>
          <w:color w:val="000000"/>
          <w:sz w:val="22"/>
          <w:szCs w:val="22"/>
        </w:rPr>
        <w:t>Spring</w:t>
      </w:r>
      <w:r w:rsidRPr="00233AEC">
        <w:rPr>
          <w:rFonts w:asciiTheme="minorHAnsi" w:hAnsiTheme="minorHAnsi" w:cstheme="minorHAnsi"/>
          <w:b/>
          <w:color w:val="000000"/>
          <w:sz w:val="22"/>
          <w:szCs w:val="22"/>
        </w:rPr>
        <w:t xml:space="preserve"> MVC, Hibernate, </w:t>
      </w:r>
      <w:r w:rsidR="000031B8" w:rsidRPr="00233AEC">
        <w:rPr>
          <w:rFonts w:asciiTheme="minorHAnsi" w:hAnsiTheme="minorHAnsi" w:cstheme="minorHAnsi"/>
          <w:b/>
          <w:color w:val="000000"/>
          <w:sz w:val="22"/>
          <w:szCs w:val="22"/>
        </w:rPr>
        <w:t xml:space="preserve">AngularJS </w:t>
      </w:r>
      <w:r w:rsidRPr="00233AEC">
        <w:rPr>
          <w:rFonts w:asciiTheme="minorHAnsi" w:hAnsiTheme="minorHAnsi" w:cstheme="minorHAnsi"/>
          <w:b/>
          <w:color w:val="000000"/>
          <w:sz w:val="22"/>
          <w:szCs w:val="22"/>
        </w:rPr>
        <w:t xml:space="preserve">, SOA, Web Services, </w:t>
      </w:r>
      <w:r w:rsidR="00F45071" w:rsidRPr="00233AEC">
        <w:rPr>
          <w:rFonts w:asciiTheme="minorHAnsi" w:hAnsiTheme="minorHAnsi" w:cstheme="minorHAnsi"/>
          <w:b/>
          <w:color w:val="000000"/>
          <w:sz w:val="22"/>
          <w:szCs w:val="22"/>
        </w:rPr>
        <w:t>Microservices</w:t>
      </w:r>
      <w:r w:rsidRPr="00233AEC">
        <w:rPr>
          <w:rFonts w:asciiTheme="minorHAnsi" w:hAnsiTheme="minorHAnsi" w:cstheme="minorHAnsi"/>
          <w:b/>
          <w:color w:val="000000"/>
          <w:sz w:val="22"/>
          <w:szCs w:val="22"/>
        </w:rPr>
        <w:t xml:space="preserve">, XML, </w:t>
      </w:r>
      <w:r w:rsidRPr="00233AEC">
        <w:rPr>
          <w:rFonts w:asciiTheme="minorHAnsi" w:hAnsiTheme="minorHAnsi" w:cstheme="minorHAnsi"/>
          <w:b/>
          <w:color w:val="000000"/>
          <w:sz w:val="22"/>
          <w:szCs w:val="22"/>
          <w:lang w:eastAsia="en-IN"/>
        </w:rPr>
        <w:t>NodeJS</w:t>
      </w:r>
      <w:r w:rsidRPr="00233AEC">
        <w:rPr>
          <w:rFonts w:asciiTheme="minorHAnsi" w:hAnsiTheme="minorHAnsi" w:cstheme="minorHAnsi"/>
          <w:b/>
          <w:color w:val="000000"/>
          <w:sz w:val="22"/>
          <w:szCs w:val="22"/>
        </w:rPr>
        <w:t xml:space="preserve">, </w:t>
      </w:r>
      <w:r w:rsidR="00C25DB7" w:rsidRPr="00233AEC">
        <w:rPr>
          <w:rFonts w:asciiTheme="minorHAnsi" w:hAnsiTheme="minorHAnsi" w:cstheme="minorHAnsi"/>
          <w:b/>
          <w:color w:val="000000"/>
          <w:sz w:val="22"/>
          <w:szCs w:val="22"/>
        </w:rPr>
        <w:t>j</w:t>
      </w:r>
      <w:r w:rsidR="00320C25" w:rsidRPr="00233AEC">
        <w:rPr>
          <w:rFonts w:asciiTheme="minorHAnsi" w:hAnsiTheme="minorHAnsi" w:cstheme="minorHAnsi"/>
          <w:b/>
          <w:color w:val="000000"/>
          <w:sz w:val="22"/>
          <w:szCs w:val="22"/>
        </w:rPr>
        <w:t>Query</w:t>
      </w:r>
      <w:r w:rsidR="00BE2580" w:rsidRPr="00233AEC">
        <w:rPr>
          <w:rFonts w:asciiTheme="minorHAnsi" w:hAnsiTheme="minorHAnsi" w:cstheme="minorHAnsi"/>
          <w:b/>
          <w:color w:val="000000"/>
          <w:sz w:val="22"/>
          <w:szCs w:val="22"/>
        </w:rPr>
        <w:t xml:space="preserve">, </w:t>
      </w:r>
      <w:r w:rsidR="007B218C" w:rsidRPr="00233AEC">
        <w:rPr>
          <w:rFonts w:asciiTheme="minorHAnsi" w:hAnsiTheme="minorHAnsi" w:cstheme="minorHAnsi"/>
          <w:b/>
          <w:color w:val="000000"/>
          <w:sz w:val="22"/>
          <w:szCs w:val="22"/>
        </w:rPr>
        <w:t xml:space="preserve">Jenkins, Selenium, Maven, JUnit, Mockito, </w:t>
      </w:r>
      <w:r w:rsidR="00BE2580" w:rsidRPr="00233AEC">
        <w:rPr>
          <w:rFonts w:asciiTheme="minorHAnsi" w:hAnsiTheme="minorHAnsi" w:cstheme="minorHAnsi"/>
          <w:b/>
          <w:color w:val="000000"/>
          <w:sz w:val="22"/>
          <w:szCs w:val="22"/>
        </w:rPr>
        <w:t>JavaScript, Docker,</w:t>
      </w:r>
      <w:r w:rsidR="003C5956" w:rsidRPr="00233AEC">
        <w:rPr>
          <w:rFonts w:asciiTheme="minorHAnsi" w:hAnsiTheme="minorHAnsi" w:cstheme="minorHAnsi"/>
          <w:b/>
          <w:color w:val="000000"/>
          <w:sz w:val="22"/>
          <w:szCs w:val="22"/>
        </w:rPr>
        <w:t xml:space="preserve"> Agile Methodology, Mongo DB</w:t>
      </w:r>
      <w:r w:rsidR="0009609E" w:rsidRPr="00233AEC">
        <w:rPr>
          <w:rFonts w:asciiTheme="minorHAnsi" w:hAnsiTheme="minorHAnsi" w:cstheme="minorHAnsi"/>
          <w:b/>
          <w:color w:val="000000"/>
          <w:sz w:val="22"/>
          <w:szCs w:val="22"/>
        </w:rPr>
        <w:t>, Kafka,</w:t>
      </w:r>
      <w:r w:rsidR="007B218C" w:rsidRPr="00233AEC">
        <w:rPr>
          <w:rFonts w:asciiTheme="minorHAnsi" w:hAnsiTheme="minorHAnsi" w:cstheme="minorHAnsi"/>
          <w:b/>
          <w:color w:val="000000"/>
          <w:sz w:val="22"/>
          <w:szCs w:val="22"/>
        </w:rPr>
        <w:t xml:space="preserve"> Apache Camel, </w:t>
      </w:r>
      <w:r w:rsidR="0009609E" w:rsidRPr="00233AEC">
        <w:rPr>
          <w:rFonts w:asciiTheme="minorHAnsi" w:hAnsiTheme="minorHAnsi" w:cstheme="minorHAnsi"/>
          <w:b/>
          <w:color w:val="000000"/>
          <w:sz w:val="22"/>
          <w:szCs w:val="22"/>
        </w:rPr>
        <w:t>AWS.</w:t>
      </w:r>
    </w:p>
    <w:p w:rsidR="003A311C" w:rsidRPr="00233AEC" w:rsidRDefault="003A311C" w:rsidP="00DD2923">
      <w:pPr>
        <w:pStyle w:val="msonormalcxspmiddlecxspmiddlecxspmiddlecxspmiddlecxspmiddle"/>
        <w:tabs>
          <w:tab w:val="left" w:pos="2520"/>
        </w:tabs>
        <w:contextualSpacing/>
        <w:jc w:val="both"/>
        <w:rPr>
          <w:rFonts w:asciiTheme="minorHAnsi" w:hAnsiTheme="minorHAnsi" w:cstheme="minorHAnsi"/>
          <w:b/>
          <w:color w:val="000000"/>
          <w:sz w:val="22"/>
          <w:szCs w:val="22"/>
          <w:lang w:val="en-GB"/>
        </w:rPr>
      </w:pPr>
    </w:p>
    <w:p w:rsidR="00262FCF" w:rsidRPr="00233AEC" w:rsidRDefault="00262FCF" w:rsidP="00262FCF">
      <w:pPr>
        <w:pStyle w:val="Normal2"/>
        <w:jc w:val="both"/>
        <w:rPr>
          <w:rFonts w:asciiTheme="minorHAnsi" w:eastAsia="Bell MT" w:hAnsiTheme="minorHAnsi" w:cstheme="minorHAnsi"/>
          <w:b/>
          <w:sz w:val="22"/>
          <w:szCs w:val="22"/>
        </w:rPr>
      </w:pPr>
      <w:r w:rsidRPr="00233AEC">
        <w:rPr>
          <w:rFonts w:asciiTheme="minorHAnsi" w:hAnsiTheme="minorHAnsi" w:cstheme="minorHAnsi"/>
          <w:b/>
          <w:sz w:val="22"/>
          <w:szCs w:val="22"/>
        </w:rPr>
        <w:lastRenderedPageBreak/>
        <w:t>Client</w:t>
      </w:r>
      <w:r w:rsidRPr="00233AEC">
        <w:rPr>
          <w:rFonts w:asciiTheme="minorHAnsi" w:hAnsiTheme="minorHAnsi" w:cstheme="minorHAnsi"/>
          <w:sz w:val="22"/>
          <w:szCs w:val="22"/>
        </w:rPr>
        <w:t>:</w:t>
      </w:r>
      <w:r w:rsidR="00E77F37" w:rsidRPr="00233AEC">
        <w:rPr>
          <w:rFonts w:asciiTheme="minorHAnsi" w:eastAsia="Bell MT" w:hAnsiTheme="minorHAnsi" w:cstheme="minorHAnsi"/>
          <w:b/>
          <w:sz w:val="22"/>
          <w:szCs w:val="22"/>
        </w:rPr>
        <w:t xml:space="preserve"> Apple, San Jose,CA</w:t>
      </w:r>
      <w:r w:rsidRPr="00233AEC">
        <w:rPr>
          <w:rFonts w:asciiTheme="minorHAnsi" w:eastAsia="Bell MT" w:hAnsiTheme="minorHAnsi" w:cstheme="minorHAnsi"/>
          <w:b/>
          <w:sz w:val="22"/>
          <w:szCs w:val="22"/>
        </w:rPr>
        <w:tab/>
      </w:r>
    </w:p>
    <w:p w:rsidR="00262FCF" w:rsidRPr="00233AEC" w:rsidRDefault="00262FCF" w:rsidP="00262FCF">
      <w:pPr>
        <w:pStyle w:val="Normal2"/>
        <w:jc w:val="both"/>
        <w:rPr>
          <w:rFonts w:asciiTheme="minorHAnsi" w:hAnsiTheme="minorHAnsi" w:cstheme="minorHAnsi"/>
          <w:b/>
          <w:sz w:val="22"/>
          <w:szCs w:val="22"/>
        </w:rPr>
      </w:pPr>
      <w:r w:rsidRPr="00233AEC">
        <w:rPr>
          <w:rFonts w:asciiTheme="minorHAnsi" w:eastAsia="Bell MT" w:hAnsiTheme="minorHAnsi" w:cstheme="minorHAnsi"/>
          <w:b/>
          <w:sz w:val="22"/>
          <w:szCs w:val="22"/>
        </w:rPr>
        <w:t xml:space="preserve">Role: Sr. Java Full Stack Developer                                                          </w:t>
      </w:r>
      <w:r w:rsidR="009D58EB">
        <w:rPr>
          <w:rFonts w:asciiTheme="minorHAnsi" w:eastAsia="Bell MT" w:hAnsiTheme="minorHAnsi" w:cstheme="minorHAnsi"/>
          <w:b/>
          <w:sz w:val="22"/>
          <w:szCs w:val="22"/>
        </w:rPr>
        <w:t xml:space="preserve">                              </w:t>
      </w:r>
      <w:r w:rsidRPr="00233AEC">
        <w:rPr>
          <w:rFonts w:asciiTheme="minorHAnsi" w:eastAsia="Bell MT" w:hAnsiTheme="minorHAnsi" w:cstheme="minorHAnsi"/>
          <w:b/>
          <w:sz w:val="22"/>
          <w:szCs w:val="22"/>
        </w:rPr>
        <w:t xml:space="preserve">        </w:t>
      </w:r>
      <w:r w:rsidRPr="00233AEC">
        <w:rPr>
          <w:rFonts w:asciiTheme="minorHAnsi" w:hAnsiTheme="minorHAnsi" w:cstheme="minorHAnsi"/>
          <w:b/>
          <w:sz w:val="22"/>
          <w:szCs w:val="22"/>
        </w:rPr>
        <w:t xml:space="preserve">Duration: </w:t>
      </w:r>
      <w:r w:rsidR="008B1386">
        <w:rPr>
          <w:rFonts w:asciiTheme="minorHAnsi" w:hAnsiTheme="minorHAnsi" w:cstheme="minorHAnsi"/>
          <w:b/>
          <w:sz w:val="22"/>
          <w:szCs w:val="22"/>
        </w:rPr>
        <w:t>Mar</w:t>
      </w:r>
      <w:r w:rsidRPr="00233AEC">
        <w:rPr>
          <w:rFonts w:asciiTheme="minorHAnsi" w:hAnsiTheme="minorHAnsi" w:cstheme="minorHAnsi"/>
          <w:b/>
          <w:sz w:val="22"/>
          <w:szCs w:val="22"/>
        </w:rPr>
        <w:t xml:space="preserve"> 201</w:t>
      </w:r>
      <w:r w:rsidR="00CE41BB">
        <w:rPr>
          <w:rFonts w:asciiTheme="minorHAnsi" w:hAnsiTheme="minorHAnsi" w:cstheme="minorHAnsi"/>
          <w:b/>
          <w:sz w:val="22"/>
          <w:szCs w:val="22"/>
        </w:rPr>
        <w:t>6</w:t>
      </w:r>
      <w:bookmarkStart w:id="0" w:name="_GoBack"/>
      <w:bookmarkEnd w:id="0"/>
      <w:r w:rsidR="008B1386">
        <w:rPr>
          <w:rFonts w:asciiTheme="minorHAnsi" w:hAnsiTheme="minorHAnsi" w:cstheme="minorHAnsi"/>
          <w:b/>
          <w:sz w:val="22"/>
          <w:szCs w:val="22"/>
        </w:rPr>
        <w:t xml:space="preserve"> – Sep 2016</w:t>
      </w:r>
    </w:p>
    <w:p w:rsidR="008E59E8" w:rsidRPr="00233AEC" w:rsidRDefault="008E59E8" w:rsidP="00262FCF">
      <w:pPr>
        <w:pStyle w:val="Normal2"/>
        <w:jc w:val="both"/>
        <w:rPr>
          <w:rFonts w:asciiTheme="minorHAnsi" w:hAnsiTheme="minorHAnsi" w:cstheme="minorHAnsi"/>
          <w:sz w:val="22"/>
          <w:szCs w:val="22"/>
        </w:rPr>
      </w:pPr>
      <w:r w:rsidRPr="00233AEC">
        <w:rPr>
          <w:rFonts w:asciiTheme="minorHAnsi" w:hAnsiTheme="minorHAnsi" w:cstheme="minorHAnsi"/>
          <w:b/>
          <w:sz w:val="22"/>
          <w:szCs w:val="22"/>
        </w:rPr>
        <w:t>Description</w:t>
      </w:r>
      <w:r w:rsidRPr="00233AEC">
        <w:rPr>
          <w:rFonts w:asciiTheme="minorHAnsi" w:hAnsiTheme="minorHAnsi" w:cstheme="minorHAnsi"/>
          <w:sz w:val="22"/>
          <w:szCs w:val="22"/>
        </w:rPr>
        <w:t>:</w:t>
      </w:r>
      <w:r w:rsidR="004809D4" w:rsidRPr="00233AEC">
        <w:rPr>
          <w:rFonts w:asciiTheme="minorHAnsi" w:hAnsiTheme="minorHAnsi" w:cstheme="minorHAnsi"/>
          <w:color w:val="333333"/>
          <w:sz w:val="22"/>
          <w:szCs w:val="22"/>
          <w:shd w:val="clear" w:color="auto" w:fill="FFFFFF"/>
        </w:rPr>
        <w:t>Contact Apple Support (CAS) is an Online Support Application to provide the solutions to the issue with customer's Apple products. It provides application support in different ways based on the products, symptoms and customer geographical location.</w:t>
      </w:r>
      <w:r w:rsidR="004809D4" w:rsidRPr="00233AEC">
        <w:rPr>
          <w:rFonts w:asciiTheme="minorHAnsi" w:hAnsiTheme="minorHAnsi" w:cstheme="minorHAnsi"/>
          <w:color w:val="333333"/>
          <w:sz w:val="20"/>
          <w:szCs w:val="20"/>
          <w:shd w:val="clear" w:color="auto" w:fill="FFFFFF"/>
        </w:rPr>
        <w:t> </w:t>
      </w:r>
    </w:p>
    <w:p w:rsidR="007D6423" w:rsidRPr="00233AEC" w:rsidRDefault="00262FCF" w:rsidP="00E02A45">
      <w:pPr>
        <w:contextualSpacing/>
        <w:jc w:val="both"/>
        <w:rPr>
          <w:rFonts w:asciiTheme="minorHAnsi" w:hAnsiTheme="minorHAnsi" w:cstheme="minorHAnsi"/>
          <w:b/>
          <w:sz w:val="22"/>
          <w:szCs w:val="22"/>
        </w:rPr>
      </w:pPr>
      <w:r w:rsidRPr="00233AEC">
        <w:rPr>
          <w:rFonts w:asciiTheme="minorHAnsi" w:hAnsiTheme="minorHAnsi" w:cstheme="minorHAnsi"/>
          <w:b/>
          <w:sz w:val="22"/>
          <w:szCs w:val="22"/>
        </w:rPr>
        <w:t>Responsibilities:</w:t>
      </w:r>
      <w:r w:rsidR="00C252EC" w:rsidRPr="00233AEC">
        <w:rPr>
          <w:rFonts w:asciiTheme="minorHAnsi" w:hAnsiTheme="minorHAnsi" w:cstheme="minorHAnsi"/>
          <w:b/>
          <w:color w:val="000000"/>
          <w:sz w:val="22"/>
          <w:szCs w:val="22"/>
        </w:rPr>
        <w:tab/>
      </w:r>
      <w:r w:rsidR="00C252EC" w:rsidRPr="00233AEC">
        <w:rPr>
          <w:rFonts w:asciiTheme="minorHAnsi" w:hAnsiTheme="minorHAnsi" w:cstheme="minorHAnsi"/>
          <w:b/>
          <w:color w:val="000000"/>
          <w:sz w:val="22"/>
          <w:szCs w:val="22"/>
        </w:rPr>
        <w:tab/>
      </w:r>
      <w:r w:rsidR="00C252EC" w:rsidRPr="00233AEC">
        <w:rPr>
          <w:rFonts w:asciiTheme="minorHAnsi" w:hAnsiTheme="minorHAnsi" w:cstheme="minorHAnsi"/>
          <w:b/>
          <w:color w:val="000000"/>
          <w:sz w:val="22"/>
          <w:szCs w:val="22"/>
        </w:rPr>
        <w:tab/>
      </w:r>
      <w:r w:rsidR="00C252EC" w:rsidRPr="00233AEC">
        <w:rPr>
          <w:rFonts w:asciiTheme="minorHAnsi" w:hAnsiTheme="minorHAnsi" w:cstheme="minorHAnsi"/>
          <w:b/>
          <w:color w:val="000000"/>
          <w:sz w:val="22"/>
          <w:szCs w:val="22"/>
        </w:rPr>
        <w:tab/>
      </w:r>
      <w:r w:rsidR="00C252EC" w:rsidRPr="00233AEC">
        <w:rPr>
          <w:rFonts w:asciiTheme="minorHAnsi" w:hAnsiTheme="minorHAnsi" w:cstheme="minorHAnsi"/>
          <w:b/>
          <w:color w:val="000000"/>
          <w:sz w:val="22"/>
          <w:szCs w:val="22"/>
        </w:rPr>
        <w:tab/>
      </w:r>
    </w:p>
    <w:p w:rsidR="007D6423" w:rsidRPr="00233AEC" w:rsidRDefault="00C977EF" w:rsidP="00E02A4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Worked on an </w:t>
      </w:r>
      <w:r w:rsidRPr="00233AEC">
        <w:rPr>
          <w:rFonts w:asciiTheme="minorHAnsi" w:hAnsiTheme="minorHAnsi" w:cstheme="minorHAnsi"/>
          <w:b/>
          <w:color w:val="000000"/>
          <w:sz w:val="22"/>
          <w:szCs w:val="22"/>
        </w:rPr>
        <w:t>Agile</w:t>
      </w:r>
      <w:r w:rsidRPr="00233AEC">
        <w:rPr>
          <w:rFonts w:asciiTheme="minorHAnsi" w:hAnsiTheme="minorHAnsi" w:cstheme="minorHAnsi"/>
          <w:color w:val="000000"/>
          <w:sz w:val="22"/>
          <w:szCs w:val="22"/>
        </w:rPr>
        <w:t xml:space="preserve"> (Scrum) Development Team to deliver regular updates to business team and project managers.</w:t>
      </w:r>
    </w:p>
    <w:p w:rsidR="007D6423" w:rsidRPr="00233AEC" w:rsidRDefault="00BA3915" w:rsidP="00E02A45">
      <w:pPr>
        <w:pStyle w:val="msonormalcxspmiddlecxspmiddlecxspmiddle"/>
        <w:numPr>
          <w:ilvl w:val="0"/>
          <w:numId w:val="6"/>
        </w:numPr>
        <w:tabs>
          <w:tab w:val="num" w:pos="360"/>
          <w:tab w:val="left" w:pos="2520"/>
        </w:tabs>
        <w:spacing w:before="0" w:beforeAutospacing="0" w:after="0" w:afterAutospacing="0"/>
        <w:ind w:left="360"/>
        <w:contextualSpacing/>
        <w:jc w:val="both"/>
        <w:rPr>
          <w:rFonts w:asciiTheme="minorHAnsi" w:hAnsiTheme="minorHAnsi" w:cstheme="minorHAnsi"/>
          <w:color w:val="000000"/>
          <w:sz w:val="22"/>
          <w:szCs w:val="22"/>
          <w:lang w:val="en-GB"/>
        </w:rPr>
      </w:pPr>
      <w:r w:rsidRPr="00233AEC">
        <w:rPr>
          <w:rFonts w:asciiTheme="minorHAnsi" w:hAnsiTheme="minorHAnsi" w:cstheme="minorHAnsi"/>
          <w:color w:val="000000"/>
          <w:sz w:val="22"/>
          <w:szCs w:val="22"/>
        </w:rPr>
        <w:t>Involved</w:t>
      </w:r>
      <w:r w:rsidRPr="00233AEC">
        <w:rPr>
          <w:rFonts w:asciiTheme="minorHAnsi" w:hAnsiTheme="minorHAnsi" w:cstheme="minorHAnsi"/>
          <w:sz w:val="22"/>
          <w:szCs w:val="22"/>
        </w:rPr>
        <w:t xml:space="preserve">in designing and developing the web pages using </w:t>
      </w:r>
      <w:r w:rsidRPr="00233AEC">
        <w:rPr>
          <w:rFonts w:asciiTheme="minorHAnsi" w:hAnsiTheme="minorHAnsi" w:cstheme="minorHAnsi"/>
          <w:b/>
          <w:sz w:val="22"/>
          <w:szCs w:val="22"/>
        </w:rPr>
        <w:t>HTML 5, CSS3, JavaScript, Bootstrap, SASS, React JS.</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Responsible to Style, look and feel of the web page with </w:t>
      </w:r>
      <w:r w:rsidRPr="00233AEC">
        <w:rPr>
          <w:rFonts w:asciiTheme="minorHAnsi" w:hAnsiTheme="minorHAnsi" w:cstheme="minorHAnsi"/>
          <w:b/>
          <w:color w:val="000000"/>
          <w:sz w:val="22"/>
          <w:szCs w:val="22"/>
        </w:rPr>
        <w:t>SASS</w:t>
      </w:r>
      <w:r w:rsidRPr="00233AEC">
        <w:rPr>
          <w:rFonts w:asciiTheme="minorHAnsi" w:hAnsiTheme="minorHAnsi" w:cstheme="minorHAnsi"/>
          <w:color w:val="000000"/>
          <w:sz w:val="22"/>
          <w:szCs w:val="22"/>
        </w:rPr>
        <w:t xml:space="preserve"> that extends CSS with dynamic behavior.</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Involved in implementing </w:t>
      </w:r>
      <w:r w:rsidRPr="00233AEC">
        <w:rPr>
          <w:rFonts w:asciiTheme="minorHAnsi" w:hAnsiTheme="minorHAnsi" w:cstheme="minorHAnsi"/>
          <w:b/>
          <w:color w:val="000000"/>
          <w:sz w:val="22"/>
          <w:szCs w:val="22"/>
        </w:rPr>
        <w:t>React JS</w:t>
      </w:r>
      <w:r w:rsidRPr="00233AEC">
        <w:rPr>
          <w:rFonts w:asciiTheme="minorHAnsi" w:hAnsiTheme="minorHAnsi" w:cstheme="minorHAnsi"/>
          <w:color w:val="000000"/>
          <w:sz w:val="22"/>
          <w:szCs w:val="22"/>
        </w:rPr>
        <w:t> components, Forms, Events, Keys, Router, Animations and Flux concept. </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Developed responsive and interactive </w:t>
      </w:r>
      <w:r w:rsidRPr="00233AEC">
        <w:rPr>
          <w:rFonts w:asciiTheme="minorHAnsi" w:eastAsia="Bell MT" w:hAnsiTheme="minorHAnsi" w:cstheme="minorHAnsi"/>
          <w:b/>
          <w:color w:val="000000"/>
          <w:sz w:val="22"/>
          <w:szCs w:val="22"/>
        </w:rPr>
        <w:t>site</w:t>
      </w:r>
      <w:r w:rsidRPr="00233AEC">
        <w:rPr>
          <w:rFonts w:asciiTheme="minorHAnsi" w:hAnsiTheme="minorHAnsi" w:cstheme="minorHAnsi"/>
          <w:color w:val="000000"/>
          <w:sz w:val="22"/>
          <w:szCs w:val="22"/>
        </w:rPr>
        <w:t xml:space="preserve"> using </w:t>
      </w:r>
      <w:r w:rsidRPr="00233AEC">
        <w:rPr>
          <w:rFonts w:asciiTheme="minorHAnsi" w:hAnsiTheme="minorHAnsi" w:cstheme="minorHAnsi"/>
          <w:b/>
          <w:color w:val="000000"/>
          <w:sz w:val="22"/>
          <w:szCs w:val="22"/>
        </w:rPr>
        <w:t>Bootstrap</w:t>
      </w:r>
      <w:r w:rsidRPr="00233AEC">
        <w:rPr>
          <w:rFonts w:asciiTheme="minorHAnsi" w:hAnsiTheme="minorHAnsi" w:cstheme="minorHAnsi"/>
          <w:color w:val="000000"/>
          <w:sz w:val="22"/>
          <w:szCs w:val="22"/>
        </w:rPr>
        <w:t xml:space="preserve"> that fits devices of different visual sizes.</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Implement front end screens using </w:t>
      </w:r>
      <w:r w:rsidRPr="00233AEC">
        <w:rPr>
          <w:rFonts w:asciiTheme="minorHAnsi" w:hAnsiTheme="minorHAnsi" w:cstheme="minorHAnsi"/>
          <w:b/>
          <w:color w:val="000000"/>
          <w:sz w:val="22"/>
          <w:szCs w:val="22"/>
        </w:rPr>
        <w:t>React JS</w:t>
      </w:r>
      <w:r w:rsidRPr="00233AEC">
        <w:rPr>
          <w:rFonts w:asciiTheme="minorHAnsi" w:hAnsiTheme="minorHAnsi" w:cstheme="minorHAnsi"/>
          <w:color w:val="000000"/>
          <w:sz w:val="22"/>
          <w:szCs w:val="22"/>
        </w:rPr>
        <w:t> and used various predefined components from NPM and redux library.</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Involved in developing the </w:t>
      </w:r>
      <w:r w:rsidRPr="00233AEC">
        <w:rPr>
          <w:rFonts w:asciiTheme="minorHAnsi" w:hAnsiTheme="minorHAnsi" w:cstheme="minorHAnsi"/>
          <w:b/>
          <w:color w:val="000000"/>
          <w:sz w:val="22"/>
          <w:szCs w:val="22"/>
        </w:rPr>
        <w:t>Angular MVC framework</w:t>
      </w:r>
      <w:r w:rsidRPr="00233AEC">
        <w:rPr>
          <w:rFonts w:asciiTheme="minorHAnsi" w:hAnsiTheme="minorHAnsi" w:cstheme="minorHAnsi"/>
          <w:color w:val="000000"/>
          <w:sz w:val="22"/>
          <w:szCs w:val="22"/>
        </w:rPr>
        <w:t xml:space="preserve"> for the Single Page Application development. </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b/>
          <w:bCs/>
          <w:color w:val="000000"/>
          <w:sz w:val="22"/>
          <w:szCs w:val="22"/>
        </w:rPr>
        <w:t>Improved source code maintenance which resulted in significant code reduction, ease of upgrade, scalability, ease of developer spin and superior performance by refactoring the existing AngularJS application.</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Using </w:t>
      </w:r>
      <w:r w:rsidRPr="00233AEC">
        <w:rPr>
          <w:rFonts w:asciiTheme="minorHAnsi" w:hAnsiTheme="minorHAnsi" w:cstheme="minorHAnsi"/>
          <w:b/>
          <w:color w:val="000000"/>
          <w:sz w:val="22"/>
          <w:szCs w:val="22"/>
        </w:rPr>
        <w:t>EXTJS</w:t>
      </w:r>
      <w:r w:rsidRPr="00233AEC">
        <w:rPr>
          <w:rFonts w:asciiTheme="minorHAnsi" w:hAnsiTheme="minorHAnsi" w:cstheme="minorHAnsi"/>
          <w:color w:val="000000"/>
          <w:sz w:val="22"/>
          <w:szCs w:val="22"/>
        </w:rPr>
        <w:t xml:space="preserve">, developed interactive cross platform web application using </w:t>
      </w:r>
      <w:r w:rsidRPr="00233AEC">
        <w:rPr>
          <w:rFonts w:asciiTheme="minorHAnsi" w:hAnsiTheme="minorHAnsi" w:cstheme="minorHAnsi"/>
          <w:b/>
          <w:color w:val="000000"/>
          <w:sz w:val="22"/>
          <w:szCs w:val="22"/>
        </w:rPr>
        <w:t>Ajax, DHTML and DOM</w:t>
      </w:r>
      <w:r w:rsidRPr="00233AEC">
        <w:rPr>
          <w:rFonts w:asciiTheme="minorHAnsi" w:hAnsiTheme="minorHAnsi" w:cstheme="minorHAnsi"/>
          <w:color w:val="000000"/>
          <w:sz w:val="22"/>
          <w:szCs w:val="22"/>
        </w:rPr>
        <w:t xml:space="preserve"> scripting technique.</w:t>
      </w:r>
      <w:r w:rsidRPr="00233AEC">
        <w:rPr>
          <w:rFonts w:asciiTheme="minorHAnsi" w:hAnsiTheme="minorHAnsi" w:cstheme="minorHAnsi"/>
          <w:color w:val="000000"/>
          <w:sz w:val="22"/>
          <w:szCs w:val="22"/>
        </w:rPr>
        <w:tab/>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Used custom tag libraries and </w:t>
      </w:r>
      <w:r w:rsidRPr="00233AEC">
        <w:rPr>
          <w:rFonts w:asciiTheme="minorHAnsi" w:hAnsiTheme="minorHAnsi" w:cstheme="minorHAnsi"/>
          <w:b/>
          <w:color w:val="000000"/>
          <w:sz w:val="22"/>
          <w:szCs w:val="22"/>
        </w:rPr>
        <w:t>Spring MVC</w:t>
      </w:r>
      <w:r w:rsidRPr="00233AEC">
        <w:rPr>
          <w:rFonts w:asciiTheme="minorHAnsi" w:hAnsiTheme="minorHAnsi" w:cstheme="minorHAnsi"/>
          <w:color w:val="000000"/>
          <w:sz w:val="22"/>
          <w:szCs w:val="22"/>
        </w:rPr>
        <w:t xml:space="preserve"> framework to implement web based applications. </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Implemented the application using </w:t>
      </w:r>
      <w:r w:rsidRPr="00233AEC">
        <w:rPr>
          <w:rFonts w:asciiTheme="minorHAnsi" w:hAnsiTheme="minorHAnsi" w:cstheme="minorHAnsi"/>
          <w:b/>
          <w:color w:val="000000"/>
          <w:sz w:val="22"/>
          <w:szCs w:val="22"/>
        </w:rPr>
        <w:t>Spring IOC, Spring MVC Framework, Spring Batch and Spring Boot</w:t>
      </w:r>
      <w:r w:rsidRPr="00233AEC">
        <w:rPr>
          <w:rFonts w:asciiTheme="minorHAnsi" w:hAnsiTheme="minorHAnsi" w:cstheme="minorHAnsi"/>
          <w:color w:val="000000"/>
          <w:sz w:val="22"/>
          <w:szCs w:val="22"/>
        </w:rPr>
        <w:t xml:space="preserve"> and handled the security using </w:t>
      </w:r>
      <w:r w:rsidRPr="00233AEC">
        <w:rPr>
          <w:rFonts w:asciiTheme="minorHAnsi" w:hAnsiTheme="minorHAnsi" w:cstheme="minorHAnsi"/>
          <w:b/>
          <w:color w:val="000000"/>
          <w:sz w:val="22"/>
          <w:szCs w:val="22"/>
        </w:rPr>
        <w:t>Spring Security</w:t>
      </w:r>
      <w:r w:rsidRPr="00233AEC">
        <w:rPr>
          <w:rFonts w:asciiTheme="minorHAnsi" w:hAnsiTheme="minorHAnsi" w:cstheme="minorHAnsi"/>
          <w:color w:val="000000"/>
          <w:sz w:val="22"/>
          <w:szCs w:val="22"/>
        </w:rPr>
        <w:t xml:space="preserve"> and Involved in writing Thread Safe blocks for multithread transactions.</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Created </w:t>
      </w:r>
      <w:r w:rsidRPr="00233AEC">
        <w:rPr>
          <w:rFonts w:asciiTheme="minorHAnsi" w:hAnsiTheme="minorHAnsi" w:cstheme="minorHAnsi"/>
          <w:b/>
          <w:color w:val="000000"/>
          <w:sz w:val="22"/>
          <w:szCs w:val="22"/>
        </w:rPr>
        <w:t>Spring Batch</w:t>
      </w:r>
      <w:r w:rsidRPr="00233AEC">
        <w:rPr>
          <w:rFonts w:asciiTheme="minorHAnsi" w:hAnsiTheme="minorHAnsi" w:cstheme="minorHAnsi"/>
          <w:color w:val="000000"/>
          <w:sz w:val="22"/>
          <w:szCs w:val="22"/>
        </w:rPr>
        <w:t xml:space="preserve"> Repository to track the errors, job execution steps and timing information. </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Designed and developed </w:t>
      </w:r>
      <w:r w:rsidRPr="00233AEC">
        <w:rPr>
          <w:rFonts w:asciiTheme="minorHAnsi" w:hAnsiTheme="minorHAnsi" w:cstheme="minorHAnsi"/>
          <w:b/>
          <w:color w:val="000000"/>
          <w:sz w:val="22"/>
          <w:szCs w:val="22"/>
        </w:rPr>
        <w:t>Microservices</w:t>
      </w:r>
      <w:r w:rsidRPr="00233AEC">
        <w:rPr>
          <w:rFonts w:asciiTheme="minorHAnsi" w:hAnsiTheme="minorHAnsi" w:cstheme="minorHAnsi"/>
          <w:color w:val="000000"/>
          <w:sz w:val="22"/>
          <w:szCs w:val="22"/>
        </w:rPr>
        <w:t xml:space="preserve"> using </w:t>
      </w:r>
      <w:r w:rsidRPr="00233AEC">
        <w:rPr>
          <w:rFonts w:asciiTheme="minorHAnsi" w:hAnsiTheme="minorHAnsi" w:cstheme="minorHAnsi"/>
          <w:b/>
          <w:color w:val="000000"/>
          <w:sz w:val="22"/>
          <w:szCs w:val="22"/>
        </w:rPr>
        <w:t>REST framework and Spring Boot.</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Developed the application using </w:t>
      </w:r>
      <w:r w:rsidRPr="00233AEC">
        <w:rPr>
          <w:rFonts w:asciiTheme="minorHAnsi" w:hAnsiTheme="minorHAnsi" w:cstheme="minorHAnsi"/>
          <w:b/>
          <w:color w:val="000000"/>
          <w:sz w:val="22"/>
          <w:szCs w:val="22"/>
        </w:rPr>
        <w:t>Spring core, Spring MVC and IOC/Dependency Injection</w:t>
      </w:r>
      <w:r w:rsidR="00A901E2" w:rsidRPr="00233AEC">
        <w:rPr>
          <w:rFonts w:asciiTheme="minorHAnsi" w:hAnsiTheme="minorHAnsi" w:cstheme="minorHAnsi"/>
          <w:color w:val="000000"/>
          <w:sz w:val="22"/>
          <w:szCs w:val="22"/>
        </w:rPr>
        <w:t>and</w:t>
      </w:r>
      <w:r w:rsidRPr="00233AEC">
        <w:rPr>
          <w:rFonts w:asciiTheme="minorHAnsi" w:hAnsiTheme="minorHAnsi" w:cstheme="minorHAnsi"/>
          <w:color w:val="000000"/>
          <w:sz w:val="22"/>
          <w:szCs w:val="22"/>
        </w:rPr>
        <w:t xml:space="preserve"> integrating different layers of the application and Developed a prototype using </w:t>
      </w:r>
      <w:r w:rsidRPr="00233AEC">
        <w:rPr>
          <w:rFonts w:asciiTheme="minorHAnsi" w:hAnsiTheme="minorHAnsi" w:cstheme="minorHAnsi"/>
          <w:b/>
          <w:color w:val="000000"/>
          <w:sz w:val="22"/>
          <w:szCs w:val="22"/>
        </w:rPr>
        <w:t>AngularJS</w:t>
      </w:r>
      <w:r w:rsidRPr="00233AEC">
        <w:rPr>
          <w:rFonts w:asciiTheme="minorHAnsi" w:hAnsiTheme="minorHAnsi" w:cstheme="minorHAnsi"/>
          <w:color w:val="000000"/>
          <w:sz w:val="22"/>
          <w:szCs w:val="22"/>
        </w:rPr>
        <w:t xml:space="preserve"> and </w:t>
      </w:r>
      <w:r w:rsidR="00A901E2" w:rsidRPr="00233AEC">
        <w:rPr>
          <w:rFonts w:asciiTheme="minorHAnsi" w:hAnsiTheme="minorHAnsi" w:cstheme="minorHAnsi"/>
          <w:b/>
          <w:color w:val="000000"/>
          <w:sz w:val="22"/>
          <w:szCs w:val="22"/>
        </w:rPr>
        <w:t>Spring B</w:t>
      </w:r>
      <w:r w:rsidRPr="00233AEC">
        <w:rPr>
          <w:rFonts w:asciiTheme="minorHAnsi" w:hAnsiTheme="minorHAnsi" w:cstheme="minorHAnsi"/>
          <w:b/>
          <w:color w:val="000000"/>
          <w:sz w:val="22"/>
          <w:szCs w:val="22"/>
        </w:rPr>
        <w:t>oot</w:t>
      </w:r>
      <w:r w:rsidRPr="00233AEC">
        <w:rPr>
          <w:rFonts w:asciiTheme="minorHAnsi" w:hAnsiTheme="minorHAnsi" w:cstheme="minorHAnsi"/>
          <w:color w:val="000000"/>
          <w:sz w:val="22"/>
          <w:szCs w:val="22"/>
        </w:rPr>
        <w:t xml:space="preserve"> based REST web services for converting the MVC (Model View Controller) application into browser based single page application.</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Used </w:t>
      </w:r>
      <w:r w:rsidRPr="00233AEC">
        <w:rPr>
          <w:rFonts w:asciiTheme="minorHAnsi" w:hAnsiTheme="minorHAnsi" w:cstheme="minorHAnsi"/>
          <w:b/>
          <w:color w:val="000000"/>
          <w:sz w:val="22"/>
          <w:szCs w:val="22"/>
        </w:rPr>
        <w:t>Data tables</w:t>
      </w:r>
      <w:r w:rsidRPr="00233AEC">
        <w:rPr>
          <w:rFonts w:asciiTheme="minorHAnsi" w:hAnsiTheme="minorHAnsi" w:cstheme="minorHAnsi"/>
          <w:color w:val="000000"/>
          <w:sz w:val="22"/>
          <w:szCs w:val="22"/>
        </w:rPr>
        <w:t xml:space="preserve"> to populate large datasets, and perform operations like </w:t>
      </w:r>
      <w:r w:rsidRPr="00233AEC">
        <w:rPr>
          <w:rFonts w:asciiTheme="minorHAnsi" w:hAnsiTheme="minorHAnsi" w:cstheme="minorHAnsi"/>
          <w:b/>
          <w:color w:val="000000"/>
          <w:sz w:val="22"/>
          <w:szCs w:val="22"/>
        </w:rPr>
        <w:t>searching</w:t>
      </w:r>
      <w:r w:rsidRPr="00233AEC">
        <w:rPr>
          <w:rFonts w:asciiTheme="minorHAnsi" w:hAnsiTheme="minorHAnsi" w:cstheme="minorHAnsi"/>
          <w:color w:val="000000"/>
          <w:sz w:val="22"/>
          <w:szCs w:val="22"/>
        </w:rPr>
        <w:t xml:space="preserve"> and </w:t>
      </w:r>
      <w:r w:rsidRPr="00233AEC">
        <w:rPr>
          <w:rFonts w:asciiTheme="minorHAnsi" w:hAnsiTheme="minorHAnsi" w:cstheme="minorHAnsi"/>
          <w:b/>
          <w:color w:val="000000"/>
          <w:sz w:val="22"/>
          <w:szCs w:val="22"/>
        </w:rPr>
        <w:t>sorting</w:t>
      </w:r>
      <w:r w:rsidRPr="00233AEC">
        <w:rPr>
          <w:rFonts w:asciiTheme="minorHAnsi" w:hAnsiTheme="minorHAnsi" w:cstheme="minorHAnsi"/>
          <w:color w:val="000000"/>
          <w:sz w:val="22"/>
          <w:szCs w:val="22"/>
        </w:rPr>
        <w:t>.</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Used </w:t>
      </w:r>
      <w:r w:rsidRPr="00233AEC">
        <w:rPr>
          <w:rFonts w:asciiTheme="minorHAnsi" w:hAnsiTheme="minorHAnsi" w:cstheme="minorHAnsi"/>
          <w:b/>
          <w:color w:val="000000"/>
          <w:sz w:val="22"/>
          <w:szCs w:val="22"/>
        </w:rPr>
        <w:t>Microservices</w:t>
      </w:r>
      <w:r w:rsidRPr="00233AEC">
        <w:rPr>
          <w:rFonts w:asciiTheme="minorHAnsi" w:hAnsiTheme="minorHAnsi" w:cstheme="minorHAnsi"/>
          <w:color w:val="000000"/>
          <w:sz w:val="22"/>
          <w:szCs w:val="22"/>
        </w:rPr>
        <w:t xml:space="preserve"> to communicate using synchronous protocols </w:t>
      </w:r>
      <w:r w:rsidRPr="00233AEC">
        <w:rPr>
          <w:rFonts w:asciiTheme="minorHAnsi" w:hAnsiTheme="minorHAnsi" w:cstheme="minorHAnsi"/>
          <w:b/>
          <w:color w:val="000000"/>
          <w:sz w:val="22"/>
          <w:szCs w:val="22"/>
        </w:rPr>
        <w:t>HTTP</w:t>
      </w:r>
      <w:r w:rsidRPr="00233AEC">
        <w:rPr>
          <w:rFonts w:asciiTheme="minorHAnsi" w:hAnsiTheme="minorHAnsi" w:cstheme="minorHAnsi"/>
          <w:color w:val="000000"/>
          <w:sz w:val="22"/>
          <w:szCs w:val="22"/>
        </w:rPr>
        <w:t xml:space="preserve"> and </w:t>
      </w:r>
      <w:r w:rsidRPr="00233AEC">
        <w:rPr>
          <w:rFonts w:asciiTheme="minorHAnsi" w:hAnsiTheme="minorHAnsi" w:cstheme="minorHAnsi"/>
          <w:b/>
          <w:color w:val="000000"/>
          <w:sz w:val="22"/>
          <w:szCs w:val="22"/>
        </w:rPr>
        <w:t>REST</w:t>
      </w:r>
      <w:r w:rsidRPr="00233AEC">
        <w:rPr>
          <w:rFonts w:asciiTheme="minorHAnsi" w:hAnsiTheme="minorHAnsi" w:cstheme="minorHAnsi"/>
          <w:color w:val="000000"/>
          <w:sz w:val="22"/>
          <w:szCs w:val="22"/>
        </w:rPr>
        <w:t xml:space="preserve"> for implementing </w:t>
      </w:r>
      <w:r w:rsidRPr="00233AEC">
        <w:rPr>
          <w:rFonts w:asciiTheme="minorHAnsi" w:hAnsiTheme="minorHAnsi" w:cstheme="minorHAnsi"/>
          <w:b/>
          <w:color w:val="000000"/>
          <w:sz w:val="22"/>
          <w:szCs w:val="22"/>
        </w:rPr>
        <w:t>SOA</w:t>
      </w:r>
      <w:r w:rsidRPr="00233AEC">
        <w:rPr>
          <w:rFonts w:asciiTheme="minorHAnsi" w:hAnsiTheme="minorHAnsi" w:cstheme="minorHAnsi"/>
          <w:color w:val="000000"/>
          <w:sz w:val="22"/>
          <w:szCs w:val="22"/>
        </w:rPr>
        <w:t xml:space="preserve"> approach. </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Used </w:t>
      </w:r>
      <w:r w:rsidRPr="00233AEC">
        <w:rPr>
          <w:rFonts w:asciiTheme="minorHAnsi" w:hAnsiTheme="minorHAnsi" w:cstheme="minorHAnsi"/>
          <w:b/>
          <w:color w:val="000000"/>
          <w:sz w:val="22"/>
          <w:szCs w:val="22"/>
        </w:rPr>
        <w:t>Java Messaging Services</w:t>
      </w:r>
      <w:r w:rsidRPr="00233AEC">
        <w:rPr>
          <w:rFonts w:asciiTheme="minorHAnsi" w:hAnsiTheme="minorHAnsi" w:cstheme="minorHAnsi"/>
          <w:color w:val="000000"/>
          <w:sz w:val="22"/>
          <w:szCs w:val="22"/>
        </w:rPr>
        <w:t xml:space="preserve"> (JMS) for reliable and asynchronous exchange of important information </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Developed Participated in solving </w:t>
      </w:r>
      <w:r w:rsidRPr="00233AEC">
        <w:rPr>
          <w:rFonts w:asciiTheme="minorHAnsi" w:hAnsiTheme="minorHAnsi" w:cstheme="minorHAnsi"/>
          <w:b/>
          <w:color w:val="000000"/>
          <w:sz w:val="22"/>
          <w:szCs w:val="22"/>
        </w:rPr>
        <w:t>cross browser</w:t>
      </w:r>
      <w:r w:rsidRPr="00233AEC">
        <w:rPr>
          <w:rFonts w:asciiTheme="minorHAnsi" w:hAnsiTheme="minorHAnsi" w:cstheme="minorHAnsi"/>
          <w:color w:val="000000"/>
          <w:sz w:val="22"/>
          <w:szCs w:val="22"/>
        </w:rPr>
        <w:t xml:space="preserve"> issues and designed layout for screens with different resolutions.</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Developed the web application to serve the </w:t>
      </w:r>
      <w:r w:rsidRPr="00233AEC">
        <w:rPr>
          <w:rFonts w:asciiTheme="minorHAnsi" w:hAnsiTheme="minorHAnsi" w:cstheme="minorHAnsi"/>
          <w:b/>
          <w:color w:val="000000"/>
          <w:sz w:val="22"/>
          <w:szCs w:val="22"/>
        </w:rPr>
        <w:t>JavaScript</w:t>
      </w:r>
      <w:r w:rsidRPr="00233AEC">
        <w:rPr>
          <w:rFonts w:asciiTheme="minorHAnsi" w:hAnsiTheme="minorHAnsi" w:cstheme="minorHAnsi"/>
          <w:color w:val="000000"/>
          <w:sz w:val="22"/>
          <w:szCs w:val="22"/>
        </w:rPr>
        <w:t xml:space="preserve"> application using the </w:t>
      </w:r>
      <w:r w:rsidRPr="00233AEC">
        <w:rPr>
          <w:rFonts w:asciiTheme="minorHAnsi" w:hAnsiTheme="minorHAnsi" w:cstheme="minorHAnsi"/>
          <w:b/>
          <w:color w:val="000000"/>
          <w:sz w:val="22"/>
          <w:szCs w:val="22"/>
        </w:rPr>
        <w:t>web socket</w:t>
      </w:r>
      <w:r w:rsidRPr="00233AEC">
        <w:rPr>
          <w:rFonts w:asciiTheme="minorHAnsi" w:hAnsiTheme="minorHAnsi" w:cstheme="minorHAnsi"/>
          <w:color w:val="000000"/>
          <w:sz w:val="22"/>
          <w:szCs w:val="22"/>
        </w:rPr>
        <w:t xml:space="preserve"> solution provided by play.</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Used </w:t>
      </w:r>
      <w:r w:rsidRPr="00233AEC">
        <w:rPr>
          <w:rFonts w:asciiTheme="minorHAnsi" w:hAnsiTheme="minorHAnsi" w:cstheme="minorHAnsi"/>
          <w:b/>
          <w:color w:val="000000"/>
          <w:sz w:val="22"/>
          <w:szCs w:val="22"/>
        </w:rPr>
        <w:t>Dimensions</w:t>
      </w:r>
      <w:r w:rsidRPr="00233AEC">
        <w:rPr>
          <w:rFonts w:asciiTheme="minorHAnsi" w:hAnsiTheme="minorHAnsi" w:cstheme="minorHAnsi"/>
          <w:color w:val="000000"/>
          <w:sz w:val="22"/>
          <w:szCs w:val="22"/>
        </w:rPr>
        <w:t xml:space="preserve"> for version control. Wrote </w:t>
      </w:r>
      <w:r w:rsidRPr="00233AEC">
        <w:rPr>
          <w:rFonts w:asciiTheme="minorHAnsi" w:hAnsiTheme="minorHAnsi" w:cstheme="minorHAnsi"/>
          <w:b/>
          <w:color w:val="000000"/>
          <w:sz w:val="22"/>
          <w:szCs w:val="22"/>
        </w:rPr>
        <w:t>Scala</w:t>
      </w:r>
      <w:r w:rsidRPr="00233AEC">
        <w:rPr>
          <w:rFonts w:asciiTheme="minorHAnsi" w:hAnsiTheme="minorHAnsi" w:cstheme="minorHAnsi"/>
          <w:color w:val="000000"/>
          <w:sz w:val="22"/>
          <w:szCs w:val="22"/>
        </w:rPr>
        <w:t> classes to interact with the database.</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Worked with NoSQL database </w:t>
      </w:r>
      <w:r w:rsidRPr="00233AEC">
        <w:rPr>
          <w:rFonts w:asciiTheme="minorHAnsi" w:hAnsiTheme="minorHAnsi" w:cstheme="minorHAnsi"/>
          <w:b/>
          <w:color w:val="000000"/>
          <w:sz w:val="22"/>
          <w:szCs w:val="22"/>
        </w:rPr>
        <w:t>MongoDB</w:t>
      </w:r>
      <w:r w:rsidRPr="00233AEC">
        <w:rPr>
          <w:rFonts w:asciiTheme="minorHAnsi" w:hAnsiTheme="minorHAnsi" w:cstheme="minorHAnsi"/>
          <w:color w:val="000000"/>
          <w:sz w:val="22"/>
          <w:szCs w:val="22"/>
        </w:rPr>
        <w:t xml:space="preserve"> and worked with it to perform many different operations. </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Experience in using </w:t>
      </w:r>
      <w:r w:rsidRPr="00233AEC">
        <w:rPr>
          <w:rFonts w:asciiTheme="minorHAnsi" w:hAnsiTheme="minorHAnsi" w:cstheme="minorHAnsi"/>
          <w:b/>
          <w:color w:val="000000"/>
          <w:sz w:val="22"/>
          <w:szCs w:val="22"/>
        </w:rPr>
        <w:t>MongoDB</w:t>
      </w:r>
      <w:r w:rsidRPr="00233AEC">
        <w:rPr>
          <w:rFonts w:asciiTheme="minorHAnsi" w:hAnsiTheme="minorHAnsi" w:cstheme="minorHAnsi"/>
          <w:color w:val="000000"/>
          <w:sz w:val="22"/>
          <w:szCs w:val="22"/>
        </w:rPr>
        <w:t xml:space="preserve"> data models document, key-value &amp; wide column, or graph model.</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Deployed the Application into </w:t>
      </w:r>
      <w:r w:rsidRPr="00233AEC">
        <w:rPr>
          <w:rFonts w:asciiTheme="minorHAnsi" w:hAnsiTheme="minorHAnsi" w:cstheme="minorHAnsi"/>
          <w:b/>
          <w:color w:val="000000"/>
          <w:sz w:val="22"/>
          <w:szCs w:val="22"/>
        </w:rPr>
        <w:t>Docker</w:t>
      </w:r>
      <w:r w:rsidRPr="00233AEC">
        <w:rPr>
          <w:rFonts w:asciiTheme="minorHAnsi" w:hAnsiTheme="minorHAnsi" w:cstheme="minorHAnsi"/>
          <w:color w:val="000000"/>
          <w:sz w:val="22"/>
          <w:szCs w:val="22"/>
        </w:rPr>
        <w:t xml:space="preserve"> container and made easily accessible at runtime using Cloud Foundry and other cloud services like </w:t>
      </w:r>
      <w:r w:rsidRPr="00233AEC">
        <w:rPr>
          <w:rFonts w:asciiTheme="minorHAnsi" w:hAnsiTheme="minorHAnsi" w:cstheme="minorHAnsi"/>
          <w:b/>
          <w:color w:val="000000"/>
          <w:sz w:val="22"/>
          <w:szCs w:val="22"/>
        </w:rPr>
        <w:t>AWS, Netflix Eureka, Spring Hystrix</w:t>
      </w:r>
      <w:r w:rsidRPr="00233AEC">
        <w:rPr>
          <w:rFonts w:asciiTheme="minorHAnsi" w:hAnsiTheme="minorHAnsi" w:cstheme="minorHAnsi"/>
          <w:color w:val="000000"/>
          <w:sz w:val="22"/>
          <w:szCs w:val="22"/>
        </w:rPr>
        <w:t xml:space="preserve"> as fallback method, </w:t>
      </w:r>
      <w:r w:rsidRPr="00233AEC">
        <w:rPr>
          <w:rFonts w:asciiTheme="minorHAnsi" w:hAnsiTheme="minorHAnsi" w:cstheme="minorHAnsi"/>
          <w:b/>
          <w:color w:val="000000"/>
          <w:sz w:val="22"/>
          <w:szCs w:val="22"/>
        </w:rPr>
        <w:t>Spring Ribbon</w:t>
      </w:r>
      <w:r w:rsidRPr="00233AEC">
        <w:rPr>
          <w:rFonts w:asciiTheme="minorHAnsi" w:hAnsiTheme="minorHAnsi" w:cstheme="minorHAnsi"/>
          <w:color w:val="000000"/>
          <w:sz w:val="22"/>
          <w:szCs w:val="22"/>
        </w:rPr>
        <w:t xml:space="preserve"> for load balancing and a broker service to maintain status using </w:t>
      </w:r>
      <w:r w:rsidRPr="00233AEC">
        <w:rPr>
          <w:rFonts w:asciiTheme="minorHAnsi" w:hAnsiTheme="minorHAnsi" w:cstheme="minorHAnsi"/>
          <w:b/>
          <w:color w:val="000000"/>
          <w:sz w:val="22"/>
          <w:szCs w:val="22"/>
        </w:rPr>
        <w:t>Spring Kafka and Zookeeper</w:t>
      </w:r>
      <w:r w:rsidRPr="00233AEC">
        <w:rPr>
          <w:rFonts w:asciiTheme="minorHAnsi" w:hAnsiTheme="minorHAnsi" w:cstheme="minorHAnsi"/>
          <w:color w:val="000000"/>
          <w:sz w:val="22"/>
          <w:szCs w:val="22"/>
        </w:rPr>
        <w:t>.</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Used </w:t>
      </w:r>
      <w:r w:rsidRPr="00233AEC">
        <w:rPr>
          <w:rFonts w:asciiTheme="minorHAnsi" w:hAnsiTheme="minorHAnsi" w:cstheme="minorHAnsi"/>
          <w:b/>
          <w:color w:val="000000"/>
          <w:sz w:val="22"/>
          <w:szCs w:val="22"/>
        </w:rPr>
        <w:t>Karma (Jasmine)</w:t>
      </w:r>
      <w:r w:rsidRPr="00233AEC">
        <w:rPr>
          <w:rFonts w:asciiTheme="minorHAnsi" w:hAnsiTheme="minorHAnsi" w:cstheme="minorHAnsi"/>
          <w:color w:val="000000"/>
          <w:sz w:val="22"/>
          <w:szCs w:val="22"/>
        </w:rPr>
        <w:t xml:space="preserve"> for JavaScript Unit testing and Protractor for E2E testing.</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Used </w:t>
      </w:r>
      <w:r w:rsidRPr="00233AEC">
        <w:rPr>
          <w:rFonts w:asciiTheme="minorHAnsi" w:hAnsiTheme="minorHAnsi" w:cstheme="minorHAnsi"/>
          <w:b/>
          <w:color w:val="000000"/>
          <w:sz w:val="22"/>
          <w:szCs w:val="22"/>
        </w:rPr>
        <w:t>Maven</w:t>
      </w:r>
      <w:r w:rsidRPr="00233AEC">
        <w:rPr>
          <w:rFonts w:asciiTheme="minorHAnsi" w:hAnsiTheme="minorHAnsi" w:cstheme="minorHAnsi"/>
          <w:color w:val="000000"/>
          <w:sz w:val="22"/>
          <w:szCs w:val="22"/>
        </w:rPr>
        <w:t xml:space="preserve"> as a build tool for the applications and used </w:t>
      </w:r>
      <w:r w:rsidRPr="00233AEC">
        <w:rPr>
          <w:rFonts w:asciiTheme="minorHAnsi" w:hAnsiTheme="minorHAnsi" w:cstheme="minorHAnsi"/>
          <w:b/>
          <w:color w:val="000000"/>
          <w:sz w:val="22"/>
          <w:szCs w:val="22"/>
        </w:rPr>
        <w:t>Singleton design pattern</w:t>
      </w:r>
      <w:r w:rsidRPr="00233AEC">
        <w:rPr>
          <w:rFonts w:asciiTheme="minorHAnsi" w:hAnsiTheme="minorHAnsi" w:cstheme="minorHAnsi"/>
          <w:color w:val="000000"/>
          <w:sz w:val="22"/>
          <w:szCs w:val="22"/>
        </w:rPr>
        <w:t xml:space="preserve"> for web application.</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Performed </w:t>
      </w:r>
      <w:r w:rsidRPr="00233AEC">
        <w:rPr>
          <w:rFonts w:asciiTheme="minorHAnsi" w:hAnsiTheme="minorHAnsi" w:cstheme="minorHAnsi"/>
          <w:b/>
          <w:color w:val="000000"/>
          <w:sz w:val="22"/>
          <w:szCs w:val="22"/>
        </w:rPr>
        <w:t>regression testing</w:t>
      </w:r>
      <w:r w:rsidRPr="00233AEC">
        <w:rPr>
          <w:rFonts w:asciiTheme="minorHAnsi" w:hAnsiTheme="minorHAnsi" w:cstheme="minorHAnsi"/>
          <w:color w:val="000000"/>
          <w:sz w:val="22"/>
          <w:szCs w:val="22"/>
        </w:rPr>
        <w:t xml:space="preserve"> and continuous integration testing using </w:t>
      </w:r>
      <w:r w:rsidRPr="00233AEC">
        <w:rPr>
          <w:rFonts w:asciiTheme="minorHAnsi" w:hAnsiTheme="minorHAnsi" w:cstheme="minorHAnsi"/>
          <w:b/>
          <w:color w:val="000000"/>
          <w:sz w:val="22"/>
          <w:szCs w:val="22"/>
        </w:rPr>
        <w:t>Jenkins</w:t>
      </w:r>
      <w:r w:rsidRPr="00233AEC">
        <w:rPr>
          <w:rFonts w:asciiTheme="minorHAnsi" w:hAnsiTheme="minorHAnsi" w:cstheme="minorHAnsi"/>
          <w:color w:val="000000"/>
          <w:sz w:val="22"/>
          <w:szCs w:val="22"/>
        </w:rPr>
        <w:t xml:space="preserve"> automation tool. </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Setting up highly test execution builds with </w:t>
      </w:r>
      <w:r w:rsidRPr="00233AEC">
        <w:rPr>
          <w:rFonts w:asciiTheme="minorHAnsi" w:hAnsiTheme="minorHAnsi" w:cstheme="minorHAnsi"/>
          <w:b/>
          <w:color w:val="000000"/>
          <w:sz w:val="22"/>
          <w:szCs w:val="22"/>
        </w:rPr>
        <w:t>Jenkins CI server</w:t>
      </w:r>
      <w:r w:rsidRPr="00233AEC">
        <w:rPr>
          <w:rFonts w:asciiTheme="minorHAnsi" w:hAnsiTheme="minorHAnsi" w:cstheme="minorHAnsi"/>
          <w:color w:val="000000"/>
          <w:sz w:val="22"/>
          <w:szCs w:val="22"/>
        </w:rPr>
        <w:t xml:space="preserve"> on slaves which are configured on AWS.</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Developed </w:t>
      </w:r>
      <w:r w:rsidRPr="00233AEC">
        <w:rPr>
          <w:rFonts w:asciiTheme="minorHAnsi" w:hAnsiTheme="minorHAnsi" w:cstheme="minorHAnsi"/>
          <w:b/>
          <w:color w:val="000000"/>
          <w:sz w:val="22"/>
          <w:szCs w:val="22"/>
        </w:rPr>
        <w:t>Restful Web service</w:t>
      </w:r>
      <w:r w:rsidRPr="00233AEC">
        <w:rPr>
          <w:rFonts w:asciiTheme="minorHAnsi" w:hAnsiTheme="minorHAnsi" w:cstheme="minorHAnsi"/>
          <w:color w:val="000000"/>
          <w:sz w:val="22"/>
          <w:szCs w:val="22"/>
        </w:rPr>
        <w:t xml:space="preserve"> using </w:t>
      </w:r>
      <w:r w:rsidRPr="00233AEC">
        <w:rPr>
          <w:rFonts w:asciiTheme="minorHAnsi" w:hAnsiTheme="minorHAnsi" w:cstheme="minorHAnsi"/>
          <w:b/>
          <w:color w:val="000000"/>
          <w:sz w:val="22"/>
          <w:szCs w:val="22"/>
        </w:rPr>
        <w:t>Jersey</w:t>
      </w:r>
      <w:r w:rsidRPr="00233AEC">
        <w:rPr>
          <w:rFonts w:asciiTheme="minorHAnsi" w:hAnsiTheme="minorHAnsi" w:cstheme="minorHAnsi"/>
          <w:color w:val="000000"/>
          <w:sz w:val="22"/>
          <w:szCs w:val="22"/>
        </w:rPr>
        <w:t xml:space="preserve"> and implemented </w:t>
      </w:r>
      <w:r w:rsidRPr="00233AEC">
        <w:rPr>
          <w:rFonts w:asciiTheme="minorHAnsi" w:hAnsiTheme="minorHAnsi" w:cstheme="minorHAnsi"/>
          <w:b/>
          <w:color w:val="000000"/>
          <w:sz w:val="22"/>
          <w:szCs w:val="22"/>
        </w:rPr>
        <w:t>JAX-RS</w:t>
      </w:r>
      <w:r w:rsidRPr="00233AEC">
        <w:rPr>
          <w:rFonts w:asciiTheme="minorHAnsi" w:hAnsiTheme="minorHAnsi" w:cstheme="minorHAnsi"/>
          <w:color w:val="000000"/>
          <w:sz w:val="22"/>
          <w:szCs w:val="22"/>
        </w:rPr>
        <w:t xml:space="preserve"> and provided security using SSL.</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Clearly communicating to team members about the test case results and bugs uncovered.</w:t>
      </w:r>
    </w:p>
    <w:p w:rsidR="00BA3915" w:rsidRPr="00233AEC" w:rsidRDefault="00BA3915" w:rsidP="00BA3915">
      <w:pPr>
        <w:numPr>
          <w:ilvl w:val="0"/>
          <w:numId w:val="6"/>
        </w:numPr>
        <w:tabs>
          <w:tab w:val="num" w:pos="360"/>
          <w:tab w:val="left" w:pos="2520"/>
        </w:tabs>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Analyzed business, functional and systems requirements and performed project/product management in a fully </w:t>
      </w:r>
      <w:r w:rsidRPr="00233AEC">
        <w:rPr>
          <w:rFonts w:asciiTheme="minorHAnsi" w:hAnsiTheme="minorHAnsi" w:cstheme="minorHAnsi"/>
          <w:b/>
          <w:color w:val="000000"/>
          <w:sz w:val="22"/>
          <w:szCs w:val="22"/>
        </w:rPr>
        <w:t>Agile Scrum</w:t>
      </w:r>
      <w:r w:rsidRPr="00233AEC">
        <w:rPr>
          <w:rFonts w:asciiTheme="minorHAnsi" w:hAnsiTheme="minorHAnsi" w:cstheme="minorHAnsi"/>
          <w:color w:val="000000"/>
          <w:sz w:val="22"/>
          <w:szCs w:val="22"/>
        </w:rPr>
        <w:t xml:space="preserve"> development environment with </w:t>
      </w:r>
      <w:r w:rsidRPr="00233AEC">
        <w:rPr>
          <w:rFonts w:asciiTheme="minorHAnsi" w:hAnsiTheme="minorHAnsi" w:cstheme="minorHAnsi"/>
          <w:b/>
          <w:color w:val="000000"/>
          <w:sz w:val="22"/>
          <w:szCs w:val="22"/>
        </w:rPr>
        <w:t xml:space="preserve">TDD, </w:t>
      </w:r>
      <w:r w:rsidRPr="00233AEC">
        <w:rPr>
          <w:rFonts w:asciiTheme="minorHAnsi" w:hAnsiTheme="minorHAnsi" w:cstheme="minorHAnsi"/>
          <w:color w:val="000000"/>
          <w:sz w:val="22"/>
          <w:szCs w:val="22"/>
        </w:rPr>
        <w:t>continuous integration and Pair programming.</w:t>
      </w:r>
    </w:p>
    <w:p w:rsidR="007D6423" w:rsidRPr="00233AEC" w:rsidRDefault="007D6423" w:rsidP="00E02A45">
      <w:pPr>
        <w:tabs>
          <w:tab w:val="left" w:pos="2898"/>
          <w:tab w:val="left" w:pos="8838"/>
        </w:tabs>
        <w:jc w:val="both"/>
        <w:outlineLvl w:val="0"/>
        <w:rPr>
          <w:rFonts w:asciiTheme="minorHAnsi" w:hAnsiTheme="minorHAnsi" w:cstheme="minorHAnsi"/>
          <w:b/>
          <w:color w:val="000000"/>
          <w:sz w:val="22"/>
          <w:szCs w:val="22"/>
        </w:rPr>
      </w:pPr>
      <w:r w:rsidRPr="00233AEC">
        <w:rPr>
          <w:rFonts w:asciiTheme="minorHAnsi" w:eastAsia="Calibri" w:hAnsiTheme="minorHAnsi" w:cstheme="minorHAnsi"/>
          <w:b/>
          <w:color w:val="000000"/>
          <w:sz w:val="22"/>
          <w:szCs w:val="22"/>
        </w:rPr>
        <w:t>Environment:</w:t>
      </w:r>
      <w:r w:rsidRPr="00233AEC">
        <w:rPr>
          <w:rFonts w:asciiTheme="minorHAnsi" w:hAnsiTheme="minorHAnsi" w:cstheme="minorHAnsi"/>
          <w:b/>
          <w:color w:val="000000"/>
          <w:sz w:val="22"/>
          <w:szCs w:val="22"/>
        </w:rPr>
        <w:t xml:space="preserve">  Cassandra, J2EE, Java 1.</w:t>
      </w:r>
      <w:r w:rsidR="00F52344" w:rsidRPr="00233AEC">
        <w:rPr>
          <w:rFonts w:asciiTheme="minorHAnsi" w:hAnsiTheme="minorHAnsi" w:cstheme="minorHAnsi"/>
          <w:b/>
          <w:color w:val="000000"/>
          <w:sz w:val="22"/>
          <w:szCs w:val="22"/>
        </w:rPr>
        <w:t>7</w:t>
      </w:r>
      <w:r w:rsidRPr="00233AEC">
        <w:rPr>
          <w:rFonts w:asciiTheme="minorHAnsi" w:hAnsiTheme="minorHAnsi" w:cstheme="minorHAnsi"/>
          <w:b/>
          <w:color w:val="000000"/>
          <w:sz w:val="22"/>
          <w:szCs w:val="22"/>
        </w:rPr>
        <w:t xml:space="preserve">, </w:t>
      </w:r>
      <w:r w:rsidR="00F45071" w:rsidRPr="00233AEC">
        <w:rPr>
          <w:rFonts w:asciiTheme="minorHAnsi" w:hAnsiTheme="minorHAnsi" w:cstheme="minorHAnsi"/>
          <w:b/>
          <w:color w:val="000000"/>
          <w:sz w:val="22"/>
          <w:szCs w:val="22"/>
        </w:rPr>
        <w:t>Spring</w:t>
      </w:r>
      <w:r w:rsidRPr="00233AEC">
        <w:rPr>
          <w:rFonts w:asciiTheme="minorHAnsi" w:hAnsiTheme="minorHAnsi" w:cstheme="minorHAnsi"/>
          <w:b/>
          <w:color w:val="000000"/>
          <w:sz w:val="22"/>
          <w:szCs w:val="22"/>
        </w:rPr>
        <w:t xml:space="preserve"> framework, </w:t>
      </w:r>
      <w:r w:rsidR="00F45071" w:rsidRPr="00233AEC">
        <w:rPr>
          <w:rFonts w:asciiTheme="minorHAnsi" w:hAnsiTheme="minorHAnsi" w:cstheme="minorHAnsi"/>
          <w:b/>
          <w:color w:val="000000"/>
          <w:sz w:val="22"/>
          <w:szCs w:val="22"/>
        </w:rPr>
        <w:t>Spring</w:t>
      </w:r>
      <w:r w:rsidRPr="00233AEC">
        <w:rPr>
          <w:rFonts w:asciiTheme="minorHAnsi" w:hAnsiTheme="minorHAnsi" w:cstheme="minorHAnsi"/>
          <w:b/>
          <w:color w:val="000000"/>
          <w:sz w:val="22"/>
          <w:szCs w:val="22"/>
        </w:rPr>
        <w:t xml:space="preserve"> MVC, Hibernate, JSP 2.0, </w:t>
      </w:r>
      <w:r w:rsidR="000031B8" w:rsidRPr="00233AEC">
        <w:rPr>
          <w:rFonts w:asciiTheme="minorHAnsi" w:hAnsiTheme="minorHAnsi" w:cstheme="minorHAnsi"/>
          <w:b/>
          <w:color w:val="000000"/>
          <w:sz w:val="22"/>
          <w:szCs w:val="22"/>
        </w:rPr>
        <w:t xml:space="preserve">AngularJS </w:t>
      </w:r>
      <w:r w:rsidRPr="00233AEC">
        <w:rPr>
          <w:rFonts w:asciiTheme="minorHAnsi" w:hAnsiTheme="minorHAnsi" w:cstheme="minorHAnsi"/>
          <w:b/>
          <w:color w:val="000000"/>
          <w:sz w:val="22"/>
          <w:szCs w:val="22"/>
        </w:rPr>
        <w:t xml:space="preserve">, Web services, XML, AWS, </w:t>
      </w:r>
      <w:r w:rsidR="00320C25" w:rsidRPr="00233AEC">
        <w:rPr>
          <w:rFonts w:asciiTheme="minorHAnsi" w:hAnsiTheme="minorHAnsi" w:cstheme="minorHAnsi"/>
          <w:b/>
          <w:color w:val="000000"/>
          <w:sz w:val="22"/>
          <w:szCs w:val="22"/>
        </w:rPr>
        <w:t>JQuery</w:t>
      </w:r>
      <w:r w:rsidRPr="00233AEC">
        <w:rPr>
          <w:rFonts w:asciiTheme="minorHAnsi" w:hAnsiTheme="minorHAnsi" w:cstheme="minorHAnsi"/>
          <w:b/>
          <w:color w:val="000000"/>
          <w:sz w:val="22"/>
          <w:szCs w:val="22"/>
        </w:rPr>
        <w:t xml:space="preserve">, </w:t>
      </w:r>
      <w:r w:rsidR="007B218C" w:rsidRPr="00233AEC">
        <w:rPr>
          <w:rFonts w:asciiTheme="minorHAnsi" w:hAnsiTheme="minorHAnsi" w:cstheme="minorHAnsi"/>
          <w:b/>
          <w:color w:val="000000"/>
          <w:sz w:val="22"/>
          <w:szCs w:val="22"/>
        </w:rPr>
        <w:t xml:space="preserve">Kafka, </w:t>
      </w:r>
      <w:r w:rsidRPr="00233AEC">
        <w:rPr>
          <w:rFonts w:asciiTheme="minorHAnsi" w:hAnsiTheme="minorHAnsi" w:cstheme="minorHAnsi"/>
          <w:b/>
          <w:color w:val="000000"/>
          <w:sz w:val="22"/>
          <w:szCs w:val="22"/>
        </w:rPr>
        <w:t xml:space="preserve">JavaScript, Oracle 10g, </w:t>
      </w:r>
      <w:r w:rsidRPr="00233AEC">
        <w:rPr>
          <w:rFonts w:asciiTheme="minorHAnsi" w:hAnsiTheme="minorHAnsi" w:cstheme="minorHAnsi"/>
          <w:b/>
          <w:bCs/>
          <w:color w:val="000000"/>
          <w:sz w:val="22"/>
          <w:szCs w:val="22"/>
        </w:rPr>
        <w:t>WebLogic</w:t>
      </w:r>
      <w:r w:rsidRPr="00233AEC">
        <w:rPr>
          <w:rFonts w:asciiTheme="minorHAnsi" w:hAnsiTheme="minorHAnsi" w:cstheme="minorHAnsi"/>
          <w:b/>
          <w:color w:val="000000"/>
          <w:sz w:val="22"/>
          <w:szCs w:val="22"/>
        </w:rPr>
        <w:t xml:space="preserve">, Agile Methodology, Design Patterns, Apache Maven, XSLT, </w:t>
      </w:r>
      <w:r w:rsidR="00B92F3A" w:rsidRPr="00233AEC">
        <w:rPr>
          <w:rFonts w:asciiTheme="minorHAnsi" w:hAnsiTheme="minorHAnsi" w:cstheme="minorHAnsi"/>
          <w:b/>
          <w:color w:val="000000"/>
          <w:sz w:val="22"/>
          <w:szCs w:val="22"/>
        </w:rPr>
        <w:t>HTML</w:t>
      </w:r>
      <w:r w:rsidR="001F280D" w:rsidRPr="00233AEC">
        <w:rPr>
          <w:rFonts w:asciiTheme="minorHAnsi" w:hAnsiTheme="minorHAnsi" w:cstheme="minorHAnsi"/>
          <w:b/>
          <w:color w:val="000000"/>
          <w:sz w:val="22"/>
          <w:szCs w:val="22"/>
        </w:rPr>
        <w:t xml:space="preserve"> 5, UNIX.</w:t>
      </w:r>
    </w:p>
    <w:p w:rsidR="003A311C" w:rsidRPr="00233AEC" w:rsidRDefault="003A311C" w:rsidP="00E02A45">
      <w:pPr>
        <w:tabs>
          <w:tab w:val="left" w:pos="2898"/>
          <w:tab w:val="left" w:pos="8838"/>
        </w:tabs>
        <w:jc w:val="both"/>
        <w:outlineLvl w:val="0"/>
        <w:rPr>
          <w:rFonts w:asciiTheme="minorHAnsi" w:hAnsiTheme="minorHAnsi" w:cstheme="minorHAnsi"/>
          <w:b/>
          <w:color w:val="000000"/>
          <w:sz w:val="22"/>
          <w:szCs w:val="22"/>
          <w:lang w:val="en-GB"/>
        </w:rPr>
      </w:pPr>
    </w:p>
    <w:p w:rsidR="00A96791" w:rsidRPr="00233AEC" w:rsidRDefault="00A96791" w:rsidP="00A96791">
      <w:pPr>
        <w:jc w:val="both"/>
        <w:rPr>
          <w:rFonts w:asciiTheme="minorHAnsi" w:hAnsiTheme="minorHAnsi" w:cstheme="minorHAnsi"/>
          <w:bCs/>
          <w:color w:val="000000"/>
          <w:sz w:val="22"/>
          <w:szCs w:val="22"/>
        </w:rPr>
      </w:pPr>
    </w:p>
    <w:p w:rsidR="00A901E2" w:rsidRPr="00233AEC" w:rsidRDefault="00A901E2" w:rsidP="00A901E2">
      <w:pPr>
        <w:pStyle w:val="Normal2"/>
        <w:jc w:val="both"/>
        <w:rPr>
          <w:rFonts w:asciiTheme="minorHAnsi" w:eastAsia="Bell MT" w:hAnsiTheme="minorHAnsi" w:cstheme="minorHAnsi"/>
          <w:b/>
          <w:sz w:val="22"/>
          <w:szCs w:val="22"/>
        </w:rPr>
      </w:pPr>
      <w:r w:rsidRPr="00233AEC">
        <w:rPr>
          <w:rFonts w:asciiTheme="minorHAnsi" w:eastAsia="Bell MT" w:hAnsiTheme="minorHAnsi" w:cstheme="minorHAnsi"/>
          <w:b/>
          <w:sz w:val="22"/>
          <w:szCs w:val="22"/>
        </w:rPr>
        <w:t xml:space="preserve">Client: </w:t>
      </w:r>
      <w:r w:rsidR="00E77F37" w:rsidRPr="00233AEC">
        <w:rPr>
          <w:rFonts w:asciiTheme="minorHAnsi" w:hAnsiTheme="minorHAnsi" w:cstheme="minorHAnsi"/>
          <w:b/>
          <w:sz w:val="22"/>
          <w:szCs w:val="22"/>
        </w:rPr>
        <w:t>Hyundai Motor, Fountain Valley, CA</w:t>
      </w:r>
    </w:p>
    <w:p w:rsidR="00A901E2" w:rsidRPr="00233AEC" w:rsidRDefault="00A901E2" w:rsidP="00A901E2">
      <w:pPr>
        <w:pStyle w:val="Normal2"/>
        <w:jc w:val="both"/>
        <w:rPr>
          <w:rFonts w:asciiTheme="minorHAnsi" w:eastAsia="Bell MT" w:hAnsiTheme="minorHAnsi" w:cstheme="minorHAnsi"/>
          <w:b/>
          <w:sz w:val="22"/>
          <w:szCs w:val="22"/>
        </w:rPr>
      </w:pPr>
      <w:r w:rsidRPr="00233AEC">
        <w:rPr>
          <w:rFonts w:asciiTheme="minorHAnsi" w:eastAsia="Bell MT" w:hAnsiTheme="minorHAnsi" w:cstheme="minorHAnsi"/>
          <w:b/>
          <w:sz w:val="22"/>
          <w:szCs w:val="22"/>
        </w:rPr>
        <w:t xml:space="preserve">Role: Sr. Java/J2EE Consultant                                                                                         </w:t>
      </w:r>
      <w:r w:rsidR="009D58EB">
        <w:rPr>
          <w:rFonts w:asciiTheme="minorHAnsi" w:eastAsia="Bell MT" w:hAnsiTheme="minorHAnsi" w:cstheme="minorHAnsi"/>
          <w:b/>
          <w:sz w:val="22"/>
          <w:szCs w:val="22"/>
        </w:rPr>
        <w:t xml:space="preserve">    </w:t>
      </w:r>
      <w:r w:rsidRPr="00233AEC">
        <w:rPr>
          <w:rFonts w:asciiTheme="minorHAnsi" w:eastAsia="Bell MT" w:hAnsiTheme="minorHAnsi" w:cstheme="minorHAnsi"/>
          <w:b/>
          <w:sz w:val="22"/>
          <w:szCs w:val="22"/>
        </w:rPr>
        <w:t xml:space="preserve">       Duration: </w:t>
      </w:r>
      <w:r w:rsidR="008B1386">
        <w:rPr>
          <w:rFonts w:asciiTheme="minorHAnsi" w:eastAsia="Bell MT" w:hAnsiTheme="minorHAnsi" w:cstheme="minorHAnsi"/>
          <w:b/>
          <w:sz w:val="22"/>
          <w:szCs w:val="22"/>
        </w:rPr>
        <w:t>Sep</w:t>
      </w:r>
      <w:r w:rsidRPr="00233AEC">
        <w:rPr>
          <w:rFonts w:asciiTheme="minorHAnsi" w:eastAsia="Bell MT" w:hAnsiTheme="minorHAnsi" w:cstheme="minorHAnsi"/>
          <w:b/>
          <w:sz w:val="22"/>
          <w:szCs w:val="22"/>
        </w:rPr>
        <w:t xml:space="preserve"> 201</w:t>
      </w:r>
      <w:r w:rsidR="00CE41BB">
        <w:rPr>
          <w:rFonts w:asciiTheme="minorHAnsi" w:eastAsia="Bell MT" w:hAnsiTheme="minorHAnsi" w:cstheme="minorHAnsi"/>
          <w:b/>
          <w:sz w:val="22"/>
          <w:szCs w:val="22"/>
        </w:rPr>
        <w:t>5</w:t>
      </w:r>
      <w:r w:rsidRPr="00233AEC">
        <w:rPr>
          <w:rFonts w:asciiTheme="minorHAnsi" w:eastAsia="Bell MT" w:hAnsiTheme="minorHAnsi" w:cstheme="minorHAnsi"/>
          <w:b/>
          <w:sz w:val="22"/>
          <w:szCs w:val="22"/>
        </w:rPr>
        <w:t xml:space="preserve"> – </w:t>
      </w:r>
      <w:r w:rsidR="008B1386">
        <w:rPr>
          <w:rFonts w:asciiTheme="minorHAnsi" w:eastAsia="Bell MT" w:hAnsiTheme="minorHAnsi" w:cstheme="minorHAnsi"/>
          <w:b/>
          <w:sz w:val="22"/>
          <w:szCs w:val="22"/>
        </w:rPr>
        <w:t>Feb</w:t>
      </w:r>
      <w:r w:rsidRPr="00233AEC">
        <w:rPr>
          <w:rFonts w:asciiTheme="minorHAnsi" w:eastAsia="Bell MT" w:hAnsiTheme="minorHAnsi" w:cstheme="minorHAnsi"/>
          <w:b/>
          <w:sz w:val="22"/>
          <w:szCs w:val="22"/>
        </w:rPr>
        <w:t xml:space="preserve"> 201</w:t>
      </w:r>
      <w:r w:rsidR="00CE41BB">
        <w:rPr>
          <w:rFonts w:asciiTheme="minorHAnsi" w:eastAsia="Bell MT" w:hAnsiTheme="minorHAnsi" w:cstheme="minorHAnsi"/>
          <w:b/>
          <w:sz w:val="22"/>
          <w:szCs w:val="22"/>
        </w:rPr>
        <w:t>6</w:t>
      </w:r>
    </w:p>
    <w:p w:rsidR="008E59E8" w:rsidRPr="00233AEC" w:rsidRDefault="008E59E8" w:rsidP="00A901E2">
      <w:pPr>
        <w:pStyle w:val="Normal2"/>
        <w:jc w:val="both"/>
        <w:rPr>
          <w:rFonts w:asciiTheme="minorHAnsi" w:hAnsiTheme="minorHAnsi" w:cstheme="minorHAnsi"/>
          <w:color w:val="333333"/>
          <w:sz w:val="22"/>
          <w:szCs w:val="22"/>
          <w:shd w:val="clear" w:color="auto" w:fill="FFFFFF"/>
        </w:rPr>
      </w:pPr>
      <w:r w:rsidRPr="00233AEC">
        <w:rPr>
          <w:rFonts w:asciiTheme="minorHAnsi" w:hAnsiTheme="minorHAnsi" w:cstheme="minorHAnsi"/>
          <w:b/>
          <w:sz w:val="22"/>
          <w:szCs w:val="22"/>
        </w:rPr>
        <w:t>Description</w:t>
      </w:r>
      <w:r w:rsidRPr="00233AEC">
        <w:rPr>
          <w:rFonts w:asciiTheme="minorHAnsi" w:hAnsiTheme="minorHAnsi" w:cstheme="minorHAnsi"/>
          <w:sz w:val="22"/>
          <w:szCs w:val="22"/>
        </w:rPr>
        <w:t>:</w:t>
      </w:r>
      <w:r w:rsidR="004809D4" w:rsidRPr="00233AEC">
        <w:rPr>
          <w:rFonts w:asciiTheme="minorHAnsi" w:hAnsiTheme="minorHAnsi" w:cstheme="minorHAnsi"/>
          <w:color w:val="333333"/>
          <w:sz w:val="22"/>
          <w:szCs w:val="22"/>
          <w:shd w:val="clear" w:color="auto" w:fill="FFFFFF"/>
        </w:rPr>
        <w:t xml:space="preserve">HYUNDAI has multiple projects like Socrates provides AHFC &amp; HCFI with a data repository featuring certifiable SOX controls that may be efficiently accessed by various accounting and finance users in support of their </w:t>
      </w:r>
      <w:r w:rsidR="004809D4" w:rsidRPr="00233AEC">
        <w:rPr>
          <w:rFonts w:asciiTheme="minorHAnsi" w:hAnsiTheme="minorHAnsi" w:cstheme="minorHAnsi"/>
          <w:color w:val="333333"/>
          <w:sz w:val="22"/>
          <w:szCs w:val="22"/>
          <w:shd w:val="clear" w:color="auto" w:fill="FFFFFF"/>
        </w:rPr>
        <w:lastRenderedPageBreak/>
        <w:t>varied analytical and reporting requirements. Beneficiaries are from Accounting and Financial Reporting departments. Analysis is provided for and not limited</w:t>
      </w:r>
      <w:r w:rsidR="004809D4" w:rsidRPr="00233AEC">
        <w:rPr>
          <w:rFonts w:asciiTheme="minorHAnsi" w:hAnsiTheme="minorHAnsi" w:cstheme="minorHAnsi"/>
          <w:color w:val="333333"/>
          <w:sz w:val="20"/>
          <w:szCs w:val="20"/>
          <w:shd w:val="clear" w:color="auto" w:fill="FFFFFF"/>
        </w:rPr>
        <w:t xml:space="preserve"> to: </w:t>
      </w:r>
      <w:r w:rsidR="004809D4" w:rsidRPr="00233AEC">
        <w:rPr>
          <w:rFonts w:asciiTheme="minorHAnsi" w:hAnsiTheme="minorHAnsi" w:cstheme="minorHAnsi"/>
          <w:color w:val="333333"/>
          <w:sz w:val="22"/>
          <w:szCs w:val="22"/>
          <w:shd w:val="clear" w:color="auto" w:fill="FFFFFF"/>
        </w:rPr>
        <w:t>Credit Loss, Residual Value Loss, Financial Planning, Financial Reporting, Sales Tax and Incremental Depreciation.</w:t>
      </w:r>
    </w:p>
    <w:p w:rsidR="003F2BCE" w:rsidRPr="00233AEC" w:rsidRDefault="00A901E2" w:rsidP="00A901E2">
      <w:pPr>
        <w:pStyle w:val="Normal2"/>
        <w:jc w:val="both"/>
        <w:rPr>
          <w:rFonts w:asciiTheme="minorHAnsi" w:hAnsiTheme="minorHAnsi" w:cstheme="minorHAnsi"/>
          <w:b/>
          <w:sz w:val="22"/>
          <w:szCs w:val="22"/>
          <w:u w:val="single"/>
        </w:rPr>
      </w:pPr>
      <w:r w:rsidRPr="00233AEC">
        <w:rPr>
          <w:rFonts w:asciiTheme="minorHAnsi" w:hAnsiTheme="minorHAnsi" w:cstheme="minorHAnsi"/>
          <w:b/>
          <w:sz w:val="22"/>
          <w:szCs w:val="22"/>
        </w:rPr>
        <w:t>Responsibilities:</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rPr>
      </w:pPr>
      <w:r w:rsidRPr="00233AEC">
        <w:rPr>
          <w:rFonts w:asciiTheme="minorHAnsi" w:hAnsiTheme="minorHAnsi" w:cstheme="minorHAnsi"/>
          <w:color w:val="000000"/>
        </w:rPr>
        <w:t>Responsible for requirements capturing &amp; preparing software requirements specification. </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rPr>
      </w:pPr>
      <w:r w:rsidRPr="00233AEC">
        <w:rPr>
          <w:rFonts w:asciiTheme="minorHAnsi" w:hAnsiTheme="minorHAnsi" w:cstheme="minorHAnsi"/>
          <w:color w:val="000000"/>
        </w:rPr>
        <w:t xml:space="preserve">Developed the application using the Agile methodology and followed </w:t>
      </w:r>
      <w:r w:rsidRPr="00233AEC">
        <w:rPr>
          <w:rFonts w:asciiTheme="minorHAnsi" w:hAnsiTheme="minorHAnsi" w:cstheme="minorHAnsi"/>
          <w:b/>
          <w:color w:val="000000"/>
        </w:rPr>
        <w:t>TDD</w:t>
      </w:r>
      <w:r w:rsidRPr="00233AEC">
        <w:rPr>
          <w:rFonts w:asciiTheme="minorHAnsi" w:hAnsiTheme="minorHAnsi" w:cstheme="minorHAnsi"/>
          <w:color w:val="000000"/>
        </w:rPr>
        <w:t>, Scrum, pair programming methods.</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lang w:eastAsia="en-IN"/>
        </w:rPr>
      </w:pPr>
      <w:r w:rsidRPr="00233AEC">
        <w:rPr>
          <w:rFonts w:asciiTheme="minorHAnsi" w:hAnsiTheme="minorHAnsi" w:cstheme="minorHAnsi"/>
          <w:color w:val="000000"/>
        </w:rPr>
        <w:t>Designed the front-end applications, user interactive (</w:t>
      </w:r>
      <w:r w:rsidRPr="00233AEC">
        <w:rPr>
          <w:rFonts w:asciiTheme="minorHAnsi" w:hAnsiTheme="minorHAnsi" w:cstheme="minorHAnsi"/>
          <w:b/>
          <w:color w:val="000000"/>
        </w:rPr>
        <w:t>UI</w:t>
      </w:r>
      <w:r w:rsidRPr="00233AEC">
        <w:rPr>
          <w:rFonts w:asciiTheme="minorHAnsi" w:hAnsiTheme="minorHAnsi" w:cstheme="minorHAnsi"/>
          <w:color w:val="000000"/>
        </w:rPr>
        <w:t xml:space="preserve">) web pages using technologies like </w:t>
      </w:r>
      <w:r w:rsidRPr="00233AEC">
        <w:rPr>
          <w:rFonts w:asciiTheme="minorHAnsi" w:hAnsiTheme="minorHAnsi" w:cstheme="minorHAnsi"/>
          <w:b/>
          <w:color w:val="000000"/>
        </w:rPr>
        <w:t xml:space="preserve">HTML, XHTML, </w:t>
      </w:r>
      <w:r w:rsidRPr="00233AEC">
        <w:rPr>
          <w:rFonts w:asciiTheme="minorHAnsi" w:hAnsiTheme="minorHAnsi" w:cstheme="minorHAnsi"/>
          <w:color w:val="000000"/>
        </w:rPr>
        <w:t>and</w:t>
      </w:r>
      <w:r w:rsidRPr="00233AEC">
        <w:rPr>
          <w:rFonts w:asciiTheme="minorHAnsi" w:hAnsiTheme="minorHAnsi" w:cstheme="minorHAnsi"/>
          <w:b/>
          <w:color w:val="000000"/>
        </w:rPr>
        <w:t xml:space="preserve"> CSS</w:t>
      </w:r>
      <w:r w:rsidRPr="00233AEC">
        <w:rPr>
          <w:rFonts w:asciiTheme="minorHAnsi" w:hAnsiTheme="minorHAnsi" w:cstheme="minorHAnsi"/>
          <w:color w:val="000000"/>
        </w:rPr>
        <w:t>.</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rPr>
      </w:pPr>
      <w:r w:rsidRPr="00233AEC">
        <w:rPr>
          <w:rFonts w:asciiTheme="minorHAnsi" w:hAnsiTheme="minorHAnsi" w:cstheme="minorHAnsi"/>
          <w:color w:val="000000"/>
        </w:rPr>
        <w:t>Used </w:t>
      </w:r>
      <w:r w:rsidRPr="00233AEC">
        <w:rPr>
          <w:rFonts w:asciiTheme="minorHAnsi" w:hAnsiTheme="minorHAnsi" w:cstheme="minorHAnsi"/>
          <w:b/>
          <w:color w:val="000000"/>
        </w:rPr>
        <w:t>Spring Security</w:t>
      </w:r>
      <w:r w:rsidRPr="00233AEC">
        <w:rPr>
          <w:rFonts w:asciiTheme="minorHAnsi" w:hAnsiTheme="minorHAnsi" w:cstheme="minorHAnsi"/>
          <w:color w:val="000000"/>
        </w:rPr>
        <w:t xml:space="preserve"> to provide authentication, authorization, and </w:t>
      </w:r>
      <w:r w:rsidRPr="00233AEC">
        <w:rPr>
          <w:rFonts w:asciiTheme="minorHAnsi" w:hAnsiTheme="minorHAnsi" w:cstheme="minorHAnsi"/>
          <w:noProof/>
          <w:color w:val="000000"/>
        </w:rPr>
        <w:t>access-control</w:t>
      </w:r>
      <w:r w:rsidRPr="00233AEC">
        <w:rPr>
          <w:rFonts w:asciiTheme="minorHAnsi" w:hAnsiTheme="minorHAnsi" w:cstheme="minorHAnsi"/>
          <w:color w:val="000000"/>
        </w:rPr>
        <w:t xml:space="preserve"> features for this application.  </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rPr>
      </w:pPr>
      <w:r w:rsidRPr="00233AEC">
        <w:rPr>
          <w:rFonts w:asciiTheme="minorHAnsi" w:hAnsiTheme="minorHAnsi" w:cstheme="minorHAnsi"/>
          <w:color w:val="000000"/>
        </w:rPr>
        <w:t xml:space="preserve">Involved in developing the multiple enterprise applications, which are developed using </w:t>
      </w:r>
      <w:r w:rsidRPr="00233AEC">
        <w:rPr>
          <w:rFonts w:asciiTheme="minorHAnsi" w:hAnsiTheme="minorHAnsi" w:cstheme="minorHAnsi"/>
          <w:b/>
          <w:color w:val="000000"/>
        </w:rPr>
        <w:t xml:space="preserve">Spring MVC </w:t>
      </w:r>
      <w:r w:rsidRPr="00233AEC">
        <w:rPr>
          <w:rFonts w:asciiTheme="minorHAnsi" w:hAnsiTheme="minorHAnsi" w:cstheme="minorHAnsi"/>
          <w:noProof/>
          <w:color w:val="000000"/>
        </w:rPr>
        <w:t>framework</w:t>
      </w:r>
      <w:r w:rsidRPr="00233AEC">
        <w:rPr>
          <w:rFonts w:asciiTheme="minorHAnsi" w:hAnsiTheme="minorHAnsi" w:cstheme="minorHAnsi"/>
          <w:color w:val="000000"/>
        </w:rPr>
        <w:t xml:space="preserve">, </w:t>
      </w:r>
      <w:r w:rsidRPr="00233AEC">
        <w:rPr>
          <w:rFonts w:asciiTheme="minorHAnsi" w:hAnsiTheme="minorHAnsi" w:cstheme="minorHAnsi"/>
          <w:b/>
          <w:color w:val="000000"/>
        </w:rPr>
        <w:t>Hibernate</w:t>
      </w:r>
      <w:r w:rsidR="00107FDF" w:rsidRPr="00233AEC">
        <w:rPr>
          <w:rFonts w:asciiTheme="minorHAnsi" w:hAnsiTheme="minorHAnsi" w:cstheme="minorHAnsi"/>
          <w:b/>
          <w:color w:val="000000"/>
        </w:rPr>
        <w:t>(object Relational Mapping)</w:t>
      </w:r>
      <w:r w:rsidRPr="00233AEC">
        <w:rPr>
          <w:rFonts w:asciiTheme="minorHAnsi" w:hAnsiTheme="minorHAnsi" w:cstheme="minorHAnsi"/>
          <w:noProof/>
          <w:color w:val="000000"/>
        </w:rPr>
        <w:t>framework</w:t>
      </w:r>
      <w:r w:rsidRPr="00233AEC">
        <w:rPr>
          <w:rFonts w:asciiTheme="minorHAnsi" w:hAnsiTheme="minorHAnsi" w:cstheme="minorHAnsi"/>
          <w:color w:val="000000"/>
        </w:rPr>
        <w:t xml:space="preserve">, </w:t>
      </w:r>
      <w:r w:rsidRPr="00233AEC">
        <w:rPr>
          <w:rFonts w:asciiTheme="minorHAnsi" w:hAnsiTheme="minorHAnsi" w:cstheme="minorHAnsi"/>
          <w:b/>
          <w:color w:val="000000"/>
        </w:rPr>
        <w:t>Prime faces</w:t>
      </w:r>
      <w:r w:rsidRPr="00233AEC">
        <w:rPr>
          <w:rFonts w:asciiTheme="minorHAnsi" w:hAnsiTheme="minorHAnsi" w:cstheme="minorHAnsi"/>
          <w:color w:val="000000"/>
        </w:rPr>
        <w:t xml:space="preserve">, </w:t>
      </w:r>
      <w:r w:rsidRPr="00233AEC">
        <w:rPr>
          <w:rFonts w:asciiTheme="minorHAnsi" w:hAnsiTheme="minorHAnsi" w:cstheme="minorHAnsi"/>
          <w:b/>
          <w:color w:val="000000"/>
        </w:rPr>
        <w:t>RESTful</w:t>
      </w:r>
      <w:r w:rsidRPr="00233AEC">
        <w:rPr>
          <w:rFonts w:asciiTheme="minorHAnsi" w:hAnsiTheme="minorHAnsi" w:cstheme="minorHAnsi"/>
          <w:color w:val="000000"/>
        </w:rPr>
        <w:t> web services</w:t>
      </w:r>
      <w:r w:rsidR="00107FDF" w:rsidRPr="00233AEC">
        <w:rPr>
          <w:rFonts w:asciiTheme="minorHAnsi" w:hAnsiTheme="minorHAnsi" w:cstheme="minorHAnsi"/>
          <w:color w:val="000000"/>
        </w:rPr>
        <w:t>(Jersey)</w:t>
      </w:r>
      <w:r w:rsidRPr="00233AEC">
        <w:rPr>
          <w:rFonts w:asciiTheme="minorHAnsi" w:hAnsiTheme="minorHAnsi" w:cstheme="minorHAnsi"/>
          <w:color w:val="000000"/>
        </w:rPr>
        <w:t>. </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lang w:eastAsia="en-IN"/>
        </w:rPr>
      </w:pPr>
      <w:r w:rsidRPr="00233AEC">
        <w:rPr>
          <w:rFonts w:asciiTheme="minorHAnsi" w:hAnsiTheme="minorHAnsi" w:cstheme="minorHAnsi"/>
          <w:color w:val="000000"/>
        </w:rPr>
        <w:t>Implemen</w:t>
      </w:r>
      <w:r w:rsidR="007B7E9B" w:rsidRPr="00233AEC">
        <w:rPr>
          <w:rFonts w:asciiTheme="minorHAnsi" w:hAnsiTheme="minorHAnsi" w:cstheme="minorHAnsi"/>
          <w:color w:val="000000"/>
        </w:rPr>
        <w:t>ted Stateless beans as web s</w:t>
      </w:r>
      <w:r w:rsidRPr="00233AEC">
        <w:rPr>
          <w:rFonts w:asciiTheme="minorHAnsi" w:hAnsiTheme="minorHAnsi" w:cstheme="minorHAnsi"/>
          <w:color w:val="000000"/>
        </w:rPr>
        <w:t xml:space="preserve">ervices using </w:t>
      </w:r>
      <w:r w:rsidRPr="00233AEC">
        <w:rPr>
          <w:rFonts w:asciiTheme="minorHAnsi" w:hAnsiTheme="minorHAnsi" w:cstheme="minorHAnsi"/>
          <w:b/>
          <w:color w:val="000000"/>
        </w:rPr>
        <w:t>SOAP</w:t>
      </w:r>
      <w:r w:rsidR="007B7E9B" w:rsidRPr="00233AEC">
        <w:rPr>
          <w:rFonts w:asciiTheme="minorHAnsi" w:hAnsiTheme="minorHAnsi" w:cstheme="minorHAnsi"/>
          <w:color w:val="000000"/>
        </w:rPr>
        <w:t xml:space="preserve">and developed </w:t>
      </w:r>
      <w:r w:rsidRPr="00233AEC">
        <w:rPr>
          <w:rFonts w:asciiTheme="minorHAnsi" w:hAnsiTheme="minorHAnsi" w:cstheme="minorHAnsi"/>
          <w:color w:val="000000"/>
        </w:rPr>
        <w:t xml:space="preserve">application using </w:t>
      </w:r>
      <w:r w:rsidRPr="00233AEC">
        <w:rPr>
          <w:rFonts w:asciiTheme="minorHAnsi" w:hAnsiTheme="minorHAnsi" w:cstheme="minorHAnsi"/>
          <w:b/>
          <w:color w:val="000000"/>
        </w:rPr>
        <w:t>CSS</w:t>
      </w:r>
      <w:r w:rsidRPr="00233AEC">
        <w:rPr>
          <w:rFonts w:asciiTheme="minorHAnsi" w:hAnsiTheme="minorHAnsi" w:cstheme="minorHAnsi"/>
          <w:color w:val="000000"/>
        </w:rPr>
        <w:t xml:space="preserve"> pre-processors </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rPr>
      </w:pPr>
      <w:r w:rsidRPr="00233AEC">
        <w:rPr>
          <w:rFonts w:asciiTheme="minorHAnsi" w:hAnsiTheme="minorHAnsi" w:cstheme="minorHAnsi"/>
          <w:color w:val="000000"/>
        </w:rPr>
        <w:t xml:space="preserve">Used </w:t>
      </w:r>
      <w:r w:rsidRPr="00233AEC">
        <w:rPr>
          <w:rFonts w:asciiTheme="minorHAnsi" w:hAnsiTheme="minorHAnsi" w:cstheme="minorHAnsi"/>
          <w:b/>
          <w:color w:val="000000"/>
        </w:rPr>
        <w:t>JQuery</w:t>
      </w:r>
      <w:r w:rsidRPr="00233AEC">
        <w:rPr>
          <w:rFonts w:asciiTheme="minorHAnsi" w:hAnsiTheme="minorHAnsi" w:cstheme="minorHAnsi"/>
          <w:color w:val="000000"/>
        </w:rPr>
        <w:t xml:space="preserve"> to make the application interactive and used </w:t>
      </w:r>
      <w:r w:rsidRPr="00233AEC">
        <w:rPr>
          <w:rFonts w:asciiTheme="minorHAnsi" w:hAnsiTheme="minorHAnsi" w:cstheme="minorHAnsi"/>
          <w:b/>
          <w:color w:val="000000"/>
        </w:rPr>
        <w:t>JSON</w:t>
      </w:r>
      <w:r w:rsidRPr="00233AEC">
        <w:rPr>
          <w:rFonts w:asciiTheme="minorHAnsi" w:hAnsiTheme="minorHAnsi" w:cstheme="minorHAnsi"/>
          <w:color w:val="000000"/>
        </w:rPr>
        <w:t xml:space="preserve"> objects effectively for efficient client side coding. </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rPr>
      </w:pPr>
      <w:r w:rsidRPr="00233AEC">
        <w:rPr>
          <w:rFonts w:asciiTheme="minorHAnsi" w:hAnsiTheme="minorHAnsi" w:cstheme="minorHAnsi"/>
          <w:b/>
          <w:color w:val="000000"/>
        </w:rPr>
        <w:t>Ajax</w:t>
      </w:r>
      <w:r w:rsidRPr="00233AEC">
        <w:rPr>
          <w:rFonts w:asciiTheme="minorHAnsi" w:hAnsiTheme="minorHAnsi" w:cstheme="minorHAnsi"/>
          <w:color w:val="000000"/>
        </w:rPr>
        <w:t xml:space="preserve"> method of </w:t>
      </w:r>
      <w:r w:rsidRPr="00233AEC">
        <w:rPr>
          <w:rFonts w:asciiTheme="minorHAnsi" w:hAnsiTheme="minorHAnsi" w:cstheme="minorHAnsi"/>
          <w:b/>
          <w:color w:val="000000"/>
        </w:rPr>
        <w:t>Prime faces</w:t>
      </w:r>
      <w:r w:rsidRPr="00233AEC">
        <w:rPr>
          <w:rFonts w:asciiTheme="minorHAnsi" w:hAnsiTheme="minorHAnsi" w:cstheme="minorHAnsi"/>
          <w:color w:val="000000"/>
        </w:rPr>
        <w:t xml:space="preserve"> is used to call </w:t>
      </w:r>
      <w:r w:rsidRPr="00233AEC">
        <w:rPr>
          <w:rFonts w:asciiTheme="minorHAnsi" w:hAnsiTheme="minorHAnsi" w:cstheme="minorHAnsi"/>
          <w:b/>
          <w:color w:val="000000"/>
        </w:rPr>
        <w:t>RESTful</w:t>
      </w:r>
      <w:r w:rsidRPr="00233AEC">
        <w:rPr>
          <w:rFonts w:asciiTheme="minorHAnsi" w:hAnsiTheme="minorHAnsi" w:cstheme="minorHAnsi"/>
          <w:color w:val="000000"/>
        </w:rPr>
        <w:t xml:space="preserve"> web services from the client </w:t>
      </w:r>
      <w:r w:rsidR="007B7E9B" w:rsidRPr="00233AEC">
        <w:rPr>
          <w:rFonts w:asciiTheme="minorHAnsi" w:hAnsiTheme="minorHAnsi" w:cstheme="minorHAnsi"/>
          <w:b/>
          <w:color w:val="000000"/>
        </w:rPr>
        <w:t>User Interface.</w:t>
      </w:r>
    </w:p>
    <w:p w:rsidR="006617DC" w:rsidRPr="00233AEC" w:rsidRDefault="006617DC" w:rsidP="006617DC">
      <w:pPr>
        <w:numPr>
          <w:ilvl w:val="0"/>
          <w:numId w:val="5"/>
        </w:numPr>
        <w:ind w:left="360"/>
        <w:jc w:val="both"/>
        <w:rPr>
          <w:rFonts w:asciiTheme="minorHAnsi" w:hAnsiTheme="minorHAnsi" w:cstheme="minorHAnsi"/>
          <w:b/>
          <w:bCs/>
          <w:color w:val="000000"/>
          <w:sz w:val="22"/>
          <w:szCs w:val="22"/>
          <w:shd w:val="clear" w:color="auto" w:fill="FFFFFF"/>
        </w:rPr>
      </w:pPr>
      <w:r w:rsidRPr="00233AEC">
        <w:rPr>
          <w:rFonts w:asciiTheme="minorHAnsi" w:hAnsiTheme="minorHAnsi" w:cstheme="minorHAnsi"/>
          <w:color w:val="000000"/>
          <w:sz w:val="22"/>
          <w:szCs w:val="22"/>
          <w:shd w:val="clear" w:color="auto" w:fill="FFFFFF"/>
        </w:rPr>
        <w:t xml:space="preserve">Involved in </w:t>
      </w:r>
      <w:r w:rsidRPr="00233AEC">
        <w:rPr>
          <w:rFonts w:asciiTheme="minorHAnsi" w:hAnsiTheme="minorHAnsi" w:cstheme="minorHAnsi"/>
          <w:b/>
          <w:bCs/>
          <w:color w:val="000000"/>
          <w:sz w:val="22"/>
          <w:szCs w:val="22"/>
          <w:shd w:val="clear" w:color="auto" w:fill="FFFFFF"/>
        </w:rPr>
        <w:t>(OOAD) Analysis &amp; Design</w:t>
      </w:r>
      <w:r w:rsidRPr="00233AEC">
        <w:rPr>
          <w:rFonts w:asciiTheme="minorHAnsi" w:hAnsiTheme="minorHAnsi" w:cstheme="minorHAnsi"/>
          <w:color w:val="000000"/>
          <w:sz w:val="22"/>
          <w:szCs w:val="22"/>
          <w:shd w:val="clear" w:color="auto" w:fill="FFFFFF"/>
        </w:rPr>
        <w:t xml:space="preserve"> and prepared the technical documents for a distributed architecture at the enterprise level </w:t>
      </w:r>
      <w:r w:rsidR="007B7E9B" w:rsidRPr="00233AEC">
        <w:rPr>
          <w:rFonts w:asciiTheme="minorHAnsi" w:hAnsiTheme="minorHAnsi" w:cstheme="minorHAnsi"/>
          <w:color w:val="000000"/>
          <w:sz w:val="22"/>
          <w:szCs w:val="22"/>
          <w:shd w:val="clear" w:color="auto" w:fill="FFFFFF"/>
        </w:rPr>
        <w:t xml:space="preserve">and used </w:t>
      </w:r>
      <w:r w:rsidRPr="00233AEC">
        <w:rPr>
          <w:rFonts w:asciiTheme="minorHAnsi" w:hAnsiTheme="minorHAnsi" w:cstheme="minorHAnsi"/>
          <w:color w:val="000000"/>
          <w:sz w:val="22"/>
          <w:szCs w:val="22"/>
        </w:rPr>
        <w:t>AJAX for server side validations, auto loading of data and to improve performance.</w:t>
      </w:r>
    </w:p>
    <w:p w:rsidR="006617DC" w:rsidRPr="00233AEC" w:rsidRDefault="006617DC" w:rsidP="006617DC">
      <w:pPr>
        <w:pStyle w:val="BodyTextIndent2"/>
        <w:numPr>
          <w:ilvl w:val="0"/>
          <w:numId w:val="3"/>
        </w:numPr>
        <w:tabs>
          <w:tab w:val="num" w:pos="360"/>
        </w:tabs>
        <w:suppressAutoHyphens w:val="0"/>
        <w:spacing w:after="0" w:line="240" w:lineRule="auto"/>
        <w:ind w:left="360"/>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Used Apache’s </w:t>
      </w:r>
      <w:r w:rsidRPr="00233AEC">
        <w:rPr>
          <w:rFonts w:asciiTheme="minorHAnsi" w:hAnsiTheme="minorHAnsi" w:cstheme="minorHAnsi"/>
          <w:b/>
          <w:color w:val="000000"/>
          <w:sz w:val="22"/>
          <w:szCs w:val="22"/>
        </w:rPr>
        <w:t>Jakarta STRUTS 1.2</w:t>
      </w:r>
      <w:r w:rsidRPr="00233AEC">
        <w:rPr>
          <w:rFonts w:asciiTheme="minorHAnsi" w:hAnsiTheme="minorHAnsi" w:cstheme="minorHAnsi"/>
          <w:color w:val="000000"/>
          <w:sz w:val="22"/>
          <w:szCs w:val="22"/>
        </w:rPr>
        <w:t xml:space="preserve"> as MVC framework for designing of the complete Web tier</w:t>
      </w:r>
      <w:r w:rsidRPr="00233AEC">
        <w:rPr>
          <w:rFonts w:asciiTheme="minorHAnsi" w:hAnsiTheme="minorHAnsi" w:cstheme="minorHAnsi"/>
          <w:color w:val="000000"/>
          <w:sz w:val="22"/>
          <w:szCs w:val="22"/>
          <w:shd w:val="clear" w:color="auto" w:fill="FFFFFF"/>
        </w:rPr>
        <w:t>.</w:t>
      </w:r>
    </w:p>
    <w:p w:rsidR="006617DC" w:rsidRPr="00233AEC" w:rsidRDefault="006617DC" w:rsidP="006617DC">
      <w:pPr>
        <w:pStyle w:val="BodyTextIndent2"/>
        <w:numPr>
          <w:ilvl w:val="0"/>
          <w:numId w:val="3"/>
        </w:numPr>
        <w:tabs>
          <w:tab w:val="num" w:pos="360"/>
        </w:tabs>
        <w:suppressAutoHyphens w:val="0"/>
        <w:spacing w:after="0" w:line="240" w:lineRule="auto"/>
        <w:ind w:left="360"/>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Designed patterns implemented such as </w:t>
      </w:r>
      <w:r w:rsidRPr="00233AEC">
        <w:rPr>
          <w:rFonts w:asciiTheme="minorHAnsi" w:hAnsiTheme="minorHAnsi" w:cstheme="minorHAnsi"/>
          <w:b/>
          <w:color w:val="000000"/>
          <w:sz w:val="22"/>
          <w:szCs w:val="22"/>
        </w:rPr>
        <w:t>Singleton, Front Controller, Factory pattern, Data Access Object.</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rPr>
      </w:pPr>
      <w:r w:rsidRPr="00233AEC">
        <w:rPr>
          <w:rFonts w:asciiTheme="minorHAnsi" w:hAnsiTheme="minorHAnsi" w:cstheme="minorHAnsi"/>
          <w:color w:val="000000"/>
        </w:rPr>
        <w:t xml:space="preserve">Built Web pages that are more user-interactive using JQuery plugins for Drag and Drop, AutoComplete, </w:t>
      </w:r>
      <w:r w:rsidRPr="00233AEC">
        <w:rPr>
          <w:rFonts w:asciiTheme="minorHAnsi" w:hAnsiTheme="minorHAnsi" w:cstheme="minorHAnsi"/>
          <w:b/>
          <w:color w:val="000000"/>
        </w:rPr>
        <w:t>AJAX</w:t>
      </w:r>
      <w:r w:rsidR="007B7E9B" w:rsidRPr="00233AEC">
        <w:rPr>
          <w:rFonts w:asciiTheme="minorHAnsi" w:hAnsiTheme="minorHAnsi" w:cstheme="minorHAnsi"/>
          <w:color w:val="000000"/>
        </w:rPr>
        <w:t>, JSON.</w:t>
      </w:r>
    </w:p>
    <w:p w:rsidR="006617DC" w:rsidRPr="00233AEC" w:rsidRDefault="006617DC" w:rsidP="006617DC">
      <w:pPr>
        <w:pStyle w:val="MediumShading1-Accent12"/>
        <w:numPr>
          <w:ilvl w:val="0"/>
          <w:numId w:val="5"/>
        </w:numPr>
        <w:ind w:left="360"/>
        <w:jc w:val="both"/>
        <w:rPr>
          <w:rFonts w:asciiTheme="minorHAnsi" w:hAnsiTheme="minorHAnsi" w:cstheme="minorHAnsi"/>
          <w:color w:val="000000"/>
        </w:rPr>
      </w:pPr>
      <w:r w:rsidRPr="00233AEC">
        <w:rPr>
          <w:rFonts w:asciiTheme="minorHAnsi" w:hAnsiTheme="minorHAnsi" w:cstheme="minorHAnsi"/>
          <w:color w:val="000000"/>
        </w:rPr>
        <w:t xml:space="preserve">Developed single page application with </w:t>
      </w:r>
      <w:r w:rsidRPr="00233AEC">
        <w:rPr>
          <w:rFonts w:asciiTheme="minorHAnsi" w:hAnsiTheme="minorHAnsi" w:cstheme="minorHAnsi"/>
          <w:b/>
          <w:color w:val="000000"/>
        </w:rPr>
        <w:t>Ext Js 4.2</w:t>
      </w:r>
      <w:r w:rsidRPr="00233AEC">
        <w:rPr>
          <w:rFonts w:asciiTheme="minorHAnsi" w:hAnsiTheme="minorHAnsi" w:cstheme="minorHAnsi"/>
          <w:color w:val="000000"/>
        </w:rPr>
        <w:t xml:space="preserve"> framework, Performed Client side validation using JavaScript. </w:t>
      </w:r>
    </w:p>
    <w:p w:rsidR="006617DC" w:rsidRPr="00233AEC" w:rsidRDefault="006617DC" w:rsidP="006617DC">
      <w:pPr>
        <w:pStyle w:val="MediumList2-Accent41"/>
        <w:numPr>
          <w:ilvl w:val="0"/>
          <w:numId w:val="3"/>
        </w:numPr>
        <w:suppressAutoHyphens/>
        <w:autoSpaceDE w:val="0"/>
        <w:ind w:left="360"/>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Wrote </w:t>
      </w:r>
      <w:r w:rsidRPr="00233AEC">
        <w:rPr>
          <w:rFonts w:asciiTheme="minorHAnsi" w:hAnsiTheme="minorHAnsi" w:cstheme="minorHAnsi"/>
          <w:b/>
          <w:color w:val="000000"/>
          <w:sz w:val="22"/>
          <w:szCs w:val="22"/>
        </w:rPr>
        <w:t>SQL, PL/SQL</w:t>
      </w:r>
      <w:r w:rsidRPr="00233AEC">
        <w:rPr>
          <w:rFonts w:asciiTheme="minorHAnsi" w:hAnsiTheme="minorHAnsi" w:cstheme="minorHAnsi"/>
          <w:color w:val="000000"/>
          <w:sz w:val="22"/>
          <w:szCs w:val="22"/>
        </w:rPr>
        <w:t xml:space="preserve">, and </w:t>
      </w:r>
      <w:r w:rsidRPr="00233AEC">
        <w:rPr>
          <w:rFonts w:asciiTheme="minorHAnsi" w:hAnsiTheme="minorHAnsi" w:cstheme="minorHAnsi"/>
          <w:b/>
          <w:color w:val="000000"/>
          <w:sz w:val="22"/>
          <w:szCs w:val="22"/>
        </w:rPr>
        <w:t>Stored procedures</w:t>
      </w:r>
      <w:r w:rsidRPr="00233AEC">
        <w:rPr>
          <w:rFonts w:asciiTheme="minorHAnsi" w:hAnsiTheme="minorHAnsi" w:cstheme="minorHAnsi"/>
          <w:color w:val="000000"/>
          <w:sz w:val="22"/>
          <w:szCs w:val="22"/>
        </w:rPr>
        <w:t xml:space="preserve"> as part of database interaction and extensively used </w:t>
      </w:r>
      <w:r w:rsidRPr="00233AEC">
        <w:rPr>
          <w:rFonts w:asciiTheme="minorHAnsi" w:hAnsiTheme="minorHAnsi" w:cstheme="minorHAnsi"/>
          <w:b/>
          <w:color w:val="000000"/>
          <w:sz w:val="22"/>
          <w:szCs w:val="22"/>
        </w:rPr>
        <w:t>Hibernate</w:t>
      </w:r>
      <w:r w:rsidRPr="00233AEC">
        <w:rPr>
          <w:rFonts w:asciiTheme="minorHAnsi" w:hAnsiTheme="minorHAnsi" w:cstheme="minorHAnsi"/>
          <w:color w:val="000000"/>
          <w:sz w:val="22"/>
          <w:szCs w:val="22"/>
        </w:rPr>
        <w:t xml:space="preserve"> for </w:t>
      </w:r>
      <w:r w:rsidRPr="00233AEC">
        <w:rPr>
          <w:rFonts w:asciiTheme="minorHAnsi" w:hAnsiTheme="minorHAnsi" w:cstheme="minorHAnsi"/>
          <w:b/>
          <w:color w:val="000000"/>
          <w:sz w:val="22"/>
          <w:szCs w:val="22"/>
        </w:rPr>
        <w:t>Object Relational Mapping</w:t>
      </w:r>
      <w:r w:rsidR="007B7E9B" w:rsidRPr="00233AEC">
        <w:rPr>
          <w:rFonts w:asciiTheme="minorHAnsi" w:hAnsiTheme="minorHAnsi" w:cstheme="minorHAnsi"/>
          <w:color w:val="000000"/>
          <w:sz w:val="22"/>
          <w:szCs w:val="22"/>
        </w:rPr>
        <w:t>framework</w:t>
      </w:r>
      <w:r w:rsidRPr="00233AEC">
        <w:rPr>
          <w:rFonts w:asciiTheme="minorHAnsi" w:hAnsiTheme="minorHAnsi" w:cstheme="minorHAnsi"/>
          <w:color w:val="000000"/>
          <w:sz w:val="22"/>
          <w:szCs w:val="22"/>
        </w:rPr>
        <w:t xml:space="preserve"> for </w:t>
      </w:r>
      <w:r w:rsidR="007B7E9B" w:rsidRPr="00233AEC">
        <w:rPr>
          <w:rFonts w:asciiTheme="minorHAnsi" w:hAnsiTheme="minorHAnsi" w:cstheme="minorHAnsi"/>
          <w:color w:val="000000"/>
          <w:sz w:val="22"/>
          <w:szCs w:val="22"/>
        </w:rPr>
        <w:t>persisting the data in the application</w:t>
      </w:r>
      <w:r w:rsidRPr="00233AEC">
        <w:rPr>
          <w:rFonts w:asciiTheme="minorHAnsi" w:hAnsiTheme="minorHAnsi" w:cstheme="minorHAnsi"/>
          <w:color w:val="000000"/>
          <w:sz w:val="22"/>
          <w:szCs w:val="22"/>
        </w:rPr>
        <w:t>.</w:t>
      </w:r>
    </w:p>
    <w:p w:rsidR="006617DC" w:rsidRPr="00233AEC" w:rsidRDefault="006617DC" w:rsidP="006617DC">
      <w:pPr>
        <w:numPr>
          <w:ilvl w:val="0"/>
          <w:numId w:val="3"/>
        </w:numPr>
        <w:ind w:left="360"/>
        <w:jc w:val="both"/>
        <w:rPr>
          <w:rFonts w:asciiTheme="minorHAnsi" w:hAnsiTheme="minorHAnsi" w:cstheme="minorHAnsi"/>
          <w:bCs/>
          <w:color w:val="000000"/>
          <w:sz w:val="22"/>
          <w:szCs w:val="22"/>
        </w:rPr>
      </w:pPr>
      <w:r w:rsidRPr="00233AEC">
        <w:rPr>
          <w:rFonts w:asciiTheme="minorHAnsi" w:hAnsiTheme="minorHAnsi" w:cstheme="minorHAnsi"/>
          <w:bCs/>
          <w:color w:val="000000"/>
          <w:sz w:val="22"/>
          <w:szCs w:val="22"/>
        </w:rPr>
        <w:t xml:space="preserve">Developed the </w:t>
      </w:r>
      <w:r w:rsidRPr="00233AEC">
        <w:rPr>
          <w:rFonts w:asciiTheme="minorHAnsi" w:hAnsiTheme="minorHAnsi" w:cstheme="minorHAnsi"/>
          <w:b/>
          <w:bCs/>
          <w:color w:val="000000"/>
          <w:sz w:val="22"/>
          <w:szCs w:val="22"/>
        </w:rPr>
        <w:t xml:space="preserve">Ant </w:t>
      </w:r>
      <w:r w:rsidR="00A27846" w:rsidRPr="00233AEC">
        <w:rPr>
          <w:rFonts w:asciiTheme="minorHAnsi" w:hAnsiTheme="minorHAnsi" w:cstheme="minorHAnsi"/>
          <w:bCs/>
          <w:color w:val="000000"/>
          <w:sz w:val="22"/>
          <w:szCs w:val="22"/>
        </w:rPr>
        <w:t>scripts to prepare</w:t>
      </w:r>
      <w:r w:rsidRPr="00233AEC">
        <w:rPr>
          <w:rFonts w:asciiTheme="minorHAnsi" w:hAnsiTheme="minorHAnsi" w:cstheme="minorHAnsi"/>
          <w:b/>
          <w:bCs/>
          <w:color w:val="000000"/>
          <w:sz w:val="22"/>
          <w:szCs w:val="22"/>
        </w:rPr>
        <w:t>WAR files</w:t>
      </w:r>
      <w:r w:rsidRPr="00233AEC">
        <w:rPr>
          <w:rFonts w:asciiTheme="minorHAnsi" w:hAnsiTheme="minorHAnsi" w:cstheme="minorHAnsi"/>
          <w:bCs/>
          <w:color w:val="000000"/>
          <w:sz w:val="22"/>
          <w:szCs w:val="22"/>
        </w:rPr>
        <w:t xml:space="preserve"> to deploy J2EE components and </w:t>
      </w:r>
      <w:r w:rsidRPr="00233AEC">
        <w:rPr>
          <w:rFonts w:asciiTheme="minorHAnsi" w:hAnsiTheme="minorHAnsi" w:cstheme="minorHAnsi"/>
          <w:color w:val="000000"/>
          <w:sz w:val="22"/>
          <w:szCs w:val="22"/>
        </w:rPr>
        <w:t xml:space="preserve">participate in </w:t>
      </w:r>
      <w:r w:rsidR="00A27846" w:rsidRPr="00233AEC">
        <w:rPr>
          <w:rFonts w:asciiTheme="minorHAnsi" w:hAnsiTheme="minorHAnsi" w:cstheme="minorHAnsi"/>
          <w:b/>
          <w:color w:val="000000"/>
          <w:sz w:val="22"/>
          <w:szCs w:val="22"/>
        </w:rPr>
        <w:t xml:space="preserve">UAT </w:t>
      </w:r>
      <w:r w:rsidRPr="00233AEC">
        <w:rPr>
          <w:rFonts w:asciiTheme="minorHAnsi" w:hAnsiTheme="minorHAnsi" w:cstheme="minorHAnsi"/>
          <w:b/>
          <w:color w:val="000000"/>
          <w:sz w:val="22"/>
          <w:szCs w:val="22"/>
        </w:rPr>
        <w:t>Testing</w:t>
      </w:r>
      <w:r w:rsidR="00A27846" w:rsidRPr="00233AEC">
        <w:rPr>
          <w:rFonts w:asciiTheme="minorHAnsi" w:hAnsiTheme="minorHAnsi" w:cstheme="minorHAnsi"/>
          <w:color w:val="000000"/>
          <w:sz w:val="22"/>
          <w:szCs w:val="22"/>
        </w:rPr>
        <w:t>.</w:t>
      </w:r>
    </w:p>
    <w:p w:rsidR="006617DC" w:rsidRPr="00233AEC" w:rsidRDefault="00A27846" w:rsidP="006617DC">
      <w:pPr>
        <w:numPr>
          <w:ilvl w:val="0"/>
          <w:numId w:val="3"/>
        </w:numPr>
        <w:suppressAutoHyphens/>
        <w:autoSpaceDE w:val="0"/>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Responsible for developing</w:t>
      </w:r>
      <w:r w:rsidR="006617DC" w:rsidRPr="00233AEC">
        <w:rPr>
          <w:rFonts w:asciiTheme="minorHAnsi" w:hAnsiTheme="minorHAnsi" w:cstheme="minorHAnsi"/>
          <w:color w:val="000000"/>
          <w:sz w:val="22"/>
          <w:szCs w:val="22"/>
        </w:rPr>
        <w:t xml:space="preserve"> core batch framework interfaces for parsing XML files </w:t>
      </w:r>
      <w:r w:rsidRPr="00233AEC">
        <w:rPr>
          <w:rFonts w:asciiTheme="minorHAnsi" w:hAnsiTheme="minorHAnsi" w:cstheme="minorHAnsi"/>
          <w:color w:val="000000"/>
          <w:sz w:val="22"/>
          <w:szCs w:val="22"/>
        </w:rPr>
        <w:t>making use of XPath.</w:t>
      </w:r>
    </w:p>
    <w:p w:rsidR="006617DC" w:rsidRPr="00233AEC" w:rsidRDefault="00107FDF" w:rsidP="006617DC">
      <w:pPr>
        <w:numPr>
          <w:ilvl w:val="0"/>
          <w:numId w:val="3"/>
        </w:numPr>
        <w:suppressAutoHyphens/>
        <w:autoSpaceDE w:val="0"/>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 xml:space="preserve">Deployed the application </w:t>
      </w:r>
      <w:r w:rsidR="007B7E9B" w:rsidRPr="00233AEC">
        <w:rPr>
          <w:rFonts w:asciiTheme="minorHAnsi" w:hAnsiTheme="minorHAnsi" w:cstheme="minorHAnsi"/>
          <w:color w:val="000000"/>
          <w:sz w:val="22"/>
          <w:szCs w:val="22"/>
        </w:rPr>
        <w:t xml:space="preserve">in </w:t>
      </w:r>
      <w:r w:rsidRPr="00233AEC">
        <w:rPr>
          <w:rFonts w:asciiTheme="minorHAnsi" w:hAnsiTheme="minorHAnsi" w:cstheme="minorHAnsi"/>
          <w:color w:val="000000"/>
          <w:sz w:val="22"/>
          <w:szCs w:val="22"/>
        </w:rPr>
        <w:t xml:space="preserve">DEV, QA and Production, </w:t>
      </w:r>
      <w:r w:rsidR="007B7E9B" w:rsidRPr="00233AEC">
        <w:rPr>
          <w:rFonts w:asciiTheme="minorHAnsi" w:hAnsiTheme="minorHAnsi" w:cstheme="minorHAnsi"/>
          <w:color w:val="000000"/>
          <w:sz w:val="22"/>
          <w:szCs w:val="22"/>
        </w:rPr>
        <w:t>T</w:t>
      </w:r>
      <w:r w:rsidR="006617DC" w:rsidRPr="00233AEC">
        <w:rPr>
          <w:rFonts w:asciiTheme="minorHAnsi" w:hAnsiTheme="minorHAnsi" w:cstheme="minorHAnsi"/>
          <w:color w:val="000000"/>
          <w:sz w:val="22"/>
          <w:szCs w:val="22"/>
        </w:rPr>
        <w:t xml:space="preserve">ested web services using </w:t>
      </w:r>
      <w:r w:rsidR="006617DC" w:rsidRPr="00233AEC">
        <w:rPr>
          <w:rFonts w:asciiTheme="minorHAnsi" w:hAnsiTheme="minorHAnsi" w:cstheme="minorHAnsi"/>
          <w:b/>
          <w:color w:val="000000"/>
          <w:sz w:val="22"/>
          <w:szCs w:val="22"/>
        </w:rPr>
        <w:t>SOAP UI</w:t>
      </w:r>
      <w:r w:rsidR="007B7E9B" w:rsidRPr="00233AEC">
        <w:rPr>
          <w:rFonts w:asciiTheme="minorHAnsi" w:hAnsiTheme="minorHAnsi" w:cstheme="minorHAnsi"/>
          <w:color w:val="000000"/>
          <w:sz w:val="22"/>
          <w:szCs w:val="22"/>
        </w:rPr>
        <w:t>, and</w:t>
      </w:r>
      <w:r w:rsidR="006617DC" w:rsidRPr="00233AEC">
        <w:rPr>
          <w:rFonts w:asciiTheme="minorHAnsi" w:hAnsiTheme="minorHAnsi" w:cstheme="minorHAnsi"/>
          <w:color w:val="000000"/>
          <w:sz w:val="22"/>
          <w:szCs w:val="22"/>
        </w:rPr>
        <w:t xml:space="preserve"> Test NG for </w:t>
      </w:r>
      <w:r w:rsidR="007B7E9B" w:rsidRPr="00233AEC">
        <w:rPr>
          <w:rFonts w:asciiTheme="minorHAnsi" w:hAnsiTheme="minorHAnsi" w:cstheme="minorHAnsi"/>
          <w:color w:val="000000"/>
          <w:sz w:val="22"/>
          <w:szCs w:val="22"/>
        </w:rPr>
        <w:t>reports.</w:t>
      </w:r>
    </w:p>
    <w:p w:rsidR="006617DC" w:rsidRPr="00233AEC" w:rsidRDefault="006617DC" w:rsidP="006617DC">
      <w:pPr>
        <w:numPr>
          <w:ilvl w:val="0"/>
          <w:numId w:val="3"/>
        </w:numPr>
        <w:suppressAutoHyphens/>
        <w:autoSpaceDE w:val="0"/>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Worked with AJAX, ExtJS and JSON</w:t>
      </w:r>
      <w:r w:rsidR="00107FDF" w:rsidRPr="00233AEC">
        <w:rPr>
          <w:rFonts w:asciiTheme="minorHAnsi" w:hAnsiTheme="minorHAnsi" w:cstheme="minorHAnsi"/>
          <w:color w:val="000000"/>
          <w:sz w:val="22"/>
          <w:szCs w:val="22"/>
        </w:rPr>
        <w:t xml:space="preserve"> and used </w:t>
      </w:r>
      <w:r w:rsidR="00107FDF" w:rsidRPr="00233AEC">
        <w:rPr>
          <w:rFonts w:asciiTheme="minorHAnsi" w:hAnsiTheme="minorHAnsi" w:cstheme="minorHAnsi"/>
          <w:b/>
          <w:color w:val="000000"/>
          <w:sz w:val="22"/>
          <w:szCs w:val="22"/>
        </w:rPr>
        <w:t>Log 4j</w:t>
      </w:r>
      <w:r w:rsidR="00107FDF" w:rsidRPr="00233AEC">
        <w:rPr>
          <w:rFonts w:asciiTheme="minorHAnsi" w:hAnsiTheme="minorHAnsi" w:cstheme="minorHAnsi"/>
          <w:color w:val="000000"/>
          <w:sz w:val="22"/>
          <w:szCs w:val="22"/>
        </w:rPr>
        <w:t xml:space="preserve"> was used to monitor the error logs.</w:t>
      </w:r>
      <w:r w:rsidRPr="00233AEC">
        <w:rPr>
          <w:rFonts w:asciiTheme="minorHAnsi" w:hAnsiTheme="minorHAnsi" w:cstheme="minorHAnsi"/>
          <w:color w:val="000000"/>
          <w:sz w:val="22"/>
          <w:szCs w:val="22"/>
        </w:rPr>
        <w:t>.</w:t>
      </w:r>
    </w:p>
    <w:p w:rsidR="006617DC" w:rsidRPr="00233AEC" w:rsidRDefault="002F59E3" w:rsidP="006617DC">
      <w:pPr>
        <w:numPr>
          <w:ilvl w:val="0"/>
          <w:numId w:val="3"/>
        </w:numPr>
        <w:suppressAutoHyphens/>
        <w:autoSpaceDE w:val="0"/>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Used</w:t>
      </w:r>
      <w:r w:rsidR="006617DC" w:rsidRPr="00233AEC">
        <w:rPr>
          <w:rFonts w:asciiTheme="minorHAnsi" w:hAnsiTheme="minorHAnsi" w:cstheme="minorHAnsi"/>
          <w:b/>
          <w:color w:val="000000"/>
          <w:sz w:val="22"/>
          <w:szCs w:val="22"/>
        </w:rPr>
        <w:t>Swing</w:t>
      </w:r>
      <w:r w:rsidR="007B7E9B" w:rsidRPr="00233AEC">
        <w:rPr>
          <w:rFonts w:asciiTheme="minorHAnsi" w:hAnsiTheme="minorHAnsi" w:cstheme="minorHAnsi"/>
          <w:color w:val="000000"/>
          <w:sz w:val="22"/>
          <w:szCs w:val="22"/>
        </w:rPr>
        <w:t xml:space="preserve"> components to update</w:t>
      </w:r>
      <w:r w:rsidR="006617DC" w:rsidRPr="00233AEC">
        <w:rPr>
          <w:rFonts w:asciiTheme="minorHAnsi" w:hAnsiTheme="minorHAnsi" w:cstheme="minorHAnsi"/>
          <w:color w:val="000000"/>
          <w:sz w:val="22"/>
          <w:szCs w:val="22"/>
        </w:rPr>
        <w:t xml:space="preserve"> only in the context of callback methods invoked from the dispatch thread.</w:t>
      </w:r>
    </w:p>
    <w:p w:rsidR="006617DC" w:rsidRPr="00233AEC" w:rsidRDefault="006617DC" w:rsidP="006617DC">
      <w:pPr>
        <w:numPr>
          <w:ilvl w:val="0"/>
          <w:numId w:val="3"/>
        </w:numPr>
        <w:suppressAutoHyphens/>
        <w:autoSpaceDE w:val="0"/>
        <w:ind w:left="360"/>
        <w:contextualSpacing/>
        <w:jc w:val="both"/>
        <w:rPr>
          <w:rFonts w:asciiTheme="minorHAnsi" w:hAnsiTheme="minorHAnsi" w:cstheme="minorHAnsi"/>
          <w:color w:val="000000"/>
          <w:sz w:val="22"/>
          <w:szCs w:val="22"/>
        </w:rPr>
      </w:pPr>
      <w:r w:rsidRPr="00233AEC">
        <w:rPr>
          <w:rFonts w:asciiTheme="minorHAnsi" w:hAnsiTheme="minorHAnsi" w:cstheme="minorHAnsi"/>
          <w:color w:val="000000"/>
          <w:sz w:val="22"/>
          <w:szCs w:val="22"/>
        </w:rPr>
        <w:t>Used Git Repository as version control tool and analyze risk, developing appropriate test strategies to mitigate risk. </w:t>
      </w:r>
    </w:p>
    <w:p w:rsidR="006617DC" w:rsidRPr="009D58EB" w:rsidRDefault="006617DC" w:rsidP="006617DC">
      <w:pPr>
        <w:numPr>
          <w:ilvl w:val="0"/>
          <w:numId w:val="3"/>
        </w:numPr>
        <w:ind w:left="360"/>
        <w:jc w:val="both"/>
        <w:rPr>
          <w:rFonts w:asciiTheme="minorHAnsi" w:hAnsiTheme="minorHAnsi" w:cstheme="minorHAnsi"/>
          <w:bCs/>
          <w:color w:val="000000"/>
          <w:sz w:val="22"/>
          <w:szCs w:val="22"/>
        </w:rPr>
      </w:pPr>
      <w:r w:rsidRPr="009D58EB">
        <w:rPr>
          <w:rFonts w:asciiTheme="minorHAnsi" w:hAnsiTheme="minorHAnsi" w:cstheme="minorHAnsi"/>
          <w:color w:val="000000"/>
          <w:sz w:val="22"/>
          <w:szCs w:val="22"/>
        </w:rPr>
        <w:t xml:space="preserve">Ensure that </w:t>
      </w:r>
      <w:r w:rsidRPr="009D58EB">
        <w:rPr>
          <w:rFonts w:asciiTheme="minorHAnsi" w:hAnsiTheme="minorHAnsi" w:cstheme="minorHAnsi"/>
          <w:b/>
          <w:color w:val="000000"/>
          <w:sz w:val="22"/>
          <w:szCs w:val="22"/>
        </w:rPr>
        <w:t>coding standards</w:t>
      </w:r>
      <w:r w:rsidRPr="009D58EB">
        <w:rPr>
          <w:rFonts w:asciiTheme="minorHAnsi" w:hAnsiTheme="minorHAnsi" w:cstheme="minorHAnsi"/>
          <w:color w:val="000000"/>
          <w:sz w:val="22"/>
          <w:szCs w:val="22"/>
        </w:rPr>
        <w:t xml:space="preserve"> are maintained throughout the development process by all developers.</w:t>
      </w:r>
    </w:p>
    <w:p w:rsidR="006617DC" w:rsidRPr="009D58EB" w:rsidRDefault="006617DC" w:rsidP="006617DC">
      <w:pPr>
        <w:jc w:val="both"/>
        <w:rPr>
          <w:rFonts w:asciiTheme="minorHAnsi" w:hAnsiTheme="minorHAnsi" w:cstheme="minorHAnsi"/>
          <w:b/>
          <w:color w:val="000000"/>
          <w:sz w:val="22"/>
          <w:szCs w:val="22"/>
        </w:rPr>
      </w:pPr>
      <w:r w:rsidRPr="009D58EB">
        <w:rPr>
          <w:rFonts w:asciiTheme="minorHAnsi" w:hAnsiTheme="minorHAnsi" w:cstheme="minorHAnsi"/>
          <w:b/>
          <w:color w:val="000000"/>
          <w:sz w:val="22"/>
          <w:szCs w:val="22"/>
        </w:rPr>
        <w:t>Environment: Java 6.0, JSP 2.0, Servlet 2.4, Struts1.2 , Hibernate 2.0, Swing, Oracle 10g, TOAD, Ant,UNIX,Ext JS,AJAX,Log4J,SOAP,PL/SQL,RESTFUL,Spring Security.</w:t>
      </w:r>
    </w:p>
    <w:p w:rsidR="009D58EB" w:rsidRPr="009D58EB" w:rsidRDefault="009D58EB" w:rsidP="00C252EC">
      <w:pPr>
        <w:jc w:val="both"/>
        <w:rPr>
          <w:rFonts w:asciiTheme="minorHAnsi" w:hAnsiTheme="minorHAnsi" w:cstheme="minorHAnsi"/>
          <w:b/>
          <w:color w:val="000000"/>
          <w:sz w:val="22"/>
          <w:szCs w:val="22"/>
        </w:rPr>
      </w:pPr>
    </w:p>
    <w:p w:rsidR="00A901E2" w:rsidRPr="009D58EB" w:rsidRDefault="00A901E2" w:rsidP="00A901E2">
      <w:pPr>
        <w:pStyle w:val="Normal2"/>
        <w:jc w:val="both"/>
        <w:rPr>
          <w:rFonts w:asciiTheme="minorHAnsi" w:eastAsia="Bell MT" w:hAnsiTheme="minorHAnsi" w:cstheme="minorHAnsi"/>
          <w:sz w:val="22"/>
          <w:szCs w:val="22"/>
        </w:rPr>
      </w:pPr>
      <w:r w:rsidRPr="009D58EB">
        <w:rPr>
          <w:rFonts w:asciiTheme="minorHAnsi" w:eastAsia="Bell MT" w:hAnsiTheme="minorHAnsi" w:cstheme="minorHAnsi"/>
          <w:b/>
          <w:bCs/>
          <w:sz w:val="22"/>
          <w:szCs w:val="22"/>
        </w:rPr>
        <w:t>Client</w:t>
      </w:r>
      <w:r w:rsidRPr="009D58EB">
        <w:rPr>
          <w:rFonts w:asciiTheme="minorHAnsi" w:eastAsia="Bell MT" w:hAnsiTheme="minorHAnsi" w:cstheme="minorHAnsi"/>
          <w:bCs/>
          <w:sz w:val="22"/>
          <w:szCs w:val="22"/>
        </w:rPr>
        <w:t>:</w:t>
      </w:r>
      <w:r w:rsidR="00E77F37" w:rsidRPr="009D58EB">
        <w:rPr>
          <w:rFonts w:asciiTheme="minorHAnsi" w:eastAsia="Bell MT" w:hAnsiTheme="minorHAnsi" w:cstheme="minorHAnsi"/>
          <w:b/>
          <w:sz w:val="22"/>
          <w:szCs w:val="22"/>
        </w:rPr>
        <w:t>Cigna Health Insurance, Bloomfield, CT</w:t>
      </w:r>
      <w:r w:rsidRPr="009D58EB">
        <w:rPr>
          <w:rFonts w:asciiTheme="minorHAnsi" w:eastAsia="Bell MT" w:hAnsiTheme="minorHAnsi" w:cstheme="minorHAnsi"/>
          <w:b/>
          <w:sz w:val="22"/>
          <w:szCs w:val="22"/>
        </w:rPr>
        <w:tab/>
      </w:r>
      <w:r w:rsidRPr="009D58EB">
        <w:rPr>
          <w:rFonts w:asciiTheme="minorHAnsi" w:eastAsia="Bell MT" w:hAnsiTheme="minorHAnsi" w:cstheme="minorHAnsi"/>
          <w:sz w:val="22"/>
          <w:szCs w:val="22"/>
        </w:rPr>
        <w:tab/>
      </w:r>
      <w:r w:rsidRPr="009D58EB">
        <w:rPr>
          <w:rFonts w:asciiTheme="minorHAnsi" w:eastAsia="Bell MT" w:hAnsiTheme="minorHAnsi" w:cstheme="minorHAnsi"/>
          <w:sz w:val="22"/>
          <w:szCs w:val="22"/>
        </w:rPr>
        <w:tab/>
      </w:r>
      <w:r w:rsidRPr="009D58EB">
        <w:rPr>
          <w:rFonts w:asciiTheme="minorHAnsi" w:eastAsia="Bell MT" w:hAnsiTheme="minorHAnsi" w:cstheme="minorHAnsi"/>
          <w:sz w:val="22"/>
          <w:szCs w:val="22"/>
        </w:rPr>
        <w:tab/>
      </w:r>
      <w:r w:rsidRPr="009D58EB">
        <w:rPr>
          <w:rFonts w:asciiTheme="minorHAnsi" w:eastAsia="Bell MT" w:hAnsiTheme="minorHAnsi" w:cstheme="minorHAnsi"/>
          <w:sz w:val="22"/>
          <w:szCs w:val="22"/>
        </w:rPr>
        <w:tab/>
      </w:r>
      <w:r w:rsidRPr="009D58EB">
        <w:rPr>
          <w:rFonts w:asciiTheme="minorHAnsi" w:eastAsia="Bell MT" w:hAnsiTheme="minorHAnsi" w:cstheme="minorHAnsi"/>
          <w:sz w:val="22"/>
          <w:szCs w:val="22"/>
        </w:rPr>
        <w:tab/>
      </w:r>
      <w:r w:rsidRPr="009D58EB">
        <w:rPr>
          <w:rFonts w:asciiTheme="minorHAnsi" w:eastAsia="Bell MT" w:hAnsiTheme="minorHAnsi" w:cstheme="minorHAnsi"/>
          <w:sz w:val="22"/>
          <w:szCs w:val="22"/>
        </w:rPr>
        <w:tab/>
      </w:r>
    </w:p>
    <w:p w:rsidR="00A901E2" w:rsidRPr="009D58EB" w:rsidRDefault="00A901E2" w:rsidP="00A901E2">
      <w:pPr>
        <w:pStyle w:val="Normal2"/>
        <w:jc w:val="both"/>
        <w:rPr>
          <w:rFonts w:asciiTheme="minorHAnsi" w:eastAsia="Bell MT" w:hAnsiTheme="minorHAnsi" w:cstheme="minorHAnsi"/>
          <w:b/>
          <w:sz w:val="22"/>
          <w:szCs w:val="22"/>
        </w:rPr>
      </w:pPr>
      <w:r w:rsidRPr="009D58EB">
        <w:rPr>
          <w:rFonts w:asciiTheme="minorHAnsi" w:eastAsia="Bell MT" w:hAnsiTheme="minorHAnsi" w:cstheme="minorHAnsi"/>
          <w:b/>
          <w:sz w:val="22"/>
          <w:szCs w:val="22"/>
        </w:rPr>
        <w:t>Role</w:t>
      </w:r>
      <w:r w:rsidRPr="009D58EB">
        <w:rPr>
          <w:rFonts w:asciiTheme="minorHAnsi" w:eastAsia="Bell MT" w:hAnsiTheme="minorHAnsi" w:cstheme="minorHAnsi"/>
          <w:sz w:val="22"/>
          <w:szCs w:val="22"/>
        </w:rPr>
        <w:t>:</w:t>
      </w:r>
      <w:r w:rsidRPr="009D58EB">
        <w:rPr>
          <w:rFonts w:asciiTheme="minorHAnsi" w:eastAsia="Bell MT" w:hAnsiTheme="minorHAnsi" w:cstheme="minorHAnsi"/>
          <w:b/>
          <w:sz w:val="22"/>
          <w:szCs w:val="22"/>
        </w:rPr>
        <w:t xml:space="preserve"> Sr. JAVA/J2EE Developer                                                                                                  </w:t>
      </w:r>
      <w:r w:rsidR="009D58EB" w:rsidRPr="009D58EB">
        <w:rPr>
          <w:rFonts w:asciiTheme="minorHAnsi" w:eastAsia="Bell MT" w:hAnsiTheme="minorHAnsi" w:cstheme="minorHAnsi"/>
          <w:b/>
          <w:sz w:val="22"/>
          <w:szCs w:val="22"/>
        </w:rPr>
        <w:t xml:space="preserve">  </w:t>
      </w:r>
      <w:r w:rsidRPr="009D58EB">
        <w:rPr>
          <w:rFonts w:asciiTheme="minorHAnsi" w:eastAsia="Bell MT" w:hAnsiTheme="minorHAnsi" w:cstheme="minorHAnsi"/>
          <w:b/>
          <w:sz w:val="22"/>
          <w:szCs w:val="22"/>
        </w:rPr>
        <w:t xml:space="preserve">    Duration: </w:t>
      </w:r>
      <w:r w:rsidR="00CE41BB" w:rsidRPr="009D58EB">
        <w:rPr>
          <w:rFonts w:asciiTheme="minorHAnsi" w:eastAsia="Bell MT" w:hAnsiTheme="minorHAnsi" w:cstheme="minorHAnsi"/>
          <w:b/>
          <w:sz w:val="22"/>
          <w:szCs w:val="22"/>
        </w:rPr>
        <w:t>Oct</w:t>
      </w:r>
      <w:r w:rsidRPr="009D58EB">
        <w:rPr>
          <w:rFonts w:asciiTheme="minorHAnsi" w:eastAsia="Bell MT" w:hAnsiTheme="minorHAnsi" w:cstheme="minorHAnsi"/>
          <w:b/>
          <w:sz w:val="22"/>
          <w:szCs w:val="22"/>
        </w:rPr>
        <w:t xml:space="preserve"> 201</w:t>
      </w:r>
      <w:r w:rsidR="00CE41BB" w:rsidRPr="009D58EB">
        <w:rPr>
          <w:rFonts w:asciiTheme="minorHAnsi" w:eastAsia="Bell MT" w:hAnsiTheme="minorHAnsi" w:cstheme="minorHAnsi"/>
          <w:b/>
          <w:sz w:val="22"/>
          <w:szCs w:val="22"/>
        </w:rPr>
        <w:t>4</w:t>
      </w:r>
      <w:r w:rsidRPr="009D58EB">
        <w:rPr>
          <w:rFonts w:asciiTheme="minorHAnsi" w:eastAsia="Bell MT" w:hAnsiTheme="minorHAnsi" w:cstheme="minorHAnsi"/>
          <w:b/>
          <w:sz w:val="22"/>
          <w:szCs w:val="22"/>
        </w:rPr>
        <w:t xml:space="preserve"> – </w:t>
      </w:r>
      <w:r w:rsidR="008B1386">
        <w:rPr>
          <w:rFonts w:asciiTheme="minorHAnsi" w:eastAsia="Bell MT" w:hAnsiTheme="minorHAnsi" w:cstheme="minorHAnsi"/>
          <w:b/>
          <w:sz w:val="22"/>
          <w:szCs w:val="22"/>
        </w:rPr>
        <w:t>Aug 2015</w:t>
      </w:r>
    </w:p>
    <w:p w:rsidR="008E59E8" w:rsidRPr="009D58EB" w:rsidRDefault="008E59E8" w:rsidP="00A901E2">
      <w:pPr>
        <w:pStyle w:val="Normal2"/>
        <w:jc w:val="both"/>
        <w:rPr>
          <w:rFonts w:asciiTheme="minorHAnsi" w:eastAsia="Bell MT" w:hAnsiTheme="minorHAnsi" w:cstheme="minorHAnsi"/>
          <w:b/>
          <w:sz w:val="22"/>
          <w:szCs w:val="22"/>
        </w:rPr>
      </w:pPr>
      <w:r w:rsidRPr="009D58EB">
        <w:rPr>
          <w:rFonts w:asciiTheme="minorHAnsi" w:hAnsiTheme="minorHAnsi" w:cstheme="minorHAnsi"/>
          <w:b/>
          <w:sz w:val="22"/>
          <w:szCs w:val="22"/>
        </w:rPr>
        <w:t>Description</w:t>
      </w:r>
      <w:r w:rsidRPr="009D58EB">
        <w:rPr>
          <w:rFonts w:asciiTheme="minorHAnsi" w:hAnsiTheme="minorHAnsi" w:cstheme="minorHAnsi"/>
          <w:sz w:val="22"/>
          <w:szCs w:val="22"/>
        </w:rPr>
        <w:t>:</w:t>
      </w:r>
      <w:r w:rsidR="004809D4" w:rsidRPr="009D58EB">
        <w:rPr>
          <w:rFonts w:asciiTheme="minorHAnsi" w:hAnsiTheme="minorHAnsi" w:cstheme="minorHAnsi"/>
          <w:color w:val="333333"/>
          <w:sz w:val="22"/>
          <w:szCs w:val="22"/>
          <w:shd w:val="clear" w:color="auto" w:fill="FFFFFF"/>
        </w:rPr>
        <w:t> One View is a web based application helping Customer Services people to view Benefit Plan information for Customers, Health care providers. The application helps to resolve, track customer queries online by reducing overall time. </w:t>
      </w:r>
    </w:p>
    <w:p w:rsidR="00A901E2" w:rsidRPr="009D58EB" w:rsidRDefault="00A901E2" w:rsidP="00A901E2">
      <w:pPr>
        <w:pStyle w:val="Body"/>
        <w:spacing w:line="240" w:lineRule="auto"/>
        <w:contextualSpacing/>
        <w:jc w:val="both"/>
        <w:rPr>
          <w:rFonts w:asciiTheme="minorHAnsi" w:hAnsiTheme="minorHAnsi" w:cstheme="minorHAnsi"/>
          <w:b/>
          <w:bCs/>
          <w:color w:val="auto"/>
        </w:rPr>
      </w:pPr>
      <w:r w:rsidRPr="009D58EB">
        <w:rPr>
          <w:rFonts w:asciiTheme="minorHAnsi" w:hAnsiTheme="minorHAnsi" w:cstheme="minorHAnsi"/>
          <w:b/>
          <w:bCs/>
          <w:color w:val="auto"/>
        </w:rPr>
        <w:t>Responsibilities:</w:t>
      </w:r>
    </w:p>
    <w:p w:rsidR="00A64640" w:rsidRPr="009D58EB" w:rsidRDefault="00A64640" w:rsidP="00A64640">
      <w:pPr>
        <w:pStyle w:val="ColorfulList-Accent11"/>
        <w:widowControl w:val="0"/>
        <w:numPr>
          <w:ilvl w:val="0"/>
          <w:numId w:val="13"/>
        </w:numPr>
        <w:spacing w:after="0" w:line="240" w:lineRule="auto"/>
        <w:jc w:val="both"/>
        <w:rPr>
          <w:rFonts w:asciiTheme="minorHAnsi" w:eastAsia="Times New Roman" w:hAnsiTheme="minorHAnsi" w:cstheme="minorHAnsi"/>
          <w:b/>
        </w:rPr>
      </w:pPr>
      <w:bookmarkStart w:id="1" w:name="_Hlk496713755"/>
      <w:r w:rsidRPr="009D58EB">
        <w:rPr>
          <w:rStyle w:val="apple-style-span"/>
          <w:rFonts w:asciiTheme="minorHAnsi" w:eastAsia="Times New Roman" w:hAnsiTheme="minorHAnsi" w:cstheme="minorHAnsi"/>
        </w:rPr>
        <w:t>Extensive worked in designing professional</w:t>
      </w:r>
      <w:r w:rsidRPr="009D58EB">
        <w:rPr>
          <w:rStyle w:val="apple-style-span"/>
          <w:rFonts w:asciiTheme="minorHAnsi" w:eastAsia="Times New Roman" w:hAnsiTheme="minorHAnsi" w:cstheme="minorHAnsi"/>
          <w:shd w:val="clear" w:color="auto" w:fill="FFFFFF"/>
        </w:rPr>
        <w:t xml:space="preserve"> UI </w:t>
      </w:r>
      <w:r w:rsidRPr="009D58EB">
        <w:rPr>
          <w:rStyle w:val="apple-style-span"/>
          <w:rFonts w:asciiTheme="minorHAnsi" w:eastAsia="Times New Roman" w:hAnsiTheme="minorHAnsi" w:cstheme="minorHAnsi"/>
        </w:rPr>
        <w:t xml:space="preserve">web applications using front-end technologies and Frameworks </w:t>
      </w:r>
      <w:r w:rsidRPr="009D58EB">
        <w:rPr>
          <w:rStyle w:val="apple-style-span"/>
          <w:rFonts w:asciiTheme="minorHAnsi" w:eastAsia="Times New Roman" w:hAnsiTheme="minorHAnsi" w:cstheme="minorHAnsi"/>
          <w:b/>
        </w:rPr>
        <w:t>like HTML, DHTML, CSS3, JavaScript, XML, XHTML, jQuery, AJAX, JSON, Bootstrap.</w:t>
      </w:r>
    </w:p>
    <w:p w:rsidR="00A64640" w:rsidRPr="009D58EB" w:rsidRDefault="00A64640" w:rsidP="00A64640">
      <w:pPr>
        <w:pStyle w:val="Body"/>
        <w:widowControl w:val="0"/>
        <w:numPr>
          <w:ilvl w:val="0"/>
          <w:numId w:val="13"/>
        </w:numPr>
        <w:spacing w:line="240" w:lineRule="auto"/>
        <w:contextualSpacing/>
        <w:jc w:val="both"/>
        <w:rPr>
          <w:rFonts w:asciiTheme="minorHAnsi" w:hAnsiTheme="minorHAnsi" w:cstheme="minorHAnsi"/>
          <w:color w:val="auto"/>
        </w:rPr>
      </w:pPr>
      <w:r w:rsidRPr="009D58EB">
        <w:rPr>
          <w:rFonts w:asciiTheme="minorHAnsi" w:hAnsiTheme="minorHAnsi" w:cstheme="minorHAnsi"/>
          <w:color w:val="auto"/>
        </w:rPr>
        <w:t>Developed the application for responsive to different screen resolutions using Bootstrap and CSS media queries.</w:t>
      </w:r>
    </w:p>
    <w:bookmarkEnd w:id="1"/>
    <w:p w:rsidR="00A64640" w:rsidRPr="00233AEC" w:rsidRDefault="00A64640" w:rsidP="00A64640">
      <w:pPr>
        <w:pStyle w:val="NoSpacing"/>
        <w:numPr>
          <w:ilvl w:val="0"/>
          <w:numId w:val="13"/>
        </w:numPr>
        <w:contextualSpacing/>
        <w:jc w:val="both"/>
        <w:rPr>
          <w:rFonts w:asciiTheme="minorHAnsi" w:hAnsiTheme="minorHAnsi" w:cstheme="minorHAnsi"/>
          <w:sz w:val="22"/>
          <w:szCs w:val="22"/>
        </w:rPr>
      </w:pPr>
      <w:r w:rsidRPr="009D58EB">
        <w:rPr>
          <w:rFonts w:asciiTheme="minorHAnsi" w:hAnsiTheme="minorHAnsi" w:cstheme="minorHAnsi"/>
          <w:sz w:val="22"/>
          <w:szCs w:val="22"/>
        </w:rPr>
        <w:t>Defined text alignment, borders,</w:t>
      </w:r>
      <w:r w:rsidRPr="00233AEC">
        <w:rPr>
          <w:rFonts w:asciiTheme="minorHAnsi" w:hAnsiTheme="minorHAnsi" w:cstheme="minorHAnsi"/>
          <w:sz w:val="22"/>
          <w:szCs w:val="22"/>
        </w:rPr>
        <w:t xml:space="preserve"> positioning and many other typographic characteristics.</w:t>
      </w:r>
    </w:p>
    <w:p w:rsidR="00A64640" w:rsidRPr="00233AEC" w:rsidRDefault="00A64640" w:rsidP="00A64640">
      <w:pPr>
        <w:pStyle w:val="NoSpacing"/>
        <w:numPr>
          <w:ilvl w:val="0"/>
          <w:numId w:val="13"/>
        </w:numPr>
        <w:contextualSpacing/>
        <w:jc w:val="both"/>
        <w:rPr>
          <w:rFonts w:asciiTheme="minorHAnsi" w:hAnsiTheme="minorHAnsi" w:cstheme="minorHAnsi"/>
          <w:sz w:val="22"/>
          <w:szCs w:val="22"/>
        </w:rPr>
      </w:pPr>
      <w:r w:rsidRPr="00233AEC">
        <w:rPr>
          <w:rFonts w:asciiTheme="minorHAnsi" w:hAnsiTheme="minorHAnsi" w:cstheme="minorHAnsi"/>
          <w:sz w:val="22"/>
          <w:szCs w:val="22"/>
        </w:rPr>
        <w:t xml:space="preserve">Worked on </w:t>
      </w:r>
      <w:r w:rsidRPr="00233AEC">
        <w:rPr>
          <w:rFonts w:asciiTheme="minorHAnsi" w:hAnsiTheme="minorHAnsi" w:cstheme="minorHAnsi"/>
          <w:b/>
          <w:sz w:val="22"/>
          <w:szCs w:val="22"/>
        </w:rPr>
        <w:t>AJAX</w:t>
      </w:r>
      <w:r w:rsidRPr="00233AEC">
        <w:rPr>
          <w:rFonts w:asciiTheme="minorHAnsi" w:hAnsiTheme="minorHAnsi" w:cstheme="minorHAnsi"/>
          <w:sz w:val="22"/>
          <w:szCs w:val="22"/>
        </w:rPr>
        <w:t xml:space="preserve"> functionality for dynamic data binding for data grid, accordion, Ajax driven menu tabs using back end service calls and consumed both </w:t>
      </w:r>
      <w:r w:rsidRPr="00233AEC">
        <w:rPr>
          <w:rFonts w:asciiTheme="minorHAnsi" w:hAnsiTheme="minorHAnsi" w:cstheme="minorHAnsi"/>
          <w:b/>
          <w:sz w:val="22"/>
          <w:szCs w:val="22"/>
        </w:rPr>
        <w:t>JSON</w:t>
      </w:r>
      <w:r w:rsidRPr="00233AEC">
        <w:rPr>
          <w:rFonts w:asciiTheme="minorHAnsi" w:hAnsiTheme="minorHAnsi" w:cstheme="minorHAnsi"/>
          <w:sz w:val="22"/>
          <w:szCs w:val="22"/>
        </w:rPr>
        <w:t xml:space="preserve"> and </w:t>
      </w:r>
      <w:r w:rsidRPr="00233AEC">
        <w:rPr>
          <w:rFonts w:asciiTheme="minorHAnsi" w:hAnsiTheme="minorHAnsi" w:cstheme="minorHAnsi"/>
          <w:b/>
          <w:sz w:val="22"/>
          <w:szCs w:val="22"/>
        </w:rPr>
        <w:t>XML</w:t>
      </w:r>
      <w:r w:rsidRPr="00233AEC">
        <w:rPr>
          <w:rFonts w:asciiTheme="minorHAnsi" w:hAnsiTheme="minorHAnsi" w:cstheme="minorHAnsi"/>
          <w:sz w:val="22"/>
          <w:szCs w:val="22"/>
        </w:rPr>
        <w:t xml:space="preserve"> data in UI Side.</w:t>
      </w:r>
    </w:p>
    <w:p w:rsidR="00A64640" w:rsidRPr="00233AEC" w:rsidRDefault="00A64640" w:rsidP="00A64640">
      <w:pPr>
        <w:pStyle w:val="NoSpacing"/>
        <w:numPr>
          <w:ilvl w:val="0"/>
          <w:numId w:val="13"/>
        </w:numPr>
        <w:contextualSpacing/>
        <w:jc w:val="both"/>
        <w:rPr>
          <w:rFonts w:asciiTheme="minorHAnsi" w:hAnsiTheme="minorHAnsi" w:cstheme="minorHAnsi"/>
          <w:sz w:val="22"/>
          <w:szCs w:val="22"/>
        </w:rPr>
      </w:pPr>
      <w:r w:rsidRPr="00233AEC">
        <w:rPr>
          <w:rFonts w:asciiTheme="minorHAnsi" w:hAnsiTheme="minorHAnsi" w:cstheme="minorHAnsi"/>
          <w:sz w:val="22"/>
          <w:szCs w:val="22"/>
        </w:rPr>
        <w:t xml:space="preserve">Involved in </w:t>
      </w:r>
      <w:r w:rsidRPr="00233AEC">
        <w:rPr>
          <w:rFonts w:asciiTheme="minorHAnsi" w:hAnsiTheme="minorHAnsi" w:cstheme="minorHAnsi"/>
          <w:b/>
          <w:sz w:val="22"/>
          <w:szCs w:val="22"/>
        </w:rPr>
        <w:t>Testing</w:t>
      </w:r>
      <w:r w:rsidRPr="00233AEC">
        <w:rPr>
          <w:rFonts w:asciiTheme="minorHAnsi" w:hAnsiTheme="minorHAnsi" w:cstheme="minorHAnsi"/>
          <w:sz w:val="22"/>
          <w:szCs w:val="22"/>
        </w:rPr>
        <w:t xml:space="preserve"> and </w:t>
      </w:r>
      <w:r w:rsidRPr="00233AEC">
        <w:rPr>
          <w:rFonts w:asciiTheme="minorHAnsi" w:hAnsiTheme="minorHAnsi" w:cstheme="minorHAnsi"/>
          <w:b/>
          <w:sz w:val="22"/>
          <w:szCs w:val="22"/>
        </w:rPr>
        <w:t>fixing bugs</w:t>
      </w:r>
      <w:r w:rsidRPr="00233AEC">
        <w:rPr>
          <w:rFonts w:asciiTheme="minorHAnsi" w:hAnsiTheme="minorHAnsi" w:cstheme="minorHAnsi"/>
          <w:sz w:val="22"/>
          <w:szCs w:val="22"/>
        </w:rPr>
        <w:t xml:space="preserve"> and documented the application in step by step process.</w:t>
      </w:r>
    </w:p>
    <w:p w:rsidR="00A64640" w:rsidRPr="00233AEC" w:rsidRDefault="00A64640" w:rsidP="00A64640">
      <w:pPr>
        <w:pStyle w:val="ListParagraph"/>
        <w:widowControl w:val="0"/>
        <w:numPr>
          <w:ilvl w:val="0"/>
          <w:numId w:val="13"/>
        </w:numPr>
        <w:overflowPunct w:val="0"/>
        <w:adjustRightInd w:val="0"/>
        <w:spacing w:after="0" w:line="240" w:lineRule="auto"/>
        <w:jc w:val="both"/>
        <w:rPr>
          <w:rFonts w:asciiTheme="minorHAnsi" w:hAnsiTheme="minorHAnsi" w:cstheme="minorHAnsi"/>
          <w:b/>
        </w:rPr>
      </w:pPr>
      <w:r w:rsidRPr="00233AEC">
        <w:rPr>
          <w:rFonts w:asciiTheme="minorHAnsi" w:hAnsiTheme="minorHAnsi" w:cstheme="minorHAnsi"/>
          <w:shd w:val="clear" w:color="auto" w:fill="FFFFFF"/>
        </w:rPr>
        <w:t xml:space="preserve">Involved and developed various phases of security implementation using </w:t>
      </w:r>
      <w:r w:rsidRPr="00233AEC">
        <w:rPr>
          <w:rStyle w:val="apple-converted-space"/>
          <w:rFonts w:asciiTheme="minorHAnsi" w:hAnsiTheme="minorHAnsi" w:cstheme="minorHAnsi"/>
          <w:b/>
          <w:shd w:val="clear" w:color="auto" w:fill="FFFFFF"/>
        </w:rPr>
        <w:t>spring security</w:t>
      </w:r>
      <w:r w:rsidRPr="00233AEC">
        <w:rPr>
          <w:rFonts w:asciiTheme="minorHAnsi" w:hAnsiTheme="minorHAnsi" w:cstheme="minorHAnsi"/>
          <w:shd w:val="clear" w:color="auto" w:fill="FFFFFF"/>
        </w:rPr>
        <w:t xml:space="preserve"> system against all types of authentications like LDAP authentication, Database authentication and Pre-Authentication.</w:t>
      </w:r>
    </w:p>
    <w:p w:rsidR="00A64640" w:rsidRPr="00233AEC" w:rsidRDefault="00A64640" w:rsidP="00A64640">
      <w:pPr>
        <w:pStyle w:val="ListParagraph"/>
        <w:widowControl w:val="0"/>
        <w:numPr>
          <w:ilvl w:val="0"/>
          <w:numId w:val="13"/>
        </w:numPr>
        <w:overflowPunct w:val="0"/>
        <w:adjustRightInd w:val="0"/>
        <w:spacing w:after="0" w:line="240" w:lineRule="auto"/>
        <w:jc w:val="both"/>
        <w:rPr>
          <w:rFonts w:asciiTheme="minorHAnsi" w:hAnsiTheme="minorHAnsi" w:cstheme="minorHAnsi"/>
          <w:b/>
        </w:rPr>
      </w:pPr>
      <w:r w:rsidRPr="00233AEC">
        <w:rPr>
          <w:rFonts w:asciiTheme="minorHAnsi" w:hAnsiTheme="minorHAnsi" w:cstheme="minorHAnsi"/>
          <w:shd w:val="clear" w:color="auto" w:fill="FFFFFF"/>
        </w:rPr>
        <w:t>Used </w:t>
      </w:r>
      <w:r w:rsidRPr="00233AEC">
        <w:rPr>
          <w:rStyle w:val="hl"/>
          <w:rFonts w:asciiTheme="minorHAnsi" w:hAnsiTheme="minorHAnsi" w:cstheme="minorHAnsi"/>
          <w:shd w:val="clear" w:color="auto" w:fill="FFFFFF" w:themeFill="background1"/>
        </w:rPr>
        <w:t>Spring</w:t>
      </w:r>
      <w:r w:rsidRPr="00233AEC">
        <w:rPr>
          <w:rFonts w:asciiTheme="minorHAnsi" w:hAnsiTheme="minorHAnsi" w:cstheme="minorHAnsi"/>
          <w:b/>
          <w:shd w:val="clear" w:color="auto" w:fill="FFFFFF" w:themeFill="background1"/>
        </w:rPr>
        <w:t> IOC</w:t>
      </w:r>
      <w:r w:rsidRPr="00233AEC">
        <w:rPr>
          <w:rFonts w:asciiTheme="minorHAnsi" w:hAnsiTheme="minorHAnsi" w:cstheme="minorHAnsi"/>
          <w:shd w:val="clear" w:color="auto" w:fill="FFFFFF" w:themeFill="background1"/>
        </w:rPr>
        <w:t xml:space="preserve">, </w:t>
      </w:r>
      <w:r w:rsidRPr="00233AEC">
        <w:rPr>
          <w:rFonts w:asciiTheme="minorHAnsi" w:hAnsiTheme="minorHAnsi" w:cstheme="minorHAnsi"/>
          <w:b/>
          <w:shd w:val="clear" w:color="auto" w:fill="FFFFFF"/>
        </w:rPr>
        <w:t>AOP</w:t>
      </w:r>
      <w:r w:rsidRPr="00233AEC">
        <w:rPr>
          <w:rFonts w:asciiTheme="minorHAnsi" w:hAnsiTheme="minorHAnsi" w:cstheme="minorHAnsi"/>
          <w:shd w:val="clear" w:color="auto" w:fill="FFFFFF"/>
        </w:rPr>
        <w:t>, </w:t>
      </w:r>
      <w:r w:rsidRPr="00233AEC">
        <w:rPr>
          <w:rStyle w:val="hl"/>
          <w:rFonts w:asciiTheme="minorHAnsi" w:hAnsiTheme="minorHAnsi" w:cstheme="minorHAnsi"/>
          <w:shd w:val="clear" w:color="auto" w:fill="FFFFFF" w:themeFill="background1"/>
        </w:rPr>
        <w:t>Spring</w:t>
      </w:r>
      <w:r w:rsidRPr="00233AEC">
        <w:rPr>
          <w:rFonts w:asciiTheme="minorHAnsi" w:hAnsiTheme="minorHAnsi" w:cstheme="minorHAnsi"/>
          <w:b/>
          <w:shd w:val="clear" w:color="auto" w:fill="FFFFFF" w:themeFill="background1"/>
        </w:rPr>
        <w:t> </w:t>
      </w:r>
      <w:r w:rsidRPr="00233AEC">
        <w:rPr>
          <w:rStyle w:val="hl"/>
          <w:rFonts w:asciiTheme="minorHAnsi" w:hAnsiTheme="minorHAnsi" w:cstheme="minorHAnsi"/>
          <w:shd w:val="clear" w:color="auto" w:fill="FFFFFF" w:themeFill="background1"/>
        </w:rPr>
        <w:t>Batch</w:t>
      </w:r>
      <w:r w:rsidRPr="00233AEC">
        <w:rPr>
          <w:rFonts w:asciiTheme="minorHAnsi" w:hAnsiTheme="minorHAnsi" w:cstheme="minorHAnsi"/>
          <w:shd w:val="clear" w:color="auto" w:fill="FFFFFF"/>
        </w:rPr>
        <w:t> modules to integrate with the application. </w:t>
      </w:r>
    </w:p>
    <w:p w:rsidR="00A64640" w:rsidRPr="00233AEC" w:rsidRDefault="00A64640" w:rsidP="00A64640">
      <w:pPr>
        <w:pStyle w:val="ListParagraph"/>
        <w:widowControl w:val="0"/>
        <w:numPr>
          <w:ilvl w:val="0"/>
          <w:numId w:val="13"/>
        </w:numPr>
        <w:overflowPunct w:val="0"/>
        <w:adjustRightInd w:val="0"/>
        <w:spacing w:after="0" w:line="240" w:lineRule="auto"/>
        <w:jc w:val="both"/>
        <w:rPr>
          <w:rFonts w:asciiTheme="minorHAnsi" w:hAnsiTheme="minorHAnsi" w:cstheme="minorHAnsi"/>
          <w:b/>
        </w:rPr>
      </w:pPr>
      <w:r w:rsidRPr="00233AEC">
        <w:rPr>
          <w:rFonts w:asciiTheme="minorHAnsi" w:hAnsiTheme="minorHAnsi" w:cstheme="minorHAnsi"/>
        </w:rPr>
        <w:t xml:space="preserve">Used </w:t>
      </w:r>
      <w:r w:rsidRPr="00233AEC">
        <w:rPr>
          <w:rFonts w:asciiTheme="minorHAnsi" w:hAnsiTheme="minorHAnsi" w:cstheme="minorHAnsi"/>
          <w:b/>
        </w:rPr>
        <w:t>AJAX and JSON</w:t>
      </w:r>
      <w:r w:rsidRPr="00233AEC">
        <w:rPr>
          <w:rFonts w:asciiTheme="minorHAnsi" w:hAnsiTheme="minorHAnsi" w:cstheme="minorHAnsi"/>
        </w:rPr>
        <w:t xml:space="preserve"> to make asynchronous calls to the project server to fetch data on the fly.</w:t>
      </w:r>
    </w:p>
    <w:p w:rsidR="00A64640" w:rsidRPr="00233AEC" w:rsidRDefault="00A64640" w:rsidP="00A64640">
      <w:pPr>
        <w:pStyle w:val="Body"/>
        <w:widowControl w:val="0"/>
        <w:numPr>
          <w:ilvl w:val="0"/>
          <w:numId w:val="13"/>
        </w:numPr>
        <w:spacing w:line="240" w:lineRule="auto"/>
        <w:contextualSpacing/>
        <w:jc w:val="both"/>
        <w:rPr>
          <w:rFonts w:asciiTheme="minorHAnsi" w:hAnsiTheme="minorHAnsi" w:cstheme="minorHAnsi"/>
          <w:color w:val="auto"/>
        </w:rPr>
      </w:pPr>
      <w:r w:rsidRPr="00233AEC">
        <w:rPr>
          <w:rFonts w:asciiTheme="minorHAnsi" w:hAnsiTheme="minorHAnsi" w:cstheme="minorHAnsi"/>
          <w:color w:val="auto"/>
        </w:rPr>
        <w:t>Experience in cross browser compatibility check and thoroughly performed unit testing and integration testing.</w:t>
      </w:r>
    </w:p>
    <w:p w:rsidR="00A64640" w:rsidRPr="00233AEC" w:rsidRDefault="00A64640" w:rsidP="00A64640">
      <w:pPr>
        <w:pStyle w:val="Body"/>
        <w:widowControl w:val="0"/>
        <w:numPr>
          <w:ilvl w:val="0"/>
          <w:numId w:val="13"/>
        </w:numPr>
        <w:spacing w:line="240" w:lineRule="auto"/>
        <w:contextualSpacing/>
        <w:jc w:val="both"/>
        <w:rPr>
          <w:rFonts w:asciiTheme="minorHAnsi" w:hAnsiTheme="minorHAnsi" w:cstheme="minorHAnsi"/>
          <w:color w:val="auto"/>
        </w:rPr>
      </w:pPr>
      <w:r w:rsidRPr="00233AEC">
        <w:rPr>
          <w:rFonts w:asciiTheme="minorHAnsi" w:hAnsiTheme="minorHAnsi" w:cstheme="minorHAnsi"/>
          <w:color w:val="auto"/>
          <w:lang w:eastAsia="en-IN"/>
        </w:rPr>
        <w:t xml:space="preserve">Developed </w:t>
      </w:r>
      <w:r w:rsidRPr="00233AEC">
        <w:rPr>
          <w:rFonts w:asciiTheme="minorHAnsi" w:hAnsiTheme="minorHAnsi" w:cstheme="minorHAnsi"/>
          <w:b/>
          <w:color w:val="auto"/>
          <w:lang w:eastAsia="en-IN"/>
        </w:rPr>
        <w:t>Hibernate</w:t>
      </w:r>
      <w:r w:rsidRPr="00233AEC">
        <w:rPr>
          <w:rFonts w:asciiTheme="minorHAnsi" w:hAnsiTheme="minorHAnsi" w:cstheme="minorHAnsi"/>
          <w:color w:val="auto"/>
          <w:lang w:eastAsia="en-IN"/>
        </w:rPr>
        <w:t xml:space="preserve"> with </w:t>
      </w:r>
      <w:r w:rsidRPr="00233AEC">
        <w:rPr>
          <w:rFonts w:asciiTheme="minorHAnsi" w:hAnsiTheme="minorHAnsi" w:cstheme="minorHAnsi"/>
          <w:b/>
          <w:color w:val="auto"/>
          <w:lang w:eastAsia="en-IN"/>
        </w:rPr>
        <w:t>Spring Integration</w:t>
      </w:r>
      <w:r w:rsidRPr="00233AEC">
        <w:rPr>
          <w:rFonts w:asciiTheme="minorHAnsi" w:hAnsiTheme="minorHAnsi" w:cstheme="minorHAnsi"/>
          <w:color w:val="auto"/>
          <w:lang w:eastAsia="en-IN"/>
        </w:rPr>
        <w:t xml:space="preserve"> as the data abstraction to interact with the database of </w:t>
      </w:r>
      <w:r w:rsidRPr="00233AEC">
        <w:rPr>
          <w:rFonts w:asciiTheme="minorHAnsi" w:hAnsiTheme="minorHAnsi" w:cstheme="minorHAnsi"/>
          <w:b/>
          <w:color w:val="auto"/>
          <w:lang w:eastAsia="en-IN"/>
        </w:rPr>
        <w:t>Oracle</w:t>
      </w:r>
      <w:r w:rsidRPr="00233AEC">
        <w:rPr>
          <w:rFonts w:asciiTheme="minorHAnsi" w:hAnsiTheme="minorHAnsi" w:cstheme="minorHAnsi"/>
          <w:color w:val="auto"/>
          <w:lang w:eastAsia="en-IN"/>
        </w:rPr>
        <w:t>. </w:t>
      </w:r>
    </w:p>
    <w:p w:rsidR="00A64640" w:rsidRPr="00233AEC" w:rsidRDefault="00A64640" w:rsidP="00A64640">
      <w:pPr>
        <w:pStyle w:val="Body"/>
        <w:widowControl w:val="0"/>
        <w:numPr>
          <w:ilvl w:val="0"/>
          <w:numId w:val="13"/>
        </w:numPr>
        <w:spacing w:line="240" w:lineRule="auto"/>
        <w:contextualSpacing/>
        <w:jc w:val="both"/>
        <w:rPr>
          <w:rFonts w:asciiTheme="minorHAnsi" w:hAnsiTheme="minorHAnsi" w:cstheme="minorHAnsi"/>
          <w:color w:val="auto"/>
        </w:rPr>
      </w:pPr>
      <w:r w:rsidRPr="00233AEC">
        <w:rPr>
          <w:rFonts w:asciiTheme="minorHAnsi" w:hAnsiTheme="minorHAnsi" w:cstheme="minorHAnsi"/>
          <w:color w:val="auto"/>
          <w:shd w:val="clear" w:color="auto" w:fill="FFFFFF"/>
        </w:rPr>
        <w:t>Designed and Developed the UI Framework built using</w:t>
      </w:r>
      <w:r w:rsidRPr="00233AEC">
        <w:rPr>
          <w:rFonts w:asciiTheme="minorHAnsi" w:hAnsiTheme="minorHAnsi" w:cstheme="minorHAnsi"/>
          <w:b/>
          <w:color w:val="auto"/>
          <w:shd w:val="clear" w:color="auto" w:fill="FFFFFF"/>
        </w:rPr>
        <w:t xml:space="preserve"> JSF</w:t>
      </w:r>
      <w:r w:rsidRPr="00233AEC">
        <w:rPr>
          <w:rFonts w:asciiTheme="minorHAnsi" w:hAnsiTheme="minorHAnsi" w:cstheme="minorHAnsi"/>
          <w:color w:val="auto"/>
          <w:shd w:val="clear" w:color="auto" w:fill="FFFFFF"/>
        </w:rPr>
        <w:t xml:space="preserve">, </w:t>
      </w:r>
      <w:r w:rsidRPr="00233AEC">
        <w:rPr>
          <w:rFonts w:asciiTheme="minorHAnsi" w:hAnsiTheme="minorHAnsi" w:cstheme="minorHAnsi"/>
          <w:b/>
          <w:color w:val="auto"/>
          <w:shd w:val="clear" w:color="auto" w:fill="FFFFFF"/>
        </w:rPr>
        <w:t>Facelets</w:t>
      </w:r>
      <w:r w:rsidRPr="00233AEC">
        <w:rPr>
          <w:rFonts w:asciiTheme="minorHAnsi" w:hAnsiTheme="minorHAnsi" w:cstheme="minorHAnsi"/>
          <w:color w:val="auto"/>
          <w:shd w:val="clear" w:color="auto" w:fill="FFFFFF"/>
        </w:rPr>
        <w:t xml:space="preserve"> and </w:t>
      </w:r>
      <w:r w:rsidRPr="00233AEC">
        <w:rPr>
          <w:rFonts w:asciiTheme="minorHAnsi" w:hAnsiTheme="minorHAnsi" w:cstheme="minorHAnsi"/>
          <w:b/>
          <w:color w:val="auto"/>
          <w:shd w:val="clear" w:color="auto" w:fill="FFFFFF"/>
        </w:rPr>
        <w:t>Prime faces.</w:t>
      </w:r>
    </w:p>
    <w:p w:rsidR="00A64640" w:rsidRPr="00233AEC" w:rsidRDefault="00A64640" w:rsidP="00A64640">
      <w:pPr>
        <w:pStyle w:val="Body"/>
        <w:widowControl w:val="0"/>
        <w:numPr>
          <w:ilvl w:val="0"/>
          <w:numId w:val="13"/>
        </w:numPr>
        <w:spacing w:line="240" w:lineRule="auto"/>
        <w:contextualSpacing/>
        <w:jc w:val="both"/>
        <w:rPr>
          <w:rFonts w:asciiTheme="minorHAnsi" w:hAnsiTheme="minorHAnsi" w:cstheme="minorHAnsi"/>
          <w:color w:val="auto"/>
        </w:rPr>
      </w:pPr>
      <w:r w:rsidRPr="00233AEC">
        <w:rPr>
          <w:rFonts w:asciiTheme="minorHAnsi" w:hAnsiTheme="minorHAnsi" w:cstheme="minorHAnsi"/>
          <w:color w:val="auto"/>
          <w:shd w:val="clear" w:color="auto" w:fill="FFFFFF"/>
        </w:rPr>
        <w:t xml:space="preserve">Used </w:t>
      </w:r>
      <w:r w:rsidRPr="00233AEC">
        <w:rPr>
          <w:rFonts w:asciiTheme="minorHAnsi" w:hAnsiTheme="minorHAnsi" w:cstheme="minorHAnsi"/>
          <w:b/>
          <w:color w:val="auto"/>
          <w:shd w:val="clear" w:color="auto" w:fill="FFFFFF"/>
        </w:rPr>
        <w:t xml:space="preserve">Jax WS framework </w:t>
      </w:r>
      <w:r w:rsidRPr="00233AEC">
        <w:rPr>
          <w:rFonts w:asciiTheme="minorHAnsi" w:hAnsiTheme="minorHAnsi" w:cstheme="minorHAnsi"/>
          <w:color w:val="auto"/>
          <w:shd w:val="clear" w:color="auto" w:fill="FFFFFF"/>
        </w:rPr>
        <w:t>to create</w:t>
      </w:r>
      <w:r w:rsidRPr="00233AEC">
        <w:rPr>
          <w:rFonts w:asciiTheme="minorHAnsi" w:hAnsiTheme="minorHAnsi" w:cstheme="minorHAnsi"/>
          <w:b/>
          <w:color w:val="auto"/>
          <w:shd w:val="clear" w:color="auto" w:fill="FFFFFF"/>
        </w:rPr>
        <w:t xml:space="preserve"> SOAP web services </w:t>
      </w:r>
      <w:r w:rsidRPr="00233AEC">
        <w:rPr>
          <w:rFonts w:asciiTheme="minorHAnsi" w:hAnsiTheme="minorHAnsi" w:cstheme="minorHAnsi"/>
          <w:color w:val="auto"/>
          <w:shd w:val="clear" w:color="auto" w:fill="FFFFFF"/>
        </w:rPr>
        <w:t xml:space="preserve">andhandled Java </w:t>
      </w:r>
      <w:r w:rsidRPr="00233AEC">
        <w:rPr>
          <w:rFonts w:asciiTheme="minorHAnsi" w:hAnsiTheme="minorHAnsi" w:cstheme="minorHAnsi"/>
          <w:b/>
          <w:color w:val="auto"/>
          <w:shd w:val="clear" w:color="auto" w:fill="FFFFFF"/>
        </w:rPr>
        <w:t>multithreading</w:t>
      </w:r>
      <w:r w:rsidRPr="00233AEC">
        <w:rPr>
          <w:rFonts w:asciiTheme="minorHAnsi" w:hAnsiTheme="minorHAnsi" w:cstheme="minorHAnsi"/>
          <w:color w:val="auto"/>
          <w:shd w:val="clear" w:color="auto" w:fill="FFFFFF"/>
        </w:rPr>
        <w:t xml:space="preserve"> part in back-end component, </w:t>
      </w:r>
      <w:r w:rsidRPr="00233AEC">
        <w:rPr>
          <w:rFonts w:asciiTheme="minorHAnsi" w:hAnsiTheme="minorHAnsi" w:cstheme="minorHAnsi"/>
          <w:color w:val="auto"/>
          <w:shd w:val="clear" w:color="auto" w:fill="FFFFFF"/>
        </w:rPr>
        <w:lastRenderedPageBreak/>
        <w:t>one thread will be running for each user, which serves that user.</w:t>
      </w:r>
    </w:p>
    <w:p w:rsidR="00A64640" w:rsidRPr="00233AEC" w:rsidRDefault="00A64640" w:rsidP="00A64640">
      <w:pPr>
        <w:pStyle w:val="guru"/>
        <w:numPr>
          <w:ilvl w:val="0"/>
          <w:numId w:val="13"/>
        </w:numPr>
        <w:jc w:val="both"/>
        <w:rPr>
          <w:color w:val="auto"/>
        </w:rPr>
      </w:pPr>
      <w:r w:rsidRPr="00233AEC">
        <w:rPr>
          <w:color w:val="auto"/>
        </w:rPr>
        <w:t>Created and configured new </w:t>
      </w:r>
      <w:r w:rsidRPr="00233AEC">
        <w:rPr>
          <w:b/>
          <w:color w:val="auto"/>
        </w:rPr>
        <w:t>JIRA</w:t>
      </w:r>
      <w:r w:rsidRPr="00233AEC">
        <w:rPr>
          <w:color w:val="auto"/>
        </w:rPr>
        <w:t> projects and worked with departments to maintain existing </w:t>
      </w:r>
      <w:r w:rsidRPr="00233AEC">
        <w:rPr>
          <w:b/>
          <w:color w:val="auto"/>
        </w:rPr>
        <w:t>JIRA</w:t>
      </w:r>
      <w:r w:rsidRPr="00233AEC">
        <w:rPr>
          <w:color w:val="auto"/>
        </w:rPr>
        <w:t xml:space="preserve"> projects. </w:t>
      </w:r>
    </w:p>
    <w:p w:rsidR="00A64640" w:rsidRPr="00233AEC" w:rsidRDefault="00A64640" w:rsidP="00A64640">
      <w:pPr>
        <w:pStyle w:val="ListParagraph"/>
        <w:numPr>
          <w:ilvl w:val="0"/>
          <w:numId w:val="13"/>
        </w:numPr>
        <w:spacing w:after="0" w:line="240" w:lineRule="auto"/>
        <w:jc w:val="both"/>
        <w:rPr>
          <w:rFonts w:asciiTheme="minorHAnsi" w:eastAsia="Candara" w:hAnsiTheme="minorHAnsi" w:cstheme="minorHAnsi"/>
        </w:rPr>
      </w:pPr>
      <w:r w:rsidRPr="00233AEC">
        <w:rPr>
          <w:rFonts w:asciiTheme="minorHAnsi" w:eastAsia="Candara" w:hAnsiTheme="minorHAnsi" w:cstheme="minorHAnsi"/>
        </w:rPr>
        <w:t xml:space="preserve">Used Java </w:t>
      </w:r>
      <w:r w:rsidRPr="00233AEC">
        <w:rPr>
          <w:rFonts w:asciiTheme="minorHAnsi" w:eastAsia="Candara" w:hAnsiTheme="minorHAnsi" w:cstheme="minorHAnsi"/>
          <w:b/>
        </w:rPr>
        <w:t>Multithreading</w:t>
      </w:r>
      <w:r w:rsidRPr="00233AEC">
        <w:rPr>
          <w:rFonts w:asciiTheme="minorHAnsi" w:eastAsia="Candara" w:hAnsiTheme="minorHAnsi" w:cstheme="minorHAnsi"/>
        </w:rPr>
        <w:t xml:space="preserve"> concept to concurrently execute small parts of the code.</w:t>
      </w:r>
    </w:p>
    <w:p w:rsidR="00A64640" w:rsidRPr="00233AEC" w:rsidRDefault="00A64640" w:rsidP="00A64640">
      <w:pPr>
        <w:pStyle w:val="ListParagraph"/>
        <w:numPr>
          <w:ilvl w:val="0"/>
          <w:numId w:val="13"/>
        </w:numPr>
        <w:spacing w:after="0" w:line="240" w:lineRule="auto"/>
        <w:jc w:val="both"/>
        <w:rPr>
          <w:rFonts w:asciiTheme="minorHAnsi" w:eastAsia="Candara" w:hAnsiTheme="minorHAnsi" w:cstheme="minorHAnsi"/>
        </w:rPr>
      </w:pPr>
      <w:r w:rsidRPr="00233AEC">
        <w:rPr>
          <w:rFonts w:asciiTheme="minorHAnsi" w:hAnsiTheme="minorHAnsi" w:cstheme="minorHAnsi"/>
        </w:rPr>
        <w:t xml:space="preserve">Used </w:t>
      </w:r>
      <w:r w:rsidRPr="00233AEC">
        <w:rPr>
          <w:rFonts w:asciiTheme="minorHAnsi" w:hAnsiTheme="minorHAnsi" w:cstheme="minorHAnsi"/>
          <w:b/>
        </w:rPr>
        <w:t>IBM WebSphere application server</w:t>
      </w:r>
      <w:r w:rsidRPr="00233AEC">
        <w:rPr>
          <w:rFonts w:asciiTheme="minorHAnsi" w:hAnsiTheme="minorHAnsi" w:cstheme="minorHAnsi"/>
        </w:rPr>
        <w:t xml:space="preserve"> to optimize the application infrastructure </w:t>
      </w:r>
      <w:r w:rsidRPr="00233AEC">
        <w:rPr>
          <w:rFonts w:asciiTheme="minorHAnsi" w:hAnsiTheme="minorHAnsi" w:cstheme="minorHAnsi"/>
          <w:shd w:val="clear" w:color="auto" w:fill="FFFFFF"/>
        </w:rPr>
        <w:t>to reduce costs with hybrid capabilities that provide the flexibility to deploy and manage the application across any cloud and container service.</w:t>
      </w:r>
    </w:p>
    <w:p w:rsidR="00A64640" w:rsidRPr="00233AEC" w:rsidRDefault="00A64640" w:rsidP="00A64640">
      <w:pPr>
        <w:pStyle w:val="ListParagraph"/>
        <w:numPr>
          <w:ilvl w:val="0"/>
          <w:numId w:val="13"/>
        </w:numPr>
        <w:spacing w:after="0" w:line="240" w:lineRule="auto"/>
        <w:jc w:val="both"/>
        <w:rPr>
          <w:rFonts w:asciiTheme="minorHAnsi" w:eastAsia="Candara" w:hAnsiTheme="minorHAnsi" w:cstheme="minorHAnsi"/>
        </w:rPr>
      </w:pPr>
      <w:r w:rsidRPr="00233AEC">
        <w:rPr>
          <w:rFonts w:asciiTheme="minorHAnsi" w:hAnsiTheme="minorHAnsi" w:cstheme="minorHAnsi"/>
        </w:rPr>
        <w:t>Used</w:t>
      </w:r>
      <w:r w:rsidRPr="00233AEC">
        <w:rPr>
          <w:rFonts w:asciiTheme="minorHAnsi" w:hAnsiTheme="minorHAnsi" w:cstheme="minorHAnsi"/>
          <w:b/>
        </w:rPr>
        <w:t xml:space="preserve"> JMS</w:t>
      </w:r>
      <w:r w:rsidRPr="00233AEC">
        <w:rPr>
          <w:rFonts w:asciiTheme="minorHAnsi" w:hAnsiTheme="minorHAnsi" w:cstheme="minorHAnsi"/>
        </w:rPr>
        <w:t xml:space="preserve"> API for formal communication known as messaging to the remote server.</w:t>
      </w:r>
    </w:p>
    <w:p w:rsidR="00A64640" w:rsidRPr="009D58EB" w:rsidRDefault="00A64640" w:rsidP="00A64640">
      <w:pPr>
        <w:pStyle w:val="ListParagraph"/>
        <w:numPr>
          <w:ilvl w:val="0"/>
          <w:numId w:val="13"/>
        </w:numPr>
        <w:autoSpaceDE w:val="0"/>
        <w:autoSpaceDN w:val="0"/>
        <w:adjustRightInd w:val="0"/>
        <w:spacing w:after="0" w:line="240" w:lineRule="auto"/>
        <w:jc w:val="both"/>
        <w:rPr>
          <w:rFonts w:asciiTheme="minorHAnsi" w:hAnsiTheme="minorHAnsi" w:cstheme="minorHAnsi"/>
        </w:rPr>
      </w:pPr>
      <w:bookmarkStart w:id="2" w:name="_Hlk496720124"/>
      <w:r w:rsidRPr="009D58EB">
        <w:rPr>
          <w:rFonts w:asciiTheme="minorHAnsi" w:hAnsiTheme="minorHAnsi" w:cstheme="minorHAnsi"/>
        </w:rPr>
        <w:t xml:space="preserve">Designed </w:t>
      </w:r>
      <w:r w:rsidRPr="009D58EB">
        <w:rPr>
          <w:rFonts w:asciiTheme="minorHAnsi" w:hAnsiTheme="minorHAnsi" w:cstheme="minorHAnsi"/>
          <w:b/>
        </w:rPr>
        <w:t>REST APIs</w:t>
      </w:r>
      <w:r w:rsidRPr="009D58EB">
        <w:rPr>
          <w:rFonts w:asciiTheme="minorHAnsi" w:hAnsiTheme="minorHAnsi" w:cstheme="minorHAnsi"/>
        </w:rPr>
        <w:t xml:space="preserve"> that allow sophisticated, effective and low-cost application integration.</w:t>
      </w:r>
    </w:p>
    <w:p w:rsidR="00C252EC" w:rsidRPr="009D58EB" w:rsidRDefault="00A64640" w:rsidP="00A64640">
      <w:pPr>
        <w:pStyle w:val="ListParagraph"/>
        <w:numPr>
          <w:ilvl w:val="0"/>
          <w:numId w:val="13"/>
        </w:numPr>
        <w:autoSpaceDE w:val="0"/>
        <w:autoSpaceDN w:val="0"/>
        <w:adjustRightInd w:val="0"/>
        <w:spacing w:after="0" w:line="240" w:lineRule="auto"/>
        <w:jc w:val="both"/>
        <w:rPr>
          <w:rFonts w:asciiTheme="minorHAnsi" w:hAnsiTheme="minorHAnsi" w:cstheme="minorHAnsi"/>
        </w:rPr>
      </w:pPr>
      <w:r w:rsidRPr="009D58EB">
        <w:rPr>
          <w:rFonts w:asciiTheme="minorHAnsi" w:hAnsiTheme="minorHAnsi" w:cstheme="minorHAnsi"/>
        </w:rPr>
        <w:t xml:space="preserve">Involved in writing the Unit test cases using </w:t>
      </w:r>
      <w:r w:rsidRPr="009D58EB">
        <w:rPr>
          <w:rFonts w:asciiTheme="minorHAnsi" w:hAnsiTheme="minorHAnsi" w:cstheme="minorHAnsi"/>
          <w:b/>
        </w:rPr>
        <w:t xml:space="preserve">Jasmine </w:t>
      </w:r>
      <w:r w:rsidRPr="009D58EB">
        <w:rPr>
          <w:rFonts w:asciiTheme="minorHAnsi" w:hAnsiTheme="minorHAnsi" w:cstheme="minorHAnsi"/>
        </w:rPr>
        <w:t>to test the</w:t>
      </w:r>
      <w:r w:rsidRPr="009D58EB">
        <w:rPr>
          <w:rFonts w:asciiTheme="minorHAnsi" w:hAnsiTheme="minorHAnsi" w:cstheme="minorHAnsi"/>
          <w:shd w:val="clear" w:color="auto" w:fill="FFFFFF"/>
        </w:rPr>
        <w:t xml:space="preserve"> individual units of code.</w:t>
      </w:r>
      <w:bookmarkEnd w:id="2"/>
      <w:r w:rsidRPr="009D58EB">
        <w:rPr>
          <w:rFonts w:asciiTheme="minorHAnsi" w:hAnsiTheme="minorHAnsi" w:cstheme="minorHAnsi"/>
          <w:b/>
          <w:bCs/>
          <w:color w:val="000000"/>
        </w:rPr>
        <w:tab/>
      </w:r>
      <w:r w:rsidRPr="009D58EB">
        <w:rPr>
          <w:rFonts w:asciiTheme="minorHAnsi" w:hAnsiTheme="minorHAnsi" w:cstheme="minorHAnsi"/>
          <w:b/>
          <w:bCs/>
          <w:color w:val="000000"/>
        </w:rPr>
        <w:tab/>
      </w:r>
      <w:r w:rsidRPr="009D58EB">
        <w:rPr>
          <w:rFonts w:asciiTheme="minorHAnsi" w:hAnsiTheme="minorHAnsi" w:cstheme="minorHAnsi"/>
          <w:b/>
          <w:bCs/>
          <w:color w:val="000000"/>
        </w:rPr>
        <w:tab/>
      </w:r>
      <w:r w:rsidR="007D6423" w:rsidRPr="009D58EB">
        <w:rPr>
          <w:rFonts w:asciiTheme="minorHAnsi" w:hAnsiTheme="minorHAnsi" w:cstheme="minorHAnsi"/>
          <w:b/>
          <w:bCs/>
          <w:color w:val="000000"/>
        </w:rPr>
        <w:tab/>
      </w:r>
    </w:p>
    <w:p w:rsidR="007D6423" w:rsidRPr="009D58EB" w:rsidRDefault="007D6423" w:rsidP="00E02A45">
      <w:pPr>
        <w:jc w:val="both"/>
        <w:rPr>
          <w:rFonts w:asciiTheme="minorHAnsi" w:hAnsiTheme="minorHAnsi" w:cstheme="minorHAnsi"/>
          <w:b/>
          <w:bCs/>
          <w:color w:val="000000"/>
          <w:sz w:val="22"/>
          <w:szCs w:val="22"/>
        </w:rPr>
      </w:pPr>
      <w:r w:rsidRPr="009D58EB">
        <w:rPr>
          <w:rFonts w:asciiTheme="minorHAnsi" w:hAnsiTheme="minorHAnsi" w:cstheme="minorHAnsi"/>
          <w:b/>
          <w:bCs/>
          <w:color w:val="000000"/>
          <w:sz w:val="22"/>
          <w:szCs w:val="22"/>
        </w:rPr>
        <w:t xml:space="preserve">Environment: XSLT, AJAX, </w:t>
      </w:r>
      <w:r w:rsidR="00B92F3A" w:rsidRPr="009D58EB">
        <w:rPr>
          <w:rFonts w:asciiTheme="minorHAnsi" w:hAnsiTheme="minorHAnsi" w:cstheme="minorHAnsi"/>
          <w:b/>
          <w:bCs/>
          <w:color w:val="000000"/>
          <w:sz w:val="22"/>
          <w:szCs w:val="22"/>
        </w:rPr>
        <w:t>HTML</w:t>
      </w:r>
      <w:r w:rsidRPr="009D58EB">
        <w:rPr>
          <w:rFonts w:asciiTheme="minorHAnsi" w:hAnsiTheme="minorHAnsi" w:cstheme="minorHAnsi"/>
          <w:b/>
          <w:bCs/>
          <w:color w:val="000000"/>
          <w:sz w:val="22"/>
          <w:szCs w:val="22"/>
        </w:rPr>
        <w:t xml:space="preserve"> , JavaScript, CSS, DOJO, </w:t>
      </w:r>
      <w:r w:rsidR="00F45071" w:rsidRPr="009D58EB">
        <w:rPr>
          <w:rFonts w:asciiTheme="minorHAnsi" w:hAnsiTheme="minorHAnsi" w:cstheme="minorHAnsi"/>
          <w:b/>
          <w:bCs/>
          <w:color w:val="000000"/>
          <w:sz w:val="22"/>
          <w:szCs w:val="22"/>
        </w:rPr>
        <w:t>Spring</w:t>
      </w:r>
      <w:r w:rsidRPr="009D58EB">
        <w:rPr>
          <w:rFonts w:asciiTheme="minorHAnsi" w:hAnsiTheme="minorHAnsi" w:cstheme="minorHAnsi"/>
          <w:b/>
          <w:bCs/>
          <w:color w:val="000000"/>
          <w:sz w:val="22"/>
          <w:szCs w:val="22"/>
        </w:rPr>
        <w:t>, Hibernate, JUnit, DB2, CVS,XSLT, JAX-RPC, Web Services,Tomcat,UNIX,Core Java.</w:t>
      </w:r>
    </w:p>
    <w:p w:rsidR="003A311C" w:rsidRPr="009D58EB" w:rsidRDefault="003A311C" w:rsidP="00E02A45">
      <w:pPr>
        <w:jc w:val="both"/>
        <w:rPr>
          <w:rFonts w:asciiTheme="minorHAnsi" w:hAnsiTheme="minorHAnsi" w:cstheme="minorHAnsi"/>
          <w:b/>
          <w:bCs/>
          <w:color w:val="000000"/>
          <w:sz w:val="22"/>
          <w:szCs w:val="22"/>
        </w:rPr>
      </w:pPr>
    </w:p>
    <w:p w:rsidR="007D6423" w:rsidRPr="009D58EB" w:rsidRDefault="007D6423" w:rsidP="00E02A45">
      <w:pPr>
        <w:jc w:val="both"/>
        <w:rPr>
          <w:rFonts w:asciiTheme="minorHAnsi" w:hAnsiTheme="minorHAnsi" w:cstheme="minorHAnsi"/>
          <w:b/>
          <w:bCs/>
          <w:color w:val="000000"/>
          <w:sz w:val="22"/>
          <w:szCs w:val="22"/>
        </w:rPr>
      </w:pPr>
    </w:p>
    <w:p w:rsidR="00A64640" w:rsidRPr="009D58EB" w:rsidRDefault="00A64640" w:rsidP="00A64640">
      <w:pPr>
        <w:pStyle w:val="NoSpacing"/>
        <w:spacing w:line="276" w:lineRule="auto"/>
        <w:jc w:val="both"/>
        <w:rPr>
          <w:rFonts w:asciiTheme="minorHAnsi" w:hAnsiTheme="minorHAnsi" w:cstheme="minorHAnsi"/>
          <w:b/>
          <w:color w:val="000000" w:themeColor="text1"/>
          <w:sz w:val="22"/>
          <w:szCs w:val="22"/>
        </w:rPr>
      </w:pPr>
      <w:r w:rsidRPr="009D58EB">
        <w:rPr>
          <w:rFonts w:asciiTheme="minorHAnsi" w:hAnsiTheme="minorHAnsi" w:cstheme="minorHAnsi"/>
          <w:b/>
          <w:color w:val="000000" w:themeColor="text1"/>
          <w:sz w:val="22"/>
          <w:szCs w:val="22"/>
        </w:rPr>
        <w:t>Client</w:t>
      </w:r>
      <w:r w:rsidR="00CE41BB" w:rsidRPr="009D58EB">
        <w:rPr>
          <w:rFonts w:asciiTheme="minorHAnsi" w:hAnsiTheme="minorHAnsi" w:cstheme="minorHAnsi"/>
          <w:b/>
          <w:color w:val="000000" w:themeColor="text1"/>
          <w:sz w:val="22"/>
          <w:szCs w:val="22"/>
        </w:rPr>
        <w:t>:</w:t>
      </w:r>
      <w:r w:rsidR="00CE41BB" w:rsidRPr="009D58EB">
        <w:rPr>
          <w:rFonts w:asciiTheme="minorHAnsi" w:hAnsiTheme="minorHAnsi" w:cstheme="minorHAnsi"/>
          <w:b/>
          <w:bCs/>
          <w:color w:val="000000" w:themeColor="text1"/>
          <w:sz w:val="22"/>
          <w:szCs w:val="22"/>
        </w:rPr>
        <w:t>Ybrant Technologies, India     </w:t>
      </w:r>
    </w:p>
    <w:p w:rsidR="00A64640" w:rsidRPr="009D58EB" w:rsidRDefault="00A64640" w:rsidP="00A64640">
      <w:pPr>
        <w:pStyle w:val="NoSpacing"/>
        <w:spacing w:line="276" w:lineRule="auto"/>
        <w:jc w:val="both"/>
        <w:rPr>
          <w:rFonts w:asciiTheme="minorHAnsi" w:hAnsiTheme="minorHAnsi" w:cstheme="minorHAnsi"/>
          <w:b/>
          <w:sz w:val="22"/>
          <w:szCs w:val="22"/>
        </w:rPr>
      </w:pPr>
      <w:r w:rsidRPr="009D58EB">
        <w:rPr>
          <w:rFonts w:asciiTheme="minorHAnsi" w:hAnsiTheme="minorHAnsi" w:cstheme="minorHAnsi"/>
          <w:b/>
          <w:sz w:val="22"/>
          <w:szCs w:val="22"/>
        </w:rPr>
        <w:t xml:space="preserve">Role: Java </w:t>
      </w:r>
      <w:r w:rsidR="00CE41BB" w:rsidRPr="009D58EB">
        <w:rPr>
          <w:rFonts w:asciiTheme="minorHAnsi" w:hAnsiTheme="minorHAnsi" w:cstheme="minorHAnsi"/>
          <w:b/>
          <w:sz w:val="22"/>
          <w:szCs w:val="22"/>
        </w:rPr>
        <w:t>J2EE</w:t>
      </w:r>
      <w:r w:rsidRPr="009D58EB">
        <w:rPr>
          <w:rFonts w:asciiTheme="minorHAnsi" w:hAnsiTheme="minorHAnsi" w:cstheme="minorHAnsi"/>
          <w:b/>
          <w:bCs/>
          <w:sz w:val="22"/>
          <w:szCs w:val="22"/>
        </w:rPr>
        <w:t xml:space="preserve">Developer                                                                                             </w:t>
      </w:r>
      <w:r w:rsidR="009D58EB">
        <w:rPr>
          <w:rFonts w:asciiTheme="minorHAnsi" w:hAnsiTheme="minorHAnsi" w:cstheme="minorHAnsi"/>
          <w:b/>
          <w:bCs/>
          <w:sz w:val="22"/>
          <w:szCs w:val="22"/>
        </w:rPr>
        <w:t xml:space="preserve">              </w:t>
      </w:r>
      <w:r w:rsidRPr="009D58EB">
        <w:rPr>
          <w:rFonts w:asciiTheme="minorHAnsi" w:hAnsiTheme="minorHAnsi" w:cstheme="minorHAnsi"/>
          <w:b/>
          <w:bCs/>
          <w:sz w:val="22"/>
          <w:szCs w:val="22"/>
        </w:rPr>
        <w:t xml:space="preserve">    </w:t>
      </w:r>
      <w:r w:rsidR="009D58EB">
        <w:rPr>
          <w:rFonts w:asciiTheme="minorHAnsi" w:hAnsiTheme="minorHAnsi" w:cstheme="minorHAnsi"/>
          <w:b/>
          <w:bCs/>
          <w:sz w:val="22"/>
          <w:szCs w:val="22"/>
        </w:rPr>
        <w:t xml:space="preserve"> </w:t>
      </w:r>
      <w:r w:rsidRPr="009D58EB">
        <w:rPr>
          <w:rFonts w:asciiTheme="minorHAnsi" w:hAnsiTheme="minorHAnsi" w:cstheme="minorHAnsi"/>
          <w:b/>
          <w:sz w:val="22"/>
          <w:szCs w:val="22"/>
        </w:rPr>
        <w:t xml:space="preserve">Duration: </w:t>
      </w:r>
      <w:r w:rsidR="00CE41BB" w:rsidRPr="009D58EB">
        <w:rPr>
          <w:rFonts w:asciiTheme="minorHAnsi" w:hAnsiTheme="minorHAnsi" w:cstheme="minorHAnsi"/>
          <w:b/>
          <w:sz w:val="22"/>
          <w:szCs w:val="22"/>
        </w:rPr>
        <w:t>Oct</w:t>
      </w:r>
      <w:r w:rsidRPr="009D58EB">
        <w:rPr>
          <w:rFonts w:asciiTheme="minorHAnsi" w:hAnsiTheme="minorHAnsi" w:cstheme="minorHAnsi"/>
          <w:b/>
          <w:sz w:val="22"/>
          <w:szCs w:val="22"/>
        </w:rPr>
        <w:t xml:space="preserve"> 20</w:t>
      </w:r>
      <w:r w:rsidR="00CE41BB" w:rsidRPr="009D58EB">
        <w:rPr>
          <w:rFonts w:asciiTheme="minorHAnsi" w:hAnsiTheme="minorHAnsi" w:cstheme="minorHAnsi"/>
          <w:b/>
          <w:sz w:val="22"/>
          <w:szCs w:val="22"/>
        </w:rPr>
        <w:t>12</w:t>
      </w:r>
      <w:r w:rsidRPr="009D58EB">
        <w:rPr>
          <w:rFonts w:asciiTheme="minorHAnsi" w:hAnsiTheme="minorHAnsi" w:cstheme="minorHAnsi"/>
          <w:b/>
          <w:sz w:val="22"/>
          <w:szCs w:val="22"/>
        </w:rPr>
        <w:t xml:space="preserve"> – </w:t>
      </w:r>
      <w:r w:rsidR="00CE41BB" w:rsidRPr="009D58EB">
        <w:rPr>
          <w:rFonts w:asciiTheme="minorHAnsi" w:hAnsiTheme="minorHAnsi" w:cstheme="minorHAnsi"/>
          <w:b/>
          <w:sz w:val="22"/>
          <w:szCs w:val="22"/>
        </w:rPr>
        <w:t>Sept</w:t>
      </w:r>
      <w:r w:rsidRPr="009D58EB">
        <w:rPr>
          <w:rFonts w:asciiTheme="minorHAnsi" w:hAnsiTheme="minorHAnsi" w:cstheme="minorHAnsi"/>
          <w:b/>
          <w:sz w:val="22"/>
          <w:szCs w:val="22"/>
        </w:rPr>
        <w:t xml:space="preserve"> 201</w:t>
      </w:r>
      <w:r w:rsidR="00CE41BB" w:rsidRPr="009D58EB">
        <w:rPr>
          <w:rFonts w:asciiTheme="minorHAnsi" w:hAnsiTheme="minorHAnsi" w:cstheme="minorHAnsi"/>
          <w:b/>
          <w:sz w:val="22"/>
          <w:szCs w:val="22"/>
        </w:rPr>
        <w:t>4</w:t>
      </w:r>
    </w:p>
    <w:p w:rsidR="008E59E8" w:rsidRPr="009D58EB" w:rsidRDefault="008E59E8" w:rsidP="00A64640">
      <w:pPr>
        <w:pStyle w:val="NoSpacing"/>
        <w:spacing w:line="276" w:lineRule="auto"/>
        <w:jc w:val="both"/>
        <w:rPr>
          <w:rFonts w:asciiTheme="minorHAnsi" w:hAnsiTheme="minorHAnsi" w:cstheme="minorHAnsi"/>
          <w:color w:val="333333"/>
          <w:sz w:val="22"/>
          <w:szCs w:val="22"/>
          <w:shd w:val="clear" w:color="auto" w:fill="FFFFFF"/>
        </w:rPr>
      </w:pPr>
      <w:r w:rsidRPr="009D58EB">
        <w:rPr>
          <w:rFonts w:asciiTheme="minorHAnsi" w:hAnsiTheme="minorHAnsi" w:cstheme="minorHAnsi"/>
          <w:b/>
          <w:sz w:val="22"/>
          <w:szCs w:val="22"/>
        </w:rPr>
        <w:t>Description</w:t>
      </w:r>
      <w:r w:rsidRPr="009D58EB">
        <w:rPr>
          <w:rFonts w:asciiTheme="minorHAnsi" w:hAnsiTheme="minorHAnsi" w:cstheme="minorHAnsi"/>
          <w:sz w:val="22"/>
          <w:szCs w:val="22"/>
        </w:rPr>
        <w:t>:</w:t>
      </w:r>
      <w:r w:rsidR="004809D4" w:rsidRPr="009D58EB">
        <w:rPr>
          <w:rFonts w:asciiTheme="minorHAnsi" w:hAnsiTheme="minorHAnsi" w:cstheme="minorHAnsi"/>
          <w:color w:val="333333"/>
          <w:sz w:val="22"/>
          <w:szCs w:val="22"/>
          <w:shd w:val="clear" w:color="auto" w:fill="FFFFFF"/>
        </w:rPr>
        <w:t>MoneySend project is a person payment system, the system is being piloted by Clients. The goal of this project is to send the money 5 times faster then existing system. It can be through card, email and other external application. </w:t>
      </w:r>
    </w:p>
    <w:p w:rsidR="007D6423" w:rsidRPr="009D58EB" w:rsidRDefault="00A64640" w:rsidP="00A64640">
      <w:pPr>
        <w:pStyle w:val="MediumShading1-Accent12"/>
        <w:jc w:val="both"/>
        <w:rPr>
          <w:rFonts w:asciiTheme="minorHAnsi" w:hAnsiTheme="minorHAnsi" w:cstheme="minorHAnsi"/>
          <w:b/>
        </w:rPr>
      </w:pPr>
      <w:r w:rsidRPr="009D58EB">
        <w:rPr>
          <w:rFonts w:asciiTheme="minorHAnsi" w:hAnsiTheme="minorHAnsi" w:cstheme="minorHAnsi"/>
          <w:b/>
        </w:rPr>
        <w:t>Responsibilities:</w:t>
      </w:r>
    </w:p>
    <w:p w:rsidR="00A64640" w:rsidRPr="009D58EB" w:rsidRDefault="00A64640" w:rsidP="00A64640">
      <w:pPr>
        <w:pStyle w:val="Body"/>
        <w:widowControl w:val="0"/>
        <w:numPr>
          <w:ilvl w:val="0"/>
          <w:numId w:val="13"/>
        </w:numPr>
        <w:spacing w:line="240" w:lineRule="auto"/>
        <w:contextualSpacing/>
        <w:jc w:val="both"/>
        <w:rPr>
          <w:rFonts w:asciiTheme="minorHAnsi" w:hAnsiTheme="minorHAnsi" w:cstheme="minorHAnsi"/>
          <w:color w:val="auto"/>
        </w:rPr>
      </w:pPr>
      <w:r w:rsidRPr="009D58EB">
        <w:rPr>
          <w:rFonts w:asciiTheme="minorHAnsi" w:hAnsiTheme="minorHAnsi" w:cstheme="minorHAnsi"/>
          <w:color w:val="auto"/>
          <w:shd w:val="clear" w:color="auto" w:fill="FFFFFF"/>
        </w:rPr>
        <w:t xml:space="preserve">Used </w:t>
      </w:r>
      <w:r w:rsidR="00920095" w:rsidRPr="009D58EB">
        <w:rPr>
          <w:rFonts w:asciiTheme="minorHAnsi" w:hAnsiTheme="minorHAnsi" w:cstheme="minorHAnsi"/>
          <w:b/>
          <w:color w:val="auto"/>
          <w:shd w:val="clear" w:color="auto" w:fill="FFFFFF"/>
        </w:rPr>
        <w:t>JAX</w:t>
      </w:r>
      <w:r w:rsidRPr="009D58EB">
        <w:rPr>
          <w:rFonts w:asciiTheme="minorHAnsi" w:hAnsiTheme="minorHAnsi" w:cstheme="minorHAnsi"/>
          <w:b/>
          <w:color w:val="auto"/>
          <w:shd w:val="clear" w:color="auto" w:fill="FFFFFF"/>
        </w:rPr>
        <w:t xml:space="preserve"> WS framework </w:t>
      </w:r>
      <w:r w:rsidRPr="009D58EB">
        <w:rPr>
          <w:rFonts w:asciiTheme="minorHAnsi" w:hAnsiTheme="minorHAnsi" w:cstheme="minorHAnsi"/>
          <w:color w:val="auto"/>
          <w:shd w:val="clear" w:color="auto" w:fill="FFFFFF"/>
        </w:rPr>
        <w:t>to create</w:t>
      </w:r>
      <w:r w:rsidRPr="009D58EB">
        <w:rPr>
          <w:rFonts w:asciiTheme="minorHAnsi" w:hAnsiTheme="minorHAnsi" w:cstheme="minorHAnsi"/>
          <w:b/>
          <w:color w:val="auto"/>
          <w:shd w:val="clear" w:color="auto" w:fill="FFFFFF"/>
        </w:rPr>
        <w:t xml:space="preserve"> SOAP web services </w:t>
      </w:r>
      <w:r w:rsidRPr="009D58EB">
        <w:rPr>
          <w:rFonts w:asciiTheme="minorHAnsi" w:hAnsiTheme="minorHAnsi" w:cstheme="minorHAnsi"/>
          <w:color w:val="auto"/>
          <w:shd w:val="clear" w:color="auto" w:fill="FFFFFF"/>
        </w:rPr>
        <w:t xml:space="preserve">andhandled Java </w:t>
      </w:r>
      <w:r w:rsidRPr="009D58EB">
        <w:rPr>
          <w:rFonts w:asciiTheme="minorHAnsi" w:hAnsiTheme="minorHAnsi" w:cstheme="minorHAnsi"/>
          <w:b/>
          <w:color w:val="auto"/>
          <w:shd w:val="clear" w:color="auto" w:fill="FFFFFF"/>
        </w:rPr>
        <w:t>multithreading</w:t>
      </w:r>
      <w:r w:rsidRPr="009D58EB">
        <w:rPr>
          <w:rFonts w:asciiTheme="minorHAnsi" w:hAnsiTheme="minorHAnsi" w:cstheme="minorHAnsi"/>
          <w:color w:val="auto"/>
          <w:shd w:val="clear" w:color="auto" w:fill="FFFFFF"/>
        </w:rPr>
        <w:t xml:space="preserve"> part in back-end component, one thread will be running for each user, which serves that user.</w:t>
      </w:r>
    </w:p>
    <w:p w:rsidR="00A64640" w:rsidRPr="009D58EB"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color w:val="000000"/>
          <w:sz w:val="22"/>
          <w:szCs w:val="22"/>
          <w:lang w:eastAsia="en-IN"/>
        </w:rPr>
        <w:t>Involved in Requirement Analysis to understand the Company needs for various downstream systems. </w:t>
      </w:r>
    </w:p>
    <w:p w:rsidR="00A64640" w:rsidRPr="009D58EB"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color w:val="000000"/>
          <w:sz w:val="22"/>
          <w:szCs w:val="22"/>
          <w:lang w:eastAsia="en-IN"/>
        </w:rPr>
        <w:t xml:space="preserve">Involved in the WEB Service architecture with </w:t>
      </w:r>
      <w:r w:rsidRPr="009D58EB">
        <w:rPr>
          <w:rFonts w:asciiTheme="minorHAnsi" w:hAnsiTheme="minorHAnsi" w:cstheme="minorHAnsi"/>
          <w:b/>
          <w:color w:val="000000"/>
          <w:sz w:val="22"/>
          <w:szCs w:val="22"/>
          <w:lang w:eastAsia="en-IN"/>
        </w:rPr>
        <w:t xml:space="preserve">XML </w:t>
      </w:r>
      <w:r w:rsidRPr="009D58EB">
        <w:rPr>
          <w:rFonts w:asciiTheme="minorHAnsi" w:hAnsiTheme="minorHAnsi" w:cstheme="minorHAnsi"/>
          <w:color w:val="000000"/>
          <w:sz w:val="22"/>
          <w:szCs w:val="22"/>
          <w:lang w:eastAsia="en-IN"/>
        </w:rPr>
        <w:t>and</w:t>
      </w:r>
      <w:r w:rsidRPr="009D58EB">
        <w:rPr>
          <w:rFonts w:asciiTheme="minorHAnsi" w:hAnsiTheme="minorHAnsi" w:cstheme="minorHAnsi"/>
          <w:b/>
          <w:color w:val="000000"/>
          <w:sz w:val="22"/>
          <w:szCs w:val="22"/>
          <w:lang w:eastAsia="en-IN"/>
        </w:rPr>
        <w:t xml:space="preserve"> SOAP</w:t>
      </w:r>
      <w:r w:rsidRPr="009D58EB">
        <w:rPr>
          <w:rFonts w:asciiTheme="minorHAnsi" w:hAnsiTheme="minorHAnsi" w:cstheme="minorHAnsi"/>
          <w:color w:val="000000"/>
          <w:sz w:val="22"/>
          <w:szCs w:val="22"/>
          <w:lang w:eastAsia="en-IN"/>
        </w:rPr>
        <w:t xml:space="preserve"> for integrating with heterogeneous systems. </w:t>
      </w:r>
    </w:p>
    <w:p w:rsidR="00A64640" w:rsidRPr="009D58EB"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color w:val="000000"/>
          <w:sz w:val="22"/>
          <w:szCs w:val="22"/>
          <w:lang w:eastAsia="en-IN"/>
        </w:rPr>
        <w:t xml:space="preserve">Created the design using class diagrams and sequence diagrams and designed and implemented SOAP XML Request and Response, WEB Service </w:t>
      </w:r>
      <w:r w:rsidRPr="009D58EB">
        <w:rPr>
          <w:rFonts w:asciiTheme="minorHAnsi" w:hAnsiTheme="minorHAnsi" w:cstheme="minorHAnsi"/>
          <w:b/>
          <w:color w:val="000000"/>
          <w:sz w:val="22"/>
          <w:szCs w:val="22"/>
          <w:lang w:eastAsia="en-IN"/>
        </w:rPr>
        <w:t>WSDL (</w:t>
      </w:r>
      <w:r w:rsidRPr="009D58EB">
        <w:rPr>
          <w:rFonts w:asciiTheme="minorHAnsi" w:hAnsiTheme="minorHAnsi" w:cstheme="minorHAnsi"/>
          <w:color w:val="000000"/>
          <w:sz w:val="22"/>
          <w:szCs w:val="22"/>
          <w:lang w:eastAsia="en-IN"/>
        </w:rPr>
        <w:t>Web Services Description Language</w:t>
      </w:r>
      <w:r w:rsidRPr="009D58EB">
        <w:rPr>
          <w:rFonts w:asciiTheme="minorHAnsi" w:hAnsiTheme="minorHAnsi" w:cstheme="minorHAnsi"/>
          <w:b/>
          <w:color w:val="000000"/>
          <w:sz w:val="22"/>
          <w:szCs w:val="22"/>
          <w:lang w:eastAsia="en-IN"/>
        </w:rPr>
        <w:t>)</w:t>
      </w:r>
      <w:r w:rsidRPr="009D58EB">
        <w:rPr>
          <w:rFonts w:asciiTheme="minorHAnsi" w:hAnsiTheme="minorHAnsi" w:cstheme="minorHAnsi"/>
          <w:color w:val="000000"/>
          <w:sz w:val="22"/>
          <w:szCs w:val="22"/>
          <w:lang w:eastAsia="en-IN"/>
        </w:rPr>
        <w:t xml:space="preserve"> using </w:t>
      </w:r>
      <w:r w:rsidRPr="009D58EB">
        <w:rPr>
          <w:rFonts w:asciiTheme="minorHAnsi" w:hAnsiTheme="minorHAnsi" w:cstheme="minorHAnsi"/>
          <w:b/>
          <w:color w:val="000000"/>
          <w:sz w:val="22"/>
          <w:szCs w:val="22"/>
          <w:lang w:eastAsia="en-IN"/>
        </w:rPr>
        <w:t>XML</w:t>
      </w:r>
      <w:r w:rsidRPr="009D58EB">
        <w:rPr>
          <w:rFonts w:asciiTheme="minorHAnsi" w:hAnsiTheme="minorHAnsi" w:cstheme="minorHAnsi"/>
          <w:color w:val="000000"/>
          <w:sz w:val="22"/>
          <w:szCs w:val="22"/>
          <w:lang w:eastAsia="en-IN"/>
        </w:rPr>
        <w:t>. </w:t>
      </w:r>
    </w:p>
    <w:p w:rsidR="00A64640" w:rsidRPr="009D58EB"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color w:val="000000"/>
          <w:sz w:val="22"/>
          <w:szCs w:val="22"/>
          <w:lang w:eastAsia="en-IN"/>
        </w:rPr>
        <w:t xml:space="preserve">Implemented WEB Service using </w:t>
      </w:r>
      <w:r w:rsidRPr="009D58EB">
        <w:rPr>
          <w:rFonts w:asciiTheme="minorHAnsi" w:hAnsiTheme="minorHAnsi" w:cstheme="minorHAnsi"/>
          <w:b/>
          <w:color w:val="000000"/>
          <w:sz w:val="22"/>
          <w:szCs w:val="22"/>
          <w:lang w:eastAsia="en-IN"/>
        </w:rPr>
        <w:t>Apache SOAP API (2.1)</w:t>
      </w:r>
      <w:r w:rsidRPr="009D58EB">
        <w:rPr>
          <w:rFonts w:asciiTheme="minorHAnsi" w:hAnsiTheme="minorHAnsi" w:cstheme="minorHAnsi"/>
          <w:color w:val="000000"/>
          <w:sz w:val="22"/>
          <w:szCs w:val="22"/>
          <w:lang w:eastAsia="en-IN"/>
        </w:rPr>
        <w:t>, WASD and designed and implemented subsystem for administrative tasks like data loads, consistency checks using SERVLETS, session and Entry bean and java classes. </w:t>
      </w:r>
    </w:p>
    <w:p w:rsidR="00A64640" w:rsidRPr="009D58EB"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color w:val="000000"/>
          <w:sz w:val="22"/>
          <w:szCs w:val="22"/>
          <w:lang w:eastAsia="en-IN"/>
        </w:rPr>
        <w:t xml:space="preserve">Handled database interaction writing SQL Queries, </w:t>
      </w:r>
      <w:r w:rsidRPr="009D58EB">
        <w:rPr>
          <w:rFonts w:asciiTheme="minorHAnsi" w:hAnsiTheme="minorHAnsi" w:cstheme="minorHAnsi"/>
          <w:b/>
          <w:color w:val="000000"/>
          <w:sz w:val="22"/>
          <w:szCs w:val="22"/>
          <w:lang w:eastAsia="en-IN"/>
        </w:rPr>
        <w:t>Oracle 8i</w:t>
      </w:r>
      <w:r w:rsidRPr="009D58EB">
        <w:rPr>
          <w:rFonts w:asciiTheme="minorHAnsi" w:hAnsiTheme="minorHAnsi" w:cstheme="minorHAnsi"/>
          <w:color w:val="000000"/>
          <w:sz w:val="22"/>
          <w:szCs w:val="22"/>
          <w:lang w:eastAsia="en-IN"/>
        </w:rPr>
        <w:t xml:space="preserve"> was used as Database for central Fund repository. </w:t>
      </w:r>
    </w:p>
    <w:p w:rsidR="00A64640" w:rsidRPr="009D58EB"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color w:val="000000"/>
          <w:sz w:val="22"/>
          <w:szCs w:val="22"/>
          <w:lang w:eastAsia="en-IN"/>
        </w:rPr>
        <w:t xml:space="preserve">Developed dynamic WEB screens, Customization of the screens done using JSP and tested and debugged </w:t>
      </w:r>
      <w:r w:rsidRPr="009D58EB">
        <w:rPr>
          <w:rFonts w:asciiTheme="minorHAnsi" w:hAnsiTheme="minorHAnsi" w:cstheme="minorHAnsi"/>
          <w:b/>
          <w:color w:val="000000"/>
          <w:sz w:val="22"/>
          <w:szCs w:val="22"/>
          <w:lang w:eastAsia="en-IN"/>
        </w:rPr>
        <w:t>SERVLETS, Java Server Pages</w:t>
      </w:r>
      <w:r w:rsidRPr="009D58EB">
        <w:rPr>
          <w:rFonts w:asciiTheme="minorHAnsi" w:hAnsiTheme="minorHAnsi" w:cstheme="minorHAnsi"/>
          <w:color w:val="000000"/>
          <w:sz w:val="22"/>
          <w:szCs w:val="22"/>
          <w:lang w:eastAsia="en-IN"/>
        </w:rPr>
        <w:t xml:space="preserve"> using Visual age JSP execution monitor. </w:t>
      </w:r>
    </w:p>
    <w:p w:rsidR="00A64640" w:rsidRPr="009D58EB"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color w:val="000000"/>
          <w:sz w:val="22"/>
          <w:szCs w:val="22"/>
          <w:lang w:eastAsia="en-IN"/>
        </w:rPr>
        <w:t xml:space="preserve">Used </w:t>
      </w:r>
      <w:r w:rsidRPr="009D58EB">
        <w:rPr>
          <w:rFonts w:asciiTheme="minorHAnsi" w:hAnsiTheme="minorHAnsi" w:cstheme="minorHAnsi"/>
          <w:b/>
          <w:color w:val="000000"/>
          <w:sz w:val="22"/>
          <w:szCs w:val="22"/>
          <w:lang w:eastAsia="en-IN"/>
        </w:rPr>
        <w:t>JDBC</w:t>
      </w:r>
      <w:r w:rsidRPr="009D58EB">
        <w:rPr>
          <w:rFonts w:asciiTheme="minorHAnsi" w:hAnsiTheme="minorHAnsi" w:cstheme="minorHAnsi"/>
          <w:color w:val="000000"/>
          <w:sz w:val="22"/>
          <w:szCs w:val="22"/>
          <w:lang w:eastAsia="en-IN"/>
        </w:rPr>
        <w:t xml:space="preserve"> for communicating with the database and developed APPLETS for communication. </w:t>
      </w:r>
    </w:p>
    <w:p w:rsidR="00A64640" w:rsidRPr="009D58EB"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color w:val="000000"/>
          <w:sz w:val="22"/>
          <w:szCs w:val="22"/>
          <w:lang w:eastAsia="en-IN"/>
        </w:rPr>
        <w:t xml:space="preserve">Used </w:t>
      </w:r>
      <w:r w:rsidRPr="009D58EB">
        <w:rPr>
          <w:rFonts w:asciiTheme="minorHAnsi" w:hAnsiTheme="minorHAnsi" w:cstheme="minorHAnsi"/>
          <w:b/>
          <w:noProof/>
          <w:color w:val="000000"/>
          <w:sz w:val="22"/>
          <w:szCs w:val="22"/>
          <w:lang w:eastAsia="en-IN"/>
        </w:rPr>
        <w:t>JavaScript</w:t>
      </w:r>
      <w:r w:rsidRPr="009D58EB">
        <w:rPr>
          <w:rFonts w:asciiTheme="minorHAnsi" w:hAnsiTheme="minorHAnsi" w:cstheme="minorHAnsi"/>
          <w:color w:val="000000"/>
          <w:sz w:val="22"/>
          <w:szCs w:val="22"/>
          <w:lang w:eastAsia="en-IN"/>
        </w:rPr>
        <w:t xml:space="preserve"> for validation and developed front-end screens using JSP, HTML, AJAX, </w:t>
      </w:r>
      <w:r w:rsidRPr="009D58EB">
        <w:rPr>
          <w:rFonts w:asciiTheme="minorHAnsi" w:hAnsiTheme="minorHAnsi" w:cstheme="minorHAnsi"/>
          <w:b/>
          <w:color w:val="000000"/>
          <w:sz w:val="22"/>
          <w:szCs w:val="22"/>
          <w:lang w:eastAsia="en-IN"/>
        </w:rPr>
        <w:t>jQuery</w:t>
      </w:r>
      <w:r w:rsidRPr="009D58EB">
        <w:rPr>
          <w:rFonts w:asciiTheme="minorHAnsi" w:hAnsiTheme="minorHAnsi" w:cstheme="minorHAnsi"/>
          <w:color w:val="000000"/>
          <w:sz w:val="22"/>
          <w:szCs w:val="22"/>
          <w:lang w:eastAsia="en-IN"/>
        </w:rPr>
        <w:t>, CSS, Bootstrap.</w:t>
      </w:r>
    </w:p>
    <w:p w:rsidR="00A64640" w:rsidRPr="009D58EB"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color w:val="000000"/>
          <w:sz w:val="22"/>
          <w:szCs w:val="22"/>
          <w:lang w:eastAsia="en-IN"/>
        </w:rPr>
        <w:t xml:space="preserve">Developed web applications on </w:t>
      </w:r>
      <w:r w:rsidRPr="009D58EB">
        <w:rPr>
          <w:rFonts w:asciiTheme="minorHAnsi" w:hAnsiTheme="minorHAnsi" w:cstheme="minorHAnsi"/>
          <w:b/>
          <w:color w:val="000000"/>
          <w:sz w:val="22"/>
          <w:szCs w:val="22"/>
          <w:lang w:eastAsia="en-IN"/>
        </w:rPr>
        <w:t>Tomcat server</w:t>
      </w:r>
      <w:r w:rsidRPr="009D58EB">
        <w:rPr>
          <w:rFonts w:asciiTheme="minorHAnsi" w:hAnsiTheme="minorHAnsi" w:cstheme="minorHAnsi"/>
          <w:color w:val="000000"/>
          <w:sz w:val="22"/>
          <w:szCs w:val="22"/>
          <w:lang w:eastAsia="en-IN"/>
        </w:rPr>
        <w:t xml:space="preserve"> and GIT as  version control system for source code management</w:t>
      </w:r>
    </w:p>
    <w:p w:rsidR="00A64640" w:rsidRPr="00233AEC" w:rsidRDefault="00A64640" w:rsidP="00A64640">
      <w:pPr>
        <w:numPr>
          <w:ilvl w:val="0"/>
          <w:numId w:val="13"/>
        </w:numPr>
        <w:jc w:val="both"/>
        <w:rPr>
          <w:rFonts w:asciiTheme="minorHAnsi" w:hAnsiTheme="minorHAnsi" w:cstheme="minorHAnsi"/>
          <w:color w:val="000000"/>
          <w:sz w:val="22"/>
          <w:szCs w:val="22"/>
          <w:lang w:eastAsia="en-IN"/>
        </w:rPr>
      </w:pPr>
      <w:r w:rsidRPr="009D58EB">
        <w:rPr>
          <w:rFonts w:asciiTheme="minorHAnsi" w:hAnsiTheme="minorHAnsi" w:cstheme="minorHAnsi"/>
          <w:snapToGrid w:val="0"/>
          <w:color w:val="000000"/>
          <w:sz w:val="22"/>
          <w:szCs w:val="22"/>
        </w:rPr>
        <w:t>Designed </w:t>
      </w:r>
      <w:r w:rsidRPr="009D58EB">
        <w:rPr>
          <w:rFonts w:asciiTheme="minorHAnsi" w:hAnsiTheme="minorHAnsi" w:cstheme="minorHAnsi"/>
          <w:b/>
          <w:snapToGrid w:val="0"/>
          <w:color w:val="000000"/>
          <w:sz w:val="22"/>
          <w:szCs w:val="22"/>
        </w:rPr>
        <w:t>Spring boot</w:t>
      </w:r>
      <w:r w:rsidRPr="009D58EB">
        <w:rPr>
          <w:rFonts w:asciiTheme="minorHAnsi" w:hAnsiTheme="minorHAnsi" w:cstheme="minorHAnsi"/>
          <w:snapToGrid w:val="0"/>
          <w:color w:val="000000"/>
          <w:sz w:val="22"/>
          <w:szCs w:val="22"/>
        </w:rPr>
        <w:t> mechanism</w:t>
      </w:r>
      <w:r w:rsidRPr="00233AEC">
        <w:rPr>
          <w:rFonts w:asciiTheme="minorHAnsi" w:hAnsiTheme="minorHAnsi" w:cstheme="minorHAnsi"/>
          <w:snapToGrid w:val="0"/>
          <w:color w:val="000000"/>
          <w:sz w:val="22"/>
          <w:szCs w:val="22"/>
        </w:rPr>
        <w:t xml:space="preserve"> without configuration XML's and replaced it with Java classes.</w:t>
      </w:r>
    </w:p>
    <w:p w:rsidR="00A64640" w:rsidRPr="00233AEC" w:rsidRDefault="00A64640" w:rsidP="00A64640">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sz w:val="22"/>
          <w:szCs w:val="22"/>
        </w:rPr>
        <w:t xml:space="preserve">Developed various reusable components, modules, and other </w:t>
      </w:r>
      <w:r w:rsidRPr="00233AEC">
        <w:rPr>
          <w:rFonts w:asciiTheme="minorHAnsi" w:hAnsiTheme="minorHAnsi" w:cstheme="minorHAnsi"/>
          <w:b/>
          <w:sz w:val="22"/>
          <w:szCs w:val="22"/>
        </w:rPr>
        <w:t>OOPS principles</w:t>
      </w:r>
      <w:r w:rsidRPr="00233AEC">
        <w:rPr>
          <w:rFonts w:asciiTheme="minorHAnsi" w:hAnsiTheme="minorHAnsi" w:cstheme="minorHAnsi"/>
          <w:sz w:val="22"/>
          <w:szCs w:val="22"/>
        </w:rPr>
        <w:t>. </w:t>
      </w:r>
    </w:p>
    <w:p w:rsidR="00A64640" w:rsidRPr="00233AEC" w:rsidRDefault="00A64640" w:rsidP="00A64640">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Responsible for implementation of Hybrid Test Automation Framework build using </w:t>
      </w:r>
      <w:r w:rsidRPr="00233AEC">
        <w:rPr>
          <w:rFonts w:asciiTheme="minorHAnsi" w:hAnsiTheme="minorHAnsi" w:cstheme="minorHAnsi"/>
          <w:b/>
          <w:color w:val="000000"/>
          <w:sz w:val="22"/>
          <w:szCs w:val="22"/>
          <w:lang w:eastAsia="en-IN"/>
        </w:rPr>
        <w:t>Selenium</w:t>
      </w:r>
      <w:r w:rsidRPr="00233AEC">
        <w:rPr>
          <w:rFonts w:asciiTheme="minorHAnsi" w:hAnsiTheme="minorHAnsi" w:cstheme="minorHAnsi"/>
          <w:color w:val="000000"/>
          <w:sz w:val="22"/>
          <w:szCs w:val="22"/>
          <w:lang w:eastAsia="en-IN"/>
        </w:rPr>
        <w:t xml:space="preserve"> WebDriver, TestNG under Java platform.</w:t>
      </w:r>
    </w:p>
    <w:p w:rsidR="00A64640" w:rsidRPr="00233AEC" w:rsidRDefault="00A64640" w:rsidP="00E02A45">
      <w:pPr>
        <w:pStyle w:val="DefaultText"/>
        <w:numPr>
          <w:ilvl w:val="0"/>
          <w:numId w:val="13"/>
        </w:numPr>
        <w:contextualSpacing/>
        <w:jc w:val="both"/>
        <w:rPr>
          <w:rFonts w:asciiTheme="minorHAnsi" w:eastAsiaTheme="minorEastAsia" w:hAnsiTheme="minorHAnsi" w:cstheme="minorHAnsi"/>
          <w:color w:val="000000"/>
          <w:sz w:val="22"/>
          <w:szCs w:val="22"/>
          <w:lang w:eastAsia="en-IN"/>
        </w:rPr>
      </w:pPr>
      <w:r w:rsidRPr="00233AEC">
        <w:rPr>
          <w:rFonts w:asciiTheme="minorHAnsi" w:eastAsiaTheme="minorEastAsia" w:hAnsiTheme="minorHAnsi" w:cstheme="minorHAnsi"/>
          <w:color w:val="000000"/>
          <w:sz w:val="22"/>
          <w:szCs w:val="22"/>
          <w:lang w:eastAsia="en-IN"/>
        </w:rPr>
        <w:t>Developed the presentation layer written using JSP, HTML, CSS and client-side validations were done using JavaScript, jQuery, and JSON.</w:t>
      </w:r>
    </w:p>
    <w:p w:rsidR="007D6423" w:rsidRPr="00233AEC" w:rsidRDefault="007D6423" w:rsidP="00C252EC">
      <w:pPr>
        <w:pStyle w:val="MediumShading1-Accent12"/>
        <w:jc w:val="both"/>
        <w:rPr>
          <w:rFonts w:asciiTheme="minorHAnsi" w:hAnsiTheme="minorHAnsi" w:cstheme="minorHAnsi"/>
          <w:b/>
          <w:color w:val="000000"/>
          <w:lang w:eastAsia="en-IN"/>
        </w:rPr>
      </w:pPr>
      <w:r w:rsidRPr="00233AEC">
        <w:rPr>
          <w:rFonts w:asciiTheme="minorHAnsi" w:hAnsiTheme="minorHAnsi" w:cstheme="minorHAnsi"/>
          <w:b/>
          <w:color w:val="000000"/>
          <w:lang w:eastAsia="en-IN"/>
        </w:rPr>
        <w:t>Environment: CORE JAVA, EJB, JDBC, JSP,Tomcat, Oracle 8.1.6, SERVLETS,</w:t>
      </w:r>
      <w:r w:rsidR="00B92F3A" w:rsidRPr="00233AEC">
        <w:rPr>
          <w:rFonts w:asciiTheme="minorHAnsi" w:hAnsiTheme="minorHAnsi" w:cstheme="minorHAnsi"/>
          <w:b/>
          <w:color w:val="000000"/>
          <w:lang w:eastAsia="en-IN"/>
        </w:rPr>
        <w:t>HTML</w:t>
      </w:r>
      <w:r w:rsidRPr="00233AEC">
        <w:rPr>
          <w:rFonts w:asciiTheme="minorHAnsi" w:hAnsiTheme="minorHAnsi" w:cstheme="minorHAnsi"/>
          <w:b/>
          <w:color w:val="000000"/>
          <w:lang w:eastAsia="en-IN"/>
        </w:rPr>
        <w:t>, Red Hat Linux Release 6.1, Windows NT, Selenium Web driver,</w:t>
      </w:r>
      <w:r w:rsidR="002A557B" w:rsidRPr="00233AEC">
        <w:rPr>
          <w:rFonts w:asciiTheme="minorHAnsi" w:hAnsiTheme="minorHAnsi" w:cstheme="minorHAnsi"/>
          <w:b/>
          <w:color w:val="000000"/>
          <w:lang w:eastAsia="en-IN"/>
        </w:rPr>
        <w:t>jQuery</w:t>
      </w:r>
      <w:r w:rsidRPr="00233AEC">
        <w:rPr>
          <w:rFonts w:asciiTheme="minorHAnsi" w:hAnsiTheme="minorHAnsi" w:cstheme="minorHAnsi"/>
          <w:b/>
          <w:color w:val="000000"/>
          <w:lang w:eastAsia="en-IN"/>
        </w:rPr>
        <w:t>,</w:t>
      </w:r>
      <w:r w:rsidR="00F45071" w:rsidRPr="00233AEC">
        <w:rPr>
          <w:rFonts w:asciiTheme="minorHAnsi" w:hAnsiTheme="minorHAnsi" w:cstheme="minorHAnsi"/>
          <w:b/>
          <w:color w:val="000000"/>
          <w:lang w:eastAsia="en-IN"/>
        </w:rPr>
        <w:t>Multithreading</w:t>
      </w:r>
      <w:r w:rsidRPr="00233AEC">
        <w:rPr>
          <w:rFonts w:asciiTheme="minorHAnsi" w:hAnsiTheme="minorHAnsi" w:cstheme="minorHAnsi"/>
          <w:b/>
          <w:color w:val="000000"/>
          <w:lang w:eastAsia="en-IN"/>
        </w:rPr>
        <w:t>,Tomcat,SOAP.</w:t>
      </w:r>
    </w:p>
    <w:p w:rsidR="007D6423" w:rsidRPr="00233AEC" w:rsidRDefault="007D6423" w:rsidP="00E02A45">
      <w:pPr>
        <w:jc w:val="both"/>
        <w:rPr>
          <w:rFonts w:asciiTheme="minorHAnsi" w:hAnsiTheme="minorHAnsi" w:cstheme="minorHAnsi"/>
          <w:b/>
          <w:bCs/>
          <w:color w:val="000000"/>
          <w:sz w:val="22"/>
          <w:szCs w:val="22"/>
        </w:rPr>
      </w:pPr>
    </w:p>
    <w:p w:rsidR="00A64640" w:rsidRPr="00233AEC" w:rsidRDefault="00A64640" w:rsidP="00CC1C6C">
      <w:pPr>
        <w:rPr>
          <w:rFonts w:asciiTheme="minorHAnsi" w:eastAsia="Cambria" w:hAnsiTheme="minorHAnsi" w:cstheme="minorHAnsi"/>
          <w:b/>
          <w:sz w:val="20"/>
        </w:rPr>
      </w:pPr>
      <w:r w:rsidRPr="00233AEC">
        <w:rPr>
          <w:rStyle w:val="Strong"/>
          <w:rFonts w:asciiTheme="minorHAnsi" w:hAnsiTheme="minorHAnsi" w:cstheme="minorHAnsi"/>
          <w:sz w:val="22"/>
          <w:szCs w:val="22"/>
        </w:rPr>
        <w:t>Client:</w:t>
      </w:r>
      <w:r w:rsidR="00CC1C6C" w:rsidRPr="00233AEC">
        <w:rPr>
          <w:rFonts w:asciiTheme="minorHAnsi" w:hAnsiTheme="minorHAnsi" w:cstheme="minorHAnsi"/>
          <w:b/>
          <w:sz w:val="22"/>
          <w:szCs w:val="22"/>
        </w:rPr>
        <w:t xml:space="preserve"> Virtusa, Hyderabad, India</w:t>
      </w:r>
    </w:p>
    <w:p w:rsidR="00A64640" w:rsidRPr="00233AEC" w:rsidRDefault="00A64640" w:rsidP="00A64640">
      <w:pPr>
        <w:widowControl w:val="0"/>
        <w:tabs>
          <w:tab w:val="left" w:pos="360"/>
        </w:tabs>
        <w:jc w:val="both"/>
        <w:rPr>
          <w:rFonts w:asciiTheme="minorHAnsi" w:hAnsiTheme="minorHAnsi" w:cstheme="minorHAnsi"/>
          <w:b/>
          <w:sz w:val="22"/>
          <w:szCs w:val="22"/>
        </w:rPr>
      </w:pPr>
      <w:r w:rsidRPr="00233AEC">
        <w:rPr>
          <w:rFonts w:asciiTheme="minorHAnsi" w:hAnsiTheme="minorHAnsi" w:cstheme="minorHAnsi"/>
          <w:b/>
          <w:sz w:val="22"/>
          <w:szCs w:val="22"/>
        </w:rPr>
        <w:t xml:space="preserve">Role: Java Developer                                                                                                             </w:t>
      </w:r>
      <w:r w:rsidR="009D58EB">
        <w:rPr>
          <w:rFonts w:asciiTheme="minorHAnsi" w:hAnsiTheme="minorHAnsi" w:cstheme="minorHAnsi"/>
          <w:b/>
          <w:sz w:val="22"/>
          <w:szCs w:val="22"/>
        </w:rPr>
        <w:t xml:space="preserve">      </w:t>
      </w:r>
      <w:r w:rsidRPr="00233AEC">
        <w:rPr>
          <w:rFonts w:asciiTheme="minorHAnsi" w:hAnsiTheme="minorHAnsi" w:cstheme="minorHAnsi"/>
          <w:b/>
          <w:sz w:val="22"/>
          <w:szCs w:val="22"/>
        </w:rPr>
        <w:t xml:space="preserve">   Duration: J</w:t>
      </w:r>
      <w:r w:rsidR="00CE41BB">
        <w:rPr>
          <w:rFonts w:asciiTheme="minorHAnsi" w:hAnsiTheme="minorHAnsi" w:cstheme="minorHAnsi"/>
          <w:b/>
          <w:sz w:val="22"/>
          <w:szCs w:val="22"/>
        </w:rPr>
        <w:t>uly</w:t>
      </w:r>
      <w:r w:rsidRPr="00233AEC">
        <w:rPr>
          <w:rFonts w:asciiTheme="minorHAnsi" w:hAnsiTheme="minorHAnsi" w:cstheme="minorHAnsi"/>
          <w:b/>
          <w:sz w:val="22"/>
          <w:szCs w:val="22"/>
        </w:rPr>
        <w:t xml:space="preserve"> 200</w:t>
      </w:r>
      <w:r w:rsidR="00CE41BB">
        <w:rPr>
          <w:rFonts w:asciiTheme="minorHAnsi" w:hAnsiTheme="minorHAnsi" w:cstheme="minorHAnsi"/>
          <w:b/>
          <w:sz w:val="22"/>
          <w:szCs w:val="22"/>
        </w:rPr>
        <w:t>9</w:t>
      </w:r>
      <w:r w:rsidRPr="00233AEC">
        <w:rPr>
          <w:rFonts w:asciiTheme="minorHAnsi" w:hAnsiTheme="minorHAnsi" w:cstheme="minorHAnsi"/>
          <w:b/>
          <w:sz w:val="22"/>
          <w:szCs w:val="22"/>
        </w:rPr>
        <w:t xml:space="preserve"> – Sept 20</w:t>
      </w:r>
      <w:r w:rsidR="00CE41BB">
        <w:rPr>
          <w:rFonts w:asciiTheme="minorHAnsi" w:hAnsiTheme="minorHAnsi" w:cstheme="minorHAnsi"/>
          <w:b/>
          <w:sz w:val="22"/>
          <w:szCs w:val="22"/>
        </w:rPr>
        <w:t>12</w:t>
      </w:r>
    </w:p>
    <w:p w:rsidR="004809D4" w:rsidRPr="00233AEC" w:rsidRDefault="008E59E8" w:rsidP="004809D4">
      <w:pPr>
        <w:widowControl w:val="0"/>
        <w:tabs>
          <w:tab w:val="left" w:pos="360"/>
        </w:tabs>
        <w:jc w:val="both"/>
        <w:rPr>
          <w:rFonts w:asciiTheme="minorHAnsi" w:hAnsiTheme="minorHAnsi" w:cstheme="minorHAnsi"/>
          <w:color w:val="333333"/>
          <w:sz w:val="22"/>
          <w:szCs w:val="22"/>
          <w:shd w:val="clear" w:color="auto" w:fill="FFFFFF"/>
        </w:rPr>
      </w:pPr>
      <w:r w:rsidRPr="00233AEC">
        <w:rPr>
          <w:rFonts w:asciiTheme="minorHAnsi" w:hAnsiTheme="minorHAnsi" w:cstheme="minorHAnsi"/>
          <w:b/>
          <w:sz w:val="22"/>
          <w:szCs w:val="22"/>
        </w:rPr>
        <w:t>Description</w:t>
      </w:r>
      <w:r w:rsidRPr="00233AEC">
        <w:rPr>
          <w:rFonts w:asciiTheme="minorHAnsi" w:hAnsiTheme="minorHAnsi" w:cstheme="minorHAnsi"/>
          <w:sz w:val="22"/>
          <w:szCs w:val="22"/>
        </w:rPr>
        <w:t>:</w:t>
      </w:r>
      <w:r w:rsidR="004809D4" w:rsidRPr="00233AEC">
        <w:rPr>
          <w:rFonts w:asciiTheme="minorHAnsi" w:hAnsiTheme="minorHAnsi" w:cstheme="minorHAnsi"/>
          <w:color w:val="333333"/>
          <w:sz w:val="22"/>
          <w:szCs w:val="22"/>
          <w:shd w:val="clear" w:color="auto" w:fill="FFFFFF"/>
        </w:rPr>
        <w:t>The System is a Customer Website Portal that will be utilized by existing customers to perform functions like Self Registration, Enter Meter Readings, Order Supplies, Create Service Requests and Account Management.</w:t>
      </w:r>
    </w:p>
    <w:p w:rsidR="00A64640" w:rsidRPr="00233AEC" w:rsidRDefault="004809D4" w:rsidP="004809D4">
      <w:pPr>
        <w:widowControl w:val="0"/>
        <w:tabs>
          <w:tab w:val="left" w:pos="360"/>
        </w:tabs>
        <w:jc w:val="both"/>
        <w:rPr>
          <w:rFonts w:asciiTheme="minorHAnsi" w:hAnsiTheme="minorHAnsi" w:cstheme="minorHAnsi"/>
          <w:b/>
          <w:sz w:val="22"/>
          <w:szCs w:val="22"/>
        </w:rPr>
      </w:pPr>
      <w:r w:rsidRPr="00233AEC">
        <w:rPr>
          <w:rFonts w:asciiTheme="minorHAnsi" w:hAnsiTheme="minorHAnsi" w:cstheme="minorHAnsi"/>
          <w:color w:val="333333"/>
          <w:sz w:val="20"/>
          <w:szCs w:val="20"/>
          <w:shd w:val="clear" w:color="auto" w:fill="FFFFFF"/>
        </w:rPr>
        <w:t> </w:t>
      </w:r>
      <w:r w:rsidR="00A64640" w:rsidRPr="00233AEC">
        <w:rPr>
          <w:rFonts w:asciiTheme="minorHAnsi" w:hAnsiTheme="minorHAnsi" w:cstheme="minorHAnsi"/>
          <w:b/>
          <w:sz w:val="22"/>
          <w:szCs w:val="22"/>
        </w:rPr>
        <w:t>Responsibilities:</w:t>
      </w:r>
    </w:p>
    <w:p w:rsidR="00A64640" w:rsidRPr="00233AEC" w:rsidRDefault="00A64640" w:rsidP="007B218C">
      <w:pPr>
        <w:numPr>
          <w:ilvl w:val="0"/>
          <w:numId w:val="13"/>
        </w:numPr>
        <w:jc w:val="both"/>
        <w:rPr>
          <w:rFonts w:asciiTheme="minorHAnsi" w:hAnsiTheme="minorHAnsi" w:cstheme="minorHAnsi"/>
          <w:b/>
          <w:color w:val="000000"/>
          <w:sz w:val="22"/>
          <w:szCs w:val="22"/>
          <w:lang w:eastAsia="en-IN"/>
        </w:rPr>
      </w:pPr>
      <w:r w:rsidRPr="00233AEC">
        <w:rPr>
          <w:rFonts w:asciiTheme="minorHAnsi" w:hAnsiTheme="minorHAnsi" w:cstheme="minorHAnsi"/>
          <w:color w:val="000000"/>
          <w:sz w:val="22"/>
          <w:szCs w:val="22"/>
          <w:lang w:eastAsia="en-IN"/>
        </w:rPr>
        <w:t xml:space="preserve">Developed the presentation layer written using </w:t>
      </w:r>
      <w:r w:rsidRPr="00233AEC">
        <w:rPr>
          <w:rFonts w:asciiTheme="minorHAnsi" w:hAnsiTheme="minorHAnsi" w:cstheme="minorHAnsi"/>
          <w:b/>
          <w:color w:val="000000"/>
          <w:sz w:val="22"/>
          <w:szCs w:val="22"/>
          <w:lang w:eastAsia="en-IN"/>
        </w:rPr>
        <w:t>JSP, HTML, CSS</w:t>
      </w:r>
      <w:r w:rsidRPr="00233AEC">
        <w:rPr>
          <w:rFonts w:asciiTheme="minorHAnsi" w:hAnsiTheme="minorHAnsi" w:cstheme="minorHAnsi"/>
          <w:color w:val="000000"/>
          <w:sz w:val="22"/>
          <w:szCs w:val="22"/>
          <w:lang w:eastAsia="en-IN"/>
        </w:rPr>
        <w:t xml:space="preserve"> and client-side validations were done using </w:t>
      </w:r>
      <w:r w:rsidRPr="00233AEC">
        <w:rPr>
          <w:rFonts w:asciiTheme="minorHAnsi" w:hAnsiTheme="minorHAnsi" w:cstheme="minorHAnsi"/>
          <w:b/>
          <w:color w:val="000000"/>
          <w:sz w:val="22"/>
          <w:szCs w:val="22"/>
          <w:lang w:eastAsia="en-IN"/>
        </w:rPr>
        <w:t>JavaScript, jQuery, and JSON.</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Involved in the Requirements collection &amp; Analysis from the business team. </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Created the design documents with </w:t>
      </w:r>
      <w:r w:rsidRPr="00233AEC">
        <w:rPr>
          <w:rFonts w:asciiTheme="minorHAnsi" w:hAnsiTheme="minorHAnsi" w:cstheme="minorHAnsi"/>
          <w:b/>
          <w:color w:val="000000"/>
          <w:sz w:val="22"/>
          <w:szCs w:val="22"/>
          <w:lang w:eastAsia="en-IN"/>
        </w:rPr>
        <w:t>use case diagram, class diagrams, sequence diagrams using Rational Rose.</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Implemented the MVC architecture using </w:t>
      </w:r>
      <w:r w:rsidRPr="00233AEC">
        <w:rPr>
          <w:rFonts w:asciiTheme="minorHAnsi" w:hAnsiTheme="minorHAnsi" w:cstheme="minorHAnsi"/>
          <w:b/>
          <w:color w:val="000000"/>
          <w:sz w:val="22"/>
          <w:szCs w:val="22"/>
          <w:lang w:eastAsia="en-IN"/>
        </w:rPr>
        <w:t>Apache Struts1.1</w:t>
      </w:r>
      <w:r w:rsidRPr="00233AEC">
        <w:rPr>
          <w:rFonts w:asciiTheme="minorHAnsi" w:hAnsiTheme="minorHAnsi" w:cstheme="minorHAnsi"/>
          <w:color w:val="000000"/>
          <w:sz w:val="22"/>
          <w:szCs w:val="22"/>
          <w:lang w:eastAsia="en-IN"/>
        </w:rPr>
        <w:t xml:space="preserve"> Framework.</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lastRenderedPageBreak/>
        <w:t xml:space="preserve">Implemented </w:t>
      </w:r>
      <w:r w:rsidRPr="00233AEC">
        <w:rPr>
          <w:rFonts w:asciiTheme="minorHAnsi" w:hAnsiTheme="minorHAnsi" w:cstheme="minorHAnsi"/>
          <w:b/>
          <w:color w:val="000000"/>
          <w:sz w:val="22"/>
          <w:szCs w:val="22"/>
          <w:lang w:eastAsia="en-IN"/>
        </w:rPr>
        <w:t>Action Classes</w:t>
      </w:r>
      <w:r w:rsidRPr="00233AEC">
        <w:rPr>
          <w:rFonts w:asciiTheme="minorHAnsi" w:hAnsiTheme="minorHAnsi" w:cstheme="minorHAnsi"/>
          <w:color w:val="000000"/>
          <w:sz w:val="22"/>
          <w:szCs w:val="22"/>
          <w:lang w:eastAsia="en-IN"/>
        </w:rPr>
        <w:t xml:space="preserve"> and server side validations for account activity, payment history, and Transactions.</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Implemented views using </w:t>
      </w:r>
      <w:r w:rsidRPr="00233AEC">
        <w:rPr>
          <w:rFonts w:asciiTheme="minorHAnsi" w:hAnsiTheme="minorHAnsi" w:cstheme="minorHAnsi"/>
          <w:b/>
          <w:color w:val="000000"/>
          <w:sz w:val="22"/>
          <w:szCs w:val="22"/>
          <w:lang w:eastAsia="en-IN"/>
        </w:rPr>
        <w:t>Struts tags, JSTL2.0 and Expression Language</w:t>
      </w:r>
      <w:r w:rsidRPr="00233AEC">
        <w:rPr>
          <w:rFonts w:asciiTheme="minorHAnsi" w:hAnsiTheme="minorHAnsi" w:cstheme="minorHAnsi"/>
          <w:color w:val="000000"/>
          <w:sz w:val="22"/>
          <w:szCs w:val="22"/>
          <w:lang w:eastAsia="en-IN"/>
        </w:rPr>
        <w:t xml:space="preserve"> and implemented Tiles Framework for the layout of the view. </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Implemented session beans to handle the business logic for fund transfer, loan, credit card &amp; fixed deposit modules.</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Worked with various java patterns such as </w:t>
      </w:r>
      <w:r w:rsidRPr="00233AEC">
        <w:rPr>
          <w:rFonts w:asciiTheme="minorHAnsi" w:hAnsiTheme="minorHAnsi" w:cstheme="minorHAnsi"/>
          <w:b/>
          <w:color w:val="000000"/>
          <w:sz w:val="22"/>
          <w:szCs w:val="22"/>
          <w:lang w:eastAsia="en-IN"/>
        </w:rPr>
        <w:t>Service Locator</w:t>
      </w:r>
      <w:r w:rsidRPr="00233AEC">
        <w:rPr>
          <w:rFonts w:asciiTheme="minorHAnsi" w:hAnsiTheme="minorHAnsi" w:cstheme="minorHAnsi"/>
          <w:color w:val="000000"/>
          <w:sz w:val="22"/>
          <w:szCs w:val="22"/>
          <w:lang w:eastAsia="en-IN"/>
        </w:rPr>
        <w:t xml:space="preserve"> and </w:t>
      </w:r>
      <w:r w:rsidRPr="00233AEC">
        <w:rPr>
          <w:rFonts w:asciiTheme="minorHAnsi" w:hAnsiTheme="minorHAnsi" w:cstheme="minorHAnsi"/>
          <w:b/>
          <w:color w:val="000000"/>
          <w:sz w:val="22"/>
          <w:szCs w:val="22"/>
          <w:lang w:eastAsia="en-IN"/>
        </w:rPr>
        <w:t>Factory Pattern</w:t>
      </w:r>
      <w:r w:rsidRPr="00233AEC">
        <w:rPr>
          <w:rFonts w:asciiTheme="minorHAnsi" w:hAnsiTheme="minorHAnsi" w:cstheme="minorHAnsi"/>
          <w:color w:val="000000"/>
          <w:sz w:val="22"/>
          <w:szCs w:val="22"/>
          <w:lang w:eastAsia="en-IN"/>
        </w:rPr>
        <w:t xml:space="preserve"> at the business layer for effective object behaviors.</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Worked on the </w:t>
      </w:r>
      <w:r w:rsidRPr="00233AEC">
        <w:rPr>
          <w:rFonts w:asciiTheme="minorHAnsi" w:hAnsiTheme="minorHAnsi" w:cstheme="minorHAnsi"/>
          <w:b/>
          <w:color w:val="000000"/>
          <w:sz w:val="22"/>
          <w:szCs w:val="22"/>
          <w:lang w:eastAsia="en-IN"/>
        </w:rPr>
        <w:t>JAVA Collections API</w:t>
      </w:r>
      <w:r w:rsidRPr="00233AEC">
        <w:rPr>
          <w:rFonts w:asciiTheme="minorHAnsi" w:hAnsiTheme="minorHAnsi" w:cstheme="minorHAnsi"/>
          <w:color w:val="000000"/>
          <w:sz w:val="22"/>
          <w:szCs w:val="22"/>
          <w:lang w:eastAsia="en-IN"/>
        </w:rPr>
        <w:t xml:space="preserve"> for handling the data objects between the business layers and the front end. </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Worked with </w:t>
      </w:r>
      <w:r w:rsidRPr="00233AEC">
        <w:rPr>
          <w:rFonts w:asciiTheme="minorHAnsi" w:hAnsiTheme="minorHAnsi" w:cstheme="minorHAnsi"/>
          <w:b/>
          <w:color w:val="000000"/>
          <w:sz w:val="22"/>
          <w:szCs w:val="22"/>
          <w:lang w:eastAsia="en-IN"/>
        </w:rPr>
        <w:t>JAXB, SAXP and XML</w:t>
      </w:r>
      <w:r w:rsidRPr="00233AEC">
        <w:rPr>
          <w:rFonts w:asciiTheme="minorHAnsi" w:hAnsiTheme="minorHAnsi" w:cstheme="minorHAnsi"/>
          <w:color w:val="000000"/>
          <w:sz w:val="22"/>
          <w:szCs w:val="22"/>
          <w:lang w:eastAsia="en-IN"/>
        </w:rPr>
        <w:t xml:space="preserve"> Schema for exporting data into XML format and importing data from XML format to data base and </w:t>
      </w:r>
      <w:r w:rsidRPr="00233AEC">
        <w:rPr>
          <w:rFonts w:asciiTheme="minorHAnsi" w:hAnsiTheme="minorHAnsi" w:cstheme="minorHAnsi"/>
          <w:b/>
          <w:color w:val="000000"/>
          <w:sz w:val="22"/>
          <w:szCs w:val="22"/>
          <w:lang w:eastAsia="en-IN"/>
        </w:rPr>
        <w:t>JAXB</w:t>
      </w:r>
      <w:r w:rsidRPr="00233AEC">
        <w:rPr>
          <w:rFonts w:asciiTheme="minorHAnsi" w:hAnsiTheme="minorHAnsi" w:cstheme="minorHAnsi"/>
          <w:color w:val="000000"/>
          <w:sz w:val="22"/>
          <w:szCs w:val="22"/>
          <w:lang w:eastAsia="en-IN"/>
        </w:rPr>
        <w:t xml:space="preserve"> in the web service's request response data marshaling as well as the unmarshalling process.</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Implemented the web services client to consume the third-party service API for validating credit cards. Used XML Web Services using </w:t>
      </w:r>
      <w:r w:rsidRPr="00233AEC">
        <w:rPr>
          <w:rFonts w:asciiTheme="minorHAnsi" w:hAnsiTheme="minorHAnsi" w:cstheme="minorHAnsi"/>
          <w:b/>
          <w:color w:val="000000"/>
          <w:sz w:val="22"/>
          <w:szCs w:val="22"/>
          <w:lang w:eastAsia="en-IN"/>
        </w:rPr>
        <w:t>SOAP</w:t>
      </w:r>
      <w:r w:rsidRPr="00233AEC">
        <w:rPr>
          <w:rFonts w:asciiTheme="minorHAnsi" w:hAnsiTheme="minorHAnsi" w:cstheme="minorHAnsi"/>
          <w:color w:val="000000"/>
          <w:sz w:val="22"/>
          <w:szCs w:val="22"/>
          <w:lang w:eastAsia="en-IN"/>
        </w:rPr>
        <w:t xml:space="preserve"> to transfer the amount to transfer application that is remote and global to different financial institutions.</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Used </w:t>
      </w:r>
      <w:r w:rsidRPr="00233AEC">
        <w:rPr>
          <w:rFonts w:asciiTheme="minorHAnsi" w:hAnsiTheme="minorHAnsi" w:cstheme="minorHAnsi"/>
          <w:b/>
          <w:color w:val="000000"/>
          <w:sz w:val="22"/>
          <w:szCs w:val="22"/>
          <w:lang w:eastAsia="en-IN"/>
        </w:rPr>
        <w:t>Java Messaging Services</w:t>
      </w:r>
      <w:r w:rsidRPr="00233AEC">
        <w:rPr>
          <w:rFonts w:asciiTheme="minorHAnsi" w:hAnsiTheme="minorHAnsi" w:cstheme="minorHAnsi"/>
          <w:color w:val="000000"/>
          <w:sz w:val="22"/>
          <w:szCs w:val="22"/>
          <w:lang w:eastAsia="en-IN"/>
        </w:rPr>
        <w:t xml:space="preserve"> (JMS) for the reliable and asynchronous exchange of important information such as payment status report. </w:t>
      </w:r>
    </w:p>
    <w:p w:rsidR="00A64640"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Developed </w:t>
      </w:r>
      <w:r w:rsidRPr="00233AEC">
        <w:rPr>
          <w:rFonts w:asciiTheme="minorHAnsi" w:hAnsiTheme="minorHAnsi" w:cstheme="minorHAnsi"/>
          <w:b/>
          <w:color w:val="000000"/>
          <w:sz w:val="22"/>
          <w:szCs w:val="22"/>
          <w:lang w:eastAsia="en-IN"/>
        </w:rPr>
        <w:t>Unit test</w:t>
      </w:r>
      <w:r w:rsidRPr="00233AEC">
        <w:rPr>
          <w:rFonts w:asciiTheme="minorHAnsi" w:hAnsiTheme="minorHAnsi" w:cstheme="minorHAnsi"/>
          <w:color w:val="000000"/>
          <w:sz w:val="22"/>
          <w:szCs w:val="22"/>
          <w:lang w:eastAsia="en-IN"/>
        </w:rPr>
        <w:t xml:space="preserve"> cases using JUnit and developed ant scripts and developed builds using </w:t>
      </w:r>
      <w:r w:rsidRPr="00233AEC">
        <w:rPr>
          <w:rFonts w:asciiTheme="minorHAnsi" w:hAnsiTheme="minorHAnsi" w:cstheme="minorHAnsi"/>
          <w:b/>
          <w:color w:val="000000"/>
          <w:sz w:val="22"/>
          <w:szCs w:val="22"/>
          <w:lang w:eastAsia="en-IN"/>
        </w:rPr>
        <w:t>Apache ANT</w:t>
      </w:r>
      <w:r w:rsidRPr="00233AEC">
        <w:rPr>
          <w:rFonts w:asciiTheme="minorHAnsi" w:hAnsiTheme="minorHAnsi" w:cstheme="minorHAnsi"/>
          <w:color w:val="000000"/>
          <w:sz w:val="22"/>
          <w:szCs w:val="22"/>
          <w:lang w:eastAsia="en-IN"/>
        </w:rPr>
        <w:t>.</w:t>
      </w:r>
    </w:p>
    <w:p w:rsidR="007B218C" w:rsidRPr="00233AEC" w:rsidRDefault="00A64640" w:rsidP="007B218C">
      <w:pPr>
        <w:numPr>
          <w:ilvl w:val="0"/>
          <w:numId w:val="13"/>
        </w:numPr>
        <w:jc w:val="both"/>
        <w:rPr>
          <w:rFonts w:asciiTheme="minorHAnsi" w:hAnsiTheme="minorHAnsi" w:cstheme="minorHAnsi"/>
          <w:color w:val="000000"/>
          <w:sz w:val="22"/>
          <w:szCs w:val="22"/>
          <w:lang w:eastAsia="en-IN"/>
        </w:rPr>
      </w:pPr>
      <w:r w:rsidRPr="00233AEC">
        <w:rPr>
          <w:rFonts w:asciiTheme="minorHAnsi" w:hAnsiTheme="minorHAnsi" w:cstheme="minorHAnsi"/>
          <w:color w:val="000000"/>
          <w:sz w:val="22"/>
          <w:szCs w:val="22"/>
          <w:lang w:eastAsia="en-IN"/>
        </w:rPr>
        <w:t xml:space="preserve">Used </w:t>
      </w:r>
      <w:r w:rsidRPr="00233AEC">
        <w:rPr>
          <w:rFonts w:asciiTheme="minorHAnsi" w:hAnsiTheme="minorHAnsi" w:cstheme="minorHAnsi"/>
          <w:b/>
          <w:color w:val="000000"/>
          <w:sz w:val="22"/>
          <w:szCs w:val="22"/>
          <w:lang w:eastAsia="en-IN"/>
        </w:rPr>
        <w:t>Log4J</w:t>
      </w:r>
      <w:r w:rsidRPr="00233AEC">
        <w:rPr>
          <w:rFonts w:asciiTheme="minorHAnsi" w:hAnsiTheme="minorHAnsi" w:cstheme="minorHAnsi"/>
          <w:color w:val="000000"/>
          <w:sz w:val="22"/>
          <w:szCs w:val="22"/>
          <w:lang w:eastAsia="en-IN"/>
        </w:rPr>
        <w:t xml:space="preserve"> to capture the log that includes runtime exceptions and used Clear Case for source code maintenance</w:t>
      </w:r>
      <w:r w:rsidR="007B218C" w:rsidRPr="00233AEC">
        <w:rPr>
          <w:rFonts w:asciiTheme="minorHAnsi" w:hAnsiTheme="minorHAnsi" w:cstheme="minorHAnsi"/>
          <w:color w:val="000000"/>
          <w:sz w:val="22"/>
          <w:szCs w:val="22"/>
          <w:lang w:eastAsia="en-IN"/>
        </w:rPr>
        <w:t>.</w:t>
      </w:r>
    </w:p>
    <w:p w:rsidR="007B218C" w:rsidRPr="00233AEC" w:rsidRDefault="007B218C" w:rsidP="007B218C">
      <w:pPr>
        <w:jc w:val="both"/>
        <w:rPr>
          <w:rFonts w:asciiTheme="minorHAnsi" w:hAnsiTheme="minorHAnsi" w:cstheme="minorHAnsi"/>
          <w:b/>
          <w:color w:val="000000"/>
          <w:sz w:val="22"/>
          <w:szCs w:val="22"/>
          <w:lang w:eastAsia="en-IN"/>
        </w:rPr>
      </w:pPr>
      <w:r w:rsidRPr="00233AEC">
        <w:rPr>
          <w:rFonts w:asciiTheme="minorHAnsi" w:hAnsiTheme="minorHAnsi" w:cstheme="minorHAnsi"/>
          <w:b/>
          <w:color w:val="000000"/>
          <w:sz w:val="22"/>
          <w:szCs w:val="22"/>
          <w:lang w:eastAsia="en-IN"/>
        </w:rPr>
        <w:t>Environment: HTML, XHTML, CSS, JavaScript, JDK, J2EE, JSP, Servlet, XML, SOAP, Oracle, W3C, Web Sphere Application Server.</w:t>
      </w:r>
    </w:p>
    <w:sectPr w:rsidR="007B218C" w:rsidRPr="00233AEC" w:rsidSect="007D64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E97" w:rsidRDefault="00B84E97" w:rsidP="007D6423">
      <w:r>
        <w:separator/>
      </w:r>
    </w:p>
  </w:endnote>
  <w:endnote w:type="continuationSeparator" w:id="1">
    <w:p w:rsidR="00B84E97" w:rsidRDefault="00B84E97" w:rsidP="007D64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E97" w:rsidRDefault="00B84E97" w:rsidP="007D6423">
      <w:r>
        <w:separator/>
      </w:r>
    </w:p>
  </w:footnote>
  <w:footnote w:type="continuationSeparator" w:id="1">
    <w:p w:rsidR="00B84E97" w:rsidRDefault="00B84E97" w:rsidP="007D64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5AE0D95"/>
    <w:multiLevelType w:val="hybridMultilevel"/>
    <w:tmpl w:val="8C10A976"/>
    <w:lvl w:ilvl="0" w:tplc="CA549A84">
      <w:start w:val="1"/>
      <w:numFmt w:val="bullet"/>
      <w:lvlText w:val=""/>
      <w:lvlJc w:val="left"/>
      <w:pPr>
        <w:tabs>
          <w:tab w:val="num" w:pos="360"/>
        </w:tabs>
        <w:ind w:left="360" w:hanging="360"/>
      </w:pPr>
      <w:rPr>
        <w:rFonts w:ascii="Symbol" w:hAnsi="Symbol" w:hint="default"/>
      </w:rPr>
    </w:lvl>
    <w:lvl w:ilvl="1" w:tplc="49582536">
      <w:start w:val="1"/>
      <w:numFmt w:val="bullet"/>
      <w:lvlText w:val="o"/>
      <w:lvlJc w:val="left"/>
      <w:pPr>
        <w:ind w:left="360" w:hanging="360"/>
      </w:pPr>
      <w:rPr>
        <w:rFonts w:ascii="Courier New" w:hAnsi="Courier New" w:cs="Courier New" w:hint="default"/>
      </w:rPr>
    </w:lvl>
    <w:lvl w:ilvl="2" w:tplc="041ACE70" w:tentative="1">
      <w:start w:val="1"/>
      <w:numFmt w:val="bullet"/>
      <w:lvlText w:val=""/>
      <w:lvlJc w:val="left"/>
      <w:pPr>
        <w:ind w:left="1080" w:hanging="360"/>
      </w:pPr>
      <w:rPr>
        <w:rFonts w:ascii="Wingdings" w:hAnsi="Wingdings" w:hint="default"/>
      </w:rPr>
    </w:lvl>
    <w:lvl w:ilvl="3" w:tplc="3EF0CD30" w:tentative="1">
      <w:start w:val="1"/>
      <w:numFmt w:val="bullet"/>
      <w:lvlText w:val=""/>
      <w:lvlJc w:val="left"/>
      <w:pPr>
        <w:ind w:left="1800" w:hanging="360"/>
      </w:pPr>
      <w:rPr>
        <w:rFonts w:ascii="Symbol" w:hAnsi="Symbol" w:hint="default"/>
      </w:rPr>
    </w:lvl>
    <w:lvl w:ilvl="4" w:tplc="5546E606" w:tentative="1">
      <w:start w:val="1"/>
      <w:numFmt w:val="bullet"/>
      <w:lvlText w:val="o"/>
      <w:lvlJc w:val="left"/>
      <w:pPr>
        <w:ind w:left="2520" w:hanging="360"/>
      </w:pPr>
      <w:rPr>
        <w:rFonts w:ascii="Courier New" w:hAnsi="Courier New" w:cs="Courier New" w:hint="default"/>
      </w:rPr>
    </w:lvl>
    <w:lvl w:ilvl="5" w:tplc="1082CAAA" w:tentative="1">
      <w:start w:val="1"/>
      <w:numFmt w:val="bullet"/>
      <w:lvlText w:val=""/>
      <w:lvlJc w:val="left"/>
      <w:pPr>
        <w:ind w:left="3240" w:hanging="360"/>
      </w:pPr>
      <w:rPr>
        <w:rFonts w:ascii="Wingdings" w:hAnsi="Wingdings" w:hint="default"/>
      </w:rPr>
    </w:lvl>
    <w:lvl w:ilvl="6" w:tplc="80525CB4" w:tentative="1">
      <w:start w:val="1"/>
      <w:numFmt w:val="bullet"/>
      <w:lvlText w:val=""/>
      <w:lvlJc w:val="left"/>
      <w:pPr>
        <w:ind w:left="3960" w:hanging="360"/>
      </w:pPr>
      <w:rPr>
        <w:rFonts w:ascii="Symbol" w:hAnsi="Symbol" w:hint="default"/>
      </w:rPr>
    </w:lvl>
    <w:lvl w:ilvl="7" w:tplc="FF62EBC4" w:tentative="1">
      <w:start w:val="1"/>
      <w:numFmt w:val="bullet"/>
      <w:lvlText w:val="o"/>
      <w:lvlJc w:val="left"/>
      <w:pPr>
        <w:ind w:left="4680" w:hanging="360"/>
      </w:pPr>
      <w:rPr>
        <w:rFonts w:ascii="Courier New" w:hAnsi="Courier New" w:cs="Courier New" w:hint="default"/>
      </w:rPr>
    </w:lvl>
    <w:lvl w:ilvl="8" w:tplc="4F140AEE" w:tentative="1">
      <w:start w:val="1"/>
      <w:numFmt w:val="bullet"/>
      <w:lvlText w:val=""/>
      <w:lvlJc w:val="left"/>
      <w:pPr>
        <w:ind w:left="5400" w:hanging="360"/>
      </w:pPr>
      <w:rPr>
        <w:rFonts w:ascii="Wingdings" w:hAnsi="Wingdings" w:hint="default"/>
      </w:rPr>
    </w:lvl>
  </w:abstractNum>
  <w:abstractNum w:abstractNumId="5">
    <w:nsid w:val="0CAE1144"/>
    <w:multiLevelType w:val="hybridMultilevel"/>
    <w:tmpl w:val="1474F866"/>
    <w:lvl w:ilvl="0" w:tplc="9378DEE2">
      <w:start w:val="1"/>
      <w:numFmt w:val="bullet"/>
      <w:lvlText w:val=""/>
      <w:lvlJc w:val="left"/>
      <w:pPr>
        <w:ind w:left="720" w:hanging="360"/>
      </w:pPr>
      <w:rPr>
        <w:rFonts w:ascii="Symbol" w:hAnsi="Symbol" w:hint="default"/>
      </w:rPr>
    </w:lvl>
    <w:lvl w:ilvl="1" w:tplc="2438F26A" w:tentative="1">
      <w:start w:val="1"/>
      <w:numFmt w:val="bullet"/>
      <w:lvlText w:val="o"/>
      <w:lvlJc w:val="left"/>
      <w:pPr>
        <w:ind w:left="1440" w:hanging="360"/>
      </w:pPr>
      <w:rPr>
        <w:rFonts w:ascii="Courier New" w:hAnsi="Courier New" w:cs="Courier New" w:hint="default"/>
      </w:rPr>
    </w:lvl>
    <w:lvl w:ilvl="2" w:tplc="4BB81FA6" w:tentative="1">
      <w:start w:val="1"/>
      <w:numFmt w:val="bullet"/>
      <w:lvlText w:val=""/>
      <w:lvlJc w:val="left"/>
      <w:pPr>
        <w:ind w:left="2160" w:hanging="360"/>
      </w:pPr>
      <w:rPr>
        <w:rFonts w:ascii="Wingdings" w:hAnsi="Wingdings" w:hint="default"/>
      </w:rPr>
    </w:lvl>
    <w:lvl w:ilvl="3" w:tplc="7390F954" w:tentative="1">
      <w:start w:val="1"/>
      <w:numFmt w:val="bullet"/>
      <w:lvlText w:val=""/>
      <w:lvlJc w:val="left"/>
      <w:pPr>
        <w:ind w:left="2880" w:hanging="360"/>
      </w:pPr>
      <w:rPr>
        <w:rFonts w:ascii="Symbol" w:hAnsi="Symbol" w:hint="default"/>
      </w:rPr>
    </w:lvl>
    <w:lvl w:ilvl="4" w:tplc="A2E224C0" w:tentative="1">
      <w:start w:val="1"/>
      <w:numFmt w:val="bullet"/>
      <w:lvlText w:val="o"/>
      <w:lvlJc w:val="left"/>
      <w:pPr>
        <w:ind w:left="3600" w:hanging="360"/>
      </w:pPr>
      <w:rPr>
        <w:rFonts w:ascii="Courier New" w:hAnsi="Courier New" w:cs="Courier New" w:hint="default"/>
      </w:rPr>
    </w:lvl>
    <w:lvl w:ilvl="5" w:tplc="65B2F624" w:tentative="1">
      <w:start w:val="1"/>
      <w:numFmt w:val="bullet"/>
      <w:lvlText w:val=""/>
      <w:lvlJc w:val="left"/>
      <w:pPr>
        <w:ind w:left="4320" w:hanging="360"/>
      </w:pPr>
      <w:rPr>
        <w:rFonts w:ascii="Wingdings" w:hAnsi="Wingdings" w:hint="default"/>
      </w:rPr>
    </w:lvl>
    <w:lvl w:ilvl="6" w:tplc="5C023460" w:tentative="1">
      <w:start w:val="1"/>
      <w:numFmt w:val="bullet"/>
      <w:lvlText w:val=""/>
      <w:lvlJc w:val="left"/>
      <w:pPr>
        <w:ind w:left="5040" w:hanging="360"/>
      </w:pPr>
      <w:rPr>
        <w:rFonts w:ascii="Symbol" w:hAnsi="Symbol" w:hint="default"/>
      </w:rPr>
    </w:lvl>
    <w:lvl w:ilvl="7" w:tplc="D006F3F4" w:tentative="1">
      <w:start w:val="1"/>
      <w:numFmt w:val="bullet"/>
      <w:lvlText w:val="o"/>
      <w:lvlJc w:val="left"/>
      <w:pPr>
        <w:ind w:left="5760" w:hanging="360"/>
      </w:pPr>
      <w:rPr>
        <w:rFonts w:ascii="Courier New" w:hAnsi="Courier New" w:cs="Courier New" w:hint="default"/>
      </w:rPr>
    </w:lvl>
    <w:lvl w:ilvl="8" w:tplc="711CB634" w:tentative="1">
      <w:start w:val="1"/>
      <w:numFmt w:val="bullet"/>
      <w:lvlText w:val=""/>
      <w:lvlJc w:val="left"/>
      <w:pPr>
        <w:ind w:left="6480" w:hanging="360"/>
      </w:pPr>
      <w:rPr>
        <w:rFonts w:ascii="Wingdings" w:hAnsi="Wingdings" w:hint="default"/>
      </w:rPr>
    </w:lvl>
  </w:abstractNum>
  <w:abstractNum w:abstractNumId="6">
    <w:nsid w:val="11DF5160"/>
    <w:multiLevelType w:val="multilevel"/>
    <w:tmpl w:val="0B8A05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169F78EE"/>
    <w:multiLevelType w:val="hybridMultilevel"/>
    <w:tmpl w:val="0A9E9B5A"/>
    <w:lvl w:ilvl="0" w:tplc="3FC4D062">
      <w:start w:val="1"/>
      <w:numFmt w:val="bullet"/>
      <w:lvlText w:val=""/>
      <w:lvlJc w:val="left"/>
      <w:pPr>
        <w:ind w:left="720" w:hanging="360"/>
      </w:pPr>
      <w:rPr>
        <w:rFonts w:ascii="Symbol" w:hAnsi="Symbol" w:hint="default"/>
      </w:rPr>
    </w:lvl>
    <w:lvl w:ilvl="1" w:tplc="FB96644C" w:tentative="1">
      <w:start w:val="1"/>
      <w:numFmt w:val="bullet"/>
      <w:lvlText w:val="o"/>
      <w:lvlJc w:val="left"/>
      <w:pPr>
        <w:ind w:left="1440" w:hanging="360"/>
      </w:pPr>
      <w:rPr>
        <w:rFonts w:ascii="Courier New" w:hAnsi="Courier New" w:cs="Courier New" w:hint="default"/>
      </w:rPr>
    </w:lvl>
    <w:lvl w:ilvl="2" w:tplc="3084C2BC" w:tentative="1">
      <w:start w:val="1"/>
      <w:numFmt w:val="bullet"/>
      <w:lvlText w:val=""/>
      <w:lvlJc w:val="left"/>
      <w:pPr>
        <w:ind w:left="2160" w:hanging="360"/>
      </w:pPr>
      <w:rPr>
        <w:rFonts w:ascii="Wingdings" w:hAnsi="Wingdings" w:hint="default"/>
      </w:rPr>
    </w:lvl>
    <w:lvl w:ilvl="3" w:tplc="26F61ACC" w:tentative="1">
      <w:start w:val="1"/>
      <w:numFmt w:val="bullet"/>
      <w:lvlText w:val=""/>
      <w:lvlJc w:val="left"/>
      <w:pPr>
        <w:ind w:left="2880" w:hanging="360"/>
      </w:pPr>
      <w:rPr>
        <w:rFonts w:ascii="Symbol" w:hAnsi="Symbol" w:hint="default"/>
      </w:rPr>
    </w:lvl>
    <w:lvl w:ilvl="4" w:tplc="5ABA201A" w:tentative="1">
      <w:start w:val="1"/>
      <w:numFmt w:val="bullet"/>
      <w:lvlText w:val="o"/>
      <w:lvlJc w:val="left"/>
      <w:pPr>
        <w:ind w:left="3600" w:hanging="360"/>
      </w:pPr>
      <w:rPr>
        <w:rFonts w:ascii="Courier New" w:hAnsi="Courier New" w:cs="Courier New" w:hint="default"/>
      </w:rPr>
    </w:lvl>
    <w:lvl w:ilvl="5" w:tplc="F776F446" w:tentative="1">
      <w:start w:val="1"/>
      <w:numFmt w:val="bullet"/>
      <w:lvlText w:val=""/>
      <w:lvlJc w:val="left"/>
      <w:pPr>
        <w:ind w:left="4320" w:hanging="360"/>
      </w:pPr>
      <w:rPr>
        <w:rFonts w:ascii="Wingdings" w:hAnsi="Wingdings" w:hint="default"/>
      </w:rPr>
    </w:lvl>
    <w:lvl w:ilvl="6" w:tplc="CF125B9C" w:tentative="1">
      <w:start w:val="1"/>
      <w:numFmt w:val="bullet"/>
      <w:lvlText w:val=""/>
      <w:lvlJc w:val="left"/>
      <w:pPr>
        <w:ind w:left="5040" w:hanging="360"/>
      </w:pPr>
      <w:rPr>
        <w:rFonts w:ascii="Symbol" w:hAnsi="Symbol" w:hint="default"/>
      </w:rPr>
    </w:lvl>
    <w:lvl w:ilvl="7" w:tplc="DCFC52AC" w:tentative="1">
      <w:start w:val="1"/>
      <w:numFmt w:val="bullet"/>
      <w:lvlText w:val="o"/>
      <w:lvlJc w:val="left"/>
      <w:pPr>
        <w:ind w:left="5760" w:hanging="360"/>
      </w:pPr>
      <w:rPr>
        <w:rFonts w:ascii="Courier New" w:hAnsi="Courier New" w:cs="Courier New" w:hint="default"/>
      </w:rPr>
    </w:lvl>
    <w:lvl w:ilvl="8" w:tplc="FA787180" w:tentative="1">
      <w:start w:val="1"/>
      <w:numFmt w:val="bullet"/>
      <w:lvlText w:val=""/>
      <w:lvlJc w:val="left"/>
      <w:pPr>
        <w:ind w:left="6480" w:hanging="360"/>
      </w:pPr>
      <w:rPr>
        <w:rFonts w:ascii="Wingdings" w:hAnsi="Wingdings" w:hint="default"/>
      </w:rPr>
    </w:lvl>
  </w:abstractNum>
  <w:abstractNum w:abstractNumId="8">
    <w:nsid w:val="1E7F1BBE"/>
    <w:multiLevelType w:val="hybridMultilevel"/>
    <w:tmpl w:val="E9BC5A98"/>
    <w:lvl w:ilvl="0" w:tplc="9F7CEC5C">
      <w:start w:val="1"/>
      <w:numFmt w:val="bullet"/>
      <w:lvlText w:val=""/>
      <w:lvlJc w:val="left"/>
      <w:pPr>
        <w:ind w:left="720" w:hanging="360"/>
      </w:pPr>
      <w:rPr>
        <w:rFonts w:ascii="Symbol" w:hAnsi="Symbol" w:hint="default"/>
      </w:rPr>
    </w:lvl>
    <w:lvl w:ilvl="1" w:tplc="1DB4DEFA" w:tentative="1">
      <w:start w:val="1"/>
      <w:numFmt w:val="bullet"/>
      <w:lvlText w:val="o"/>
      <w:lvlJc w:val="left"/>
      <w:pPr>
        <w:ind w:left="1440" w:hanging="360"/>
      </w:pPr>
      <w:rPr>
        <w:rFonts w:ascii="Courier New" w:hAnsi="Courier New" w:cs="Courier New" w:hint="default"/>
      </w:rPr>
    </w:lvl>
    <w:lvl w:ilvl="2" w:tplc="AC3CF128" w:tentative="1">
      <w:start w:val="1"/>
      <w:numFmt w:val="bullet"/>
      <w:lvlText w:val=""/>
      <w:lvlJc w:val="left"/>
      <w:pPr>
        <w:ind w:left="2160" w:hanging="360"/>
      </w:pPr>
      <w:rPr>
        <w:rFonts w:ascii="Wingdings" w:hAnsi="Wingdings" w:hint="default"/>
      </w:rPr>
    </w:lvl>
    <w:lvl w:ilvl="3" w:tplc="436E2BE6" w:tentative="1">
      <w:start w:val="1"/>
      <w:numFmt w:val="bullet"/>
      <w:lvlText w:val=""/>
      <w:lvlJc w:val="left"/>
      <w:pPr>
        <w:ind w:left="2880" w:hanging="360"/>
      </w:pPr>
      <w:rPr>
        <w:rFonts w:ascii="Symbol" w:hAnsi="Symbol" w:hint="default"/>
      </w:rPr>
    </w:lvl>
    <w:lvl w:ilvl="4" w:tplc="879E1A7C" w:tentative="1">
      <w:start w:val="1"/>
      <w:numFmt w:val="bullet"/>
      <w:lvlText w:val="o"/>
      <w:lvlJc w:val="left"/>
      <w:pPr>
        <w:ind w:left="3600" w:hanging="360"/>
      </w:pPr>
      <w:rPr>
        <w:rFonts w:ascii="Courier New" w:hAnsi="Courier New" w:cs="Courier New" w:hint="default"/>
      </w:rPr>
    </w:lvl>
    <w:lvl w:ilvl="5" w:tplc="6FE8B646" w:tentative="1">
      <w:start w:val="1"/>
      <w:numFmt w:val="bullet"/>
      <w:lvlText w:val=""/>
      <w:lvlJc w:val="left"/>
      <w:pPr>
        <w:ind w:left="4320" w:hanging="360"/>
      </w:pPr>
      <w:rPr>
        <w:rFonts w:ascii="Wingdings" w:hAnsi="Wingdings" w:hint="default"/>
      </w:rPr>
    </w:lvl>
    <w:lvl w:ilvl="6" w:tplc="3812947E" w:tentative="1">
      <w:start w:val="1"/>
      <w:numFmt w:val="bullet"/>
      <w:lvlText w:val=""/>
      <w:lvlJc w:val="left"/>
      <w:pPr>
        <w:ind w:left="5040" w:hanging="360"/>
      </w:pPr>
      <w:rPr>
        <w:rFonts w:ascii="Symbol" w:hAnsi="Symbol" w:hint="default"/>
      </w:rPr>
    </w:lvl>
    <w:lvl w:ilvl="7" w:tplc="0EBECDA0" w:tentative="1">
      <w:start w:val="1"/>
      <w:numFmt w:val="bullet"/>
      <w:lvlText w:val="o"/>
      <w:lvlJc w:val="left"/>
      <w:pPr>
        <w:ind w:left="5760" w:hanging="360"/>
      </w:pPr>
      <w:rPr>
        <w:rFonts w:ascii="Courier New" w:hAnsi="Courier New" w:cs="Courier New" w:hint="default"/>
      </w:rPr>
    </w:lvl>
    <w:lvl w:ilvl="8" w:tplc="E9BEDC90" w:tentative="1">
      <w:start w:val="1"/>
      <w:numFmt w:val="bullet"/>
      <w:lvlText w:val=""/>
      <w:lvlJc w:val="left"/>
      <w:pPr>
        <w:ind w:left="6480" w:hanging="360"/>
      </w:pPr>
      <w:rPr>
        <w:rFonts w:ascii="Wingdings" w:hAnsi="Wingdings" w:hint="default"/>
      </w:rPr>
    </w:lvl>
  </w:abstractNum>
  <w:abstractNum w:abstractNumId="9">
    <w:nsid w:val="1F0F3193"/>
    <w:multiLevelType w:val="hybridMultilevel"/>
    <w:tmpl w:val="1DA2443C"/>
    <w:lvl w:ilvl="0" w:tplc="30F0B714">
      <w:start w:val="1"/>
      <w:numFmt w:val="bullet"/>
      <w:lvlText w:val=""/>
      <w:lvlJc w:val="left"/>
      <w:pPr>
        <w:tabs>
          <w:tab w:val="num" w:pos="720"/>
        </w:tabs>
        <w:ind w:left="720" w:hanging="360"/>
      </w:pPr>
      <w:rPr>
        <w:rFonts w:ascii="Symbol" w:hAnsi="Symbol" w:hint="default"/>
      </w:rPr>
    </w:lvl>
    <w:lvl w:ilvl="1" w:tplc="284E8D72">
      <w:start w:val="1"/>
      <w:numFmt w:val="decimal"/>
      <w:lvlText w:val="%2."/>
      <w:lvlJc w:val="left"/>
      <w:pPr>
        <w:tabs>
          <w:tab w:val="num" w:pos="1440"/>
        </w:tabs>
        <w:ind w:left="1440" w:hanging="360"/>
      </w:pPr>
    </w:lvl>
    <w:lvl w:ilvl="2" w:tplc="D5D846BA">
      <w:start w:val="1"/>
      <w:numFmt w:val="decimal"/>
      <w:lvlText w:val="%3."/>
      <w:lvlJc w:val="left"/>
      <w:pPr>
        <w:tabs>
          <w:tab w:val="num" w:pos="2160"/>
        </w:tabs>
        <w:ind w:left="2160" w:hanging="360"/>
      </w:pPr>
    </w:lvl>
    <w:lvl w:ilvl="3" w:tplc="ADEE2E68">
      <w:start w:val="1"/>
      <w:numFmt w:val="decimal"/>
      <w:lvlText w:val="%4."/>
      <w:lvlJc w:val="left"/>
      <w:pPr>
        <w:tabs>
          <w:tab w:val="num" w:pos="2880"/>
        </w:tabs>
        <w:ind w:left="2880" w:hanging="360"/>
      </w:pPr>
    </w:lvl>
    <w:lvl w:ilvl="4" w:tplc="D466EE38">
      <w:start w:val="1"/>
      <w:numFmt w:val="decimal"/>
      <w:lvlText w:val="%5."/>
      <w:lvlJc w:val="left"/>
      <w:pPr>
        <w:tabs>
          <w:tab w:val="num" w:pos="3600"/>
        </w:tabs>
        <w:ind w:left="3600" w:hanging="360"/>
      </w:pPr>
    </w:lvl>
    <w:lvl w:ilvl="5" w:tplc="5C88625C">
      <w:start w:val="1"/>
      <w:numFmt w:val="decimal"/>
      <w:lvlText w:val="%6."/>
      <w:lvlJc w:val="left"/>
      <w:pPr>
        <w:tabs>
          <w:tab w:val="num" w:pos="4320"/>
        </w:tabs>
        <w:ind w:left="4320" w:hanging="360"/>
      </w:pPr>
    </w:lvl>
    <w:lvl w:ilvl="6" w:tplc="C0B8F606">
      <w:start w:val="1"/>
      <w:numFmt w:val="decimal"/>
      <w:lvlText w:val="%7."/>
      <w:lvlJc w:val="left"/>
      <w:pPr>
        <w:tabs>
          <w:tab w:val="num" w:pos="5040"/>
        </w:tabs>
        <w:ind w:left="5040" w:hanging="360"/>
      </w:pPr>
    </w:lvl>
    <w:lvl w:ilvl="7" w:tplc="EAB4A394">
      <w:start w:val="1"/>
      <w:numFmt w:val="decimal"/>
      <w:lvlText w:val="%8."/>
      <w:lvlJc w:val="left"/>
      <w:pPr>
        <w:tabs>
          <w:tab w:val="num" w:pos="5760"/>
        </w:tabs>
        <w:ind w:left="5760" w:hanging="360"/>
      </w:pPr>
    </w:lvl>
    <w:lvl w:ilvl="8" w:tplc="025825E2">
      <w:start w:val="1"/>
      <w:numFmt w:val="decimal"/>
      <w:lvlText w:val="%9."/>
      <w:lvlJc w:val="left"/>
      <w:pPr>
        <w:tabs>
          <w:tab w:val="num" w:pos="6480"/>
        </w:tabs>
        <w:ind w:left="6480" w:hanging="360"/>
      </w:pPr>
    </w:lvl>
  </w:abstractNum>
  <w:abstractNum w:abstractNumId="10">
    <w:nsid w:val="1FE8321F"/>
    <w:multiLevelType w:val="hybridMultilevel"/>
    <w:tmpl w:val="2C0C2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12">
    <w:nsid w:val="3879495A"/>
    <w:multiLevelType w:val="hybridMultilevel"/>
    <w:tmpl w:val="78F28054"/>
    <w:lvl w:ilvl="0" w:tplc="9FA6555E">
      <w:start w:val="1"/>
      <w:numFmt w:val="bullet"/>
      <w:lvlText w:val=""/>
      <w:lvlJc w:val="left"/>
      <w:pPr>
        <w:ind w:left="720" w:hanging="360"/>
      </w:pPr>
      <w:rPr>
        <w:rFonts w:ascii="Symbol" w:hAnsi="Symbol" w:hint="default"/>
      </w:rPr>
    </w:lvl>
    <w:lvl w:ilvl="1" w:tplc="5AB8B25A" w:tentative="1">
      <w:start w:val="1"/>
      <w:numFmt w:val="bullet"/>
      <w:lvlText w:val="o"/>
      <w:lvlJc w:val="left"/>
      <w:pPr>
        <w:ind w:left="1440" w:hanging="360"/>
      </w:pPr>
      <w:rPr>
        <w:rFonts w:ascii="Courier New" w:hAnsi="Courier New" w:cs="Courier New" w:hint="default"/>
      </w:rPr>
    </w:lvl>
    <w:lvl w:ilvl="2" w:tplc="B8C0234A" w:tentative="1">
      <w:start w:val="1"/>
      <w:numFmt w:val="bullet"/>
      <w:lvlText w:val=""/>
      <w:lvlJc w:val="left"/>
      <w:pPr>
        <w:ind w:left="2160" w:hanging="360"/>
      </w:pPr>
      <w:rPr>
        <w:rFonts w:ascii="Wingdings" w:hAnsi="Wingdings" w:hint="default"/>
      </w:rPr>
    </w:lvl>
    <w:lvl w:ilvl="3" w:tplc="3C7237EA" w:tentative="1">
      <w:start w:val="1"/>
      <w:numFmt w:val="bullet"/>
      <w:lvlText w:val=""/>
      <w:lvlJc w:val="left"/>
      <w:pPr>
        <w:ind w:left="2880" w:hanging="360"/>
      </w:pPr>
      <w:rPr>
        <w:rFonts w:ascii="Symbol" w:hAnsi="Symbol" w:hint="default"/>
      </w:rPr>
    </w:lvl>
    <w:lvl w:ilvl="4" w:tplc="7AF0E94A" w:tentative="1">
      <w:start w:val="1"/>
      <w:numFmt w:val="bullet"/>
      <w:lvlText w:val="o"/>
      <w:lvlJc w:val="left"/>
      <w:pPr>
        <w:ind w:left="3600" w:hanging="360"/>
      </w:pPr>
      <w:rPr>
        <w:rFonts w:ascii="Courier New" w:hAnsi="Courier New" w:cs="Courier New" w:hint="default"/>
      </w:rPr>
    </w:lvl>
    <w:lvl w:ilvl="5" w:tplc="756C27AA" w:tentative="1">
      <w:start w:val="1"/>
      <w:numFmt w:val="bullet"/>
      <w:lvlText w:val=""/>
      <w:lvlJc w:val="left"/>
      <w:pPr>
        <w:ind w:left="4320" w:hanging="360"/>
      </w:pPr>
      <w:rPr>
        <w:rFonts w:ascii="Wingdings" w:hAnsi="Wingdings" w:hint="default"/>
      </w:rPr>
    </w:lvl>
    <w:lvl w:ilvl="6" w:tplc="310E614E" w:tentative="1">
      <w:start w:val="1"/>
      <w:numFmt w:val="bullet"/>
      <w:lvlText w:val=""/>
      <w:lvlJc w:val="left"/>
      <w:pPr>
        <w:ind w:left="5040" w:hanging="360"/>
      </w:pPr>
      <w:rPr>
        <w:rFonts w:ascii="Symbol" w:hAnsi="Symbol" w:hint="default"/>
      </w:rPr>
    </w:lvl>
    <w:lvl w:ilvl="7" w:tplc="5F04AA28" w:tentative="1">
      <w:start w:val="1"/>
      <w:numFmt w:val="bullet"/>
      <w:lvlText w:val="o"/>
      <w:lvlJc w:val="left"/>
      <w:pPr>
        <w:ind w:left="5760" w:hanging="360"/>
      </w:pPr>
      <w:rPr>
        <w:rFonts w:ascii="Courier New" w:hAnsi="Courier New" w:cs="Courier New" w:hint="default"/>
      </w:rPr>
    </w:lvl>
    <w:lvl w:ilvl="8" w:tplc="6F9ADAE2" w:tentative="1">
      <w:start w:val="1"/>
      <w:numFmt w:val="bullet"/>
      <w:lvlText w:val=""/>
      <w:lvlJc w:val="left"/>
      <w:pPr>
        <w:ind w:left="6480" w:hanging="360"/>
      </w:pPr>
      <w:rPr>
        <w:rFonts w:ascii="Wingdings" w:hAnsi="Wingdings" w:hint="default"/>
      </w:rPr>
    </w:lvl>
  </w:abstractNum>
  <w:abstractNum w:abstractNumId="13">
    <w:nsid w:val="38E15711"/>
    <w:multiLevelType w:val="hybridMultilevel"/>
    <w:tmpl w:val="BC0A7164"/>
    <w:lvl w:ilvl="0" w:tplc="63A2A48C">
      <w:start w:val="1"/>
      <w:numFmt w:val="bullet"/>
      <w:lvlText w:val=""/>
      <w:lvlJc w:val="left"/>
      <w:pPr>
        <w:ind w:left="720" w:hanging="360"/>
      </w:pPr>
      <w:rPr>
        <w:rFonts w:ascii="Symbol" w:hAnsi="Symbol" w:hint="default"/>
      </w:rPr>
    </w:lvl>
    <w:lvl w:ilvl="1" w:tplc="131215D2" w:tentative="1">
      <w:start w:val="1"/>
      <w:numFmt w:val="bullet"/>
      <w:lvlText w:val="o"/>
      <w:lvlJc w:val="left"/>
      <w:pPr>
        <w:ind w:left="1440" w:hanging="360"/>
      </w:pPr>
      <w:rPr>
        <w:rFonts w:ascii="Courier New" w:hAnsi="Courier New" w:cs="Courier New" w:hint="default"/>
      </w:rPr>
    </w:lvl>
    <w:lvl w:ilvl="2" w:tplc="950A1E16" w:tentative="1">
      <w:start w:val="1"/>
      <w:numFmt w:val="bullet"/>
      <w:lvlText w:val=""/>
      <w:lvlJc w:val="left"/>
      <w:pPr>
        <w:ind w:left="2160" w:hanging="360"/>
      </w:pPr>
      <w:rPr>
        <w:rFonts w:ascii="Wingdings" w:hAnsi="Wingdings" w:hint="default"/>
      </w:rPr>
    </w:lvl>
    <w:lvl w:ilvl="3" w:tplc="ABF2D802" w:tentative="1">
      <w:start w:val="1"/>
      <w:numFmt w:val="bullet"/>
      <w:lvlText w:val=""/>
      <w:lvlJc w:val="left"/>
      <w:pPr>
        <w:ind w:left="2880" w:hanging="360"/>
      </w:pPr>
      <w:rPr>
        <w:rFonts w:ascii="Symbol" w:hAnsi="Symbol" w:hint="default"/>
      </w:rPr>
    </w:lvl>
    <w:lvl w:ilvl="4" w:tplc="8506AAF2" w:tentative="1">
      <w:start w:val="1"/>
      <w:numFmt w:val="bullet"/>
      <w:lvlText w:val="o"/>
      <w:lvlJc w:val="left"/>
      <w:pPr>
        <w:ind w:left="3600" w:hanging="360"/>
      </w:pPr>
      <w:rPr>
        <w:rFonts w:ascii="Courier New" w:hAnsi="Courier New" w:cs="Courier New" w:hint="default"/>
      </w:rPr>
    </w:lvl>
    <w:lvl w:ilvl="5" w:tplc="73420E46" w:tentative="1">
      <w:start w:val="1"/>
      <w:numFmt w:val="bullet"/>
      <w:lvlText w:val=""/>
      <w:lvlJc w:val="left"/>
      <w:pPr>
        <w:ind w:left="4320" w:hanging="360"/>
      </w:pPr>
      <w:rPr>
        <w:rFonts w:ascii="Wingdings" w:hAnsi="Wingdings" w:hint="default"/>
      </w:rPr>
    </w:lvl>
    <w:lvl w:ilvl="6" w:tplc="D980B5EE" w:tentative="1">
      <w:start w:val="1"/>
      <w:numFmt w:val="bullet"/>
      <w:lvlText w:val=""/>
      <w:lvlJc w:val="left"/>
      <w:pPr>
        <w:ind w:left="5040" w:hanging="360"/>
      </w:pPr>
      <w:rPr>
        <w:rFonts w:ascii="Symbol" w:hAnsi="Symbol" w:hint="default"/>
      </w:rPr>
    </w:lvl>
    <w:lvl w:ilvl="7" w:tplc="DB9817CE" w:tentative="1">
      <w:start w:val="1"/>
      <w:numFmt w:val="bullet"/>
      <w:lvlText w:val="o"/>
      <w:lvlJc w:val="left"/>
      <w:pPr>
        <w:ind w:left="5760" w:hanging="360"/>
      </w:pPr>
      <w:rPr>
        <w:rFonts w:ascii="Courier New" w:hAnsi="Courier New" w:cs="Courier New" w:hint="default"/>
      </w:rPr>
    </w:lvl>
    <w:lvl w:ilvl="8" w:tplc="858E34DA" w:tentative="1">
      <w:start w:val="1"/>
      <w:numFmt w:val="bullet"/>
      <w:lvlText w:val=""/>
      <w:lvlJc w:val="left"/>
      <w:pPr>
        <w:ind w:left="6480" w:hanging="360"/>
      </w:pPr>
      <w:rPr>
        <w:rFonts w:ascii="Wingdings" w:hAnsi="Wingdings" w:hint="default"/>
      </w:rPr>
    </w:lvl>
  </w:abstractNum>
  <w:abstractNum w:abstractNumId="14">
    <w:nsid w:val="3E396057"/>
    <w:multiLevelType w:val="hybridMultilevel"/>
    <w:tmpl w:val="C5FE58F0"/>
    <w:lvl w:ilvl="0" w:tplc="EBACE5E2">
      <w:start w:val="1"/>
      <w:numFmt w:val="bullet"/>
      <w:pStyle w:val="Style1"/>
      <w:lvlText w:val=""/>
      <w:lvlJc w:val="left"/>
      <w:pPr>
        <w:tabs>
          <w:tab w:val="num" w:pos="720"/>
        </w:tabs>
        <w:ind w:left="720" w:hanging="360"/>
      </w:pPr>
      <w:rPr>
        <w:rFonts w:ascii="Wingdings" w:hAnsi="Wingdings" w:hint="default"/>
      </w:rPr>
    </w:lvl>
    <w:lvl w:ilvl="1" w:tplc="D4E26018" w:tentative="1">
      <w:start w:val="1"/>
      <w:numFmt w:val="bullet"/>
      <w:lvlText w:val="o"/>
      <w:lvlJc w:val="left"/>
      <w:pPr>
        <w:tabs>
          <w:tab w:val="num" w:pos="1440"/>
        </w:tabs>
        <w:ind w:left="1440" w:hanging="360"/>
      </w:pPr>
      <w:rPr>
        <w:rFonts w:ascii="Courier New" w:hAnsi="Courier New" w:hint="default"/>
      </w:rPr>
    </w:lvl>
    <w:lvl w:ilvl="2" w:tplc="0C1CE35E" w:tentative="1">
      <w:start w:val="1"/>
      <w:numFmt w:val="bullet"/>
      <w:lvlText w:val=""/>
      <w:lvlJc w:val="left"/>
      <w:pPr>
        <w:tabs>
          <w:tab w:val="num" w:pos="2160"/>
        </w:tabs>
        <w:ind w:left="2160" w:hanging="360"/>
      </w:pPr>
      <w:rPr>
        <w:rFonts w:ascii="Wingdings" w:hAnsi="Wingdings" w:hint="default"/>
      </w:rPr>
    </w:lvl>
    <w:lvl w:ilvl="3" w:tplc="0A76C44C" w:tentative="1">
      <w:start w:val="1"/>
      <w:numFmt w:val="bullet"/>
      <w:lvlText w:val=""/>
      <w:lvlJc w:val="left"/>
      <w:pPr>
        <w:tabs>
          <w:tab w:val="num" w:pos="2880"/>
        </w:tabs>
        <w:ind w:left="2880" w:hanging="360"/>
      </w:pPr>
      <w:rPr>
        <w:rFonts w:ascii="Symbol" w:hAnsi="Symbol" w:hint="default"/>
      </w:rPr>
    </w:lvl>
    <w:lvl w:ilvl="4" w:tplc="4D202F26" w:tentative="1">
      <w:start w:val="1"/>
      <w:numFmt w:val="bullet"/>
      <w:lvlText w:val="o"/>
      <w:lvlJc w:val="left"/>
      <w:pPr>
        <w:tabs>
          <w:tab w:val="num" w:pos="3600"/>
        </w:tabs>
        <w:ind w:left="3600" w:hanging="360"/>
      </w:pPr>
      <w:rPr>
        <w:rFonts w:ascii="Courier New" w:hAnsi="Courier New" w:hint="default"/>
      </w:rPr>
    </w:lvl>
    <w:lvl w:ilvl="5" w:tplc="385A3524" w:tentative="1">
      <w:start w:val="1"/>
      <w:numFmt w:val="bullet"/>
      <w:lvlText w:val=""/>
      <w:lvlJc w:val="left"/>
      <w:pPr>
        <w:tabs>
          <w:tab w:val="num" w:pos="4320"/>
        </w:tabs>
        <w:ind w:left="4320" w:hanging="360"/>
      </w:pPr>
      <w:rPr>
        <w:rFonts w:ascii="Wingdings" w:hAnsi="Wingdings" w:hint="default"/>
      </w:rPr>
    </w:lvl>
    <w:lvl w:ilvl="6" w:tplc="2F32E22A" w:tentative="1">
      <w:start w:val="1"/>
      <w:numFmt w:val="bullet"/>
      <w:lvlText w:val=""/>
      <w:lvlJc w:val="left"/>
      <w:pPr>
        <w:tabs>
          <w:tab w:val="num" w:pos="5040"/>
        </w:tabs>
        <w:ind w:left="5040" w:hanging="360"/>
      </w:pPr>
      <w:rPr>
        <w:rFonts w:ascii="Symbol" w:hAnsi="Symbol" w:hint="default"/>
      </w:rPr>
    </w:lvl>
    <w:lvl w:ilvl="7" w:tplc="1E46B1C4" w:tentative="1">
      <w:start w:val="1"/>
      <w:numFmt w:val="bullet"/>
      <w:lvlText w:val="o"/>
      <w:lvlJc w:val="left"/>
      <w:pPr>
        <w:tabs>
          <w:tab w:val="num" w:pos="5760"/>
        </w:tabs>
        <w:ind w:left="5760" w:hanging="360"/>
      </w:pPr>
      <w:rPr>
        <w:rFonts w:ascii="Courier New" w:hAnsi="Courier New" w:hint="default"/>
      </w:rPr>
    </w:lvl>
    <w:lvl w:ilvl="8" w:tplc="50B49340" w:tentative="1">
      <w:start w:val="1"/>
      <w:numFmt w:val="bullet"/>
      <w:lvlText w:val=""/>
      <w:lvlJc w:val="left"/>
      <w:pPr>
        <w:tabs>
          <w:tab w:val="num" w:pos="6480"/>
        </w:tabs>
        <w:ind w:left="6480" w:hanging="360"/>
      </w:pPr>
      <w:rPr>
        <w:rFonts w:ascii="Wingdings" w:hAnsi="Wingdings" w:hint="default"/>
      </w:rPr>
    </w:lvl>
  </w:abstractNum>
  <w:abstractNum w:abstractNumId="15">
    <w:nsid w:val="4B8F7C8C"/>
    <w:multiLevelType w:val="hybridMultilevel"/>
    <w:tmpl w:val="B2E0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24914"/>
    <w:multiLevelType w:val="hybridMultilevel"/>
    <w:tmpl w:val="05666E50"/>
    <w:lvl w:ilvl="0" w:tplc="3D1845C2">
      <w:start w:val="1"/>
      <w:numFmt w:val="bullet"/>
      <w:lvlText w:val=""/>
      <w:lvlJc w:val="left"/>
      <w:pPr>
        <w:ind w:left="360" w:hanging="360"/>
      </w:pPr>
      <w:rPr>
        <w:rFonts w:ascii="Symbol" w:hAnsi="Symbol" w:hint="default"/>
      </w:rPr>
    </w:lvl>
    <w:lvl w:ilvl="1" w:tplc="716A4F98" w:tentative="1">
      <w:start w:val="1"/>
      <w:numFmt w:val="bullet"/>
      <w:lvlText w:val="o"/>
      <w:lvlJc w:val="left"/>
      <w:pPr>
        <w:ind w:left="1080" w:hanging="360"/>
      </w:pPr>
      <w:rPr>
        <w:rFonts w:ascii="Courier New" w:hAnsi="Courier New" w:hint="default"/>
      </w:rPr>
    </w:lvl>
    <w:lvl w:ilvl="2" w:tplc="12A485B6" w:tentative="1">
      <w:start w:val="1"/>
      <w:numFmt w:val="bullet"/>
      <w:lvlText w:val=""/>
      <w:lvlJc w:val="left"/>
      <w:pPr>
        <w:ind w:left="1800" w:hanging="360"/>
      </w:pPr>
      <w:rPr>
        <w:rFonts w:ascii="Wingdings" w:hAnsi="Wingdings" w:hint="default"/>
      </w:rPr>
    </w:lvl>
    <w:lvl w:ilvl="3" w:tplc="2A24169A" w:tentative="1">
      <w:start w:val="1"/>
      <w:numFmt w:val="bullet"/>
      <w:lvlText w:val=""/>
      <w:lvlJc w:val="left"/>
      <w:pPr>
        <w:ind w:left="2520" w:hanging="360"/>
      </w:pPr>
      <w:rPr>
        <w:rFonts w:ascii="Symbol" w:hAnsi="Symbol" w:hint="default"/>
      </w:rPr>
    </w:lvl>
    <w:lvl w:ilvl="4" w:tplc="6B2AADA0" w:tentative="1">
      <w:start w:val="1"/>
      <w:numFmt w:val="bullet"/>
      <w:lvlText w:val="o"/>
      <w:lvlJc w:val="left"/>
      <w:pPr>
        <w:ind w:left="3240" w:hanging="360"/>
      </w:pPr>
      <w:rPr>
        <w:rFonts w:ascii="Courier New" w:hAnsi="Courier New" w:hint="default"/>
      </w:rPr>
    </w:lvl>
    <w:lvl w:ilvl="5" w:tplc="74AEC1D8" w:tentative="1">
      <w:start w:val="1"/>
      <w:numFmt w:val="bullet"/>
      <w:lvlText w:val=""/>
      <w:lvlJc w:val="left"/>
      <w:pPr>
        <w:ind w:left="3960" w:hanging="360"/>
      </w:pPr>
      <w:rPr>
        <w:rFonts w:ascii="Wingdings" w:hAnsi="Wingdings" w:hint="default"/>
      </w:rPr>
    </w:lvl>
    <w:lvl w:ilvl="6" w:tplc="FE06CBA8" w:tentative="1">
      <w:start w:val="1"/>
      <w:numFmt w:val="bullet"/>
      <w:lvlText w:val=""/>
      <w:lvlJc w:val="left"/>
      <w:pPr>
        <w:ind w:left="4680" w:hanging="360"/>
      </w:pPr>
      <w:rPr>
        <w:rFonts w:ascii="Symbol" w:hAnsi="Symbol" w:hint="default"/>
      </w:rPr>
    </w:lvl>
    <w:lvl w:ilvl="7" w:tplc="70EEE626" w:tentative="1">
      <w:start w:val="1"/>
      <w:numFmt w:val="bullet"/>
      <w:lvlText w:val="o"/>
      <w:lvlJc w:val="left"/>
      <w:pPr>
        <w:ind w:left="5400" w:hanging="360"/>
      </w:pPr>
      <w:rPr>
        <w:rFonts w:ascii="Courier New" w:hAnsi="Courier New" w:hint="default"/>
      </w:rPr>
    </w:lvl>
    <w:lvl w:ilvl="8" w:tplc="D988F04C" w:tentative="1">
      <w:start w:val="1"/>
      <w:numFmt w:val="bullet"/>
      <w:lvlText w:val=""/>
      <w:lvlJc w:val="left"/>
      <w:pPr>
        <w:ind w:left="6120" w:hanging="360"/>
      </w:pPr>
      <w:rPr>
        <w:rFonts w:ascii="Wingdings" w:hAnsi="Wingdings" w:hint="default"/>
      </w:rPr>
    </w:lvl>
  </w:abstractNum>
  <w:abstractNum w:abstractNumId="17">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695118AA"/>
    <w:multiLevelType w:val="hybridMultilevel"/>
    <w:tmpl w:val="A1469C02"/>
    <w:lvl w:ilvl="0" w:tplc="B024DEBA">
      <w:start w:val="1"/>
      <w:numFmt w:val="bullet"/>
      <w:lvlText w:val=""/>
      <w:lvlJc w:val="left"/>
      <w:pPr>
        <w:ind w:left="720" w:hanging="360"/>
      </w:pPr>
      <w:rPr>
        <w:rFonts w:ascii="Symbol" w:hAnsi="Symbol" w:hint="default"/>
      </w:rPr>
    </w:lvl>
    <w:lvl w:ilvl="1" w:tplc="0EA8B894" w:tentative="1">
      <w:start w:val="1"/>
      <w:numFmt w:val="bullet"/>
      <w:lvlText w:val="o"/>
      <w:lvlJc w:val="left"/>
      <w:pPr>
        <w:ind w:left="1440" w:hanging="360"/>
      </w:pPr>
      <w:rPr>
        <w:rFonts w:ascii="Courier New" w:hAnsi="Courier New" w:cs="Courier New" w:hint="default"/>
      </w:rPr>
    </w:lvl>
    <w:lvl w:ilvl="2" w:tplc="BB7C2828" w:tentative="1">
      <w:start w:val="1"/>
      <w:numFmt w:val="bullet"/>
      <w:lvlText w:val=""/>
      <w:lvlJc w:val="left"/>
      <w:pPr>
        <w:ind w:left="2160" w:hanging="360"/>
      </w:pPr>
      <w:rPr>
        <w:rFonts w:ascii="Wingdings" w:hAnsi="Wingdings" w:hint="default"/>
      </w:rPr>
    </w:lvl>
    <w:lvl w:ilvl="3" w:tplc="134C8E00" w:tentative="1">
      <w:start w:val="1"/>
      <w:numFmt w:val="bullet"/>
      <w:lvlText w:val=""/>
      <w:lvlJc w:val="left"/>
      <w:pPr>
        <w:ind w:left="2880" w:hanging="360"/>
      </w:pPr>
      <w:rPr>
        <w:rFonts w:ascii="Symbol" w:hAnsi="Symbol" w:hint="default"/>
      </w:rPr>
    </w:lvl>
    <w:lvl w:ilvl="4" w:tplc="038EB700" w:tentative="1">
      <w:start w:val="1"/>
      <w:numFmt w:val="bullet"/>
      <w:lvlText w:val="o"/>
      <w:lvlJc w:val="left"/>
      <w:pPr>
        <w:ind w:left="3600" w:hanging="360"/>
      </w:pPr>
      <w:rPr>
        <w:rFonts w:ascii="Courier New" w:hAnsi="Courier New" w:cs="Courier New" w:hint="default"/>
      </w:rPr>
    </w:lvl>
    <w:lvl w:ilvl="5" w:tplc="18C223D6" w:tentative="1">
      <w:start w:val="1"/>
      <w:numFmt w:val="bullet"/>
      <w:lvlText w:val=""/>
      <w:lvlJc w:val="left"/>
      <w:pPr>
        <w:ind w:left="4320" w:hanging="360"/>
      </w:pPr>
      <w:rPr>
        <w:rFonts w:ascii="Wingdings" w:hAnsi="Wingdings" w:hint="default"/>
      </w:rPr>
    </w:lvl>
    <w:lvl w:ilvl="6" w:tplc="3A94C0D4" w:tentative="1">
      <w:start w:val="1"/>
      <w:numFmt w:val="bullet"/>
      <w:lvlText w:val=""/>
      <w:lvlJc w:val="left"/>
      <w:pPr>
        <w:ind w:left="5040" w:hanging="360"/>
      </w:pPr>
      <w:rPr>
        <w:rFonts w:ascii="Symbol" w:hAnsi="Symbol" w:hint="default"/>
      </w:rPr>
    </w:lvl>
    <w:lvl w:ilvl="7" w:tplc="186E8DA0" w:tentative="1">
      <w:start w:val="1"/>
      <w:numFmt w:val="bullet"/>
      <w:lvlText w:val="o"/>
      <w:lvlJc w:val="left"/>
      <w:pPr>
        <w:ind w:left="5760" w:hanging="360"/>
      </w:pPr>
      <w:rPr>
        <w:rFonts w:ascii="Courier New" w:hAnsi="Courier New" w:cs="Courier New" w:hint="default"/>
      </w:rPr>
    </w:lvl>
    <w:lvl w:ilvl="8" w:tplc="DE329D74" w:tentative="1">
      <w:start w:val="1"/>
      <w:numFmt w:val="bullet"/>
      <w:lvlText w:val=""/>
      <w:lvlJc w:val="left"/>
      <w:pPr>
        <w:ind w:left="6480" w:hanging="360"/>
      </w:pPr>
      <w:rPr>
        <w:rFonts w:ascii="Wingdings" w:hAnsi="Wingdings" w:hint="default"/>
      </w:rPr>
    </w:lvl>
  </w:abstractNum>
  <w:abstractNum w:abstractNumId="19">
    <w:nsid w:val="69890307"/>
    <w:multiLevelType w:val="hybridMultilevel"/>
    <w:tmpl w:val="9E1E82D6"/>
    <w:lvl w:ilvl="0" w:tplc="9FB22104">
      <w:start w:val="1"/>
      <w:numFmt w:val="bullet"/>
      <w:lvlText w:val=""/>
      <w:lvlJc w:val="left"/>
      <w:pPr>
        <w:ind w:left="720" w:hanging="360"/>
      </w:pPr>
      <w:rPr>
        <w:rFonts w:ascii="Symbol" w:hAnsi="Symbol"/>
        <w:sz w:val="18"/>
      </w:rPr>
    </w:lvl>
    <w:lvl w:ilvl="1" w:tplc="DDEA103C" w:tentative="1">
      <w:start w:val="1"/>
      <w:numFmt w:val="bullet"/>
      <w:lvlText w:val="o"/>
      <w:lvlJc w:val="left"/>
      <w:pPr>
        <w:ind w:left="1440" w:hanging="360"/>
      </w:pPr>
      <w:rPr>
        <w:rFonts w:ascii="Courier New" w:hAnsi="Courier New" w:hint="default"/>
      </w:rPr>
    </w:lvl>
    <w:lvl w:ilvl="2" w:tplc="4C50283A" w:tentative="1">
      <w:start w:val="1"/>
      <w:numFmt w:val="bullet"/>
      <w:lvlText w:val=""/>
      <w:lvlJc w:val="left"/>
      <w:pPr>
        <w:ind w:left="2160" w:hanging="360"/>
      </w:pPr>
      <w:rPr>
        <w:rFonts w:ascii="Wingdings" w:hAnsi="Wingdings" w:hint="default"/>
      </w:rPr>
    </w:lvl>
    <w:lvl w:ilvl="3" w:tplc="8AB019A4" w:tentative="1">
      <w:start w:val="1"/>
      <w:numFmt w:val="bullet"/>
      <w:lvlText w:val=""/>
      <w:lvlJc w:val="left"/>
      <w:pPr>
        <w:ind w:left="2880" w:hanging="360"/>
      </w:pPr>
      <w:rPr>
        <w:rFonts w:ascii="Symbol" w:hAnsi="Symbol" w:hint="default"/>
      </w:rPr>
    </w:lvl>
    <w:lvl w:ilvl="4" w:tplc="EEEA445E" w:tentative="1">
      <w:start w:val="1"/>
      <w:numFmt w:val="bullet"/>
      <w:lvlText w:val="o"/>
      <w:lvlJc w:val="left"/>
      <w:pPr>
        <w:ind w:left="3600" w:hanging="360"/>
      </w:pPr>
      <w:rPr>
        <w:rFonts w:ascii="Courier New" w:hAnsi="Courier New" w:hint="default"/>
      </w:rPr>
    </w:lvl>
    <w:lvl w:ilvl="5" w:tplc="22EADE9C" w:tentative="1">
      <w:start w:val="1"/>
      <w:numFmt w:val="bullet"/>
      <w:lvlText w:val=""/>
      <w:lvlJc w:val="left"/>
      <w:pPr>
        <w:ind w:left="4320" w:hanging="360"/>
      </w:pPr>
      <w:rPr>
        <w:rFonts w:ascii="Wingdings" w:hAnsi="Wingdings" w:hint="default"/>
      </w:rPr>
    </w:lvl>
    <w:lvl w:ilvl="6" w:tplc="8892F206" w:tentative="1">
      <w:start w:val="1"/>
      <w:numFmt w:val="bullet"/>
      <w:lvlText w:val=""/>
      <w:lvlJc w:val="left"/>
      <w:pPr>
        <w:ind w:left="5040" w:hanging="360"/>
      </w:pPr>
      <w:rPr>
        <w:rFonts w:ascii="Symbol" w:hAnsi="Symbol" w:hint="default"/>
      </w:rPr>
    </w:lvl>
    <w:lvl w:ilvl="7" w:tplc="603433C2" w:tentative="1">
      <w:start w:val="1"/>
      <w:numFmt w:val="bullet"/>
      <w:lvlText w:val="o"/>
      <w:lvlJc w:val="left"/>
      <w:pPr>
        <w:ind w:left="5760" w:hanging="360"/>
      </w:pPr>
      <w:rPr>
        <w:rFonts w:ascii="Courier New" w:hAnsi="Courier New" w:hint="default"/>
      </w:rPr>
    </w:lvl>
    <w:lvl w:ilvl="8" w:tplc="EFC883B6" w:tentative="1">
      <w:start w:val="1"/>
      <w:numFmt w:val="bullet"/>
      <w:lvlText w:val=""/>
      <w:lvlJc w:val="left"/>
      <w:pPr>
        <w:ind w:left="6480" w:hanging="360"/>
      </w:pPr>
      <w:rPr>
        <w:rFonts w:ascii="Wingdings" w:hAnsi="Wingdings" w:hint="default"/>
      </w:rPr>
    </w:lvl>
  </w:abstractNum>
  <w:abstractNum w:abstractNumId="20">
    <w:nsid w:val="6C6D6353"/>
    <w:multiLevelType w:val="hybridMultilevel"/>
    <w:tmpl w:val="52842604"/>
    <w:lvl w:ilvl="0" w:tplc="3E8A8836">
      <w:start w:val="1"/>
      <w:numFmt w:val="bullet"/>
      <w:lvlText w:val=""/>
      <w:lvlJc w:val="left"/>
      <w:pPr>
        <w:tabs>
          <w:tab w:val="num" w:pos="1440"/>
        </w:tabs>
        <w:ind w:left="1440" w:hanging="360"/>
      </w:pPr>
      <w:rPr>
        <w:rFonts w:ascii="Symbol" w:hAnsi="Symbol" w:hint="default"/>
      </w:rPr>
    </w:lvl>
    <w:lvl w:ilvl="1" w:tplc="FDE2945C">
      <w:start w:val="1"/>
      <w:numFmt w:val="bullet"/>
      <w:lvlText w:val="o"/>
      <w:lvlJc w:val="left"/>
      <w:pPr>
        <w:tabs>
          <w:tab w:val="num" w:pos="2160"/>
        </w:tabs>
        <w:ind w:left="2160" w:hanging="360"/>
      </w:pPr>
      <w:rPr>
        <w:rFonts w:ascii="Courier New" w:hAnsi="Courier New" w:cs="Symbol" w:hint="default"/>
      </w:rPr>
    </w:lvl>
    <w:lvl w:ilvl="2" w:tplc="0BECD058">
      <w:start w:val="1"/>
      <w:numFmt w:val="decimal"/>
      <w:lvlText w:val="%3."/>
      <w:lvlJc w:val="left"/>
      <w:pPr>
        <w:tabs>
          <w:tab w:val="num" w:pos="2880"/>
        </w:tabs>
        <w:ind w:left="2880" w:hanging="360"/>
      </w:pPr>
    </w:lvl>
    <w:lvl w:ilvl="3" w:tplc="3D762A68">
      <w:start w:val="1"/>
      <w:numFmt w:val="decimal"/>
      <w:lvlText w:val="%4."/>
      <w:lvlJc w:val="left"/>
      <w:pPr>
        <w:tabs>
          <w:tab w:val="num" w:pos="3600"/>
        </w:tabs>
        <w:ind w:left="3600" w:hanging="360"/>
      </w:pPr>
    </w:lvl>
    <w:lvl w:ilvl="4" w:tplc="60924438">
      <w:start w:val="1"/>
      <w:numFmt w:val="decimal"/>
      <w:lvlText w:val="%5."/>
      <w:lvlJc w:val="left"/>
      <w:pPr>
        <w:tabs>
          <w:tab w:val="num" w:pos="4320"/>
        </w:tabs>
        <w:ind w:left="4320" w:hanging="360"/>
      </w:pPr>
    </w:lvl>
    <w:lvl w:ilvl="5" w:tplc="96E673A0">
      <w:start w:val="1"/>
      <w:numFmt w:val="decimal"/>
      <w:lvlText w:val="%6."/>
      <w:lvlJc w:val="left"/>
      <w:pPr>
        <w:tabs>
          <w:tab w:val="num" w:pos="5040"/>
        </w:tabs>
        <w:ind w:left="5040" w:hanging="360"/>
      </w:pPr>
    </w:lvl>
    <w:lvl w:ilvl="6" w:tplc="39747D82">
      <w:start w:val="1"/>
      <w:numFmt w:val="decimal"/>
      <w:lvlText w:val="%7."/>
      <w:lvlJc w:val="left"/>
      <w:pPr>
        <w:tabs>
          <w:tab w:val="num" w:pos="5760"/>
        </w:tabs>
        <w:ind w:left="5760" w:hanging="360"/>
      </w:pPr>
    </w:lvl>
    <w:lvl w:ilvl="7" w:tplc="54FE27E6">
      <w:start w:val="1"/>
      <w:numFmt w:val="decimal"/>
      <w:lvlText w:val="%8."/>
      <w:lvlJc w:val="left"/>
      <w:pPr>
        <w:tabs>
          <w:tab w:val="num" w:pos="6480"/>
        </w:tabs>
        <w:ind w:left="6480" w:hanging="360"/>
      </w:pPr>
    </w:lvl>
    <w:lvl w:ilvl="8" w:tplc="EC9CAAEA">
      <w:start w:val="1"/>
      <w:numFmt w:val="decimal"/>
      <w:lvlText w:val="%9."/>
      <w:lvlJc w:val="left"/>
      <w:pPr>
        <w:tabs>
          <w:tab w:val="num" w:pos="7200"/>
        </w:tabs>
        <w:ind w:left="7200" w:hanging="360"/>
      </w:pPr>
    </w:lvl>
  </w:abstractNum>
  <w:abstractNum w:abstractNumId="21">
    <w:nsid w:val="7A530AAE"/>
    <w:multiLevelType w:val="hybridMultilevel"/>
    <w:tmpl w:val="CC62553E"/>
    <w:lvl w:ilvl="0" w:tplc="25D47A5E">
      <w:start w:val="1"/>
      <w:numFmt w:val="bullet"/>
      <w:lvlText w:val=""/>
      <w:lvlJc w:val="left"/>
      <w:pPr>
        <w:ind w:left="360" w:hanging="360"/>
      </w:pPr>
      <w:rPr>
        <w:rFonts w:ascii="Symbol" w:hAnsi="Symbol" w:hint="default"/>
      </w:rPr>
    </w:lvl>
    <w:lvl w:ilvl="1" w:tplc="FBF8DEE8" w:tentative="1">
      <w:start w:val="1"/>
      <w:numFmt w:val="bullet"/>
      <w:lvlText w:val="o"/>
      <w:lvlJc w:val="left"/>
      <w:pPr>
        <w:ind w:left="1080" w:hanging="360"/>
      </w:pPr>
      <w:rPr>
        <w:rFonts w:ascii="Courier New" w:hAnsi="Courier New" w:hint="default"/>
      </w:rPr>
    </w:lvl>
    <w:lvl w:ilvl="2" w:tplc="F8F80186" w:tentative="1">
      <w:start w:val="1"/>
      <w:numFmt w:val="bullet"/>
      <w:lvlText w:val=""/>
      <w:lvlJc w:val="left"/>
      <w:pPr>
        <w:ind w:left="1800" w:hanging="360"/>
      </w:pPr>
      <w:rPr>
        <w:rFonts w:ascii="Wingdings" w:hAnsi="Wingdings" w:hint="default"/>
      </w:rPr>
    </w:lvl>
    <w:lvl w:ilvl="3" w:tplc="CB4A93AA" w:tentative="1">
      <w:start w:val="1"/>
      <w:numFmt w:val="bullet"/>
      <w:lvlText w:val=""/>
      <w:lvlJc w:val="left"/>
      <w:pPr>
        <w:ind w:left="2520" w:hanging="360"/>
      </w:pPr>
      <w:rPr>
        <w:rFonts w:ascii="Symbol" w:hAnsi="Symbol" w:hint="default"/>
      </w:rPr>
    </w:lvl>
    <w:lvl w:ilvl="4" w:tplc="5CD0351A" w:tentative="1">
      <w:start w:val="1"/>
      <w:numFmt w:val="bullet"/>
      <w:lvlText w:val="o"/>
      <w:lvlJc w:val="left"/>
      <w:pPr>
        <w:ind w:left="3240" w:hanging="360"/>
      </w:pPr>
      <w:rPr>
        <w:rFonts w:ascii="Courier New" w:hAnsi="Courier New" w:hint="default"/>
      </w:rPr>
    </w:lvl>
    <w:lvl w:ilvl="5" w:tplc="77509ADE" w:tentative="1">
      <w:start w:val="1"/>
      <w:numFmt w:val="bullet"/>
      <w:lvlText w:val=""/>
      <w:lvlJc w:val="left"/>
      <w:pPr>
        <w:ind w:left="3960" w:hanging="360"/>
      </w:pPr>
      <w:rPr>
        <w:rFonts w:ascii="Wingdings" w:hAnsi="Wingdings" w:hint="default"/>
      </w:rPr>
    </w:lvl>
    <w:lvl w:ilvl="6" w:tplc="A428FFF4" w:tentative="1">
      <w:start w:val="1"/>
      <w:numFmt w:val="bullet"/>
      <w:lvlText w:val=""/>
      <w:lvlJc w:val="left"/>
      <w:pPr>
        <w:ind w:left="4680" w:hanging="360"/>
      </w:pPr>
      <w:rPr>
        <w:rFonts w:ascii="Symbol" w:hAnsi="Symbol" w:hint="default"/>
      </w:rPr>
    </w:lvl>
    <w:lvl w:ilvl="7" w:tplc="EECEDF10" w:tentative="1">
      <w:start w:val="1"/>
      <w:numFmt w:val="bullet"/>
      <w:lvlText w:val="o"/>
      <w:lvlJc w:val="left"/>
      <w:pPr>
        <w:ind w:left="5400" w:hanging="360"/>
      </w:pPr>
      <w:rPr>
        <w:rFonts w:ascii="Courier New" w:hAnsi="Courier New" w:hint="default"/>
      </w:rPr>
    </w:lvl>
    <w:lvl w:ilvl="8" w:tplc="0DA017A4"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19"/>
  </w:num>
  <w:num w:numId="4">
    <w:abstractNumId w:val="21"/>
  </w:num>
  <w:num w:numId="5">
    <w:abstractNumId w:val="12"/>
  </w:num>
  <w:num w:numId="6">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8"/>
  </w:num>
  <w:num w:numId="9">
    <w:abstractNumId w:val="0"/>
  </w:num>
  <w:num w:numId="10">
    <w:abstractNumId w:val="2"/>
  </w:num>
  <w:num w:numId="11">
    <w:abstractNumId w:val="8"/>
  </w:num>
  <w:num w:numId="12">
    <w:abstractNumId w:val="7"/>
  </w:num>
  <w:num w:numId="13">
    <w:abstractNumId w:val="16"/>
  </w:num>
  <w:num w:numId="14">
    <w:abstractNumId w:val="5"/>
  </w:num>
  <w:num w:numId="15">
    <w:abstractNumId w:val="13"/>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1"/>
  </w:num>
  <w:num w:numId="19">
    <w:abstractNumId w:val="17"/>
  </w:num>
  <w:num w:numId="20">
    <w:abstractNumId w:val="10"/>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E477F7"/>
    <w:rsid w:val="000031B8"/>
    <w:rsid w:val="000203B8"/>
    <w:rsid w:val="000411CB"/>
    <w:rsid w:val="00045812"/>
    <w:rsid w:val="000762D4"/>
    <w:rsid w:val="000851C8"/>
    <w:rsid w:val="00093D61"/>
    <w:rsid w:val="0009609E"/>
    <w:rsid w:val="000A4C9A"/>
    <w:rsid w:val="000A64C9"/>
    <w:rsid w:val="000D0E34"/>
    <w:rsid w:val="000D31B4"/>
    <w:rsid w:val="000E619F"/>
    <w:rsid w:val="00107FDF"/>
    <w:rsid w:val="00146DE7"/>
    <w:rsid w:val="00151B58"/>
    <w:rsid w:val="001574C8"/>
    <w:rsid w:val="00157C13"/>
    <w:rsid w:val="00165D86"/>
    <w:rsid w:val="00176844"/>
    <w:rsid w:val="001925EC"/>
    <w:rsid w:val="001A6E6E"/>
    <w:rsid w:val="001B5C86"/>
    <w:rsid w:val="001C2288"/>
    <w:rsid w:val="001D262D"/>
    <w:rsid w:val="001D434A"/>
    <w:rsid w:val="001D5EF4"/>
    <w:rsid w:val="001F0189"/>
    <w:rsid w:val="001F280D"/>
    <w:rsid w:val="001F4FE5"/>
    <w:rsid w:val="00204BB9"/>
    <w:rsid w:val="00211B6F"/>
    <w:rsid w:val="00211C21"/>
    <w:rsid w:val="002153F7"/>
    <w:rsid w:val="002165F1"/>
    <w:rsid w:val="002214D5"/>
    <w:rsid w:val="00224256"/>
    <w:rsid w:val="00230DE9"/>
    <w:rsid w:val="00233AEC"/>
    <w:rsid w:val="0023468A"/>
    <w:rsid w:val="00234F12"/>
    <w:rsid w:val="00243BB2"/>
    <w:rsid w:val="00246586"/>
    <w:rsid w:val="002505C6"/>
    <w:rsid w:val="00252CCF"/>
    <w:rsid w:val="002570FD"/>
    <w:rsid w:val="00262FCF"/>
    <w:rsid w:val="00262FF5"/>
    <w:rsid w:val="00263FAA"/>
    <w:rsid w:val="002661DB"/>
    <w:rsid w:val="002710A8"/>
    <w:rsid w:val="002752D5"/>
    <w:rsid w:val="00275654"/>
    <w:rsid w:val="00281BCB"/>
    <w:rsid w:val="002A226F"/>
    <w:rsid w:val="002A557B"/>
    <w:rsid w:val="002C05B8"/>
    <w:rsid w:val="002C1275"/>
    <w:rsid w:val="002C49CB"/>
    <w:rsid w:val="002C4AC3"/>
    <w:rsid w:val="002D2F4D"/>
    <w:rsid w:val="002E4FFF"/>
    <w:rsid w:val="002E6E0E"/>
    <w:rsid w:val="002F348B"/>
    <w:rsid w:val="002F57D6"/>
    <w:rsid w:val="002F59E3"/>
    <w:rsid w:val="00306024"/>
    <w:rsid w:val="0030691A"/>
    <w:rsid w:val="003075D0"/>
    <w:rsid w:val="003156EC"/>
    <w:rsid w:val="00320C25"/>
    <w:rsid w:val="0033131B"/>
    <w:rsid w:val="00341291"/>
    <w:rsid w:val="00396E82"/>
    <w:rsid w:val="003A311C"/>
    <w:rsid w:val="003B1650"/>
    <w:rsid w:val="003C0D0A"/>
    <w:rsid w:val="003C5956"/>
    <w:rsid w:val="003D674F"/>
    <w:rsid w:val="003E57B6"/>
    <w:rsid w:val="003F1317"/>
    <w:rsid w:val="003F2BCE"/>
    <w:rsid w:val="00417DE7"/>
    <w:rsid w:val="004232AB"/>
    <w:rsid w:val="00436D6D"/>
    <w:rsid w:val="00441AAB"/>
    <w:rsid w:val="0044236E"/>
    <w:rsid w:val="00443019"/>
    <w:rsid w:val="004514CA"/>
    <w:rsid w:val="00463DB9"/>
    <w:rsid w:val="00466EE9"/>
    <w:rsid w:val="0047063B"/>
    <w:rsid w:val="00471D48"/>
    <w:rsid w:val="004770D7"/>
    <w:rsid w:val="004809D4"/>
    <w:rsid w:val="00484624"/>
    <w:rsid w:val="004954F0"/>
    <w:rsid w:val="004A26FF"/>
    <w:rsid w:val="004B295C"/>
    <w:rsid w:val="004B3726"/>
    <w:rsid w:val="004B4427"/>
    <w:rsid w:val="004B59D2"/>
    <w:rsid w:val="004B7F83"/>
    <w:rsid w:val="004C7374"/>
    <w:rsid w:val="004D1694"/>
    <w:rsid w:val="004E4C70"/>
    <w:rsid w:val="004F02A8"/>
    <w:rsid w:val="004F3C18"/>
    <w:rsid w:val="004F3D43"/>
    <w:rsid w:val="00502917"/>
    <w:rsid w:val="005146D6"/>
    <w:rsid w:val="00515908"/>
    <w:rsid w:val="005234B8"/>
    <w:rsid w:val="0052453C"/>
    <w:rsid w:val="0052698A"/>
    <w:rsid w:val="00530055"/>
    <w:rsid w:val="005514C0"/>
    <w:rsid w:val="00556ACA"/>
    <w:rsid w:val="00562B4E"/>
    <w:rsid w:val="00570F37"/>
    <w:rsid w:val="00575ABA"/>
    <w:rsid w:val="005A22E8"/>
    <w:rsid w:val="005B7BC7"/>
    <w:rsid w:val="005C5FD4"/>
    <w:rsid w:val="005E1158"/>
    <w:rsid w:val="005E37F5"/>
    <w:rsid w:val="005E434A"/>
    <w:rsid w:val="005E721D"/>
    <w:rsid w:val="005F2C2A"/>
    <w:rsid w:val="006012ED"/>
    <w:rsid w:val="00601FBF"/>
    <w:rsid w:val="00604348"/>
    <w:rsid w:val="00607B80"/>
    <w:rsid w:val="0061156E"/>
    <w:rsid w:val="0061486D"/>
    <w:rsid w:val="006260A4"/>
    <w:rsid w:val="00630DA3"/>
    <w:rsid w:val="006521E4"/>
    <w:rsid w:val="006617DC"/>
    <w:rsid w:val="00664267"/>
    <w:rsid w:val="00664B17"/>
    <w:rsid w:val="00665B4E"/>
    <w:rsid w:val="006737AB"/>
    <w:rsid w:val="00694CF1"/>
    <w:rsid w:val="006B48FF"/>
    <w:rsid w:val="006B7F16"/>
    <w:rsid w:val="006D03DA"/>
    <w:rsid w:val="006D0405"/>
    <w:rsid w:val="006D10F8"/>
    <w:rsid w:val="006F1222"/>
    <w:rsid w:val="00714D60"/>
    <w:rsid w:val="007536D4"/>
    <w:rsid w:val="0075532E"/>
    <w:rsid w:val="00756C62"/>
    <w:rsid w:val="00763240"/>
    <w:rsid w:val="007A6DA9"/>
    <w:rsid w:val="007B218C"/>
    <w:rsid w:val="007B7E9B"/>
    <w:rsid w:val="007C0883"/>
    <w:rsid w:val="007C0DD0"/>
    <w:rsid w:val="007C4784"/>
    <w:rsid w:val="007D099A"/>
    <w:rsid w:val="007D3B88"/>
    <w:rsid w:val="007D60A1"/>
    <w:rsid w:val="007D6423"/>
    <w:rsid w:val="007E570D"/>
    <w:rsid w:val="007E6ED2"/>
    <w:rsid w:val="008146CC"/>
    <w:rsid w:val="00817EE4"/>
    <w:rsid w:val="008223FB"/>
    <w:rsid w:val="00825766"/>
    <w:rsid w:val="00825BF6"/>
    <w:rsid w:val="00850845"/>
    <w:rsid w:val="00851621"/>
    <w:rsid w:val="00854E89"/>
    <w:rsid w:val="00855DC0"/>
    <w:rsid w:val="00866336"/>
    <w:rsid w:val="008755F9"/>
    <w:rsid w:val="00880FFD"/>
    <w:rsid w:val="008B1386"/>
    <w:rsid w:val="008B18C4"/>
    <w:rsid w:val="008D567A"/>
    <w:rsid w:val="008D7A83"/>
    <w:rsid w:val="008E1897"/>
    <w:rsid w:val="008E54A0"/>
    <w:rsid w:val="008E5564"/>
    <w:rsid w:val="008E59E8"/>
    <w:rsid w:val="008F1E59"/>
    <w:rsid w:val="008F6D23"/>
    <w:rsid w:val="00920095"/>
    <w:rsid w:val="009265F2"/>
    <w:rsid w:val="00927B7F"/>
    <w:rsid w:val="00930909"/>
    <w:rsid w:val="009330D0"/>
    <w:rsid w:val="009335D4"/>
    <w:rsid w:val="00936D8B"/>
    <w:rsid w:val="00943582"/>
    <w:rsid w:val="00957127"/>
    <w:rsid w:val="009622C4"/>
    <w:rsid w:val="00970790"/>
    <w:rsid w:val="00971281"/>
    <w:rsid w:val="00981628"/>
    <w:rsid w:val="009851FC"/>
    <w:rsid w:val="009A3421"/>
    <w:rsid w:val="009A40FE"/>
    <w:rsid w:val="009B0E8D"/>
    <w:rsid w:val="009B53F1"/>
    <w:rsid w:val="009C1274"/>
    <w:rsid w:val="009D18D1"/>
    <w:rsid w:val="009D24A9"/>
    <w:rsid w:val="009D58EB"/>
    <w:rsid w:val="009E0983"/>
    <w:rsid w:val="009E4640"/>
    <w:rsid w:val="009F163D"/>
    <w:rsid w:val="009F37AD"/>
    <w:rsid w:val="00A04BE9"/>
    <w:rsid w:val="00A07C78"/>
    <w:rsid w:val="00A25141"/>
    <w:rsid w:val="00A25BA9"/>
    <w:rsid w:val="00A25F36"/>
    <w:rsid w:val="00A275C9"/>
    <w:rsid w:val="00A27846"/>
    <w:rsid w:val="00A30D51"/>
    <w:rsid w:val="00A30ED7"/>
    <w:rsid w:val="00A3253D"/>
    <w:rsid w:val="00A517C5"/>
    <w:rsid w:val="00A56264"/>
    <w:rsid w:val="00A64640"/>
    <w:rsid w:val="00A66A4A"/>
    <w:rsid w:val="00A83360"/>
    <w:rsid w:val="00A901E2"/>
    <w:rsid w:val="00A90B44"/>
    <w:rsid w:val="00A96791"/>
    <w:rsid w:val="00AB09C9"/>
    <w:rsid w:val="00AE22A3"/>
    <w:rsid w:val="00AE462A"/>
    <w:rsid w:val="00AE5C99"/>
    <w:rsid w:val="00B15E59"/>
    <w:rsid w:val="00B172CB"/>
    <w:rsid w:val="00B1760E"/>
    <w:rsid w:val="00B3029E"/>
    <w:rsid w:val="00B634A2"/>
    <w:rsid w:val="00B6468E"/>
    <w:rsid w:val="00B73A33"/>
    <w:rsid w:val="00B83874"/>
    <w:rsid w:val="00B84E97"/>
    <w:rsid w:val="00B92F3A"/>
    <w:rsid w:val="00BA0936"/>
    <w:rsid w:val="00BA3915"/>
    <w:rsid w:val="00BA3A48"/>
    <w:rsid w:val="00BB2514"/>
    <w:rsid w:val="00BC04E5"/>
    <w:rsid w:val="00BC41B6"/>
    <w:rsid w:val="00BC5FF6"/>
    <w:rsid w:val="00BD3720"/>
    <w:rsid w:val="00BD3FE2"/>
    <w:rsid w:val="00BE2580"/>
    <w:rsid w:val="00BE2A34"/>
    <w:rsid w:val="00C02339"/>
    <w:rsid w:val="00C046C5"/>
    <w:rsid w:val="00C07607"/>
    <w:rsid w:val="00C117C2"/>
    <w:rsid w:val="00C13EDC"/>
    <w:rsid w:val="00C252EC"/>
    <w:rsid w:val="00C25DB7"/>
    <w:rsid w:val="00C27EB0"/>
    <w:rsid w:val="00C420A0"/>
    <w:rsid w:val="00C47DC7"/>
    <w:rsid w:val="00C6378F"/>
    <w:rsid w:val="00C732E9"/>
    <w:rsid w:val="00C94CD8"/>
    <w:rsid w:val="00C977EF"/>
    <w:rsid w:val="00CA6A93"/>
    <w:rsid w:val="00CB1A7B"/>
    <w:rsid w:val="00CB5AAE"/>
    <w:rsid w:val="00CC1C6C"/>
    <w:rsid w:val="00CC2598"/>
    <w:rsid w:val="00CE1931"/>
    <w:rsid w:val="00CE4031"/>
    <w:rsid w:val="00CE41BB"/>
    <w:rsid w:val="00CF618A"/>
    <w:rsid w:val="00D062E1"/>
    <w:rsid w:val="00D1125C"/>
    <w:rsid w:val="00D1484B"/>
    <w:rsid w:val="00D15D68"/>
    <w:rsid w:val="00D17C98"/>
    <w:rsid w:val="00D320DF"/>
    <w:rsid w:val="00D4348E"/>
    <w:rsid w:val="00D4397E"/>
    <w:rsid w:val="00D63612"/>
    <w:rsid w:val="00D63E2C"/>
    <w:rsid w:val="00D72B72"/>
    <w:rsid w:val="00DA3E39"/>
    <w:rsid w:val="00DB204D"/>
    <w:rsid w:val="00DB5B71"/>
    <w:rsid w:val="00DB7FD2"/>
    <w:rsid w:val="00DC1114"/>
    <w:rsid w:val="00DC5E49"/>
    <w:rsid w:val="00DD2923"/>
    <w:rsid w:val="00DE1AA5"/>
    <w:rsid w:val="00DE6CCB"/>
    <w:rsid w:val="00DF010D"/>
    <w:rsid w:val="00DF0131"/>
    <w:rsid w:val="00E02A45"/>
    <w:rsid w:val="00E0511C"/>
    <w:rsid w:val="00E16612"/>
    <w:rsid w:val="00E20629"/>
    <w:rsid w:val="00E20E3D"/>
    <w:rsid w:val="00E3385A"/>
    <w:rsid w:val="00E34F73"/>
    <w:rsid w:val="00E37A66"/>
    <w:rsid w:val="00E477F7"/>
    <w:rsid w:val="00E50784"/>
    <w:rsid w:val="00E5248C"/>
    <w:rsid w:val="00E557DB"/>
    <w:rsid w:val="00E60297"/>
    <w:rsid w:val="00E71031"/>
    <w:rsid w:val="00E731F2"/>
    <w:rsid w:val="00E7639F"/>
    <w:rsid w:val="00E77F37"/>
    <w:rsid w:val="00E802A4"/>
    <w:rsid w:val="00E967E5"/>
    <w:rsid w:val="00EA3EBD"/>
    <w:rsid w:val="00EA77C2"/>
    <w:rsid w:val="00EB3C0F"/>
    <w:rsid w:val="00EC213C"/>
    <w:rsid w:val="00EC40D2"/>
    <w:rsid w:val="00EC59DD"/>
    <w:rsid w:val="00ED0CC1"/>
    <w:rsid w:val="00ED7B7F"/>
    <w:rsid w:val="00EE26E5"/>
    <w:rsid w:val="00EE7174"/>
    <w:rsid w:val="00EF58A1"/>
    <w:rsid w:val="00F1175B"/>
    <w:rsid w:val="00F11F21"/>
    <w:rsid w:val="00F2001D"/>
    <w:rsid w:val="00F33715"/>
    <w:rsid w:val="00F45071"/>
    <w:rsid w:val="00F464E8"/>
    <w:rsid w:val="00F52344"/>
    <w:rsid w:val="00F54604"/>
    <w:rsid w:val="00F55FE0"/>
    <w:rsid w:val="00F64A1F"/>
    <w:rsid w:val="00F7197F"/>
    <w:rsid w:val="00F945D5"/>
    <w:rsid w:val="00FA19D8"/>
    <w:rsid w:val="00FA3A14"/>
    <w:rsid w:val="00FA6965"/>
    <w:rsid w:val="00FC00FE"/>
    <w:rsid w:val="00FC27FF"/>
    <w:rsid w:val="00FC379B"/>
    <w:rsid w:val="00FC58B0"/>
    <w:rsid w:val="00FD687C"/>
    <w:rsid w:val="00FE323A"/>
    <w:rsid w:val="00FE5BC7"/>
    <w:rsid w:val="00FF3D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locked="0" w:semiHidden="1" w:uiPriority="99" w:unhideWhenUsed="1"/>
    <w:lsdException w:name="No Spacing" w:locked="0" w:uiPriority="1" w:qFormat="1"/>
    <w:lsdException w:name="Light Shading" w:locked="0" w:uiPriority="99"/>
    <w:lsdException w:name="Light List" w:locked="0" w:uiPriority="99"/>
    <w:lsdException w:name="Light Grid" w:locked="0" w:uiPriority="99"/>
    <w:lsdException w:name="Medium Shading 1" w:locked="0" w:uiPriority="99"/>
    <w:lsdException w:name="Medium Shading 2" w:locked="0" w:uiPriority="99"/>
    <w:lsdException w:name="Medium List 1" w:locked="0" w:uiPriority="99"/>
    <w:lsdException w:name="Medium List 2" w:locked="0" w:uiPriority="99"/>
    <w:lsdException w:name="Medium Grid 1" w:locked="0" w:uiPriority="99"/>
    <w:lsdException w:name="Medium Grid 2" w:locked="0" w:uiPriority="99" w:qFormat="1"/>
    <w:lsdException w:name="Medium Grid 3" w:locked="0" w:uiPriority="99"/>
    <w:lsdException w:name="Dark List" w:locked="0" w:uiPriority="99"/>
    <w:lsdException w:name="Colorful Shading" w:locked="0" w:uiPriority="99"/>
    <w:lsdException w:name="Colorful List" w:locked="0" w:uiPriority="99"/>
    <w:lsdException w:name="Colorful Grid" w:locked="0" w:uiPriority="99"/>
    <w:lsdException w:name="Light Shading Accent 1" w:locked="0" w:uiPriority="99"/>
    <w:lsdException w:name="Light List Accent 1" w:locked="0" w:uiPriority="99"/>
    <w:lsdException w:name="Light Grid Accent 1" w:locked="0" w:uiPriority="99"/>
    <w:lsdException w:name="Medium Shading 1 Accent 1" w:locked="0" w:uiPriority="1" w:qFormat="1"/>
    <w:lsdException w:name="Medium Shading 2 Accent 1" w:locked="0" w:uiPriority="60"/>
    <w:lsdException w:name="Medium List 1 Accent 1" w:locked="0" w:uiPriority="61"/>
    <w:lsdException w:name="Revision" w:locked="0" w:semiHidden="1" w:uiPriority="62"/>
    <w:lsdException w:name="List Paragraph" w:locked="0" w:uiPriority="34" w:qFormat="1"/>
    <w:lsdException w:name="Quote" w:locked="0" w:uiPriority="64"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qFormat="1"/>
    <w:lsdException w:name="Colorful Grid Accent 1" w:locked="0" w:uiPriority="73" w:qFormat="1"/>
    <w:lsdException w:name="Light Shading Accent 2" w:locked="0" w:uiPriority="60" w:qFormat="1"/>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99"/>
    <w:lsdException w:name="Medium Grid 1 Accent 2" w:locked="0" w:uiPriority="34" w:qFormat="1"/>
    <w:lsdException w:name="Medium Grid 2 Accent 2" w:locked="0" w:uiPriority="29" w:qFormat="1"/>
    <w:lsdException w:name="Medium Grid 3 Accent 2" w:locked="0" w:uiPriority="30" w:qFormat="1"/>
    <w:lsdException w:name="Dark List Accent 2" w:locked="0" w:uiPriority="66"/>
    <w:lsdException w:name="Colorful Shading Accent 2" w:locked="0" w:uiPriority="67"/>
    <w:lsdException w:name="Colorful List Accent 2" w:locked="0" w:uiPriority="68"/>
    <w:lsdException w:name="Colorful Grid Accent 2" w:locked="0" w:uiPriority="69"/>
    <w:lsdException w:name="Light Shading Accent 3" w:locked="0" w:uiPriority="70"/>
    <w:lsdException w:name="Light List Accent 3" w:locked="0" w:uiPriority="71"/>
    <w:lsdException w:name="Light Grid Accent 3" w:locked="0" w:uiPriority="72"/>
    <w:lsdException w:name="Medium Shading 1 Accent 3" w:locked="0" w:uiPriority="73"/>
    <w:lsdException w:name="Medium Shading 2 Accent 3" w:locked="0" w:uiPriority="60"/>
    <w:lsdException w:name="Medium List 1 Accent 3" w:locked="0" w:uiPriority="61"/>
    <w:lsdException w:name="Medium List 2 Accent 3" w:locked="0" w:uiPriority="62"/>
    <w:lsdException w:name="Medium Grid 1 Accent 3" w:locked="0" w:uiPriority="63"/>
    <w:lsdException w:name="Medium Grid 2 Accent 3" w:locked="0" w:uiPriority="64"/>
    <w:lsdException w:name="Medium Grid 3 Accent 3" w:locked="0" w:uiPriority="65"/>
    <w:lsdException w:name="Dark List Accent 3" w:locked="0" w:uiPriority="66"/>
    <w:lsdException w:name="Colorful Shading Accent 3" w:locked="0" w:uiPriority="67"/>
    <w:lsdException w:name="Colorful List Accent 3" w:locked="0" w:uiPriority="68"/>
    <w:lsdException w:name="Colorful Grid Accent 3" w:locked="0" w:uiPriority="69"/>
    <w:lsdException w:name="Light Shading Accent 4" w:locked="0" w:uiPriority="70"/>
    <w:lsdException w:name="Light List Accent 4" w:locked="0" w:uiPriority="71"/>
    <w:lsdException w:name="Light Grid Accent 4" w:locked="0" w:uiPriority="72"/>
    <w:lsdException w:name="Medium Shading 1 Accent 4" w:locked="0" w:uiPriority="73"/>
    <w:lsdException w:name="Medium Shading 2 Accent 4" w:locked="0" w:uiPriority="60"/>
    <w:lsdException w:name="Medium List 1 Accent 4" w:locked="0" w:uiPriority="61"/>
    <w:lsdException w:name="Medium List 2 Accent 4" w:locked="0" w:uiPriority="62"/>
    <w:lsdException w:name="Medium Grid 1 Accent 4" w:locked="0" w:uiPriority="63"/>
    <w:lsdException w:name="Medium Grid 2 Accent 4" w:locked="0" w:uiPriority="64"/>
    <w:lsdException w:name="Medium Grid 3 Accent 4" w:locked="0" w:uiPriority="65"/>
    <w:lsdException w:name="Dark List Accent 4" w:locked="0" w:uiPriority="66"/>
    <w:lsdException w:name="Colorful Shading Accent 4" w:locked="0" w:uiPriority="67"/>
    <w:lsdException w:name="Colorful List Accent 4" w:locked="0" w:uiPriority="68"/>
    <w:lsdException w:name="Colorful Grid Accent 4" w:locked="0" w:uiPriority="69"/>
    <w:lsdException w:name="Light Shading Accent 5" w:locked="0" w:uiPriority="70"/>
    <w:lsdException w:name="Light List Accent 5" w:locked="0" w:uiPriority="71"/>
    <w:lsdException w:name="Light Grid Accent 5" w:locked="0" w:uiPriority="72"/>
    <w:lsdException w:name="Medium Shading 1 Accent 5" w:locked="0" w:uiPriority="73"/>
    <w:lsdException w:name="Medium Shading 2 Accent 5" w:locked="0" w:uiPriority="60"/>
    <w:lsdException w:name="Medium List 1 Accent 5" w:locked="0" w:uiPriority="61"/>
    <w:lsdException w:name="Medium List 2 Accent 5" w:locked="0" w:uiPriority="62"/>
    <w:lsdException w:name="Medium Grid 1 Accent 5" w:locked="0" w:uiPriority="63"/>
    <w:lsdException w:name="Medium Grid 2 Accent 5" w:locked="0" w:uiPriority="64"/>
    <w:lsdException w:name="Medium Grid 3 Accent 5" w:locked="0" w:uiPriority="65"/>
    <w:lsdException w:name="Dark List Accent 5" w:locked="0" w:uiPriority="66"/>
    <w:lsdException w:name="Colorful Shading Accent 5" w:locked="0" w:uiPriority="67"/>
    <w:lsdException w:name="Colorful List Accent 5" w:locked="0" w:uiPriority="68"/>
    <w:lsdException w:name="Colorful Grid Accent 5" w:locked="0" w:uiPriority="69"/>
    <w:lsdException w:name="Light Shading Accent 6" w:locked="0" w:uiPriority="70"/>
    <w:lsdException w:name="Light List Accent 6" w:locked="0" w:uiPriority="71"/>
    <w:lsdException w:name="Light Grid Accent 6" w:locked="0" w:uiPriority="72"/>
    <w:lsdException w:name="Medium Shading 1 Accent 6" w:locked="0" w:uiPriority="73"/>
    <w:lsdException w:name="Medium Shading 2 Accent 6" w:locked="0" w:uiPriority="60"/>
    <w:lsdException w:name="Medium List 1 Accent 6" w:locked="0" w:uiPriority="61"/>
    <w:lsdException w:name="Medium List 2 Accent 6" w:locked="0" w:uiPriority="62"/>
    <w:lsdException w:name="Medium Grid 1 Accent 6" w:locked="0" w:uiPriority="63"/>
    <w:lsdException w:name="Medium Grid 2 Accent 6" w:locked="0" w:uiPriority="64"/>
    <w:lsdException w:name="Medium Grid 3 Accent 6" w:locked="0" w:uiPriority="65"/>
    <w:lsdException w:name="Dark List Accent 6" w:locked="0" w:uiPriority="66"/>
    <w:lsdException w:name="Colorful Shading Accent 6" w:locked="0" w:uiPriority="67"/>
    <w:lsdException w:name="Colorful List Accent 6" w:locked="0" w:uiPriority="68"/>
    <w:lsdException w:name="Colorful Grid Accent 6" w:locked="0" w:uiPriority="69"/>
    <w:lsdException w:name="Subtle Emphasis" w:locked="0" w:uiPriority="70" w:qFormat="1"/>
    <w:lsdException w:name="Intense Emphasis" w:locked="0" w:uiPriority="71" w:qFormat="1"/>
    <w:lsdException w:name="Subtle Reference" w:locked="0" w:uiPriority="72" w:qFormat="1"/>
    <w:lsdException w:name="Intense Reference" w:locked="0" w:uiPriority="73" w:qFormat="1"/>
    <w:lsdException w:name="Book Title" w:locked="0" w:uiPriority="60" w:qFormat="1"/>
    <w:lsdException w:name="Bibliography" w:locked="0" w:semiHidden="1" w:uiPriority="61" w:unhideWhenUsed="1"/>
    <w:lsdException w:name="TOC Heading" w:locked="0" w:semiHidden="1" w:uiPriority="62" w:unhideWhenUsed="1" w:qFormat="1"/>
  </w:latentStyles>
  <w:style w:type="paragraph" w:default="1" w:styleId="Normal">
    <w:name w:val="Normal"/>
    <w:qFormat/>
    <w:rsid w:val="002D5474"/>
    <w:rPr>
      <w:sz w:val="24"/>
      <w:szCs w:val="24"/>
    </w:rPr>
  </w:style>
  <w:style w:type="paragraph" w:styleId="Heading1">
    <w:name w:val="heading 1"/>
    <w:basedOn w:val="Normal"/>
    <w:next w:val="Normal"/>
    <w:link w:val="Heading1Char"/>
    <w:uiPriority w:val="9"/>
    <w:qFormat/>
    <w:locked/>
    <w:rsid w:val="002D547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2D547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locked/>
    <w:rsid w:val="002D5474"/>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2D5474"/>
    <w:pPr>
      <w:keepNext/>
      <w:spacing w:before="240" w:after="60"/>
      <w:outlineLvl w:val="3"/>
    </w:pPr>
    <w:rPr>
      <w:b/>
      <w:bCs/>
      <w:sz w:val="28"/>
      <w:szCs w:val="28"/>
    </w:rPr>
  </w:style>
  <w:style w:type="paragraph" w:styleId="Heading5">
    <w:name w:val="heading 5"/>
    <w:basedOn w:val="Normal"/>
    <w:next w:val="Normal"/>
    <w:link w:val="Heading5Char"/>
    <w:uiPriority w:val="9"/>
    <w:qFormat/>
    <w:locked/>
    <w:rsid w:val="002D5474"/>
    <w:pPr>
      <w:spacing w:before="240" w:after="60"/>
      <w:outlineLvl w:val="4"/>
    </w:pPr>
    <w:rPr>
      <w:b/>
      <w:bCs/>
      <w:i/>
      <w:iCs/>
      <w:sz w:val="26"/>
      <w:szCs w:val="26"/>
    </w:rPr>
  </w:style>
  <w:style w:type="paragraph" w:styleId="Heading6">
    <w:name w:val="heading 6"/>
    <w:basedOn w:val="Normal"/>
    <w:next w:val="Normal"/>
    <w:link w:val="Heading6Char"/>
    <w:uiPriority w:val="9"/>
    <w:qFormat/>
    <w:rsid w:val="002D5474"/>
    <w:pPr>
      <w:spacing w:before="240" w:after="60"/>
      <w:outlineLvl w:val="5"/>
    </w:pPr>
    <w:rPr>
      <w:b/>
      <w:bCs/>
      <w:sz w:val="20"/>
      <w:szCs w:val="20"/>
    </w:rPr>
  </w:style>
  <w:style w:type="paragraph" w:styleId="Heading7">
    <w:name w:val="heading 7"/>
    <w:basedOn w:val="Normal"/>
    <w:next w:val="Normal"/>
    <w:link w:val="Heading7Char"/>
    <w:uiPriority w:val="9"/>
    <w:qFormat/>
    <w:rsid w:val="002D5474"/>
    <w:pPr>
      <w:spacing w:before="240" w:after="60"/>
      <w:outlineLvl w:val="6"/>
    </w:pPr>
  </w:style>
  <w:style w:type="paragraph" w:styleId="Heading8">
    <w:name w:val="heading 8"/>
    <w:basedOn w:val="Normal"/>
    <w:next w:val="Normal"/>
    <w:link w:val="Heading8Char"/>
    <w:uiPriority w:val="9"/>
    <w:qFormat/>
    <w:locked/>
    <w:rsid w:val="002D5474"/>
    <w:pPr>
      <w:spacing w:before="240" w:after="60"/>
      <w:outlineLvl w:val="7"/>
    </w:pPr>
    <w:rPr>
      <w:i/>
      <w:iCs/>
    </w:rPr>
  </w:style>
  <w:style w:type="paragraph" w:styleId="Heading9">
    <w:name w:val="heading 9"/>
    <w:basedOn w:val="Normal"/>
    <w:next w:val="Normal"/>
    <w:link w:val="Heading9Char"/>
    <w:uiPriority w:val="9"/>
    <w:qFormat/>
    <w:locked/>
    <w:rsid w:val="002D5474"/>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2D5474"/>
    <w:rPr>
      <w:rFonts w:ascii="Cambria" w:eastAsia="Times New Roman" w:hAnsi="Cambria"/>
      <w:b/>
      <w:bCs/>
      <w:i/>
      <w:iCs/>
      <w:sz w:val="28"/>
      <w:szCs w:val="28"/>
    </w:rPr>
  </w:style>
  <w:style w:type="character" w:customStyle="1" w:styleId="Heading4Char">
    <w:name w:val="Heading 4 Char"/>
    <w:link w:val="Heading4"/>
    <w:uiPriority w:val="9"/>
    <w:locked/>
    <w:rsid w:val="002D5474"/>
    <w:rPr>
      <w:b/>
      <w:bCs/>
      <w:sz w:val="28"/>
      <w:szCs w:val="28"/>
    </w:rPr>
  </w:style>
  <w:style w:type="character" w:customStyle="1" w:styleId="Heading6Char">
    <w:name w:val="Heading 6 Char"/>
    <w:link w:val="Heading6"/>
    <w:uiPriority w:val="9"/>
    <w:locked/>
    <w:rsid w:val="002D5474"/>
    <w:rPr>
      <w:b/>
      <w:bCs/>
    </w:rPr>
  </w:style>
  <w:style w:type="character" w:customStyle="1" w:styleId="Heading7Char">
    <w:name w:val="Heading 7 Char"/>
    <w:link w:val="Heading7"/>
    <w:uiPriority w:val="9"/>
    <w:locked/>
    <w:rsid w:val="002D5474"/>
    <w:rPr>
      <w:sz w:val="24"/>
      <w:szCs w:val="24"/>
    </w:rPr>
  </w:style>
  <w:style w:type="character" w:styleId="Hyperlink">
    <w:name w:val="Hyperlink"/>
    <w:rsid w:val="00E477F7"/>
    <w:rPr>
      <w:rFonts w:cs="Times New Roman"/>
      <w:color w:val="0000FF"/>
      <w:u w:val="single"/>
    </w:rPr>
  </w:style>
  <w:style w:type="paragraph" w:styleId="Subtitle">
    <w:name w:val="Subtitle"/>
    <w:basedOn w:val="Normal"/>
    <w:next w:val="Normal"/>
    <w:link w:val="SubtitleChar"/>
    <w:uiPriority w:val="11"/>
    <w:qFormat/>
    <w:rsid w:val="002D5474"/>
    <w:pPr>
      <w:spacing w:after="60"/>
      <w:jc w:val="center"/>
      <w:outlineLvl w:val="1"/>
    </w:pPr>
    <w:rPr>
      <w:rFonts w:ascii="Cambria" w:hAnsi="Cambria"/>
    </w:rPr>
  </w:style>
  <w:style w:type="character" w:customStyle="1" w:styleId="SubtitleChar">
    <w:name w:val="Subtitle Char"/>
    <w:link w:val="Subtitle"/>
    <w:uiPriority w:val="11"/>
    <w:locked/>
    <w:rsid w:val="002D5474"/>
    <w:rPr>
      <w:rFonts w:ascii="Cambria" w:eastAsia="Times New Roman" w:hAnsi="Cambria"/>
      <w:sz w:val="24"/>
      <w:szCs w:val="24"/>
    </w:rPr>
  </w:style>
  <w:style w:type="paragraph" w:styleId="Header">
    <w:name w:val="header"/>
    <w:basedOn w:val="Normal"/>
    <w:link w:val="HeaderChar"/>
    <w:rsid w:val="00E477F7"/>
    <w:pPr>
      <w:widowControl w:val="0"/>
      <w:tabs>
        <w:tab w:val="center" w:pos="4320"/>
        <w:tab w:val="right" w:pos="8640"/>
      </w:tabs>
      <w:suppressAutoHyphens/>
    </w:pPr>
    <w:rPr>
      <w:rFonts w:ascii="Times New Roman" w:hAnsi="Times New Roman"/>
      <w:sz w:val="20"/>
      <w:szCs w:val="20"/>
      <w:lang w:eastAsia="ar-SA"/>
    </w:rPr>
  </w:style>
  <w:style w:type="character" w:customStyle="1" w:styleId="HeaderChar">
    <w:name w:val="Header Char"/>
    <w:link w:val="Header"/>
    <w:locked/>
    <w:rsid w:val="00E477F7"/>
    <w:rPr>
      <w:rFonts w:ascii="Times New Roman" w:hAnsi="Times New Roman" w:cs="Times New Roman"/>
      <w:sz w:val="20"/>
      <w:szCs w:val="20"/>
      <w:lang w:eastAsia="ar-SA" w:bidi="ar-SA"/>
    </w:rPr>
  </w:style>
  <w:style w:type="paragraph" w:customStyle="1" w:styleId="MediumList2-Accent41">
    <w:name w:val="Medium List 2 - Accent 41"/>
    <w:basedOn w:val="Normal"/>
    <w:qFormat/>
    <w:rsid w:val="002D5474"/>
    <w:pPr>
      <w:ind w:left="720"/>
      <w:contextualSpacing/>
    </w:pPr>
  </w:style>
  <w:style w:type="paragraph" w:styleId="BodyTextIndent2">
    <w:name w:val="Body Text Indent 2"/>
    <w:basedOn w:val="Normal"/>
    <w:link w:val="BodyTextIndent2Char"/>
    <w:rsid w:val="00F648AE"/>
    <w:pPr>
      <w:suppressAutoHyphens/>
      <w:spacing w:after="120" w:line="480" w:lineRule="auto"/>
      <w:ind w:left="360"/>
    </w:pPr>
    <w:rPr>
      <w:rFonts w:ascii="Times New Roman" w:hAnsi="Times New Roman"/>
      <w:lang w:eastAsia="te-IN" w:bidi="te-IN"/>
    </w:rPr>
  </w:style>
  <w:style w:type="character" w:customStyle="1" w:styleId="BodyTextIndent2Char">
    <w:name w:val="Body Text Indent 2 Char"/>
    <w:link w:val="BodyTextIndent2"/>
    <w:locked/>
    <w:rsid w:val="00F648AE"/>
    <w:rPr>
      <w:rFonts w:ascii="Times New Roman" w:hAnsi="Times New Roman" w:cs="Times New Roman"/>
      <w:sz w:val="24"/>
      <w:szCs w:val="24"/>
      <w:lang w:eastAsia="te-IN" w:bidi="te-IN"/>
    </w:rPr>
  </w:style>
  <w:style w:type="character" w:customStyle="1" w:styleId="apple-style-span">
    <w:name w:val="apple-style-span"/>
    <w:rsid w:val="008240AA"/>
    <w:rPr>
      <w:rFonts w:cs="Times New Roman"/>
    </w:rPr>
  </w:style>
  <w:style w:type="character" w:customStyle="1" w:styleId="PlainTextChar">
    <w:name w:val="Plain Text Char"/>
    <w:link w:val="PlainText"/>
    <w:locked/>
    <w:rsid w:val="008240AA"/>
    <w:rPr>
      <w:rFonts w:ascii="Courier New" w:hAnsi="Courier New" w:cs="Courier New"/>
    </w:rPr>
  </w:style>
  <w:style w:type="paragraph" w:styleId="PlainText">
    <w:name w:val="Plain Text"/>
    <w:basedOn w:val="Normal"/>
    <w:link w:val="PlainTextChar"/>
    <w:rsid w:val="008240AA"/>
    <w:rPr>
      <w:rFonts w:ascii="Courier New" w:hAnsi="Courier New"/>
      <w:sz w:val="20"/>
      <w:szCs w:val="20"/>
    </w:rPr>
  </w:style>
  <w:style w:type="character" w:customStyle="1" w:styleId="PlainTextChar1">
    <w:name w:val="Plain Text Char1"/>
    <w:semiHidden/>
    <w:locked/>
    <w:rsid w:val="008240AA"/>
    <w:rPr>
      <w:rFonts w:ascii="Consolas" w:hAnsi="Consolas" w:cs="Times New Roman"/>
      <w:sz w:val="21"/>
      <w:szCs w:val="21"/>
    </w:rPr>
  </w:style>
  <w:style w:type="paragraph" w:styleId="BodyText">
    <w:name w:val="Body Text"/>
    <w:basedOn w:val="Normal"/>
    <w:link w:val="BodyTextChar"/>
    <w:rsid w:val="00CC417C"/>
    <w:pPr>
      <w:spacing w:after="120"/>
    </w:pPr>
    <w:rPr>
      <w:sz w:val="20"/>
      <w:szCs w:val="20"/>
    </w:rPr>
  </w:style>
  <w:style w:type="character" w:customStyle="1" w:styleId="BodyTextChar">
    <w:name w:val="Body Text Char"/>
    <w:link w:val="BodyText"/>
    <w:uiPriority w:val="99"/>
    <w:locked/>
    <w:rsid w:val="00CC417C"/>
    <w:rPr>
      <w:rFonts w:cs="Times New Roman"/>
    </w:rPr>
  </w:style>
  <w:style w:type="paragraph" w:styleId="NormalWeb">
    <w:name w:val="Normal (Web)"/>
    <w:basedOn w:val="Normal"/>
    <w:rsid w:val="00CC417C"/>
    <w:pPr>
      <w:spacing w:before="100" w:beforeAutospacing="1" w:after="100" w:afterAutospacing="1"/>
    </w:pPr>
    <w:rPr>
      <w:rFonts w:ascii="Times New Roman" w:eastAsia="Calibri" w:hAnsi="Times New Roman"/>
    </w:rPr>
  </w:style>
  <w:style w:type="character" w:customStyle="1" w:styleId="body0020text0020indent00202char">
    <w:name w:val="body_0020text_0020indent_00202__char"/>
    <w:rsid w:val="00CC417C"/>
    <w:rPr>
      <w:rFonts w:cs="Times New Roman"/>
    </w:rPr>
  </w:style>
  <w:style w:type="paragraph" w:styleId="HTMLPreformatted">
    <w:name w:val="HTML Preformatted"/>
    <w:basedOn w:val="Normal"/>
    <w:link w:val="HTMLPreformattedChar"/>
    <w:rsid w:val="00CC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locked/>
    <w:rsid w:val="00CC417C"/>
    <w:rPr>
      <w:rFonts w:ascii="Courier New" w:hAnsi="Courier New" w:cs="Courier New"/>
      <w:sz w:val="20"/>
      <w:szCs w:val="20"/>
    </w:rPr>
  </w:style>
  <w:style w:type="paragraph" w:customStyle="1" w:styleId="Style1">
    <w:name w:val="Style1"/>
    <w:basedOn w:val="Normal"/>
    <w:rsid w:val="00895EAC"/>
    <w:pPr>
      <w:numPr>
        <w:numId w:val="2"/>
      </w:numPr>
    </w:pPr>
    <w:rPr>
      <w:rFonts w:ascii="Times New Roman" w:eastAsia="Calibri" w:hAnsi="Times New Roman"/>
      <w:sz w:val="20"/>
      <w:szCs w:val="20"/>
    </w:rPr>
  </w:style>
  <w:style w:type="character" w:styleId="Strong">
    <w:name w:val="Strong"/>
    <w:uiPriority w:val="22"/>
    <w:qFormat/>
    <w:rsid w:val="002D5474"/>
    <w:rPr>
      <w:b/>
      <w:bCs/>
    </w:rPr>
  </w:style>
  <w:style w:type="character" w:customStyle="1" w:styleId="mainheadprod1">
    <w:name w:val="mainheadprod1"/>
    <w:rsid w:val="00895EAC"/>
    <w:rPr>
      <w:rFonts w:ascii="Verdana" w:hAnsi="Verdana" w:cs="Times New Roman"/>
      <w:b/>
      <w:bCs/>
      <w:color w:val="333333"/>
      <w:sz w:val="20"/>
      <w:szCs w:val="20"/>
    </w:rPr>
  </w:style>
  <w:style w:type="paragraph" w:styleId="BlockText">
    <w:name w:val="Block Text"/>
    <w:basedOn w:val="Normal"/>
    <w:rsid w:val="005315A1"/>
    <w:pPr>
      <w:numPr>
        <w:ilvl w:val="12"/>
      </w:numPr>
      <w:ind w:left="720" w:right="720"/>
      <w:jc w:val="both"/>
    </w:pPr>
    <w:rPr>
      <w:rFonts w:ascii="Times New Roman" w:eastAsia="Calibri" w:hAnsi="Times New Roman"/>
    </w:rPr>
  </w:style>
  <w:style w:type="paragraph" w:styleId="Footer">
    <w:name w:val="footer"/>
    <w:basedOn w:val="Normal"/>
    <w:link w:val="FooterChar"/>
    <w:rsid w:val="002B403D"/>
    <w:pPr>
      <w:tabs>
        <w:tab w:val="center" w:pos="4680"/>
        <w:tab w:val="right" w:pos="9360"/>
      </w:tabs>
    </w:pPr>
    <w:rPr>
      <w:sz w:val="20"/>
      <w:szCs w:val="20"/>
    </w:rPr>
  </w:style>
  <w:style w:type="character" w:customStyle="1" w:styleId="FooterChar">
    <w:name w:val="Footer Char"/>
    <w:link w:val="Footer"/>
    <w:locked/>
    <w:rsid w:val="002B403D"/>
    <w:rPr>
      <w:rFonts w:cs="Times New Roman"/>
    </w:rPr>
  </w:style>
  <w:style w:type="paragraph" w:customStyle="1" w:styleId="TableText">
    <w:name w:val="Table Text"/>
    <w:basedOn w:val="Normal"/>
    <w:link w:val="TableTextChar"/>
    <w:autoRedefine/>
    <w:rsid w:val="005F6908"/>
    <w:pPr>
      <w:spacing w:before="40" w:after="40"/>
    </w:pPr>
    <w:rPr>
      <w:rFonts w:ascii="Arial" w:hAnsi="Arial"/>
      <w:sz w:val="20"/>
      <w:szCs w:val="20"/>
    </w:rPr>
  </w:style>
  <w:style w:type="character" w:customStyle="1" w:styleId="TableTextChar">
    <w:name w:val="Table Text Char"/>
    <w:link w:val="TableText"/>
    <w:rsid w:val="005F6908"/>
    <w:rPr>
      <w:rFonts w:ascii="Arial" w:eastAsia="Times New Roman" w:hAnsi="Arial" w:cs="Arial"/>
    </w:rPr>
  </w:style>
  <w:style w:type="paragraph" w:styleId="BalloonText">
    <w:name w:val="Balloon Text"/>
    <w:basedOn w:val="Normal"/>
    <w:link w:val="BalloonTextChar"/>
    <w:locked/>
    <w:rsid w:val="007D0A6C"/>
    <w:rPr>
      <w:rFonts w:ascii="Tahoma" w:hAnsi="Tahoma"/>
      <w:sz w:val="16"/>
      <w:szCs w:val="16"/>
    </w:rPr>
  </w:style>
  <w:style w:type="character" w:customStyle="1" w:styleId="BalloonTextChar">
    <w:name w:val="Balloon Text Char"/>
    <w:link w:val="BalloonText"/>
    <w:rsid w:val="007D0A6C"/>
    <w:rPr>
      <w:rFonts w:ascii="Tahoma" w:eastAsia="Times New Roman" w:hAnsi="Tahoma" w:cs="Tahoma"/>
      <w:sz w:val="16"/>
      <w:szCs w:val="16"/>
    </w:rPr>
  </w:style>
  <w:style w:type="paragraph" w:customStyle="1" w:styleId="msonormalcxspmiddlecxspmiddle">
    <w:name w:val="msonormalcxspmiddlecxspmiddle"/>
    <w:basedOn w:val="Normal"/>
    <w:rsid w:val="002D5474"/>
    <w:pPr>
      <w:spacing w:before="100" w:beforeAutospacing="1" w:after="100" w:afterAutospacing="1"/>
    </w:pPr>
    <w:rPr>
      <w:rFonts w:ascii="Times New Roman" w:hAnsi="Times New Roman"/>
    </w:rPr>
  </w:style>
  <w:style w:type="paragraph" w:customStyle="1" w:styleId="msonormalcxspmiddlecxspmiddlecxspmiddle">
    <w:name w:val="msonormalcxspmiddlecxspmiddlecxspmiddle"/>
    <w:basedOn w:val="Normal"/>
    <w:rsid w:val="002D5474"/>
    <w:pPr>
      <w:spacing w:before="100" w:beforeAutospacing="1" w:after="100" w:afterAutospacing="1"/>
    </w:pPr>
    <w:rPr>
      <w:rFonts w:ascii="Times New Roman" w:hAnsi="Times New Roman"/>
    </w:rPr>
  </w:style>
  <w:style w:type="paragraph" w:customStyle="1" w:styleId="msonormalcxspmiddlecxspmiddlecxspmiddlecxspmiddle">
    <w:name w:val="msonormalcxspmiddlecxspmiddlecxspmiddlecxspmiddle"/>
    <w:basedOn w:val="Normal"/>
    <w:rsid w:val="002D5474"/>
    <w:pPr>
      <w:spacing w:before="100" w:beforeAutospacing="1" w:after="100" w:afterAutospacing="1"/>
    </w:pPr>
    <w:rPr>
      <w:rFonts w:ascii="Times New Roman" w:hAnsi="Times New Roman"/>
    </w:rPr>
  </w:style>
  <w:style w:type="paragraph" w:customStyle="1" w:styleId="msonormalcxspmiddlecxspmiddlecxspmiddlecxspmiddlecxspmiddle">
    <w:name w:val="msonormalcxspmiddlecxspmiddlecxspmiddlecxspmiddlecxspmiddle"/>
    <w:basedOn w:val="Normal"/>
    <w:rsid w:val="002D5474"/>
    <w:pPr>
      <w:spacing w:before="100" w:beforeAutospacing="1" w:after="100" w:afterAutospacing="1"/>
    </w:pPr>
    <w:rPr>
      <w:rFonts w:ascii="Times New Roman" w:hAnsi="Times New Roman"/>
    </w:rPr>
  </w:style>
  <w:style w:type="character" w:customStyle="1" w:styleId="Heading1Char">
    <w:name w:val="Heading 1 Char"/>
    <w:link w:val="Heading1"/>
    <w:uiPriority w:val="9"/>
    <w:rsid w:val="002D5474"/>
    <w:rPr>
      <w:rFonts w:ascii="Cambria" w:eastAsia="Times New Roman" w:hAnsi="Cambria"/>
      <w:b/>
      <w:bCs/>
      <w:kern w:val="32"/>
      <w:sz w:val="32"/>
      <w:szCs w:val="32"/>
    </w:rPr>
  </w:style>
  <w:style w:type="character" w:customStyle="1" w:styleId="Heading3Char">
    <w:name w:val="Heading 3 Char"/>
    <w:link w:val="Heading3"/>
    <w:uiPriority w:val="9"/>
    <w:semiHidden/>
    <w:rsid w:val="002D5474"/>
    <w:rPr>
      <w:rFonts w:ascii="Cambria" w:eastAsia="Times New Roman" w:hAnsi="Cambria"/>
      <w:b/>
      <w:bCs/>
      <w:sz w:val="26"/>
      <w:szCs w:val="26"/>
    </w:rPr>
  </w:style>
  <w:style w:type="character" w:customStyle="1" w:styleId="Heading5Char">
    <w:name w:val="Heading 5 Char"/>
    <w:link w:val="Heading5"/>
    <w:uiPriority w:val="9"/>
    <w:semiHidden/>
    <w:rsid w:val="002D5474"/>
    <w:rPr>
      <w:b/>
      <w:bCs/>
      <w:i/>
      <w:iCs/>
      <w:sz w:val="26"/>
      <w:szCs w:val="26"/>
    </w:rPr>
  </w:style>
  <w:style w:type="character" w:customStyle="1" w:styleId="Heading8Char">
    <w:name w:val="Heading 8 Char"/>
    <w:link w:val="Heading8"/>
    <w:uiPriority w:val="9"/>
    <w:semiHidden/>
    <w:rsid w:val="002D5474"/>
    <w:rPr>
      <w:i/>
      <w:iCs/>
      <w:sz w:val="24"/>
      <w:szCs w:val="24"/>
    </w:rPr>
  </w:style>
  <w:style w:type="character" w:customStyle="1" w:styleId="Heading9Char">
    <w:name w:val="Heading 9 Char"/>
    <w:link w:val="Heading9"/>
    <w:uiPriority w:val="9"/>
    <w:semiHidden/>
    <w:rsid w:val="002D5474"/>
    <w:rPr>
      <w:rFonts w:ascii="Cambria" w:eastAsia="Times New Roman" w:hAnsi="Cambria"/>
    </w:rPr>
  </w:style>
  <w:style w:type="paragraph" w:styleId="Title">
    <w:name w:val="Title"/>
    <w:basedOn w:val="Normal"/>
    <w:next w:val="Normal"/>
    <w:link w:val="TitleChar"/>
    <w:uiPriority w:val="10"/>
    <w:qFormat/>
    <w:locked/>
    <w:rsid w:val="002D5474"/>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2D5474"/>
    <w:rPr>
      <w:rFonts w:ascii="Cambria" w:eastAsia="Times New Roman" w:hAnsi="Cambria"/>
      <w:b/>
      <w:bCs/>
      <w:kern w:val="28"/>
      <w:sz w:val="32"/>
      <w:szCs w:val="32"/>
    </w:rPr>
  </w:style>
  <w:style w:type="character" w:styleId="Emphasis">
    <w:name w:val="Emphasis"/>
    <w:uiPriority w:val="20"/>
    <w:qFormat/>
    <w:locked/>
    <w:rsid w:val="002D5474"/>
    <w:rPr>
      <w:rFonts w:ascii="Calibri" w:hAnsi="Calibri"/>
      <w:b/>
      <w:i/>
      <w:iCs/>
    </w:rPr>
  </w:style>
  <w:style w:type="paragraph" w:customStyle="1" w:styleId="MediumShading1-Accent11">
    <w:name w:val="Medium Shading 1 - Accent 11"/>
    <w:basedOn w:val="Normal"/>
    <w:uiPriority w:val="1"/>
    <w:qFormat/>
    <w:rsid w:val="002D5474"/>
    <w:rPr>
      <w:szCs w:val="32"/>
    </w:rPr>
  </w:style>
  <w:style w:type="paragraph" w:customStyle="1" w:styleId="MediumGrid1-Accent41">
    <w:name w:val="Medium Grid 1 - Accent 41"/>
    <w:basedOn w:val="Normal"/>
    <w:next w:val="Normal"/>
    <w:link w:val="MediumGrid1-Accent4Char"/>
    <w:uiPriority w:val="29"/>
    <w:qFormat/>
    <w:rsid w:val="002D5474"/>
    <w:rPr>
      <w:i/>
    </w:rPr>
  </w:style>
  <w:style w:type="character" w:customStyle="1" w:styleId="MediumGrid1-Accent4Char">
    <w:name w:val="Medium Grid 1 - Accent 4 Char"/>
    <w:link w:val="MediumGrid1-Accent41"/>
    <w:uiPriority w:val="29"/>
    <w:rsid w:val="002D5474"/>
    <w:rPr>
      <w:i/>
      <w:sz w:val="24"/>
      <w:szCs w:val="24"/>
    </w:rPr>
  </w:style>
  <w:style w:type="paragraph" w:customStyle="1" w:styleId="MediumGrid2-Accent41">
    <w:name w:val="Medium Grid 2 - Accent 41"/>
    <w:basedOn w:val="Normal"/>
    <w:next w:val="Normal"/>
    <w:link w:val="MediumGrid2-Accent4Char"/>
    <w:uiPriority w:val="30"/>
    <w:qFormat/>
    <w:rsid w:val="002D5474"/>
    <w:pPr>
      <w:ind w:left="720" w:right="720"/>
    </w:pPr>
    <w:rPr>
      <w:b/>
      <w:i/>
      <w:szCs w:val="20"/>
    </w:rPr>
  </w:style>
  <w:style w:type="character" w:customStyle="1" w:styleId="MediumGrid2-Accent4Char">
    <w:name w:val="Medium Grid 2 - Accent 4 Char"/>
    <w:link w:val="MediumGrid2-Accent41"/>
    <w:uiPriority w:val="30"/>
    <w:rsid w:val="002D5474"/>
    <w:rPr>
      <w:b/>
      <w:i/>
      <w:sz w:val="24"/>
    </w:rPr>
  </w:style>
  <w:style w:type="character" w:customStyle="1" w:styleId="PlainTable31">
    <w:name w:val="Plain Table 31"/>
    <w:uiPriority w:val="19"/>
    <w:qFormat/>
    <w:rsid w:val="002D5474"/>
    <w:rPr>
      <w:i/>
      <w:color w:val="5A5A5A"/>
    </w:rPr>
  </w:style>
  <w:style w:type="character" w:customStyle="1" w:styleId="PlainTable41">
    <w:name w:val="Plain Table 41"/>
    <w:uiPriority w:val="21"/>
    <w:qFormat/>
    <w:rsid w:val="002D5474"/>
    <w:rPr>
      <w:b/>
      <w:i/>
      <w:sz w:val="24"/>
      <w:szCs w:val="24"/>
      <w:u w:val="single"/>
    </w:rPr>
  </w:style>
  <w:style w:type="character" w:customStyle="1" w:styleId="PlainTable51">
    <w:name w:val="Plain Table 51"/>
    <w:uiPriority w:val="31"/>
    <w:qFormat/>
    <w:rsid w:val="002D5474"/>
    <w:rPr>
      <w:sz w:val="24"/>
      <w:szCs w:val="24"/>
      <w:u w:val="single"/>
    </w:rPr>
  </w:style>
  <w:style w:type="character" w:customStyle="1" w:styleId="TableGridLight1">
    <w:name w:val="Table Grid Light1"/>
    <w:uiPriority w:val="32"/>
    <w:qFormat/>
    <w:rsid w:val="002D5474"/>
    <w:rPr>
      <w:b/>
      <w:sz w:val="24"/>
      <w:u w:val="single"/>
    </w:rPr>
  </w:style>
  <w:style w:type="character" w:customStyle="1" w:styleId="GridTable1Light1">
    <w:name w:val="Grid Table 1 Light1"/>
    <w:uiPriority w:val="33"/>
    <w:qFormat/>
    <w:rsid w:val="002D5474"/>
    <w:rPr>
      <w:rFonts w:ascii="Cambria" w:eastAsia="Times New Roman" w:hAnsi="Cambria"/>
      <w:b/>
      <w:i/>
      <w:sz w:val="24"/>
      <w:szCs w:val="24"/>
    </w:rPr>
  </w:style>
  <w:style w:type="paragraph" w:customStyle="1" w:styleId="GridTable31">
    <w:name w:val="Grid Table 31"/>
    <w:basedOn w:val="Heading1"/>
    <w:next w:val="Normal"/>
    <w:uiPriority w:val="39"/>
    <w:semiHidden/>
    <w:unhideWhenUsed/>
    <w:qFormat/>
    <w:rsid w:val="002D5474"/>
    <w:pPr>
      <w:outlineLvl w:val="9"/>
    </w:pPr>
  </w:style>
  <w:style w:type="paragraph" w:customStyle="1" w:styleId="MediumShading1-Accent12">
    <w:name w:val="Medium Shading 1 - Accent 12"/>
    <w:uiPriority w:val="1"/>
    <w:qFormat/>
    <w:rsid w:val="00C954CB"/>
    <w:rPr>
      <w:rFonts w:eastAsia="Calibri"/>
      <w:sz w:val="22"/>
      <w:szCs w:val="22"/>
      <w:lang w:val="en-IN"/>
    </w:rPr>
  </w:style>
  <w:style w:type="character" w:customStyle="1" w:styleId="apple-converted-space">
    <w:name w:val="apple-converted-space"/>
    <w:rsid w:val="00C954CB"/>
  </w:style>
  <w:style w:type="paragraph" w:customStyle="1" w:styleId="MediumGrid1-Accent21">
    <w:name w:val="Medium Grid 1 - Accent 21"/>
    <w:basedOn w:val="Normal"/>
    <w:link w:val="MediumGrid1-Accent2Char"/>
    <w:uiPriority w:val="34"/>
    <w:qFormat/>
    <w:rsid w:val="00C954CB"/>
    <w:pPr>
      <w:spacing w:after="200" w:line="276" w:lineRule="auto"/>
      <w:ind w:left="720"/>
      <w:contextualSpacing/>
    </w:pPr>
    <w:rPr>
      <w:rFonts w:eastAsia="Calibri"/>
      <w:sz w:val="22"/>
      <w:szCs w:val="22"/>
    </w:rPr>
  </w:style>
  <w:style w:type="character" w:customStyle="1" w:styleId="MediumGrid1-Accent2Char">
    <w:name w:val="Medium Grid 1 - Accent 2 Char"/>
    <w:link w:val="MediumGrid1-Accent21"/>
    <w:uiPriority w:val="34"/>
    <w:locked/>
    <w:rsid w:val="00C954CB"/>
    <w:rPr>
      <w:rFonts w:eastAsia="Calibri"/>
      <w:sz w:val="22"/>
      <w:szCs w:val="22"/>
      <w:lang w:val="en-US" w:eastAsia="en-US"/>
    </w:rPr>
  </w:style>
  <w:style w:type="table" w:styleId="TableGrid">
    <w:name w:val="Table Grid"/>
    <w:basedOn w:val="TableNormal"/>
    <w:uiPriority w:val="39"/>
    <w:locked/>
    <w:rsid w:val="00C954CB"/>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VerdanaChar">
    <w:name w:val="Normal + Verdana Char"/>
    <w:rsid w:val="00207F08"/>
    <w:rPr>
      <w:rFonts w:ascii="Verdana" w:hAnsi="Verdana"/>
      <w:lang w:val="en-US" w:eastAsia="ar-SA" w:bidi="ar-SA"/>
    </w:rPr>
  </w:style>
  <w:style w:type="character" w:customStyle="1" w:styleId="kn">
    <w:name w:val="kn"/>
    <w:basedOn w:val="DefaultParagraphFont"/>
    <w:rsid w:val="00DE01E4"/>
  </w:style>
  <w:style w:type="character" w:customStyle="1" w:styleId="hl">
    <w:name w:val="hl"/>
    <w:rsid w:val="00331B7B"/>
  </w:style>
  <w:style w:type="paragraph" w:customStyle="1" w:styleId="Normalverdana9points">
    <w:name w:val="Normal + verdana +9 points"/>
    <w:rsid w:val="00A05115"/>
    <w:pPr>
      <w:widowControl w:val="0"/>
      <w:suppressAutoHyphens/>
      <w:spacing w:after="160" w:line="259" w:lineRule="auto"/>
    </w:pPr>
    <w:rPr>
      <w:rFonts w:ascii="Verdana" w:eastAsia="SimSun" w:hAnsi="Verdana" w:cs="Calibri"/>
      <w:kern w:val="1"/>
      <w:szCs w:val="22"/>
      <w:lang w:eastAsia="ar-SA"/>
    </w:rPr>
  </w:style>
  <w:style w:type="paragraph" w:customStyle="1" w:styleId="Normal1">
    <w:name w:val="Normal1"/>
    <w:rsid w:val="00C95946"/>
    <w:pPr>
      <w:spacing w:line="276" w:lineRule="auto"/>
    </w:pPr>
    <w:rPr>
      <w:rFonts w:ascii="Arial" w:eastAsia="Arial" w:hAnsi="Arial" w:cs="Arial"/>
      <w:color w:val="000000"/>
      <w:sz w:val="22"/>
    </w:rPr>
  </w:style>
  <w:style w:type="paragraph" w:styleId="ListParagraph">
    <w:name w:val="List Paragraph"/>
    <w:basedOn w:val="Normal"/>
    <w:link w:val="ListParagraphChar"/>
    <w:uiPriority w:val="34"/>
    <w:qFormat/>
    <w:rsid w:val="00873914"/>
    <w:pPr>
      <w:spacing w:after="200" w:line="276" w:lineRule="auto"/>
      <w:ind w:left="720"/>
      <w:contextualSpacing/>
    </w:pPr>
    <w:rPr>
      <w:rFonts w:eastAsia="Calibri"/>
      <w:sz w:val="22"/>
      <w:szCs w:val="22"/>
      <w:lang w:val="en-GB"/>
    </w:rPr>
  </w:style>
  <w:style w:type="character" w:customStyle="1" w:styleId="ListParagraphChar">
    <w:name w:val="List Paragraph Char"/>
    <w:link w:val="ListParagraph"/>
    <w:uiPriority w:val="34"/>
    <w:rsid w:val="00873914"/>
    <w:rPr>
      <w:rFonts w:eastAsia="Calibri"/>
      <w:sz w:val="22"/>
      <w:szCs w:val="22"/>
      <w:lang w:val="en-GB"/>
    </w:rPr>
  </w:style>
  <w:style w:type="character" w:styleId="CommentReference">
    <w:name w:val="annotation reference"/>
    <w:rsid w:val="00805BCE"/>
    <w:rPr>
      <w:sz w:val="16"/>
      <w:szCs w:val="16"/>
    </w:rPr>
  </w:style>
  <w:style w:type="numbering" w:customStyle="1" w:styleId="List0">
    <w:name w:val="List 0"/>
    <w:basedOn w:val="NoList"/>
    <w:rsid w:val="00AE462A"/>
    <w:pPr>
      <w:numPr>
        <w:numId w:val="18"/>
      </w:numPr>
    </w:pPr>
  </w:style>
  <w:style w:type="paragraph" w:customStyle="1" w:styleId="Body">
    <w:name w:val="Body"/>
    <w:rsid w:val="00DB5B71"/>
    <w:pPr>
      <w:pBdr>
        <w:top w:val="nil"/>
        <w:left w:val="nil"/>
        <w:bottom w:val="nil"/>
        <w:right w:val="nil"/>
        <w:between w:val="nil"/>
        <w:bar w:val="nil"/>
      </w:pBdr>
      <w:spacing w:line="276" w:lineRule="auto"/>
    </w:pPr>
    <w:rPr>
      <w:rFonts w:ascii="Arial" w:eastAsia="Arial Unicode MS" w:hAnsi="Arial Unicode MS" w:cs="Arial Unicode MS"/>
      <w:color w:val="000000"/>
      <w:sz w:val="22"/>
      <w:szCs w:val="22"/>
      <w:u w:color="000000"/>
      <w:bdr w:val="nil"/>
      <w:lang w:val="nl-NL"/>
    </w:rPr>
  </w:style>
  <w:style w:type="paragraph" w:customStyle="1" w:styleId="guru">
    <w:name w:val="guru"/>
    <w:basedOn w:val="Normal"/>
    <w:next w:val="NoSpacing"/>
    <w:autoRedefine/>
    <w:rsid w:val="00262FCF"/>
    <w:pPr>
      <w:shd w:val="clear" w:color="auto" w:fill="FFFFFF" w:themeFill="background1"/>
      <w:ind w:left="360" w:hanging="360"/>
      <w:contextualSpacing/>
    </w:pPr>
    <w:rPr>
      <w:rFonts w:asciiTheme="minorHAnsi" w:eastAsiaTheme="minorEastAsia" w:hAnsiTheme="minorHAnsi" w:cstheme="minorHAnsi"/>
      <w:color w:val="000000" w:themeColor="text1"/>
      <w:sz w:val="22"/>
      <w:szCs w:val="22"/>
      <w:shd w:val="clear" w:color="auto" w:fill="FFFFFF"/>
    </w:rPr>
  </w:style>
  <w:style w:type="paragraph" w:styleId="NoSpacing">
    <w:name w:val="No Spacing"/>
    <w:link w:val="NoSpacingChar"/>
    <w:uiPriority w:val="1"/>
    <w:qFormat/>
    <w:rsid w:val="00262FCF"/>
    <w:rPr>
      <w:sz w:val="24"/>
      <w:szCs w:val="24"/>
    </w:rPr>
  </w:style>
  <w:style w:type="paragraph" w:customStyle="1" w:styleId="Normal2">
    <w:name w:val="Normal2"/>
    <w:rsid w:val="00262FCF"/>
    <w:pPr>
      <w:widowControl w:val="0"/>
    </w:pPr>
    <w:rPr>
      <w:rFonts w:ascii="Times New Roman" w:hAnsi="Times New Roman"/>
      <w:color w:val="000000"/>
      <w:sz w:val="24"/>
      <w:szCs w:val="24"/>
    </w:rPr>
  </w:style>
  <w:style w:type="character" w:customStyle="1" w:styleId="NoSpacingChar">
    <w:name w:val="No Spacing Char"/>
    <w:link w:val="NoSpacing"/>
    <w:uiPriority w:val="1"/>
    <w:rsid w:val="00BA3915"/>
    <w:rPr>
      <w:sz w:val="24"/>
      <w:szCs w:val="24"/>
    </w:rPr>
  </w:style>
  <w:style w:type="character" w:customStyle="1" w:styleId="xbe">
    <w:name w:val="_xbe"/>
    <w:basedOn w:val="DefaultParagraphFont"/>
    <w:rsid w:val="00A901E2"/>
  </w:style>
  <w:style w:type="paragraph" w:customStyle="1" w:styleId="ColorfulList-Accent11">
    <w:name w:val="Colorful List - Accent 11"/>
    <w:basedOn w:val="Normal"/>
    <w:link w:val="ColorfulList-Accent1Char"/>
    <w:uiPriority w:val="34"/>
    <w:rsid w:val="00A64640"/>
    <w:pPr>
      <w:spacing w:after="200" w:line="276" w:lineRule="auto"/>
      <w:ind w:left="720"/>
      <w:contextualSpacing/>
    </w:pPr>
    <w:rPr>
      <w:rFonts w:eastAsia="Calibri"/>
      <w:sz w:val="22"/>
      <w:szCs w:val="22"/>
    </w:rPr>
  </w:style>
  <w:style w:type="character" w:customStyle="1" w:styleId="ColorfulList-Accent1Char">
    <w:name w:val="Colorful List - Accent 1 Char"/>
    <w:link w:val="ColorfulList-Accent11"/>
    <w:uiPriority w:val="34"/>
    <w:locked/>
    <w:rsid w:val="00A64640"/>
    <w:rPr>
      <w:rFonts w:eastAsia="Calibri"/>
      <w:sz w:val="22"/>
      <w:szCs w:val="22"/>
    </w:rPr>
  </w:style>
  <w:style w:type="paragraph" w:styleId="IntenseQuote">
    <w:name w:val="Intense Quote"/>
    <w:basedOn w:val="Normal"/>
    <w:next w:val="Normal"/>
    <w:link w:val="IntenseQuoteChar"/>
    <w:uiPriority w:val="30"/>
    <w:qFormat/>
    <w:rsid w:val="00A64640"/>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64640"/>
    <w:rPr>
      <w:rFonts w:asciiTheme="majorHAnsi" w:eastAsiaTheme="majorEastAsia" w:hAnsiTheme="majorHAnsi" w:cstheme="majorBidi"/>
      <w:color w:val="44546A" w:themeColor="text2"/>
      <w:spacing w:val="-6"/>
      <w:sz w:val="32"/>
      <w:szCs w:val="32"/>
    </w:rPr>
  </w:style>
  <w:style w:type="paragraph" w:customStyle="1" w:styleId="DefaultText">
    <w:name w:val="Default Text"/>
    <w:basedOn w:val="Normal"/>
    <w:rsid w:val="00A64640"/>
    <w:pPr>
      <w:widowControl w:val="0"/>
    </w:pPr>
    <w:rPr>
      <w:rFonts w:ascii="Times New Roman" w:hAnsi="Times New Roman"/>
      <w:sz w:val="20"/>
      <w:szCs w:val="20"/>
    </w:rPr>
  </w:style>
  <w:style w:type="character" w:customStyle="1" w:styleId="UnresolvedMention">
    <w:name w:val="Unresolved Mention"/>
    <w:basedOn w:val="DefaultParagraphFont"/>
    <w:uiPriority w:val="99"/>
    <w:semiHidden/>
    <w:unhideWhenUsed/>
    <w:rsid w:val="003075D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26431703">
      <w:bodyDiv w:val="1"/>
      <w:marLeft w:val="0"/>
      <w:marRight w:val="0"/>
      <w:marTop w:val="0"/>
      <w:marBottom w:val="0"/>
      <w:divBdr>
        <w:top w:val="none" w:sz="0" w:space="0" w:color="auto"/>
        <w:left w:val="none" w:sz="0" w:space="0" w:color="auto"/>
        <w:bottom w:val="none" w:sz="0" w:space="0" w:color="auto"/>
        <w:right w:val="none" w:sz="0" w:space="0" w:color="auto"/>
      </w:divBdr>
    </w:div>
    <w:div w:id="524638292">
      <w:bodyDiv w:val="1"/>
      <w:marLeft w:val="0"/>
      <w:marRight w:val="0"/>
      <w:marTop w:val="0"/>
      <w:marBottom w:val="0"/>
      <w:divBdr>
        <w:top w:val="none" w:sz="0" w:space="0" w:color="auto"/>
        <w:left w:val="none" w:sz="0" w:space="0" w:color="auto"/>
        <w:bottom w:val="none" w:sz="0" w:space="0" w:color="auto"/>
        <w:right w:val="none" w:sz="0" w:space="0" w:color="auto"/>
      </w:divBdr>
    </w:div>
    <w:div w:id="800653711">
      <w:bodyDiv w:val="1"/>
      <w:marLeft w:val="0"/>
      <w:marRight w:val="0"/>
      <w:marTop w:val="0"/>
      <w:marBottom w:val="0"/>
      <w:divBdr>
        <w:top w:val="none" w:sz="0" w:space="0" w:color="auto"/>
        <w:left w:val="none" w:sz="0" w:space="0" w:color="auto"/>
        <w:bottom w:val="none" w:sz="0" w:space="0" w:color="auto"/>
        <w:right w:val="none" w:sz="0" w:space="0" w:color="auto"/>
      </w:divBdr>
    </w:div>
    <w:div w:id="2133746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idev0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E4FFA-34DC-4148-ACA9-9CA6B763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DEEVITA LLC</Company>
  <LinksUpToDate>false</LinksUpToDate>
  <CharactersWithSpaces>24335</CharactersWithSpaces>
  <SharedDoc>false</SharedDoc>
  <HLinks>
    <vt:vector size="6" baseType="variant">
      <vt:variant>
        <vt:i4>8257612</vt:i4>
      </vt:variant>
      <vt:variant>
        <vt:i4>0</vt:i4>
      </vt:variant>
      <vt:variant>
        <vt:i4>0</vt:i4>
      </vt:variant>
      <vt:variant>
        <vt:i4>5</vt:i4>
      </vt:variant>
      <vt:variant>
        <vt:lpwstr>mailto:abhilash1202reddy@gmail.com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Kampati</dc:creator>
  <cp:keywords/>
  <dc:description/>
  <cp:lastModifiedBy>Vamsi</cp:lastModifiedBy>
  <cp:revision>9</cp:revision>
  <cp:lastPrinted>1900-01-01T06:00:00Z</cp:lastPrinted>
  <dcterms:created xsi:type="dcterms:W3CDTF">2018-01-02T15:42:00Z</dcterms:created>
  <dcterms:modified xsi:type="dcterms:W3CDTF">2018-01-04T19:13:00Z</dcterms:modified>
</cp:coreProperties>
</file>