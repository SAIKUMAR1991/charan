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F05" w:rsidRPr="00BD09E7" w:rsidRDefault="007D3AC8" w:rsidP="00BD09E7">
      <w:pPr>
        <w:adjustRightInd w:val="0"/>
        <w:jc w:val="center"/>
        <w:rPr>
          <w:rFonts w:asciiTheme="minorHAnsi" w:hAnsiTheme="minorHAnsi"/>
          <w:b/>
          <w:sz w:val="22"/>
          <w:szCs w:val="22"/>
        </w:rPr>
      </w:pPr>
      <w:r w:rsidRPr="007D3AC8">
        <w:rPr>
          <w:rFonts w:ascii="Calibri" w:hAnsi="Calibri"/>
          <w:b/>
          <w:noProof/>
          <w:sz w:val="22"/>
          <w:szCs w:val="22"/>
        </w:rPr>
        <w:drawing>
          <wp:anchor distT="0" distB="0" distL="114300" distR="114300" simplePos="0" relativeHeight="251658240" behindDoc="0" locked="0" layoutInCell="1" allowOverlap="1">
            <wp:simplePos x="0" y="0"/>
            <wp:positionH relativeFrom="column">
              <wp:posOffset>5200650</wp:posOffset>
            </wp:positionH>
            <wp:positionV relativeFrom="paragraph">
              <wp:posOffset>-415925</wp:posOffset>
            </wp:positionV>
            <wp:extent cx="1038225" cy="683260"/>
            <wp:effectExtent l="0" t="0" r="0" b="0"/>
            <wp:wrapNone/>
            <wp:docPr id="1" name="Picture 1" descr="Description: M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C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D09E7" w:rsidRPr="00BD09E7">
        <w:rPr>
          <w:rFonts w:asciiTheme="minorHAnsi" w:hAnsiTheme="minorHAnsi"/>
          <w:b/>
          <w:sz w:val="22"/>
          <w:szCs w:val="22"/>
        </w:rPr>
        <w:t>ANUSHA JOODALA</w:t>
      </w:r>
    </w:p>
    <w:p w:rsidR="00BD09E7" w:rsidRPr="00BD09E7" w:rsidRDefault="00BD09E7" w:rsidP="00BD09E7">
      <w:pPr>
        <w:adjustRightInd w:val="0"/>
        <w:jc w:val="center"/>
        <w:rPr>
          <w:rFonts w:asciiTheme="minorHAnsi" w:eastAsia="SimSun" w:hAnsiTheme="minorHAnsi"/>
          <w:b/>
          <w:bCs/>
          <w:caps/>
          <w:sz w:val="22"/>
          <w:szCs w:val="22"/>
          <w:lang w:bidi="hi-IN"/>
        </w:rPr>
      </w:pPr>
    </w:p>
    <w:p w:rsidR="00FE4F05" w:rsidRPr="00BD09E7" w:rsidRDefault="00FE4F05" w:rsidP="00FE4F05">
      <w:pPr>
        <w:adjustRightInd w:val="0"/>
        <w:jc w:val="both"/>
        <w:rPr>
          <w:rFonts w:asciiTheme="minorHAnsi" w:eastAsia="SimSun" w:hAnsiTheme="minorHAnsi"/>
          <w:b/>
          <w:bCs/>
          <w:caps/>
          <w:sz w:val="22"/>
          <w:szCs w:val="22"/>
          <w:lang w:bidi="hi-IN"/>
        </w:rPr>
      </w:pPr>
      <w:r w:rsidRPr="00BD09E7">
        <w:rPr>
          <w:rFonts w:asciiTheme="minorHAnsi" w:eastAsia="SimSun" w:hAnsiTheme="minorHAnsi"/>
          <w:b/>
          <w:bCs/>
          <w:caps/>
          <w:sz w:val="22"/>
          <w:szCs w:val="22"/>
          <w:lang w:bidi="hi-IN"/>
        </w:rPr>
        <w:t>Summary</w:t>
      </w:r>
      <w:r w:rsidRPr="00BD09E7">
        <w:rPr>
          <w:rFonts w:asciiTheme="minorHAnsi" w:eastAsia="SimSun" w:hAnsiTheme="minorHAnsi"/>
          <w:b/>
          <w:bCs/>
          <w:caps/>
          <w:sz w:val="22"/>
          <w:szCs w:val="22"/>
          <w:lang w:bidi="hi-IN"/>
        </w:rPr>
        <w:tab/>
      </w:r>
    </w:p>
    <w:p w:rsidR="00FE4F05" w:rsidRPr="00BD09E7" w:rsidRDefault="00852D2B" w:rsidP="00FE4F05">
      <w:pPr>
        <w:widowControl/>
        <w:numPr>
          <w:ilvl w:val="0"/>
          <w:numId w:val="5"/>
        </w:numPr>
        <w:autoSpaceDE/>
        <w:autoSpaceDN/>
        <w:jc w:val="both"/>
        <w:rPr>
          <w:rFonts w:asciiTheme="minorHAnsi" w:hAnsiTheme="minorHAnsi"/>
          <w:sz w:val="22"/>
          <w:szCs w:val="22"/>
        </w:rPr>
      </w:pPr>
      <w:r>
        <w:rPr>
          <w:rFonts w:asciiTheme="minorHAnsi" w:hAnsiTheme="minorHAnsi"/>
          <w:b/>
          <w:bCs/>
          <w:sz w:val="22"/>
          <w:szCs w:val="22"/>
        </w:rPr>
        <w:t>Over 8</w:t>
      </w:r>
      <w:r w:rsidR="00FE4F05" w:rsidRPr="00BD09E7">
        <w:rPr>
          <w:rFonts w:asciiTheme="minorHAnsi" w:hAnsiTheme="minorHAnsi"/>
          <w:b/>
          <w:bCs/>
          <w:sz w:val="22"/>
          <w:szCs w:val="22"/>
        </w:rPr>
        <w:t>+ years</w:t>
      </w:r>
      <w:r w:rsidR="00FE4F05" w:rsidRPr="00BD09E7">
        <w:rPr>
          <w:rFonts w:asciiTheme="minorHAnsi" w:hAnsiTheme="minorHAnsi"/>
          <w:bCs/>
          <w:sz w:val="22"/>
          <w:szCs w:val="22"/>
        </w:rPr>
        <w:t xml:space="preserve"> of progressive IT experience in database design and development using with </w:t>
      </w:r>
      <w:r w:rsidR="00FE4F05" w:rsidRPr="00BD09E7">
        <w:rPr>
          <w:rFonts w:asciiTheme="minorHAnsi" w:hAnsiTheme="minorHAnsi"/>
          <w:b/>
          <w:bCs/>
          <w:sz w:val="22"/>
          <w:szCs w:val="22"/>
        </w:rPr>
        <w:t>Microsoft SQL Server</w:t>
      </w:r>
      <w:r w:rsidR="00FE4F05" w:rsidRPr="00BD09E7">
        <w:rPr>
          <w:rFonts w:asciiTheme="minorHAnsi" w:hAnsiTheme="minorHAnsi"/>
          <w:bCs/>
          <w:sz w:val="22"/>
          <w:szCs w:val="22"/>
        </w:rPr>
        <w:t xml:space="preserve"> 2008/2012, </w:t>
      </w:r>
      <w:r w:rsidR="00FE4F05" w:rsidRPr="00BD09E7">
        <w:rPr>
          <w:rFonts w:asciiTheme="minorHAnsi" w:hAnsiTheme="minorHAnsi"/>
          <w:b/>
          <w:bCs/>
          <w:sz w:val="22"/>
          <w:szCs w:val="22"/>
        </w:rPr>
        <w:t>OLTP</w:t>
      </w:r>
      <w:r w:rsidR="00FE4F05" w:rsidRPr="00BD09E7">
        <w:rPr>
          <w:rFonts w:asciiTheme="minorHAnsi" w:hAnsiTheme="minorHAnsi"/>
          <w:bCs/>
          <w:sz w:val="22"/>
          <w:szCs w:val="22"/>
        </w:rPr>
        <w:t xml:space="preserve">, </w:t>
      </w:r>
      <w:r w:rsidR="00FE4F05" w:rsidRPr="00BD09E7">
        <w:rPr>
          <w:rFonts w:asciiTheme="minorHAnsi" w:hAnsiTheme="minorHAnsi"/>
          <w:b/>
          <w:bCs/>
          <w:sz w:val="22"/>
          <w:szCs w:val="22"/>
        </w:rPr>
        <w:t>OLAP</w:t>
      </w:r>
      <w:r w:rsidR="00FE4F05" w:rsidRPr="00BD09E7">
        <w:rPr>
          <w:rFonts w:asciiTheme="minorHAnsi" w:hAnsiTheme="minorHAnsi"/>
          <w:bCs/>
          <w:sz w:val="22"/>
          <w:szCs w:val="22"/>
        </w:rPr>
        <w:t xml:space="preserve">, </w:t>
      </w:r>
      <w:r w:rsidR="00FE4F05" w:rsidRPr="00BD09E7">
        <w:rPr>
          <w:rFonts w:asciiTheme="minorHAnsi" w:hAnsiTheme="minorHAnsi"/>
          <w:b/>
          <w:bCs/>
          <w:sz w:val="22"/>
          <w:szCs w:val="22"/>
        </w:rPr>
        <w:t>Data Warehouse</w:t>
      </w:r>
      <w:r w:rsidR="00FE4F05" w:rsidRPr="00BD09E7">
        <w:rPr>
          <w:rFonts w:asciiTheme="minorHAnsi" w:hAnsiTheme="minorHAnsi"/>
          <w:bCs/>
          <w:sz w:val="22"/>
          <w:szCs w:val="22"/>
        </w:rPr>
        <w:t xml:space="preserve"> implementation as a Database Developer.</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Experienced in </w:t>
      </w:r>
      <w:r w:rsidRPr="00BD09E7">
        <w:rPr>
          <w:rFonts w:asciiTheme="minorHAnsi" w:hAnsiTheme="minorHAnsi"/>
          <w:b/>
          <w:sz w:val="22"/>
          <w:szCs w:val="22"/>
        </w:rPr>
        <w:t>Data Modeling-Relational</w:t>
      </w:r>
      <w:r w:rsidRPr="00BD09E7">
        <w:rPr>
          <w:rFonts w:asciiTheme="minorHAnsi" w:hAnsiTheme="minorHAnsi"/>
          <w:sz w:val="22"/>
          <w:szCs w:val="22"/>
        </w:rPr>
        <w:t xml:space="preserve"> and </w:t>
      </w:r>
      <w:r w:rsidRPr="00BD09E7">
        <w:rPr>
          <w:rFonts w:asciiTheme="minorHAnsi" w:hAnsiTheme="minorHAnsi"/>
          <w:b/>
          <w:sz w:val="22"/>
          <w:szCs w:val="22"/>
        </w:rPr>
        <w:t>Multi-Dimensional Modeling</w:t>
      </w:r>
      <w:r w:rsidRPr="00BD09E7">
        <w:rPr>
          <w:rFonts w:asciiTheme="minorHAnsi" w:hAnsiTheme="minorHAnsi"/>
          <w:sz w:val="22"/>
          <w:szCs w:val="22"/>
        </w:rPr>
        <w:t xml:space="preserve"> and involved in creation of Star Schema and Snowflake dimensional schema using </w:t>
      </w:r>
      <w:r w:rsidRPr="00BD09E7">
        <w:rPr>
          <w:rFonts w:asciiTheme="minorHAnsi" w:hAnsiTheme="minorHAnsi"/>
          <w:b/>
          <w:sz w:val="22"/>
          <w:szCs w:val="22"/>
        </w:rPr>
        <w:t>Microsoft Visio</w:t>
      </w:r>
      <w:r w:rsidRPr="00BD09E7">
        <w:rPr>
          <w:rFonts w:asciiTheme="minorHAnsi" w:hAnsiTheme="minorHAnsi"/>
          <w:sz w:val="22"/>
          <w:szCs w:val="22"/>
        </w:rPr>
        <w:t xml:space="preserve"> in the OLTP and </w:t>
      </w:r>
      <w:r w:rsidRPr="00BD09E7">
        <w:rPr>
          <w:rFonts w:asciiTheme="minorHAnsi" w:hAnsiTheme="minorHAnsi"/>
          <w:bCs/>
          <w:sz w:val="22"/>
          <w:szCs w:val="22"/>
        </w:rPr>
        <w:t xml:space="preserve">OLAP. </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Proficient in </w:t>
      </w:r>
      <w:r w:rsidRPr="00BD09E7">
        <w:rPr>
          <w:rFonts w:asciiTheme="minorHAnsi" w:hAnsiTheme="minorHAnsi"/>
          <w:bCs/>
          <w:sz w:val="22"/>
          <w:szCs w:val="22"/>
        </w:rPr>
        <w:t xml:space="preserve">MS SQL Server suite of products like </w:t>
      </w:r>
      <w:r w:rsidRPr="00BD09E7">
        <w:rPr>
          <w:rFonts w:asciiTheme="minorHAnsi" w:hAnsiTheme="minorHAnsi"/>
          <w:b/>
          <w:bCs/>
          <w:sz w:val="22"/>
          <w:szCs w:val="22"/>
        </w:rPr>
        <w:t>SSRS</w:t>
      </w:r>
      <w:r w:rsidRPr="00BD09E7">
        <w:rPr>
          <w:rFonts w:asciiTheme="minorHAnsi" w:hAnsiTheme="minorHAnsi"/>
          <w:bCs/>
          <w:sz w:val="22"/>
          <w:szCs w:val="22"/>
        </w:rPr>
        <w:t xml:space="preserve">, </w:t>
      </w:r>
      <w:r w:rsidRPr="00BD09E7">
        <w:rPr>
          <w:rFonts w:asciiTheme="minorHAnsi" w:hAnsiTheme="minorHAnsi"/>
          <w:b/>
          <w:bCs/>
          <w:sz w:val="22"/>
          <w:szCs w:val="22"/>
        </w:rPr>
        <w:t>SSAS</w:t>
      </w:r>
      <w:r w:rsidRPr="00BD09E7">
        <w:rPr>
          <w:rFonts w:asciiTheme="minorHAnsi" w:hAnsiTheme="minorHAnsi"/>
          <w:bCs/>
          <w:sz w:val="22"/>
          <w:szCs w:val="22"/>
        </w:rPr>
        <w:t xml:space="preserve"> and </w:t>
      </w:r>
      <w:r w:rsidRPr="00BD09E7">
        <w:rPr>
          <w:rFonts w:asciiTheme="minorHAnsi" w:hAnsiTheme="minorHAnsi"/>
          <w:b/>
          <w:bCs/>
          <w:sz w:val="22"/>
          <w:szCs w:val="22"/>
        </w:rPr>
        <w:t>SSIS</w:t>
      </w:r>
      <w:r w:rsidRPr="00BD09E7">
        <w:rPr>
          <w:rFonts w:asciiTheme="minorHAnsi" w:hAnsiTheme="minorHAnsi"/>
          <w:bCs/>
          <w:sz w:val="22"/>
          <w:szCs w:val="22"/>
        </w:rPr>
        <w:t xml:space="preserve"> of MS SQL Server and Responsible for performance tuning of stored procedures using SQL Profiler and Database tuning wizard</w:t>
      </w:r>
      <w:r w:rsidRPr="00BD09E7">
        <w:rPr>
          <w:rFonts w:asciiTheme="minorHAnsi" w:hAnsiTheme="minorHAnsi"/>
          <w:sz w:val="22"/>
          <w:szCs w:val="22"/>
        </w:rPr>
        <w:t xml:space="preserve">. </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bCs/>
          <w:sz w:val="22"/>
          <w:szCs w:val="22"/>
        </w:rPr>
        <w:t xml:space="preserve">Excellent knowledge in RDBMS concepts and constructs along with Database Objects creation such as Tables, </w:t>
      </w:r>
      <w:r w:rsidRPr="00BD09E7">
        <w:rPr>
          <w:rFonts w:asciiTheme="minorHAnsi" w:hAnsiTheme="minorHAnsi"/>
          <w:b/>
          <w:bCs/>
          <w:sz w:val="22"/>
          <w:szCs w:val="22"/>
        </w:rPr>
        <w:t>User Defined Data Types</w:t>
      </w:r>
      <w:r w:rsidRPr="00BD09E7">
        <w:rPr>
          <w:rFonts w:asciiTheme="minorHAnsi" w:hAnsiTheme="minorHAnsi"/>
          <w:bCs/>
          <w:sz w:val="22"/>
          <w:szCs w:val="22"/>
        </w:rPr>
        <w:t xml:space="preserve">, Indexes, </w:t>
      </w:r>
      <w:r w:rsidRPr="00BD09E7">
        <w:rPr>
          <w:rFonts w:asciiTheme="minorHAnsi" w:hAnsiTheme="minorHAnsi"/>
          <w:b/>
          <w:bCs/>
          <w:sz w:val="22"/>
          <w:szCs w:val="22"/>
        </w:rPr>
        <w:t>Stored Procedures</w:t>
      </w:r>
      <w:r w:rsidRPr="00BD09E7">
        <w:rPr>
          <w:rFonts w:asciiTheme="minorHAnsi" w:hAnsiTheme="minorHAnsi"/>
          <w:bCs/>
          <w:sz w:val="22"/>
          <w:szCs w:val="22"/>
        </w:rPr>
        <w:t xml:space="preserve">, Views, </w:t>
      </w:r>
      <w:r w:rsidRPr="00BD09E7">
        <w:rPr>
          <w:rFonts w:asciiTheme="minorHAnsi" w:hAnsiTheme="minorHAnsi"/>
          <w:b/>
          <w:bCs/>
          <w:sz w:val="22"/>
          <w:szCs w:val="22"/>
        </w:rPr>
        <w:t>User Defined Functions</w:t>
      </w:r>
      <w:r w:rsidRPr="00BD09E7">
        <w:rPr>
          <w:rFonts w:asciiTheme="minorHAnsi" w:hAnsiTheme="minorHAnsi"/>
          <w:bCs/>
          <w:sz w:val="22"/>
          <w:szCs w:val="22"/>
        </w:rPr>
        <w:t xml:space="preserve">, </w:t>
      </w:r>
      <w:r w:rsidRPr="00BD09E7">
        <w:rPr>
          <w:rFonts w:asciiTheme="minorHAnsi" w:hAnsiTheme="minorHAnsi"/>
          <w:b/>
          <w:bCs/>
          <w:sz w:val="22"/>
          <w:szCs w:val="22"/>
        </w:rPr>
        <w:t>Cursors</w:t>
      </w:r>
      <w:r w:rsidRPr="00BD09E7">
        <w:rPr>
          <w:rFonts w:asciiTheme="minorHAnsi" w:hAnsiTheme="minorHAnsi"/>
          <w:bCs/>
          <w:sz w:val="22"/>
          <w:szCs w:val="22"/>
        </w:rPr>
        <w:t xml:space="preserve"> and </w:t>
      </w:r>
      <w:r w:rsidRPr="00BD09E7">
        <w:rPr>
          <w:rFonts w:asciiTheme="minorHAnsi" w:hAnsiTheme="minorHAnsi"/>
          <w:b/>
          <w:bCs/>
          <w:sz w:val="22"/>
          <w:szCs w:val="22"/>
        </w:rPr>
        <w:t>Triggers</w:t>
      </w:r>
      <w:r w:rsidRPr="00BD09E7">
        <w:rPr>
          <w:rFonts w:asciiTheme="minorHAnsi" w:hAnsiTheme="minorHAnsi"/>
          <w:bCs/>
          <w:sz w:val="22"/>
          <w:szCs w:val="22"/>
        </w:rPr>
        <w:t xml:space="preserve">, </w:t>
      </w:r>
      <w:r w:rsidRPr="00BD09E7">
        <w:rPr>
          <w:rFonts w:asciiTheme="minorHAnsi" w:hAnsiTheme="minorHAnsi"/>
          <w:sz w:val="22"/>
          <w:szCs w:val="22"/>
        </w:rPr>
        <w:t>user profiles, data dictionaries, and data integrity, SQL joins and query writing.</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Extensive experience in writing complex queries in SQL (DML, Joins, Sub queries, </w:t>
      </w:r>
      <w:r w:rsidR="00B36EC6" w:rsidRPr="00BD09E7">
        <w:rPr>
          <w:rFonts w:asciiTheme="minorHAnsi" w:hAnsiTheme="minorHAnsi"/>
          <w:sz w:val="22"/>
          <w:szCs w:val="22"/>
        </w:rPr>
        <w:t>etc.</w:t>
      </w:r>
      <w:r w:rsidRPr="00BD09E7">
        <w:rPr>
          <w:rFonts w:asciiTheme="minorHAnsi" w:hAnsiTheme="minorHAnsi"/>
          <w:sz w:val="22"/>
          <w:szCs w:val="22"/>
        </w:rPr>
        <w:t>), stored procedures, Performance Tuning of SQL, DTS package for Back End testing in Oracle, SQL Server databases</w:t>
      </w:r>
    </w:p>
    <w:p w:rsidR="00FE4F05" w:rsidRPr="00BD09E7" w:rsidRDefault="00FE4F05" w:rsidP="00FE4F05">
      <w:pPr>
        <w:widowControl/>
        <w:numPr>
          <w:ilvl w:val="0"/>
          <w:numId w:val="5"/>
        </w:numPr>
        <w:autoSpaceDE/>
        <w:autoSpaceDN/>
        <w:jc w:val="both"/>
        <w:rPr>
          <w:rFonts w:asciiTheme="minorHAnsi" w:hAnsiTheme="minorHAnsi"/>
          <w:bCs/>
          <w:sz w:val="22"/>
          <w:szCs w:val="22"/>
        </w:rPr>
      </w:pPr>
      <w:r w:rsidRPr="00BD09E7">
        <w:rPr>
          <w:rFonts w:asciiTheme="minorHAnsi" w:hAnsiTheme="minorHAnsi"/>
          <w:bCs/>
          <w:sz w:val="22"/>
          <w:szCs w:val="22"/>
        </w:rPr>
        <w:t>Experience in Manual and Automated Testing of Client/Server, Multi-tier web</w:t>
      </w:r>
      <w:r w:rsidRPr="00BD09E7">
        <w:rPr>
          <w:rFonts w:asciiTheme="minorHAnsi" w:hAnsiTheme="minorHAnsi"/>
          <w:bCs/>
          <w:sz w:val="22"/>
          <w:szCs w:val="22"/>
        </w:rPr>
        <w:sym w:font="Symbol" w:char="F0B7"/>
      </w:r>
      <w:r w:rsidRPr="00BD09E7">
        <w:rPr>
          <w:rFonts w:asciiTheme="minorHAnsi" w:hAnsiTheme="minorHAnsi"/>
          <w:bCs/>
          <w:sz w:val="22"/>
          <w:szCs w:val="22"/>
        </w:rPr>
        <w:t xml:space="preserve"> based applications, Data Warehousing Tools - ETL/BI testing in Health, Insurance, Pharmaceutical and Banking domains following Waterfall methodologies, Agile/SCRUM Iterative models.</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Experienced in designing relational database according </w:t>
      </w:r>
      <w:r w:rsidRPr="00BD09E7">
        <w:rPr>
          <w:rFonts w:asciiTheme="minorHAnsi" w:hAnsiTheme="minorHAnsi"/>
          <w:b/>
          <w:sz w:val="22"/>
          <w:szCs w:val="22"/>
        </w:rPr>
        <w:t>Normalization Forms</w:t>
      </w:r>
      <w:r w:rsidRPr="00BD09E7">
        <w:rPr>
          <w:rFonts w:asciiTheme="minorHAnsi" w:hAnsiTheme="minorHAnsi"/>
          <w:sz w:val="22"/>
          <w:szCs w:val="22"/>
        </w:rPr>
        <w:t>.</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Proficient in creating SQL Server reports, handling </w:t>
      </w:r>
      <w:r w:rsidRPr="00BD09E7">
        <w:rPr>
          <w:rFonts w:asciiTheme="minorHAnsi" w:hAnsiTheme="minorHAnsi"/>
          <w:b/>
          <w:sz w:val="22"/>
          <w:szCs w:val="22"/>
        </w:rPr>
        <w:t>sub reports</w:t>
      </w:r>
      <w:r w:rsidRPr="00BD09E7">
        <w:rPr>
          <w:rFonts w:asciiTheme="minorHAnsi" w:hAnsiTheme="minorHAnsi"/>
          <w:sz w:val="22"/>
          <w:szCs w:val="22"/>
        </w:rPr>
        <w:t xml:space="preserve"> and defining query for generating </w:t>
      </w:r>
      <w:r w:rsidRPr="00BD09E7">
        <w:rPr>
          <w:rFonts w:asciiTheme="minorHAnsi" w:hAnsiTheme="minorHAnsi"/>
          <w:b/>
          <w:sz w:val="22"/>
          <w:szCs w:val="22"/>
        </w:rPr>
        <w:t>drill down reports</w:t>
      </w:r>
      <w:r w:rsidRPr="00BD09E7">
        <w:rPr>
          <w:rFonts w:asciiTheme="minorHAnsi" w:hAnsiTheme="minorHAnsi"/>
          <w:sz w:val="22"/>
          <w:szCs w:val="22"/>
        </w:rPr>
        <w:t xml:space="preserve"> using SSRS 2012.</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Expertise and good knowledge in Data Warehousing projects on ETL testing or DW testing with Informatica, SSIS and Data stage.</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Specialized in GUI Testing, Functional Testing, System Testing, Integration Testing, Regression, Performance Testing and User Acceptance Testing, Back End Testing.</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bCs/>
          <w:sz w:val="22"/>
          <w:szCs w:val="22"/>
        </w:rPr>
        <w:t xml:space="preserve">Skilled in </w:t>
      </w:r>
      <w:r w:rsidRPr="00BD09E7">
        <w:rPr>
          <w:rFonts w:asciiTheme="minorHAnsi" w:hAnsiTheme="minorHAnsi"/>
          <w:sz w:val="22"/>
          <w:szCs w:val="22"/>
        </w:rPr>
        <w:t xml:space="preserve">Developing and Extending </w:t>
      </w:r>
      <w:r w:rsidRPr="00BD09E7">
        <w:rPr>
          <w:rFonts w:asciiTheme="minorHAnsi" w:hAnsiTheme="minorHAnsi"/>
          <w:b/>
          <w:sz w:val="22"/>
          <w:szCs w:val="22"/>
        </w:rPr>
        <w:t>SSAS Cubes</w:t>
      </w:r>
      <w:r w:rsidRPr="00BD09E7">
        <w:rPr>
          <w:rFonts w:asciiTheme="minorHAnsi" w:hAnsiTheme="minorHAnsi"/>
          <w:sz w:val="22"/>
          <w:szCs w:val="22"/>
        </w:rPr>
        <w:t>, Dimensions and data source view SSAS-Data Mining Models and Deploying and Processing SSAS objects.</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Extensive experience in creating SQL Server analysis projects using MDX in MS SQL Server 2012.</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bCs/>
          <w:sz w:val="22"/>
          <w:szCs w:val="22"/>
        </w:rPr>
        <w:t xml:space="preserve">Extensively involved in the </w:t>
      </w:r>
      <w:r w:rsidRPr="00BD09E7">
        <w:rPr>
          <w:rFonts w:asciiTheme="minorHAnsi" w:hAnsiTheme="minorHAnsi"/>
          <w:b/>
          <w:bCs/>
          <w:sz w:val="22"/>
          <w:szCs w:val="22"/>
        </w:rPr>
        <w:t>SSAS storage</w:t>
      </w:r>
      <w:r w:rsidRPr="00BD09E7">
        <w:rPr>
          <w:rFonts w:asciiTheme="minorHAnsi" w:hAnsiTheme="minorHAnsi"/>
          <w:bCs/>
          <w:sz w:val="22"/>
          <w:szCs w:val="22"/>
        </w:rPr>
        <w:t xml:space="preserve"> and </w:t>
      </w:r>
      <w:r w:rsidRPr="00BD09E7">
        <w:rPr>
          <w:rFonts w:asciiTheme="minorHAnsi" w:hAnsiTheme="minorHAnsi"/>
          <w:b/>
          <w:bCs/>
          <w:sz w:val="22"/>
          <w:szCs w:val="22"/>
        </w:rPr>
        <w:t>partitions</w:t>
      </w:r>
      <w:r w:rsidRPr="00BD09E7">
        <w:rPr>
          <w:rFonts w:asciiTheme="minorHAnsi" w:hAnsiTheme="minorHAnsi"/>
          <w:bCs/>
          <w:sz w:val="22"/>
          <w:szCs w:val="22"/>
        </w:rPr>
        <w:t xml:space="preserve">, and </w:t>
      </w:r>
      <w:r w:rsidRPr="00BD09E7">
        <w:rPr>
          <w:rFonts w:asciiTheme="minorHAnsi" w:hAnsiTheme="minorHAnsi"/>
          <w:b/>
          <w:bCs/>
          <w:sz w:val="22"/>
          <w:szCs w:val="22"/>
        </w:rPr>
        <w:t>aggregations</w:t>
      </w:r>
      <w:r w:rsidRPr="00BD09E7">
        <w:rPr>
          <w:rFonts w:asciiTheme="minorHAnsi" w:hAnsiTheme="minorHAnsi"/>
          <w:bCs/>
          <w:sz w:val="22"/>
          <w:szCs w:val="22"/>
        </w:rPr>
        <w:t xml:space="preserve">, calculation of queries with </w:t>
      </w:r>
      <w:r w:rsidRPr="00BD09E7">
        <w:rPr>
          <w:rFonts w:asciiTheme="minorHAnsi" w:hAnsiTheme="minorHAnsi"/>
          <w:b/>
          <w:bCs/>
          <w:sz w:val="22"/>
          <w:szCs w:val="22"/>
        </w:rPr>
        <w:t>MDX</w:t>
      </w:r>
      <w:r w:rsidRPr="00BD09E7">
        <w:rPr>
          <w:rFonts w:asciiTheme="minorHAnsi" w:hAnsiTheme="minorHAnsi"/>
          <w:bCs/>
          <w:sz w:val="22"/>
          <w:szCs w:val="22"/>
        </w:rPr>
        <w:t xml:space="preserve">, </w:t>
      </w:r>
      <w:r w:rsidRPr="00BD09E7">
        <w:rPr>
          <w:rFonts w:asciiTheme="minorHAnsi" w:hAnsiTheme="minorHAnsi"/>
          <w:sz w:val="22"/>
          <w:szCs w:val="22"/>
        </w:rPr>
        <w:t>developing reports using MDX and T-</w:t>
      </w:r>
      <w:r w:rsidRPr="00BD09E7">
        <w:rPr>
          <w:rFonts w:asciiTheme="minorHAnsi" w:hAnsiTheme="minorHAnsi"/>
          <w:bCs/>
          <w:sz w:val="22"/>
          <w:szCs w:val="22"/>
        </w:rPr>
        <w:t>SQL.</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Expert in developing </w:t>
      </w:r>
      <w:r w:rsidRPr="00BD09E7">
        <w:rPr>
          <w:rFonts w:asciiTheme="minorHAnsi" w:hAnsiTheme="minorHAnsi"/>
          <w:b/>
          <w:sz w:val="22"/>
          <w:szCs w:val="22"/>
        </w:rPr>
        <w:t>SSIS packages</w:t>
      </w:r>
      <w:r w:rsidRPr="00BD09E7">
        <w:rPr>
          <w:rFonts w:asciiTheme="minorHAnsi" w:hAnsiTheme="minorHAnsi"/>
          <w:sz w:val="22"/>
          <w:szCs w:val="22"/>
        </w:rPr>
        <w:t xml:space="preserve"> that extract and transforming data, import and export data, bulk load and BCP. </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Hands on experience working with verity of data sources and destinations, all major Control tasks and Data transformations tasks. Experience in using event handler for SSIS packages, dynamically configuring SSIS packages etc.</w:t>
      </w:r>
    </w:p>
    <w:p w:rsidR="00FE4F05" w:rsidRPr="00BD09E7" w:rsidRDefault="00FE4F05" w:rsidP="00FE4F05">
      <w:pPr>
        <w:numPr>
          <w:ilvl w:val="0"/>
          <w:numId w:val="5"/>
        </w:numPr>
        <w:adjustRightInd w:val="0"/>
        <w:jc w:val="both"/>
        <w:rPr>
          <w:rFonts w:asciiTheme="minorHAnsi" w:eastAsia="Courier New" w:hAnsiTheme="minorHAnsi"/>
          <w:sz w:val="22"/>
          <w:szCs w:val="22"/>
        </w:rPr>
      </w:pPr>
      <w:r w:rsidRPr="00BD09E7">
        <w:rPr>
          <w:rFonts w:asciiTheme="minorHAnsi" w:eastAsia="Courier New" w:hAnsiTheme="minorHAnsi"/>
          <w:sz w:val="22"/>
          <w:szCs w:val="22"/>
        </w:rPr>
        <w:t xml:space="preserve">Experience in </w:t>
      </w:r>
      <w:r w:rsidRPr="00BD09E7">
        <w:rPr>
          <w:rFonts w:asciiTheme="minorHAnsi" w:eastAsia="Courier New" w:hAnsiTheme="minorHAnsi"/>
          <w:b/>
          <w:sz w:val="22"/>
          <w:szCs w:val="22"/>
        </w:rPr>
        <w:t>upgrade</w:t>
      </w:r>
      <w:r w:rsidRPr="00BD09E7">
        <w:rPr>
          <w:rFonts w:asciiTheme="minorHAnsi" w:eastAsia="Courier New" w:hAnsiTheme="minorHAnsi"/>
          <w:sz w:val="22"/>
          <w:szCs w:val="22"/>
        </w:rPr>
        <w:t xml:space="preserve"> projects of SQL Server from version 2005/2008 to 2012.</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 xml:space="preserve">Extensive experience with performance point services 2012 to build Performance point </w:t>
      </w:r>
      <w:r w:rsidRPr="00BD09E7">
        <w:rPr>
          <w:rFonts w:asciiTheme="minorHAnsi" w:hAnsiTheme="minorHAnsi"/>
          <w:b/>
          <w:sz w:val="22"/>
          <w:szCs w:val="22"/>
        </w:rPr>
        <w:t>Scorecards</w:t>
      </w:r>
      <w:r w:rsidRPr="00BD09E7">
        <w:rPr>
          <w:rFonts w:asciiTheme="minorHAnsi" w:hAnsiTheme="minorHAnsi"/>
          <w:sz w:val="22"/>
          <w:szCs w:val="22"/>
        </w:rPr>
        <w:t xml:space="preserve">, </w:t>
      </w:r>
      <w:r w:rsidRPr="00BD09E7">
        <w:rPr>
          <w:rFonts w:asciiTheme="minorHAnsi" w:hAnsiTheme="minorHAnsi"/>
          <w:b/>
          <w:sz w:val="22"/>
          <w:szCs w:val="22"/>
        </w:rPr>
        <w:t>KPIs</w:t>
      </w:r>
      <w:r w:rsidRPr="00BD09E7">
        <w:rPr>
          <w:rFonts w:asciiTheme="minorHAnsi" w:hAnsiTheme="minorHAnsi"/>
          <w:sz w:val="22"/>
          <w:szCs w:val="22"/>
        </w:rPr>
        <w:t xml:space="preserve"> and </w:t>
      </w:r>
      <w:r w:rsidRPr="00BD09E7">
        <w:rPr>
          <w:rFonts w:asciiTheme="minorHAnsi" w:hAnsiTheme="minorHAnsi"/>
          <w:b/>
          <w:sz w:val="22"/>
          <w:szCs w:val="22"/>
        </w:rPr>
        <w:t>Dashboards</w:t>
      </w:r>
      <w:r w:rsidRPr="00BD09E7">
        <w:rPr>
          <w:rFonts w:asciiTheme="minorHAnsi" w:hAnsiTheme="minorHAnsi"/>
          <w:sz w:val="22"/>
          <w:szCs w:val="22"/>
        </w:rPr>
        <w:t>.</w:t>
      </w:r>
    </w:p>
    <w:p w:rsidR="00FE4F05" w:rsidRPr="00BD09E7" w:rsidRDefault="00FE4F05" w:rsidP="00FE4F05">
      <w:pPr>
        <w:widowControl/>
        <w:numPr>
          <w:ilvl w:val="0"/>
          <w:numId w:val="5"/>
        </w:numPr>
        <w:autoSpaceDE/>
        <w:autoSpaceDN/>
        <w:jc w:val="both"/>
        <w:rPr>
          <w:rFonts w:asciiTheme="minorHAnsi" w:hAnsiTheme="minorHAnsi"/>
          <w:sz w:val="22"/>
          <w:szCs w:val="22"/>
        </w:rPr>
      </w:pPr>
      <w:r w:rsidRPr="00BD09E7">
        <w:rPr>
          <w:rFonts w:asciiTheme="minorHAnsi" w:hAnsiTheme="minorHAnsi"/>
          <w:sz w:val="22"/>
          <w:szCs w:val="22"/>
        </w:rPr>
        <w:t>Experience in the Share point 2010( Sites, Templates and Business Intelligence), Excel: V-Look Up, power pivot for developing the dashboards in the share point server</w:t>
      </w:r>
    </w:p>
    <w:p w:rsidR="00FE4F05" w:rsidRPr="00BD09E7" w:rsidRDefault="00FE4F05" w:rsidP="00FE4F05">
      <w:pPr>
        <w:numPr>
          <w:ilvl w:val="0"/>
          <w:numId w:val="5"/>
        </w:numPr>
        <w:suppressAutoHyphens/>
        <w:autoSpaceDE/>
        <w:autoSpaceDN/>
        <w:jc w:val="both"/>
        <w:rPr>
          <w:rFonts w:asciiTheme="minorHAnsi" w:eastAsia="Calibri" w:hAnsiTheme="minorHAnsi"/>
          <w:kern w:val="2"/>
          <w:sz w:val="22"/>
          <w:szCs w:val="22"/>
          <w:lang w:eastAsia="hi-IN" w:bidi="hi-IN"/>
        </w:rPr>
      </w:pPr>
      <w:r w:rsidRPr="00BD09E7">
        <w:rPr>
          <w:rFonts w:asciiTheme="minorHAnsi" w:eastAsia="Calibri" w:hAnsiTheme="minorHAnsi"/>
          <w:kern w:val="2"/>
          <w:sz w:val="22"/>
          <w:szCs w:val="22"/>
          <w:lang w:eastAsia="hi-IN" w:bidi="hi-IN"/>
        </w:rPr>
        <w:t xml:space="preserve">Expert in </w:t>
      </w:r>
      <w:r w:rsidRPr="00BD09E7">
        <w:rPr>
          <w:rFonts w:asciiTheme="minorHAnsi" w:eastAsia="Calibri" w:hAnsiTheme="minorHAnsi"/>
          <w:b/>
          <w:kern w:val="2"/>
          <w:sz w:val="22"/>
          <w:szCs w:val="22"/>
          <w:lang w:eastAsia="hi-IN" w:bidi="hi-IN"/>
        </w:rPr>
        <w:t>Microsoft .NET Framework</w:t>
      </w:r>
      <w:r w:rsidRPr="00BD09E7">
        <w:rPr>
          <w:rFonts w:asciiTheme="minorHAnsi" w:eastAsia="Calibri" w:hAnsiTheme="minorHAnsi"/>
          <w:kern w:val="2"/>
          <w:sz w:val="22"/>
          <w:szCs w:val="22"/>
          <w:lang w:eastAsia="hi-IN" w:bidi="hi-IN"/>
        </w:rPr>
        <w:t xml:space="preserve"> Programming skills (C#) in </w:t>
      </w:r>
      <w:r w:rsidRPr="00BD09E7">
        <w:rPr>
          <w:rFonts w:asciiTheme="minorHAnsi" w:eastAsia="Calibri" w:hAnsiTheme="minorHAnsi"/>
          <w:b/>
          <w:kern w:val="2"/>
          <w:sz w:val="22"/>
          <w:szCs w:val="22"/>
          <w:lang w:eastAsia="hi-IN" w:bidi="hi-IN"/>
        </w:rPr>
        <w:t>ASP.NET</w:t>
      </w:r>
      <w:r w:rsidRPr="00BD09E7">
        <w:rPr>
          <w:rFonts w:asciiTheme="minorHAnsi" w:eastAsia="Calibri" w:hAnsiTheme="minorHAnsi"/>
          <w:kern w:val="2"/>
          <w:sz w:val="22"/>
          <w:szCs w:val="22"/>
          <w:lang w:eastAsia="hi-IN" w:bidi="hi-IN"/>
        </w:rPr>
        <w:t>,</w:t>
      </w:r>
      <w:r w:rsidRPr="00BD09E7">
        <w:rPr>
          <w:rFonts w:asciiTheme="minorHAnsi" w:eastAsia="Calibri" w:hAnsiTheme="minorHAnsi"/>
          <w:b/>
          <w:kern w:val="2"/>
          <w:sz w:val="22"/>
          <w:szCs w:val="22"/>
          <w:lang w:eastAsia="hi-IN" w:bidi="hi-IN"/>
        </w:rPr>
        <w:t xml:space="preserve"> ADO.NET</w:t>
      </w:r>
      <w:r w:rsidRPr="00BD09E7">
        <w:rPr>
          <w:rFonts w:asciiTheme="minorHAnsi" w:eastAsia="Calibri" w:hAnsiTheme="minorHAnsi"/>
          <w:kern w:val="2"/>
          <w:sz w:val="22"/>
          <w:szCs w:val="22"/>
          <w:lang w:eastAsia="hi-IN" w:bidi="hi-IN"/>
        </w:rPr>
        <w:t>,</w:t>
      </w:r>
      <w:r w:rsidRPr="00BD09E7">
        <w:rPr>
          <w:rFonts w:asciiTheme="minorHAnsi" w:eastAsia="Calibri" w:hAnsiTheme="minorHAnsi"/>
          <w:b/>
          <w:kern w:val="2"/>
          <w:sz w:val="22"/>
          <w:szCs w:val="22"/>
          <w:lang w:eastAsia="hi-IN" w:bidi="hi-IN"/>
        </w:rPr>
        <w:t xml:space="preserve"> Windows Application Development </w:t>
      </w:r>
      <w:r w:rsidRPr="00BD09E7">
        <w:rPr>
          <w:rFonts w:asciiTheme="minorHAnsi" w:eastAsia="Calibri" w:hAnsiTheme="minorHAnsi"/>
          <w:kern w:val="2"/>
          <w:sz w:val="22"/>
          <w:szCs w:val="22"/>
          <w:lang w:eastAsia="hi-IN" w:bidi="hi-IN"/>
        </w:rPr>
        <w:t>and</w:t>
      </w:r>
      <w:r w:rsidRPr="00BD09E7">
        <w:rPr>
          <w:rFonts w:asciiTheme="minorHAnsi" w:eastAsia="Calibri" w:hAnsiTheme="minorHAnsi"/>
          <w:b/>
          <w:kern w:val="2"/>
          <w:sz w:val="22"/>
          <w:szCs w:val="22"/>
          <w:lang w:eastAsia="hi-IN" w:bidi="hi-IN"/>
        </w:rPr>
        <w:t xml:space="preserve"> Web Services</w:t>
      </w:r>
      <w:r w:rsidRPr="00BD09E7">
        <w:rPr>
          <w:rFonts w:asciiTheme="minorHAnsi" w:eastAsia="Calibri" w:hAnsiTheme="minorHAnsi"/>
          <w:kern w:val="2"/>
          <w:sz w:val="22"/>
          <w:szCs w:val="22"/>
          <w:lang w:eastAsia="hi-IN" w:bidi="hi-IN"/>
        </w:rPr>
        <w:t>.</w:t>
      </w:r>
    </w:p>
    <w:p w:rsidR="00FE4F05" w:rsidRPr="00BD09E7" w:rsidRDefault="00FE4F05" w:rsidP="00FE4F05">
      <w:pPr>
        <w:numPr>
          <w:ilvl w:val="0"/>
          <w:numId w:val="5"/>
        </w:numPr>
        <w:suppressAutoHyphens/>
        <w:autoSpaceDE/>
        <w:autoSpaceDN/>
        <w:jc w:val="both"/>
        <w:rPr>
          <w:rFonts w:asciiTheme="minorHAnsi" w:eastAsia="Calibri" w:hAnsiTheme="minorHAnsi"/>
          <w:kern w:val="2"/>
          <w:sz w:val="22"/>
          <w:szCs w:val="22"/>
          <w:lang w:eastAsia="hi-IN" w:bidi="hi-IN"/>
        </w:rPr>
      </w:pPr>
      <w:r w:rsidRPr="00BD09E7">
        <w:rPr>
          <w:rFonts w:asciiTheme="minorHAnsi" w:eastAsia="Calibri" w:hAnsiTheme="minorHAnsi"/>
          <w:kern w:val="2"/>
          <w:sz w:val="22"/>
          <w:szCs w:val="22"/>
          <w:lang w:eastAsia="hi-IN" w:bidi="hi-IN"/>
        </w:rPr>
        <w:t>Experience in Application Development Analysis, Requirement Analysis, Scoping, Developing, Debugging, Testing and Documentation of </w:t>
      </w:r>
      <w:r w:rsidRPr="00BD09E7">
        <w:rPr>
          <w:rFonts w:asciiTheme="minorHAnsi" w:eastAsia="Calibri" w:hAnsiTheme="minorHAnsi"/>
          <w:b/>
          <w:bCs/>
          <w:kern w:val="2"/>
          <w:sz w:val="22"/>
          <w:szCs w:val="22"/>
          <w:lang w:eastAsia="hi-IN" w:bidi="hi-IN"/>
        </w:rPr>
        <w:t>various phases in a project life cycle</w:t>
      </w:r>
      <w:r w:rsidRPr="00BD09E7">
        <w:rPr>
          <w:rFonts w:asciiTheme="minorHAnsi" w:eastAsia="Calibri" w:hAnsiTheme="minorHAnsi"/>
          <w:kern w:val="2"/>
          <w:sz w:val="22"/>
          <w:szCs w:val="22"/>
          <w:lang w:eastAsia="hi-IN" w:bidi="hi-IN"/>
        </w:rPr>
        <w:t> of Client/Server Applications.</w:t>
      </w:r>
    </w:p>
    <w:p w:rsidR="00FE4F05" w:rsidRPr="00BD09E7" w:rsidRDefault="00FE4F05" w:rsidP="00FE4F05">
      <w:pPr>
        <w:widowControl/>
        <w:numPr>
          <w:ilvl w:val="0"/>
          <w:numId w:val="5"/>
        </w:numPr>
        <w:shd w:val="clear" w:color="auto" w:fill="FDFDFD"/>
        <w:autoSpaceDE/>
        <w:autoSpaceDN/>
        <w:spacing w:line="294" w:lineRule="atLeast"/>
        <w:rPr>
          <w:rFonts w:asciiTheme="minorHAnsi" w:eastAsia="Calibri" w:hAnsiTheme="minorHAnsi"/>
          <w:kern w:val="2"/>
          <w:sz w:val="22"/>
          <w:szCs w:val="22"/>
          <w:lang w:eastAsia="hi-IN" w:bidi="hi-IN"/>
        </w:rPr>
      </w:pPr>
      <w:r w:rsidRPr="00BD09E7">
        <w:rPr>
          <w:rFonts w:asciiTheme="minorHAnsi" w:eastAsia="Calibri" w:hAnsiTheme="minorHAnsi"/>
          <w:kern w:val="2"/>
          <w:sz w:val="22"/>
          <w:szCs w:val="22"/>
          <w:lang w:eastAsia="hi-IN" w:bidi="hi-IN"/>
        </w:rPr>
        <w:lastRenderedPageBreak/>
        <w:t>Managed international domain of all servers according to PCI regulations facilitating automation and documentation.</w:t>
      </w:r>
    </w:p>
    <w:p w:rsidR="00FE4F05" w:rsidRPr="00BD09E7" w:rsidRDefault="00FE4F05" w:rsidP="00FE4F05">
      <w:pPr>
        <w:widowControl/>
        <w:numPr>
          <w:ilvl w:val="0"/>
          <w:numId w:val="5"/>
        </w:numPr>
        <w:shd w:val="clear" w:color="auto" w:fill="FDFDFD"/>
        <w:autoSpaceDE/>
        <w:autoSpaceDN/>
        <w:spacing w:line="294" w:lineRule="atLeast"/>
        <w:rPr>
          <w:rFonts w:asciiTheme="minorHAnsi" w:eastAsia="Calibri" w:hAnsiTheme="minorHAnsi"/>
          <w:kern w:val="2"/>
          <w:sz w:val="22"/>
          <w:szCs w:val="22"/>
          <w:lang w:eastAsia="hi-IN" w:bidi="hi-IN"/>
        </w:rPr>
      </w:pPr>
      <w:r w:rsidRPr="00BD09E7">
        <w:rPr>
          <w:rFonts w:asciiTheme="minorHAnsi" w:eastAsia="Calibri" w:hAnsiTheme="minorHAnsi"/>
          <w:kern w:val="2"/>
          <w:sz w:val="22"/>
          <w:szCs w:val="22"/>
          <w:lang w:eastAsia="hi-IN" w:bidi="hi-IN"/>
        </w:rPr>
        <w:t xml:space="preserve">Designed and implemented multiple </w:t>
      </w:r>
      <w:r w:rsidRPr="00BD09E7">
        <w:rPr>
          <w:rFonts w:asciiTheme="minorHAnsi" w:eastAsia="Calibri" w:hAnsiTheme="minorHAnsi"/>
          <w:b/>
          <w:kern w:val="2"/>
          <w:sz w:val="22"/>
          <w:szCs w:val="22"/>
          <w:lang w:eastAsia="hi-IN" w:bidi="hi-IN"/>
        </w:rPr>
        <w:t>Active Directory</w:t>
      </w:r>
      <w:r w:rsidRPr="00BD09E7">
        <w:rPr>
          <w:rFonts w:asciiTheme="minorHAnsi" w:eastAsia="Calibri" w:hAnsiTheme="minorHAnsi"/>
          <w:kern w:val="2"/>
          <w:sz w:val="22"/>
          <w:szCs w:val="22"/>
          <w:lang w:eastAsia="hi-IN" w:bidi="hi-IN"/>
        </w:rPr>
        <w:t xml:space="preserve"> implementations.</w:t>
      </w:r>
    </w:p>
    <w:p w:rsidR="00FE4F05" w:rsidRPr="00BD09E7" w:rsidRDefault="00FE4F05" w:rsidP="00FE4F05">
      <w:pPr>
        <w:numPr>
          <w:ilvl w:val="0"/>
          <w:numId w:val="5"/>
        </w:numPr>
        <w:suppressAutoHyphens/>
        <w:autoSpaceDE/>
        <w:autoSpaceDN/>
        <w:jc w:val="both"/>
        <w:rPr>
          <w:rFonts w:asciiTheme="minorHAnsi" w:eastAsia="Calibri" w:hAnsiTheme="minorHAnsi"/>
          <w:kern w:val="2"/>
          <w:sz w:val="22"/>
          <w:szCs w:val="22"/>
          <w:lang w:eastAsia="hi-IN" w:bidi="hi-IN"/>
        </w:rPr>
      </w:pPr>
      <w:r w:rsidRPr="00BD09E7">
        <w:rPr>
          <w:rFonts w:asciiTheme="minorHAnsi" w:eastAsia="Calibri" w:hAnsiTheme="minorHAnsi"/>
          <w:kern w:val="2"/>
          <w:sz w:val="22"/>
          <w:szCs w:val="22"/>
          <w:lang w:eastAsia="hi-IN" w:bidi="hi-IN"/>
        </w:rPr>
        <w:t>Strong experience in testing applications on Windows and Unix platform</w:t>
      </w:r>
    </w:p>
    <w:p w:rsidR="00FE4F05" w:rsidRPr="00BD09E7" w:rsidRDefault="00FE4F05" w:rsidP="00FE4F05">
      <w:pPr>
        <w:numPr>
          <w:ilvl w:val="0"/>
          <w:numId w:val="5"/>
        </w:numPr>
        <w:adjustRightInd w:val="0"/>
        <w:jc w:val="both"/>
        <w:rPr>
          <w:rFonts w:asciiTheme="minorHAnsi" w:eastAsia="Courier New" w:hAnsiTheme="minorHAnsi"/>
          <w:sz w:val="22"/>
          <w:szCs w:val="22"/>
        </w:rPr>
      </w:pPr>
      <w:r w:rsidRPr="00BD09E7">
        <w:rPr>
          <w:rFonts w:asciiTheme="minorHAnsi" w:hAnsiTheme="minorHAnsi"/>
          <w:sz w:val="22"/>
          <w:szCs w:val="22"/>
        </w:rPr>
        <w:t>Extremely motivated, diligent, conceptually strong team player with ability to adapt new technology quickly.</w:t>
      </w:r>
    </w:p>
    <w:p w:rsidR="00FE4F05" w:rsidRPr="00BD09E7" w:rsidRDefault="00FE4F05" w:rsidP="00FE4F05">
      <w:pPr>
        <w:adjustRightInd w:val="0"/>
        <w:jc w:val="both"/>
        <w:rPr>
          <w:rFonts w:asciiTheme="minorHAnsi" w:eastAsia="SimSun" w:hAnsiTheme="minorHAnsi"/>
          <w:b/>
          <w:bCs/>
          <w:sz w:val="22"/>
          <w:szCs w:val="22"/>
          <w:lang w:bidi="hi-IN"/>
        </w:rPr>
      </w:pPr>
    </w:p>
    <w:p w:rsidR="00FE4F05" w:rsidRPr="00BD09E7" w:rsidRDefault="00264DC6" w:rsidP="00FE4F05">
      <w:pPr>
        <w:jc w:val="both"/>
        <w:rPr>
          <w:rFonts w:asciiTheme="minorHAnsi" w:hAnsiTheme="minorHAnsi"/>
          <w:sz w:val="22"/>
          <w:szCs w:val="22"/>
        </w:rPr>
      </w:pPr>
      <w:r>
        <w:rPr>
          <w:rFonts w:asciiTheme="minorHAnsi" w:hAnsiTheme="minorHAnsi"/>
          <w:b/>
          <w:sz w:val="22"/>
          <w:szCs w:val="22"/>
        </w:rPr>
        <w:t>EDUCATION &amp;</w:t>
      </w:r>
      <w:r w:rsidR="00FE4F05" w:rsidRPr="00BD09E7">
        <w:rPr>
          <w:rFonts w:asciiTheme="minorHAnsi" w:hAnsiTheme="minorHAnsi"/>
          <w:b/>
          <w:sz w:val="22"/>
          <w:szCs w:val="22"/>
        </w:rPr>
        <w:t>CERTIFICATION</w:t>
      </w:r>
    </w:p>
    <w:p w:rsidR="00264DC6" w:rsidRPr="00BD09E7" w:rsidRDefault="00264DC6" w:rsidP="00DC732F">
      <w:pPr>
        <w:widowControl/>
        <w:numPr>
          <w:ilvl w:val="0"/>
          <w:numId w:val="6"/>
        </w:numPr>
        <w:autoSpaceDE/>
        <w:autoSpaceDN/>
        <w:jc w:val="both"/>
        <w:rPr>
          <w:rFonts w:asciiTheme="minorHAnsi" w:hAnsiTheme="minorHAnsi"/>
          <w:b/>
          <w:sz w:val="22"/>
          <w:szCs w:val="22"/>
        </w:rPr>
      </w:pPr>
      <w:r w:rsidRPr="00BD09E7">
        <w:rPr>
          <w:rFonts w:asciiTheme="minorHAnsi" w:hAnsiTheme="minorHAnsi"/>
          <w:b/>
          <w:sz w:val="22"/>
          <w:szCs w:val="22"/>
        </w:rPr>
        <w:t>Master of Science in Information Systems</w:t>
      </w:r>
      <w:r w:rsidR="00DC732F">
        <w:rPr>
          <w:rFonts w:asciiTheme="minorHAnsi" w:hAnsiTheme="minorHAnsi"/>
          <w:b/>
          <w:sz w:val="22"/>
          <w:szCs w:val="22"/>
        </w:rPr>
        <w:t xml:space="preserve">, </w:t>
      </w:r>
      <w:r w:rsidR="00DC732F" w:rsidRPr="00DC732F">
        <w:rPr>
          <w:rFonts w:asciiTheme="minorHAnsi" w:hAnsiTheme="minorHAnsi"/>
          <w:b/>
          <w:sz w:val="22"/>
          <w:szCs w:val="22"/>
        </w:rPr>
        <w:t>Stratford University</w:t>
      </w:r>
    </w:p>
    <w:p w:rsidR="00FE4F05" w:rsidRPr="00BD09E7" w:rsidRDefault="00FE4F05" w:rsidP="00FE4F05">
      <w:pPr>
        <w:widowControl/>
        <w:numPr>
          <w:ilvl w:val="0"/>
          <w:numId w:val="6"/>
        </w:numPr>
        <w:autoSpaceDE/>
        <w:autoSpaceDN/>
        <w:jc w:val="both"/>
        <w:rPr>
          <w:rFonts w:asciiTheme="minorHAnsi" w:hAnsiTheme="minorHAnsi"/>
          <w:sz w:val="22"/>
          <w:szCs w:val="22"/>
        </w:rPr>
      </w:pPr>
      <w:r w:rsidRPr="00BD09E7">
        <w:rPr>
          <w:rFonts w:asciiTheme="minorHAnsi" w:hAnsiTheme="minorHAnsi"/>
          <w:b/>
          <w:sz w:val="22"/>
          <w:szCs w:val="22"/>
        </w:rPr>
        <w:t>Microsoft Certified Technology Specialist</w:t>
      </w:r>
      <w:r w:rsidRPr="00BD09E7">
        <w:rPr>
          <w:rFonts w:asciiTheme="minorHAnsi" w:hAnsiTheme="minorHAnsi"/>
          <w:sz w:val="22"/>
          <w:szCs w:val="22"/>
        </w:rPr>
        <w:t>, Querying Microsoft SQL Server 2012</w:t>
      </w:r>
    </w:p>
    <w:p w:rsidR="00FE4F05" w:rsidRPr="00BD09E7" w:rsidRDefault="00FE4F05" w:rsidP="00FE4F05">
      <w:pPr>
        <w:adjustRightInd w:val="0"/>
        <w:jc w:val="both"/>
        <w:rPr>
          <w:rFonts w:asciiTheme="minorHAnsi" w:eastAsia="SimSun" w:hAnsiTheme="minorHAnsi"/>
          <w:b/>
          <w:bCs/>
          <w:sz w:val="22"/>
          <w:szCs w:val="22"/>
          <w:lang w:bidi="hi-IN"/>
        </w:rPr>
      </w:pPr>
    </w:p>
    <w:p w:rsidR="00FE4F05" w:rsidRDefault="00264DC6" w:rsidP="00FE4F05">
      <w:pPr>
        <w:adjustRightInd w:val="0"/>
        <w:jc w:val="both"/>
        <w:rPr>
          <w:rFonts w:asciiTheme="minorHAnsi" w:eastAsia="SimSun" w:hAnsiTheme="minorHAnsi"/>
          <w:b/>
          <w:bCs/>
          <w:sz w:val="22"/>
          <w:szCs w:val="22"/>
          <w:lang w:bidi="hi-IN"/>
        </w:rPr>
      </w:pPr>
      <w:r>
        <w:rPr>
          <w:rFonts w:asciiTheme="minorHAnsi" w:eastAsia="SimSun" w:hAnsiTheme="minorHAnsi"/>
          <w:b/>
          <w:bCs/>
          <w:sz w:val="22"/>
          <w:szCs w:val="22"/>
          <w:lang w:bidi="hi-IN"/>
        </w:rPr>
        <w:t>TECHNICAL SKILLS</w:t>
      </w:r>
    </w:p>
    <w:tbl>
      <w:tblPr>
        <w:tblStyle w:val="TableGrid"/>
        <w:tblW w:w="0" w:type="auto"/>
        <w:tblLook w:val="04A0" w:firstRow="1" w:lastRow="0" w:firstColumn="1" w:lastColumn="0" w:noHBand="0" w:noVBand="1"/>
      </w:tblPr>
      <w:tblGrid>
        <w:gridCol w:w="2538"/>
        <w:gridCol w:w="7488"/>
      </w:tblGrid>
      <w:tr w:rsidR="00264DC6" w:rsidTr="00264DC6">
        <w:tc>
          <w:tcPr>
            <w:tcW w:w="2538" w:type="dxa"/>
          </w:tcPr>
          <w:p w:rsidR="00264DC6" w:rsidRDefault="00264DC6" w:rsidP="00FE4F05">
            <w:pPr>
              <w:adjustRightInd w:val="0"/>
              <w:jc w:val="both"/>
              <w:rPr>
                <w:rFonts w:asciiTheme="minorHAnsi" w:eastAsia="SimSun" w:hAnsiTheme="minorHAnsi"/>
                <w:b/>
                <w:bCs/>
                <w:sz w:val="22"/>
                <w:szCs w:val="22"/>
                <w:lang w:bidi="hi-IN"/>
              </w:rPr>
            </w:pPr>
            <w:r w:rsidRPr="00BD09E7">
              <w:rPr>
                <w:rFonts w:asciiTheme="minorHAnsi" w:hAnsiTheme="minorHAnsi"/>
                <w:b/>
                <w:sz w:val="22"/>
                <w:szCs w:val="22"/>
              </w:rPr>
              <w:t>Languages</w:t>
            </w:r>
          </w:p>
        </w:tc>
        <w:tc>
          <w:tcPr>
            <w:tcW w:w="7488" w:type="dxa"/>
          </w:tcPr>
          <w:p w:rsidR="00264DC6" w:rsidRDefault="00264DC6" w:rsidP="00FE4F05">
            <w:pPr>
              <w:adjustRightInd w:val="0"/>
              <w:jc w:val="both"/>
              <w:rPr>
                <w:rFonts w:asciiTheme="minorHAnsi" w:eastAsia="SimSun" w:hAnsiTheme="minorHAnsi"/>
                <w:b/>
                <w:bCs/>
                <w:sz w:val="22"/>
                <w:szCs w:val="22"/>
                <w:lang w:bidi="hi-IN"/>
              </w:rPr>
            </w:pPr>
            <w:r w:rsidRPr="00BD09E7">
              <w:rPr>
                <w:rFonts w:asciiTheme="minorHAnsi" w:hAnsiTheme="minorHAnsi"/>
                <w:sz w:val="22"/>
                <w:szCs w:val="22"/>
                <w:lang w:val="de-DE"/>
              </w:rPr>
              <w:t>T-SQL, C++, C#, VB.Net</w:t>
            </w:r>
          </w:p>
        </w:tc>
      </w:tr>
      <w:tr w:rsidR="00264DC6" w:rsidTr="00264DC6">
        <w:tc>
          <w:tcPr>
            <w:tcW w:w="2538" w:type="dxa"/>
          </w:tcPr>
          <w:p w:rsidR="00264DC6" w:rsidRPr="00BD09E7" w:rsidRDefault="00264DC6" w:rsidP="00FE4F05">
            <w:pPr>
              <w:adjustRightInd w:val="0"/>
              <w:jc w:val="both"/>
              <w:rPr>
                <w:rFonts w:asciiTheme="minorHAnsi" w:hAnsiTheme="minorHAnsi"/>
                <w:b/>
                <w:sz w:val="22"/>
                <w:szCs w:val="22"/>
              </w:rPr>
            </w:pPr>
            <w:r w:rsidRPr="00BD09E7">
              <w:rPr>
                <w:rFonts w:asciiTheme="minorHAnsi" w:hAnsiTheme="minorHAnsi"/>
                <w:b/>
                <w:sz w:val="22"/>
                <w:szCs w:val="22"/>
              </w:rPr>
              <w:t>Databases</w:t>
            </w:r>
          </w:p>
        </w:tc>
        <w:tc>
          <w:tcPr>
            <w:tcW w:w="7488" w:type="dxa"/>
          </w:tcPr>
          <w:p w:rsidR="00264DC6" w:rsidRPr="00DC732F" w:rsidRDefault="00264DC6" w:rsidP="00FE4F05">
            <w:pPr>
              <w:adjustRightInd w:val="0"/>
              <w:jc w:val="both"/>
              <w:rPr>
                <w:rFonts w:asciiTheme="minorHAnsi" w:eastAsia="SimSun" w:hAnsiTheme="minorHAnsi"/>
                <w:bCs/>
                <w:sz w:val="22"/>
                <w:szCs w:val="22"/>
                <w:lang w:bidi="hi-IN"/>
              </w:rPr>
            </w:pPr>
            <w:r w:rsidRPr="00DC732F">
              <w:rPr>
                <w:rFonts w:asciiTheme="minorHAnsi" w:hAnsiTheme="minorHAnsi"/>
                <w:sz w:val="22"/>
                <w:szCs w:val="22"/>
              </w:rPr>
              <w:t>SQL Server 2012/2008R2, MS Access</w:t>
            </w:r>
            <w:r w:rsidR="00AD4B1C">
              <w:rPr>
                <w:rFonts w:asciiTheme="minorHAnsi" w:hAnsiTheme="minorHAnsi"/>
                <w:sz w:val="22"/>
                <w:szCs w:val="22"/>
              </w:rPr>
              <w:t>, Information Builders(App Studio)</w:t>
            </w:r>
          </w:p>
        </w:tc>
      </w:tr>
      <w:tr w:rsidR="00264DC6" w:rsidTr="00264DC6">
        <w:tc>
          <w:tcPr>
            <w:tcW w:w="2538" w:type="dxa"/>
          </w:tcPr>
          <w:p w:rsidR="00264DC6" w:rsidRPr="00BD09E7" w:rsidRDefault="00264DC6" w:rsidP="00FE4F05">
            <w:pPr>
              <w:adjustRightInd w:val="0"/>
              <w:jc w:val="both"/>
              <w:rPr>
                <w:rFonts w:asciiTheme="minorHAnsi" w:hAnsiTheme="minorHAnsi"/>
                <w:b/>
                <w:sz w:val="22"/>
                <w:szCs w:val="22"/>
              </w:rPr>
            </w:pPr>
            <w:r w:rsidRPr="00BD09E7">
              <w:rPr>
                <w:rFonts w:asciiTheme="minorHAnsi" w:hAnsiTheme="minorHAnsi"/>
                <w:b/>
                <w:sz w:val="22"/>
                <w:szCs w:val="22"/>
              </w:rPr>
              <w:t>SQL server tools</w:t>
            </w:r>
          </w:p>
        </w:tc>
        <w:tc>
          <w:tcPr>
            <w:tcW w:w="7488" w:type="dxa"/>
          </w:tcPr>
          <w:p w:rsidR="00264DC6" w:rsidRDefault="00264DC6" w:rsidP="00FE4F05">
            <w:pPr>
              <w:adjustRightInd w:val="0"/>
              <w:jc w:val="both"/>
              <w:rPr>
                <w:rFonts w:asciiTheme="minorHAnsi" w:eastAsia="SimSun" w:hAnsiTheme="minorHAnsi"/>
                <w:b/>
                <w:bCs/>
                <w:sz w:val="22"/>
                <w:szCs w:val="22"/>
                <w:lang w:bidi="hi-IN"/>
              </w:rPr>
            </w:pPr>
            <w:r w:rsidRPr="00BD09E7">
              <w:rPr>
                <w:rFonts w:asciiTheme="minorHAnsi" w:hAnsiTheme="minorHAnsi"/>
                <w:sz w:val="22"/>
                <w:szCs w:val="22"/>
              </w:rPr>
              <w:t>MS SQL Server Management Studio 2012</w:t>
            </w:r>
            <w:r>
              <w:rPr>
                <w:rFonts w:asciiTheme="minorHAnsi" w:hAnsiTheme="minorHAnsi"/>
                <w:sz w:val="22"/>
                <w:szCs w:val="22"/>
              </w:rPr>
              <w:t xml:space="preserve">, </w:t>
            </w:r>
            <w:r w:rsidRPr="00BD09E7">
              <w:rPr>
                <w:rFonts w:asciiTheme="minorHAnsi" w:hAnsiTheme="minorHAnsi"/>
                <w:sz w:val="22"/>
                <w:szCs w:val="22"/>
              </w:rPr>
              <w:t>2008R2/2005, Business Intelligence</w:t>
            </w:r>
            <w:r>
              <w:rPr>
                <w:rFonts w:asciiTheme="minorHAnsi" w:hAnsiTheme="minorHAnsi"/>
                <w:sz w:val="22"/>
                <w:szCs w:val="22"/>
              </w:rPr>
              <w:t>,</w:t>
            </w:r>
            <w:r w:rsidRPr="00BD09E7">
              <w:rPr>
                <w:rFonts w:asciiTheme="minorHAnsi" w:hAnsiTheme="minorHAnsi"/>
                <w:sz w:val="22"/>
                <w:szCs w:val="22"/>
              </w:rPr>
              <w:t xml:space="preserve"> Development Studio, Query Analyzer, SQL</w:t>
            </w:r>
            <w:r>
              <w:rPr>
                <w:rFonts w:asciiTheme="minorHAnsi" w:hAnsiTheme="minorHAnsi"/>
                <w:sz w:val="22"/>
                <w:szCs w:val="22"/>
              </w:rPr>
              <w:t xml:space="preserve">, </w:t>
            </w:r>
            <w:r w:rsidRPr="00BD09E7">
              <w:rPr>
                <w:rFonts w:asciiTheme="minorHAnsi" w:hAnsiTheme="minorHAnsi"/>
                <w:sz w:val="22"/>
                <w:szCs w:val="22"/>
              </w:rPr>
              <w:t>Profiler, SQL Server 2012/2008R2 Integration</w:t>
            </w:r>
            <w:r>
              <w:rPr>
                <w:rFonts w:asciiTheme="minorHAnsi" w:hAnsiTheme="minorHAnsi"/>
                <w:sz w:val="22"/>
                <w:szCs w:val="22"/>
              </w:rPr>
              <w:t>,</w:t>
            </w:r>
            <w:r w:rsidRPr="00BD09E7">
              <w:rPr>
                <w:rFonts w:asciiTheme="minorHAnsi" w:hAnsiTheme="minorHAnsi"/>
                <w:sz w:val="22"/>
                <w:szCs w:val="22"/>
              </w:rPr>
              <w:t xml:space="preserve"> Services (SSIS), SQL Server 2012/2008R2</w:t>
            </w:r>
            <w:r>
              <w:rPr>
                <w:rFonts w:asciiTheme="minorHAnsi" w:hAnsiTheme="minorHAnsi"/>
                <w:sz w:val="22"/>
                <w:szCs w:val="22"/>
              </w:rPr>
              <w:t xml:space="preserve">, </w:t>
            </w:r>
            <w:r w:rsidRPr="00BD09E7">
              <w:rPr>
                <w:rFonts w:asciiTheme="minorHAnsi" w:hAnsiTheme="minorHAnsi"/>
                <w:sz w:val="22"/>
                <w:szCs w:val="22"/>
              </w:rPr>
              <w:t>Analysis Services (SSAS), SQL Server 2012</w:t>
            </w:r>
            <w:r>
              <w:rPr>
                <w:rFonts w:asciiTheme="minorHAnsi" w:hAnsiTheme="minorHAnsi"/>
                <w:sz w:val="22"/>
                <w:szCs w:val="22"/>
              </w:rPr>
              <w:t xml:space="preserve">, </w:t>
            </w:r>
            <w:r w:rsidRPr="00BD09E7">
              <w:rPr>
                <w:rFonts w:asciiTheme="minorHAnsi" w:hAnsiTheme="minorHAnsi"/>
                <w:sz w:val="22"/>
                <w:szCs w:val="22"/>
              </w:rPr>
              <w:t>2008R2 Reporting Services (SSRS), SQL</w:t>
            </w:r>
            <w:r>
              <w:rPr>
                <w:rFonts w:asciiTheme="minorHAnsi" w:hAnsiTheme="minorHAnsi"/>
                <w:sz w:val="22"/>
                <w:szCs w:val="22"/>
              </w:rPr>
              <w:t xml:space="preserve">, </w:t>
            </w:r>
            <w:r w:rsidRPr="00BD09E7">
              <w:rPr>
                <w:rFonts w:asciiTheme="minorHAnsi" w:hAnsiTheme="minorHAnsi"/>
                <w:sz w:val="22"/>
                <w:szCs w:val="22"/>
              </w:rPr>
              <w:t>Performance Monitor, Database Index</w:t>
            </w:r>
            <w:r>
              <w:rPr>
                <w:rFonts w:asciiTheme="minorHAnsi" w:hAnsiTheme="minorHAnsi"/>
                <w:sz w:val="22"/>
                <w:szCs w:val="22"/>
              </w:rPr>
              <w:t xml:space="preserve">, </w:t>
            </w:r>
          </w:p>
        </w:tc>
      </w:tr>
      <w:tr w:rsidR="00264DC6" w:rsidTr="00264DC6">
        <w:tc>
          <w:tcPr>
            <w:tcW w:w="2538" w:type="dxa"/>
          </w:tcPr>
          <w:p w:rsidR="00264DC6" w:rsidRPr="00BD09E7" w:rsidRDefault="00264DC6" w:rsidP="00FE4F05">
            <w:pPr>
              <w:adjustRightInd w:val="0"/>
              <w:jc w:val="both"/>
              <w:rPr>
                <w:rFonts w:asciiTheme="minorHAnsi" w:hAnsiTheme="minorHAnsi"/>
                <w:b/>
                <w:sz w:val="22"/>
                <w:szCs w:val="22"/>
              </w:rPr>
            </w:pPr>
            <w:r w:rsidRPr="00BD09E7">
              <w:rPr>
                <w:rFonts w:asciiTheme="minorHAnsi" w:hAnsiTheme="minorHAnsi"/>
                <w:b/>
                <w:sz w:val="22"/>
                <w:szCs w:val="22"/>
              </w:rPr>
              <w:t>Development Tools</w:t>
            </w:r>
          </w:p>
        </w:tc>
        <w:tc>
          <w:tcPr>
            <w:tcW w:w="7488" w:type="dxa"/>
          </w:tcPr>
          <w:p w:rsidR="00264DC6" w:rsidRPr="00BD09E7" w:rsidRDefault="00264DC6" w:rsidP="00264DC6">
            <w:pPr>
              <w:jc w:val="both"/>
              <w:rPr>
                <w:rFonts w:asciiTheme="minorHAnsi" w:hAnsiTheme="minorHAnsi"/>
                <w:sz w:val="22"/>
                <w:szCs w:val="22"/>
              </w:rPr>
            </w:pPr>
            <w:r w:rsidRPr="00BD09E7">
              <w:rPr>
                <w:rFonts w:asciiTheme="minorHAnsi" w:hAnsiTheme="minorHAnsi"/>
                <w:sz w:val="22"/>
                <w:szCs w:val="22"/>
              </w:rPr>
              <w:t>Visual Studio 2010/2008, MS Project, MS Office, Advanced Excel: V-Look Up and</w:t>
            </w:r>
            <w:r w:rsidR="00AD4B1C">
              <w:rPr>
                <w:rFonts w:asciiTheme="minorHAnsi" w:hAnsiTheme="minorHAnsi"/>
                <w:sz w:val="22"/>
                <w:szCs w:val="22"/>
              </w:rPr>
              <w:t xml:space="preserve"> </w:t>
            </w:r>
            <w:r w:rsidRPr="00BD09E7">
              <w:rPr>
                <w:rFonts w:asciiTheme="minorHAnsi" w:hAnsiTheme="minorHAnsi"/>
                <w:sz w:val="22"/>
                <w:szCs w:val="22"/>
              </w:rPr>
              <w:t>Pivot Table, Dream Weaver</w:t>
            </w:r>
            <w:r>
              <w:rPr>
                <w:rFonts w:asciiTheme="minorHAnsi" w:hAnsiTheme="minorHAnsi"/>
                <w:sz w:val="22"/>
                <w:szCs w:val="22"/>
              </w:rPr>
              <w:t xml:space="preserve">, </w:t>
            </w:r>
            <w:r w:rsidRPr="00BD09E7">
              <w:rPr>
                <w:rFonts w:asciiTheme="minorHAnsi" w:hAnsiTheme="minorHAnsi"/>
                <w:sz w:val="22"/>
                <w:szCs w:val="22"/>
              </w:rPr>
              <w:t xml:space="preserve">Tuning Wizard\ Automated/UI Testing Tools: SOAP UI, QuickTestPro 9, Win Runner, </w:t>
            </w:r>
            <w:r w:rsidR="00AD4B1C" w:rsidRPr="00BD09E7">
              <w:rPr>
                <w:rFonts w:asciiTheme="minorHAnsi" w:hAnsiTheme="minorHAnsi"/>
                <w:sz w:val="22"/>
                <w:szCs w:val="22"/>
              </w:rPr>
              <w:t>Load Runner</w:t>
            </w:r>
            <w:r w:rsidRPr="00BD09E7">
              <w:rPr>
                <w:rFonts w:asciiTheme="minorHAnsi" w:hAnsiTheme="minorHAnsi"/>
                <w:sz w:val="22"/>
                <w:szCs w:val="22"/>
              </w:rPr>
              <w:t xml:space="preserve"> 8.1</w:t>
            </w:r>
          </w:p>
        </w:tc>
      </w:tr>
      <w:tr w:rsidR="00264DC6" w:rsidTr="00264DC6">
        <w:tc>
          <w:tcPr>
            <w:tcW w:w="2538" w:type="dxa"/>
          </w:tcPr>
          <w:p w:rsidR="00264DC6" w:rsidRPr="00BD09E7" w:rsidRDefault="00264DC6" w:rsidP="00FE4F05">
            <w:pPr>
              <w:adjustRightInd w:val="0"/>
              <w:jc w:val="both"/>
              <w:rPr>
                <w:rFonts w:asciiTheme="minorHAnsi" w:hAnsiTheme="minorHAnsi"/>
                <w:b/>
                <w:sz w:val="22"/>
                <w:szCs w:val="22"/>
              </w:rPr>
            </w:pPr>
            <w:r w:rsidRPr="00BD09E7">
              <w:rPr>
                <w:rFonts w:asciiTheme="minorHAnsi" w:hAnsiTheme="minorHAnsi"/>
                <w:b/>
                <w:sz w:val="22"/>
                <w:szCs w:val="22"/>
              </w:rPr>
              <w:t>.Net Technologies</w:t>
            </w:r>
          </w:p>
        </w:tc>
        <w:tc>
          <w:tcPr>
            <w:tcW w:w="7488" w:type="dxa"/>
          </w:tcPr>
          <w:p w:rsidR="00264DC6" w:rsidRPr="00BD09E7" w:rsidRDefault="00264DC6" w:rsidP="00264DC6">
            <w:pPr>
              <w:jc w:val="both"/>
              <w:rPr>
                <w:rFonts w:asciiTheme="minorHAnsi" w:hAnsiTheme="minorHAnsi"/>
                <w:sz w:val="22"/>
                <w:szCs w:val="22"/>
              </w:rPr>
            </w:pPr>
            <w:r w:rsidRPr="00BD09E7">
              <w:rPr>
                <w:rFonts w:asciiTheme="minorHAnsi" w:hAnsiTheme="minorHAnsi"/>
                <w:sz w:val="22"/>
                <w:szCs w:val="22"/>
              </w:rPr>
              <w:t>ASP.NET, WCF, ADO.NET, .</w:t>
            </w:r>
            <w:r w:rsidR="00AD4B1C" w:rsidRPr="00BD09E7">
              <w:rPr>
                <w:rFonts w:asciiTheme="minorHAnsi" w:hAnsiTheme="minorHAnsi"/>
                <w:sz w:val="22"/>
                <w:szCs w:val="22"/>
              </w:rPr>
              <w:t>NET Framework</w:t>
            </w:r>
            <w:r w:rsidRPr="00BD09E7">
              <w:rPr>
                <w:rFonts w:asciiTheme="minorHAnsi" w:hAnsiTheme="minorHAnsi"/>
                <w:sz w:val="22"/>
                <w:szCs w:val="22"/>
              </w:rPr>
              <w:t xml:space="preserve"> 4.5/4.0/3.5</w:t>
            </w:r>
          </w:p>
        </w:tc>
      </w:tr>
      <w:tr w:rsidR="00264DC6" w:rsidTr="00264DC6">
        <w:tc>
          <w:tcPr>
            <w:tcW w:w="2538" w:type="dxa"/>
          </w:tcPr>
          <w:p w:rsidR="00264DC6" w:rsidRPr="00BD09E7" w:rsidRDefault="00264DC6" w:rsidP="00FE4F05">
            <w:pPr>
              <w:adjustRightInd w:val="0"/>
              <w:jc w:val="both"/>
              <w:rPr>
                <w:rFonts w:asciiTheme="minorHAnsi" w:hAnsiTheme="minorHAnsi"/>
                <w:b/>
                <w:sz w:val="22"/>
                <w:szCs w:val="22"/>
              </w:rPr>
            </w:pPr>
            <w:r w:rsidRPr="00BD09E7">
              <w:rPr>
                <w:rFonts w:asciiTheme="minorHAnsi" w:hAnsiTheme="minorHAnsi"/>
                <w:b/>
                <w:sz w:val="22"/>
                <w:szCs w:val="22"/>
              </w:rPr>
              <w:t>Web technologies</w:t>
            </w:r>
          </w:p>
        </w:tc>
        <w:tc>
          <w:tcPr>
            <w:tcW w:w="7488" w:type="dxa"/>
          </w:tcPr>
          <w:p w:rsidR="00264DC6" w:rsidRPr="00BD09E7" w:rsidRDefault="00264DC6" w:rsidP="00264DC6">
            <w:pPr>
              <w:jc w:val="both"/>
              <w:rPr>
                <w:rFonts w:asciiTheme="minorHAnsi" w:hAnsiTheme="minorHAnsi"/>
                <w:sz w:val="22"/>
                <w:szCs w:val="22"/>
              </w:rPr>
            </w:pPr>
            <w:r w:rsidRPr="00BD09E7">
              <w:rPr>
                <w:rFonts w:asciiTheme="minorHAnsi" w:hAnsiTheme="minorHAnsi"/>
                <w:sz w:val="22"/>
                <w:szCs w:val="22"/>
              </w:rPr>
              <w:t>HTML, XML, Java Script, CSS</w:t>
            </w:r>
          </w:p>
        </w:tc>
      </w:tr>
    </w:tbl>
    <w:p w:rsidR="00FE4F05" w:rsidRPr="00BD09E7" w:rsidRDefault="00FE4F05" w:rsidP="00FE4F05">
      <w:pPr>
        <w:adjustRightInd w:val="0"/>
        <w:jc w:val="both"/>
        <w:rPr>
          <w:rFonts w:asciiTheme="minorHAnsi" w:eastAsia="SimSun" w:hAnsiTheme="minorHAnsi"/>
          <w:b/>
          <w:bCs/>
          <w:caps/>
          <w:sz w:val="22"/>
          <w:szCs w:val="22"/>
          <w:lang w:bidi="hi-IN"/>
        </w:rPr>
      </w:pPr>
    </w:p>
    <w:p w:rsidR="00FE4F05" w:rsidRDefault="00264DC6" w:rsidP="00FE4F05">
      <w:pPr>
        <w:adjustRightInd w:val="0"/>
        <w:jc w:val="both"/>
        <w:rPr>
          <w:rFonts w:asciiTheme="minorHAnsi" w:eastAsia="SimSun" w:hAnsiTheme="minorHAnsi"/>
          <w:b/>
          <w:bCs/>
          <w:caps/>
          <w:sz w:val="22"/>
          <w:szCs w:val="22"/>
          <w:lang w:bidi="hi-IN"/>
        </w:rPr>
      </w:pPr>
      <w:r>
        <w:rPr>
          <w:rFonts w:asciiTheme="minorHAnsi" w:eastAsia="SimSun" w:hAnsiTheme="minorHAnsi"/>
          <w:b/>
          <w:bCs/>
          <w:caps/>
          <w:sz w:val="22"/>
          <w:szCs w:val="22"/>
          <w:lang w:bidi="hi-IN"/>
        </w:rPr>
        <w:t>Professional Experience</w:t>
      </w:r>
    </w:p>
    <w:p w:rsidR="00852D2B" w:rsidRDefault="00852D2B" w:rsidP="00FE4F05">
      <w:pPr>
        <w:adjustRightInd w:val="0"/>
        <w:jc w:val="both"/>
        <w:rPr>
          <w:rFonts w:asciiTheme="minorHAnsi" w:eastAsia="SimSun" w:hAnsiTheme="minorHAnsi"/>
          <w:b/>
          <w:bCs/>
          <w:caps/>
          <w:sz w:val="22"/>
          <w:szCs w:val="22"/>
          <w:lang w:bidi="hi-IN"/>
        </w:rPr>
      </w:pPr>
    </w:p>
    <w:p w:rsidR="00852D2B" w:rsidRDefault="00852D2B" w:rsidP="00FE4F05">
      <w:pPr>
        <w:adjustRightInd w:val="0"/>
        <w:jc w:val="both"/>
        <w:rPr>
          <w:rFonts w:asciiTheme="minorHAnsi" w:eastAsia="SimSun" w:hAnsiTheme="minorHAnsi"/>
          <w:b/>
          <w:bCs/>
          <w:caps/>
          <w:sz w:val="22"/>
          <w:szCs w:val="22"/>
          <w:lang w:bidi="hi-IN"/>
        </w:rPr>
      </w:pPr>
      <w:r>
        <w:rPr>
          <w:rFonts w:asciiTheme="minorHAnsi" w:eastAsia="SimSun" w:hAnsiTheme="minorHAnsi"/>
          <w:b/>
          <w:bCs/>
          <w:caps/>
          <w:sz w:val="22"/>
          <w:szCs w:val="22"/>
          <w:lang w:bidi="hi-IN"/>
        </w:rPr>
        <w:t>Prince George’s County</w:t>
      </w:r>
      <w:r w:rsidR="00936C67">
        <w:rPr>
          <w:rFonts w:asciiTheme="minorHAnsi" w:eastAsia="SimSun" w:hAnsiTheme="minorHAnsi"/>
          <w:b/>
          <w:bCs/>
          <w:sz w:val="22"/>
          <w:szCs w:val="22"/>
          <w:lang w:bidi="hi-IN"/>
        </w:rPr>
        <w:t xml:space="preserve">, </w:t>
      </w:r>
      <w:r>
        <w:rPr>
          <w:rFonts w:asciiTheme="minorHAnsi" w:eastAsia="SimSun" w:hAnsiTheme="minorHAnsi"/>
          <w:b/>
          <w:bCs/>
          <w:caps/>
          <w:sz w:val="22"/>
          <w:szCs w:val="22"/>
          <w:lang w:bidi="hi-IN"/>
        </w:rPr>
        <w:t>MaRYLAND</w:t>
      </w:r>
      <w:r w:rsidR="00936C67">
        <w:rPr>
          <w:rFonts w:asciiTheme="minorHAnsi" w:eastAsia="SimSun" w:hAnsiTheme="minorHAnsi"/>
          <w:b/>
          <w:bCs/>
          <w:caps/>
          <w:sz w:val="22"/>
          <w:szCs w:val="22"/>
          <w:lang w:bidi="hi-IN"/>
        </w:rPr>
        <w:tab/>
      </w:r>
      <w:r w:rsidR="00936C67">
        <w:rPr>
          <w:rFonts w:asciiTheme="minorHAnsi" w:eastAsia="SimSun" w:hAnsiTheme="minorHAnsi"/>
          <w:b/>
          <w:bCs/>
          <w:caps/>
          <w:sz w:val="22"/>
          <w:szCs w:val="22"/>
          <w:lang w:bidi="hi-IN"/>
        </w:rPr>
        <w:tab/>
      </w:r>
      <w:r w:rsidR="00936C67">
        <w:rPr>
          <w:rFonts w:asciiTheme="minorHAnsi" w:eastAsia="SimSun" w:hAnsiTheme="minorHAnsi"/>
          <w:b/>
          <w:bCs/>
          <w:caps/>
          <w:sz w:val="22"/>
          <w:szCs w:val="22"/>
          <w:lang w:bidi="hi-IN"/>
        </w:rPr>
        <w:tab/>
      </w:r>
      <w:r w:rsidR="00936C67">
        <w:rPr>
          <w:rFonts w:asciiTheme="minorHAnsi" w:eastAsia="SimSun" w:hAnsiTheme="minorHAnsi"/>
          <w:b/>
          <w:bCs/>
          <w:caps/>
          <w:sz w:val="22"/>
          <w:szCs w:val="22"/>
          <w:lang w:bidi="hi-IN"/>
        </w:rPr>
        <w:tab/>
      </w:r>
      <w:r w:rsidR="00936C67">
        <w:rPr>
          <w:rFonts w:asciiTheme="minorHAnsi" w:eastAsia="SimSun" w:hAnsiTheme="minorHAnsi"/>
          <w:b/>
          <w:bCs/>
          <w:caps/>
          <w:sz w:val="22"/>
          <w:szCs w:val="22"/>
          <w:lang w:bidi="hi-IN"/>
        </w:rPr>
        <w:tab/>
      </w:r>
      <w:r w:rsidR="00936C67">
        <w:rPr>
          <w:rFonts w:asciiTheme="minorHAnsi" w:eastAsia="SimSun" w:hAnsiTheme="minorHAnsi"/>
          <w:b/>
          <w:bCs/>
          <w:sz w:val="22"/>
          <w:szCs w:val="22"/>
          <w:lang w:bidi="hi-IN"/>
        </w:rPr>
        <w:t>June 2016 To Till Date</w:t>
      </w:r>
    </w:p>
    <w:p w:rsidR="00852D2B" w:rsidRDefault="00471AC0" w:rsidP="00FE4F05">
      <w:pPr>
        <w:adjustRightInd w:val="0"/>
        <w:jc w:val="both"/>
        <w:rPr>
          <w:rFonts w:asciiTheme="minorHAnsi" w:eastAsia="SimSun" w:hAnsiTheme="minorHAnsi"/>
          <w:b/>
          <w:bCs/>
          <w:caps/>
          <w:sz w:val="22"/>
          <w:szCs w:val="22"/>
          <w:lang w:bidi="hi-IN"/>
        </w:rPr>
      </w:pPr>
      <w:r>
        <w:rPr>
          <w:rFonts w:asciiTheme="minorHAnsi" w:eastAsia="SimSun" w:hAnsiTheme="minorHAnsi"/>
          <w:b/>
          <w:bCs/>
          <w:caps/>
          <w:sz w:val="22"/>
          <w:szCs w:val="22"/>
          <w:lang w:bidi="hi-IN"/>
        </w:rPr>
        <w:t xml:space="preserve">sql </w:t>
      </w:r>
      <w:r w:rsidR="00852D2B">
        <w:rPr>
          <w:rFonts w:asciiTheme="minorHAnsi" w:eastAsia="SimSun" w:hAnsiTheme="minorHAnsi"/>
          <w:b/>
          <w:bCs/>
          <w:caps/>
          <w:sz w:val="22"/>
          <w:szCs w:val="22"/>
          <w:lang w:bidi="hi-IN"/>
        </w:rPr>
        <w:t>BI Developer</w:t>
      </w:r>
    </w:p>
    <w:p w:rsidR="00852D2B" w:rsidRDefault="00852D2B" w:rsidP="00FE4F05">
      <w:pPr>
        <w:adjustRightInd w:val="0"/>
        <w:jc w:val="both"/>
        <w:rPr>
          <w:rFonts w:asciiTheme="minorHAnsi" w:eastAsia="SimSun" w:hAnsiTheme="minorHAnsi"/>
          <w:b/>
          <w:bCs/>
          <w:caps/>
          <w:sz w:val="22"/>
          <w:szCs w:val="22"/>
          <w:lang w:bidi="hi-IN"/>
        </w:rPr>
      </w:pPr>
    </w:p>
    <w:p w:rsidR="00852D2B" w:rsidRDefault="00852D2B"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 Performed data analysis on the source data for the purpose of designing the most effective data warehouse structures and ETL processes. </w:t>
      </w:r>
      <w:r w:rsidRPr="00852D2B">
        <w:rPr>
          <w:rFonts w:asciiTheme="minorHAnsi" w:eastAsia="Calibri" w:hAnsiTheme="minorHAnsi"/>
          <w:sz w:val="22"/>
          <w:szCs w:val="22"/>
        </w:rPr>
        <w:br/>
        <w:t>• Monitored Full/Incremental/Daily Loads and provided support to all scheduled ETL jobs for batch processing. </w:t>
      </w:r>
      <w:r w:rsidRPr="00852D2B">
        <w:rPr>
          <w:rFonts w:asciiTheme="minorHAnsi" w:eastAsia="Calibri" w:hAnsiTheme="minorHAnsi"/>
          <w:sz w:val="22"/>
          <w:szCs w:val="22"/>
        </w:rPr>
        <w:br/>
        <w:t>• Developed SSIS package to check for the duplicate files, rename and move to other folders as archiving. </w:t>
      </w:r>
    </w:p>
    <w:p w:rsidR="00936C67" w:rsidRDefault="00936C67"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Creating the cubes using snow flake and star schema and modifying the existing cubes such as adding new dimensions or attributes.</w:t>
      </w:r>
    </w:p>
    <w:p w:rsidR="00936C67" w:rsidRDefault="00936C67"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Extensively involved in the SSAS storage and partitions and aggregations, calculations of queries with MDX, Data mining models.</w:t>
      </w:r>
    </w:p>
    <w:p w:rsidR="00936C67" w:rsidRDefault="00852D2B"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 Involved in Migration of Databases from SQL Server 2008 to SQL Server 2012 using SSIS. </w:t>
      </w:r>
      <w:r w:rsidRPr="00852D2B">
        <w:rPr>
          <w:rFonts w:asciiTheme="minorHAnsi" w:eastAsia="Calibri" w:hAnsiTheme="minorHAnsi"/>
          <w:sz w:val="22"/>
          <w:szCs w:val="22"/>
        </w:rPr>
        <w:br/>
        <w:t>• Involved in Technical decisions for Business requirement, Interaction with Business Analysts, Client team, Development team, Capacity planning and Up -gradation of System Configuration. </w:t>
      </w:r>
      <w:r w:rsidRPr="00852D2B">
        <w:rPr>
          <w:rFonts w:asciiTheme="minorHAnsi" w:eastAsia="Calibri" w:hAnsiTheme="minorHAnsi"/>
          <w:sz w:val="22"/>
          <w:szCs w:val="22"/>
        </w:rPr>
        <w:br/>
      </w:r>
      <w:r w:rsidRPr="00852D2B">
        <w:rPr>
          <w:rFonts w:asciiTheme="minorHAnsi" w:eastAsia="Calibri" w:hAnsiTheme="minorHAnsi"/>
          <w:sz w:val="22"/>
          <w:szCs w:val="22"/>
        </w:rPr>
        <w:lastRenderedPageBreak/>
        <w:t>• Developed drill-through and drill-down reports using SSRS. Designed and implemented Parameterized and cascading parameterized reports using SSRS. </w:t>
      </w:r>
      <w:r w:rsidRPr="00852D2B">
        <w:rPr>
          <w:rFonts w:asciiTheme="minorHAnsi" w:eastAsia="Calibri" w:hAnsiTheme="minorHAnsi"/>
          <w:sz w:val="22"/>
          <w:szCs w:val="22"/>
        </w:rPr>
        <w:br/>
        <w:t>• Created Subscriptions and Data-driven subscriptions using SSRS 2012. </w:t>
      </w:r>
      <w:r w:rsidRPr="00852D2B">
        <w:rPr>
          <w:rFonts w:asciiTheme="minorHAnsi" w:eastAsia="Calibri" w:hAnsiTheme="minorHAnsi"/>
          <w:sz w:val="22"/>
          <w:szCs w:val="22"/>
        </w:rPr>
        <w:br/>
        <w:t xml:space="preserve">• Developed SSIS packages </w:t>
      </w:r>
      <w:r>
        <w:rPr>
          <w:rFonts w:asciiTheme="minorHAnsi" w:eastAsia="Calibri" w:hAnsiTheme="minorHAnsi"/>
          <w:sz w:val="22"/>
          <w:szCs w:val="22"/>
        </w:rPr>
        <w:t>for the data warehouse for ETL (Extract, Transformation and Load) operations. Created many SSIS packages for the application to validate business requirements and data cleans</w:t>
      </w:r>
      <w:r w:rsidR="00936C67">
        <w:rPr>
          <w:rFonts w:asciiTheme="minorHAnsi" w:eastAsia="Calibri" w:hAnsiTheme="minorHAnsi"/>
          <w:sz w:val="22"/>
          <w:szCs w:val="22"/>
        </w:rPr>
        <w:t>ing and Load the fact and dimension table.</w:t>
      </w:r>
      <w:r w:rsidRPr="00852D2B">
        <w:rPr>
          <w:rFonts w:asciiTheme="minorHAnsi" w:eastAsia="Calibri" w:hAnsiTheme="minorHAnsi"/>
          <w:sz w:val="22"/>
          <w:szCs w:val="22"/>
        </w:rPr>
        <w:t> </w:t>
      </w:r>
    </w:p>
    <w:p w:rsidR="00852D2B" w:rsidRDefault="00936C67"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Involved in automatic SSIS packages using SQL Server Agent Jobs.</w:t>
      </w:r>
      <w:r w:rsidR="00852D2B" w:rsidRPr="00852D2B">
        <w:rPr>
          <w:rFonts w:asciiTheme="minorHAnsi" w:eastAsia="Calibri" w:hAnsiTheme="minorHAnsi"/>
          <w:sz w:val="22"/>
          <w:szCs w:val="22"/>
        </w:rPr>
        <w:br/>
        <w:t>• Created complex stored procedure which handles all the disease conditions for reporting. </w:t>
      </w:r>
      <w:r w:rsidR="00852D2B" w:rsidRPr="00852D2B">
        <w:rPr>
          <w:rFonts w:asciiTheme="minorHAnsi" w:eastAsia="Calibri" w:hAnsiTheme="minorHAnsi"/>
          <w:sz w:val="22"/>
          <w:szCs w:val="22"/>
        </w:rPr>
        <w:br/>
        <w:t>• Developed Sub-Reports, Linked and Pivot reports with different functionality, characteristic and format to support and exped</w:t>
      </w:r>
      <w:r w:rsidR="00852D2B">
        <w:rPr>
          <w:rFonts w:asciiTheme="minorHAnsi" w:eastAsia="Calibri" w:hAnsiTheme="minorHAnsi"/>
          <w:sz w:val="22"/>
          <w:szCs w:val="22"/>
        </w:rPr>
        <w:t>ite business decision capabilities.</w:t>
      </w:r>
      <w:r w:rsidR="00852D2B" w:rsidRPr="00852D2B">
        <w:rPr>
          <w:rFonts w:asciiTheme="minorHAnsi" w:eastAsia="Calibri" w:hAnsiTheme="minorHAnsi"/>
          <w:sz w:val="22"/>
          <w:szCs w:val="22"/>
        </w:rPr>
        <w:t xml:space="preserve"> </w:t>
      </w:r>
    </w:p>
    <w:p w:rsidR="00852D2B" w:rsidRDefault="00852D2B"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 xml:space="preserve">• Created Dashboards and Scorecards </w:t>
      </w:r>
      <w:r>
        <w:rPr>
          <w:rFonts w:asciiTheme="minorHAnsi" w:eastAsia="Calibri" w:hAnsiTheme="minorHAnsi"/>
          <w:sz w:val="22"/>
          <w:szCs w:val="22"/>
        </w:rPr>
        <w:t>and reports using cubes and created calculated members in the cubes.</w:t>
      </w:r>
    </w:p>
    <w:p w:rsidR="00471AC0" w:rsidRDefault="00852D2B"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 Used SQL Profiler for troubleshooting, monitoring and optimization of SQL server and developer database code as well as T-SQL code from development and QA. </w:t>
      </w:r>
      <w:r w:rsidRPr="00852D2B">
        <w:rPr>
          <w:rFonts w:asciiTheme="minorHAnsi" w:eastAsia="Calibri" w:hAnsiTheme="minorHAnsi"/>
          <w:sz w:val="22"/>
          <w:szCs w:val="22"/>
        </w:rPr>
        <w:br/>
        <w:t>• Involved in developing Complex SSRS Reports involving Sub Reports, Matrix/Tabular Reports, Charts and Graphs. </w:t>
      </w:r>
    </w:p>
    <w:p w:rsidR="00471AC0" w:rsidRDefault="00471AC0"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 xml:space="preserve"> Developed Extensive ASP.Net web site using Reports, C#, SQL Server, JavaScript.</w:t>
      </w:r>
    </w:p>
    <w:p w:rsidR="00936C67" w:rsidRDefault="00471AC0"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 xml:space="preserve"> </w:t>
      </w:r>
      <w:r>
        <w:rPr>
          <w:sz w:val="20"/>
          <w:szCs w:val="20"/>
        </w:rPr>
        <w:t>Developed User Interface using ASP.NET.</w:t>
      </w:r>
      <w:r w:rsidR="00852D2B" w:rsidRPr="00852D2B">
        <w:rPr>
          <w:rFonts w:asciiTheme="minorHAnsi" w:eastAsia="Calibri" w:hAnsiTheme="minorHAnsi"/>
          <w:sz w:val="22"/>
          <w:szCs w:val="22"/>
        </w:rPr>
        <w:br/>
        <w:t>• Scripted OLAP database backup and scheduled a daily backup using SQL Server agent job. </w:t>
      </w:r>
    </w:p>
    <w:p w:rsidR="00B36EC6" w:rsidRDefault="00936C67" w:rsidP="00852D2B">
      <w:pPr>
        <w:widowControl/>
        <w:shd w:val="clear" w:color="auto" w:fill="FFFFFF"/>
        <w:autoSpaceDE/>
        <w:autoSpaceDN/>
        <w:spacing w:line="320" w:lineRule="atLeast"/>
        <w:ind w:left="720"/>
        <w:rPr>
          <w:rFonts w:asciiTheme="minorHAnsi" w:eastAsia="Calibri" w:hAnsiTheme="minorHAnsi"/>
          <w:sz w:val="22"/>
          <w:szCs w:val="22"/>
        </w:rPr>
      </w:pPr>
      <w:r w:rsidRPr="00852D2B">
        <w:rPr>
          <w:rFonts w:asciiTheme="minorHAnsi" w:eastAsia="Calibri" w:hAnsiTheme="minorHAnsi"/>
          <w:sz w:val="22"/>
          <w:szCs w:val="22"/>
        </w:rPr>
        <w:t>•</w:t>
      </w:r>
      <w:r>
        <w:rPr>
          <w:rFonts w:asciiTheme="minorHAnsi" w:eastAsia="Calibri" w:hAnsiTheme="minorHAnsi"/>
          <w:sz w:val="22"/>
          <w:szCs w:val="22"/>
        </w:rPr>
        <w:t>Performed performance tuning by analyzing indexes, queries, table sizes and heavy utilization of SQL profiler, Database engine tuning advisor and query execution plan tools.</w:t>
      </w:r>
    </w:p>
    <w:p w:rsidR="00B36EC6" w:rsidRDefault="00B36EC6" w:rsidP="00852D2B">
      <w:pPr>
        <w:widowControl/>
        <w:shd w:val="clear" w:color="auto" w:fill="FFFFFF"/>
        <w:autoSpaceDE/>
        <w:autoSpaceDN/>
        <w:spacing w:line="320" w:lineRule="atLeast"/>
        <w:ind w:left="720"/>
        <w:rPr>
          <w:rFonts w:asciiTheme="minorHAnsi" w:eastAsia="Calibri" w:hAnsiTheme="minorHAnsi"/>
          <w:sz w:val="22"/>
          <w:szCs w:val="22"/>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Environment:</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MS SQL Server 2012/2014/2016, SQL Server Reporting Services, SQL Server Integrated Services, SQL Server Analysis Services, Web Focus, App Studio, Pivot Tables, Socrata.</w:t>
      </w:r>
    </w:p>
    <w:p w:rsidR="00852D2B" w:rsidRPr="00852D2B" w:rsidRDefault="00852D2B" w:rsidP="00852D2B">
      <w:pPr>
        <w:widowControl/>
        <w:shd w:val="clear" w:color="auto" w:fill="FFFFFF"/>
        <w:autoSpaceDE/>
        <w:autoSpaceDN/>
        <w:spacing w:line="320" w:lineRule="atLeast"/>
        <w:ind w:left="720"/>
        <w:rPr>
          <w:rFonts w:asciiTheme="minorHAnsi" w:eastAsia="Calibri" w:hAnsiTheme="minorHAnsi"/>
          <w:sz w:val="22"/>
          <w:szCs w:val="22"/>
        </w:rPr>
      </w:pPr>
      <w:bookmarkStart w:id="0" w:name="_GoBack"/>
      <w:bookmarkEnd w:id="0"/>
      <w:r w:rsidRPr="00852D2B">
        <w:rPr>
          <w:rFonts w:asciiTheme="minorHAnsi" w:eastAsia="Calibri" w:hAnsiTheme="minorHAnsi"/>
          <w:sz w:val="22"/>
          <w:szCs w:val="22"/>
        </w:rPr>
        <w:br/>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Zoll Life Vest</w:t>
      </w:r>
      <w:r w:rsidR="00DC732F">
        <w:rPr>
          <w:rFonts w:asciiTheme="minorHAnsi" w:hAnsiTheme="minorHAnsi"/>
          <w:b/>
          <w:sz w:val="22"/>
          <w:szCs w:val="22"/>
        </w:rPr>
        <w:t>, Pittsburgh, PA</w:t>
      </w:r>
      <w:r w:rsidRPr="00BD09E7">
        <w:rPr>
          <w:rFonts w:asciiTheme="minorHAnsi" w:hAnsiTheme="minorHAnsi"/>
          <w:b/>
          <w:sz w:val="22"/>
          <w:szCs w:val="22"/>
        </w:rPr>
        <w:tab/>
      </w:r>
      <w:r w:rsidRPr="00BD09E7">
        <w:rPr>
          <w:rFonts w:asciiTheme="minorHAnsi" w:hAnsiTheme="minorHAnsi"/>
          <w:b/>
          <w:sz w:val="22"/>
          <w:szCs w:val="22"/>
        </w:rPr>
        <w:tab/>
      </w:r>
      <w:r w:rsidR="00264DC6">
        <w:rPr>
          <w:rFonts w:asciiTheme="minorHAnsi" w:hAnsiTheme="minorHAnsi"/>
          <w:b/>
          <w:sz w:val="22"/>
          <w:szCs w:val="22"/>
        </w:rPr>
        <w:tab/>
      </w:r>
      <w:r w:rsidR="00264DC6">
        <w:rPr>
          <w:rFonts w:asciiTheme="minorHAnsi" w:hAnsiTheme="minorHAnsi"/>
          <w:b/>
          <w:sz w:val="22"/>
          <w:szCs w:val="22"/>
        </w:rPr>
        <w:tab/>
      </w:r>
      <w:r w:rsidR="00264DC6">
        <w:rPr>
          <w:rFonts w:asciiTheme="minorHAnsi" w:hAnsiTheme="minorHAnsi"/>
          <w:b/>
          <w:sz w:val="22"/>
          <w:szCs w:val="22"/>
        </w:rPr>
        <w:tab/>
      </w:r>
      <w:r w:rsidR="00B36EC6">
        <w:rPr>
          <w:rFonts w:asciiTheme="minorHAnsi" w:hAnsiTheme="minorHAnsi"/>
          <w:b/>
          <w:sz w:val="22"/>
          <w:szCs w:val="22"/>
        </w:rPr>
        <w:t xml:space="preserve">                             </w:t>
      </w:r>
      <w:r w:rsidR="00852D2B">
        <w:rPr>
          <w:rFonts w:asciiTheme="minorHAnsi" w:hAnsiTheme="minorHAnsi"/>
          <w:b/>
          <w:sz w:val="22"/>
          <w:szCs w:val="22"/>
        </w:rPr>
        <w:t>June 2015 to May</w:t>
      </w:r>
      <w:r w:rsidRPr="00BD09E7">
        <w:rPr>
          <w:rFonts w:asciiTheme="minorHAnsi" w:hAnsiTheme="minorHAnsi"/>
          <w:b/>
          <w:sz w:val="22"/>
          <w:szCs w:val="22"/>
        </w:rPr>
        <w:t xml:space="preserve"> 2016</w:t>
      </w:r>
    </w:p>
    <w:p w:rsidR="00FE4F05" w:rsidRPr="00BD09E7" w:rsidRDefault="00852D2B" w:rsidP="00FE4F05">
      <w:pPr>
        <w:jc w:val="both"/>
        <w:rPr>
          <w:rFonts w:asciiTheme="minorHAnsi" w:hAnsiTheme="minorHAnsi"/>
          <w:b/>
          <w:sz w:val="22"/>
          <w:szCs w:val="22"/>
        </w:rPr>
      </w:pPr>
      <w:r>
        <w:rPr>
          <w:rFonts w:asciiTheme="minorHAnsi" w:hAnsiTheme="minorHAnsi"/>
          <w:b/>
          <w:sz w:val="22"/>
          <w:szCs w:val="22"/>
        </w:rPr>
        <w:t>SQL/</w:t>
      </w:r>
      <w:r w:rsidR="00FE4F05" w:rsidRPr="00BD09E7">
        <w:rPr>
          <w:rFonts w:asciiTheme="minorHAnsi" w:hAnsiTheme="minorHAnsi"/>
          <w:b/>
          <w:sz w:val="22"/>
          <w:szCs w:val="22"/>
        </w:rPr>
        <w:t xml:space="preserve">SSRS Developer </w:t>
      </w:r>
    </w:p>
    <w:p w:rsidR="00264DC6" w:rsidRPr="00BD09E7" w:rsidRDefault="00264DC6" w:rsidP="00264DC6">
      <w:pPr>
        <w:widowControl/>
        <w:numPr>
          <w:ilvl w:val="0"/>
          <w:numId w:val="6"/>
        </w:numPr>
        <w:shd w:val="clear" w:color="auto" w:fill="FFFFFF"/>
        <w:autoSpaceDE/>
        <w:autoSpaceDN/>
        <w:spacing w:line="320" w:lineRule="atLeast"/>
        <w:rPr>
          <w:rFonts w:asciiTheme="minorHAnsi" w:eastAsia="Calibri" w:hAnsiTheme="minorHAnsi"/>
          <w:sz w:val="22"/>
          <w:szCs w:val="22"/>
        </w:rPr>
      </w:pPr>
      <w:r>
        <w:rPr>
          <w:rFonts w:asciiTheme="minorHAnsi" w:eastAsia="Calibri" w:hAnsiTheme="minorHAnsi"/>
          <w:sz w:val="22"/>
          <w:szCs w:val="22"/>
        </w:rPr>
        <w:t>Gathered customer</w:t>
      </w:r>
      <w:r w:rsidRPr="00BD09E7">
        <w:rPr>
          <w:rFonts w:asciiTheme="minorHAnsi" w:eastAsia="Calibri" w:hAnsiTheme="minorHAnsi"/>
          <w:sz w:val="22"/>
          <w:szCs w:val="22"/>
        </w:rPr>
        <w:t xml:space="preserve"> needs and requirements for new and upgrades projects</w:t>
      </w:r>
      <w:r>
        <w:rPr>
          <w:rFonts w:asciiTheme="minorHAnsi" w:eastAsia="Calibri" w:hAnsiTheme="minorHAnsi"/>
          <w:sz w:val="22"/>
          <w:szCs w:val="22"/>
        </w:rPr>
        <w:t>.</w:t>
      </w:r>
      <w:r w:rsidRPr="00BD09E7">
        <w:rPr>
          <w:rFonts w:asciiTheme="minorHAnsi" w:eastAsia="Calibri" w:hAnsiTheme="minorHAnsi"/>
          <w:sz w:val="22"/>
          <w:szCs w:val="22"/>
        </w:rPr>
        <w:t xml:space="preserve">  </w:t>
      </w:r>
    </w:p>
    <w:p w:rsidR="00264DC6" w:rsidRPr="00A055D0" w:rsidRDefault="00264DC6" w:rsidP="00264DC6">
      <w:pPr>
        <w:widowControl/>
        <w:numPr>
          <w:ilvl w:val="0"/>
          <w:numId w:val="6"/>
        </w:numPr>
        <w:shd w:val="clear" w:color="auto" w:fill="FFFFFF"/>
        <w:autoSpaceDE/>
        <w:autoSpaceDN/>
        <w:spacing w:line="320" w:lineRule="atLeast"/>
        <w:rPr>
          <w:rFonts w:asciiTheme="minorHAnsi" w:eastAsia="Calibri" w:hAnsiTheme="minorHAnsi"/>
          <w:sz w:val="22"/>
          <w:szCs w:val="22"/>
        </w:rPr>
      </w:pPr>
      <w:r w:rsidRPr="00BD09E7">
        <w:rPr>
          <w:rFonts w:asciiTheme="minorHAnsi" w:eastAsia="Calibri" w:hAnsiTheme="minorHAnsi"/>
          <w:sz w:val="22"/>
          <w:szCs w:val="22"/>
        </w:rPr>
        <w:t>Presented propose</w:t>
      </w:r>
      <w:r>
        <w:rPr>
          <w:rFonts w:asciiTheme="minorHAnsi" w:eastAsia="Calibri" w:hAnsiTheme="minorHAnsi"/>
          <w:sz w:val="22"/>
          <w:szCs w:val="22"/>
        </w:rPr>
        <w:t>d solutions addressing customer</w:t>
      </w:r>
      <w:r w:rsidRPr="00BD09E7">
        <w:rPr>
          <w:rFonts w:asciiTheme="minorHAnsi" w:eastAsia="Calibri" w:hAnsiTheme="minorHAnsi"/>
          <w:sz w:val="22"/>
          <w:szCs w:val="22"/>
        </w:rPr>
        <w:t xml:space="preserve"> needs and requirements</w:t>
      </w:r>
      <w:r>
        <w:rPr>
          <w:rFonts w:asciiTheme="minorHAnsi" w:eastAsia="Calibri" w:hAnsiTheme="minorHAnsi"/>
          <w:sz w:val="22"/>
          <w:szCs w:val="22"/>
        </w:rPr>
        <w:t>.</w:t>
      </w:r>
      <w:r w:rsidRPr="00BD09E7">
        <w:rPr>
          <w:rFonts w:asciiTheme="minorHAnsi" w:hAnsiTheme="minorHAnsi" w:cs="Arial"/>
          <w:color w:val="333333"/>
          <w:sz w:val="22"/>
          <w:szCs w:val="22"/>
          <w:shd w:val="clear" w:color="auto" w:fill="FFFFFF"/>
        </w:rPr>
        <w:t> </w:t>
      </w:r>
    </w:p>
    <w:p w:rsidR="00A055D0" w:rsidRPr="00EE4D67" w:rsidRDefault="00A055D0" w:rsidP="00A055D0">
      <w:pPr>
        <w:pStyle w:val="ListParagraph"/>
        <w:numPr>
          <w:ilvl w:val="0"/>
          <w:numId w:val="6"/>
        </w:numPr>
        <w:spacing w:after="0" w:line="240" w:lineRule="auto"/>
        <w:jc w:val="both"/>
        <w:rPr>
          <w:rFonts w:asciiTheme="minorHAnsi" w:hAnsiTheme="minorHAnsi"/>
        </w:rPr>
      </w:pPr>
      <w:r w:rsidRPr="00EE4D67">
        <w:rPr>
          <w:rFonts w:asciiTheme="minorHAnsi" w:hAnsiTheme="minorHAnsi"/>
        </w:rPr>
        <w:t>Developing queries on SQL Server 2008 RDBMS using T-SQL programming, stored procedures &amp; views.</w:t>
      </w:r>
    </w:p>
    <w:p w:rsidR="00FE4F05" w:rsidRPr="004652A8" w:rsidRDefault="00FE4F05" w:rsidP="00FE4F05">
      <w:pPr>
        <w:pStyle w:val="ListParagraph"/>
        <w:numPr>
          <w:ilvl w:val="0"/>
          <w:numId w:val="6"/>
        </w:numPr>
        <w:spacing w:after="0" w:line="240" w:lineRule="auto"/>
        <w:jc w:val="both"/>
        <w:rPr>
          <w:rFonts w:asciiTheme="minorHAnsi" w:hAnsiTheme="minorHAnsi"/>
        </w:rPr>
      </w:pPr>
      <w:r w:rsidRPr="004652A8">
        <w:rPr>
          <w:rFonts w:asciiTheme="minorHAnsi" w:hAnsiTheme="minorHAnsi"/>
        </w:rPr>
        <w:t>Developing reports on SSRS on SQL Server 2012</w:t>
      </w:r>
      <w:r w:rsidR="004652A8" w:rsidRPr="004652A8">
        <w:rPr>
          <w:rFonts w:asciiTheme="minorHAnsi" w:hAnsiTheme="minorHAnsi"/>
        </w:rPr>
        <w:t>.</w:t>
      </w:r>
      <w:r w:rsidRPr="004652A8">
        <w:rPr>
          <w:rFonts w:asciiTheme="minorHAnsi" w:hAnsiTheme="minorHAnsi"/>
        </w:rPr>
        <w:t>Using SSRS creating well-formed reports and web-based reports for health related applications and transactions.</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Generated matrix reports, drill down, drill through, sub reports, chart reports, multi parameterized reports.</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 xml:space="preserve">Worked extensively on migrating ad-hoc reports from SSRS2005 to SSRS 2008. </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Worked on RDL files and Stored Procedures to fix the errors and modifications of the reports.</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Migrating all reports into Production environment and testing.</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Developed and Optimized Stored Procedures, Views, and User-Defined Functions for the Application.</w:t>
      </w:r>
    </w:p>
    <w:p w:rsidR="00FE4F05" w:rsidRPr="00BD09E7" w:rsidRDefault="00FE4F05" w:rsidP="00FE4F05">
      <w:pPr>
        <w:widowControl/>
        <w:numPr>
          <w:ilvl w:val="0"/>
          <w:numId w:val="6"/>
        </w:numPr>
        <w:shd w:val="clear" w:color="auto" w:fill="FFFFFF"/>
        <w:autoSpaceDE/>
        <w:autoSpaceDN/>
        <w:jc w:val="both"/>
        <w:rPr>
          <w:rFonts w:asciiTheme="minorHAnsi" w:eastAsia="Calibri" w:hAnsiTheme="minorHAnsi"/>
          <w:sz w:val="22"/>
          <w:szCs w:val="22"/>
        </w:rPr>
      </w:pPr>
      <w:r w:rsidRPr="00BD09E7">
        <w:rPr>
          <w:rFonts w:asciiTheme="minorHAnsi" w:eastAsia="Calibri" w:hAnsiTheme="minorHAnsi"/>
          <w:sz w:val="22"/>
          <w:szCs w:val="22"/>
        </w:rPr>
        <w:lastRenderedPageBreak/>
        <w:t>Used Joins and sub-queries for complex queries involving multiple tables from different databases.</w:t>
      </w:r>
    </w:p>
    <w:p w:rsidR="00FE4F05" w:rsidRPr="00BD09E7" w:rsidRDefault="00FE4F05" w:rsidP="00FE4F05">
      <w:pPr>
        <w:widowControl/>
        <w:numPr>
          <w:ilvl w:val="0"/>
          <w:numId w:val="6"/>
        </w:numPr>
        <w:shd w:val="clear" w:color="auto" w:fill="FFFFFF"/>
        <w:autoSpaceDE/>
        <w:autoSpaceDN/>
        <w:jc w:val="both"/>
        <w:rPr>
          <w:rFonts w:asciiTheme="minorHAnsi" w:eastAsia="Calibri" w:hAnsiTheme="minorHAnsi"/>
          <w:sz w:val="22"/>
          <w:szCs w:val="22"/>
        </w:rPr>
      </w:pPr>
      <w:r w:rsidRPr="00BD09E7">
        <w:rPr>
          <w:rFonts w:asciiTheme="minorHAnsi" w:eastAsia="Calibri" w:hAnsiTheme="minorHAnsi"/>
          <w:sz w:val="22"/>
          <w:szCs w:val="22"/>
        </w:rPr>
        <w:t>Applied conditional formatting in SSRS to highlight key areas in the report data.</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Performed Debugging on the Stored procedures for the requirement to handle the errors</w:t>
      </w:r>
    </w:p>
    <w:p w:rsidR="00FE4F05" w:rsidRPr="00BD09E7" w:rsidRDefault="00FE4F05" w:rsidP="00FE4F05">
      <w:pPr>
        <w:pStyle w:val="ListParagraph"/>
        <w:numPr>
          <w:ilvl w:val="0"/>
          <w:numId w:val="6"/>
        </w:numPr>
        <w:spacing w:after="0" w:line="240" w:lineRule="auto"/>
        <w:jc w:val="both"/>
        <w:rPr>
          <w:rFonts w:asciiTheme="minorHAnsi" w:hAnsiTheme="minorHAnsi"/>
        </w:rPr>
      </w:pPr>
      <w:r w:rsidRPr="00BD09E7">
        <w:rPr>
          <w:rFonts w:asciiTheme="minorHAnsi" w:hAnsiTheme="minorHAnsi"/>
        </w:rPr>
        <w:t>Used cascaded parameters to generate a report from two different Data Sets.</w:t>
      </w:r>
    </w:p>
    <w:p w:rsidR="00FE4F05" w:rsidRDefault="00FE4F05" w:rsidP="00FE4F05">
      <w:pPr>
        <w:widowControl/>
        <w:numPr>
          <w:ilvl w:val="0"/>
          <w:numId w:val="6"/>
        </w:numPr>
        <w:shd w:val="clear" w:color="auto" w:fill="FFFFFF"/>
        <w:autoSpaceDE/>
        <w:autoSpaceDN/>
        <w:jc w:val="both"/>
        <w:rPr>
          <w:rFonts w:asciiTheme="minorHAnsi" w:eastAsia="Calibri" w:hAnsiTheme="minorHAnsi"/>
          <w:sz w:val="22"/>
          <w:szCs w:val="22"/>
        </w:rPr>
      </w:pPr>
      <w:r w:rsidRPr="00BD09E7">
        <w:rPr>
          <w:rFonts w:asciiTheme="minorHAnsi" w:eastAsia="Calibri" w:hAnsiTheme="minorHAnsi"/>
          <w:sz w:val="22"/>
          <w:szCs w:val="22"/>
        </w:rPr>
        <w:t>Experience in configuring and deploying SSRS reports onto Microsoft Office SharePoint Server.</w:t>
      </w:r>
    </w:p>
    <w:p w:rsidR="004652A8" w:rsidRPr="004652A8" w:rsidRDefault="004652A8" w:rsidP="00FE4F05">
      <w:pPr>
        <w:widowControl/>
        <w:numPr>
          <w:ilvl w:val="0"/>
          <w:numId w:val="6"/>
        </w:numPr>
        <w:shd w:val="clear" w:color="auto" w:fill="FFFFFF"/>
        <w:autoSpaceDE/>
        <w:autoSpaceDN/>
        <w:jc w:val="both"/>
        <w:rPr>
          <w:rFonts w:asciiTheme="minorHAnsi" w:eastAsia="Calibri" w:hAnsiTheme="minorHAnsi"/>
          <w:sz w:val="22"/>
          <w:szCs w:val="22"/>
        </w:rPr>
      </w:pPr>
      <w:r w:rsidRPr="004652A8">
        <w:rPr>
          <w:rFonts w:asciiTheme="minorHAnsi" w:hAnsiTheme="minorHAnsi"/>
          <w:sz w:val="22"/>
          <w:szCs w:val="22"/>
        </w:rPr>
        <w:t xml:space="preserve">Developed the SSIS package for the data warehouse for ETL (Extract, Transformation and Load) operations. Created many SSIS Package for the Application to validate business requirements and data cleansing and Load the Fact and Dimension Table.  </w:t>
      </w:r>
    </w:p>
    <w:p w:rsidR="004652A8" w:rsidRPr="004652A8" w:rsidRDefault="004652A8" w:rsidP="00FE4F05">
      <w:pPr>
        <w:pStyle w:val="ListParagraph"/>
        <w:numPr>
          <w:ilvl w:val="0"/>
          <w:numId w:val="6"/>
        </w:numPr>
        <w:shd w:val="clear" w:color="auto" w:fill="FFFFFF"/>
        <w:spacing w:after="0" w:line="240" w:lineRule="auto"/>
        <w:jc w:val="both"/>
        <w:rPr>
          <w:rFonts w:asciiTheme="minorHAnsi" w:hAnsiTheme="minorHAnsi"/>
        </w:rPr>
      </w:pPr>
      <w:r w:rsidRPr="004652A8">
        <w:rPr>
          <w:rFonts w:asciiTheme="minorHAnsi" w:hAnsiTheme="minorHAnsi"/>
        </w:rPr>
        <w:t>Used SSIS to create ETL packages (.dtsx files) to validate, extract, transform and load data to data warehouse databases, data mart databases, and process SSAS cubes to store data to OLAP databases.</w:t>
      </w:r>
    </w:p>
    <w:p w:rsidR="004652A8" w:rsidRPr="002F24D6" w:rsidRDefault="004652A8" w:rsidP="004652A8">
      <w:pPr>
        <w:widowControl/>
        <w:numPr>
          <w:ilvl w:val="0"/>
          <w:numId w:val="6"/>
        </w:numPr>
        <w:suppressAutoHyphens/>
        <w:autoSpaceDE/>
        <w:autoSpaceDN/>
        <w:jc w:val="both"/>
        <w:rPr>
          <w:rFonts w:asciiTheme="minorHAnsi" w:hAnsiTheme="minorHAnsi"/>
          <w:sz w:val="22"/>
          <w:szCs w:val="22"/>
        </w:rPr>
      </w:pPr>
      <w:r w:rsidRPr="002F24D6">
        <w:rPr>
          <w:rFonts w:asciiTheme="minorHAnsi" w:hAnsiTheme="minorHAnsi"/>
          <w:sz w:val="22"/>
          <w:szCs w:val="22"/>
        </w:rPr>
        <w:t>Used various SSIS tasks and data flow transformations on data staging.</w:t>
      </w:r>
    </w:p>
    <w:p w:rsidR="00FE4F05" w:rsidRPr="00BD09E7" w:rsidRDefault="00FE4F05" w:rsidP="00FE4F05">
      <w:pPr>
        <w:widowControl/>
        <w:numPr>
          <w:ilvl w:val="0"/>
          <w:numId w:val="6"/>
        </w:numPr>
        <w:shd w:val="clear" w:color="auto" w:fill="FFFFFF"/>
        <w:autoSpaceDE/>
        <w:autoSpaceDN/>
        <w:spacing w:line="320" w:lineRule="atLeast"/>
        <w:rPr>
          <w:rFonts w:asciiTheme="minorHAnsi" w:eastAsia="Calibri" w:hAnsiTheme="minorHAnsi"/>
          <w:sz w:val="22"/>
          <w:szCs w:val="22"/>
        </w:rPr>
      </w:pPr>
      <w:r w:rsidRPr="00BD09E7">
        <w:rPr>
          <w:rFonts w:asciiTheme="minorHAnsi" w:eastAsia="Calibri" w:hAnsiTheme="minorHAnsi"/>
          <w:sz w:val="22"/>
          <w:szCs w:val="22"/>
        </w:rPr>
        <w:t>Validating the reports like List, Crosstab and charts. Testing the reports for number of Filters, Prompts, Calculated expressions, Drill Through, Master Detail Relationships.</w:t>
      </w:r>
    </w:p>
    <w:p w:rsidR="004652A8" w:rsidRDefault="004652A8" w:rsidP="004652A8">
      <w:pPr>
        <w:numPr>
          <w:ilvl w:val="0"/>
          <w:numId w:val="6"/>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Modified the existing SSIS packages to meet the changes specified by the users.</w:t>
      </w:r>
    </w:p>
    <w:p w:rsidR="004652A8" w:rsidRPr="004652A8" w:rsidRDefault="004652A8" w:rsidP="004652A8">
      <w:pPr>
        <w:pStyle w:val="ListParagraph"/>
        <w:numPr>
          <w:ilvl w:val="0"/>
          <w:numId w:val="6"/>
        </w:numPr>
        <w:spacing w:after="0" w:line="240" w:lineRule="auto"/>
        <w:jc w:val="both"/>
        <w:rPr>
          <w:rFonts w:asciiTheme="minorHAnsi" w:hAnsiTheme="minorHAnsi"/>
          <w:lang w:eastAsia="zh-CN"/>
        </w:rPr>
      </w:pPr>
      <w:r w:rsidRPr="004652A8">
        <w:rPr>
          <w:rFonts w:asciiTheme="minorHAnsi" w:hAnsiTheme="minorHAnsi"/>
        </w:rPr>
        <w:t>Formed data reconciliation methodologies for each department and used SSIS data flow tasks to trim or convert data according to different methodologies.</w:t>
      </w:r>
    </w:p>
    <w:p w:rsidR="00FE4F05" w:rsidRPr="00BD09E7" w:rsidRDefault="00FE4F05" w:rsidP="00FE4F05">
      <w:pPr>
        <w:widowControl/>
        <w:numPr>
          <w:ilvl w:val="0"/>
          <w:numId w:val="6"/>
        </w:numPr>
        <w:shd w:val="clear" w:color="auto" w:fill="FFFFFF"/>
        <w:autoSpaceDE/>
        <w:autoSpaceDN/>
        <w:spacing w:line="320" w:lineRule="atLeast"/>
        <w:rPr>
          <w:rFonts w:asciiTheme="minorHAnsi" w:eastAsia="Calibri" w:hAnsiTheme="minorHAnsi"/>
          <w:sz w:val="22"/>
          <w:szCs w:val="22"/>
        </w:rPr>
      </w:pPr>
      <w:r w:rsidRPr="00BD09E7">
        <w:rPr>
          <w:rFonts w:asciiTheme="minorHAnsi" w:eastAsia="Calibri" w:hAnsiTheme="minorHAnsi"/>
          <w:sz w:val="22"/>
          <w:szCs w:val="22"/>
        </w:rPr>
        <w:t>Created business process analysis and design.</w:t>
      </w:r>
    </w:p>
    <w:p w:rsidR="00FE4F05" w:rsidRPr="00BD09E7" w:rsidRDefault="00FE4F05" w:rsidP="00FE4F05">
      <w:pPr>
        <w:widowControl/>
        <w:numPr>
          <w:ilvl w:val="0"/>
          <w:numId w:val="6"/>
        </w:numPr>
        <w:shd w:val="clear" w:color="auto" w:fill="FFFFFF"/>
        <w:autoSpaceDE/>
        <w:autoSpaceDN/>
        <w:spacing w:line="320" w:lineRule="atLeast"/>
        <w:rPr>
          <w:rFonts w:asciiTheme="minorHAnsi" w:eastAsia="Calibri" w:hAnsiTheme="minorHAnsi"/>
          <w:sz w:val="22"/>
          <w:szCs w:val="22"/>
        </w:rPr>
      </w:pPr>
      <w:r w:rsidRPr="00BD09E7">
        <w:rPr>
          <w:rFonts w:asciiTheme="minorHAnsi" w:eastAsia="Calibri" w:hAnsiTheme="minorHAnsi"/>
          <w:sz w:val="22"/>
          <w:szCs w:val="22"/>
        </w:rPr>
        <w:t>Tested Stored Procedures for the application using SQL Server 2005.</w:t>
      </w:r>
    </w:p>
    <w:p w:rsidR="00FE4F05" w:rsidRDefault="00FE4F05" w:rsidP="00FE4F05">
      <w:pPr>
        <w:widowControl/>
        <w:numPr>
          <w:ilvl w:val="0"/>
          <w:numId w:val="6"/>
        </w:numPr>
        <w:shd w:val="clear" w:color="auto" w:fill="FFFFFF"/>
        <w:autoSpaceDE/>
        <w:autoSpaceDN/>
        <w:spacing w:line="320" w:lineRule="atLeast"/>
        <w:rPr>
          <w:rFonts w:asciiTheme="minorHAnsi" w:eastAsia="Calibri" w:hAnsiTheme="minorHAnsi"/>
          <w:sz w:val="22"/>
          <w:szCs w:val="22"/>
        </w:rPr>
      </w:pPr>
      <w:r w:rsidRPr="00BD09E7">
        <w:rPr>
          <w:rFonts w:asciiTheme="minorHAnsi" w:eastAsia="Calibri" w:hAnsiTheme="minorHAnsi"/>
          <w:sz w:val="22"/>
          <w:szCs w:val="22"/>
        </w:rPr>
        <w:t>Tracked and reported upon testing activities, including testing results, test case coverage, required resources, defects discovered and their status, performance baselines, etc.</w:t>
      </w:r>
    </w:p>
    <w:p w:rsidR="00B36EC6" w:rsidRDefault="00B36EC6" w:rsidP="00B36EC6">
      <w:pPr>
        <w:widowControl/>
        <w:shd w:val="clear" w:color="auto" w:fill="FFFFFF"/>
        <w:autoSpaceDE/>
        <w:autoSpaceDN/>
        <w:spacing w:line="320" w:lineRule="atLeast"/>
        <w:ind w:left="360"/>
        <w:rPr>
          <w:rFonts w:asciiTheme="minorHAnsi" w:eastAsia="Calibri" w:hAnsiTheme="minorHAnsi"/>
          <w:sz w:val="22"/>
          <w:szCs w:val="22"/>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 xml:space="preserve">Environment: </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MS SQL Server 2012, SQL Server Reporting Services, SQL Server Integrated Services, SQL Server Analysis Services, Windows 2012R2.</w:t>
      </w:r>
    </w:p>
    <w:p w:rsidR="00B36EC6" w:rsidRPr="00BD09E7" w:rsidRDefault="00B36EC6" w:rsidP="00B36EC6">
      <w:pPr>
        <w:widowControl/>
        <w:shd w:val="clear" w:color="auto" w:fill="FFFFFF"/>
        <w:autoSpaceDE/>
        <w:autoSpaceDN/>
        <w:spacing w:line="320" w:lineRule="atLeast"/>
        <w:ind w:left="360"/>
        <w:rPr>
          <w:rFonts w:asciiTheme="minorHAnsi" w:eastAsia="Calibri" w:hAnsiTheme="minorHAnsi"/>
          <w:sz w:val="22"/>
          <w:szCs w:val="22"/>
        </w:rPr>
      </w:pPr>
    </w:p>
    <w:p w:rsidR="00FE4F05" w:rsidRPr="00BD09E7" w:rsidRDefault="00FE4F05" w:rsidP="00FE4F05">
      <w:pPr>
        <w:shd w:val="clear" w:color="auto" w:fill="FFFFFF"/>
        <w:ind w:left="720"/>
        <w:jc w:val="both"/>
        <w:rPr>
          <w:rFonts w:asciiTheme="minorHAnsi" w:eastAsia="Calibri" w:hAnsiTheme="minorHAnsi"/>
          <w:sz w:val="22"/>
          <w:szCs w:val="22"/>
        </w:rPr>
      </w:pP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Providence Wealth Advisors, Virginia</w:t>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002F24D6">
        <w:rPr>
          <w:rFonts w:asciiTheme="minorHAnsi" w:hAnsiTheme="minorHAnsi"/>
          <w:b/>
          <w:sz w:val="22"/>
          <w:szCs w:val="22"/>
        </w:rPr>
        <w:tab/>
      </w:r>
      <w:r w:rsidR="002F24D6">
        <w:rPr>
          <w:rFonts w:asciiTheme="minorHAnsi" w:hAnsiTheme="minorHAnsi"/>
          <w:b/>
          <w:sz w:val="22"/>
          <w:szCs w:val="22"/>
        </w:rPr>
        <w:tab/>
      </w:r>
      <w:r w:rsidRPr="00BD09E7">
        <w:rPr>
          <w:rFonts w:asciiTheme="minorHAnsi" w:hAnsiTheme="minorHAnsi"/>
          <w:b/>
          <w:sz w:val="22"/>
          <w:szCs w:val="22"/>
        </w:rPr>
        <w:t>Nov 2014 to May 2015</w:t>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 xml:space="preserve">SQL Developer </w:t>
      </w:r>
    </w:p>
    <w:p w:rsidR="00FE4F05" w:rsidRPr="002F24D6" w:rsidRDefault="00FE4F05" w:rsidP="00FE4F05">
      <w:pPr>
        <w:pStyle w:val="ListParagraph"/>
        <w:numPr>
          <w:ilvl w:val="0"/>
          <w:numId w:val="7"/>
        </w:numPr>
        <w:spacing w:after="0" w:line="240" w:lineRule="auto"/>
        <w:jc w:val="both"/>
        <w:rPr>
          <w:rFonts w:asciiTheme="minorHAnsi" w:hAnsiTheme="minorHAnsi"/>
        </w:rPr>
      </w:pPr>
      <w:r w:rsidRPr="002F24D6">
        <w:rPr>
          <w:rFonts w:asciiTheme="minorHAnsi" w:hAnsiTheme="minorHAnsi"/>
        </w:rPr>
        <w:t>Involved in the information gathering and developed the Data Flow model based on the existing OLTP System and the requirements using MS Visio.</w:t>
      </w:r>
    </w:p>
    <w:p w:rsidR="00FE4F05" w:rsidRPr="002F24D6" w:rsidRDefault="00FE4F05" w:rsidP="00FE4F05">
      <w:pPr>
        <w:pStyle w:val="ListParagraph"/>
        <w:numPr>
          <w:ilvl w:val="0"/>
          <w:numId w:val="7"/>
        </w:numPr>
        <w:spacing w:after="0" w:line="240" w:lineRule="auto"/>
        <w:jc w:val="both"/>
        <w:rPr>
          <w:rFonts w:asciiTheme="minorHAnsi" w:hAnsiTheme="minorHAnsi"/>
        </w:rPr>
      </w:pPr>
      <w:r w:rsidRPr="002F24D6">
        <w:rPr>
          <w:rFonts w:asciiTheme="minorHAnsi" w:hAnsiTheme="minorHAnsi"/>
        </w:rPr>
        <w:t>Used Microsoft Project to schedule the project process.</w:t>
      </w:r>
    </w:p>
    <w:p w:rsidR="00FE4F05" w:rsidRPr="002F24D6" w:rsidRDefault="00FE4F05" w:rsidP="00FE4F05">
      <w:pPr>
        <w:pStyle w:val="ListParagraph"/>
        <w:numPr>
          <w:ilvl w:val="0"/>
          <w:numId w:val="7"/>
        </w:numPr>
        <w:spacing w:after="0" w:line="240" w:lineRule="auto"/>
        <w:jc w:val="both"/>
        <w:rPr>
          <w:rFonts w:asciiTheme="minorHAnsi" w:hAnsiTheme="minorHAnsi"/>
        </w:rPr>
      </w:pPr>
      <w:r w:rsidRPr="002F24D6">
        <w:rPr>
          <w:rFonts w:asciiTheme="minorHAnsi" w:hAnsiTheme="minorHAnsi"/>
        </w:rPr>
        <w:t>Selected sample data and used V-Look Up and MS Access to analyze the sample data.</w:t>
      </w:r>
    </w:p>
    <w:p w:rsidR="00FE4F05" w:rsidRPr="002F24D6" w:rsidRDefault="00FE4F05" w:rsidP="00FE4F05">
      <w:pPr>
        <w:pStyle w:val="ListParagraph"/>
        <w:numPr>
          <w:ilvl w:val="0"/>
          <w:numId w:val="7"/>
        </w:numPr>
        <w:spacing w:after="0" w:line="240" w:lineRule="auto"/>
        <w:jc w:val="both"/>
        <w:rPr>
          <w:rFonts w:asciiTheme="minorHAnsi" w:hAnsiTheme="minorHAnsi"/>
        </w:rPr>
      </w:pPr>
      <w:r w:rsidRPr="002F24D6">
        <w:rPr>
          <w:rFonts w:asciiTheme="minorHAnsi" w:hAnsiTheme="minorHAnsi"/>
        </w:rPr>
        <w:t>Formed data reconciliation methodologies for each department and used SSIS data flow tasks to trim or convert data according to different methodologies.</w:t>
      </w:r>
    </w:p>
    <w:p w:rsidR="00FE4F05" w:rsidRPr="002F24D6" w:rsidRDefault="00FE4F05" w:rsidP="00FE4F05">
      <w:pPr>
        <w:pStyle w:val="ListParagraph"/>
        <w:numPr>
          <w:ilvl w:val="0"/>
          <w:numId w:val="7"/>
        </w:numPr>
        <w:spacing w:after="0" w:line="240" w:lineRule="auto"/>
        <w:jc w:val="both"/>
        <w:rPr>
          <w:rFonts w:asciiTheme="minorHAnsi" w:hAnsiTheme="minorHAnsi"/>
        </w:rPr>
      </w:pPr>
      <w:r w:rsidRPr="002F24D6">
        <w:rPr>
          <w:rFonts w:asciiTheme="minorHAnsi" w:hAnsiTheme="minorHAnsi"/>
        </w:rPr>
        <w:t>Traced missing transaction data for data integrity and generated solutions for data unmatched.</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Improved the Multi-Dimensional Model with various business requirements and created several databases in Development scenario for fact and dimension tables’ concepts.</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 xml:space="preserve">Involved in creating the new staging database prior to the final data warehouse. </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 xml:space="preserve">Extracted the data from the different sources (From the Aqua Data and MS SQL) and stored the data into the intermediate Staging Database using the SSIS ETL tool. </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 xml:space="preserve">Developed the SSIS package for the data warehouse for ETL (Extract, Transformation and Load) operations. Created many SSIS Package for the Application to validate business requirements and data cleansing and Load the Fact and Dimension Table.  </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Created cubes – using the UDM and the Cube Build Wizard.</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lastRenderedPageBreak/>
        <w:t>Developed and designed cubes with around 45 dimensions, about 25 Measures, and 20 calculated members; designed Dimensions and using the MDX expressions for the various Calculated Members, Actions and KPI.</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bCs/>
          <w:sz w:val="22"/>
          <w:szCs w:val="22"/>
        </w:rPr>
        <w:t xml:space="preserve">Extensively involved in the SSAS storage and partitions, and aggregations, calculation   of queries with MDX, </w:t>
      </w:r>
      <w:r w:rsidRPr="002F24D6">
        <w:rPr>
          <w:rFonts w:asciiTheme="minorHAnsi" w:hAnsiTheme="minorHAnsi"/>
          <w:sz w:val="22"/>
          <w:szCs w:val="22"/>
        </w:rPr>
        <w:t>developing reports using MDX and T-</w:t>
      </w:r>
      <w:r w:rsidRPr="002F24D6">
        <w:rPr>
          <w:rFonts w:asciiTheme="minorHAnsi" w:hAnsiTheme="minorHAnsi"/>
          <w:bCs/>
          <w:sz w:val="22"/>
          <w:szCs w:val="22"/>
        </w:rPr>
        <w:t>SQL.</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Design and Implement the different concept for the reporting services for Data Marts/ DW) including the Business Intelligence Reporting Services (Matrix report).</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Responsible for creating batches &amp; scripts for implementing logical design to T-SQL.</w:t>
      </w:r>
    </w:p>
    <w:p w:rsidR="00FE4F05" w:rsidRPr="002F24D6" w:rsidRDefault="00FE4F05" w:rsidP="00FE4F05">
      <w:pPr>
        <w:widowControl/>
        <w:numPr>
          <w:ilvl w:val="0"/>
          <w:numId w:val="7"/>
        </w:numPr>
        <w:autoSpaceDE/>
        <w:autoSpaceDN/>
        <w:jc w:val="both"/>
        <w:rPr>
          <w:rFonts w:asciiTheme="minorHAnsi" w:hAnsiTheme="minorHAnsi"/>
          <w:sz w:val="22"/>
          <w:szCs w:val="22"/>
        </w:rPr>
      </w:pPr>
      <w:r w:rsidRPr="002F24D6">
        <w:rPr>
          <w:rFonts w:asciiTheme="minorHAnsi" w:hAnsiTheme="minorHAnsi"/>
          <w:sz w:val="22"/>
          <w:szCs w:val="22"/>
        </w:rPr>
        <w:t>Scheduled reports to run daily, weekly and monthly and also automatically emailed reports to department directors and analyst to review it.</w:t>
      </w:r>
    </w:p>
    <w:p w:rsidR="00FE4F05" w:rsidRDefault="00FE4F05" w:rsidP="00FE4F05">
      <w:pPr>
        <w:widowControl/>
        <w:numPr>
          <w:ilvl w:val="0"/>
          <w:numId w:val="7"/>
        </w:numPr>
        <w:shd w:val="clear" w:color="auto" w:fill="FFFFFF"/>
        <w:autoSpaceDE/>
        <w:autoSpaceDN/>
        <w:spacing w:line="320" w:lineRule="atLeast"/>
        <w:rPr>
          <w:rFonts w:asciiTheme="minorHAnsi" w:hAnsiTheme="minorHAnsi"/>
          <w:sz w:val="22"/>
          <w:szCs w:val="22"/>
        </w:rPr>
      </w:pPr>
      <w:r w:rsidRPr="002F24D6">
        <w:rPr>
          <w:rFonts w:asciiTheme="minorHAnsi" w:hAnsiTheme="minorHAnsi"/>
          <w:sz w:val="22"/>
          <w:szCs w:val="22"/>
        </w:rPr>
        <w:t>Expert in generating Sub Reports, Standard, Mailing Labels, Cross Tab Reports and Graph Reports by using Chart expert of Crystal Reports</w:t>
      </w:r>
      <w:r w:rsidR="00A4289D">
        <w:rPr>
          <w:rFonts w:asciiTheme="minorHAnsi" w:hAnsiTheme="minorHAnsi"/>
          <w:sz w:val="22"/>
          <w:szCs w:val="22"/>
        </w:rPr>
        <w:t>.</w:t>
      </w:r>
    </w:p>
    <w:p w:rsidR="00A4289D" w:rsidRPr="002F24D6" w:rsidRDefault="00A4289D" w:rsidP="00FE4F05">
      <w:pPr>
        <w:widowControl/>
        <w:numPr>
          <w:ilvl w:val="0"/>
          <w:numId w:val="7"/>
        </w:numPr>
        <w:shd w:val="clear" w:color="auto" w:fill="FFFFFF"/>
        <w:autoSpaceDE/>
        <w:autoSpaceDN/>
        <w:spacing w:line="320" w:lineRule="atLeast"/>
        <w:rPr>
          <w:rFonts w:asciiTheme="minorHAnsi" w:hAnsiTheme="minorHAnsi"/>
          <w:sz w:val="22"/>
          <w:szCs w:val="22"/>
        </w:rPr>
      </w:pPr>
      <w:r>
        <w:rPr>
          <w:rStyle w:val="apple-converted-space"/>
          <w:rFonts w:ascii="Helvetica" w:hAnsi="Helvetica" w:cs="Helvetica"/>
          <w:color w:val="666666"/>
          <w:sz w:val="14"/>
          <w:szCs w:val="14"/>
          <w:shd w:val="clear" w:color="auto" w:fill="FFFFFF"/>
        </w:rPr>
        <w:t> </w:t>
      </w:r>
      <w:r w:rsidRPr="00A4289D">
        <w:rPr>
          <w:rFonts w:asciiTheme="minorHAnsi" w:hAnsiTheme="minorHAnsi"/>
          <w:sz w:val="22"/>
          <w:szCs w:val="22"/>
        </w:rPr>
        <w:t xml:space="preserve">Imported data from multiple data sources into Excel workbook, created relationships between heterogeneous data, created calculated columns and measures using </w:t>
      </w:r>
      <w:proofErr w:type="spellStart"/>
      <w:r w:rsidRPr="00A4289D">
        <w:rPr>
          <w:rFonts w:asciiTheme="minorHAnsi" w:hAnsiTheme="minorHAnsi"/>
          <w:sz w:val="22"/>
          <w:szCs w:val="22"/>
        </w:rPr>
        <w:t>VLookup</w:t>
      </w:r>
      <w:proofErr w:type="spellEnd"/>
      <w:r w:rsidRPr="00A4289D">
        <w:rPr>
          <w:rFonts w:asciiTheme="minorHAnsi" w:hAnsiTheme="minorHAnsi"/>
          <w:sz w:val="22"/>
          <w:szCs w:val="22"/>
        </w:rPr>
        <w:t xml:space="preserve"> and formulas, built PivotTables and Pivot Charts using Power Pivot skill</w:t>
      </w:r>
      <w:r>
        <w:rPr>
          <w:rFonts w:asciiTheme="minorHAnsi" w:hAnsiTheme="minorHAnsi"/>
          <w:sz w:val="22"/>
          <w:szCs w:val="22"/>
        </w:rPr>
        <w:t>.</w:t>
      </w:r>
    </w:p>
    <w:p w:rsidR="00FE4F05" w:rsidRPr="002F24D6" w:rsidRDefault="00FE4F05" w:rsidP="00FE4F05">
      <w:pPr>
        <w:widowControl/>
        <w:numPr>
          <w:ilvl w:val="0"/>
          <w:numId w:val="7"/>
        </w:numPr>
        <w:shd w:val="clear" w:color="auto" w:fill="FFFFFF"/>
        <w:autoSpaceDE/>
        <w:autoSpaceDN/>
        <w:spacing w:line="320" w:lineRule="atLeast"/>
        <w:rPr>
          <w:rFonts w:asciiTheme="minorHAnsi" w:hAnsiTheme="minorHAnsi"/>
          <w:sz w:val="22"/>
          <w:szCs w:val="22"/>
        </w:rPr>
      </w:pPr>
      <w:r w:rsidRPr="002F24D6">
        <w:rPr>
          <w:rFonts w:asciiTheme="minorHAnsi" w:hAnsiTheme="minorHAnsi"/>
          <w:sz w:val="22"/>
          <w:szCs w:val="22"/>
        </w:rPr>
        <w:t>Deployed reports on the web using Crystal publishing wizard and scheduled reports using e-Portfolio and Crystal management console.</w:t>
      </w:r>
    </w:p>
    <w:p w:rsidR="00FE4F05" w:rsidRPr="002F24D6" w:rsidRDefault="00FE4F05" w:rsidP="00FE4F05">
      <w:pPr>
        <w:widowControl/>
        <w:numPr>
          <w:ilvl w:val="0"/>
          <w:numId w:val="7"/>
        </w:numPr>
        <w:shd w:val="clear" w:color="auto" w:fill="FFFFFF"/>
        <w:autoSpaceDE/>
        <w:autoSpaceDN/>
        <w:spacing w:line="320" w:lineRule="atLeast"/>
        <w:rPr>
          <w:rFonts w:asciiTheme="minorHAnsi" w:hAnsiTheme="minorHAnsi"/>
          <w:sz w:val="22"/>
          <w:szCs w:val="22"/>
        </w:rPr>
      </w:pPr>
      <w:r w:rsidRPr="002F24D6">
        <w:rPr>
          <w:rFonts w:asciiTheme="minorHAnsi" w:hAnsiTheme="minorHAnsi"/>
          <w:sz w:val="22"/>
          <w:szCs w:val="22"/>
        </w:rPr>
        <w:t>Communicate/manage offshore QA team to perform Integration testing of the UI/Dashboards</w:t>
      </w:r>
    </w:p>
    <w:p w:rsidR="00FE4F05" w:rsidRPr="002F24D6" w:rsidRDefault="00FE4F05" w:rsidP="00FE4F05">
      <w:pPr>
        <w:widowControl/>
        <w:numPr>
          <w:ilvl w:val="0"/>
          <w:numId w:val="7"/>
        </w:numPr>
        <w:shd w:val="clear" w:color="auto" w:fill="FFFFFF"/>
        <w:autoSpaceDE/>
        <w:autoSpaceDN/>
        <w:spacing w:line="320" w:lineRule="atLeast"/>
        <w:jc w:val="both"/>
        <w:rPr>
          <w:rFonts w:asciiTheme="minorHAnsi" w:hAnsiTheme="minorHAnsi"/>
          <w:sz w:val="22"/>
          <w:szCs w:val="22"/>
        </w:rPr>
      </w:pPr>
      <w:r w:rsidRPr="002F24D6">
        <w:rPr>
          <w:rFonts w:asciiTheme="minorHAnsi" w:hAnsiTheme="minorHAnsi"/>
          <w:sz w:val="22"/>
          <w:szCs w:val="22"/>
        </w:rPr>
        <w:t xml:space="preserve">Involved in the creation of test plans. </w:t>
      </w:r>
    </w:p>
    <w:p w:rsidR="00FE4F05" w:rsidRPr="002F24D6" w:rsidRDefault="00FE4F05" w:rsidP="00FE4F05">
      <w:pPr>
        <w:widowControl/>
        <w:numPr>
          <w:ilvl w:val="0"/>
          <w:numId w:val="7"/>
        </w:numPr>
        <w:shd w:val="clear" w:color="auto" w:fill="FFFFFF"/>
        <w:autoSpaceDE/>
        <w:autoSpaceDN/>
        <w:spacing w:line="320" w:lineRule="atLeast"/>
        <w:jc w:val="both"/>
        <w:rPr>
          <w:rFonts w:asciiTheme="minorHAnsi" w:hAnsiTheme="minorHAnsi"/>
          <w:sz w:val="22"/>
          <w:szCs w:val="22"/>
        </w:rPr>
      </w:pPr>
      <w:r w:rsidRPr="002F24D6">
        <w:rPr>
          <w:rFonts w:asciiTheme="minorHAnsi" w:hAnsiTheme="minorHAnsi"/>
          <w:sz w:val="22"/>
          <w:szCs w:val="22"/>
        </w:rPr>
        <w:t>Involved in Manual Testing, Integrating Testing, System Testing, UAT Testing, Interface Testing. </w:t>
      </w:r>
    </w:p>
    <w:p w:rsidR="00FE4F05" w:rsidRPr="002F24D6" w:rsidRDefault="00FE4F05" w:rsidP="00FE4F05">
      <w:pPr>
        <w:widowControl/>
        <w:numPr>
          <w:ilvl w:val="0"/>
          <w:numId w:val="7"/>
        </w:numPr>
        <w:shd w:val="clear" w:color="auto" w:fill="FFFFFF"/>
        <w:autoSpaceDE/>
        <w:autoSpaceDN/>
        <w:spacing w:line="288" w:lineRule="atLeast"/>
        <w:rPr>
          <w:rFonts w:asciiTheme="minorHAnsi" w:hAnsiTheme="minorHAnsi"/>
          <w:sz w:val="22"/>
          <w:szCs w:val="22"/>
        </w:rPr>
      </w:pPr>
      <w:r w:rsidRPr="002F24D6">
        <w:rPr>
          <w:rFonts w:asciiTheme="minorHAnsi" w:hAnsiTheme="minorHAnsi"/>
          <w:sz w:val="22"/>
          <w:szCs w:val="22"/>
        </w:rPr>
        <w:t>Automated database testing processes and procedures.</w:t>
      </w:r>
    </w:p>
    <w:p w:rsidR="00FE4F05" w:rsidRPr="002F24D6" w:rsidRDefault="00FE4F05" w:rsidP="00FE4F05">
      <w:pPr>
        <w:widowControl/>
        <w:numPr>
          <w:ilvl w:val="0"/>
          <w:numId w:val="7"/>
        </w:numPr>
        <w:shd w:val="clear" w:color="auto" w:fill="FFFFFF"/>
        <w:autoSpaceDE/>
        <w:autoSpaceDN/>
        <w:spacing w:line="288" w:lineRule="atLeast"/>
        <w:rPr>
          <w:rFonts w:asciiTheme="minorHAnsi" w:hAnsiTheme="minorHAnsi"/>
          <w:sz w:val="22"/>
          <w:szCs w:val="22"/>
        </w:rPr>
      </w:pPr>
      <w:r w:rsidRPr="002F24D6">
        <w:rPr>
          <w:rFonts w:asciiTheme="minorHAnsi" w:hAnsiTheme="minorHAnsi"/>
          <w:sz w:val="22"/>
          <w:szCs w:val="22"/>
        </w:rPr>
        <w:t>Collaborated with database development team for testing implementation.</w:t>
      </w:r>
    </w:p>
    <w:p w:rsidR="00FE4F05" w:rsidRPr="002F24D6" w:rsidRDefault="00FE4F05" w:rsidP="00FE4F05">
      <w:pPr>
        <w:widowControl/>
        <w:numPr>
          <w:ilvl w:val="0"/>
          <w:numId w:val="7"/>
        </w:numPr>
        <w:shd w:val="clear" w:color="auto" w:fill="FDFDFD"/>
        <w:autoSpaceDE/>
        <w:autoSpaceDN/>
        <w:spacing w:line="294" w:lineRule="atLeast"/>
        <w:rPr>
          <w:rFonts w:asciiTheme="minorHAnsi" w:eastAsia="Calibri" w:hAnsiTheme="minorHAnsi"/>
          <w:kern w:val="2"/>
          <w:sz w:val="22"/>
          <w:szCs w:val="22"/>
          <w:lang w:eastAsia="hi-IN" w:bidi="hi-IN"/>
        </w:rPr>
      </w:pPr>
      <w:r w:rsidRPr="002F24D6">
        <w:rPr>
          <w:rFonts w:asciiTheme="minorHAnsi" w:eastAsia="Calibri" w:hAnsiTheme="minorHAnsi"/>
          <w:kern w:val="2"/>
          <w:sz w:val="22"/>
          <w:szCs w:val="22"/>
          <w:lang w:eastAsia="hi-IN" w:bidi="hi-IN"/>
        </w:rPr>
        <w:t>Managed international domain of all servers according to PCI regulations facilitating automation and documentation.</w:t>
      </w:r>
    </w:p>
    <w:p w:rsidR="00FE4F05" w:rsidRDefault="00FE4F05" w:rsidP="00FE4F05">
      <w:pPr>
        <w:widowControl/>
        <w:numPr>
          <w:ilvl w:val="0"/>
          <w:numId w:val="7"/>
        </w:numPr>
        <w:shd w:val="clear" w:color="auto" w:fill="FDFDFD"/>
        <w:autoSpaceDE/>
        <w:autoSpaceDN/>
        <w:spacing w:line="294" w:lineRule="atLeast"/>
        <w:rPr>
          <w:rFonts w:asciiTheme="minorHAnsi" w:eastAsia="Calibri" w:hAnsiTheme="minorHAnsi"/>
          <w:kern w:val="2"/>
          <w:sz w:val="22"/>
          <w:szCs w:val="22"/>
          <w:lang w:eastAsia="hi-IN" w:bidi="hi-IN"/>
        </w:rPr>
      </w:pPr>
      <w:r w:rsidRPr="002F24D6">
        <w:rPr>
          <w:rFonts w:asciiTheme="minorHAnsi" w:eastAsia="Calibri" w:hAnsiTheme="minorHAnsi"/>
          <w:kern w:val="2"/>
          <w:sz w:val="22"/>
          <w:szCs w:val="22"/>
          <w:lang w:eastAsia="hi-IN" w:bidi="hi-IN"/>
        </w:rPr>
        <w:t>Designed and implemented multiple Active Directory implementations</w:t>
      </w:r>
      <w:r w:rsidRPr="00BD09E7">
        <w:rPr>
          <w:rFonts w:asciiTheme="minorHAnsi" w:eastAsia="Calibri" w:hAnsiTheme="minorHAnsi"/>
          <w:kern w:val="2"/>
          <w:sz w:val="22"/>
          <w:szCs w:val="22"/>
          <w:lang w:eastAsia="hi-IN" w:bidi="hi-IN"/>
        </w:rPr>
        <w:t>.</w:t>
      </w:r>
    </w:p>
    <w:p w:rsidR="00B36EC6" w:rsidRDefault="00B36EC6" w:rsidP="00B36EC6">
      <w:pPr>
        <w:widowControl/>
        <w:shd w:val="clear" w:color="auto" w:fill="FDFDFD"/>
        <w:autoSpaceDE/>
        <w:autoSpaceDN/>
        <w:spacing w:line="294" w:lineRule="atLeast"/>
        <w:rPr>
          <w:rFonts w:asciiTheme="minorHAnsi" w:eastAsia="Calibri" w:hAnsiTheme="minorHAnsi"/>
          <w:kern w:val="2"/>
          <w:sz w:val="22"/>
          <w:szCs w:val="22"/>
          <w:lang w:eastAsia="hi-IN" w:bidi="hi-IN"/>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 xml:space="preserve">Environment: </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MS SQL Server 2012, SQL Server Reporting Services, SQL Server Integrated Services, SQL Server Analysis Servi</w:t>
      </w:r>
      <w:r>
        <w:rPr>
          <w:rFonts w:asciiTheme="minorHAnsi" w:hAnsiTheme="minorHAnsi"/>
          <w:b/>
          <w:sz w:val="22"/>
          <w:szCs w:val="22"/>
        </w:rPr>
        <w:t>ces, Windows 2012R2, Visio 2010</w:t>
      </w:r>
    </w:p>
    <w:p w:rsidR="00B36EC6" w:rsidRPr="00BD09E7" w:rsidRDefault="00B36EC6" w:rsidP="00B36EC6">
      <w:pPr>
        <w:widowControl/>
        <w:shd w:val="clear" w:color="auto" w:fill="FDFDFD"/>
        <w:autoSpaceDE/>
        <w:autoSpaceDN/>
        <w:spacing w:line="294" w:lineRule="atLeast"/>
        <w:rPr>
          <w:rFonts w:asciiTheme="minorHAnsi" w:eastAsia="Calibri" w:hAnsiTheme="minorHAnsi"/>
          <w:kern w:val="2"/>
          <w:sz w:val="22"/>
          <w:szCs w:val="22"/>
          <w:lang w:eastAsia="hi-IN" w:bidi="hi-IN"/>
        </w:rPr>
      </w:pPr>
    </w:p>
    <w:p w:rsidR="00FE4F05" w:rsidRPr="00BD09E7" w:rsidRDefault="00FE4F05" w:rsidP="00FE4F05">
      <w:pPr>
        <w:jc w:val="both"/>
        <w:rPr>
          <w:rFonts w:asciiTheme="minorHAnsi" w:hAnsiTheme="minorHAnsi"/>
          <w:sz w:val="22"/>
          <w:szCs w:val="22"/>
        </w:rPr>
      </w:pP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Alba Financial group, Fairfax, VA</w:t>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002F24D6">
        <w:rPr>
          <w:rFonts w:asciiTheme="minorHAnsi" w:hAnsiTheme="minorHAnsi"/>
          <w:b/>
          <w:sz w:val="22"/>
          <w:szCs w:val="22"/>
        </w:rPr>
        <w:tab/>
      </w:r>
      <w:r w:rsidRPr="00BD09E7">
        <w:rPr>
          <w:rFonts w:asciiTheme="minorHAnsi" w:hAnsiTheme="minorHAnsi"/>
          <w:b/>
          <w:sz w:val="22"/>
          <w:szCs w:val="22"/>
        </w:rPr>
        <w:t>Apr 2014 to Oct 2014</w:t>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 xml:space="preserve">SQL Server Developer/ SSIS /SSAS Developer </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Gathered business requirements, definition and design of data sourcing and data flows.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Implemented the Multi-Dimensional Model with various business requirement and created several databases in Development scenario for fact and dimension tables’ concept.</w:t>
      </w:r>
    </w:p>
    <w:p w:rsidR="00FE4F05" w:rsidRPr="002F24D6" w:rsidRDefault="00FE4F05" w:rsidP="00FE4F05">
      <w:pPr>
        <w:widowControl/>
        <w:numPr>
          <w:ilvl w:val="0"/>
          <w:numId w:val="8"/>
        </w:numPr>
        <w:suppressAutoHyphens/>
        <w:autoSpaceDE/>
        <w:autoSpaceDN/>
        <w:jc w:val="both"/>
        <w:rPr>
          <w:rFonts w:asciiTheme="minorHAnsi" w:hAnsiTheme="minorHAnsi"/>
          <w:sz w:val="22"/>
          <w:szCs w:val="22"/>
        </w:rPr>
      </w:pPr>
      <w:r w:rsidRPr="002F24D6">
        <w:rPr>
          <w:rFonts w:asciiTheme="minorHAnsi" w:hAnsiTheme="minorHAnsi"/>
          <w:sz w:val="22"/>
          <w:szCs w:val="22"/>
        </w:rPr>
        <w:t>Used various SSIS tasks and data flow transformations on data staging.</w:t>
      </w:r>
    </w:p>
    <w:p w:rsidR="00FE4F05" w:rsidRPr="002F24D6" w:rsidRDefault="00FE4F05" w:rsidP="00FE4F05">
      <w:pPr>
        <w:widowControl/>
        <w:numPr>
          <w:ilvl w:val="0"/>
          <w:numId w:val="8"/>
        </w:numPr>
        <w:suppressAutoHyphens/>
        <w:autoSpaceDE/>
        <w:autoSpaceDN/>
        <w:jc w:val="both"/>
        <w:rPr>
          <w:rFonts w:asciiTheme="minorHAnsi" w:hAnsiTheme="minorHAnsi"/>
          <w:sz w:val="22"/>
          <w:szCs w:val="22"/>
        </w:rPr>
      </w:pPr>
      <w:r w:rsidRPr="002F24D6">
        <w:rPr>
          <w:rFonts w:asciiTheme="minorHAnsi" w:hAnsiTheme="minorHAnsi"/>
          <w:sz w:val="22"/>
          <w:szCs w:val="22"/>
        </w:rPr>
        <w:t>Perform data validation checks and filtered bad data.</w:t>
      </w:r>
    </w:p>
    <w:p w:rsidR="00FE4F05" w:rsidRPr="002F24D6" w:rsidRDefault="00FE4F05" w:rsidP="00FE4F05">
      <w:pPr>
        <w:widowControl/>
        <w:numPr>
          <w:ilvl w:val="0"/>
          <w:numId w:val="8"/>
        </w:numPr>
        <w:suppressAutoHyphens/>
        <w:autoSpaceDE/>
        <w:autoSpaceDN/>
        <w:jc w:val="both"/>
        <w:rPr>
          <w:rStyle w:val="normalchar"/>
          <w:rFonts w:asciiTheme="minorHAnsi" w:hAnsiTheme="minorHAnsi"/>
          <w:sz w:val="22"/>
          <w:szCs w:val="22"/>
        </w:rPr>
      </w:pPr>
      <w:r w:rsidRPr="002F24D6">
        <w:rPr>
          <w:rStyle w:val="normalchar"/>
          <w:rFonts w:asciiTheme="minorHAnsi" w:hAnsiTheme="minorHAnsi"/>
          <w:sz w:val="22"/>
          <w:szCs w:val="22"/>
        </w:rPr>
        <w:t>Created complex SSAS cubes with multiple measures groups, and multiple dimension hierarchies based on the OLAP reporting needs.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Made various cubes based on the reporting requirements.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Designed Test plans, Test strategies and Test Cases/scenarios for Enterprise testing and End to End testing as per the business and functional requirements.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Tested data warehouse extraction, transformation and load (ETL) process.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lastRenderedPageBreak/>
        <w:t>Responsible for the discussing various issue and layout with the higher authority to build the layout and then generate the report.</w:t>
      </w:r>
    </w:p>
    <w:p w:rsidR="00FE4F05" w:rsidRPr="002F24D6" w:rsidRDefault="00FE4F05" w:rsidP="00FE4F05">
      <w:pPr>
        <w:widowControl/>
        <w:numPr>
          <w:ilvl w:val="0"/>
          <w:numId w:val="8"/>
        </w:numPr>
        <w:autoSpaceDE/>
        <w:autoSpaceDN/>
        <w:jc w:val="both"/>
        <w:rPr>
          <w:rStyle w:val="normalchar"/>
          <w:rFonts w:asciiTheme="minorHAnsi" w:hAnsiTheme="minorHAnsi"/>
          <w:sz w:val="22"/>
          <w:szCs w:val="22"/>
        </w:rPr>
      </w:pPr>
      <w:r w:rsidRPr="002F24D6">
        <w:rPr>
          <w:rFonts w:asciiTheme="minorHAnsi" w:hAnsiTheme="minorHAnsi"/>
          <w:sz w:val="22"/>
          <w:szCs w:val="22"/>
        </w:rPr>
        <w:t>Responsible for generating high level SSRS reporting from the OLTP and OLAP cubes.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Responsible for designing Dashboards and reports using T-SQL and MDX.</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Provided reporting links using Microsoft SharePoint through development and production environment.</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Involved in generating high level reports for executives and clients, i.e. parameterized report, cross tab report using cubes.</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Responsible for the ad-hoc reporting, modification and regenerating on request.</w:t>
      </w:r>
    </w:p>
    <w:p w:rsidR="00FE4F05"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Provided the Business review for the mobile content performance using MS Excel and power pivot</w:t>
      </w:r>
    </w:p>
    <w:p w:rsidR="00A4289D" w:rsidRDefault="00A4289D" w:rsidP="00FE4F05">
      <w:pPr>
        <w:widowControl/>
        <w:numPr>
          <w:ilvl w:val="0"/>
          <w:numId w:val="8"/>
        </w:numPr>
        <w:autoSpaceDE/>
        <w:autoSpaceDN/>
        <w:jc w:val="both"/>
        <w:rPr>
          <w:rFonts w:asciiTheme="minorHAnsi" w:hAnsiTheme="minorHAnsi"/>
          <w:sz w:val="22"/>
          <w:szCs w:val="22"/>
        </w:rPr>
      </w:pPr>
      <w:r w:rsidRPr="00A4289D">
        <w:rPr>
          <w:rFonts w:asciiTheme="minorHAnsi" w:hAnsiTheme="minorHAnsi"/>
          <w:sz w:val="22"/>
          <w:szCs w:val="22"/>
        </w:rPr>
        <w:t>Robust MS Access and Excel skills with Power</w:t>
      </w:r>
      <w:r>
        <w:rPr>
          <w:rFonts w:asciiTheme="minorHAnsi" w:hAnsiTheme="minorHAnsi"/>
          <w:sz w:val="22"/>
          <w:szCs w:val="22"/>
        </w:rPr>
        <w:t xml:space="preserve"> </w:t>
      </w:r>
      <w:r w:rsidRPr="00A4289D">
        <w:rPr>
          <w:rFonts w:asciiTheme="minorHAnsi" w:hAnsiTheme="minorHAnsi"/>
          <w:sz w:val="22"/>
          <w:szCs w:val="22"/>
        </w:rPr>
        <w:t xml:space="preserve">Pivot, PivotTable, Pivot Chart, Power View, </w:t>
      </w:r>
      <w:proofErr w:type="spellStart"/>
      <w:r w:rsidRPr="00A4289D">
        <w:rPr>
          <w:rFonts w:asciiTheme="minorHAnsi" w:hAnsiTheme="minorHAnsi"/>
          <w:sz w:val="22"/>
          <w:szCs w:val="22"/>
        </w:rPr>
        <w:t>VLookup</w:t>
      </w:r>
      <w:proofErr w:type="spellEnd"/>
      <w:r w:rsidRPr="00A4289D">
        <w:rPr>
          <w:rFonts w:asciiTheme="minorHAnsi" w:hAnsiTheme="minorHAnsi"/>
          <w:sz w:val="22"/>
          <w:szCs w:val="22"/>
        </w:rPr>
        <w:t xml:space="preserve"> functions and formulas</w:t>
      </w:r>
      <w:r>
        <w:rPr>
          <w:rFonts w:asciiTheme="minorHAnsi" w:hAnsiTheme="minorHAnsi"/>
          <w:sz w:val="22"/>
          <w:szCs w:val="22"/>
        </w:rPr>
        <w:t>.</w:t>
      </w:r>
    </w:p>
    <w:p w:rsidR="00A4289D" w:rsidRPr="002F24D6" w:rsidRDefault="00A4289D" w:rsidP="00FE4F05">
      <w:pPr>
        <w:widowControl/>
        <w:numPr>
          <w:ilvl w:val="0"/>
          <w:numId w:val="8"/>
        </w:numPr>
        <w:autoSpaceDE/>
        <w:autoSpaceDN/>
        <w:jc w:val="both"/>
        <w:rPr>
          <w:rFonts w:asciiTheme="minorHAnsi" w:hAnsiTheme="minorHAnsi"/>
          <w:sz w:val="22"/>
          <w:szCs w:val="22"/>
        </w:rPr>
      </w:pPr>
      <w:r w:rsidRPr="00A4289D">
        <w:rPr>
          <w:rFonts w:asciiTheme="minorHAnsi" w:hAnsiTheme="minorHAnsi"/>
          <w:sz w:val="22"/>
          <w:szCs w:val="22"/>
        </w:rPr>
        <w:t>Create Power</w:t>
      </w:r>
      <w:r>
        <w:rPr>
          <w:rFonts w:asciiTheme="minorHAnsi" w:hAnsiTheme="minorHAnsi"/>
          <w:sz w:val="22"/>
          <w:szCs w:val="22"/>
        </w:rPr>
        <w:t xml:space="preserve"> </w:t>
      </w:r>
      <w:r w:rsidRPr="00A4289D">
        <w:rPr>
          <w:rFonts w:asciiTheme="minorHAnsi" w:hAnsiTheme="minorHAnsi"/>
          <w:sz w:val="22"/>
          <w:szCs w:val="22"/>
        </w:rPr>
        <w:t>Pivot models and Power</w:t>
      </w:r>
      <w:r>
        <w:rPr>
          <w:rFonts w:asciiTheme="minorHAnsi" w:hAnsiTheme="minorHAnsi"/>
          <w:sz w:val="22"/>
          <w:szCs w:val="22"/>
        </w:rPr>
        <w:t xml:space="preserve"> </w:t>
      </w:r>
      <w:r w:rsidRPr="00A4289D">
        <w:rPr>
          <w:rFonts w:asciiTheme="minorHAnsi" w:hAnsiTheme="minorHAnsi"/>
          <w:sz w:val="22"/>
          <w:szCs w:val="22"/>
        </w:rPr>
        <w:t>Pivot reports, publish reports onto SharePoint, and deploy models into SQL Server SSAS instance. Create Parameterized SSRS Reports and Power</w:t>
      </w:r>
      <w:r>
        <w:rPr>
          <w:rFonts w:asciiTheme="minorHAnsi" w:hAnsiTheme="minorHAnsi"/>
          <w:sz w:val="22"/>
          <w:szCs w:val="22"/>
        </w:rPr>
        <w:t xml:space="preserve"> </w:t>
      </w:r>
      <w:r w:rsidRPr="00A4289D">
        <w:rPr>
          <w:rFonts w:asciiTheme="minorHAnsi" w:hAnsiTheme="minorHAnsi"/>
          <w:sz w:val="22"/>
          <w:szCs w:val="22"/>
        </w:rPr>
        <w:t>Pivot Workbooks using data of Tabular model and Cube data model to prove the functionality of database</w:t>
      </w:r>
      <w:r>
        <w:rPr>
          <w:rFonts w:asciiTheme="minorHAnsi" w:hAnsiTheme="minorHAnsi"/>
          <w:sz w:val="22"/>
          <w:szCs w:val="22"/>
        </w:rPr>
        <w:t>.</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Building scorecards and dashboards using the Performance Point Services 2013 with BI application.</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 xml:space="preserve">Responsible to manage reporting services using SharePoint server 2013. </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Verified the Config files, User access permissions for accessing views, running and testing of SSIS jobs. </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Using SQL queries, validated scenario testing and data mapping testing between the source system and target systems.</w:t>
      </w:r>
    </w:p>
    <w:p w:rsidR="00FE4F05" w:rsidRPr="002F24D6" w:rsidRDefault="00FE4F05" w:rsidP="00FE4F05">
      <w:pPr>
        <w:ind w:left="720"/>
        <w:jc w:val="both"/>
        <w:rPr>
          <w:rFonts w:asciiTheme="minorHAnsi" w:hAnsiTheme="minorHAnsi"/>
          <w:sz w:val="22"/>
          <w:szCs w:val="22"/>
        </w:rPr>
      </w:pPr>
      <w:r w:rsidRPr="002F24D6">
        <w:rPr>
          <w:rFonts w:asciiTheme="minorHAnsi" w:hAnsiTheme="minorHAnsi"/>
          <w:sz w:val="22"/>
          <w:szCs w:val="22"/>
        </w:rPr>
        <w:t>Lead planning, testing, and rollout for Windows 2003 Active Directory upgrade utilizing a virtualized environment to simulate the production environment.</w:t>
      </w:r>
    </w:p>
    <w:p w:rsidR="00FE4F05" w:rsidRPr="002F24D6"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Updated the Microsoft Project Plan for the identified tasks for all testing activities.</w:t>
      </w:r>
    </w:p>
    <w:p w:rsidR="00FE4F05" w:rsidRDefault="00FE4F05" w:rsidP="00FE4F05">
      <w:pPr>
        <w:widowControl/>
        <w:numPr>
          <w:ilvl w:val="0"/>
          <w:numId w:val="8"/>
        </w:numPr>
        <w:autoSpaceDE/>
        <w:autoSpaceDN/>
        <w:jc w:val="both"/>
        <w:rPr>
          <w:rFonts w:asciiTheme="minorHAnsi" w:hAnsiTheme="minorHAnsi"/>
          <w:sz w:val="22"/>
          <w:szCs w:val="22"/>
        </w:rPr>
      </w:pPr>
      <w:r w:rsidRPr="002F24D6">
        <w:rPr>
          <w:rFonts w:asciiTheme="minorHAnsi" w:hAnsiTheme="minorHAnsi"/>
          <w:sz w:val="22"/>
          <w:szCs w:val="22"/>
        </w:rPr>
        <w:t>Scheduled automated reports through Active Directory.</w:t>
      </w:r>
    </w:p>
    <w:p w:rsidR="00B36EC6" w:rsidRDefault="00B36EC6" w:rsidP="00B36EC6">
      <w:pPr>
        <w:widowControl/>
        <w:autoSpaceDE/>
        <w:autoSpaceDN/>
        <w:jc w:val="both"/>
        <w:rPr>
          <w:rFonts w:asciiTheme="minorHAnsi" w:hAnsiTheme="minorHAnsi"/>
          <w:sz w:val="22"/>
          <w:szCs w:val="22"/>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 xml:space="preserve">Environment: </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Microsoft SQL Server 2012, SSIS 2012, SSAS, SSRS, Windows Server 2008R2, Microsoft Visio 2010, Microsoft SharePoint 2013</w:t>
      </w:r>
    </w:p>
    <w:p w:rsidR="00B36EC6" w:rsidRPr="00B36EC6" w:rsidRDefault="00B36EC6" w:rsidP="00B36EC6">
      <w:pPr>
        <w:jc w:val="both"/>
        <w:rPr>
          <w:rFonts w:asciiTheme="minorHAnsi" w:hAnsiTheme="minorHAnsi"/>
          <w:b/>
          <w:sz w:val="22"/>
          <w:szCs w:val="22"/>
        </w:rPr>
      </w:pPr>
    </w:p>
    <w:p w:rsidR="00FE4F05" w:rsidRPr="00BD09E7" w:rsidRDefault="00FE4F05" w:rsidP="00FE4F05">
      <w:pPr>
        <w:jc w:val="both"/>
        <w:rPr>
          <w:rFonts w:asciiTheme="minorHAnsi" w:hAnsiTheme="minorHAnsi"/>
          <w:b/>
          <w:sz w:val="22"/>
          <w:szCs w:val="22"/>
        </w:rPr>
      </w:pP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 xml:space="preserve">Haven Savings Bank, Hoboken, NJ       </w:t>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002F24D6">
        <w:rPr>
          <w:rFonts w:asciiTheme="minorHAnsi" w:hAnsiTheme="minorHAnsi"/>
          <w:b/>
          <w:sz w:val="22"/>
          <w:szCs w:val="22"/>
        </w:rPr>
        <w:tab/>
      </w:r>
      <w:r w:rsidR="002F24D6">
        <w:rPr>
          <w:rFonts w:asciiTheme="minorHAnsi" w:hAnsiTheme="minorHAnsi"/>
          <w:b/>
          <w:sz w:val="22"/>
          <w:szCs w:val="22"/>
        </w:rPr>
        <w:tab/>
      </w:r>
      <w:r w:rsidRPr="00BD09E7">
        <w:rPr>
          <w:rFonts w:asciiTheme="minorHAnsi" w:hAnsiTheme="minorHAnsi"/>
          <w:b/>
          <w:sz w:val="22"/>
          <w:szCs w:val="22"/>
        </w:rPr>
        <w:t>Sept 2013 to March 2014</w:t>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SQL Server Developer/SSRS Developer</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Gathered business requirements, definition and design of data sourcing and data flows, design and created relational database and SSIS package architecture.</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Gathered data and documenting it for further reference and designed Database using MS Visio data modeler.</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 xml:space="preserve">Created SSIS package to load data from Flat Files and SQL Server 2008R2 to SQL Server 2012 by using Lookup, Fuzzy Lookup, Derived Columns, Condition Split, Term Extraction, Aggregate, Pivot Transformation, and Slowly Changing Dimension. </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Used SSIS to create ETL packages to Validate, Extract, Transform and Load data to Data Warehouse and Data Mart Databases.</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Modified the existing SSIS packages to meet the changes specified by the users.</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Scheduled Jobs for executing the stored SSIS packages, which were developed to update the database on Daily basis using SQL Server Agent.</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eastAsia="Arial" w:hAnsiTheme="minorHAnsi"/>
        </w:rPr>
        <w:t>Involved in creating alerts for successful or unsuccessful completion of scheduled jobs.</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lastRenderedPageBreak/>
        <w:t>Used SSIS to create ETL packages (.dtsx files) to validate, extract, transform and load data to data warehouse databases, data mart databases, and process SSAS cubes to store data to OLAP databases</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Created Configurations to change the package properties dynamically, and Loggings in a Package, Deploying packages to target server.</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Created complex SSAS cubes with multiple fact measures groups, and multiple dimension hierarchies based on the OLAP reporting needs.</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Created calculated fields with MDX code to meet additional measures needs that are calculated from existing measures.</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Constructed Cubes based on data volumes mostly adhering to Star Schema.</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Generated parameterized reports, sub reports, tabular reports using SSRS 2012.</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Designed, Developed and Deployed reports in MS SQL Server environment using SSRS-2012.</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Generated Sub-Reports, Conditional, Drilldown reports, Drill through reports and parameterized reports using SSRS 2012.</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Created reports to retrieve data using Stored Procedures that accepts parameters.</w:t>
      </w:r>
    </w:p>
    <w:p w:rsidR="00FE4F05" w:rsidRPr="002F24D6" w:rsidRDefault="00FE4F05" w:rsidP="00FE4F05">
      <w:pPr>
        <w:widowControl/>
        <w:numPr>
          <w:ilvl w:val="0"/>
          <w:numId w:val="9"/>
        </w:numPr>
        <w:autoSpaceDE/>
        <w:autoSpaceDN/>
        <w:jc w:val="both"/>
        <w:rPr>
          <w:rFonts w:asciiTheme="minorHAnsi" w:hAnsiTheme="minorHAnsi"/>
          <w:sz w:val="22"/>
          <w:szCs w:val="22"/>
        </w:rPr>
      </w:pPr>
      <w:r w:rsidRPr="002F24D6">
        <w:rPr>
          <w:rFonts w:asciiTheme="minorHAnsi" w:eastAsia="Arial" w:hAnsiTheme="minorHAnsi"/>
          <w:sz w:val="22"/>
          <w:szCs w:val="22"/>
        </w:rPr>
        <w:t>Scheduled the monthly/weekly/daily reports to run automatically onto the Dashboard</w:t>
      </w:r>
    </w:p>
    <w:p w:rsidR="00FE4F05" w:rsidRPr="004652A8" w:rsidRDefault="00FE4F05" w:rsidP="00FE4F05">
      <w:pPr>
        <w:widowControl/>
        <w:numPr>
          <w:ilvl w:val="0"/>
          <w:numId w:val="9"/>
        </w:numPr>
        <w:autoSpaceDE/>
        <w:autoSpaceDN/>
        <w:jc w:val="both"/>
        <w:rPr>
          <w:rFonts w:asciiTheme="minorHAnsi" w:hAnsiTheme="minorHAnsi"/>
          <w:sz w:val="22"/>
          <w:szCs w:val="22"/>
        </w:rPr>
      </w:pPr>
      <w:r w:rsidRPr="004652A8">
        <w:rPr>
          <w:rFonts w:asciiTheme="minorHAnsi" w:hAnsiTheme="minorHAnsi"/>
          <w:sz w:val="22"/>
          <w:szCs w:val="22"/>
        </w:rPr>
        <w:t>Scheduled automated reports through Active Directory.</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Created different reports (Tabular, chart, dashboard, etc) based on the requirements, and retrieve data using stored procedures that accept parameters using SSRS.</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 xml:space="preserve">As part of the Agile testing methodology, Involved in all sprint reviews and retrospectives, contributed to the process improvement. </w:t>
      </w:r>
    </w:p>
    <w:p w:rsidR="00FE4F05" w:rsidRPr="002F24D6"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Testing for various mappings and verified field by field data and data integrity among various sources and targets.</w:t>
      </w:r>
    </w:p>
    <w:p w:rsidR="00FE4F05" w:rsidRDefault="00FE4F05" w:rsidP="00FE4F05">
      <w:pPr>
        <w:pStyle w:val="ListParagraph"/>
        <w:numPr>
          <w:ilvl w:val="0"/>
          <w:numId w:val="9"/>
        </w:numPr>
        <w:spacing w:after="0" w:line="240" w:lineRule="auto"/>
        <w:jc w:val="both"/>
        <w:rPr>
          <w:rFonts w:asciiTheme="minorHAnsi" w:hAnsiTheme="minorHAnsi"/>
        </w:rPr>
      </w:pPr>
      <w:r w:rsidRPr="002F24D6">
        <w:rPr>
          <w:rFonts w:asciiTheme="minorHAnsi" w:hAnsiTheme="minorHAnsi"/>
        </w:rPr>
        <w:t>Testing/Validation of Data Extraction Logic, Data Transformation Logic (including testing of Dimensional Model – Facts, Dimensions, Views etc)</w:t>
      </w:r>
    </w:p>
    <w:p w:rsidR="00B36EC6" w:rsidRDefault="00B36EC6" w:rsidP="00B36EC6">
      <w:pPr>
        <w:ind w:left="360"/>
        <w:jc w:val="both"/>
        <w:rPr>
          <w:rFonts w:asciiTheme="minorHAnsi" w:hAnsiTheme="minorHAnsi"/>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 xml:space="preserve">Environment: </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MS SQL Server 2012, MS SQL Server Integration Services 2012, MS SQL Server Reporting Services 2012, MS SQL Server Analysis Services 2012, Windows 7</w:t>
      </w:r>
    </w:p>
    <w:p w:rsidR="00FE4F05" w:rsidRPr="00B36EC6" w:rsidRDefault="00FE4F05" w:rsidP="00B36EC6">
      <w:pPr>
        <w:jc w:val="both"/>
        <w:rPr>
          <w:rFonts w:asciiTheme="minorHAnsi" w:hAnsiTheme="minorHAnsi"/>
          <w:b/>
          <w:sz w:val="22"/>
          <w:szCs w:val="22"/>
        </w:rPr>
      </w:pPr>
    </w:p>
    <w:p w:rsidR="00B36EC6" w:rsidRPr="00BD09E7" w:rsidRDefault="00B36EC6" w:rsidP="00FE4F05">
      <w:pPr>
        <w:pStyle w:val="ListParagraph"/>
        <w:spacing w:after="0" w:line="240" w:lineRule="auto"/>
        <w:jc w:val="both"/>
        <w:rPr>
          <w:rFonts w:asciiTheme="minorHAnsi" w:hAnsiTheme="minorHAnsi"/>
          <w:b/>
          <w:bCs/>
        </w:rPr>
      </w:pPr>
    </w:p>
    <w:p w:rsidR="00FE4F05" w:rsidRPr="00BD09E7" w:rsidRDefault="00FE4F05" w:rsidP="00FE4F05">
      <w:pPr>
        <w:jc w:val="both"/>
        <w:rPr>
          <w:rFonts w:asciiTheme="minorHAnsi" w:hAnsiTheme="minorHAnsi"/>
          <w:b/>
          <w:sz w:val="22"/>
          <w:szCs w:val="22"/>
          <w:lang w:eastAsia="zh-CN"/>
        </w:rPr>
      </w:pPr>
      <w:r w:rsidRPr="00BD09E7">
        <w:rPr>
          <w:rFonts w:asciiTheme="minorHAnsi" w:hAnsiTheme="minorHAnsi"/>
          <w:b/>
          <w:sz w:val="22"/>
          <w:szCs w:val="22"/>
          <w:lang w:eastAsia="zh-CN"/>
        </w:rPr>
        <w:t xml:space="preserve">Finisar Technology India Pvt Ltd, Hyderabad </w:t>
      </w:r>
      <w:r w:rsidRPr="00BD09E7">
        <w:rPr>
          <w:rFonts w:asciiTheme="minorHAnsi" w:hAnsiTheme="minorHAnsi"/>
          <w:b/>
          <w:sz w:val="22"/>
          <w:szCs w:val="22"/>
          <w:lang w:eastAsia="zh-CN"/>
        </w:rPr>
        <w:tab/>
      </w:r>
      <w:r w:rsidRPr="00BD09E7">
        <w:rPr>
          <w:rFonts w:asciiTheme="minorHAnsi" w:hAnsiTheme="minorHAnsi"/>
          <w:b/>
          <w:sz w:val="22"/>
          <w:szCs w:val="22"/>
          <w:lang w:eastAsia="zh-CN"/>
        </w:rPr>
        <w:tab/>
      </w:r>
      <w:r w:rsidRPr="00BD09E7">
        <w:rPr>
          <w:rFonts w:asciiTheme="minorHAnsi" w:hAnsiTheme="minorHAnsi"/>
          <w:b/>
          <w:sz w:val="22"/>
          <w:szCs w:val="22"/>
          <w:lang w:eastAsia="zh-CN"/>
        </w:rPr>
        <w:tab/>
      </w:r>
      <w:r w:rsidRPr="00BD09E7">
        <w:rPr>
          <w:rFonts w:asciiTheme="minorHAnsi" w:hAnsiTheme="minorHAnsi"/>
          <w:b/>
          <w:sz w:val="22"/>
          <w:szCs w:val="22"/>
          <w:lang w:eastAsia="zh-CN"/>
        </w:rPr>
        <w:tab/>
      </w:r>
      <w:r w:rsidR="002F24D6">
        <w:rPr>
          <w:rFonts w:asciiTheme="minorHAnsi" w:hAnsiTheme="minorHAnsi"/>
          <w:b/>
          <w:sz w:val="22"/>
          <w:szCs w:val="22"/>
          <w:lang w:eastAsia="zh-CN"/>
        </w:rPr>
        <w:tab/>
      </w:r>
      <w:r w:rsidRPr="00BD09E7">
        <w:rPr>
          <w:rFonts w:asciiTheme="minorHAnsi" w:hAnsiTheme="minorHAnsi"/>
          <w:b/>
          <w:sz w:val="22"/>
          <w:szCs w:val="22"/>
          <w:lang w:eastAsia="zh-CN"/>
        </w:rPr>
        <w:t>Sept 2012 to June 2013</w:t>
      </w:r>
    </w:p>
    <w:p w:rsidR="00FE4F05" w:rsidRPr="00BD09E7" w:rsidRDefault="00FE4F05" w:rsidP="00FE4F05">
      <w:pPr>
        <w:jc w:val="both"/>
        <w:rPr>
          <w:rFonts w:asciiTheme="minorHAnsi" w:hAnsiTheme="minorHAnsi"/>
          <w:b/>
          <w:sz w:val="22"/>
          <w:szCs w:val="22"/>
          <w:lang w:eastAsia="zh-CN"/>
        </w:rPr>
      </w:pPr>
      <w:r w:rsidRPr="00BD09E7">
        <w:rPr>
          <w:rFonts w:asciiTheme="minorHAnsi" w:hAnsiTheme="minorHAnsi"/>
          <w:b/>
          <w:sz w:val="22"/>
          <w:szCs w:val="22"/>
          <w:lang w:eastAsia="zh-CN"/>
        </w:rPr>
        <w:t>SQL Server Developer/SSRS Developer</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Gathered data and documented it for further reference and designed Database using MS Visio.</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 xml:space="preserve">Created SSIS package to load data from Flat files and Excel files to SQL Server 2008R2 by using Lookup, Fuzzy Lookup, Derived Columns, Condition Split, Term Extraction, Aggregate, Pivot Transformation, and Slowly Changing Dimension. </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Used SSIS to create ETL packages to Validate, Extract, Transform and Load data to Data Warehouse and Data Mart Databases.</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Modified the existing SSIS packages to meet the changes specified by the users.</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Scheduled Jobs for executing the stored SSIS packages, which were developed to update the database on Daily basis using SQL Server Agent.</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t>Involved in creating alerts for successful or unsuccessful completion of scheduled jobs.</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t>Created Configurations to change the package properties dynamically, and loggings in a package, deploying packages to target server.</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t xml:space="preserve">Created complex SSAS cubes with multiple fact measures groups, and multiple dimension hierarchies based on the OLAP reporting needs. </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lastRenderedPageBreak/>
        <w:t>Created calculated fields with MDX code to meet additional measures needs that are calculated from existing measures.</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t>Constructed Cubes based on data volumes mostly adhering to Star Schema.</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Designed, Developed and Deployed reports in MS SQL Server environment using SSRS.</w:t>
      </w:r>
    </w:p>
    <w:p w:rsidR="00FE4F05" w:rsidRPr="002F24D6" w:rsidRDefault="00FE4F05" w:rsidP="00FE4F05">
      <w:pPr>
        <w:numPr>
          <w:ilvl w:val="0"/>
          <w:numId w:val="10"/>
        </w:numPr>
        <w:autoSpaceDE/>
        <w:autoSpaceDN/>
        <w:jc w:val="both"/>
        <w:rPr>
          <w:rFonts w:asciiTheme="minorHAnsi" w:hAnsiTheme="minorHAnsi"/>
          <w:sz w:val="22"/>
          <w:szCs w:val="22"/>
        </w:rPr>
      </w:pPr>
      <w:r w:rsidRPr="002F24D6">
        <w:rPr>
          <w:rFonts w:asciiTheme="minorHAnsi" w:hAnsiTheme="minorHAnsi"/>
          <w:sz w:val="22"/>
          <w:szCs w:val="22"/>
        </w:rPr>
        <w:t>Created different reports (Tabular, chart, dashboard and etc.) based on the requirements and retrieved data using stored procedures that accept parameters using SSRS.</w:t>
      </w:r>
    </w:p>
    <w:p w:rsidR="00FE4F05" w:rsidRPr="002F24D6" w:rsidRDefault="00FE4F05" w:rsidP="00FE4F05">
      <w:pPr>
        <w:numPr>
          <w:ilvl w:val="0"/>
          <w:numId w:val="10"/>
        </w:numPr>
        <w:autoSpaceDE/>
        <w:autoSpaceDN/>
        <w:jc w:val="both"/>
        <w:rPr>
          <w:rFonts w:asciiTheme="minorHAnsi" w:hAnsiTheme="minorHAnsi"/>
          <w:sz w:val="22"/>
          <w:szCs w:val="22"/>
          <w:lang w:eastAsia="zh-CN"/>
        </w:rPr>
      </w:pPr>
      <w:r w:rsidRPr="002F24D6">
        <w:rPr>
          <w:rFonts w:asciiTheme="minorHAnsi" w:hAnsiTheme="minorHAnsi"/>
          <w:sz w:val="22"/>
          <w:szCs w:val="22"/>
          <w:lang w:eastAsia="zh-CN"/>
        </w:rPr>
        <w:t>Scheduled the monthly/weekly/daily reports to run automatically onto the Dashboard</w:t>
      </w:r>
    </w:p>
    <w:p w:rsidR="00FE4F05" w:rsidRDefault="00FE4F05" w:rsidP="00FE4F05">
      <w:pPr>
        <w:jc w:val="both"/>
        <w:rPr>
          <w:rFonts w:asciiTheme="minorHAnsi" w:hAnsiTheme="minorHAnsi"/>
          <w:b/>
          <w:bCs/>
          <w:sz w:val="22"/>
          <w:szCs w:val="22"/>
          <w:lang w:eastAsia="zh-CN"/>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 xml:space="preserve">Environment: </w:t>
      </w: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MS SQL Server 2008R2, MS SQL Server Integration Services 2008R2, MS SQL Server Reporting Services 2008R2, MS SQL Server Analysis Services 2008 and Windows 7, MS Visio 2007</w:t>
      </w:r>
    </w:p>
    <w:p w:rsidR="00B36EC6" w:rsidRDefault="00B36EC6" w:rsidP="00FE4F05">
      <w:pPr>
        <w:jc w:val="both"/>
        <w:rPr>
          <w:rFonts w:asciiTheme="minorHAnsi" w:hAnsiTheme="minorHAnsi"/>
          <w:b/>
          <w:bCs/>
          <w:sz w:val="22"/>
          <w:szCs w:val="22"/>
          <w:lang w:eastAsia="zh-CN"/>
        </w:rPr>
      </w:pP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Agility E Services Private Limited, Hyderabad</w:t>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Pr="00BD09E7">
        <w:rPr>
          <w:rFonts w:asciiTheme="minorHAnsi" w:hAnsiTheme="minorHAnsi"/>
          <w:b/>
          <w:sz w:val="22"/>
          <w:szCs w:val="22"/>
        </w:rPr>
        <w:tab/>
      </w:r>
      <w:r w:rsidR="002F24D6">
        <w:rPr>
          <w:rFonts w:asciiTheme="minorHAnsi" w:hAnsiTheme="minorHAnsi"/>
          <w:b/>
          <w:sz w:val="22"/>
          <w:szCs w:val="22"/>
        </w:rPr>
        <w:tab/>
      </w:r>
      <w:r w:rsidRPr="00BD09E7">
        <w:rPr>
          <w:rFonts w:asciiTheme="minorHAnsi" w:hAnsiTheme="minorHAnsi"/>
          <w:b/>
          <w:sz w:val="22"/>
          <w:szCs w:val="22"/>
        </w:rPr>
        <w:t xml:space="preserve">May 2011 to August 2012 </w:t>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.Net Developer</w:t>
      </w:r>
      <w:r w:rsidR="00B36EC6">
        <w:rPr>
          <w:rFonts w:asciiTheme="minorHAnsi" w:hAnsiTheme="minorHAnsi"/>
          <w:b/>
          <w:sz w:val="22"/>
          <w:szCs w:val="22"/>
        </w:rPr>
        <w:t>/SQL</w:t>
      </w:r>
    </w:p>
    <w:p w:rsidR="00FE4F05" w:rsidRPr="002F24D6" w:rsidRDefault="00FE4F05" w:rsidP="00FE4F05">
      <w:pPr>
        <w:widowControl/>
        <w:numPr>
          <w:ilvl w:val="0"/>
          <w:numId w:val="11"/>
        </w:numPr>
        <w:autoSpaceDE/>
        <w:autoSpaceDN/>
        <w:jc w:val="both"/>
        <w:rPr>
          <w:rFonts w:asciiTheme="minorHAnsi" w:eastAsia="Arial" w:hAnsiTheme="minorHAnsi"/>
          <w:sz w:val="22"/>
          <w:szCs w:val="22"/>
        </w:rPr>
      </w:pPr>
      <w:r w:rsidRPr="002F24D6">
        <w:rPr>
          <w:rFonts w:asciiTheme="minorHAnsi" w:eastAsia="Arial" w:hAnsiTheme="minorHAnsi"/>
          <w:sz w:val="22"/>
          <w:szCs w:val="22"/>
        </w:rPr>
        <w:t>Simplified access to employee information and calculation of working hours, developing all functionality of Payroll module of Payroll System including UI and various tables.</w:t>
      </w:r>
    </w:p>
    <w:p w:rsidR="00FE4F05" w:rsidRPr="002F24D6" w:rsidRDefault="00FE4F05" w:rsidP="00FE4F05">
      <w:pPr>
        <w:widowControl/>
        <w:numPr>
          <w:ilvl w:val="0"/>
          <w:numId w:val="11"/>
        </w:numPr>
        <w:autoSpaceDE/>
        <w:autoSpaceDN/>
        <w:jc w:val="both"/>
        <w:rPr>
          <w:rFonts w:asciiTheme="minorHAnsi" w:eastAsia="Arial" w:hAnsiTheme="minorHAnsi"/>
          <w:sz w:val="22"/>
          <w:szCs w:val="22"/>
        </w:rPr>
      </w:pPr>
      <w:r w:rsidRPr="002F24D6">
        <w:rPr>
          <w:rFonts w:asciiTheme="minorHAnsi" w:eastAsia="Arial" w:hAnsiTheme="minorHAnsi"/>
          <w:sz w:val="22"/>
          <w:szCs w:val="22"/>
        </w:rPr>
        <w:t>Contributed actively to development of additional Payroll Management System, designing database and UI, and developing all primary functionalities of system.</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Program web and ecommerce applications for website specializing in global holiday, travel, accommodation, and event management industries.</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Developed all functionality in payroll section. Design some tables in MSSQL. Developed all functionality in payroll section. Designed user interface in HTML.</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Involved in daily scrums and weekly meeting with the project sponsors to meet deadlines and expectations.</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AJAX Library, CSS and various other web controls were used.</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Created Indexes, Stored Procedures, Triggers and Views using SQL server 2008.</w:t>
      </w:r>
    </w:p>
    <w:p w:rsidR="00FE4F05" w:rsidRPr="002F24D6" w:rsidRDefault="00FE4F05" w:rsidP="00FE4F05">
      <w:pPr>
        <w:pStyle w:val="ListParagraph"/>
        <w:numPr>
          <w:ilvl w:val="0"/>
          <w:numId w:val="11"/>
        </w:numPr>
        <w:spacing w:after="0" w:line="240" w:lineRule="auto"/>
        <w:jc w:val="both"/>
        <w:rPr>
          <w:rFonts w:asciiTheme="minorHAnsi" w:eastAsia="Arial" w:hAnsiTheme="minorHAnsi"/>
        </w:rPr>
      </w:pPr>
      <w:r w:rsidRPr="002F24D6">
        <w:rPr>
          <w:rFonts w:asciiTheme="minorHAnsi" w:eastAsia="Arial" w:hAnsiTheme="minorHAnsi"/>
        </w:rPr>
        <w:t>Developed core functionality with the ASP.NET MVC Framework (C#.NET, ADO.NET).</w:t>
      </w:r>
    </w:p>
    <w:p w:rsidR="00FE4F05" w:rsidRPr="002F24D6" w:rsidRDefault="00FE4F05" w:rsidP="00FE4F05">
      <w:pPr>
        <w:widowControl/>
        <w:numPr>
          <w:ilvl w:val="0"/>
          <w:numId w:val="11"/>
        </w:numPr>
        <w:shd w:val="clear" w:color="auto" w:fill="FFFFFF"/>
        <w:autoSpaceDE/>
        <w:autoSpaceDN/>
        <w:spacing w:line="480" w:lineRule="atLeast"/>
        <w:rPr>
          <w:rFonts w:asciiTheme="minorHAnsi" w:eastAsia="Arial" w:hAnsiTheme="minorHAnsi"/>
          <w:sz w:val="22"/>
          <w:szCs w:val="22"/>
        </w:rPr>
      </w:pPr>
      <w:r w:rsidRPr="002F24D6">
        <w:rPr>
          <w:rFonts w:asciiTheme="minorHAnsi" w:eastAsia="Arial" w:hAnsiTheme="minorHAnsi"/>
          <w:sz w:val="22"/>
          <w:szCs w:val="22"/>
        </w:rPr>
        <w:t>Tested backend servers and used automated test tools.</w:t>
      </w:r>
    </w:p>
    <w:p w:rsidR="00FE4F05" w:rsidRPr="002F24D6" w:rsidRDefault="00FE4F05" w:rsidP="00FE4F05">
      <w:pPr>
        <w:widowControl/>
        <w:numPr>
          <w:ilvl w:val="0"/>
          <w:numId w:val="11"/>
        </w:numPr>
        <w:shd w:val="clear" w:color="auto" w:fill="FFFFFF"/>
        <w:autoSpaceDE/>
        <w:autoSpaceDN/>
        <w:spacing w:line="480" w:lineRule="atLeast"/>
        <w:rPr>
          <w:rFonts w:asciiTheme="minorHAnsi" w:eastAsia="Arial" w:hAnsiTheme="minorHAnsi"/>
          <w:sz w:val="22"/>
          <w:szCs w:val="22"/>
        </w:rPr>
      </w:pPr>
      <w:r w:rsidRPr="002F24D6">
        <w:rPr>
          <w:rFonts w:asciiTheme="minorHAnsi" w:eastAsia="Arial" w:hAnsiTheme="minorHAnsi"/>
          <w:sz w:val="22"/>
          <w:szCs w:val="22"/>
        </w:rPr>
        <w:t>Prepared test reports and submitted it to management.</w:t>
      </w:r>
    </w:p>
    <w:p w:rsidR="00FE4F05" w:rsidRDefault="00FE4F05" w:rsidP="00FE4F05">
      <w:pPr>
        <w:jc w:val="both"/>
        <w:rPr>
          <w:rFonts w:asciiTheme="minorHAnsi" w:hAnsiTheme="minorHAnsi"/>
          <w:b/>
          <w:sz w:val="22"/>
          <w:szCs w:val="22"/>
        </w:rPr>
      </w:pPr>
    </w:p>
    <w:p w:rsidR="00B36EC6" w:rsidRPr="00B36EC6" w:rsidRDefault="00B36EC6" w:rsidP="00B36EC6">
      <w:pPr>
        <w:jc w:val="both"/>
        <w:rPr>
          <w:rFonts w:asciiTheme="minorHAnsi" w:hAnsiTheme="minorHAnsi"/>
          <w:b/>
          <w:sz w:val="22"/>
          <w:szCs w:val="22"/>
        </w:rPr>
      </w:pPr>
      <w:r w:rsidRPr="00B36EC6">
        <w:rPr>
          <w:rFonts w:asciiTheme="minorHAnsi" w:hAnsiTheme="minorHAnsi"/>
          <w:b/>
          <w:sz w:val="22"/>
          <w:szCs w:val="22"/>
        </w:rPr>
        <w:t>Environment:</w:t>
      </w:r>
    </w:p>
    <w:p w:rsidR="00B36EC6" w:rsidRDefault="00B36EC6" w:rsidP="00B36EC6">
      <w:pPr>
        <w:jc w:val="both"/>
        <w:rPr>
          <w:b/>
        </w:rPr>
      </w:pPr>
      <w:r w:rsidRPr="00B36EC6">
        <w:rPr>
          <w:rFonts w:asciiTheme="minorHAnsi" w:hAnsiTheme="minorHAnsi"/>
          <w:b/>
          <w:sz w:val="22"/>
          <w:szCs w:val="22"/>
        </w:rPr>
        <w:t>ASP.NET, C#, SQL Server 2008, ADO.NET, .NET Framework 3.0, XML, Visual Source Safe, Visual Studio 2008</w:t>
      </w:r>
    </w:p>
    <w:p w:rsidR="00B36EC6" w:rsidRDefault="00B36EC6" w:rsidP="00B36EC6">
      <w:pPr>
        <w:jc w:val="both"/>
        <w:rPr>
          <w:b/>
        </w:rPr>
      </w:pP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 xml:space="preserve">Vriddhi Information Technology Services Private Limited, Hyderabad       </w:t>
      </w:r>
      <w:r w:rsidR="002F24D6">
        <w:rPr>
          <w:rFonts w:asciiTheme="minorHAnsi" w:hAnsiTheme="minorHAnsi"/>
          <w:b/>
          <w:sz w:val="22"/>
          <w:szCs w:val="22"/>
        </w:rPr>
        <w:tab/>
      </w:r>
      <w:r w:rsidRPr="00BD09E7">
        <w:rPr>
          <w:rFonts w:asciiTheme="minorHAnsi" w:hAnsiTheme="minorHAnsi"/>
          <w:b/>
          <w:sz w:val="22"/>
          <w:szCs w:val="22"/>
        </w:rPr>
        <w:t>Apr 2</w:t>
      </w:r>
      <w:r w:rsidR="00AA25A0">
        <w:rPr>
          <w:rFonts w:asciiTheme="minorHAnsi" w:hAnsiTheme="minorHAnsi"/>
          <w:b/>
          <w:sz w:val="22"/>
          <w:szCs w:val="22"/>
        </w:rPr>
        <w:t>009</w:t>
      </w:r>
      <w:r w:rsidRPr="00BD09E7">
        <w:rPr>
          <w:rFonts w:asciiTheme="minorHAnsi" w:hAnsiTheme="minorHAnsi"/>
          <w:b/>
          <w:sz w:val="22"/>
          <w:szCs w:val="22"/>
        </w:rPr>
        <w:t xml:space="preserve"> to Apr 2011</w:t>
      </w:r>
    </w:p>
    <w:p w:rsidR="00FE4F05" w:rsidRPr="00BD09E7" w:rsidRDefault="00FE4F05" w:rsidP="00FE4F05">
      <w:pPr>
        <w:jc w:val="both"/>
        <w:rPr>
          <w:rFonts w:asciiTheme="minorHAnsi" w:hAnsiTheme="minorHAnsi"/>
          <w:b/>
          <w:sz w:val="22"/>
          <w:szCs w:val="22"/>
        </w:rPr>
      </w:pPr>
      <w:r w:rsidRPr="00BD09E7">
        <w:rPr>
          <w:rFonts w:asciiTheme="minorHAnsi" w:hAnsiTheme="minorHAnsi"/>
          <w:b/>
          <w:sz w:val="22"/>
          <w:szCs w:val="22"/>
        </w:rPr>
        <w:t>ASP.Net</w:t>
      </w:r>
      <w:r w:rsidR="00B36EC6">
        <w:rPr>
          <w:rFonts w:asciiTheme="minorHAnsi" w:hAnsiTheme="minorHAnsi"/>
          <w:b/>
          <w:sz w:val="22"/>
          <w:szCs w:val="22"/>
        </w:rPr>
        <w:t>/SQL</w:t>
      </w:r>
      <w:r w:rsidRPr="00BD09E7">
        <w:rPr>
          <w:rFonts w:asciiTheme="minorHAnsi" w:hAnsiTheme="minorHAnsi"/>
          <w:b/>
          <w:sz w:val="22"/>
          <w:szCs w:val="22"/>
        </w:rPr>
        <w:t xml:space="preserve"> Developer</w:t>
      </w:r>
    </w:p>
    <w:p w:rsidR="00FE4F05" w:rsidRPr="00BD09E7" w:rsidRDefault="00FE4F05" w:rsidP="00FE4F05">
      <w:pPr>
        <w:widowControl/>
        <w:numPr>
          <w:ilvl w:val="0"/>
          <w:numId w:val="12"/>
        </w:numPr>
        <w:autoSpaceDE/>
        <w:autoSpaceDN/>
        <w:jc w:val="both"/>
        <w:rPr>
          <w:rFonts w:asciiTheme="minorHAnsi" w:eastAsia="Arial" w:hAnsiTheme="minorHAnsi"/>
          <w:b/>
          <w:sz w:val="22"/>
          <w:szCs w:val="22"/>
        </w:rPr>
      </w:pPr>
      <w:r w:rsidRPr="00BD09E7">
        <w:rPr>
          <w:rFonts w:asciiTheme="minorHAnsi" w:eastAsia="Arial" w:hAnsiTheme="minorHAnsi"/>
          <w:sz w:val="22"/>
          <w:szCs w:val="22"/>
        </w:rPr>
        <w:t xml:space="preserve">Played active role in developing company’s revenue management </w:t>
      </w:r>
      <w:r w:rsidRPr="00BD09E7">
        <w:rPr>
          <w:rFonts w:asciiTheme="minorHAnsi" w:eastAsia="Arial" w:hAnsiTheme="minorHAnsi"/>
          <w:b/>
          <w:sz w:val="22"/>
          <w:szCs w:val="22"/>
        </w:rPr>
        <w:t>system software</w:t>
      </w:r>
      <w:r w:rsidRPr="00BD09E7">
        <w:rPr>
          <w:rFonts w:asciiTheme="minorHAnsi" w:eastAsia="Arial" w:hAnsiTheme="minorHAnsi"/>
          <w:sz w:val="22"/>
          <w:szCs w:val="22"/>
        </w:rPr>
        <w:t xml:space="preserve"> using </w:t>
      </w:r>
      <w:r w:rsidRPr="00BD09E7">
        <w:rPr>
          <w:rFonts w:asciiTheme="minorHAnsi" w:eastAsia="Arial" w:hAnsiTheme="minorHAnsi"/>
          <w:b/>
          <w:sz w:val="22"/>
          <w:szCs w:val="22"/>
        </w:rPr>
        <w:t xml:space="preserve">pie chart, bar chart. </w:t>
      </w:r>
    </w:p>
    <w:p w:rsidR="00FE4F05" w:rsidRPr="00BD09E7" w:rsidRDefault="00FE4F05" w:rsidP="00FE4F05">
      <w:pPr>
        <w:widowControl/>
        <w:numPr>
          <w:ilvl w:val="0"/>
          <w:numId w:val="12"/>
        </w:numPr>
        <w:autoSpaceDE/>
        <w:autoSpaceDN/>
        <w:jc w:val="both"/>
        <w:rPr>
          <w:rFonts w:asciiTheme="minorHAnsi" w:eastAsia="Arial" w:hAnsiTheme="minorHAnsi"/>
          <w:sz w:val="22"/>
          <w:szCs w:val="22"/>
        </w:rPr>
      </w:pPr>
      <w:r w:rsidRPr="00BD09E7">
        <w:rPr>
          <w:rFonts w:asciiTheme="minorHAnsi" w:eastAsia="Arial" w:hAnsiTheme="minorHAnsi"/>
          <w:sz w:val="22"/>
          <w:szCs w:val="22"/>
        </w:rPr>
        <w:t xml:space="preserve">Using </w:t>
      </w:r>
      <w:r w:rsidRPr="00BD09E7">
        <w:rPr>
          <w:rFonts w:asciiTheme="minorHAnsi" w:eastAsia="Arial" w:hAnsiTheme="minorHAnsi"/>
          <w:b/>
          <w:sz w:val="22"/>
          <w:szCs w:val="22"/>
        </w:rPr>
        <w:t>XML, TXT</w:t>
      </w:r>
      <w:r w:rsidRPr="00BD09E7">
        <w:rPr>
          <w:rFonts w:asciiTheme="minorHAnsi" w:eastAsia="Arial" w:hAnsiTheme="minorHAnsi"/>
          <w:sz w:val="22"/>
          <w:szCs w:val="22"/>
        </w:rPr>
        <w:t xml:space="preserve"> and </w:t>
      </w:r>
      <w:r w:rsidRPr="00BD09E7">
        <w:rPr>
          <w:rFonts w:asciiTheme="minorHAnsi" w:eastAsia="Arial" w:hAnsiTheme="minorHAnsi"/>
          <w:b/>
          <w:sz w:val="22"/>
          <w:szCs w:val="22"/>
        </w:rPr>
        <w:t>PDF reports</w:t>
      </w:r>
      <w:r w:rsidRPr="00BD09E7">
        <w:rPr>
          <w:rFonts w:asciiTheme="minorHAnsi" w:eastAsia="Arial" w:hAnsiTheme="minorHAnsi"/>
          <w:sz w:val="22"/>
          <w:szCs w:val="22"/>
        </w:rPr>
        <w:t xml:space="preserve"> for showing company revenue.</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rPr>
        <w:t xml:space="preserve">Designed and </w:t>
      </w:r>
      <w:r w:rsidRPr="00BD09E7">
        <w:rPr>
          <w:rFonts w:asciiTheme="minorHAnsi" w:eastAsia="Arial" w:hAnsiTheme="minorHAnsi"/>
          <w:b/>
        </w:rPr>
        <w:t>developed modules</w:t>
      </w:r>
      <w:r w:rsidRPr="00BD09E7">
        <w:rPr>
          <w:rFonts w:asciiTheme="minorHAnsi" w:eastAsia="Arial" w:hAnsiTheme="minorHAnsi"/>
        </w:rPr>
        <w:t>, user</w:t>
      </w:r>
      <w:r w:rsidRPr="00BD09E7">
        <w:rPr>
          <w:rFonts w:asciiTheme="minorHAnsi" w:eastAsia="Arial" w:hAnsiTheme="minorHAnsi"/>
          <w:b/>
        </w:rPr>
        <w:t xml:space="preserve"> interfaces</w:t>
      </w:r>
      <w:r w:rsidRPr="00BD09E7">
        <w:rPr>
          <w:rFonts w:asciiTheme="minorHAnsi" w:eastAsia="Arial" w:hAnsiTheme="minorHAnsi"/>
        </w:rPr>
        <w:t xml:space="preserve"> and </w:t>
      </w:r>
      <w:r w:rsidRPr="00BD09E7">
        <w:rPr>
          <w:rFonts w:asciiTheme="minorHAnsi" w:eastAsia="Arial" w:hAnsiTheme="minorHAnsi"/>
          <w:b/>
        </w:rPr>
        <w:t>implement</w:t>
      </w:r>
      <w:r w:rsidRPr="00BD09E7">
        <w:rPr>
          <w:rFonts w:asciiTheme="minorHAnsi" w:eastAsia="Arial" w:hAnsiTheme="minorHAnsi"/>
        </w:rPr>
        <w:t xml:space="preserve"> revenue management industries.</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rPr>
        <w:t xml:space="preserve">Gathered user </w:t>
      </w:r>
      <w:r w:rsidRPr="00BD09E7">
        <w:rPr>
          <w:rFonts w:asciiTheme="minorHAnsi" w:eastAsia="Arial" w:hAnsiTheme="minorHAnsi"/>
          <w:b/>
        </w:rPr>
        <w:t>requirements and converting</w:t>
      </w:r>
      <w:r w:rsidRPr="00BD09E7">
        <w:rPr>
          <w:rFonts w:asciiTheme="minorHAnsi" w:eastAsia="Arial" w:hAnsiTheme="minorHAnsi"/>
        </w:rPr>
        <w:t xml:space="preserve"> them into the user </w:t>
      </w:r>
      <w:r w:rsidRPr="00BD09E7">
        <w:rPr>
          <w:rFonts w:asciiTheme="minorHAnsi" w:eastAsia="Arial" w:hAnsiTheme="minorHAnsi"/>
          <w:b/>
        </w:rPr>
        <w:t>Specifications</w:t>
      </w:r>
      <w:r w:rsidRPr="00BD09E7">
        <w:rPr>
          <w:rFonts w:asciiTheme="minorHAnsi" w:eastAsia="Arial" w:hAnsiTheme="minorHAnsi"/>
        </w:rPr>
        <w:t xml:space="preserve"> and developed Web forms using C#.NET.</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rPr>
        <w:t xml:space="preserve">Applications logic was developed using </w:t>
      </w:r>
      <w:r w:rsidRPr="00BD09E7">
        <w:rPr>
          <w:rFonts w:asciiTheme="minorHAnsi" w:eastAsia="Arial" w:hAnsiTheme="minorHAnsi"/>
          <w:b/>
        </w:rPr>
        <w:t>C#</w:t>
      </w:r>
      <w:r w:rsidRPr="00BD09E7">
        <w:rPr>
          <w:rFonts w:asciiTheme="minorHAnsi" w:eastAsia="Arial" w:hAnsiTheme="minorHAnsi"/>
        </w:rPr>
        <w:t xml:space="preserve"> and used </w:t>
      </w:r>
      <w:r w:rsidRPr="00BD09E7">
        <w:rPr>
          <w:rFonts w:asciiTheme="minorHAnsi" w:eastAsia="Arial" w:hAnsiTheme="minorHAnsi"/>
          <w:b/>
        </w:rPr>
        <w:t>HTML</w:t>
      </w:r>
      <w:r w:rsidRPr="00BD09E7">
        <w:rPr>
          <w:rFonts w:asciiTheme="minorHAnsi" w:eastAsia="Arial" w:hAnsiTheme="minorHAnsi"/>
        </w:rPr>
        <w:t xml:space="preserve"> helper in a view to render the HTML content.</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b/>
        </w:rPr>
        <w:t>JQuery</w:t>
      </w:r>
      <w:r w:rsidRPr="00BD09E7">
        <w:rPr>
          <w:rFonts w:asciiTheme="minorHAnsi" w:eastAsia="Arial" w:hAnsiTheme="minorHAnsi"/>
        </w:rPr>
        <w:t xml:space="preserve"> was used to validate user controls and </w:t>
      </w:r>
      <w:r w:rsidRPr="00BD09E7">
        <w:rPr>
          <w:rFonts w:asciiTheme="minorHAnsi" w:eastAsia="Arial" w:hAnsiTheme="minorHAnsi"/>
          <w:b/>
        </w:rPr>
        <w:t>web forms</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rPr>
        <w:lastRenderedPageBreak/>
        <w:t>Developed stored procedures, views, triggers, indexes, constraints and foreign keys for SQL Server.</w:t>
      </w:r>
    </w:p>
    <w:p w:rsidR="00FE4F05" w:rsidRPr="00BD09E7" w:rsidRDefault="00FE4F05" w:rsidP="00FE4F05">
      <w:pPr>
        <w:pStyle w:val="ListParagraph"/>
        <w:numPr>
          <w:ilvl w:val="0"/>
          <w:numId w:val="12"/>
        </w:numPr>
        <w:spacing w:after="0" w:line="240" w:lineRule="auto"/>
        <w:jc w:val="both"/>
        <w:rPr>
          <w:rFonts w:asciiTheme="minorHAnsi" w:eastAsia="Arial" w:hAnsiTheme="minorHAnsi"/>
        </w:rPr>
      </w:pPr>
      <w:r w:rsidRPr="00BD09E7">
        <w:rPr>
          <w:rFonts w:asciiTheme="minorHAnsi" w:eastAsia="Arial" w:hAnsiTheme="minorHAnsi"/>
        </w:rPr>
        <w:t>Expertise in application development using ASP.NET MVC 1.0/3.0 Framework. </w:t>
      </w:r>
    </w:p>
    <w:p w:rsidR="00FE4F05" w:rsidRPr="00BD09E7" w:rsidRDefault="00FE4F05" w:rsidP="00FE4F05">
      <w:pPr>
        <w:widowControl/>
        <w:numPr>
          <w:ilvl w:val="0"/>
          <w:numId w:val="12"/>
        </w:numPr>
        <w:shd w:val="clear" w:color="auto" w:fill="FFFFFF"/>
        <w:autoSpaceDE/>
        <w:autoSpaceDN/>
        <w:spacing w:line="480" w:lineRule="atLeast"/>
        <w:rPr>
          <w:rFonts w:asciiTheme="minorHAnsi" w:eastAsia="Arial" w:hAnsiTheme="minorHAnsi"/>
          <w:sz w:val="22"/>
          <w:szCs w:val="22"/>
        </w:rPr>
      </w:pPr>
      <w:r w:rsidRPr="00BD09E7">
        <w:rPr>
          <w:rFonts w:asciiTheme="minorHAnsi" w:eastAsia="Arial" w:hAnsiTheme="minorHAnsi"/>
          <w:sz w:val="22"/>
          <w:szCs w:val="22"/>
        </w:rPr>
        <w:t>Good understanding of Appropriate scripts, test data requirements and base data requirements</w:t>
      </w:r>
    </w:p>
    <w:p w:rsidR="00FE4F05" w:rsidRPr="00BD09E7" w:rsidRDefault="00FE4F05" w:rsidP="00FE4F05">
      <w:pPr>
        <w:widowControl/>
        <w:numPr>
          <w:ilvl w:val="0"/>
          <w:numId w:val="12"/>
        </w:numPr>
        <w:shd w:val="clear" w:color="auto" w:fill="FFFFFF"/>
        <w:autoSpaceDE/>
        <w:autoSpaceDN/>
        <w:spacing w:line="480" w:lineRule="atLeast"/>
        <w:rPr>
          <w:rFonts w:asciiTheme="minorHAnsi" w:eastAsia="Arial" w:hAnsiTheme="minorHAnsi"/>
          <w:sz w:val="22"/>
          <w:szCs w:val="22"/>
        </w:rPr>
      </w:pPr>
      <w:r w:rsidRPr="00BD09E7">
        <w:rPr>
          <w:rFonts w:asciiTheme="minorHAnsi" w:eastAsia="Arial" w:hAnsiTheme="minorHAnsi"/>
          <w:sz w:val="22"/>
          <w:szCs w:val="22"/>
        </w:rPr>
        <w:t>Ability to read requirements documents, create test plans and execute test scripts</w:t>
      </w:r>
    </w:p>
    <w:p w:rsidR="00FE4F05" w:rsidRPr="00BD09E7" w:rsidRDefault="00FE4F05" w:rsidP="00FE4F05">
      <w:pPr>
        <w:pStyle w:val="ListParagraph"/>
        <w:spacing w:after="0" w:line="240" w:lineRule="auto"/>
        <w:ind w:left="0"/>
        <w:jc w:val="both"/>
        <w:rPr>
          <w:rFonts w:asciiTheme="minorHAnsi" w:eastAsia="Arial" w:hAnsiTheme="minorHAnsi"/>
        </w:rPr>
      </w:pPr>
    </w:p>
    <w:p w:rsidR="00B36EC6" w:rsidRDefault="00B36EC6" w:rsidP="00B36EC6">
      <w:pPr>
        <w:jc w:val="both"/>
        <w:rPr>
          <w:b/>
        </w:rPr>
      </w:pPr>
      <w:r>
        <w:rPr>
          <w:b/>
        </w:rPr>
        <w:t>Environment:</w:t>
      </w:r>
    </w:p>
    <w:p w:rsidR="00B36EC6" w:rsidRDefault="00B36EC6" w:rsidP="00B36EC6">
      <w:pPr>
        <w:jc w:val="both"/>
        <w:rPr>
          <w:b/>
        </w:rPr>
      </w:pPr>
      <w:r>
        <w:rPr>
          <w:b/>
        </w:rPr>
        <w:t>ADO.NET, ASP.NET Framework 3.5, Visual Studio 2010, AJAX, XML, HTML, CSS, MS-Excel, ASP.Net</w:t>
      </w:r>
      <w:r>
        <w:rPr>
          <w:b/>
        </w:rPr>
        <w:t>, SQL Server.</w:t>
      </w:r>
    </w:p>
    <w:p w:rsidR="00FE4F05" w:rsidRPr="00BD09E7" w:rsidRDefault="00FE4F05" w:rsidP="00FE4F05">
      <w:pPr>
        <w:adjustRightInd w:val="0"/>
        <w:jc w:val="both"/>
        <w:rPr>
          <w:rFonts w:asciiTheme="minorHAnsi" w:eastAsia="SimSun" w:hAnsiTheme="minorHAnsi"/>
          <w:b/>
          <w:bCs/>
          <w:caps/>
          <w:sz w:val="22"/>
          <w:szCs w:val="22"/>
          <w:lang w:bidi="hi-IN"/>
        </w:rPr>
      </w:pPr>
    </w:p>
    <w:p w:rsidR="00DE00DC" w:rsidRPr="00BD09E7" w:rsidRDefault="00DE00DC" w:rsidP="00506EBB">
      <w:pPr>
        <w:rPr>
          <w:rFonts w:asciiTheme="minorHAnsi" w:hAnsiTheme="minorHAnsi"/>
          <w:sz w:val="22"/>
          <w:szCs w:val="22"/>
        </w:rPr>
      </w:pPr>
    </w:p>
    <w:sectPr w:rsidR="00DE00DC" w:rsidRPr="00BD09E7" w:rsidSect="00786C41">
      <w:headerReference w:type="even" r:id="rId9"/>
      <w:headerReference w:type="default" r:id="rId10"/>
      <w:footerReference w:type="even" r:id="rId11"/>
      <w:footerReference w:type="default" r:id="rId12"/>
      <w:headerReference w:type="first" r:id="rId13"/>
      <w:footerReference w:type="first" r:id="rId14"/>
      <w:pgSz w:w="12240" w:h="15840" w:code="1"/>
      <w:pgMar w:top="1440" w:right="1170" w:bottom="1710" w:left="1260" w:header="547" w:footer="50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FF0" w:rsidRDefault="00E47FF0">
      <w:r>
        <w:separator/>
      </w:r>
    </w:p>
  </w:endnote>
  <w:endnote w:type="continuationSeparator" w:id="0">
    <w:p w:rsidR="00E47FF0" w:rsidRDefault="00E4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CF" w:rsidRDefault="00FC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CF" w:rsidRDefault="00FC4C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AA" w:rsidRDefault="00D51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FF0" w:rsidRDefault="00E47FF0">
      <w:r>
        <w:separator/>
      </w:r>
    </w:p>
  </w:footnote>
  <w:footnote w:type="continuationSeparator" w:id="0">
    <w:p w:rsidR="00E47FF0" w:rsidRDefault="00E4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CF" w:rsidRDefault="00FC4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AA" w:rsidRDefault="00D517AA">
    <w:pPr>
      <w:pStyle w:val="Header"/>
      <w:tabs>
        <w:tab w:val="clear" w:pos="4320"/>
        <w:tab w:val="clear" w:pos="8640"/>
        <w:tab w:val="left" w:pos="233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CF" w:rsidRDefault="00FC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3E1621A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Wingdings" w:hAnsi="Wingdings" w:cs="OpenSymbol"/>
        <w:color w:val="000000"/>
        <w:sz w:val="22"/>
        <w:szCs w:val="22"/>
        <w:lang w:val="en-US" w:bidi="ar-SA"/>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Times New Roman"/>
      </w:rPr>
    </w:lvl>
  </w:abstractNum>
  <w:abstractNum w:abstractNumId="5" w15:restartNumberingAfterBreak="0">
    <w:nsid w:val="04166E59"/>
    <w:multiLevelType w:val="hybridMultilevel"/>
    <w:tmpl w:val="51C68F92"/>
    <w:lvl w:ilvl="0" w:tplc="C142AA5A">
      <w:start w:val="1"/>
      <w:numFmt w:val="bullet"/>
      <w:pStyle w:val="RMBodyText"/>
      <w:lvlText w:val=""/>
      <w:lvlJc w:val="left"/>
      <w:pPr>
        <w:tabs>
          <w:tab w:val="num" w:pos="1320"/>
        </w:tabs>
        <w:ind w:left="1320" w:hanging="360"/>
      </w:pPr>
      <w:rPr>
        <w:rFonts w:ascii="Symbol" w:hAnsi="Symbol" w:cs="Times New Roman"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Times New Roman"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Times New Roman" w:hint="default"/>
      </w:rPr>
    </w:lvl>
    <w:lvl w:ilvl="6" w:tplc="04090001">
      <w:start w:val="1"/>
      <w:numFmt w:val="bullet"/>
      <w:lvlText w:val=""/>
      <w:lvlJc w:val="left"/>
      <w:pPr>
        <w:tabs>
          <w:tab w:val="num" w:pos="5640"/>
        </w:tabs>
        <w:ind w:left="5640" w:hanging="360"/>
      </w:pPr>
      <w:rPr>
        <w:rFonts w:ascii="Symbol" w:hAnsi="Symbol" w:cs="Times New Roman"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Times New Roman" w:hint="default"/>
      </w:rPr>
    </w:lvl>
  </w:abstractNum>
  <w:abstractNum w:abstractNumId="6" w15:restartNumberingAfterBreak="0">
    <w:nsid w:val="11BC17A7"/>
    <w:multiLevelType w:val="hybridMultilevel"/>
    <w:tmpl w:val="36B64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29123E"/>
    <w:multiLevelType w:val="hybridMultilevel"/>
    <w:tmpl w:val="F1C6B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9E5EAF"/>
    <w:multiLevelType w:val="hybridMultilevel"/>
    <w:tmpl w:val="7A241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8269D4"/>
    <w:multiLevelType w:val="hybridMultilevel"/>
    <w:tmpl w:val="7C289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D9470A"/>
    <w:multiLevelType w:val="hybridMultilevel"/>
    <w:tmpl w:val="408E0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4D67A25"/>
    <w:multiLevelType w:val="hybridMultilevel"/>
    <w:tmpl w:val="7D7A3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5863B47"/>
    <w:multiLevelType w:val="hybridMultilevel"/>
    <w:tmpl w:val="929AA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7C7A50"/>
    <w:multiLevelType w:val="hybridMultilevel"/>
    <w:tmpl w:val="D1A64504"/>
    <w:lvl w:ilvl="0" w:tplc="476A01F0">
      <w:start w:val="1"/>
      <w:numFmt w:val="bullet"/>
      <w:pStyle w:val="BulletPoints"/>
      <w:lvlText w:val=""/>
      <w:lvlJc w:val="left"/>
      <w:pPr>
        <w:tabs>
          <w:tab w:val="num" w:pos="360"/>
        </w:tabs>
        <w:ind w:left="360" w:hanging="360"/>
      </w:pPr>
      <w:rPr>
        <w:rFonts w:ascii="Symbol" w:hAnsi="Symbol" w:hint="default"/>
        <w:caps w:val="0"/>
        <w:strike w:val="0"/>
        <w:dstrike w:val="0"/>
        <w:vanish w:val="0"/>
        <w:webHidden w:val="0"/>
        <w:color w:val="auto"/>
        <w:sz w:val="22"/>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DD16E23"/>
    <w:multiLevelType w:val="hybridMultilevel"/>
    <w:tmpl w:val="F19CA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64692D"/>
    <w:multiLevelType w:val="hybridMultilevel"/>
    <w:tmpl w:val="63260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7DE4F5A"/>
    <w:multiLevelType w:val="hybridMultilevel"/>
    <w:tmpl w:val="37A8A67A"/>
    <w:lvl w:ilvl="0" w:tplc="383256D0">
      <w:start w:val="1"/>
      <w:numFmt w:val="bullet"/>
      <w:pStyle w:val="Achievemen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A85C64"/>
    <w:multiLevelType w:val="hybridMultilevel"/>
    <w:tmpl w:val="13E6E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9"/>
  </w:num>
  <w:num w:numId="6">
    <w:abstractNumId w:val="17"/>
  </w:num>
  <w:num w:numId="7">
    <w:abstractNumId w:val="7"/>
  </w:num>
  <w:num w:numId="8">
    <w:abstractNumId w:val="6"/>
  </w:num>
  <w:num w:numId="9">
    <w:abstractNumId w:val="11"/>
  </w:num>
  <w:num w:numId="10">
    <w:abstractNumId w:val="15"/>
  </w:num>
  <w:num w:numId="11">
    <w:abstractNumId w:val="10"/>
  </w:num>
  <w:num w:numId="12">
    <w:abstractNumId w:val="12"/>
  </w:num>
  <w:num w:numId="13">
    <w:abstractNumId w:val="8"/>
  </w:num>
  <w:num w:numId="1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7ED3"/>
    <w:rsid w:val="00001BDC"/>
    <w:rsid w:val="0000236F"/>
    <w:rsid w:val="00005B2A"/>
    <w:rsid w:val="00006F41"/>
    <w:rsid w:val="00022B2D"/>
    <w:rsid w:val="00036DF4"/>
    <w:rsid w:val="00037520"/>
    <w:rsid w:val="00043826"/>
    <w:rsid w:val="00050A08"/>
    <w:rsid w:val="0009254F"/>
    <w:rsid w:val="00096DDD"/>
    <w:rsid w:val="000975F9"/>
    <w:rsid w:val="000A0EF3"/>
    <w:rsid w:val="000A6FD1"/>
    <w:rsid w:val="000E087F"/>
    <w:rsid w:val="001025A4"/>
    <w:rsid w:val="001314C0"/>
    <w:rsid w:val="00153B41"/>
    <w:rsid w:val="00161324"/>
    <w:rsid w:val="001613E8"/>
    <w:rsid w:val="001613F1"/>
    <w:rsid w:val="00165747"/>
    <w:rsid w:val="001666EA"/>
    <w:rsid w:val="001741C7"/>
    <w:rsid w:val="00177CB2"/>
    <w:rsid w:val="001B3096"/>
    <w:rsid w:val="001C6CA5"/>
    <w:rsid w:val="001C7265"/>
    <w:rsid w:val="001C79A4"/>
    <w:rsid w:val="001D7784"/>
    <w:rsid w:val="001E0880"/>
    <w:rsid w:val="001E34C3"/>
    <w:rsid w:val="001E709B"/>
    <w:rsid w:val="00205E98"/>
    <w:rsid w:val="00214D9B"/>
    <w:rsid w:val="00215D80"/>
    <w:rsid w:val="00224B8E"/>
    <w:rsid w:val="00231C88"/>
    <w:rsid w:val="0023306D"/>
    <w:rsid w:val="002520F5"/>
    <w:rsid w:val="00264DC6"/>
    <w:rsid w:val="0027029E"/>
    <w:rsid w:val="002742A3"/>
    <w:rsid w:val="00294273"/>
    <w:rsid w:val="002C33C0"/>
    <w:rsid w:val="002C47AD"/>
    <w:rsid w:val="002C6E9F"/>
    <w:rsid w:val="002D4B25"/>
    <w:rsid w:val="002F24D6"/>
    <w:rsid w:val="002F5209"/>
    <w:rsid w:val="003053D6"/>
    <w:rsid w:val="003203EA"/>
    <w:rsid w:val="00322145"/>
    <w:rsid w:val="00326CD0"/>
    <w:rsid w:val="00340B8E"/>
    <w:rsid w:val="003452E5"/>
    <w:rsid w:val="00347D04"/>
    <w:rsid w:val="00354989"/>
    <w:rsid w:val="00363EF3"/>
    <w:rsid w:val="003776FF"/>
    <w:rsid w:val="00380BBB"/>
    <w:rsid w:val="003933A6"/>
    <w:rsid w:val="00395DA5"/>
    <w:rsid w:val="00397FA7"/>
    <w:rsid w:val="003A0E86"/>
    <w:rsid w:val="003A334E"/>
    <w:rsid w:val="003B18C6"/>
    <w:rsid w:val="003D6AAE"/>
    <w:rsid w:val="003E3380"/>
    <w:rsid w:val="00407A54"/>
    <w:rsid w:val="00410AF3"/>
    <w:rsid w:val="00415621"/>
    <w:rsid w:val="00427A38"/>
    <w:rsid w:val="00431936"/>
    <w:rsid w:val="0043425E"/>
    <w:rsid w:val="00440122"/>
    <w:rsid w:val="004522C0"/>
    <w:rsid w:val="00456360"/>
    <w:rsid w:val="00456FD5"/>
    <w:rsid w:val="00461652"/>
    <w:rsid w:val="004652A8"/>
    <w:rsid w:val="0046772B"/>
    <w:rsid w:val="00471AC0"/>
    <w:rsid w:val="00486078"/>
    <w:rsid w:val="00490EA9"/>
    <w:rsid w:val="0049273E"/>
    <w:rsid w:val="004A1870"/>
    <w:rsid w:val="004B25A7"/>
    <w:rsid w:val="004B75BD"/>
    <w:rsid w:val="004B7668"/>
    <w:rsid w:val="004B7C11"/>
    <w:rsid w:val="004C19F0"/>
    <w:rsid w:val="004D1082"/>
    <w:rsid w:val="004D3A24"/>
    <w:rsid w:val="004F7E9F"/>
    <w:rsid w:val="00501139"/>
    <w:rsid w:val="00506EBB"/>
    <w:rsid w:val="0050710D"/>
    <w:rsid w:val="00514032"/>
    <w:rsid w:val="00515EEE"/>
    <w:rsid w:val="005240D5"/>
    <w:rsid w:val="005245A1"/>
    <w:rsid w:val="0053477D"/>
    <w:rsid w:val="005411BC"/>
    <w:rsid w:val="00542FE0"/>
    <w:rsid w:val="005560AD"/>
    <w:rsid w:val="005631BE"/>
    <w:rsid w:val="005C4B75"/>
    <w:rsid w:val="005E1CD5"/>
    <w:rsid w:val="005F1F1C"/>
    <w:rsid w:val="005F6010"/>
    <w:rsid w:val="0060037F"/>
    <w:rsid w:val="006262F6"/>
    <w:rsid w:val="00636EE5"/>
    <w:rsid w:val="00637857"/>
    <w:rsid w:val="00642E63"/>
    <w:rsid w:val="00644287"/>
    <w:rsid w:val="00664F31"/>
    <w:rsid w:val="00665F51"/>
    <w:rsid w:val="00687ED3"/>
    <w:rsid w:val="00693267"/>
    <w:rsid w:val="006942FE"/>
    <w:rsid w:val="006B5A58"/>
    <w:rsid w:val="006E09CC"/>
    <w:rsid w:val="006E1455"/>
    <w:rsid w:val="006E59E7"/>
    <w:rsid w:val="006F73E9"/>
    <w:rsid w:val="00707E11"/>
    <w:rsid w:val="00721B21"/>
    <w:rsid w:val="00722A7C"/>
    <w:rsid w:val="00734A08"/>
    <w:rsid w:val="007354B5"/>
    <w:rsid w:val="007401EB"/>
    <w:rsid w:val="00742291"/>
    <w:rsid w:val="00742630"/>
    <w:rsid w:val="007502D4"/>
    <w:rsid w:val="00760A8B"/>
    <w:rsid w:val="00763356"/>
    <w:rsid w:val="007653B7"/>
    <w:rsid w:val="007672CE"/>
    <w:rsid w:val="007753B3"/>
    <w:rsid w:val="0078334B"/>
    <w:rsid w:val="00786A0F"/>
    <w:rsid w:val="00786C41"/>
    <w:rsid w:val="0079762E"/>
    <w:rsid w:val="007A3D2A"/>
    <w:rsid w:val="007B0B7A"/>
    <w:rsid w:val="007B5386"/>
    <w:rsid w:val="007C2987"/>
    <w:rsid w:val="007D0B38"/>
    <w:rsid w:val="007D3AC8"/>
    <w:rsid w:val="007F3528"/>
    <w:rsid w:val="007F4259"/>
    <w:rsid w:val="007F7FD2"/>
    <w:rsid w:val="00803B92"/>
    <w:rsid w:val="00805CC8"/>
    <w:rsid w:val="008156D5"/>
    <w:rsid w:val="00834702"/>
    <w:rsid w:val="00840327"/>
    <w:rsid w:val="00846393"/>
    <w:rsid w:val="00852D2B"/>
    <w:rsid w:val="0086140F"/>
    <w:rsid w:val="008656B4"/>
    <w:rsid w:val="00871343"/>
    <w:rsid w:val="008B189E"/>
    <w:rsid w:val="008D7F23"/>
    <w:rsid w:val="008E7D1E"/>
    <w:rsid w:val="009043FD"/>
    <w:rsid w:val="00913585"/>
    <w:rsid w:val="00914755"/>
    <w:rsid w:val="0091547F"/>
    <w:rsid w:val="009211B3"/>
    <w:rsid w:val="0092675D"/>
    <w:rsid w:val="00936C67"/>
    <w:rsid w:val="00937E0B"/>
    <w:rsid w:val="00955E11"/>
    <w:rsid w:val="009639D1"/>
    <w:rsid w:val="00970D64"/>
    <w:rsid w:val="00980482"/>
    <w:rsid w:val="00981A91"/>
    <w:rsid w:val="00993DA0"/>
    <w:rsid w:val="00996C5F"/>
    <w:rsid w:val="009973A5"/>
    <w:rsid w:val="009A5225"/>
    <w:rsid w:val="009B1B27"/>
    <w:rsid w:val="009B3088"/>
    <w:rsid w:val="009C3D99"/>
    <w:rsid w:val="009D52B7"/>
    <w:rsid w:val="009D712E"/>
    <w:rsid w:val="009E2F79"/>
    <w:rsid w:val="009F1B58"/>
    <w:rsid w:val="00A055D0"/>
    <w:rsid w:val="00A15E2C"/>
    <w:rsid w:val="00A3311B"/>
    <w:rsid w:val="00A355B3"/>
    <w:rsid w:val="00A4289D"/>
    <w:rsid w:val="00A45FA7"/>
    <w:rsid w:val="00A462BF"/>
    <w:rsid w:val="00A47C9E"/>
    <w:rsid w:val="00A47CD4"/>
    <w:rsid w:val="00A53F47"/>
    <w:rsid w:val="00A54FD7"/>
    <w:rsid w:val="00A85FAE"/>
    <w:rsid w:val="00A87DCF"/>
    <w:rsid w:val="00A95AF2"/>
    <w:rsid w:val="00A97E50"/>
    <w:rsid w:val="00AA25A0"/>
    <w:rsid w:val="00AB59B7"/>
    <w:rsid w:val="00AC1602"/>
    <w:rsid w:val="00AD4B1C"/>
    <w:rsid w:val="00AD5EE3"/>
    <w:rsid w:val="00AD6715"/>
    <w:rsid w:val="00AE5E5A"/>
    <w:rsid w:val="00AE79AE"/>
    <w:rsid w:val="00AF0E2E"/>
    <w:rsid w:val="00AF1B55"/>
    <w:rsid w:val="00AF2EBE"/>
    <w:rsid w:val="00B0271E"/>
    <w:rsid w:val="00B05471"/>
    <w:rsid w:val="00B161BB"/>
    <w:rsid w:val="00B2061F"/>
    <w:rsid w:val="00B305F9"/>
    <w:rsid w:val="00B36EC6"/>
    <w:rsid w:val="00B52662"/>
    <w:rsid w:val="00B530A2"/>
    <w:rsid w:val="00B554CA"/>
    <w:rsid w:val="00B64FDB"/>
    <w:rsid w:val="00B755A9"/>
    <w:rsid w:val="00B77DA2"/>
    <w:rsid w:val="00B808DD"/>
    <w:rsid w:val="00B83E2D"/>
    <w:rsid w:val="00B95C5A"/>
    <w:rsid w:val="00B97143"/>
    <w:rsid w:val="00B97AEC"/>
    <w:rsid w:val="00BA17DC"/>
    <w:rsid w:val="00BB48EC"/>
    <w:rsid w:val="00BC2B29"/>
    <w:rsid w:val="00BC5D25"/>
    <w:rsid w:val="00BC5F6B"/>
    <w:rsid w:val="00BD09E7"/>
    <w:rsid w:val="00C00DC0"/>
    <w:rsid w:val="00C02F3E"/>
    <w:rsid w:val="00C0306C"/>
    <w:rsid w:val="00C101C1"/>
    <w:rsid w:val="00C24420"/>
    <w:rsid w:val="00C332C1"/>
    <w:rsid w:val="00C47886"/>
    <w:rsid w:val="00C50504"/>
    <w:rsid w:val="00C61B47"/>
    <w:rsid w:val="00C70473"/>
    <w:rsid w:val="00C7743B"/>
    <w:rsid w:val="00C96EC7"/>
    <w:rsid w:val="00CA20E3"/>
    <w:rsid w:val="00CA3B07"/>
    <w:rsid w:val="00CC291F"/>
    <w:rsid w:val="00CC4E42"/>
    <w:rsid w:val="00CC66E4"/>
    <w:rsid w:val="00CE0729"/>
    <w:rsid w:val="00CF3B36"/>
    <w:rsid w:val="00D009BF"/>
    <w:rsid w:val="00D046A8"/>
    <w:rsid w:val="00D159FA"/>
    <w:rsid w:val="00D16676"/>
    <w:rsid w:val="00D22B97"/>
    <w:rsid w:val="00D248CE"/>
    <w:rsid w:val="00D27244"/>
    <w:rsid w:val="00D34A1F"/>
    <w:rsid w:val="00D41556"/>
    <w:rsid w:val="00D41C8E"/>
    <w:rsid w:val="00D517AA"/>
    <w:rsid w:val="00D62648"/>
    <w:rsid w:val="00D70F9E"/>
    <w:rsid w:val="00D90C0E"/>
    <w:rsid w:val="00DA7B58"/>
    <w:rsid w:val="00DB4664"/>
    <w:rsid w:val="00DB6CB8"/>
    <w:rsid w:val="00DC732F"/>
    <w:rsid w:val="00DC7D50"/>
    <w:rsid w:val="00DD17DA"/>
    <w:rsid w:val="00DD60AE"/>
    <w:rsid w:val="00DD628A"/>
    <w:rsid w:val="00DE00DC"/>
    <w:rsid w:val="00DF23E3"/>
    <w:rsid w:val="00DF3B5C"/>
    <w:rsid w:val="00E0130B"/>
    <w:rsid w:val="00E04CF2"/>
    <w:rsid w:val="00E060DF"/>
    <w:rsid w:val="00E11676"/>
    <w:rsid w:val="00E452A6"/>
    <w:rsid w:val="00E47D70"/>
    <w:rsid w:val="00E47FF0"/>
    <w:rsid w:val="00E55802"/>
    <w:rsid w:val="00E60F48"/>
    <w:rsid w:val="00E6166F"/>
    <w:rsid w:val="00E62CD0"/>
    <w:rsid w:val="00E67749"/>
    <w:rsid w:val="00E80DC1"/>
    <w:rsid w:val="00E84D31"/>
    <w:rsid w:val="00EA12C0"/>
    <w:rsid w:val="00EB019A"/>
    <w:rsid w:val="00EB264F"/>
    <w:rsid w:val="00EB452D"/>
    <w:rsid w:val="00EC0B0E"/>
    <w:rsid w:val="00EC0BAE"/>
    <w:rsid w:val="00EC7DC2"/>
    <w:rsid w:val="00EE4D67"/>
    <w:rsid w:val="00EF1312"/>
    <w:rsid w:val="00F05D49"/>
    <w:rsid w:val="00F215D5"/>
    <w:rsid w:val="00F235F5"/>
    <w:rsid w:val="00F24067"/>
    <w:rsid w:val="00F37078"/>
    <w:rsid w:val="00F40EFC"/>
    <w:rsid w:val="00F41B9F"/>
    <w:rsid w:val="00F5617C"/>
    <w:rsid w:val="00F61A63"/>
    <w:rsid w:val="00F61EFB"/>
    <w:rsid w:val="00F70617"/>
    <w:rsid w:val="00F75CF5"/>
    <w:rsid w:val="00F83B0A"/>
    <w:rsid w:val="00F90D98"/>
    <w:rsid w:val="00F96A5F"/>
    <w:rsid w:val="00FA16E0"/>
    <w:rsid w:val="00FB6B5F"/>
    <w:rsid w:val="00FC0347"/>
    <w:rsid w:val="00FC121D"/>
    <w:rsid w:val="00FC2AD1"/>
    <w:rsid w:val="00FC2DAB"/>
    <w:rsid w:val="00FC30DF"/>
    <w:rsid w:val="00FC4CCF"/>
    <w:rsid w:val="00FD2EA7"/>
    <w:rsid w:val="00FE4F05"/>
    <w:rsid w:val="00FE75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DF556"/>
  <w15:docId w15:val="{DC741160-28E6-4645-9F8D-1B8DBF73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47D70"/>
    <w:pPr>
      <w:widowControl w:val="0"/>
      <w:autoSpaceDE w:val="0"/>
      <w:autoSpaceDN w:val="0"/>
    </w:pPr>
    <w:rPr>
      <w:sz w:val="24"/>
      <w:szCs w:val="24"/>
    </w:rPr>
  </w:style>
  <w:style w:type="paragraph" w:styleId="Heading1">
    <w:name w:val="heading 1"/>
    <w:basedOn w:val="Normal"/>
    <w:next w:val="Normal"/>
    <w:qFormat/>
    <w:rsid w:val="006E09CC"/>
    <w:pPr>
      <w:keepNext/>
      <w:ind w:left="1872"/>
      <w:outlineLvl w:val="0"/>
    </w:pPr>
    <w:rPr>
      <w:rFonts w:ascii="Comic Sans MS" w:hAnsi="Comic Sans MS"/>
      <w:b/>
      <w:bCs/>
      <w:sz w:val="96"/>
    </w:rPr>
  </w:style>
  <w:style w:type="paragraph" w:styleId="Heading2">
    <w:name w:val="heading 2"/>
    <w:basedOn w:val="Normal"/>
    <w:next w:val="Normal"/>
    <w:qFormat/>
    <w:rsid w:val="006E09CC"/>
    <w:pPr>
      <w:keepNext/>
      <w:outlineLvl w:val="1"/>
    </w:pPr>
    <w:rPr>
      <w:b/>
      <w:iCs/>
      <w:sz w:val="22"/>
    </w:rPr>
  </w:style>
  <w:style w:type="paragraph" w:styleId="Heading3">
    <w:name w:val="heading 3"/>
    <w:basedOn w:val="Normal"/>
    <w:next w:val="Normal"/>
    <w:qFormat/>
    <w:rsid w:val="0050710D"/>
    <w:pPr>
      <w:keepNext/>
      <w:spacing w:before="240" w:after="60"/>
      <w:outlineLvl w:val="2"/>
    </w:pPr>
    <w:rPr>
      <w:rFonts w:ascii="Arial" w:hAnsi="Arial" w:cs="Arial"/>
      <w:b/>
      <w:bCs/>
      <w:sz w:val="26"/>
      <w:szCs w:val="26"/>
    </w:rPr>
  </w:style>
  <w:style w:type="paragraph" w:styleId="Heading4">
    <w:name w:val="heading 4"/>
    <w:basedOn w:val="Normal"/>
    <w:next w:val="Normal"/>
    <w:qFormat/>
    <w:rsid w:val="00E47D70"/>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9F1B58"/>
    <w:pPr>
      <w:spacing w:before="240" w:after="60"/>
      <w:outlineLvl w:val="4"/>
    </w:pPr>
    <w:rPr>
      <w:rFonts w:ascii="Calibri" w:hAnsi="Calibri"/>
      <w:b/>
      <w:bCs/>
      <w:i/>
      <w:iCs/>
      <w:sz w:val="26"/>
      <w:szCs w:val="26"/>
    </w:rPr>
  </w:style>
  <w:style w:type="paragraph" w:styleId="Heading6">
    <w:name w:val="heading 6"/>
    <w:basedOn w:val="Normal"/>
    <w:next w:val="Normal"/>
    <w:qFormat/>
    <w:rsid w:val="00E47D70"/>
    <w:pPr>
      <w:spacing w:before="240" w:after="60"/>
      <w:outlineLvl w:val="5"/>
    </w:pPr>
    <w:rPr>
      <w:b/>
      <w:bCs/>
      <w:sz w:val="22"/>
      <w:szCs w:val="22"/>
    </w:rPr>
  </w:style>
  <w:style w:type="paragraph" w:styleId="Heading7">
    <w:name w:val="heading 7"/>
    <w:basedOn w:val="Normal"/>
    <w:next w:val="Normal"/>
    <w:qFormat/>
    <w:rsid w:val="00E47D70"/>
    <w:pPr>
      <w:spacing w:before="240" w:after="60"/>
      <w:outlineLvl w:val="6"/>
    </w:pPr>
  </w:style>
  <w:style w:type="paragraph" w:styleId="Heading8">
    <w:name w:val="heading 8"/>
    <w:basedOn w:val="Normal"/>
    <w:next w:val="Normal"/>
    <w:qFormat/>
    <w:rsid w:val="00E47D70"/>
    <w:pPr>
      <w:spacing w:before="240" w:after="60"/>
      <w:outlineLvl w:val="7"/>
    </w:pPr>
    <w:rPr>
      <w:i/>
      <w:iCs/>
    </w:rPr>
  </w:style>
  <w:style w:type="paragraph" w:styleId="Heading9">
    <w:name w:val="heading 9"/>
    <w:basedOn w:val="Normal"/>
    <w:next w:val="Normal"/>
    <w:link w:val="Heading9Char"/>
    <w:semiHidden/>
    <w:unhideWhenUsed/>
    <w:qFormat/>
    <w:rsid w:val="00322145"/>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E09CC"/>
    <w:pPr>
      <w:tabs>
        <w:tab w:val="center" w:pos="4320"/>
        <w:tab w:val="right" w:pos="8640"/>
      </w:tabs>
    </w:pPr>
  </w:style>
  <w:style w:type="paragraph" w:styleId="Footer">
    <w:name w:val="footer"/>
    <w:basedOn w:val="Normal"/>
    <w:link w:val="FooterChar"/>
    <w:rsid w:val="006E09CC"/>
    <w:pPr>
      <w:tabs>
        <w:tab w:val="center" w:pos="4320"/>
        <w:tab w:val="right" w:pos="8640"/>
      </w:tabs>
    </w:pPr>
  </w:style>
  <w:style w:type="character" w:styleId="Hyperlink">
    <w:name w:val="Hyperlink"/>
    <w:rsid w:val="006E09CC"/>
    <w:rPr>
      <w:color w:val="0000FF"/>
      <w:u w:val="single"/>
    </w:rPr>
  </w:style>
  <w:style w:type="paragraph" w:styleId="BodyTextIndent">
    <w:name w:val="Body Text Indent"/>
    <w:basedOn w:val="Normal"/>
    <w:rsid w:val="006E09CC"/>
    <w:pPr>
      <w:ind w:left="1087"/>
      <w:jc w:val="both"/>
    </w:pPr>
    <w:rPr>
      <w:sz w:val="22"/>
    </w:rPr>
  </w:style>
  <w:style w:type="paragraph" w:styleId="Title">
    <w:name w:val="Title"/>
    <w:basedOn w:val="Normal"/>
    <w:link w:val="TitleChar"/>
    <w:uiPriority w:val="10"/>
    <w:qFormat/>
    <w:rsid w:val="00C7743B"/>
    <w:pPr>
      <w:jc w:val="center"/>
    </w:pPr>
    <w:rPr>
      <w:rFonts w:eastAsia="Batang"/>
      <w:b/>
      <w:bCs/>
      <w:sz w:val="28"/>
    </w:rPr>
  </w:style>
  <w:style w:type="paragraph" w:styleId="BodyText3">
    <w:name w:val="Body Text 3"/>
    <w:basedOn w:val="Normal"/>
    <w:rsid w:val="00022B2D"/>
    <w:pPr>
      <w:spacing w:after="120"/>
    </w:pPr>
    <w:rPr>
      <w:sz w:val="16"/>
      <w:szCs w:val="16"/>
    </w:rPr>
  </w:style>
  <w:style w:type="paragraph" w:customStyle="1" w:styleId="Name">
    <w:name w:val="Name"/>
    <w:basedOn w:val="BodyText"/>
    <w:rsid w:val="00022B2D"/>
    <w:pPr>
      <w:keepNext/>
      <w:pBdr>
        <w:left w:val="single" w:sz="6" w:space="5" w:color="auto"/>
      </w:pBdr>
      <w:spacing w:after="80"/>
    </w:pPr>
    <w:rPr>
      <w:rFonts w:ascii="Arial" w:hAnsi="Arial"/>
      <w:b/>
      <w:szCs w:val="20"/>
    </w:rPr>
  </w:style>
  <w:style w:type="paragraph" w:customStyle="1" w:styleId="Objective">
    <w:name w:val="Objective"/>
    <w:basedOn w:val="BodyText"/>
    <w:rsid w:val="00022B2D"/>
    <w:pPr>
      <w:pBdr>
        <w:left w:val="single" w:sz="6" w:space="5" w:color="auto"/>
      </w:pBdr>
      <w:spacing w:before="320"/>
    </w:pPr>
    <w:rPr>
      <w:rFonts w:ascii="Arial" w:hAnsi="Arial"/>
      <w:i/>
      <w:sz w:val="18"/>
      <w:szCs w:val="20"/>
    </w:rPr>
  </w:style>
  <w:style w:type="paragraph" w:customStyle="1" w:styleId="objective0">
    <w:name w:val="objective"/>
    <w:basedOn w:val="Normal"/>
    <w:rsid w:val="00022B2D"/>
    <w:pPr>
      <w:spacing w:before="100" w:beforeAutospacing="1" w:after="100" w:afterAutospacing="1"/>
    </w:pPr>
  </w:style>
  <w:style w:type="character" w:customStyle="1" w:styleId="small1">
    <w:name w:val="small1"/>
    <w:rsid w:val="00022B2D"/>
    <w:rPr>
      <w:rFonts w:ascii="Verdana" w:hAnsi="Verdana" w:hint="default"/>
      <w:i w:val="0"/>
      <w:iCs w:val="0"/>
      <w:sz w:val="16"/>
      <w:szCs w:val="16"/>
    </w:rPr>
  </w:style>
  <w:style w:type="paragraph" w:styleId="BodyText">
    <w:name w:val="Body Text"/>
    <w:basedOn w:val="Normal"/>
    <w:rsid w:val="00022B2D"/>
    <w:pPr>
      <w:spacing w:after="120"/>
    </w:pPr>
  </w:style>
  <w:style w:type="paragraph" w:styleId="HTMLPreformatted">
    <w:name w:val="HTML Preformatted"/>
    <w:basedOn w:val="Normal"/>
    <w:rsid w:val="0073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styleId="BodyTextIndent2">
    <w:name w:val="Body Text Indent 2"/>
    <w:basedOn w:val="Normal"/>
    <w:rsid w:val="00E47D70"/>
    <w:pPr>
      <w:spacing w:after="120" w:line="480" w:lineRule="auto"/>
      <w:ind w:left="360"/>
    </w:pPr>
  </w:style>
  <w:style w:type="character" w:styleId="FollowedHyperlink">
    <w:name w:val="FollowedHyperlink"/>
    <w:rsid w:val="00C47886"/>
    <w:rPr>
      <w:color w:val="800080"/>
      <w:u w:val="single"/>
    </w:rPr>
  </w:style>
  <w:style w:type="paragraph" w:customStyle="1" w:styleId="Heading">
    <w:name w:val="Heading"/>
    <w:basedOn w:val="Normal"/>
    <w:next w:val="BodyText"/>
    <w:rsid w:val="0050710D"/>
    <w:pPr>
      <w:suppressAutoHyphens/>
      <w:autoSpaceDN/>
      <w:spacing w:before="220" w:after="100" w:line="240" w:lineRule="atLeast"/>
    </w:pPr>
    <w:rPr>
      <w:rFonts w:ascii="Arial" w:eastAsia="Arial" w:hAnsi="Arial" w:cs="Arial"/>
      <w:b/>
      <w:bCs/>
      <w:smallCaps/>
      <w:lang w:bidi="en-US"/>
    </w:rPr>
  </w:style>
  <w:style w:type="paragraph" w:customStyle="1" w:styleId="cl">
    <w:name w:val="cl"/>
    <w:basedOn w:val="PlainText"/>
    <w:rsid w:val="0050710D"/>
    <w:pPr>
      <w:widowControl/>
      <w:autoSpaceDE/>
      <w:autoSpaceDN/>
    </w:pPr>
    <w:rPr>
      <w:rFonts w:ascii="Times New Roman" w:hAnsi="Times New Roman" w:cs="Times New Roman"/>
      <w:b/>
      <w:sz w:val="22"/>
      <w:szCs w:val="22"/>
    </w:rPr>
  </w:style>
  <w:style w:type="paragraph" w:styleId="PlainText">
    <w:name w:val="Plain Text"/>
    <w:basedOn w:val="Normal"/>
    <w:link w:val="PlainTextChar"/>
    <w:rsid w:val="0050710D"/>
    <w:rPr>
      <w:rFonts w:ascii="Courier New" w:hAnsi="Courier New" w:cs="Courier New"/>
      <w:sz w:val="20"/>
      <w:szCs w:val="20"/>
    </w:rPr>
  </w:style>
  <w:style w:type="paragraph" w:customStyle="1" w:styleId="BlackDotBullet">
    <w:name w:val="Black Dot Bullet"/>
    <w:basedOn w:val="Normal"/>
    <w:rsid w:val="004A1870"/>
    <w:pPr>
      <w:widowControl/>
      <w:tabs>
        <w:tab w:val="num" w:pos="720"/>
      </w:tabs>
      <w:autoSpaceDE/>
      <w:autoSpaceDN/>
      <w:ind w:left="720" w:hanging="360"/>
      <w:jc w:val="both"/>
    </w:pPr>
    <w:rPr>
      <w:rFonts w:ascii="Arial" w:hAnsi="Arial" w:cs="Arial"/>
      <w:sz w:val="20"/>
      <w:szCs w:val="20"/>
    </w:rPr>
  </w:style>
  <w:style w:type="character" w:customStyle="1" w:styleId="Accenture">
    <w:name w:val="Accenture"/>
    <w:semiHidden/>
    <w:rsid w:val="00F215D5"/>
    <w:rPr>
      <w:rFonts w:ascii="Arial" w:hAnsi="Arial" w:cs="Arial"/>
      <w:color w:val="auto"/>
      <w:sz w:val="20"/>
      <w:szCs w:val="20"/>
    </w:rPr>
  </w:style>
  <w:style w:type="table" w:styleId="TableGrid">
    <w:name w:val="Table Grid"/>
    <w:basedOn w:val="TableNormal"/>
    <w:uiPriority w:val="59"/>
    <w:rsid w:val="00F2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0271E"/>
    <w:pPr>
      <w:widowControl/>
      <w:autoSpaceDE/>
      <w:autoSpaceDN/>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34"/>
    <w:qFormat/>
    <w:rsid w:val="009F1B58"/>
    <w:pPr>
      <w:widowControl/>
      <w:autoSpaceDE/>
      <w:autoSpaceDN/>
      <w:spacing w:after="200" w:line="276" w:lineRule="auto"/>
      <w:ind w:left="720"/>
      <w:contextualSpacing/>
    </w:pPr>
    <w:rPr>
      <w:rFonts w:ascii="Calibri" w:eastAsia="Calibri" w:hAnsi="Calibri"/>
      <w:sz w:val="22"/>
      <w:szCs w:val="22"/>
    </w:rPr>
  </w:style>
  <w:style w:type="character" w:customStyle="1" w:styleId="Heading5Char">
    <w:name w:val="Heading 5 Char"/>
    <w:link w:val="Heading5"/>
    <w:semiHidden/>
    <w:rsid w:val="009F1B58"/>
    <w:rPr>
      <w:rFonts w:ascii="Calibri" w:eastAsia="Times New Roman" w:hAnsi="Calibri" w:cs="Times New Roman"/>
      <w:b/>
      <w:bCs/>
      <w:i/>
      <w:iCs/>
      <w:sz w:val="26"/>
      <w:szCs w:val="26"/>
    </w:rPr>
  </w:style>
  <w:style w:type="paragraph" w:customStyle="1" w:styleId="HeadingBase">
    <w:name w:val="Heading Base"/>
    <w:basedOn w:val="BodyText"/>
    <w:next w:val="BodyText"/>
    <w:rsid w:val="002D4B25"/>
    <w:pPr>
      <w:keepNext/>
      <w:keepLines/>
      <w:widowControl/>
      <w:autoSpaceDE/>
      <w:autoSpaceDN/>
      <w:spacing w:before="240" w:after="240" w:line="240" w:lineRule="atLeast"/>
      <w:jc w:val="both"/>
    </w:pPr>
    <w:rPr>
      <w:rFonts w:ascii="Garamond" w:hAnsi="Garamond"/>
      <w:caps/>
      <w:sz w:val="22"/>
      <w:szCs w:val="20"/>
    </w:rPr>
  </w:style>
  <w:style w:type="paragraph" w:customStyle="1" w:styleId="SectionTitle">
    <w:name w:val="Section Title"/>
    <w:basedOn w:val="Normal"/>
    <w:next w:val="Objective"/>
    <w:rsid w:val="002D4B25"/>
    <w:pPr>
      <w:widowControl/>
      <w:pBdr>
        <w:bottom w:val="single" w:sz="6" w:space="1" w:color="808080"/>
      </w:pBdr>
      <w:autoSpaceDE/>
      <w:autoSpaceDN/>
      <w:spacing w:before="220" w:line="220" w:lineRule="atLeast"/>
    </w:pPr>
    <w:rPr>
      <w:rFonts w:ascii="Garamond" w:hAnsi="Garamond"/>
      <w:caps/>
      <w:spacing w:val="15"/>
      <w:sz w:val="20"/>
      <w:szCs w:val="20"/>
    </w:rPr>
  </w:style>
  <w:style w:type="paragraph" w:customStyle="1" w:styleId="Achievement">
    <w:name w:val="Achievement"/>
    <w:basedOn w:val="BodyText"/>
    <w:rsid w:val="002D4B25"/>
    <w:pPr>
      <w:widowControl/>
      <w:numPr>
        <w:numId w:val="1"/>
      </w:numPr>
      <w:autoSpaceDE/>
      <w:autoSpaceDN/>
      <w:spacing w:after="60" w:line="240" w:lineRule="atLeast"/>
      <w:jc w:val="both"/>
    </w:pPr>
    <w:rPr>
      <w:rFonts w:ascii="Garamond" w:hAnsi="Garamond"/>
      <w:sz w:val="22"/>
      <w:szCs w:val="20"/>
    </w:rPr>
  </w:style>
  <w:style w:type="paragraph" w:customStyle="1" w:styleId="Address1">
    <w:name w:val="Address 1"/>
    <w:basedOn w:val="Normal"/>
    <w:rsid w:val="002D4B25"/>
    <w:pPr>
      <w:widowControl/>
      <w:autoSpaceDE/>
      <w:autoSpaceDN/>
      <w:spacing w:line="160" w:lineRule="atLeast"/>
      <w:jc w:val="center"/>
    </w:pPr>
    <w:rPr>
      <w:rFonts w:ascii="Garamond" w:hAnsi="Garamond"/>
      <w:caps/>
      <w:spacing w:val="30"/>
      <w:sz w:val="15"/>
      <w:szCs w:val="20"/>
    </w:rPr>
  </w:style>
  <w:style w:type="paragraph" w:customStyle="1" w:styleId="Address2">
    <w:name w:val="Address 2"/>
    <w:basedOn w:val="Normal"/>
    <w:rsid w:val="002D4B25"/>
    <w:pPr>
      <w:widowControl/>
      <w:autoSpaceDE/>
      <w:autoSpaceDN/>
      <w:spacing w:line="160" w:lineRule="atLeast"/>
      <w:jc w:val="center"/>
    </w:pPr>
    <w:rPr>
      <w:rFonts w:ascii="Garamond" w:hAnsi="Garamond"/>
      <w:caps/>
      <w:spacing w:val="30"/>
      <w:sz w:val="15"/>
      <w:szCs w:val="20"/>
    </w:rPr>
  </w:style>
  <w:style w:type="character" w:customStyle="1" w:styleId="Heading9Char">
    <w:name w:val="Heading 9 Char"/>
    <w:link w:val="Heading9"/>
    <w:semiHidden/>
    <w:rsid w:val="00322145"/>
    <w:rPr>
      <w:rFonts w:ascii="Cambria" w:eastAsia="Times New Roman" w:hAnsi="Cambria" w:cs="Times New Roman"/>
      <w:sz w:val="22"/>
      <w:szCs w:val="22"/>
    </w:rPr>
  </w:style>
  <w:style w:type="paragraph" w:customStyle="1" w:styleId="0-Bodytext">
    <w:name w:val="0-Bodytext"/>
    <w:basedOn w:val="Normal"/>
    <w:next w:val="Normal"/>
    <w:rsid w:val="00322145"/>
    <w:pPr>
      <w:widowControl/>
      <w:tabs>
        <w:tab w:val="left" w:pos="1872"/>
        <w:tab w:val="left" w:pos="2160"/>
      </w:tabs>
      <w:autoSpaceDE/>
      <w:autoSpaceDN/>
      <w:snapToGrid w:val="0"/>
      <w:ind w:left="432"/>
    </w:pPr>
    <w:rPr>
      <w:rFonts w:ascii="Arial" w:hAnsi="Arial"/>
      <w:sz w:val="20"/>
      <w:szCs w:val="20"/>
    </w:rPr>
  </w:style>
  <w:style w:type="paragraph" w:styleId="Subtitle">
    <w:name w:val="Subtitle"/>
    <w:basedOn w:val="Normal"/>
    <w:next w:val="Normal"/>
    <w:link w:val="SubtitleChar"/>
    <w:qFormat/>
    <w:rsid w:val="00515EEE"/>
    <w:pPr>
      <w:spacing w:after="60"/>
      <w:jc w:val="center"/>
      <w:outlineLvl w:val="1"/>
    </w:pPr>
    <w:rPr>
      <w:rFonts w:ascii="Cambria" w:hAnsi="Cambria"/>
    </w:rPr>
  </w:style>
  <w:style w:type="character" w:customStyle="1" w:styleId="SubtitleChar">
    <w:name w:val="Subtitle Char"/>
    <w:link w:val="Subtitle"/>
    <w:rsid w:val="00515EEE"/>
    <w:rPr>
      <w:rFonts w:ascii="Cambria" w:eastAsia="Times New Roman" w:hAnsi="Cambria" w:cs="Times New Roman"/>
      <w:sz w:val="24"/>
      <w:szCs w:val="24"/>
    </w:rPr>
  </w:style>
  <w:style w:type="paragraph" w:customStyle="1" w:styleId="Default">
    <w:name w:val="Default"/>
    <w:rsid w:val="00050A08"/>
    <w:pPr>
      <w:autoSpaceDE w:val="0"/>
      <w:autoSpaceDN w:val="0"/>
      <w:adjustRightInd w:val="0"/>
    </w:pPr>
    <w:rPr>
      <w:rFonts w:ascii="Garamond" w:eastAsiaTheme="minorHAnsi" w:hAnsi="Garamond" w:cs="Garamond"/>
      <w:color w:val="000000"/>
      <w:sz w:val="24"/>
      <w:szCs w:val="24"/>
    </w:rPr>
  </w:style>
  <w:style w:type="paragraph" w:customStyle="1" w:styleId="ColorfulList-Accent11">
    <w:name w:val="Colorful List - Accent 11"/>
    <w:basedOn w:val="Normal"/>
    <w:qFormat/>
    <w:rsid w:val="006262F6"/>
    <w:pPr>
      <w:widowControl/>
      <w:autoSpaceDE/>
      <w:autoSpaceDN/>
      <w:spacing w:after="200" w:line="276" w:lineRule="auto"/>
      <w:ind w:left="720"/>
      <w:contextualSpacing/>
    </w:pPr>
    <w:rPr>
      <w:rFonts w:ascii="Calibri" w:eastAsia="Calibri" w:hAnsi="Calibri"/>
      <w:noProof/>
      <w:sz w:val="22"/>
      <w:szCs w:val="22"/>
    </w:rPr>
  </w:style>
  <w:style w:type="paragraph" w:customStyle="1" w:styleId="Standard">
    <w:name w:val="Standard"/>
    <w:rsid w:val="006262F6"/>
    <w:pPr>
      <w:widowControl w:val="0"/>
      <w:suppressAutoHyphens/>
      <w:autoSpaceDN w:val="0"/>
    </w:pPr>
    <w:rPr>
      <w:rFonts w:eastAsia="SimSun" w:cs="Mangal"/>
      <w:kern w:val="3"/>
      <w:sz w:val="24"/>
      <w:szCs w:val="24"/>
      <w:lang w:eastAsia="zh-CN" w:bidi="hi-IN"/>
    </w:rPr>
  </w:style>
  <w:style w:type="paragraph" w:customStyle="1" w:styleId="RMBodyText">
    <w:name w:val="RM Body Text"/>
    <w:basedOn w:val="Normal"/>
    <w:rsid w:val="00363EF3"/>
    <w:pPr>
      <w:numPr>
        <w:numId w:val="2"/>
      </w:numPr>
      <w:adjustRightInd w:val="0"/>
      <w:spacing w:after="56"/>
    </w:pPr>
    <w:rPr>
      <w:sz w:val="22"/>
      <w:szCs w:val="22"/>
    </w:rPr>
  </w:style>
  <w:style w:type="paragraph" w:customStyle="1" w:styleId="Texte1">
    <w:name w:val="Texte1"/>
    <w:basedOn w:val="BodyText"/>
    <w:rsid w:val="00363EF3"/>
    <w:pPr>
      <w:widowControl/>
      <w:snapToGrid w:val="0"/>
      <w:spacing w:before="60" w:after="60"/>
    </w:pPr>
    <w:rPr>
      <w:rFonts w:ascii="Arial" w:hAnsi="Arial"/>
      <w:sz w:val="20"/>
      <w:szCs w:val="20"/>
      <w:lang w:val="en-GB"/>
    </w:rPr>
  </w:style>
  <w:style w:type="character" w:customStyle="1" w:styleId="apple-converted-space">
    <w:name w:val="apple-converted-space"/>
    <w:basedOn w:val="DefaultParagraphFont"/>
    <w:rsid w:val="00363EF3"/>
  </w:style>
  <w:style w:type="paragraph" w:styleId="NoSpacing">
    <w:name w:val="No Spacing"/>
    <w:link w:val="NoSpacingChar"/>
    <w:uiPriority w:val="1"/>
    <w:qFormat/>
    <w:rsid w:val="00215D80"/>
    <w:rPr>
      <w:rFonts w:ascii="Calibri" w:hAnsi="Calibri"/>
      <w:sz w:val="22"/>
      <w:szCs w:val="22"/>
    </w:rPr>
  </w:style>
  <w:style w:type="paragraph" w:customStyle="1" w:styleId="ArialBlack11ptUnderlineAfter6pt">
    <w:name w:val="Arial Black 11 pt Underline After: 6 pt"/>
    <w:basedOn w:val="Normal"/>
    <w:uiPriority w:val="99"/>
    <w:rsid w:val="00215D80"/>
    <w:pPr>
      <w:widowControl/>
      <w:autoSpaceDE/>
      <w:autoSpaceDN/>
      <w:spacing w:after="120"/>
    </w:pPr>
    <w:rPr>
      <w:rFonts w:ascii="Arial Black" w:hAnsi="Arial Black" w:cs="Arial Black"/>
      <w:color w:val="000000"/>
      <w:sz w:val="22"/>
      <w:szCs w:val="22"/>
      <w:u w:val="single"/>
    </w:rPr>
  </w:style>
  <w:style w:type="paragraph" w:customStyle="1" w:styleId="NoSpacing1">
    <w:name w:val="No Spacing1"/>
    <w:uiPriority w:val="1"/>
    <w:qFormat/>
    <w:rsid w:val="00215D80"/>
    <w:pPr>
      <w:jc w:val="both"/>
    </w:pPr>
    <w:rPr>
      <w:rFonts w:ascii="Arial" w:eastAsia="Calibri" w:hAnsi="Arial" w:cs="Arial"/>
      <w:color w:val="000000"/>
      <w:sz w:val="18"/>
      <w:szCs w:val="18"/>
    </w:rPr>
  </w:style>
  <w:style w:type="paragraph" w:customStyle="1" w:styleId="BulletPoints">
    <w:name w:val="Bullet Points"/>
    <w:basedOn w:val="PlainText"/>
    <w:uiPriority w:val="99"/>
    <w:qFormat/>
    <w:rsid w:val="00215D80"/>
    <w:pPr>
      <w:widowControl/>
      <w:numPr>
        <w:numId w:val="3"/>
      </w:numPr>
      <w:tabs>
        <w:tab w:val="clear" w:pos="360"/>
        <w:tab w:val="num" w:pos="720"/>
      </w:tabs>
      <w:autoSpaceDE/>
      <w:autoSpaceDN/>
      <w:ind w:left="0" w:firstLine="0"/>
      <w:jc w:val="both"/>
    </w:pPr>
    <w:rPr>
      <w:rFonts w:ascii="Consolas" w:eastAsia="Calibri" w:hAnsi="Consolas" w:cs="Consolas"/>
      <w:color w:val="000000"/>
      <w:sz w:val="21"/>
      <w:szCs w:val="21"/>
    </w:rPr>
  </w:style>
  <w:style w:type="character" w:customStyle="1" w:styleId="featuredheader">
    <w:name w:val="featuredheader"/>
    <w:rsid w:val="00215D80"/>
    <w:rPr>
      <w:rFonts w:ascii="Times New Roman" w:hAnsi="Times New Roman" w:cs="Times New Roman" w:hint="default"/>
    </w:rPr>
  </w:style>
  <w:style w:type="paragraph" w:customStyle="1" w:styleId="1">
    <w:name w:val="正文1"/>
    <w:basedOn w:val="Normal"/>
    <w:uiPriority w:val="99"/>
    <w:rsid w:val="008D7F23"/>
    <w:pPr>
      <w:widowControl/>
      <w:autoSpaceDE/>
      <w:autoSpaceDN/>
    </w:pPr>
    <w:rPr>
      <w:rFonts w:eastAsia="SimSun"/>
      <w:sz w:val="20"/>
      <w:szCs w:val="20"/>
    </w:rPr>
  </w:style>
  <w:style w:type="character" w:customStyle="1" w:styleId="normalchar1">
    <w:name w:val="normal__char1"/>
    <w:uiPriority w:val="99"/>
    <w:rsid w:val="008D7F23"/>
    <w:rPr>
      <w:rFonts w:ascii="Times New Roman" w:hAnsi="Times New Roman" w:cs="Times New Roman" w:hint="default"/>
      <w:sz w:val="20"/>
      <w:szCs w:val="20"/>
    </w:rPr>
  </w:style>
  <w:style w:type="character" w:customStyle="1" w:styleId="Typewriter">
    <w:name w:val="Typewriter"/>
    <w:uiPriority w:val="99"/>
    <w:rsid w:val="008D7F23"/>
    <w:rPr>
      <w:rFonts w:ascii="Courier New" w:hAnsi="Courier New" w:cs="Courier New" w:hint="default"/>
      <w:sz w:val="20"/>
    </w:rPr>
  </w:style>
  <w:style w:type="paragraph" w:customStyle="1" w:styleId="Normal1">
    <w:name w:val="Normal1"/>
    <w:basedOn w:val="Normal"/>
    <w:rsid w:val="00E55802"/>
    <w:pPr>
      <w:widowControl/>
      <w:autoSpaceDE/>
      <w:autoSpaceDN/>
    </w:pPr>
    <w:rPr>
      <w:rFonts w:eastAsiaTheme="minorHAnsi"/>
    </w:rPr>
  </w:style>
  <w:style w:type="paragraph" w:customStyle="1" w:styleId="Header1">
    <w:name w:val="Header1"/>
    <w:basedOn w:val="Normal"/>
    <w:uiPriority w:val="99"/>
    <w:semiHidden/>
    <w:rsid w:val="00E55802"/>
    <w:pPr>
      <w:widowControl/>
      <w:autoSpaceDE/>
      <w:autoSpaceDN/>
    </w:pPr>
    <w:rPr>
      <w:rFonts w:eastAsiaTheme="minorHAnsi"/>
    </w:rPr>
  </w:style>
  <w:style w:type="character" w:customStyle="1" w:styleId="normalchar10">
    <w:name w:val="normalchar1"/>
    <w:basedOn w:val="DefaultParagraphFont"/>
    <w:rsid w:val="00E55802"/>
    <w:rPr>
      <w:rFonts w:ascii="Times New Roman" w:hAnsi="Times New Roman" w:cs="Times New Roman" w:hint="default"/>
    </w:rPr>
  </w:style>
  <w:style w:type="character" w:customStyle="1" w:styleId="headerchar1">
    <w:name w:val="headerchar1"/>
    <w:basedOn w:val="DefaultParagraphFont"/>
    <w:rsid w:val="00E55802"/>
    <w:rPr>
      <w:rFonts w:ascii="Times New Roman" w:hAnsi="Times New Roman" w:cs="Times New Roman" w:hint="default"/>
    </w:rPr>
  </w:style>
  <w:style w:type="character" w:customStyle="1" w:styleId="label-text">
    <w:name w:val="label-text"/>
    <w:basedOn w:val="DefaultParagraphFont"/>
    <w:rsid w:val="00E84D31"/>
  </w:style>
  <w:style w:type="character" w:customStyle="1" w:styleId="color03medium1">
    <w:name w:val="color03medium1"/>
    <w:rsid w:val="00E84D31"/>
    <w:rPr>
      <w:rFonts w:ascii="Verdana" w:hAnsi="Verdana" w:hint="default"/>
      <w:color w:val="000000"/>
      <w:sz w:val="17"/>
      <w:szCs w:val="17"/>
    </w:rPr>
  </w:style>
  <w:style w:type="character" w:customStyle="1" w:styleId="apple-style-span">
    <w:name w:val="apple-style-span"/>
    <w:basedOn w:val="DefaultParagraphFont"/>
    <w:uiPriority w:val="99"/>
    <w:rsid w:val="00DD628A"/>
  </w:style>
  <w:style w:type="character" w:customStyle="1" w:styleId="TitleChar">
    <w:name w:val="Title Char"/>
    <w:link w:val="Title"/>
    <w:uiPriority w:val="10"/>
    <w:rsid w:val="00205E98"/>
    <w:rPr>
      <w:rFonts w:eastAsia="Batang"/>
      <w:b/>
      <w:bCs/>
      <w:sz w:val="28"/>
      <w:szCs w:val="24"/>
    </w:rPr>
  </w:style>
  <w:style w:type="paragraph" w:customStyle="1" w:styleId="TableBody">
    <w:name w:val="Table Body"/>
    <w:basedOn w:val="Normal"/>
    <w:rsid w:val="00871343"/>
    <w:pPr>
      <w:widowControl/>
      <w:autoSpaceDE/>
      <w:autoSpaceDN/>
      <w:spacing w:before="60" w:after="60"/>
      <w:ind w:left="74" w:right="74"/>
    </w:pPr>
    <w:rPr>
      <w:rFonts w:ascii="Arial" w:hAnsi="Arial"/>
      <w:sz w:val="18"/>
      <w:szCs w:val="22"/>
      <w:lang w:val="en-GB" w:eastAsia="en-GB"/>
    </w:rPr>
  </w:style>
  <w:style w:type="character" w:customStyle="1" w:styleId="PlainTextChar">
    <w:name w:val="Plain Text Char"/>
    <w:link w:val="PlainText"/>
    <w:rsid w:val="00871343"/>
    <w:rPr>
      <w:rFonts w:ascii="Courier New" w:hAnsi="Courier New" w:cs="Courier New"/>
    </w:rPr>
  </w:style>
  <w:style w:type="paragraph" w:styleId="ListBullet2">
    <w:name w:val="List Bullet 2"/>
    <w:basedOn w:val="Normal"/>
    <w:rsid w:val="00A462BF"/>
    <w:pPr>
      <w:widowControl/>
      <w:numPr>
        <w:numId w:val="4"/>
      </w:numPr>
      <w:autoSpaceDE/>
      <w:autoSpaceDN/>
    </w:pPr>
  </w:style>
  <w:style w:type="character" w:styleId="HTMLTypewriter">
    <w:name w:val="HTML Typewriter"/>
    <w:rsid w:val="00A462BF"/>
    <w:rPr>
      <w:rFonts w:ascii="Courier New" w:eastAsia="Times New Roman" w:hAnsi="Courier New" w:cs="Courier New" w:hint="default"/>
      <w:sz w:val="20"/>
      <w:szCs w:val="20"/>
    </w:rPr>
  </w:style>
  <w:style w:type="character" w:styleId="Strong">
    <w:name w:val="Strong"/>
    <w:uiPriority w:val="22"/>
    <w:qFormat/>
    <w:rsid w:val="00B161BB"/>
    <w:rPr>
      <w:b/>
      <w:bCs/>
    </w:rPr>
  </w:style>
  <w:style w:type="paragraph" w:styleId="BodyTextIndent3">
    <w:name w:val="Body Text Indent 3"/>
    <w:basedOn w:val="Normal"/>
    <w:link w:val="BodyTextIndent3Char"/>
    <w:rsid w:val="0078334B"/>
    <w:pPr>
      <w:spacing w:after="120"/>
      <w:ind w:left="360"/>
    </w:pPr>
    <w:rPr>
      <w:sz w:val="16"/>
      <w:szCs w:val="16"/>
    </w:rPr>
  </w:style>
  <w:style w:type="character" w:customStyle="1" w:styleId="BodyTextIndent3Char">
    <w:name w:val="Body Text Indent 3 Char"/>
    <w:basedOn w:val="DefaultParagraphFont"/>
    <w:link w:val="BodyTextIndent3"/>
    <w:rsid w:val="0078334B"/>
    <w:rPr>
      <w:sz w:val="16"/>
      <w:szCs w:val="16"/>
    </w:rPr>
  </w:style>
  <w:style w:type="paragraph" w:customStyle="1" w:styleId="CompanyName">
    <w:name w:val="Company Name"/>
    <w:basedOn w:val="Normal"/>
    <w:next w:val="Normal"/>
    <w:rsid w:val="0078334B"/>
    <w:pPr>
      <w:widowControl/>
      <w:tabs>
        <w:tab w:val="left" w:pos="2160"/>
        <w:tab w:val="right" w:pos="6480"/>
      </w:tabs>
      <w:autoSpaceDE/>
      <w:autoSpaceDN/>
      <w:spacing w:before="240" w:after="40" w:line="220" w:lineRule="atLeast"/>
    </w:pPr>
    <w:rPr>
      <w:rFonts w:ascii="Arial" w:hAnsi="Arial"/>
      <w:sz w:val="20"/>
      <w:szCs w:val="20"/>
    </w:rPr>
  </w:style>
  <w:style w:type="character" w:customStyle="1" w:styleId="FooterChar">
    <w:name w:val="Footer Char"/>
    <w:basedOn w:val="DefaultParagraphFont"/>
    <w:link w:val="Footer"/>
    <w:rsid w:val="00C332C1"/>
    <w:rPr>
      <w:sz w:val="24"/>
      <w:szCs w:val="24"/>
    </w:rPr>
  </w:style>
  <w:style w:type="character" w:customStyle="1" w:styleId="yshortcuts">
    <w:name w:val="yshortcuts"/>
    <w:rsid w:val="00415621"/>
  </w:style>
  <w:style w:type="paragraph" w:styleId="BalloonText">
    <w:name w:val="Balloon Text"/>
    <w:basedOn w:val="Normal"/>
    <w:link w:val="BalloonTextChar"/>
    <w:rsid w:val="00B808DD"/>
    <w:rPr>
      <w:rFonts w:ascii="Tahoma" w:hAnsi="Tahoma" w:cs="Tahoma"/>
      <w:sz w:val="16"/>
      <w:szCs w:val="16"/>
    </w:rPr>
  </w:style>
  <w:style w:type="character" w:customStyle="1" w:styleId="BalloonTextChar">
    <w:name w:val="Balloon Text Char"/>
    <w:basedOn w:val="DefaultParagraphFont"/>
    <w:link w:val="BalloonText"/>
    <w:rsid w:val="00B808DD"/>
    <w:rPr>
      <w:rFonts w:ascii="Tahoma" w:hAnsi="Tahoma" w:cs="Tahoma"/>
      <w:sz w:val="16"/>
      <w:szCs w:val="16"/>
    </w:rPr>
  </w:style>
  <w:style w:type="character" w:customStyle="1" w:styleId="ListParagraphChar">
    <w:name w:val="List Paragraph Char"/>
    <w:link w:val="ListParagraph"/>
    <w:uiPriority w:val="34"/>
    <w:rsid w:val="00F24067"/>
    <w:rPr>
      <w:rFonts w:ascii="Calibri" w:eastAsia="Calibri" w:hAnsi="Calibri"/>
      <w:sz w:val="22"/>
      <w:szCs w:val="22"/>
    </w:rPr>
  </w:style>
  <w:style w:type="character" w:styleId="IntenseReference">
    <w:name w:val="Intense Reference"/>
    <w:uiPriority w:val="32"/>
    <w:qFormat/>
    <w:rsid w:val="00D22B97"/>
    <w:rPr>
      <w:b/>
      <w:bCs/>
      <w:smallCaps/>
      <w:color w:val="C0504D"/>
      <w:spacing w:val="5"/>
      <w:u w:val="single"/>
    </w:rPr>
  </w:style>
  <w:style w:type="paragraph" w:customStyle="1" w:styleId="ResumeFont">
    <w:name w:val="Resume Font"/>
    <w:basedOn w:val="NoSpacing"/>
    <w:qFormat/>
    <w:rsid w:val="00D22B97"/>
    <w:pPr>
      <w:jc w:val="both"/>
    </w:pPr>
    <w:rPr>
      <w:rFonts w:ascii="Times New Roman" w:hAnsi="Times New Roman"/>
      <w:color w:val="000000"/>
    </w:rPr>
  </w:style>
  <w:style w:type="character" w:customStyle="1" w:styleId="NoSpacingChar">
    <w:name w:val="No Spacing Char"/>
    <w:link w:val="NoSpacing"/>
    <w:uiPriority w:val="1"/>
    <w:rsid w:val="00D22B97"/>
    <w:rPr>
      <w:rFonts w:ascii="Calibri" w:hAnsi="Calibri"/>
      <w:sz w:val="22"/>
      <w:szCs w:val="22"/>
    </w:rPr>
  </w:style>
  <w:style w:type="character" w:customStyle="1" w:styleId="normalchar">
    <w:name w:val="normal__char"/>
    <w:basedOn w:val="DefaultParagraphFont"/>
    <w:rsid w:val="00FE4F05"/>
  </w:style>
  <w:style w:type="character" w:customStyle="1" w:styleId="hl1">
    <w:name w:val="hl1"/>
    <w:basedOn w:val="DefaultParagraphFont"/>
    <w:rsid w:val="00852D2B"/>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8706">
      <w:bodyDiv w:val="1"/>
      <w:marLeft w:val="0"/>
      <w:marRight w:val="0"/>
      <w:marTop w:val="0"/>
      <w:marBottom w:val="0"/>
      <w:divBdr>
        <w:top w:val="none" w:sz="0" w:space="0" w:color="auto"/>
        <w:left w:val="none" w:sz="0" w:space="0" w:color="auto"/>
        <w:bottom w:val="none" w:sz="0" w:space="0" w:color="auto"/>
        <w:right w:val="none" w:sz="0" w:space="0" w:color="auto"/>
      </w:divBdr>
    </w:div>
    <w:div w:id="311494725">
      <w:bodyDiv w:val="1"/>
      <w:marLeft w:val="0"/>
      <w:marRight w:val="0"/>
      <w:marTop w:val="0"/>
      <w:marBottom w:val="0"/>
      <w:divBdr>
        <w:top w:val="none" w:sz="0" w:space="0" w:color="auto"/>
        <w:left w:val="none" w:sz="0" w:space="0" w:color="auto"/>
        <w:bottom w:val="none" w:sz="0" w:space="0" w:color="auto"/>
        <w:right w:val="none" w:sz="0" w:space="0" w:color="auto"/>
      </w:divBdr>
    </w:div>
    <w:div w:id="322510185">
      <w:bodyDiv w:val="1"/>
      <w:marLeft w:val="0"/>
      <w:marRight w:val="0"/>
      <w:marTop w:val="0"/>
      <w:marBottom w:val="0"/>
      <w:divBdr>
        <w:top w:val="none" w:sz="0" w:space="0" w:color="auto"/>
        <w:left w:val="none" w:sz="0" w:space="0" w:color="auto"/>
        <w:bottom w:val="none" w:sz="0" w:space="0" w:color="auto"/>
        <w:right w:val="none" w:sz="0" w:space="0" w:color="auto"/>
      </w:divBdr>
    </w:div>
    <w:div w:id="650136075">
      <w:bodyDiv w:val="1"/>
      <w:marLeft w:val="0"/>
      <w:marRight w:val="0"/>
      <w:marTop w:val="0"/>
      <w:marBottom w:val="0"/>
      <w:divBdr>
        <w:top w:val="none" w:sz="0" w:space="0" w:color="auto"/>
        <w:left w:val="none" w:sz="0" w:space="0" w:color="auto"/>
        <w:bottom w:val="none" w:sz="0" w:space="0" w:color="auto"/>
        <w:right w:val="none" w:sz="0" w:space="0" w:color="auto"/>
      </w:divBdr>
    </w:div>
    <w:div w:id="717054396">
      <w:bodyDiv w:val="1"/>
      <w:marLeft w:val="0"/>
      <w:marRight w:val="0"/>
      <w:marTop w:val="0"/>
      <w:marBottom w:val="0"/>
      <w:divBdr>
        <w:top w:val="none" w:sz="0" w:space="0" w:color="auto"/>
        <w:left w:val="none" w:sz="0" w:space="0" w:color="auto"/>
        <w:bottom w:val="none" w:sz="0" w:space="0" w:color="auto"/>
        <w:right w:val="none" w:sz="0" w:space="0" w:color="auto"/>
      </w:divBdr>
    </w:div>
    <w:div w:id="801265716">
      <w:bodyDiv w:val="1"/>
      <w:marLeft w:val="0"/>
      <w:marRight w:val="0"/>
      <w:marTop w:val="0"/>
      <w:marBottom w:val="0"/>
      <w:divBdr>
        <w:top w:val="none" w:sz="0" w:space="0" w:color="auto"/>
        <w:left w:val="none" w:sz="0" w:space="0" w:color="auto"/>
        <w:bottom w:val="none" w:sz="0" w:space="0" w:color="auto"/>
        <w:right w:val="none" w:sz="0" w:space="0" w:color="auto"/>
      </w:divBdr>
    </w:div>
    <w:div w:id="936983185">
      <w:bodyDiv w:val="1"/>
      <w:marLeft w:val="0"/>
      <w:marRight w:val="0"/>
      <w:marTop w:val="0"/>
      <w:marBottom w:val="0"/>
      <w:divBdr>
        <w:top w:val="none" w:sz="0" w:space="0" w:color="auto"/>
        <w:left w:val="none" w:sz="0" w:space="0" w:color="auto"/>
        <w:bottom w:val="none" w:sz="0" w:space="0" w:color="auto"/>
        <w:right w:val="none" w:sz="0" w:space="0" w:color="auto"/>
      </w:divBdr>
    </w:div>
    <w:div w:id="996106133">
      <w:bodyDiv w:val="1"/>
      <w:marLeft w:val="0"/>
      <w:marRight w:val="0"/>
      <w:marTop w:val="0"/>
      <w:marBottom w:val="0"/>
      <w:divBdr>
        <w:top w:val="none" w:sz="0" w:space="0" w:color="auto"/>
        <w:left w:val="none" w:sz="0" w:space="0" w:color="auto"/>
        <w:bottom w:val="none" w:sz="0" w:space="0" w:color="auto"/>
        <w:right w:val="none" w:sz="0" w:space="0" w:color="auto"/>
      </w:divBdr>
    </w:div>
    <w:div w:id="996223846">
      <w:bodyDiv w:val="1"/>
      <w:marLeft w:val="0"/>
      <w:marRight w:val="0"/>
      <w:marTop w:val="0"/>
      <w:marBottom w:val="0"/>
      <w:divBdr>
        <w:top w:val="none" w:sz="0" w:space="0" w:color="auto"/>
        <w:left w:val="none" w:sz="0" w:space="0" w:color="auto"/>
        <w:bottom w:val="none" w:sz="0" w:space="0" w:color="auto"/>
        <w:right w:val="none" w:sz="0" w:space="0" w:color="auto"/>
      </w:divBdr>
    </w:div>
    <w:div w:id="1195195505">
      <w:bodyDiv w:val="1"/>
      <w:marLeft w:val="0"/>
      <w:marRight w:val="0"/>
      <w:marTop w:val="0"/>
      <w:marBottom w:val="0"/>
      <w:divBdr>
        <w:top w:val="none" w:sz="0" w:space="0" w:color="auto"/>
        <w:left w:val="none" w:sz="0" w:space="0" w:color="auto"/>
        <w:bottom w:val="none" w:sz="0" w:space="0" w:color="auto"/>
        <w:right w:val="none" w:sz="0" w:space="0" w:color="auto"/>
      </w:divBdr>
    </w:div>
    <w:div w:id="1281689441">
      <w:bodyDiv w:val="1"/>
      <w:marLeft w:val="0"/>
      <w:marRight w:val="0"/>
      <w:marTop w:val="0"/>
      <w:marBottom w:val="0"/>
      <w:divBdr>
        <w:top w:val="none" w:sz="0" w:space="0" w:color="auto"/>
        <w:left w:val="none" w:sz="0" w:space="0" w:color="auto"/>
        <w:bottom w:val="none" w:sz="0" w:space="0" w:color="auto"/>
        <w:right w:val="none" w:sz="0" w:space="0" w:color="auto"/>
      </w:divBdr>
    </w:div>
    <w:div w:id="1388258099">
      <w:bodyDiv w:val="1"/>
      <w:marLeft w:val="0"/>
      <w:marRight w:val="0"/>
      <w:marTop w:val="0"/>
      <w:marBottom w:val="0"/>
      <w:divBdr>
        <w:top w:val="none" w:sz="0" w:space="0" w:color="auto"/>
        <w:left w:val="none" w:sz="0" w:space="0" w:color="auto"/>
        <w:bottom w:val="none" w:sz="0" w:space="0" w:color="auto"/>
        <w:right w:val="none" w:sz="0" w:space="0" w:color="auto"/>
      </w:divBdr>
    </w:div>
    <w:div w:id="1638535287">
      <w:bodyDiv w:val="1"/>
      <w:marLeft w:val="0"/>
      <w:marRight w:val="0"/>
      <w:marTop w:val="0"/>
      <w:marBottom w:val="0"/>
      <w:divBdr>
        <w:top w:val="none" w:sz="0" w:space="0" w:color="auto"/>
        <w:left w:val="none" w:sz="0" w:space="0" w:color="auto"/>
        <w:bottom w:val="none" w:sz="0" w:space="0" w:color="auto"/>
        <w:right w:val="none" w:sz="0" w:space="0" w:color="auto"/>
      </w:divBdr>
    </w:div>
    <w:div w:id="1792355831">
      <w:bodyDiv w:val="1"/>
      <w:marLeft w:val="0"/>
      <w:marRight w:val="0"/>
      <w:marTop w:val="0"/>
      <w:marBottom w:val="0"/>
      <w:divBdr>
        <w:top w:val="none" w:sz="0" w:space="0" w:color="auto"/>
        <w:left w:val="none" w:sz="0" w:space="0" w:color="auto"/>
        <w:bottom w:val="none" w:sz="0" w:space="0" w:color="auto"/>
        <w:right w:val="none" w:sz="0" w:space="0" w:color="auto"/>
      </w:divBdr>
    </w:div>
    <w:div w:id="1865363196">
      <w:bodyDiv w:val="1"/>
      <w:marLeft w:val="0"/>
      <w:marRight w:val="0"/>
      <w:marTop w:val="0"/>
      <w:marBottom w:val="0"/>
      <w:divBdr>
        <w:top w:val="none" w:sz="0" w:space="0" w:color="auto"/>
        <w:left w:val="none" w:sz="0" w:space="0" w:color="auto"/>
        <w:bottom w:val="none" w:sz="0" w:space="0" w:color="auto"/>
        <w:right w:val="none" w:sz="0" w:space="0" w:color="auto"/>
      </w:divBdr>
    </w:div>
    <w:div w:id="1870293969">
      <w:bodyDiv w:val="1"/>
      <w:marLeft w:val="0"/>
      <w:marRight w:val="0"/>
      <w:marTop w:val="0"/>
      <w:marBottom w:val="0"/>
      <w:divBdr>
        <w:top w:val="none" w:sz="0" w:space="0" w:color="auto"/>
        <w:left w:val="none" w:sz="0" w:space="0" w:color="auto"/>
        <w:bottom w:val="none" w:sz="0" w:space="0" w:color="auto"/>
        <w:right w:val="none" w:sz="0" w:space="0" w:color="auto"/>
      </w:divBdr>
    </w:div>
    <w:div w:id="1920677735">
      <w:bodyDiv w:val="1"/>
      <w:marLeft w:val="0"/>
      <w:marRight w:val="0"/>
      <w:marTop w:val="0"/>
      <w:marBottom w:val="0"/>
      <w:divBdr>
        <w:top w:val="none" w:sz="0" w:space="0" w:color="auto"/>
        <w:left w:val="none" w:sz="0" w:space="0" w:color="auto"/>
        <w:bottom w:val="none" w:sz="0" w:space="0" w:color="auto"/>
        <w:right w:val="none" w:sz="0" w:space="0" w:color="auto"/>
      </w:divBdr>
    </w:div>
    <w:div w:id="1959795908">
      <w:bodyDiv w:val="1"/>
      <w:marLeft w:val="0"/>
      <w:marRight w:val="0"/>
      <w:marTop w:val="0"/>
      <w:marBottom w:val="0"/>
      <w:divBdr>
        <w:top w:val="none" w:sz="0" w:space="0" w:color="auto"/>
        <w:left w:val="none" w:sz="0" w:space="0" w:color="auto"/>
        <w:bottom w:val="none" w:sz="0" w:space="0" w:color="auto"/>
        <w:right w:val="none" w:sz="0" w:space="0" w:color="auto"/>
      </w:divBdr>
    </w:div>
    <w:div w:id="2108773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E578-18B0-483C-AE06-4675FB161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Systegration, Inc</vt:lpstr>
    </vt:vector>
  </TitlesOfParts>
  <Company>ACT</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Systegration, Inc</dc:title>
  <dc:creator>Alec</dc:creator>
  <cp:lastModifiedBy>Joodala, Anusha</cp:lastModifiedBy>
  <cp:revision>26</cp:revision>
  <cp:lastPrinted>2005-08-29T18:30:00Z</cp:lastPrinted>
  <dcterms:created xsi:type="dcterms:W3CDTF">2016-03-15T17:32:00Z</dcterms:created>
  <dcterms:modified xsi:type="dcterms:W3CDTF">2018-05-04T13:38:00Z</dcterms:modified>
</cp:coreProperties>
</file>